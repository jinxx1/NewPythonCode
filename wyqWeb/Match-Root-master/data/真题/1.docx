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D401" w14:textId="77777777" w:rsidR="00F22C9E" w:rsidRPr="002814D4" w:rsidRDefault="00F22C9E" w:rsidP="00F22C9E">
      <w:pPr>
        <w:jc w:val="center"/>
        <w:rPr>
          <w:rFonts w:ascii="宋体" w:hAnsi="宋体" w:hint="eastAsia"/>
          <w:b/>
          <w:sz w:val="36"/>
          <w:szCs w:val="36"/>
          <w:lang w:val="zh-CN"/>
        </w:rPr>
      </w:pPr>
      <w:r w:rsidRPr="002814D4">
        <w:rPr>
          <w:rFonts w:ascii="宋体" w:hAnsi="宋体" w:hint="eastAsia"/>
          <w:b/>
          <w:sz w:val="36"/>
          <w:szCs w:val="36"/>
          <w:lang w:val="zh-CN"/>
        </w:rPr>
        <w:t>2006-2012英语四级真题</w:t>
      </w:r>
    </w:p>
    <w:p w14:paraId="13F0E363" w14:textId="77777777" w:rsidR="00F22C9E" w:rsidRDefault="00F22C9E" w:rsidP="00F22C9E">
      <w:pPr>
        <w:pStyle w:val="TOC"/>
        <w:jc w:val="center"/>
      </w:pPr>
      <w:r>
        <w:rPr>
          <w:lang w:val="zh-CN"/>
        </w:rPr>
        <w:t>目录</w:t>
      </w:r>
    </w:p>
    <w:p w14:paraId="1B500936" w14:textId="77777777" w:rsidR="00F22C9E" w:rsidRDefault="00F22C9E" w:rsidP="00F22C9E">
      <w:pPr>
        <w:pStyle w:val="af7"/>
        <w:tabs>
          <w:tab w:val="right" w:leader="dot" w:pos="8302"/>
        </w:tabs>
        <w:rPr>
          <w:rFonts w:ascii="Calibri" w:hAnsi="Calibri"/>
          <w:noProof/>
          <w:szCs w:val="22"/>
        </w:rPr>
      </w:pPr>
      <w:r>
        <w:fldChar w:fldCharType="begin"/>
      </w:r>
      <w:r>
        <w:instrText xml:space="preserve"> TOC \o "1-3" \h \z \u </w:instrText>
      </w:r>
      <w:r>
        <w:fldChar w:fldCharType="separate"/>
      </w:r>
      <w:hyperlink w:anchor="_Toc495561936" w:history="1">
        <w:r w:rsidRPr="00E97BC7">
          <w:rPr>
            <w:rStyle w:val="a8"/>
            <w:b/>
            <w:noProof/>
          </w:rPr>
          <w:t>2012</w:t>
        </w:r>
        <w:r w:rsidRPr="00E97BC7">
          <w:rPr>
            <w:rStyle w:val="a8"/>
            <w:rFonts w:hint="eastAsia"/>
            <w:b/>
            <w:noProof/>
          </w:rPr>
          <w:t>年</w:t>
        </w:r>
        <w:r w:rsidRPr="00E97BC7">
          <w:rPr>
            <w:rStyle w:val="a8"/>
            <w:b/>
            <w:noProof/>
          </w:rPr>
          <w:t>6</w:t>
        </w:r>
        <w:r w:rsidRPr="00E97BC7">
          <w:rPr>
            <w:rStyle w:val="a8"/>
            <w:rFonts w:hint="eastAsia"/>
            <w:b/>
            <w:noProof/>
          </w:rPr>
          <w:t>月英语四级</w:t>
        </w:r>
        <w:r>
          <w:rPr>
            <w:noProof/>
            <w:webHidden/>
          </w:rPr>
          <w:tab/>
        </w:r>
        <w:r>
          <w:rPr>
            <w:noProof/>
            <w:webHidden/>
          </w:rPr>
          <w:fldChar w:fldCharType="begin"/>
        </w:r>
        <w:r>
          <w:rPr>
            <w:noProof/>
            <w:webHidden/>
          </w:rPr>
          <w:instrText xml:space="preserve"> PAGEREF _Toc495561936 \h </w:instrText>
        </w:r>
        <w:r>
          <w:rPr>
            <w:noProof/>
            <w:webHidden/>
          </w:rPr>
        </w:r>
        <w:r>
          <w:rPr>
            <w:noProof/>
            <w:webHidden/>
          </w:rPr>
          <w:fldChar w:fldCharType="separate"/>
        </w:r>
        <w:r>
          <w:rPr>
            <w:noProof/>
            <w:webHidden/>
          </w:rPr>
          <w:t>- 1 -</w:t>
        </w:r>
        <w:r>
          <w:rPr>
            <w:noProof/>
            <w:webHidden/>
          </w:rPr>
          <w:fldChar w:fldCharType="end"/>
        </w:r>
      </w:hyperlink>
    </w:p>
    <w:p w14:paraId="687E1197" w14:textId="77777777" w:rsidR="00F22C9E" w:rsidRDefault="00F22C9E" w:rsidP="00F22C9E">
      <w:pPr>
        <w:pStyle w:val="af7"/>
        <w:tabs>
          <w:tab w:val="right" w:leader="dot" w:pos="8302"/>
        </w:tabs>
        <w:rPr>
          <w:rFonts w:ascii="Calibri" w:hAnsi="Calibri"/>
          <w:noProof/>
          <w:szCs w:val="22"/>
        </w:rPr>
      </w:pPr>
      <w:hyperlink w:anchor="_Toc495561937" w:history="1">
        <w:r w:rsidRPr="00E97BC7">
          <w:rPr>
            <w:rStyle w:val="a8"/>
            <w:rFonts w:hAnsi="黑体"/>
            <w:b/>
            <w:noProof/>
          </w:rPr>
          <w:t>2011</w:t>
        </w:r>
        <w:r w:rsidRPr="00E97BC7">
          <w:rPr>
            <w:rStyle w:val="a8"/>
            <w:rFonts w:hAnsi="黑体" w:hint="eastAsia"/>
            <w:b/>
            <w:noProof/>
          </w:rPr>
          <w:t>年</w:t>
        </w:r>
        <w:r w:rsidRPr="00E97BC7">
          <w:rPr>
            <w:rStyle w:val="a8"/>
            <w:rFonts w:hAnsi="黑体"/>
            <w:b/>
            <w:noProof/>
          </w:rPr>
          <w:t>12</w:t>
        </w:r>
        <w:r w:rsidRPr="00E97BC7">
          <w:rPr>
            <w:rStyle w:val="a8"/>
            <w:rFonts w:hAnsi="黑体" w:hint="eastAsia"/>
            <w:b/>
            <w:noProof/>
          </w:rPr>
          <w:t>月全国大学英语四级考试试题</w:t>
        </w:r>
        <w:r>
          <w:rPr>
            <w:noProof/>
            <w:webHidden/>
          </w:rPr>
          <w:tab/>
        </w:r>
        <w:r>
          <w:rPr>
            <w:noProof/>
            <w:webHidden/>
          </w:rPr>
          <w:fldChar w:fldCharType="begin"/>
        </w:r>
        <w:r>
          <w:rPr>
            <w:noProof/>
            <w:webHidden/>
          </w:rPr>
          <w:instrText xml:space="preserve"> PAGEREF _Toc495561937 \h </w:instrText>
        </w:r>
        <w:r>
          <w:rPr>
            <w:noProof/>
            <w:webHidden/>
          </w:rPr>
        </w:r>
        <w:r>
          <w:rPr>
            <w:noProof/>
            <w:webHidden/>
          </w:rPr>
          <w:fldChar w:fldCharType="separate"/>
        </w:r>
        <w:r>
          <w:rPr>
            <w:noProof/>
            <w:webHidden/>
          </w:rPr>
          <w:t>- 24 -</w:t>
        </w:r>
        <w:r>
          <w:rPr>
            <w:noProof/>
            <w:webHidden/>
          </w:rPr>
          <w:fldChar w:fldCharType="end"/>
        </w:r>
      </w:hyperlink>
    </w:p>
    <w:p w14:paraId="4775B7CE" w14:textId="77777777" w:rsidR="00F22C9E" w:rsidRDefault="00F22C9E" w:rsidP="00F22C9E">
      <w:pPr>
        <w:pStyle w:val="af7"/>
        <w:tabs>
          <w:tab w:val="right" w:leader="dot" w:pos="8302"/>
        </w:tabs>
        <w:rPr>
          <w:rFonts w:ascii="Calibri" w:hAnsi="Calibri"/>
          <w:noProof/>
          <w:szCs w:val="22"/>
        </w:rPr>
      </w:pPr>
      <w:hyperlink w:anchor="_Toc495561938" w:history="1">
        <w:r w:rsidRPr="00E97BC7">
          <w:rPr>
            <w:rStyle w:val="a8"/>
            <w:noProof/>
          </w:rPr>
          <w:t>2011</w:t>
        </w:r>
        <w:r w:rsidRPr="00E97BC7">
          <w:rPr>
            <w:rStyle w:val="a8"/>
            <w:rFonts w:hint="eastAsia"/>
            <w:noProof/>
          </w:rPr>
          <w:t>年</w:t>
        </w:r>
        <w:r w:rsidRPr="00E97BC7">
          <w:rPr>
            <w:rStyle w:val="a8"/>
            <w:noProof/>
          </w:rPr>
          <w:t>12</w:t>
        </w:r>
        <w:r w:rsidRPr="00E97BC7">
          <w:rPr>
            <w:rStyle w:val="a8"/>
            <w:rFonts w:hint="eastAsia"/>
            <w:noProof/>
          </w:rPr>
          <w:t>月英语四级真题答案</w:t>
        </w:r>
        <w:r>
          <w:rPr>
            <w:noProof/>
            <w:webHidden/>
          </w:rPr>
          <w:tab/>
        </w:r>
        <w:r>
          <w:rPr>
            <w:noProof/>
            <w:webHidden/>
          </w:rPr>
          <w:fldChar w:fldCharType="begin"/>
        </w:r>
        <w:r>
          <w:rPr>
            <w:noProof/>
            <w:webHidden/>
          </w:rPr>
          <w:instrText xml:space="preserve"> PAGEREF _Toc495561938 \h </w:instrText>
        </w:r>
        <w:r>
          <w:rPr>
            <w:noProof/>
            <w:webHidden/>
          </w:rPr>
        </w:r>
        <w:r>
          <w:rPr>
            <w:noProof/>
            <w:webHidden/>
          </w:rPr>
          <w:fldChar w:fldCharType="separate"/>
        </w:r>
        <w:r>
          <w:rPr>
            <w:noProof/>
            <w:webHidden/>
          </w:rPr>
          <w:t>47</w:t>
        </w:r>
        <w:r>
          <w:rPr>
            <w:noProof/>
            <w:webHidden/>
          </w:rPr>
          <w:fldChar w:fldCharType="end"/>
        </w:r>
      </w:hyperlink>
    </w:p>
    <w:p w14:paraId="0A192D89" w14:textId="77777777" w:rsidR="00F22C9E" w:rsidRDefault="00F22C9E" w:rsidP="00F22C9E">
      <w:pPr>
        <w:pStyle w:val="af7"/>
        <w:tabs>
          <w:tab w:val="right" w:leader="dot" w:pos="8302"/>
        </w:tabs>
        <w:rPr>
          <w:rFonts w:ascii="Calibri" w:hAnsi="Calibri"/>
          <w:noProof/>
          <w:szCs w:val="22"/>
        </w:rPr>
      </w:pPr>
      <w:hyperlink w:anchor="_Toc495561939" w:history="1">
        <w:r w:rsidRPr="00E97BC7">
          <w:rPr>
            <w:rStyle w:val="a8"/>
            <w:noProof/>
          </w:rPr>
          <w:t>2011</w:t>
        </w:r>
        <w:r w:rsidRPr="00E97BC7">
          <w:rPr>
            <w:rStyle w:val="a8"/>
            <w:rFonts w:hint="eastAsia"/>
            <w:noProof/>
          </w:rPr>
          <w:t>年</w:t>
        </w:r>
        <w:r w:rsidRPr="00E97BC7">
          <w:rPr>
            <w:rStyle w:val="a8"/>
            <w:noProof/>
          </w:rPr>
          <w:t>12</w:t>
        </w:r>
        <w:r w:rsidRPr="00E97BC7">
          <w:rPr>
            <w:rStyle w:val="a8"/>
            <w:rFonts w:hint="eastAsia"/>
            <w:noProof/>
          </w:rPr>
          <w:t>月英语四级真题答案解析</w:t>
        </w:r>
        <w:r>
          <w:rPr>
            <w:noProof/>
            <w:webHidden/>
          </w:rPr>
          <w:tab/>
        </w:r>
        <w:r>
          <w:rPr>
            <w:noProof/>
            <w:webHidden/>
          </w:rPr>
          <w:fldChar w:fldCharType="begin"/>
        </w:r>
        <w:r>
          <w:rPr>
            <w:noProof/>
            <w:webHidden/>
          </w:rPr>
          <w:instrText xml:space="preserve"> PAGEREF _Toc495561939 \h </w:instrText>
        </w:r>
        <w:r>
          <w:rPr>
            <w:noProof/>
            <w:webHidden/>
          </w:rPr>
        </w:r>
        <w:r>
          <w:rPr>
            <w:noProof/>
            <w:webHidden/>
          </w:rPr>
          <w:fldChar w:fldCharType="separate"/>
        </w:r>
        <w:r>
          <w:rPr>
            <w:noProof/>
            <w:webHidden/>
          </w:rPr>
          <w:t>48</w:t>
        </w:r>
        <w:r>
          <w:rPr>
            <w:noProof/>
            <w:webHidden/>
          </w:rPr>
          <w:fldChar w:fldCharType="end"/>
        </w:r>
      </w:hyperlink>
    </w:p>
    <w:p w14:paraId="02F49021" w14:textId="77777777" w:rsidR="00F22C9E" w:rsidRDefault="00F22C9E" w:rsidP="00F22C9E">
      <w:pPr>
        <w:pStyle w:val="af7"/>
        <w:tabs>
          <w:tab w:val="right" w:leader="dot" w:pos="8302"/>
        </w:tabs>
        <w:rPr>
          <w:rFonts w:ascii="Calibri" w:hAnsi="Calibri"/>
          <w:noProof/>
          <w:szCs w:val="22"/>
        </w:rPr>
      </w:pPr>
      <w:hyperlink w:anchor="_Toc495561940" w:history="1">
        <w:r w:rsidRPr="00E97BC7">
          <w:rPr>
            <w:rStyle w:val="a8"/>
            <w:b/>
            <w:noProof/>
          </w:rPr>
          <w:t>2011</w:t>
        </w:r>
        <w:r w:rsidRPr="00E97BC7">
          <w:rPr>
            <w:rStyle w:val="a8"/>
            <w:rFonts w:hint="eastAsia"/>
            <w:b/>
            <w:noProof/>
          </w:rPr>
          <w:t>年</w:t>
        </w:r>
        <w:r w:rsidRPr="00E97BC7">
          <w:rPr>
            <w:rStyle w:val="a8"/>
            <w:b/>
            <w:noProof/>
          </w:rPr>
          <w:t>6</w:t>
        </w:r>
        <w:r w:rsidRPr="00E97BC7">
          <w:rPr>
            <w:rStyle w:val="a8"/>
            <w:rFonts w:hint="eastAsia"/>
            <w:b/>
            <w:noProof/>
          </w:rPr>
          <w:t>月大学英语四级真题</w:t>
        </w:r>
        <w:r>
          <w:rPr>
            <w:noProof/>
            <w:webHidden/>
          </w:rPr>
          <w:tab/>
        </w:r>
        <w:r>
          <w:rPr>
            <w:noProof/>
            <w:webHidden/>
          </w:rPr>
          <w:fldChar w:fldCharType="begin"/>
        </w:r>
        <w:r>
          <w:rPr>
            <w:noProof/>
            <w:webHidden/>
          </w:rPr>
          <w:instrText xml:space="preserve"> PAGEREF _Toc495561940 \h </w:instrText>
        </w:r>
        <w:r>
          <w:rPr>
            <w:noProof/>
            <w:webHidden/>
          </w:rPr>
        </w:r>
        <w:r>
          <w:rPr>
            <w:noProof/>
            <w:webHidden/>
          </w:rPr>
          <w:fldChar w:fldCharType="separate"/>
        </w:r>
        <w:r>
          <w:rPr>
            <w:noProof/>
            <w:webHidden/>
          </w:rPr>
          <w:t>54</w:t>
        </w:r>
        <w:r>
          <w:rPr>
            <w:noProof/>
            <w:webHidden/>
          </w:rPr>
          <w:fldChar w:fldCharType="end"/>
        </w:r>
      </w:hyperlink>
    </w:p>
    <w:p w14:paraId="7B49EDAB" w14:textId="77777777" w:rsidR="00F22C9E" w:rsidRDefault="00F22C9E" w:rsidP="00F22C9E">
      <w:pPr>
        <w:pStyle w:val="af7"/>
        <w:tabs>
          <w:tab w:val="right" w:leader="dot" w:pos="8302"/>
        </w:tabs>
        <w:rPr>
          <w:rFonts w:ascii="Calibri" w:hAnsi="Calibri"/>
          <w:noProof/>
          <w:szCs w:val="22"/>
        </w:rPr>
      </w:pPr>
      <w:hyperlink w:anchor="_Toc495561941" w:history="1">
        <w:r w:rsidRPr="00E97BC7">
          <w:rPr>
            <w:rStyle w:val="a8"/>
            <w:noProof/>
          </w:rPr>
          <w:t>2010</w:t>
        </w:r>
        <w:r w:rsidRPr="00E97BC7">
          <w:rPr>
            <w:rStyle w:val="a8"/>
            <w:rFonts w:hint="eastAsia"/>
            <w:noProof/>
          </w:rPr>
          <w:t>年</w:t>
        </w:r>
        <w:r w:rsidRPr="00E97BC7">
          <w:rPr>
            <w:rStyle w:val="a8"/>
            <w:noProof/>
          </w:rPr>
          <w:t>12</w:t>
        </w:r>
        <w:r w:rsidRPr="00E97BC7">
          <w:rPr>
            <w:rStyle w:val="a8"/>
            <w:rFonts w:hint="eastAsia"/>
            <w:noProof/>
          </w:rPr>
          <w:t>月大学英语四级真题</w:t>
        </w:r>
        <w:r>
          <w:rPr>
            <w:noProof/>
            <w:webHidden/>
          </w:rPr>
          <w:tab/>
        </w:r>
        <w:r>
          <w:rPr>
            <w:noProof/>
            <w:webHidden/>
          </w:rPr>
          <w:fldChar w:fldCharType="begin"/>
        </w:r>
        <w:r>
          <w:rPr>
            <w:noProof/>
            <w:webHidden/>
          </w:rPr>
          <w:instrText xml:space="preserve"> PAGEREF _Toc495561941 \h </w:instrText>
        </w:r>
        <w:r>
          <w:rPr>
            <w:noProof/>
            <w:webHidden/>
          </w:rPr>
        </w:r>
        <w:r>
          <w:rPr>
            <w:noProof/>
            <w:webHidden/>
          </w:rPr>
          <w:fldChar w:fldCharType="separate"/>
        </w:r>
        <w:r>
          <w:rPr>
            <w:noProof/>
            <w:webHidden/>
          </w:rPr>
          <w:t>79</w:t>
        </w:r>
        <w:r>
          <w:rPr>
            <w:noProof/>
            <w:webHidden/>
          </w:rPr>
          <w:fldChar w:fldCharType="end"/>
        </w:r>
      </w:hyperlink>
    </w:p>
    <w:p w14:paraId="5E2FB55A" w14:textId="77777777" w:rsidR="00F22C9E" w:rsidRDefault="00F22C9E" w:rsidP="00F22C9E">
      <w:pPr>
        <w:pStyle w:val="af7"/>
        <w:tabs>
          <w:tab w:val="right" w:leader="dot" w:pos="8302"/>
        </w:tabs>
        <w:rPr>
          <w:rFonts w:ascii="Calibri" w:hAnsi="Calibri"/>
          <w:noProof/>
          <w:szCs w:val="22"/>
        </w:rPr>
      </w:pPr>
      <w:hyperlink w:anchor="_Toc495561942" w:history="1">
        <w:r w:rsidRPr="00E97BC7">
          <w:rPr>
            <w:rStyle w:val="a8"/>
            <w:rFonts w:ascii="楷体_GB2312" w:eastAsia="楷体_GB2312"/>
            <w:b/>
            <w:noProof/>
          </w:rPr>
          <w:t>2010</w:t>
        </w:r>
        <w:r w:rsidRPr="00E97BC7">
          <w:rPr>
            <w:rStyle w:val="a8"/>
            <w:rFonts w:ascii="楷体_GB2312" w:eastAsia="楷体_GB2312" w:hint="eastAsia"/>
            <w:b/>
            <w:noProof/>
          </w:rPr>
          <w:t>年</w:t>
        </w:r>
        <w:r w:rsidRPr="00E97BC7">
          <w:rPr>
            <w:rStyle w:val="a8"/>
            <w:rFonts w:ascii="楷体_GB2312" w:eastAsia="楷体_GB2312"/>
            <w:b/>
            <w:noProof/>
          </w:rPr>
          <w:t>6</w:t>
        </w:r>
        <w:r w:rsidRPr="00E97BC7">
          <w:rPr>
            <w:rStyle w:val="a8"/>
            <w:rFonts w:ascii="楷体_GB2312" w:eastAsia="楷体_GB2312" w:hint="eastAsia"/>
            <w:b/>
            <w:noProof/>
          </w:rPr>
          <w:t>月英语四级考试真题</w:t>
        </w:r>
        <w:r>
          <w:rPr>
            <w:noProof/>
            <w:webHidden/>
          </w:rPr>
          <w:tab/>
        </w:r>
        <w:r>
          <w:rPr>
            <w:noProof/>
            <w:webHidden/>
          </w:rPr>
          <w:fldChar w:fldCharType="begin"/>
        </w:r>
        <w:r>
          <w:rPr>
            <w:noProof/>
            <w:webHidden/>
          </w:rPr>
          <w:instrText xml:space="preserve"> PAGEREF _Toc495561942 \h </w:instrText>
        </w:r>
        <w:r>
          <w:rPr>
            <w:noProof/>
            <w:webHidden/>
          </w:rPr>
        </w:r>
        <w:r>
          <w:rPr>
            <w:noProof/>
            <w:webHidden/>
          </w:rPr>
          <w:fldChar w:fldCharType="separate"/>
        </w:r>
        <w:r>
          <w:rPr>
            <w:noProof/>
            <w:webHidden/>
          </w:rPr>
          <w:t>89</w:t>
        </w:r>
        <w:r>
          <w:rPr>
            <w:noProof/>
            <w:webHidden/>
          </w:rPr>
          <w:fldChar w:fldCharType="end"/>
        </w:r>
      </w:hyperlink>
    </w:p>
    <w:p w14:paraId="674D34C1" w14:textId="77777777" w:rsidR="00F22C9E" w:rsidRDefault="00F22C9E" w:rsidP="00F22C9E">
      <w:pPr>
        <w:pStyle w:val="af7"/>
        <w:tabs>
          <w:tab w:val="right" w:leader="dot" w:pos="8302"/>
        </w:tabs>
        <w:rPr>
          <w:rFonts w:ascii="Calibri" w:hAnsi="Calibri"/>
          <w:noProof/>
          <w:szCs w:val="22"/>
        </w:rPr>
      </w:pPr>
      <w:hyperlink w:anchor="_Toc495561943" w:history="1">
        <w:r w:rsidRPr="00E97BC7">
          <w:rPr>
            <w:rStyle w:val="a8"/>
            <w:b/>
            <w:noProof/>
          </w:rPr>
          <w:t>2009</w:t>
        </w:r>
        <w:r w:rsidRPr="00E97BC7">
          <w:rPr>
            <w:rStyle w:val="a8"/>
            <w:rFonts w:hint="eastAsia"/>
            <w:b/>
            <w:noProof/>
          </w:rPr>
          <w:t>年</w:t>
        </w:r>
        <w:r w:rsidRPr="00E97BC7">
          <w:rPr>
            <w:rStyle w:val="a8"/>
            <w:b/>
            <w:noProof/>
          </w:rPr>
          <w:t>12</w:t>
        </w:r>
        <w:r w:rsidRPr="00E97BC7">
          <w:rPr>
            <w:rStyle w:val="a8"/>
            <w:rFonts w:hint="eastAsia"/>
            <w:b/>
            <w:noProof/>
          </w:rPr>
          <w:t>月大学英语四级考试真题及答案</w:t>
        </w:r>
        <w:r>
          <w:rPr>
            <w:noProof/>
            <w:webHidden/>
          </w:rPr>
          <w:tab/>
        </w:r>
        <w:r>
          <w:rPr>
            <w:noProof/>
            <w:webHidden/>
          </w:rPr>
          <w:fldChar w:fldCharType="begin"/>
        </w:r>
        <w:r>
          <w:rPr>
            <w:noProof/>
            <w:webHidden/>
          </w:rPr>
          <w:instrText xml:space="preserve"> PAGEREF _Toc495561943 \h </w:instrText>
        </w:r>
        <w:r>
          <w:rPr>
            <w:noProof/>
            <w:webHidden/>
          </w:rPr>
        </w:r>
        <w:r>
          <w:rPr>
            <w:noProof/>
            <w:webHidden/>
          </w:rPr>
          <w:fldChar w:fldCharType="separate"/>
        </w:r>
        <w:r>
          <w:rPr>
            <w:noProof/>
            <w:webHidden/>
          </w:rPr>
          <w:t>99</w:t>
        </w:r>
        <w:r>
          <w:rPr>
            <w:noProof/>
            <w:webHidden/>
          </w:rPr>
          <w:fldChar w:fldCharType="end"/>
        </w:r>
      </w:hyperlink>
    </w:p>
    <w:p w14:paraId="17EDC202" w14:textId="77777777" w:rsidR="00F22C9E" w:rsidRDefault="00F22C9E" w:rsidP="00F22C9E">
      <w:pPr>
        <w:pStyle w:val="af7"/>
        <w:tabs>
          <w:tab w:val="right" w:leader="dot" w:pos="8302"/>
        </w:tabs>
        <w:rPr>
          <w:rFonts w:ascii="Calibri" w:hAnsi="Calibri"/>
          <w:noProof/>
          <w:szCs w:val="22"/>
        </w:rPr>
      </w:pPr>
      <w:hyperlink w:anchor="_Toc495561944" w:history="1">
        <w:r w:rsidRPr="00E97BC7">
          <w:rPr>
            <w:rStyle w:val="a8"/>
            <w:b/>
            <w:noProof/>
          </w:rPr>
          <w:t>2009</w:t>
        </w:r>
        <w:r w:rsidRPr="00E97BC7">
          <w:rPr>
            <w:rStyle w:val="a8"/>
            <w:rFonts w:hint="eastAsia"/>
            <w:b/>
            <w:noProof/>
          </w:rPr>
          <w:t>年</w:t>
        </w:r>
        <w:r w:rsidRPr="00E97BC7">
          <w:rPr>
            <w:rStyle w:val="a8"/>
            <w:b/>
            <w:noProof/>
          </w:rPr>
          <w:t>6</w:t>
        </w:r>
        <w:r w:rsidRPr="00E97BC7">
          <w:rPr>
            <w:rStyle w:val="a8"/>
            <w:rFonts w:hint="eastAsia"/>
            <w:b/>
            <w:noProof/>
          </w:rPr>
          <w:t>月英语四级考试答案解析</w:t>
        </w:r>
        <w:r>
          <w:rPr>
            <w:noProof/>
            <w:webHidden/>
          </w:rPr>
          <w:tab/>
        </w:r>
        <w:r>
          <w:rPr>
            <w:noProof/>
            <w:webHidden/>
          </w:rPr>
          <w:fldChar w:fldCharType="begin"/>
        </w:r>
        <w:r>
          <w:rPr>
            <w:noProof/>
            <w:webHidden/>
          </w:rPr>
          <w:instrText xml:space="preserve"> PAGEREF _Toc495561944 \h </w:instrText>
        </w:r>
        <w:r>
          <w:rPr>
            <w:noProof/>
            <w:webHidden/>
          </w:rPr>
        </w:r>
        <w:r>
          <w:rPr>
            <w:noProof/>
            <w:webHidden/>
          </w:rPr>
          <w:fldChar w:fldCharType="separate"/>
        </w:r>
        <w:r>
          <w:rPr>
            <w:noProof/>
            <w:webHidden/>
          </w:rPr>
          <w:t>132</w:t>
        </w:r>
        <w:r>
          <w:rPr>
            <w:noProof/>
            <w:webHidden/>
          </w:rPr>
          <w:fldChar w:fldCharType="end"/>
        </w:r>
      </w:hyperlink>
    </w:p>
    <w:p w14:paraId="17387DCD" w14:textId="77777777" w:rsidR="00F22C9E" w:rsidRDefault="00F22C9E" w:rsidP="00F22C9E">
      <w:pPr>
        <w:pStyle w:val="af7"/>
        <w:tabs>
          <w:tab w:val="right" w:leader="dot" w:pos="8302"/>
        </w:tabs>
        <w:rPr>
          <w:rFonts w:ascii="Calibri" w:hAnsi="Calibri"/>
          <w:noProof/>
          <w:szCs w:val="22"/>
        </w:rPr>
      </w:pPr>
      <w:hyperlink w:anchor="_Toc495561945" w:history="1">
        <w:r w:rsidRPr="00E97BC7">
          <w:rPr>
            <w:rStyle w:val="a8"/>
            <w:b/>
            <w:noProof/>
          </w:rPr>
          <w:t>2008</w:t>
        </w:r>
        <w:r w:rsidRPr="00E97BC7">
          <w:rPr>
            <w:rStyle w:val="a8"/>
            <w:rFonts w:hint="eastAsia"/>
            <w:b/>
            <w:noProof/>
          </w:rPr>
          <w:t>年</w:t>
        </w:r>
        <w:r w:rsidRPr="00E97BC7">
          <w:rPr>
            <w:rStyle w:val="a8"/>
            <w:b/>
            <w:noProof/>
          </w:rPr>
          <w:t>12</w:t>
        </w:r>
        <w:r w:rsidRPr="00E97BC7">
          <w:rPr>
            <w:rStyle w:val="a8"/>
            <w:rFonts w:hint="eastAsia"/>
            <w:b/>
            <w:noProof/>
          </w:rPr>
          <w:t>月大学英语四级考试真题</w:t>
        </w:r>
        <w:r>
          <w:rPr>
            <w:noProof/>
            <w:webHidden/>
          </w:rPr>
          <w:tab/>
        </w:r>
        <w:r>
          <w:rPr>
            <w:noProof/>
            <w:webHidden/>
          </w:rPr>
          <w:fldChar w:fldCharType="begin"/>
        </w:r>
        <w:r>
          <w:rPr>
            <w:noProof/>
            <w:webHidden/>
          </w:rPr>
          <w:instrText xml:space="preserve"> PAGEREF _Toc495561945 \h </w:instrText>
        </w:r>
        <w:r>
          <w:rPr>
            <w:noProof/>
            <w:webHidden/>
          </w:rPr>
        </w:r>
        <w:r>
          <w:rPr>
            <w:noProof/>
            <w:webHidden/>
          </w:rPr>
          <w:fldChar w:fldCharType="separate"/>
        </w:r>
        <w:r>
          <w:rPr>
            <w:noProof/>
            <w:webHidden/>
          </w:rPr>
          <w:t>140</w:t>
        </w:r>
        <w:r>
          <w:rPr>
            <w:noProof/>
            <w:webHidden/>
          </w:rPr>
          <w:fldChar w:fldCharType="end"/>
        </w:r>
      </w:hyperlink>
    </w:p>
    <w:p w14:paraId="6D3EE85A" w14:textId="77777777" w:rsidR="00F22C9E" w:rsidRDefault="00F22C9E" w:rsidP="00F22C9E">
      <w:pPr>
        <w:pStyle w:val="af7"/>
        <w:tabs>
          <w:tab w:val="right" w:leader="dot" w:pos="8302"/>
        </w:tabs>
        <w:rPr>
          <w:rFonts w:ascii="Calibri" w:hAnsi="Calibri"/>
          <w:noProof/>
          <w:szCs w:val="22"/>
        </w:rPr>
      </w:pPr>
      <w:hyperlink w:anchor="_Toc495561946" w:history="1">
        <w:r w:rsidRPr="00E97BC7">
          <w:rPr>
            <w:rStyle w:val="a8"/>
            <w:b/>
            <w:noProof/>
          </w:rPr>
          <w:t>2008</w:t>
        </w:r>
        <w:r w:rsidRPr="00E97BC7">
          <w:rPr>
            <w:rStyle w:val="a8"/>
            <w:rFonts w:hint="eastAsia"/>
            <w:b/>
            <w:noProof/>
          </w:rPr>
          <w:t>年</w:t>
        </w:r>
        <w:r w:rsidRPr="00E97BC7">
          <w:rPr>
            <w:rStyle w:val="a8"/>
            <w:b/>
            <w:noProof/>
          </w:rPr>
          <w:t>6</w:t>
        </w:r>
        <w:r w:rsidRPr="00E97BC7">
          <w:rPr>
            <w:rStyle w:val="a8"/>
            <w:rFonts w:hint="eastAsia"/>
            <w:b/>
            <w:noProof/>
          </w:rPr>
          <w:t>月</w:t>
        </w:r>
        <w:r>
          <w:rPr>
            <w:noProof/>
            <w:webHidden/>
          </w:rPr>
          <w:tab/>
        </w:r>
        <w:r>
          <w:rPr>
            <w:noProof/>
            <w:webHidden/>
          </w:rPr>
          <w:fldChar w:fldCharType="begin"/>
        </w:r>
        <w:r>
          <w:rPr>
            <w:noProof/>
            <w:webHidden/>
          </w:rPr>
          <w:instrText xml:space="preserve"> PAGEREF _Toc495561946 \h </w:instrText>
        </w:r>
        <w:r>
          <w:rPr>
            <w:noProof/>
            <w:webHidden/>
          </w:rPr>
        </w:r>
        <w:r>
          <w:rPr>
            <w:noProof/>
            <w:webHidden/>
          </w:rPr>
          <w:fldChar w:fldCharType="separate"/>
        </w:r>
        <w:r>
          <w:rPr>
            <w:noProof/>
            <w:webHidden/>
          </w:rPr>
          <w:t>148</w:t>
        </w:r>
        <w:r>
          <w:rPr>
            <w:noProof/>
            <w:webHidden/>
          </w:rPr>
          <w:fldChar w:fldCharType="end"/>
        </w:r>
      </w:hyperlink>
    </w:p>
    <w:p w14:paraId="2164BE75" w14:textId="77777777" w:rsidR="00F22C9E" w:rsidRDefault="00F22C9E" w:rsidP="00F22C9E">
      <w:pPr>
        <w:pStyle w:val="af7"/>
        <w:tabs>
          <w:tab w:val="right" w:leader="dot" w:pos="8302"/>
        </w:tabs>
        <w:rPr>
          <w:rFonts w:ascii="Calibri" w:hAnsi="Calibri"/>
          <w:noProof/>
          <w:szCs w:val="22"/>
        </w:rPr>
      </w:pPr>
      <w:hyperlink w:anchor="_Toc495561947" w:history="1">
        <w:r w:rsidRPr="00E97BC7">
          <w:rPr>
            <w:rStyle w:val="a8"/>
            <w:bCs/>
            <w:noProof/>
          </w:rPr>
          <w:t>2007</w:t>
        </w:r>
        <w:r w:rsidRPr="00E97BC7">
          <w:rPr>
            <w:rStyle w:val="a8"/>
            <w:rFonts w:hint="eastAsia"/>
            <w:bCs/>
            <w:noProof/>
          </w:rPr>
          <w:t>年</w:t>
        </w:r>
        <w:r w:rsidRPr="00E97BC7">
          <w:rPr>
            <w:rStyle w:val="a8"/>
            <w:bCs/>
            <w:noProof/>
          </w:rPr>
          <w:t>12</w:t>
        </w:r>
        <w:r w:rsidRPr="00E97BC7">
          <w:rPr>
            <w:rStyle w:val="a8"/>
            <w:rFonts w:hint="eastAsia"/>
            <w:bCs/>
            <w:noProof/>
          </w:rPr>
          <w:t>月四级考试真题</w:t>
        </w:r>
        <w:r>
          <w:rPr>
            <w:noProof/>
            <w:webHidden/>
          </w:rPr>
          <w:tab/>
        </w:r>
        <w:r>
          <w:rPr>
            <w:noProof/>
            <w:webHidden/>
          </w:rPr>
          <w:fldChar w:fldCharType="begin"/>
        </w:r>
        <w:r>
          <w:rPr>
            <w:noProof/>
            <w:webHidden/>
          </w:rPr>
          <w:instrText xml:space="preserve"> PAGEREF _Toc495561947 \h </w:instrText>
        </w:r>
        <w:r>
          <w:rPr>
            <w:noProof/>
            <w:webHidden/>
          </w:rPr>
        </w:r>
        <w:r>
          <w:rPr>
            <w:noProof/>
            <w:webHidden/>
          </w:rPr>
          <w:fldChar w:fldCharType="separate"/>
        </w:r>
        <w:r>
          <w:rPr>
            <w:noProof/>
            <w:webHidden/>
          </w:rPr>
          <w:t>75</w:t>
        </w:r>
        <w:r>
          <w:rPr>
            <w:noProof/>
            <w:webHidden/>
          </w:rPr>
          <w:fldChar w:fldCharType="end"/>
        </w:r>
      </w:hyperlink>
    </w:p>
    <w:p w14:paraId="30EB486D" w14:textId="77777777" w:rsidR="00F22C9E" w:rsidRPr="00343829" w:rsidRDefault="00F22C9E" w:rsidP="00F22C9E">
      <w:pPr>
        <w:rPr>
          <w:rFonts w:hint="eastAsia"/>
        </w:rPr>
      </w:pPr>
      <w:r>
        <w:fldChar w:fldCharType="end"/>
      </w:r>
    </w:p>
    <w:p w14:paraId="4D4640BC" w14:textId="77777777" w:rsidR="00F22C9E" w:rsidRDefault="00F22C9E" w:rsidP="00F22C9E">
      <w:pPr>
        <w:pStyle w:val="1"/>
        <w:rPr>
          <w:rFonts w:ascii="Arial" w:hint="eastAsia"/>
          <w:b/>
          <w:color w:val="333333"/>
          <w:sz w:val="30"/>
        </w:rPr>
      </w:pPr>
    </w:p>
    <w:p w14:paraId="1B2E3C8C" w14:textId="77777777" w:rsidR="00F22C9E" w:rsidRDefault="00F22C9E" w:rsidP="00F22C9E">
      <w:pPr>
        <w:pStyle w:val="1"/>
        <w:rPr>
          <w:rFonts w:ascii="Arial"/>
          <w:b/>
          <w:color w:val="333333"/>
          <w:sz w:val="30"/>
        </w:rPr>
      </w:pPr>
      <w:bookmarkStart w:id="0" w:name="_Toc345185039"/>
      <w:bookmarkStart w:id="1" w:name="_Toc495561936"/>
      <w:r>
        <w:rPr>
          <w:rFonts w:ascii="Arial"/>
          <w:b/>
          <w:color w:val="333333"/>
          <w:sz w:val="30"/>
        </w:rPr>
        <w:t>2012</w:t>
      </w:r>
      <w:r>
        <w:rPr>
          <w:rFonts w:ascii="Arial" w:hint="eastAsia"/>
          <w:b/>
          <w:color w:val="333333"/>
          <w:sz w:val="30"/>
        </w:rPr>
        <w:t>年</w:t>
      </w:r>
      <w:r>
        <w:rPr>
          <w:rFonts w:ascii="Arial"/>
          <w:b/>
          <w:color w:val="333333"/>
          <w:sz w:val="30"/>
        </w:rPr>
        <w:t>6</w:t>
      </w:r>
      <w:r>
        <w:rPr>
          <w:rFonts w:ascii="Arial" w:hint="eastAsia"/>
          <w:b/>
          <w:color w:val="333333"/>
          <w:sz w:val="30"/>
        </w:rPr>
        <w:t>月英语四级</w:t>
      </w:r>
      <w:bookmarkEnd w:id="0"/>
      <w:bookmarkEnd w:id="1"/>
    </w:p>
    <w:p w14:paraId="57D58EF0" w14:textId="77777777" w:rsidR="00F22C9E" w:rsidRDefault="00F22C9E" w:rsidP="00F22C9E">
      <w:pPr>
        <w:autoSpaceDN w:val="0"/>
        <w:spacing w:line="360" w:lineRule="atLeast"/>
        <w:jc w:val="left"/>
        <w:rPr>
          <w:rFonts w:ascii="Arial"/>
          <w:color w:val="333333"/>
        </w:rPr>
      </w:pPr>
      <w:r>
        <w:rPr>
          <w:rFonts w:ascii="Arial"/>
          <w:b/>
          <w:color w:val="333333"/>
        </w:rPr>
        <w:t xml:space="preserve">Part </w:t>
      </w:r>
      <w:r>
        <w:rPr>
          <w:rFonts w:ascii="宋体" w:hAnsi="宋体" w:cs="宋体" w:hint="eastAsia"/>
          <w:b/>
          <w:color w:val="333333"/>
        </w:rPr>
        <w:t>Ⅰ</w:t>
      </w:r>
      <w:r>
        <w:rPr>
          <w:rFonts w:ascii="Arial"/>
          <w:b/>
          <w:color w:val="333333"/>
        </w:rPr>
        <w:t xml:space="preserve">                  Writing           (30minutes)</w:t>
      </w:r>
      <w:r>
        <w:rPr>
          <w:rFonts w:ascii="Arial"/>
          <w:b/>
          <w:color w:val="333333"/>
        </w:rPr>
        <w:br/>
      </w:r>
      <w:r>
        <w:rPr>
          <w:rFonts w:ascii="Arial" w:hint="eastAsia"/>
          <w:color w:val="333333"/>
        </w:rPr>
        <w:t xml:space="preserve">　　</w:t>
      </w:r>
      <w:r>
        <w:rPr>
          <w:rFonts w:ascii="Arial"/>
          <w:color w:val="333333"/>
        </w:rPr>
        <w:t>Directions: For this part, you are allowed 30 minutes to write a short essay entitled Excessive Packaging following the outline given below. You should write at least 120 words but no more than 180 words.</w:t>
      </w:r>
    </w:p>
    <w:p w14:paraId="36D9835A"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w:t>
      </w:r>
      <w:r>
        <w:rPr>
          <w:rFonts w:ascii="Arial" w:hint="eastAsia"/>
          <w:color w:val="333333"/>
        </w:rPr>
        <w:t>目前许多商品存在过度包装的现象</w:t>
      </w:r>
      <w:r>
        <w:rPr>
          <w:rFonts w:ascii="Arial"/>
          <w:color w:val="333333"/>
        </w:rPr>
        <w:br/>
      </w:r>
      <w:r>
        <w:rPr>
          <w:rFonts w:ascii="Arial" w:hint="eastAsia"/>
          <w:color w:val="333333"/>
        </w:rPr>
        <w:t xml:space="preserve">　　</w:t>
      </w:r>
      <w:r>
        <w:rPr>
          <w:rFonts w:ascii="Arial"/>
          <w:color w:val="333333"/>
        </w:rPr>
        <w:t>2.</w:t>
      </w:r>
      <w:r>
        <w:rPr>
          <w:rFonts w:ascii="Arial" w:hint="eastAsia"/>
          <w:color w:val="333333"/>
        </w:rPr>
        <w:t>出现这一现象的原因</w:t>
      </w:r>
      <w:r>
        <w:rPr>
          <w:rFonts w:ascii="Arial"/>
          <w:color w:val="333333"/>
        </w:rPr>
        <w:br/>
      </w:r>
      <w:r>
        <w:rPr>
          <w:rFonts w:ascii="Arial" w:hint="eastAsia"/>
          <w:color w:val="333333"/>
        </w:rPr>
        <w:t xml:space="preserve">　　</w:t>
      </w:r>
      <w:r>
        <w:rPr>
          <w:rFonts w:ascii="Arial"/>
          <w:color w:val="333333"/>
        </w:rPr>
        <w:t>3.</w:t>
      </w:r>
      <w:r>
        <w:rPr>
          <w:rFonts w:ascii="Arial" w:hint="eastAsia"/>
          <w:color w:val="333333"/>
        </w:rPr>
        <w:t>我对这一现象的看法和建议</w:t>
      </w:r>
    </w:p>
    <w:p w14:paraId="5190D854" w14:textId="77777777" w:rsidR="00F22C9E" w:rsidRDefault="00F22C9E" w:rsidP="00F22C9E">
      <w:pPr>
        <w:autoSpaceDN w:val="0"/>
        <w:spacing w:line="360" w:lineRule="atLeast"/>
        <w:ind w:firstLineChars="200" w:firstLine="420"/>
        <w:jc w:val="left"/>
        <w:rPr>
          <w:rFonts w:ascii="Arial"/>
          <w:color w:val="333333"/>
        </w:rPr>
      </w:pPr>
      <w:r>
        <w:rPr>
          <w:rFonts w:ascii="Arial"/>
          <w:color w:val="333333"/>
        </w:rPr>
        <w:t>On Excessive Packaging</w:t>
      </w:r>
    </w:p>
    <w:p w14:paraId="3CC7F70B" w14:textId="77777777" w:rsidR="00F22C9E" w:rsidRDefault="00F22C9E" w:rsidP="00F22C9E">
      <w:pPr>
        <w:autoSpaceDN w:val="0"/>
        <w:spacing w:line="360" w:lineRule="atLeast"/>
        <w:jc w:val="left"/>
        <w:rPr>
          <w:rFonts w:ascii="Arial"/>
          <w:b/>
          <w:color w:val="333333"/>
        </w:rPr>
      </w:pPr>
    </w:p>
    <w:p w14:paraId="5E5D2362" w14:textId="77777777" w:rsidR="00F22C9E" w:rsidRDefault="00F22C9E" w:rsidP="00F22C9E">
      <w:pPr>
        <w:autoSpaceDN w:val="0"/>
        <w:spacing w:line="360" w:lineRule="atLeast"/>
        <w:jc w:val="left"/>
        <w:rPr>
          <w:rFonts w:ascii="Arial"/>
          <w:color w:val="333333"/>
        </w:rPr>
      </w:pPr>
      <w:r>
        <w:rPr>
          <w:rFonts w:ascii="Arial"/>
          <w:b/>
          <w:color w:val="333333"/>
        </w:rPr>
        <w:t xml:space="preserve">Part </w:t>
      </w:r>
      <w:r>
        <w:rPr>
          <w:rFonts w:ascii="宋体" w:hAnsi="宋体" w:cs="宋体" w:hint="eastAsia"/>
          <w:b/>
          <w:color w:val="333333"/>
        </w:rPr>
        <w:t>Ⅱ</w:t>
      </w:r>
      <w:r>
        <w:rPr>
          <w:rFonts w:ascii="Arial"/>
          <w:b/>
          <w:color w:val="333333"/>
        </w:rPr>
        <w:t xml:space="preserve"> Reading Comprehension(Skimming and Scanning)(15minutes)</w:t>
      </w:r>
    </w:p>
    <w:p w14:paraId="36233DE5"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Directions: In this part, you will have 15 minutes to go over the passage quickly and answer the questions on Answer sheet 1. For questions 1-7,choose the best answer from the four choices marked A)</w:t>
      </w:r>
      <w:r>
        <w:rPr>
          <w:rFonts w:ascii="Arial" w:hint="eastAsia"/>
          <w:color w:val="333333"/>
        </w:rPr>
        <w:t>，</w:t>
      </w:r>
      <w:r>
        <w:rPr>
          <w:rFonts w:ascii="Arial"/>
          <w:color w:val="333333"/>
        </w:rPr>
        <w:t>B)</w:t>
      </w:r>
      <w:r>
        <w:rPr>
          <w:rFonts w:ascii="Arial" w:hint="eastAsia"/>
          <w:color w:val="333333"/>
        </w:rPr>
        <w:t>，</w:t>
      </w:r>
      <w:r>
        <w:rPr>
          <w:rFonts w:ascii="Arial"/>
          <w:color w:val="333333"/>
        </w:rPr>
        <w:t>C</w:t>
      </w:r>
      <w:r>
        <w:rPr>
          <w:rFonts w:ascii="Arial" w:hint="eastAsia"/>
          <w:color w:val="333333"/>
        </w:rPr>
        <w:t>）</w:t>
      </w:r>
      <w:r>
        <w:rPr>
          <w:rFonts w:ascii="Arial"/>
          <w:color w:val="333333"/>
        </w:rPr>
        <w:t>and D). For questions 8-10,complete the sentences with the information given in the passage.</w:t>
      </w:r>
      <w:r>
        <w:rPr>
          <w:rFonts w:ascii="Arial"/>
          <w:color w:val="333333"/>
        </w:rPr>
        <w:br/>
      </w:r>
      <w:r>
        <w:rPr>
          <w:rFonts w:ascii="Arial" w:hint="eastAsia"/>
          <w:color w:val="333333"/>
        </w:rPr>
        <w:t xml:space="preserve">　　</w:t>
      </w:r>
      <w:r>
        <w:rPr>
          <w:rFonts w:ascii="Arial"/>
          <w:color w:val="333333"/>
        </w:rPr>
        <w:t>Small Schools Rising</w:t>
      </w:r>
      <w:r>
        <w:rPr>
          <w:rFonts w:ascii="Arial"/>
          <w:color w:val="333333"/>
        </w:rPr>
        <w:br/>
      </w:r>
      <w:r>
        <w:rPr>
          <w:rFonts w:ascii="Arial" w:hint="eastAsia"/>
          <w:color w:val="333333"/>
        </w:rPr>
        <w:t xml:space="preserve">　　</w:t>
      </w:r>
      <w:r>
        <w:rPr>
          <w:rFonts w:ascii="Arial"/>
          <w:color w:val="333333"/>
        </w:rPr>
        <w:t>This year's list of the top 100 high schools shows that today, those with fewer students are flourishing.</w:t>
      </w:r>
      <w:r>
        <w:rPr>
          <w:rFonts w:ascii="Arial"/>
          <w:color w:val="333333"/>
        </w:rPr>
        <w:br/>
      </w:r>
      <w:r>
        <w:rPr>
          <w:rFonts w:ascii="Arial" w:hint="eastAsia"/>
          <w:color w:val="333333"/>
        </w:rPr>
        <w:lastRenderedPageBreak/>
        <w:t xml:space="preserve">　　</w:t>
      </w:r>
      <w:r>
        <w:rPr>
          <w:rFonts w:ascii="Arial"/>
          <w:color w:val="333333"/>
        </w:rPr>
        <w:t>Fifty years ago, they were the latest thing in educational reform: big, modern, suburban high schools with students counted in the thousands. As baby boomers(</w:t>
      </w:r>
      <w:r>
        <w:rPr>
          <w:rFonts w:ascii="Arial" w:hint="eastAsia"/>
          <w:color w:val="333333"/>
        </w:rPr>
        <w:t>二战后婴儿潮时期出生的人</w:t>
      </w:r>
      <w:r>
        <w:rPr>
          <w:rFonts w:ascii="Arial"/>
          <w:color w:val="333333"/>
        </w:rPr>
        <w:t>) came of high-school age, big schools promised economic efficiency. A greater choice of courses, and, of course, better football teams. Only years later did we understand the trade-offs this involved: the creation of excessive bureaucracies(</w:t>
      </w:r>
      <w:r>
        <w:rPr>
          <w:rFonts w:ascii="Arial" w:hint="eastAsia"/>
          <w:color w:val="333333"/>
        </w:rPr>
        <w:t>官僚机构</w:t>
      </w:r>
      <w:r>
        <w:rPr>
          <w:rFonts w:ascii="Arial"/>
          <w:color w:val="333333"/>
        </w:rPr>
        <w:t>)</w:t>
      </w:r>
      <w:r>
        <w:rPr>
          <w:rFonts w:ascii="Arial" w:hint="eastAsia"/>
          <w:color w:val="333333"/>
        </w:rPr>
        <w:t>，</w:t>
      </w:r>
      <w:r>
        <w:rPr>
          <w:rFonts w:ascii="Arial"/>
          <w:color w:val="333333"/>
        </w:rPr>
        <w:t>the difficulty of forging personal connections between teachers and students.SAT scores began dropping in 1963;today,on average,30% of students do not complete high school in four years, a figure that rises to 50% in poor urban neighborhoods. While the emphasis on teaching to higher, test-driven standards as set in No Child Left Behind resulted in significantly better performance in elementary(and some middle)schools, high schools for a variety of reasons seemed to have made little progress.</w:t>
      </w:r>
      <w:r>
        <w:rPr>
          <w:rFonts w:ascii="Arial"/>
          <w:color w:val="333333"/>
        </w:rPr>
        <w:br/>
      </w:r>
      <w:r>
        <w:rPr>
          <w:rFonts w:ascii="Arial" w:hint="eastAsia"/>
          <w:color w:val="333333"/>
        </w:rPr>
        <w:t xml:space="preserve">　　</w:t>
      </w:r>
      <w:r>
        <w:rPr>
          <w:rFonts w:ascii="Arial"/>
          <w:color w:val="333333"/>
        </w:rPr>
        <w:t xml:space="preserve">Size isn't everything, but it does matter, and the past decade has seen a noticeable countertrend toward smaller schools. This has been due ,in part ,to the Bill and Melinda Gates Foundation, which has invested $1.8 billion in American high schools, helping to open about 1,000 small schools-most of them with about 400 kids each with an average enrollment of only 150 per grade, About 500 more are on the drawing board. Districts all over the country are taking notice, along with mayors in cities like </w:t>
      </w:r>
      <w:smartTag w:uri="urn:schemas-microsoft-com:office:smarttags" w:element="State">
        <w:r>
          <w:rPr>
            <w:rFonts w:ascii="Arial"/>
            <w:color w:val="333333"/>
          </w:rPr>
          <w:t>New York</w:t>
        </w:r>
      </w:smartTag>
      <w:r>
        <w:rPr>
          <w:rFonts w:ascii="Arial"/>
          <w:color w:val="333333"/>
        </w:rPr>
        <w:t xml:space="preserve">, </w:t>
      </w:r>
      <w:smartTag w:uri="urn:schemas-microsoft-com:office:smarttags" w:element="City">
        <w:r>
          <w:rPr>
            <w:rFonts w:ascii="Arial"/>
            <w:color w:val="333333"/>
          </w:rPr>
          <w:t>Chicago</w:t>
        </w:r>
      </w:smartTag>
      <w:r>
        <w:rPr>
          <w:rFonts w:ascii="Arial"/>
          <w:color w:val="333333"/>
        </w:rPr>
        <w:t xml:space="preserve"> and </w:t>
      </w:r>
      <w:smartTag w:uri="urn:schemas-microsoft-com:office:smarttags" w:element="place">
        <w:smartTag w:uri="urn:schemas-microsoft-com:office:smarttags" w:element="City">
          <w:r>
            <w:rPr>
              <w:rFonts w:ascii="Arial"/>
              <w:color w:val="333333"/>
            </w:rPr>
            <w:t>San Diego</w:t>
          </w:r>
        </w:smartTag>
      </w:smartTag>
      <w:r>
        <w:rPr>
          <w:rFonts w:ascii="Arial"/>
          <w:color w:val="333333"/>
        </w:rPr>
        <w:t xml:space="preserve">. The movement includes independent public charter schools, such as No.1 BASIS in </w:t>
      </w:r>
      <w:smartTag w:uri="urn:schemas-microsoft-com:office:smarttags" w:element="place">
        <w:smartTag w:uri="urn:schemas-microsoft-com:office:smarttags" w:element="City">
          <w:r>
            <w:rPr>
              <w:rFonts w:ascii="Arial"/>
              <w:color w:val="333333"/>
            </w:rPr>
            <w:t>Tucson</w:t>
          </w:r>
        </w:smartTag>
      </w:smartTag>
      <w:r>
        <w:rPr>
          <w:rFonts w:ascii="Arial"/>
          <w:color w:val="333333"/>
        </w:rPr>
        <w:t xml:space="preserve">, with only 120 high-schoolers and 18 graduates this year. It embraces district-sanctioned magnet schools, such as the Talented and </w:t>
      </w:r>
      <w:smartTag w:uri="urn:schemas-microsoft-com:office:smarttags" w:element="PlaceName">
        <w:r>
          <w:rPr>
            <w:rFonts w:ascii="Arial"/>
            <w:color w:val="333333"/>
          </w:rPr>
          <w:t>Gifted</w:t>
        </w:r>
      </w:smartTag>
      <w:r>
        <w:rPr>
          <w:rFonts w:ascii="Arial"/>
          <w:color w:val="333333"/>
        </w:rPr>
        <w:t xml:space="preserve"> </w:t>
      </w:r>
      <w:smartTag w:uri="urn:schemas-microsoft-com:office:smarttags" w:element="PlaceType">
        <w:r>
          <w:rPr>
            <w:rFonts w:ascii="Arial"/>
            <w:color w:val="333333"/>
          </w:rPr>
          <w:t>School</w:t>
        </w:r>
      </w:smartTag>
      <w:r>
        <w:rPr>
          <w:rFonts w:ascii="Arial"/>
          <w:color w:val="333333"/>
        </w:rPr>
        <w:t xml:space="preserve">, with 198 students, and the Science and Engineering Magnet,with383,which share a building in </w:t>
      </w:r>
      <w:smartTag w:uri="urn:schemas-microsoft-com:office:smarttags" w:element="City">
        <w:r>
          <w:rPr>
            <w:rFonts w:ascii="Arial"/>
            <w:color w:val="333333"/>
          </w:rPr>
          <w:t>Dallas</w:t>
        </w:r>
      </w:smartTag>
      <w:r>
        <w:rPr>
          <w:rFonts w:ascii="Arial"/>
          <w:color w:val="333333"/>
        </w:rPr>
        <w:t xml:space="preserve">, as well as the </w:t>
      </w:r>
      <w:smartTag w:uri="urn:schemas-microsoft-com:office:smarttags" w:element="PlaceType">
        <w:r>
          <w:rPr>
            <w:rFonts w:ascii="Arial"/>
            <w:color w:val="333333"/>
          </w:rPr>
          <w:t>City</w:t>
        </w:r>
      </w:smartTag>
      <w:r>
        <w:rPr>
          <w:rFonts w:ascii="Arial"/>
          <w:color w:val="333333"/>
        </w:rPr>
        <w:t xml:space="preserve"> </w:t>
      </w:r>
      <w:smartTag w:uri="urn:schemas-microsoft-com:office:smarttags" w:element="PlaceName">
        <w:r>
          <w:rPr>
            <w:rFonts w:ascii="Arial"/>
            <w:color w:val="333333"/>
          </w:rPr>
          <w:t>Honors</w:t>
        </w:r>
      </w:smartTag>
      <w:r>
        <w:rPr>
          <w:rFonts w:ascii="Arial"/>
          <w:color w:val="333333"/>
        </w:rPr>
        <w:t xml:space="preserve"> </w:t>
      </w:r>
      <w:smartTag w:uri="urn:schemas-microsoft-com:office:smarttags" w:element="PlaceType">
        <w:r>
          <w:rPr>
            <w:rFonts w:ascii="Arial"/>
            <w:color w:val="333333"/>
          </w:rPr>
          <w:t>School</w:t>
        </w:r>
      </w:smartTag>
      <w:r>
        <w:rPr>
          <w:rFonts w:ascii="Arial"/>
          <w:color w:val="333333"/>
        </w:rPr>
        <w:t xml:space="preserve"> in </w:t>
      </w:r>
      <w:smartTag w:uri="urn:schemas-microsoft-com:office:smarttags" w:element="place">
        <w:smartTag w:uri="urn:schemas-microsoft-com:office:smarttags" w:element="City">
          <w:r>
            <w:rPr>
              <w:rFonts w:ascii="Arial"/>
              <w:color w:val="333333"/>
            </w:rPr>
            <w:t>Buffalo</w:t>
          </w:r>
        </w:smartTag>
        <w:r>
          <w:rPr>
            <w:rFonts w:ascii="Arial"/>
            <w:color w:val="333333"/>
          </w:rPr>
          <w:t xml:space="preserve">, </w:t>
        </w:r>
        <w:smartTag w:uri="urn:schemas-microsoft-com:office:smarttags" w:element="State">
          <w:r>
            <w:rPr>
              <w:rFonts w:ascii="Arial"/>
              <w:color w:val="333333"/>
            </w:rPr>
            <w:t>N.Y.</w:t>
          </w:r>
        </w:smartTag>
      </w:smartTag>
      <w:r>
        <w:rPr>
          <w:rFonts w:ascii="Arial"/>
          <w:color w:val="333333"/>
        </w:rPr>
        <w:t>, which grew out of volunteer  evening seminars for students. And it includes alternative schools with students selected by lottery(</w:t>
      </w:r>
      <w:r>
        <w:rPr>
          <w:rFonts w:ascii="Arial" w:hint="eastAsia"/>
          <w:color w:val="333333"/>
        </w:rPr>
        <w:t>抽签</w:t>
      </w:r>
      <w:r>
        <w:rPr>
          <w:rFonts w:ascii="Arial"/>
          <w:color w:val="333333"/>
        </w:rPr>
        <w:t>)</w:t>
      </w:r>
      <w:r>
        <w:rPr>
          <w:rFonts w:ascii="Arial" w:hint="eastAsia"/>
          <w:color w:val="333333"/>
        </w:rPr>
        <w:t>，</w:t>
      </w:r>
      <w:r>
        <w:rPr>
          <w:rFonts w:ascii="Arial"/>
          <w:color w:val="333333"/>
        </w:rPr>
        <w:t>such as H-B Woodlawn in Arlington, Va. And most noticeable of all, there is the phenomenon of large urban and suburban high schools that have split up into smaller units of a few hundred, generally housed in the same grounds that once boasted thousands of students all marching to the same band.</w:t>
      </w:r>
      <w:r>
        <w:rPr>
          <w:rFonts w:ascii="Arial"/>
          <w:color w:val="333333"/>
        </w:rPr>
        <w:br/>
      </w:r>
      <w:r>
        <w:rPr>
          <w:rFonts w:ascii="Arial" w:hint="eastAsia"/>
          <w:color w:val="333333"/>
        </w:rPr>
        <w:t xml:space="preserve">　　</w:t>
      </w:r>
      <w:smartTag w:uri="urn:schemas-microsoft-com:office:smarttags" w:element="PlaceName">
        <w:r>
          <w:rPr>
            <w:rFonts w:ascii="Arial"/>
            <w:color w:val="333333"/>
          </w:rPr>
          <w:t>Hillsdale</w:t>
        </w:r>
      </w:smartTag>
      <w:r>
        <w:rPr>
          <w:rFonts w:ascii="Arial"/>
          <w:color w:val="333333"/>
        </w:rPr>
        <w:t xml:space="preserve"> </w:t>
      </w:r>
      <w:smartTag w:uri="urn:schemas-microsoft-com:office:smarttags" w:element="PlaceType">
        <w:r>
          <w:rPr>
            <w:rFonts w:ascii="Arial"/>
            <w:color w:val="333333"/>
          </w:rPr>
          <w:t>High School</w:t>
        </w:r>
      </w:smartTag>
      <w:r>
        <w:rPr>
          <w:rFonts w:ascii="Arial"/>
          <w:color w:val="333333"/>
        </w:rPr>
        <w:t xml:space="preserve"> in </w:t>
      </w:r>
      <w:smartTag w:uri="urn:schemas-microsoft-com:office:smarttags" w:element="City">
        <w:r>
          <w:rPr>
            <w:rFonts w:ascii="Arial"/>
            <w:color w:val="333333"/>
          </w:rPr>
          <w:t>San Mateo</w:t>
        </w:r>
      </w:smartTag>
      <w:r>
        <w:rPr>
          <w:rFonts w:ascii="Arial"/>
          <w:color w:val="333333"/>
        </w:rPr>
        <w:t xml:space="preserve">, </w:t>
      </w:r>
      <w:smartTag w:uri="urn:schemas-microsoft-com:office:smarttags" w:element="State">
        <w:r>
          <w:rPr>
            <w:rFonts w:ascii="Arial"/>
            <w:color w:val="333333"/>
          </w:rPr>
          <w:t>Calif</w:t>
        </w:r>
      </w:smartTag>
      <w:r>
        <w:rPr>
          <w:rFonts w:ascii="Arial"/>
          <w:color w:val="333333"/>
        </w:rPr>
        <w:t xml:space="preserve">, is one of those, ranking No.423-among the top 2% in the country-on Newsweek's annual ranking of </w:t>
      </w:r>
      <w:smartTag w:uri="urn:schemas-microsoft-com:office:smarttags" w:element="place">
        <w:smartTag w:uri="urn:schemas-microsoft-com:office:smarttags" w:element="country-region">
          <w:r>
            <w:rPr>
              <w:rFonts w:ascii="Arial"/>
              <w:color w:val="333333"/>
            </w:rPr>
            <w:t>America</w:t>
          </w:r>
        </w:smartTag>
      </w:smartTag>
      <w:r>
        <w:rPr>
          <w:rFonts w:ascii="Arial"/>
          <w:color w:val="333333"/>
        </w:rPr>
        <w:t>'s top high schools. The success of small schools is apparent in the listings. Ten years ago, when the first Newsweek list based on college-level test participation was published, only three of the top 100 schools had graduating Classes smaller than 100 students. This year there are 22. Nearly 250 schools on the full ,Newsweek list of the top 5% of schools nationally had fewer than 200 graduates in 2007.</w:t>
      </w:r>
      <w:r>
        <w:rPr>
          <w:rFonts w:ascii="Arial"/>
          <w:color w:val="333333"/>
        </w:rPr>
        <w:br/>
      </w:r>
      <w:r>
        <w:rPr>
          <w:rFonts w:ascii="Arial" w:hint="eastAsia"/>
          <w:color w:val="333333"/>
        </w:rPr>
        <w:t xml:space="preserve">　　</w:t>
      </w:r>
      <w:r>
        <w:rPr>
          <w:rFonts w:ascii="Arial"/>
          <w:color w:val="333333"/>
        </w:rPr>
        <w:t>Although many of Hillsdale's students came from wealthy households, by the late 1990 average test scores were sliding and it had earned the unaffectionate nickname (</w:t>
      </w:r>
      <w:r>
        <w:rPr>
          <w:rFonts w:ascii="Arial" w:hint="eastAsia"/>
          <w:color w:val="333333"/>
        </w:rPr>
        <w:t>绰号</w:t>
      </w:r>
      <w:r>
        <w:rPr>
          <w:rFonts w:ascii="Arial"/>
          <w:color w:val="333333"/>
        </w:rPr>
        <w:t xml:space="preserve">) "Hillsjail. " Jeff Gilbert. A Hillsdale teacher who became principal last year, remembers </w:t>
      </w:r>
      <w:r>
        <w:rPr>
          <w:rFonts w:ascii="Arial"/>
          <w:color w:val="333333"/>
        </w:rPr>
        <w:lastRenderedPageBreak/>
        <w:t>sitting with other teachers watching students file out of a graduation ceremony and asking one another in astonishment, "How did that student graduate?"</w:t>
      </w:r>
      <w:r>
        <w:rPr>
          <w:rFonts w:ascii="Arial"/>
          <w:color w:val="333333"/>
        </w:rPr>
        <w:br/>
      </w:r>
      <w:r>
        <w:rPr>
          <w:rFonts w:ascii="Arial" w:hint="eastAsia"/>
          <w:color w:val="333333"/>
        </w:rPr>
        <w:t xml:space="preserve">　　</w:t>
      </w:r>
      <w:r>
        <w:rPr>
          <w:rFonts w:ascii="Arial"/>
          <w:color w:val="333333"/>
        </w:rPr>
        <w:t xml:space="preserve">So in 2003 Hillsdale remade itself into three "houses," romantically named </w:t>
      </w:r>
      <w:smartTag w:uri="urn:schemas-microsoft-com:office:smarttags" w:element="City">
        <w:r>
          <w:rPr>
            <w:rFonts w:ascii="Arial"/>
            <w:color w:val="333333"/>
          </w:rPr>
          <w:t>Florence</w:t>
        </w:r>
      </w:smartTag>
      <w:r>
        <w:rPr>
          <w:rFonts w:ascii="Arial"/>
          <w:color w:val="333333"/>
        </w:rPr>
        <w:t xml:space="preserve">, Marrakech and </w:t>
      </w:r>
      <w:smartTag w:uri="urn:schemas-microsoft-com:office:smarttags" w:element="place">
        <w:smartTag w:uri="urn:schemas-microsoft-com:office:smarttags" w:element="City">
          <w:r>
            <w:rPr>
              <w:rFonts w:ascii="Arial"/>
              <w:color w:val="333333"/>
            </w:rPr>
            <w:t>Kyoto</w:t>
          </w:r>
        </w:smartTag>
      </w:smartTag>
      <w:r>
        <w:rPr>
          <w:rFonts w:ascii="Arial"/>
          <w:color w:val="333333"/>
        </w:rPr>
        <w:t>. Each of the 300 arriving ninth graders are randomly(</w:t>
      </w:r>
      <w:r>
        <w:rPr>
          <w:rFonts w:ascii="Arial" w:hint="eastAsia"/>
          <w:color w:val="333333"/>
        </w:rPr>
        <w:t>随机地</w:t>
      </w:r>
      <w:r>
        <w:rPr>
          <w:rFonts w:ascii="Arial"/>
          <w:color w:val="333333"/>
        </w:rPr>
        <w:t>) assigned to one of the houses. Where they will keep the same four core subject teachers for two years, before moving on to another for 11th and 12th grades. The closeness this system cultivates is reinforced by the institution of "advisory" classes Teachers meet with students in groups of 25, five mornings a week, for open-ended discussions of everything from homework problems to bad Saturday-night dates. The advisers also meet with students privately and stay in touch with parents, so they are deeply invested in the students' success."We're constantly talking about one another's advisers," says English teacher Chris Crockett. "If you hear that yours isn't doing well in math, or see them sitting outside the dean's office, it's like a personal failure." Along with the new structure came a more demanding academic program, the percentage of freshmen taking biology jumped from 17 to 95."It was rough for some. But by senior year, two-thirds have moved up to physics," says Gilbert "Our kids are coming to school in part because they know there are adults here who know them and care for them."But not all schools show advances after downsizing, and it remains to be seen whether smaller schools will be a cure-all solution.</w:t>
      </w:r>
      <w:r>
        <w:rPr>
          <w:rFonts w:ascii="Arial"/>
          <w:color w:val="333333"/>
        </w:rPr>
        <w:br/>
      </w:r>
      <w:r>
        <w:rPr>
          <w:rFonts w:ascii="Arial" w:hint="eastAsia"/>
          <w:color w:val="333333"/>
        </w:rPr>
        <w:t xml:space="preserve">　　</w:t>
      </w:r>
      <w:r>
        <w:rPr>
          <w:rFonts w:ascii="Arial"/>
          <w:color w:val="333333"/>
        </w:rPr>
        <w:t>The Newsweek list of top U.S. high schools was made this year, as in years past, according to a single metric, the proportion of students taking college-level exams. Over the years this system has come in for its share of criticism for its simplicity. But that is also its strength: it's easy for readers to understand, and to do the arithmetic for their own schools if they'd like.</w:t>
      </w:r>
      <w:r>
        <w:rPr>
          <w:rFonts w:ascii="Arial"/>
          <w:color w:val="333333"/>
        </w:rPr>
        <w:br/>
      </w:r>
      <w:r>
        <w:rPr>
          <w:rFonts w:ascii="Arial" w:hint="eastAsia"/>
          <w:color w:val="333333"/>
        </w:rPr>
        <w:t xml:space="preserve">　　</w:t>
      </w:r>
      <w:r>
        <w:rPr>
          <w:rFonts w:ascii="Arial"/>
          <w:color w:val="333333"/>
        </w:rPr>
        <w:t>Ranking schools is always controversial, and this year a group of 38 superintendents(</w:t>
      </w:r>
      <w:r>
        <w:rPr>
          <w:rFonts w:ascii="Arial" w:hint="eastAsia"/>
          <w:color w:val="333333"/>
        </w:rPr>
        <w:t>地区教育主管</w:t>
      </w:r>
      <w:r>
        <w:rPr>
          <w:rFonts w:ascii="Arial"/>
          <w:color w:val="333333"/>
        </w:rPr>
        <w:t>)from five states wrote to ask that their schools be excluded from the calculation."It is impossible to know which high schools are 'the best' in the nation, "their letter read. in part. "Determining whether different schools do or don't offer a high quality of education requires a look at man different measures, including students' overall academic accomplishments and their subsequent performance in college. And taking into consideration the unique needs of their communities."</w:t>
      </w:r>
      <w:r>
        <w:rPr>
          <w:rFonts w:ascii="Arial"/>
          <w:color w:val="333333"/>
        </w:rPr>
        <w:br/>
      </w:r>
      <w:r>
        <w:rPr>
          <w:rFonts w:ascii="Arial" w:hint="eastAsia"/>
          <w:color w:val="333333"/>
        </w:rPr>
        <w:t xml:space="preserve">　　</w:t>
      </w:r>
      <w:r>
        <w:rPr>
          <w:rFonts w:ascii="Arial"/>
          <w:color w:val="333333"/>
        </w:rPr>
        <w:t>In the end, the superintendents agreed to provide the data we sought, which is, after all, public information. There is, in our view, no real dispute here, we are all seeking the same thing, which is schools that better serve our children and our nation by encouraging students to tackle tough subjects under the guidance of gifted teachers. And if we keep working toward that goal, someday, perhaps a list won't be necessary.</w:t>
      </w:r>
    </w:p>
    <w:p w14:paraId="010A4520" w14:textId="77777777" w:rsidR="00F22C9E" w:rsidRDefault="00F22C9E" w:rsidP="00F22C9E">
      <w:r>
        <w:rPr>
          <w:rFonts w:hint="eastAsia"/>
        </w:rPr>
        <w:t>注意：此部分试题请在答卡</w:t>
      </w:r>
      <w:r>
        <w:t>1</w:t>
      </w:r>
      <w:r>
        <w:rPr>
          <w:rFonts w:hint="eastAsia"/>
        </w:rPr>
        <w:t>上作答</w:t>
      </w:r>
      <w:r>
        <w:t>.</w:t>
      </w:r>
      <w:r>
        <w:br/>
      </w:r>
      <w:r>
        <w:rPr>
          <w:rFonts w:hint="eastAsia"/>
        </w:rPr>
        <w:t xml:space="preserve">　　</w:t>
      </w:r>
      <w:r>
        <w:t>1</w:t>
      </w:r>
      <w:r>
        <w:rPr>
          <w:rFonts w:hint="eastAsia"/>
        </w:rPr>
        <w:t>．</w:t>
      </w:r>
      <w:r>
        <w:t xml:space="preserve"> Fifty years ago. big. Modern. Suburban high schools were established in the hope of __________.</w:t>
      </w:r>
      <w:r>
        <w:br/>
      </w:r>
      <w:r>
        <w:rPr>
          <w:rFonts w:hint="eastAsia"/>
        </w:rPr>
        <w:t xml:space="preserve">　　</w:t>
      </w:r>
      <w:r>
        <w:t>A) ensuring no child is left behind</w:t>
      </w:r>
      <w:r>
        <w:br/>
      </w:r>
      <w:r>
        <w:rPr>
          <w:rFonts w:hint="eastAsia"/>
        </w:rPr>
        <w:lastRenderedPageBreak/>
        <w:t xml:space="preserve">　　</w:t>
      </w:r>
      <w:r>
        <w:t>B) increasing economic efficiency</w:t>
      </w:r>
      <w:r>
        <w:br/>
      </w:r>
      <w:r>
        <w:rPr>
          <w:rFonts w:hint="eastAsia"/>
        </w:rPr>
        <w:t xml:space="preserve">　　</w:t>
      </w:r>
      <w:r>
        <w:t>C) improving students' performance on SAT</w:t>
      </w:r>
      <w:r>
        <w:br/>
      </w:r>
      <w:r>
        <w:rPr>
          <w:rFonts w:hint="eastAsia"/>
        </w:rPr>
        <w:t xml:space="preserve">　　</w:t>
      </w:r>
      <w:r>
        <w:t>D)providing good education for baby boomers</w:t>
      </w:r>
      <w:r>
        <w:br/>
      </w:r>
      <w:r>
        <w:rPr>
          <w:rFonts w:hint="eastAsia"/>
        </w:rPr>
        <w:t xml:space="preserve">　　</w:t>
      </w:r>
      <w:r>
        <w:t>2. What happened as a result of setting up big schools?</w:t>
      </w:r>
      <w:r>
        <w:br/>
      </w:r>
      <w:r>
        <w:rPr>
          <w:rFonts w:hint="eastAsia"/>
        </w:rPr>
        <w:t xml:space="preserve">　　</w:t>
      </w:r>
      <w:r>
        <w:t>A)Teachers' workload increased.</w:t>
      </w:r>
      <w:r>
        <w:br/>
      </w:r>
      <w:r>
        <w:rPr>
          <w:rFonts w:hint="eastAsia"/>
        </w:rPr>
        <w:t xml:space="preserve">　　</w:t>
      </w:r>
      <w:r>
        <w:t>B)Students' performance declined.</w:t>
      </w:r>
      <w:r>
        <w:br/>
      </w:r>
      <w:r>
        <w:rPr>
          <w:rFonts w:hint="eastAsia"/>
        </w:rPr>
        <w:t xml:space="preserve">　　</w:t>
      </w:r>
      <w:r>
        <w:t>C)Administration became centralized.</w:t>
      </w:r>
      <w:r>
        <w:br/>
      </w:r>
      <w:r>
        <w:rPr>
          <w:rFonts w:hint="eastAsia"/>
        </w:rPr>
        <w:t xml:space="preserve">　　</w:t>
      </w:r>
      <w:r>
        <w:t>D)Students focused more on test scores.</w:t>
      </w:r>
      <w:r>
        <w:br/>
      </w:r>
      <w:r>
        <w:rPr>
          <w:rFonts w:hint="eastAsia"/>
        </w:rPr>
        <w:t xml:space="preserve">　　</w:t>
      </w:r>
      <w:r>
        <w:t>3.What is said about the schools forded by the Bill and Melinda Gates foundation?</w:t>
      </w:r>
      <w:r>
        <w:br/>
      </w:r>
      <w:r>
        <w:rPr>
          <w:rFonts w:hint="eastAsia"/>
        </w:rPr>
        <w:t xml:space="preserve">　　</w:t>
      </w:r>
      <w:r>
        <w:t>A)They are usually magnet schools.</w:t>
      </w:r>
      <w:r>
        <w:br/>
      </w:r>
      <w:r>
        <w:rPr>
          <w:rFonts w:hint="eastAsia"/>
        </w:rPr>
        <w:t xml:space="preserve">　　</w:t>
      </w:r>
      <w:r>
        <w:t>B)They are often located in poor neighborhoods.</w:t>
      </w:r>
      <w:r>
        <w:br/>
      </w:r>
      <w:r>
        <w:rPr>
          <w:rFonts w:hint="eastAsia"/>
        </w:rPr>
        <w:t xml:space="preserve">　　</w:t>
      </w:r>
      <w:r>
        <w:t>C)They are popular with high-achieving students.</w:t>
      </w:r>
      <w:r>
        <w:br/>
      </w:r>
      <w:r>
        <w:rPr>
          <w:rFonts w:hint="eastAsia"/>
        </w:rPr>
        <w:t xml:space="preserve">　　</w:t>
      </w:r>
      <w:r>
        <w:t>D)They are mostly small in size.</w:t>
      </w:r>
      <w:r>
        <w:br/>
      </w:r>
      <w:r>
        <w:rPr>
          <w:rFonts w:hint="eastAsia"/>
        </w:rPr>
        <w:t xml:space="preserve">　　</w:t>
      </w:r>
      <w:r>
        <w:t>4.What is most noticeable about the current trend in high school education?</w:t>
      </w:r>
      <w:r>
        <w:br/>
      </w:r>
      <w:r>
        <w:rPr>
          <w:rFonts w:hint="eastAsia"/>
        </w:rPr>
        <w:t xml:space="preserve">　　</w:t>
      </w:r>
      <w:r>
        <w:t>A)Some large schools have split up into smaller ones.</w:t>
      </w:r>
      <w:r>
        <w:br/>
      </w:r>
      <w:r>
        <w:rPr>
          <w:rFonts w:hint="eastAsia"/>
        </w:rPr>
        <w:t xml:space="preserve">　　</w:t>
      </w:r>
      <w:r>
        <w:t>B)A great variety of schools have sprung up in urban and suburban areas.</w:t>
      </w:r>
      <w:r>
        <w:br/>
      </w:r>
      <w:r>
        <w:rPr>
          <w:rFonts w:hint="eastAsia"/>
        </w:rPr>
        <w:t xml:space="preserve">　　</w:t>
      </w:r>
      <w:r>
        <w:t>C)Many schools compete for the Bill and Melinda Gates Foundation funds.</w:t>
      </w:r>
      <w:r>
        <w:br/>
      </w:r>
      <w:r>
        <w:rPr>
          <w:rFonts w:hint="eastAsia"/>
        </w:rPr>
        <w:t xml:space="preserve">　　</w:t>
      </w:r>
      <w:r>
        <w:t>D)Students have to meet higher academic standards.</w:t>
      </w:r>
      <w:r>
        <w:br/>
      </w:r>
      <w:r>
        <w:rPr>
          <w:rFonts w:hint="eastAsia"/>
        </w:rPr>
        <w:t xml:space="preserve">　　</w:t>
      </w:r>
      <w:r>
        <w:t>5.Newsweek ranked high schools according to           .</w:t>
      </w:r>
      <w:r>
        <w:br/>
      </w:r>
      <w:r>
        <w:rPr>
          <w:rFonts w:hint="eastAsia"/>
        </w:rPr>
        <w:t xml:space="preserve">　　</w:t>
      </w:r>
      <w:r>
        <w:t>A)their students' academic achievement</w:t>
      </w:r>
      <w:r>
        <w:br/>
      </w:r>
      <w:r>
        <w:rPr>
          <w:rFonts w:hint="eastAsia"/>
        </w:rPr>
        <w:t xml:space="preserve">　　</w:t>
      </w:r>
      <w:r>
        <w:t>B)the number of their students admitted to college</w:t>
      </w:r>
      <w:r>
        <w:br/>
      </w:r>
      <w:r>
        <w:rPr>
          <w:rFonts w:hint="eastAsia"/>
        </w:rPr>
        <w:t xml:space="preserve">　　</w:t>
      </w:r>
      <w:r>
        <w:t>C)the size and number of their graduating classes</w:t>
      </w:r>
      <w:r>
        <w:br/>
      </w:r>
      <w:r>
        <w:rPr>
          <w:rFonts w:hint="eastAsia"/>
        </w:rPr>
        <w:t xml:space="preserve">　　</w:t>
      </w:r>
      <w:r>
        <w:t>D)their college-level test participation</w:t>
      </w:r>
      <w:r>
        <w:br/>
      </w:r>
      <w:r>
        <w:rPr>
          <w:rFonts w:hint="eastAsia"/>
        </w:rPr>
        <w:t xml:space="preserve">　　</w:t>
      </w:r>
      <w:r>
        <w:t>6.What can we learn about Hillsdale's students in the late 1990s?</w:t>
      </w:r>
      <w:r>
        <w:br/>
      </w:r>
      <w:r>
        <w:rPr>
          <w:rFonts w:hint="eastAsia"/>
        </w:rPr>
        <w:t xml:space="preserve">　　</w:t>
      </w:r>
      <w:r>
        <w:t>A)They were made to study hard like prisoners.</w:t>
      </w:r>
      <w:r>
        <w:br/>
      </w:r>
      <w:r>
        <w:rPr>
          <w:rFonts w:hint="eastAsia"/>
        </w:rPr>
        <w:t xml:space="preserve">　　</w:t>
      </w:r>
      <w:r>
        <w:t>B)They called each other by unaffectionate nicknames.</w:t>
      </w:r>
      <w:r>
        <w:br/>
      </w:r>
      <w:r>
        <w:rPr>
          <w:rFonts w:hint="eastAsia"/>
        </w:rPr>
        <w:t xml:space="preserve">　　</w:t>
      </w:r>
      <w:r>
        <w:t>C)Most of them did not have any sense of discipline,</w:t>
      </w:r>
      <w:r>
        <w:br/>
      </w:r>
      <w:r>
        <w:rPr>
          <w:rFonts w:hint="eastAsia"/>
        </w:rPr>
        <w:t xml:space="preserve">　　</w:t>
      </w:r>
      <w:r>
        <w:t>D)Their school performance was getting worse.</w:t>
      </w:r>
      <w:r>
        <w:br/>
      </w:r>
      <w:r>
        <w:rPr>
          <w:rFonts w:hint="eastAsia"/>
        </w:rPr>
        <w:t xml:space="preserve">　　</w:t>
      </w:r>
      <w:r>
        <w:t>7.According to Jeff Gilbert, the "advisory" classes at Hillsdale were set up so that students could        .</w:t>
      </w:r>
      <w:r>
        <w:br/>
      </w:r>
      <w:r>
        <w:rPr>
          <w:rFonts w:hint="eastAsia"/>
        </w:rPr>
        <w:t xml:space="preserve">　　</w:t>
      </w:r>
      <w:r>
        <w:t>A)tell their teachers what they did on weekends</w:t>
      </w:r>
      <w:r>
        <w:br/>
      </w:r>
      <w:r>
        <w:rPr>
          <w:rFonts w:hint="eastAsia"/>
        </w:rPr>
        <w:t xml:space="preserve">　　</w:t>
      </w:r>
      <w:r>
        <w:t>B)experience a great deal of pleasure in learning</w:t>
      </w:r>
      <w:r>
        <w:br/>
      </w:r>
      <w:r>
        <w:rPr>
          <w:rFonts w:hint="eastAsia"/>
        </w:rPr>
        <w:t xml:space="preserve">　　</w:t>
      </w:r>
      <w:r>
        <w:t>C)maintain closer relationships with their teachers</w:t>
      </w:r>
      <w:r>
        <w:br/>
      </w:r>
      <w:r>
        <w:rPr>
          <w:rFonts w:hint="eastAsia"/>
        </w:rPr>
        <w:t xml:space="preserve">　　</w:t>
      </w:r>
      <w:r>
        <w:t>D)tackle the demanding biology and physics courses</w:t>
      </w:r>
      <w:r>
        <w:br/>
      </w:r>
      <w:r>
        <w:rPr>
          <w:rFonts w:hint="eastAsia"/>
        </w:rPr>
        <w:t xml:space="preserve">　　</w:t>
      </w:r>
      <w:r>
        <w:t>8.________is still considered a strength of Newsweek's school ranking system in spite of the criticism it receives.</w:t>
      </w:r>
      <w:r>
        <w:br/>
      </w:r>
      <w:r>
        <w:rPr>
          <w:rFonts w:hint="eastAsia"/>
        </w:rPr>
        <w:t xml:space="preserve">　　</w:t>
      </w:r>
      <w:r>
        <w:t>9.According to the 38 superintendents, to rank schools scientifically, it is necessary to use________.</w:t>
      </w:r>
      <w:r>
        <w:rPr>
          <w:rFonts w:hint="eastAsia"/>
        </w:rPr>
        <w:t xml:space="preserve">　　</w:t>
      </w:r>
    </w:p>
    <w:p w14:paraId="020A8251" w14:textId="77777777" w:rsidR="00F22C9E" w:rsidRDefault="00F22C9E" w:rsidP="00F22C9E">
      <w:r>
        <w:t xml:space="preserve">     10.To better serve the children and our nation, schools students to take________.</w:t>
      </w:r>
    </w:p>
    <w:p w14:paraId="68361EEA" w14:textId="77777777" w:rsidR="00F22C9E" w:rsidRDefault="00F22C9E" w:rsidP="00F22C9E">
      <w:pPr>
        <w:autoSpaceDN w:val="0"/>
        <w:spacing w:line="360" w:lineRule="atLeast"/>
        <w:jc w:val="left"/>
        <w:rPr>
          <w:rFonts w:ascii="Arial"/>
          <w:b/>
          <w:color w:val="333333"/>
        </w:rPr>
      </w:pPr>
    </w:p>
    <w:p w14:paraId="7F4CD2E7" w14:textId="77777777" w:rsidR="00F22C9E" w:rsidRDefault="00F22C9E" w:rsidP="00F22C9E">
      <w:pPr>
        <w:autoSpaceDN w:val="0"/>
        <w:spacing w:line="360" w:lineRule="atLeast"/>
        <w:jc w:val="left"/>
        <w:rPr>
          <w:rFonts w:ascii="Arial"/>
          <w:color w:val="333333"/>
        </w:rPr>
      </w:pPr>
      <w:r>
        <w:rPr>
          <w:rFonts w:ascii="Arial"/>
          <w:b/>
          <w:color w:val="333333"/>
        </w:rPr>
        <w:t xml:space="preserve">Part </w:t>
      </w:r>
      <w:r>
        <w:rPr>
          <w:rFonts w:ascii="宋体" w:hAnsi="宋体" w:cs="宋体" w:hint="eastAsia"/>
          <w:b/>
          <w:color w:val="333333"/>
        </w:rPr>
        <w:t>Ⅲ</w:t>
      </w:r>
      <w:r>
        <w:rPr>
          <w:rFonts w:ascii="Arial"/>
          <w:b/>
          <w:color w:val="333333"/>
        </w:rPr>
        <w:t xml:space="preserve">      Listening Comprehension        (35minutes</w:t>
      </w:r>
      <w:r>
        <w:rPr>
          <w:rFonts w:ascii="Arial"/>
          <w:color w:val="333333"/>
        </w:rPr>
        <w:t>)</w:t>
      </w:r>
      <w:r>
        <w:rPr>
          <w:rFonts w:ascii="Arial"/>
          <w:color w:val="333333"/>
        </w:rPr>
        <w:br/>
      </w:r>
      <w:r>
        <w:rPr>
          <w:rFonts w:ascii="Arial" w:hint="eastAsia"/>
          <w:color w:val="333333"/>
        </w:rPr>
        <w:t xml:space="preserve">　</w:t>
      </w:r>
      <w:r>
        <w:rPr>
          <w:rFonts w:ascii="Arial" w:hint="eastAsia"/>
          <w:b/>
          <w:color w:val="333333"/>
        </w:rPr>
        <w:t xml:space="preserve">　</w:t>
      </w:r>
      <w:r>
        <w:rPr>
          <w:rFonts w:ascii="Arial"/>
          <w:b/>
          <w:color w:val="333333"/>
        </w:rPr>
        <w:t>Section A</w:t>
      </w:r>
      <w:r>
        <w:rPr>
          <w:rFonts w:ascii="Arial"/>
          <w:b/>
          <w:color w:val="333333"/>
        </w:rPr>
        <w:br/>
      </w:r>
      <w:r>
        <w:rPr>
          <w:rFonts w:ascii="Arial" w:hint="eastAsia"/>
          <w:color w:val="333333"/>
        </w:rPr>
        <w:t xml:space="preserve">　　</w:t>
      </w:r>
      <w:r>
        <w:rPr>
          <w:rFonts w:ascii="Arial"/>
          <w:color w:val="333333"/>
        </w:rPr>
        <w:t xml:space="preserve">Directions: in this section you will hear 8 short conversations, one or more questions </w:t>
      </w:r>
      <w:r>
        <w:rPr>
          <w:rFonts w:ascii="Arial"/>
          <w:color w:val="333333"/>
        </w:rPr>
        <w:lastRenderedPageBreak/>
        <w:t>will be asked about what was said. Both the conversation and the questions will be spoken only once. After each question there will be a pause. During the pause, you must read the four choices marked A)</w:t>
      </w:r>
      <w:r>
        <w:rPr>
          <w:rFonts w:ascii="Arial" w:hint="eastAsia"/>
          <w:color w:val="333333"/>
        </w:rPr>
        <w:t>、</w:t>
      </w:r>
      <w:r>
        <w:rPr>
          <w:rFonts w:ascii="Arial"/>
          <w:color w:val="333333"/>
        </w:rPr>
        <w:t>B</w:t>
      </w:r>
      <w:r>
        <w:rPr>
          <w:rFonts w:ascii="Arial" w:hint="eastAsia"/>
          <w:color w:val="333333"/>
        </w:rPr>
        <w:t>）、</w:t>
      </w:r>
      <w:r>
        <w:rPr>
          <w:rFonts w:ascii="Arial"/>
          <w:color w:val="333333"/>
        </w:rPr>
        <w:t>C</w:t>
      </w:r>
      <w:r>
        <w:rPr>
          <w:rFonts w:ascii="Arial" w:hint="eastAsia"/>
          <w:color w:val="333333"/>
        </w:rPr>
        <w:t>）</w:t>
      </w:r>
      <w:r>
        <w:rPr>
          <w:rFonts w:ascii="Arial"/>
          <w:color w:val="333333"/>
        </w:rPr>
        <w:t>and D)</w:t>
      </w:r>
      <w:r>
        <w:rPr>
          <w:rFonts w:ascii="Arial" w:hint="eastAsia"/>
          <w:color w:val="333333"/>
        </w:rPr>
        <w:t>、</w:t>
      </w:r>
      <w:r>
        <w:rPr>
          <w:rFonts w:ascii="Arial"/>
          <w:color w:val="333333"/>
        </w:rPr>
        <w:t>and decide which is the best answer. Then mark the corresponding letter on Answer sheet 2 with a single line through the centre.</w:t>
      </w:r>
      <w:r>
        <w:rPr>
          <w:rFonts w:ascii="Arial"/>
          <w:color w:val="333333"/>
        </w:rPr>
        <w:br/>
      </w:r>
      <w:r>
        <w:rPr>
          <w:rFonts w:ascii="Arial" w:hint="eastAsia"/>
          <w:color w:val="333333"/>
        </w:rPr>
        <w:t xml:space="preserve">　　注意：此部分试题请在答案卡</w:t>
      </w:r>
      <w:r>
        <w:rPr>
          <w:rFonts w:ascii="Arial"/>
          <w:color w:val="333333"/>
        </w:rPr>
        <w:t>2</w:t>
      </w:r>
      <w:r>
        <w:rPr>
          <w:rFonts w:ascii="Arial" w:hint="eastAsia"/>
          <w:color w:val="333333"/>
        </w:rPr>
        <w:t>上作案。</w:t>
      </w:r>
      <w:r>
        <w:rPr>
          <w:rFonts w:ascii="Arial"/>
          <w:color w:val="333333"/>
        </w:rPr>
        <w:br/>
      </w:r>
      <w:r>
        <w:rPr>
          <w:rFonts w:ascii="Arial" w:hint="eastAsia"/>
          <w:color w:val="333333"/>
        </w:rPr>
        <w:t xml:space="preserve">　　</w:t>
      </w:r>
      <w:r>
        <w:rPr>
          <w:rFonts w:ascii="Arial"/>
          <w:color w:val="333333"/>
        </w:rPr>
        <w:t>11. A)Trying to sketch a map       C)Discussing a house plan.</w:t>
      </w:r>
      <w:r>
        <w:rPr>
          <w:rFonts w:ascii="Arial"/>
          <w:color w:val="333333"/>
        </w:rPr>
        <w:br/>
      </w:r>
      <w:r>
        <w:rPr>
          <w:rFonts w:ascii="Arial" w:hint="eastAsia"/>
          <w:color w:val="333333"/>
        </w:rPr>
        <w:t xml:space="preserve">　　</w:t>
      </w:r>
      <w:r>
        <w:rPr>
          <w:rFonts w:ascii="Arial"/>
          <w:color w:val="333333"/>
        </w:rPr>
        <w:t xml:space="preserve">   B)Painting the dining room.        D)Cleaning the kitchen.</w:t>
      </w:r>
    </w:p>
    <w:p w14:paraId="4143DBFB"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12.A)She is tired of the food in the canteen.</w:t>
      </w:r>
      <w:r>
        <w:rPr>
          <w:rFonts w:ascii="Arial"/>
          <w:color w:val="333333"/>
        </w:rPr>
        <w:br/>
      </w:r>
      <w:r>
        <w:rPr>
          <w:rFonts w:ascii="Arial" w:hint="eastAsia"/>
          <w:color w:val="333333"/>
        </w:rPr>
        <w:t xml:space="preserve">　　</w:t>
      </w:r>
      <w:r>
        <w:rPr>
          <w:rFonts w:ascii="Arial"/>
          <w:color w:val="333333"/>
        </w:rPr>
        <w:t xml:space="preserve">   B)She often eats in a French restaurant.</w:t>
      </w:r>
      <w:r>
        <w:rPr>
          <w:rFonts w:ascii="Arial"/>
          <w:color w:val="333333"/>
        </w:rPr>
        <w:br/>
      </w:r>
      <w:r>
        <w:rPr>
          <w:rFonts w:ascii="Arial" w:hint="eastAsia"/>
          <w:color w:val="333333"/>
        </w:rPr>
        <w:t xml:space="preserve">　　</w:t>
      </w:r>
      <w:r>
        <w:rPr>
          <w:rFonts w:ascii="Arial"/>
          <w:color w:val="333333"/>
        </w:rPr>
        <w:t xml:space="preserve">   C) She usually takes a snack in the KFC.</w:t>
      </w:r>
      <w:r>
        <w:rPr>
          <w:rFonts w:ascii="Arial"/>
          <w:color w:val="333333"/>
        </w:rPr>
        <w:br/>
      </w:r>
      <w:r>
        <w:rPr>
          <w:rFonts w:ascii="Arial" w:hint="eastAsia"/>
          <w:color w:val="333333"/>
        </w:rPr>
        <w:t xml:space="preserve">　　</w:t>
      </w:r>
      <w:r>
        <w:rPr>
          <w:rFonts w:ascii="Arial"/>
          <w:color w:val="333333"/>
        </w:rPr>
        <w:t xml:space="preserve">   D)She in very fussy about what she eats.</w:t>
      </w:r>
    </w:p>
    <w:p w14:paraId="635B13F5"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13.A) Listening to some loud music        C)Talking loudly on the telephone.</w:t>
      </w:r>
      <w:r>
        <w:rPr>
          <w:rFonts w:ascii="Arial"/>
          <w:color w:val="333333"/>
        </w:rPr>
        <w:br/>
      </w:r>
      <w:r>
        <w:rPr>
          <w:rFonts w:ascii="Arial" w:hint="eastAsia"/>
          <w:color w:val="333333"/>
        </w:rPr>
        <w:t xml:space="preserve">　　</w:t>
      </w:r>
      <w:r>
        <w:rPr>
          <w:rFonts w:ascii="Arial"/>
          <w:color w:val="333333"/>
        </w:rPr>
        <w:t xml:space="preserve">   B)Preparing for as oral examination.    D)Practicing for a speech contest.</w:t>
      </w:r>
    </w:p>
    <w:p w14:paraId="38198DCC"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14.A)The man has left a good impression on her family.</w:t>
      </w:r>
      <w:r>
        <w:rPr>
          <w:rFonts w:ascii="Arial"/>
          <w:color w:val="333333"/>
        </w:rPr>
        <w:br/>
      </w:r>
      <w:r>
        <w:rPr>
          <w:rFonts w:ascii="Arial" w:hint="eastAsia"/>
          <w:color w:val="333333"/>
        </w:rPr>
        <w:t xml:space="preserve">　　</w:t>
      </w:r>
      <w:r>
        <w:rPr>
          <w:rFonts w:ascii="Arial"/>
          <w:color w:val="333333"/>
        </w:rPr>
        <w:t xml:space="preserve">  B)The man can dress casually for the occasion.</w:t>
      </w:r>
      <w:r>
        <w:rPr>
          <w:rFonts w:ascii="Arial"/>
          <w:color w:val="333333"/>
        </w:rPr>
        <w:br/>
      </w:r>
      <w:r>
        <w:rPr>
          <w:rFonts w:ascii="Arial" w:hint="eastAsia"/>
          <w:color w:val="333333"/>
        </w:rPr>
        <w:t xml:space="preserve">　　</w:t>
      </w:r>
      <w:r>
        <w:rPr>
          <w:rFonts w:ascii="Arial"/>
          <w:color w:val="333333"/>
        </w:rPr>
        <w:t xml:space="preserve">  C)The man should buy himself a new suit.</w:t>
      </w:r>
      <w:r>
        <w:rPr>
          <w:rFonts w:ascii="Arial"/>
          <w:color w:val="333333"/>
        </w:rPr>
        <w:br/>
      </w:r>
      <w:r>
        <w:rPr>
          <w:rFonts w:ascii="Arial" w:hint="eastAsia"/>
          <w:color w:val="333333"/>
        </w:rPr>
        <w:t xml:space="preserve">　　</w:t>
      </w:r>
      <w:r>
        <w:rPr>
          <w:rFonts w:ascii="Arial"/>
          <w:color w:val="333333"/>
        </w:rPr>
        <w:t xml:space="preserve">  D)The man's jeans and T-shirts are stylish.</w:t>
      </w:r>
    </w:p>
    <w:p w14:paraId="4761A53F"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15.A)Grey pants made from pure cotton.    C)100% cotton pants in dark blue.</w:t>
      </w:r>
      <w:r>
        <w:rPr>
          <w:rFonts w:ascii="Arial"/>
          <w:color w:val="333333"/>
        </w:rPr>
        <w:br/>
      </w:r>
      <w:r>
        <w:rPr>
          <w:rFonts w:ascii="Arial" w:hint="eastAsia"/>
          <w:color w:val="333333"/>
        </w:rPr>
        <w:t xml:space="preserve">　　</w:t>
      </w:r>
      <w:r>
        <w:rPr>
          <w:rFonts w:ascii="Arial"/>
          <w:color w:val="333333"/>
        </w:rPr>
        <w:t xml:space="preserve">   B) Fashionable pants in bright colors.    D)Something to match her brown pants.</w:t>
      </w:r>
    </w:p>
    <w:p w14:paraId="080D4F70"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16.A) Its price.                      C)Its comfort.</w:t>
      </w:r>
      <w:r>
        <w:rPr>
          <w:rFonts w:ascii="Arial"/>
          <w:color w:val="333333"/>
        </w:rPr>
        <w:br/>
      </w:r>
      <w:r>
        <w:rPr>
          <w:rFonts w:ascii="Arial" w:hint="eastAsia"/>
          <w:color w:val="333333"/>
        </w:rPr>
        <w:t xml:space="preserve">　　</w:t>
      </w:r>
      <w:r>
        <w:rPr>
          <w:rFonts w:ascii="Arial"/>
          <w:color w:val="333333"/>
        </w:rPr>
        <w:t xml:space="preserve">   B)Its location                    D)Its facilities.</w:t>
      </w:r>
    </w:p>
    <w:p w14:paraId="01AD1E3C"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17.A)Travel overseas.                C)Take a photo.</w:t>
      </w:r>
      <w:r>
        <w:rPr>
          <w:rFonts w:ascii="Arial"/>
          <w:color w:val="333333"/>
        </w:rPr>
        <w:br/>
      </w:r>
      <w:r>
        <w:rPr>
          <w:rFonts w:ascii="Arial" w:hint="eastAsia"/>
          <w:color w:val="333333"/>
        </w:rPr>
        <w:t xml:space="preserve">　　</w:t>
      </w:r>
      <w:r>
        <w:rPr>
          <w:rFonts w:ascii="Arial"/>
          <w:color w:val="333333"/>
        </w:rPr>
        <w:t>B)Look for a new job.             D)Adopt a child.</w:t>
      </w:r>
    </w:p>
    <w:p w14:paraId="696D8D28"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18.A)It is a routine offer.              C)It is quite healthy.</w:t>
      </w:r>
      <w:r>
        <w:rPr>
          <w:rFonts w:ascii="Arial"/>
          <w:color w:val="333333"/>
        </w:rPr>
        <w:br/>
      </w:r>
      <w:r>
        <w:rPr>
          <w:rFonts w:ascii="Arial" w:hint="eastAsia"/>
          <w:color w:val="333333"/>
        </w:rPr>
        <w:t xml:space="preserve">　　</w:t>
      </w:r>
      <w:r>
        <w:rPr>
          <w:rFonts w:ascii="Arial"/>
          <w:color w:val="333333"/>
        </w:rPr>
        <w:t>B)It is new on the menu.            D)It is a good bargain.</w:t>
      </w:r>
    </w:p>
    <w:p w14:paraId="2ACD1B91"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Questions 19 to 22 are based on the conversation you            .</w:t>
      </w:r>
      <w:r>
        <w:rPr>
          <w:rFonts w:ascii="Arial"/>
          <w:color w:val="333333"/>
        </w:rPr>
        <w:br/>
      </w:r>
      <w:r>
        <w:rPr>
          <w:rFonts w:ascii="Arial" w:hint="eastAsia"/>
          <w:color w:val="333333"/>
        </w:rPr>
        <w:t xml:space="preserve">　　</w:t>
      </w:r>
      <w:r>
        <w:rPr>
          <w:rFonts w:ascii="Arial"/>
          <w:color w:val="333333"/>
        </w:rPr>
        <w:t>19.A</w:t>
      </w:r>
      <w:r>
        <w:rPr>
          <w:rFonts w:ascii="Arial" w:hint="eastAsia"/>
          <w:color w:val="333333"/>
        </w:rPr>
        <w:t>）</w:t>
      </w:r>
      <w:r>
        <w:rPr>
          <w:rFonts w:ascii="Arial"/>
          <w:color w:val="333333"/>
        </w:rPr>
        <w:t>Hosting an evening TV program.   C)Lecturing on business management.</w:t>
      </w:r>
      <w:r>
        <w:rPr>
          <w:rFonts w:ascii="Arial"/>
          <w:color w:val="333333"/>
        </w:rPr>
        <w:br/>
      </w:r>
      <w:r>
        <w:rPr>
          <w:rFonts w:ascii="Arial" w:hint="eastAsia"/>
          <w:color w:val="333333"/>
        </w:rPr>
        <w:t xml:space="preserve">　　</w:t>
      </w:r>
      <w:r>
        <w:rPr>
          <w:rFonts w:ascii="Arial"/>
          <w:color w:val="333333"/>
        </w:rPr>
        <w:t>B) Having her bicycle repaired.      D)Conducting a market survey.</w:t>
      </w:r>
    </w:p>
    <w:p w14:paraId="19A7409A"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20.A) He repaired bicycles.             C)He worked as a salesman.</w:t>
      </w:r>
      <w:r>
        <w:rPr>
          <w:rFonts w:ascii="Arial"/>
          <w:color w:val="333333"/>
        </w:rPr>
        <w:br/>
      </w:r>
      <w:r>
        <w:rPr>
          <w:rFonts w:ascii="Arial" w:hint="eastAsia"/>
          <w:color w:val="333333"/>
        </w:rPr>
        <w:t xml:space="preserve">　　</w:t>
      </w:r>
      <w:r>
        <w:rPr>
          <w:rFonts w:ascii="Arial"/>
          <w:color w:val="333333"/>
        </w:rPr>
        <w:t>B)He served as a consultant.            D)He coached in a racing club.</w:t>
      </w:r>
    </w:p>
    <w:p w14:paraId="40660CE4"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21.A) He wanted to be his own boss.</w:t>
      </w:r>
      <w:r>
        <w:rPr>
          <w:rFonts w:ascii="Arial"/>
          <w:color w:val="333333"/>
        </w:rPr>
        <w:br/>
      </w:r>
      <w:r>
        <w:rPr>
          <w:rFonts w:ascii="Arial" w:hint="eastAsia"/>
          <w:color w:val="333333"/>
        </w:rPr>
        <w:t xml:space="preserve">　　</w:t>
      </w:r>
      <w:r>
        <w:rPr>
          <w:rFonts w:ascii="Arial"/>
          <w:color w:val="333333"/>
        </w:rPr>
        <w:t>B) He found it more profitable</w:t>
      </w:r>
      <w:r>
        <w:rPr>
          <w:rFonts w:ascii="Arial"/>
          <w:color w:val="333333"/>
        </w:rPr>
        <w:br/>
      </w:r>
      <w:r>
        <w:rPr>
          <w:rFonts w:ascii="Arial" w:hint="eastAsia"/>
          <w:color w:val="333333"/>
        </w:rPr>
        <w:t xml:space="preserve">　　</w:t>
      </w:r>
      <w:r>
        <w:rPr>
          <w:rFonts w:ascii="Arial"/>
          <w:color w:val="333333"/>
        </w:rPr>
        <w:t>C)He didn't want to start from scratch.</w:t>
      </w:r>
      <w:r>
        <w:rPr>
          <w:rFonts w:ascii="Arial"/>
          <w:color w:val="333333"/>
        </w:rPr>
        <w:br/>
      </w:r>
      <w:r>
        <w:rPr>
          <w:rFonts w:ascii="Arial" w:hint="eastAsia"/>
          <w:color w:val="333333"/>
        </w:rPr>
        <w:t xml:space="preserve">　　</w:t>
      </w:r>
      <w:r>
        <w:rPr>
          <w:rFonts w:ascii="Arial"/>
          <w:color w:val="333333"/>
        </w:rPr>
        <w:t>D)He didn't want to be in too much debt.</w:t>
      </w:r>
    </w:p>
    <w:p w14:paraId="26096278"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22.A)They work five days a week.       C)They are paid by the hour.</w:t>
      </w:r>
      <w:r>
        <w:rPr>
          <w:rFonts w:ascii="Arial"/>
          <w:color w:val="333333"/>
        </w:rPr>
        <w:br/>
      </w:r>
      <w:r>
        <w:rPr>
          <w:rFonts w:ascii="Arial" w:hint="eastAsia"/>
          <w:color w:val="333333"/>
        </w:rPr>
        <w:t xml:space="preserve">　　</w:t>
      </w:r>
      <w:r>
        <w:rPr>
          <w:rFonts w:ascii="Arial"/>
          <w:color w:val="333333"/>
        </w:rPr>
        <w:t>B)They are all the man's friends.      D)They all enjoy gambling.</w:t>
      </w:r>
      <w:r>
        <w:rPr>
          <w:rFonts w:ascii="Arial"/>
          <w:color w:val="333333"/>
        </w:rPr>
        <w:br/>
      </w:r>
      <w:r>
        <w:rPr>
          <w:rFonts w:ascii="Arial" w:hint="eastAsia"/>
          <w:color w:val="333333"/>
        </w:rPr>
        <w:lastRenderedPageBreak/>
        <w:t xml:space="preserve">　　</w:t>
      </w:r>
      <w:r>
        <w:rPr>
          <w:rFonts w:ascii="Arial"/>
          <w:color w:val="333333"/>
        </w:rPr>
        <w:t>Questions 23 to 25 are based on the conversation you have just heard.</w:t>
      </w:r>
      <w:r>
        <w:rPr>
          <w:rFonts w:ascii="Arial"/>
          <w:color w:val="333333"/>
        </w:rPr>
        <w:br/>
      </w:r>
      <w:r>
        <w:rPr>
          <w:rFonts w:ascii="Arial" w:hint="eastAsia"/>
          <w:color w:val="333333"/>
        </w:rPr>
        <w:t xml:space="preserve">　　</w:t>
      </w:r>
      <w:r>
        <w:rPr>
          <w:rFonts w:ascii="Arial"/>
          <w:color w:val="333333"/>
        </w:rPr>
        <w:t>23.A)It has gradually given way to service industry.</w:t>
      </w:r>
      <w:r>
        <w:rPr>
          <w:rFonts w:ascii="Arial"/>
          <w:color w:val="333333"/>
        </w:rPr>
        <w:br/>
      </w:r>
      <w:r>
        <w:rPr>
          <w:rFonts w:ascii="Arial" w:hint="eastAsia"/>
          <w:color w:val="333333"/>
        </w:rPr>
        <w:t xml:space="preserve">　　</w:t>
      </w:r>
      <w:r>
        <w:rPr>
          <w:rFonts w:ascii="Arial"/>
          <w:color w:val="333333"/>
        </w:rPr>
        <w:t>B)It remains a major part of industrial activity.</w:t>
      </w:r>
      <w:r>
        <w:rPr>
          <w:rFonts w:ascii="Arial"/>
          <w:color w:val="333333"/>
        </w:rPr>
        <w:br/>
      </w:r>
      <w:r>
        <w:rPr>
          <w:rFonts w:ascii="Arial" w:hint="eastAsia"/>
          <w:color w:val="333333"/>
        </w:rPr>
        <w:t xml:space="preserve">　　</w:t>
      </w:r>
      <w:r>
        <w:rPr>
          <w:rFonts w:ascii="Arial"/>
          <w:color w:val="333333"/>
        </w:rPr>
        <w:t>C)It has a history as long as paper processing.</w:t>
      </w:r>
      <w:r>
        <w:rPr>
          <w:rFonts w:ascii="Arial"/>
          <w:color w:val="333333"/>
        </w:rPr>
        <w:br/>
      </w:r>
      <w:r>
        <w:rPr>
          <w:rFonts w:ascii="Arial" w:hint="eastAsia"/>
          <w:color w:val="333333"/>
        </w:rPr>
        <w:t xml:space="preserve">　　</w:t>
      </w:r>
      <w:r>
        <w:rPr>
          <w:rFonts w:ascii="Arial"/>
          <w:color w:val="333333"/>
        </w:rPr>
        <w:t>D)It accounts for 80 percent of the region's GDP.</w:t>
      </w:r>
    </w:p>
    <w:p w14:paraId="51134EB0"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24.A) Transport problems.        C)Lack of resources.</w:t>
      </w:r>
      <w:r>
        <w:rPr>
          <w:rFonts w:ascii="Arial"/>
          <w:color w:val="333333"/>
        </w:rPr>
        <w:br/>
      </w:r>
      <w:r>
        <w:rPr>
          <w:rFonts w:ascii="Arial" w:hint="eastAsia"/>
          <w:color w:val="333333"/>
        </w:rPr>
        <w:t xml:space="preserve">　　</w:t>
      </w:r>
      <w:r>
        <w:rPr>
          <w:rFonts w:ascii="Arial"/>
          <w:color w:val="333333"/>
        </w:rPr>
        <w:t>B)Shortage of funding.        D)poor management.</w:t>
      </w:r>
    </w:p>
    <w:p w14:paraId="6CBE9F82"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25.A) Competition from rival companies.      C)Possible locations for a new factory</w:t>
      </w:r>
      <w:r>
        <w:rPr>
          <w:rFonts w:ascii="Arial"/>
          <w:color w:val="333333"/>
        </w:rPr>
        <w:br/>
      </w:r>
      <w:r>
        <w:rPr>
          <w:rFonts w:ascii="Arial" w:hint="eastAsia"/>
          <w:color w:val="333333"/>
        </w:rPr>
        <w:t xml:space="preserve">　　</w:t>
      </w:r>
      <w:r>
        <w:rPr>
          <w:rFonts w:ascii="Arial"/>
          <w:color w:val="333333"/>
        </w:rPr>
        <w:t>B)Product promotion campaigns.           D)Measures to create job opportunities.</w:t>
      </w:r>
      <w:r>
        <w:rPr>
          <w:rFonts w:ascii="Arial"/>
          <w:color w:val="333333"/>
        </w:rPr>
        <w:br/>
      </w:r>
      <w:r>
        <w:rPr>
          <w:rFonts w:ascii="Arial" w:hint="eastAsia"/>
          <w:color w:val="333333"/>
        </w:rPr>
        <w:t xml:space="preserve">　　</w:t>
      </w:r>
      <w:r>
        <w:rPr>
          <w:rFonts w:ascii="Arial"/>
          <w:color w:val="333333"/>
        </w:rPr>
        <w:t>Section B</w:t>
      </w:r>
      <w:r>
        <w:rPr>
          <w:rFonts w:ascii="Arial"/>
          <w:color w:val="333333"/>
        </w:rPr>
        <w:br/>
      </w:r>
      <w:r>
        <w:rPr>
          <w:rFonts w:ascii="Arial" w:hint="eastAsia"/>
          <w:color w:val="333333"/>
        </w:rPr>
        <w:t xml:space="preserve">　　</w:t>
      </w:r>
      <w:r>
        <w:rPr>
          <w:rFonts w:ascii="Arial"/>
          <w:color w:val="333333"/>
        </w:rPr>
        <w:t>Directions: In this section you will hear 3 short passages. At the end of each passage, you will hear some questions. Both the passage and the questions will be spoken only once After you hear a question, you must choose the best answer from the four choices marked A),B),C)and D).Then mark the corresponding letter on Answer sheet 2 with a single line through the centre.</w:t>
      </w:r>
      <w:r>
        <w:rPr>
          <w:rFonts w:ascii="Arial"/>
          <w:color w:val="333333"/>
        </w:rPr>
        <w:br/>
      </w:r>
      <w:r>
        <w:rPr>
          <w:rFonts w:ascii="Arial" w:hint="eastAsia"/>
          <w:color w:val="333333"/>
        </w:rPr>
        <w:t xml:space="preserve">　　注意：此部分试题请在答题卡</w:t>
      </w:r>
      <w:r>
        <w:rPr>
          <w:rFonts w:ascii="Arial"/>
          <w:color w:val="333333"/>
        </w:rPr>
        <w:t>2</w:t>
      </w:r>
      <w:r>
        <w:rPr>
          <w:rFonts w:ascii="Arial" w:hint="eastAsia"/>
          <w:color w:val="333333"/>
        </w:rPr>
        <w:t>上作答。</w:t>
      </w:r>
      <w:r>
        <w:rPr>
          <w:rFonts w:ascii="Arial"/>
          <w:color w:val="333333"/>
        </w:rPr>
        <w:br/>
      </w:r>
      <w:r>
        <w:rPr>
          <w:rFonts w:ascii="Arial" w:hint="eastAsia"/>
          <w:color w:val="333333"/>
        </w:rPr>
        <w:t xml:space="preserve">　</w:t>
      </w:r>
      <w:r>
        <w:rPr>
          <w:rFonts w:ascii="Arial" w:hint="eastAsia"/>
          <w:b/>
          <w:color w:val="333333"/>
        </w:rPr>
        <w:t xml:space="preserve">　</w:t>
      </w:r>
      <w:r>
        <w:rPr>
          <w:rFonts w:ascii="Arial"/>
          <w:b/>
          <w:color w:val="333333"/>
        </w:rPr>
        <w:t>Passage One</w:t>
      </w:r>
      <w:r>
        <w:rPr>
          <w:rFonts w:ascii="Arial"/>
          <w:b/>
          <w:color w:val="333333"/>
        </w:rPr>
        <w:br/>
      </w:r>
      <w:r>
        <w:rPr>
          <w:rFonts w:ascii="Arial" w:hint="eastAsia"/>
          <w:color w:val="333333"/>
        </w:rPr>
        <w:t xml:space="preserve">　　</w:t>
      </w:r>
      <w:r>
        <w:rPr>
          <w:rFonts w:ascii="Arial"/>
          <w:color w:val="333333"/>
        </w:rPr>
        <w:t>Questions 26 to 28 are based on the passage you have just heard.</w:t>
      </w:r>
      <w:r>
        <w:rPr>
          <w:rFonts w:ascii="Arial"/>
          <w:color w:val="333333"/>
        </w:rPr>
        <w:br/>
      </w:r>
      <w:r>
        <w:rPr>
          <w:rFonts w:ascii="Arial" w:hint="eastAsia"/>
          <w:color w:val="333333"/>
        </w:rPr>
        <w:t xml:space="preserve">　　</w:t>
      </w:r>
      <w:r>
        <w:rPr>
          <w:rFonts w:ascii="Arial"/>
          <w:color w:val="333333"/>
        </w:rPr>
        <w:t>26.A)They shared mutual friends in school.</w:t>
      </w:r>
      <w:r>
        <w:rPr>
          <w:rFonts w:ascii="Arial"/>
          <w:color w:val="333333"/>
        </w:rPr>
        <w:br/>
      </w:r>
      <w:r>
        <w:rPr>
          <w:rFonts w:ascii="Arial" w:hint="eastAsia"/>
          <w:color w:val="333333"/>
        </w:rPr>
        <w:t xml:space="preserve">　　</w:t>
      </w:r>
      <w:r>
        <w:rPr>
          <w:rFonts w:ascii="Arial"/>
          <w:color w:val="333333"/>
        </w:rPr>
        <w:t>B)They had known each other since childhood.</w:t>
      </w:r>
      <w:r>
        <w:rPr>
          <w:rFonts w:ascii="Arial"/>
          <w:color w:val="333333"/>
        </w:rPr>
        <w:br/>
      </w:r>
      <w:r>
        <w:rPr>
          <w:rFonts w:ascii="Arial" w:hint="eastAsia"/>
          <w:color w:val="333333"/>
        </w:rPr>
        <w:t xml:space="preserve">　　</w:t>
      </w:r>
      <w:r>
        <w:rPr>
          <w:rFonts w:ascii="Arial"/>
          <w:color w:val="333333"/>
        </w:rPr>
        <w:t>C)They shared many extracurricular activities.</w:t>
      </w:r>
      <w:r>
        <w:rPr>
          <w:rFonts w:ascii="Arial"/>
          <w:color w:val="333333"/>
        </w:rPr>
        <w:br/>
      </w:r>
      <w:r>
        <w:rPr>
          <w:rFonts w:ascii="Arial" w:hint="eastAsia"/>
          <w:color w:val="333333"/>
        </w:rPr>
        <w:t xml:space="preserve">　　</w:t>
      </w:r>
      <w:r>
        <w:rPr>
          <w:rFonts w:ascii="Arial"/>
          <w:color w:val="333333"/>
        </w:rPr>
        <w:t>D)They had many interests in common.</w:t>
      </w:r>
      <w:r>
        <w:rPr>
          <w:rFonts w:ascii="Arial"/>
          <w:color w:val="333333"/>
        </w:rPr>
        <w:br/>
      </w:r>
      <w:r>
        <w:rPr>
          <w:rFonts w:ascii="Arial" w:hint="eastAsia"/>
          <w:color w:val="333333"/>
        </w:rPr>
        <w:t xml:space="preserve">　　</w:t>
      </w:r>
      <w:r>
        <w:rPr>
          <w:rFonts w:ascii="Arial"/>
          <w:color w:val="333333"/>
        </w:rPr>
        <w:t>27.A)At a local club.         B)At the sports center.</w:t>
      </w:r>
      <w:r>
        <w:rPr>
          <w:rFonts w:ascii="Arial"/>
          <w:color w:val="333333"/>
        </w:rPr>
        <w:br/>
      </w:r>
      <w:r>
        <w:rPr>
          <w:rFonts w:ascii="Arial" w:hint="eastAsia"/>
          <w:color w:val="333333"/>
        </w:rPr>
        <w:t xml:space="preserve">　　</w:t>
      </w:r>
      <w:r>
        <w:rPr>
          <w:rFonts w:ascii="Arial"/>
          <w:color w:val="333333"/>
        </w:rPr>
        <w:t>B)At Joe's house.         D)At the bearing school.</w:t>
      </w:r>
      <w:r>
        <w:rPr>
          <w:rFonts w:ascii="Arial"/>
          <w:color w:val="333333"/>
        </w:rPr>
        <w:br/>
      </w:r>
      <w:r>
        <w:rPr>
          <w:rFonts w:ascii="Arial" w:hint="eastAsia"/>
          <w:color w:val="333333"/>
        </w:rPr>
        <w:t xml:space="preserve">　　</w:t>
      </w:r>
      <w:r>
        <w:rPr>
          <w:rFonts w:ascii="Arial"/>
          <w:color w:val="333333"/>
        </w:rPr>
        <w:t>28.A)Durable friendships can be very difficult to maintain</w:t>
      </w:r>
      <w:r>
        <w:rPr>
          <w:rFonts w:ascii="Arial"/>
          <w:color w:val="333333"/>
        </w:rPr>
        <w:br/>
      </w:r>
      <w:r>
        <w:rPr>
          <w:rFonts w:ascii="Arial" w:hint="eastAsia"/>
          <w:color w:val="333333"/>
        </w:rPr>
        <w:t xml:space="preserve">　　</w:t>
      </w:r>
      <w:r>
        <w:rPr>
          <w:rFonts w:ascii="Arial"/>
          <w:color w:val="333333"/>
        </w:rPr>
        <w:t>B)One has to be respectful of other people in order to win respect.</w:t>
      </w:r>
      <w:r>
        <w:rPr>
          <w:rFonts w:ascii="Arial"/>
          <w:color w:val="333333"/>
        </w:rPr>
        <w:br/>
      </w:r>
      <w:r>
        <w:rPr>
          <w:rFonts w:ascii="Arial" w:hint="eastAsia"/>
          <w:color w:val="333333"/>
        </w:rPr>
        <w:t xml:space="preserve">　　</w:t>
      </w:r>
      <w:r>
        <w:rPr>
          <w:rFonts w:ascii="Arial"/>
          <w:color w:val="333333"/>
        </w:rPr>
        <w:t>C)It is hard for people from different backgrounds to become friends</w:t>
      </w:r>
      <w:r>
        <w:rPr>
          <w:rFonts w:ascii="Arial"/>
          <w:color w:val="333333"/>
        </w:rPr>
        <w:br/>
      </w:r>
      <w:r>
        <w:rPr>
          <w:rFonts w:ascii="Arial" w:hint="eastAsia"/>
          <w:color w:val="333333"/>
        </w:rPr>
        <w:t xml:space="preserve">　　</w:t>
      </w:r>
      <w:r>
        <w:rPr>
          <w:rFonts w:ascii="Arial"/>
          <w:color w:val="333333"/>
        </w:rPr>
        <w:t>D)Social divisions will break down if people get to know each other</w:t>
      </w:r>
      <w:r>
        <w:rPr>
          <w:rFonts w:ascii="Arial"/>
          <w:color w:val="333333"/>
        </w:rPr>
        <w:br/>
      </w:r>
      <w:r>
        <w:rPr>
          <w:rFonts w:ascii="Arial" w:hint="eastAsia"/>
          <w:color w:val="333333"/>
        </w:rPr>
        <w:t xml:space="preserve">　</w:t>
      </w:r>
      <w:r>
        <w:rPr>
          <w:rFonts w:ascii="Arial" w:hint="eastAsia"/>
          <w:b/>
          <w:color w:val="333333"/>
        </w:rPr>
        <w:t xml:space="preserve">　</w:t>
      </w:r>
      <w:r>
        <w:rPr>
          <w:rFonts w:ascii="Arial"/>
          <w:b/>
          <w:color w:val="333333"/>
        </w:rPr>
        <w:t>Passage Two</w:t>
      </w:r>
      <w:r>
        <w:rPr>
          <w:rFonts w:ascii="Arial"/>
          <w:b/>
          <w:color w:val="333333"/>
        </w:rPr>
        <w:br/>
      </w:r>
      <w:r>
        <w:rPr>
          <w:rFonts w:ascii="Arial" w:hint="eastAsia"/>
          <w:color w:val="333333"/>
        </w:rPr>
        <w:t xml:space="preserve">　　</w:t>
      </w:r>
      <w:r>
        <w:rPr>
          <w:rFonts w:ascii="Arial"/>
          <w:color w:val="333333"/>
        </w:rPr>
        <w:t>Questions 29 to 31 are based as the passage you have just heart.</w:t>
      </w:r>
      <w:r>
        <w:rPr>
          <w:rFonts w:ascii="Arial"/>
          <w:color w:val="333333"/>
        </w:rPr>
        <w:br/>
      </w:r>
      <w:r>
        <w:rPr>
          <w:rFonts w:ascii="Arial" w:hint="eastAsia"/>
          <w:color w:val="333333"/>
        </w:rPr>
        <w:t xml:space="preserve">　　</w:t>
      </w:r>
      <w:r>
        <w:rPr>
          <w:rFonts w:ascii="Arial"/>
          <w:color w:val="333333"/>
        </w:rPr>
        <w:t>29.A)Near the entrance of a park.             C)At a parking meter.</w:t>
      </w:r>
      <w:r>
        <w:rPr>
          <w:rFonts w:ascii="Arial"/>
          <w:color w:val="333333"/>
        </w:rPr>
        <w:br/>
      </w:r>
      <w:r>
        <w:rPr>
          <w:rFonts w:ascii="Arial" w:hint="eastAsia"/>
          <w:color w:val="333333"/>
        </w:rPr>
        <w:t xml:space="preserve">　　</w:t>
      </w:r>
      <w:r>
        <w:rPr>
          <w:rFonts w:ascii="Arial"/>
          <w:color w:val="333333"/>
        </w:rPr>
        <w:t>B)In his building's parking lot             D)At a street corner.</w:t>
      </w:r>
      <w:r>
        <w:rPr>
          <w:rFonts w:ascii="Arial"/>
          <w:color w:val="333333"/>
        </w:rPr>
        <w:br/>
      </w:r>
      <w:r>
        <w:rPr>
          <w:rFonts w:ascii="Arial" w:hint="eastAsia"/>
          <w:color w:val="333333"/>
        </w:rPr>
        <w:t xml:space="preserve">　　</w:t>
      </w:r>
      <w:r>
        <w:rPr>
          <w:rFonts w:ascii="Arial"/>
          <w:color w:val="333333"/>
        </w:rPr>
        <w:t>30.A)It had been taken by the police          C)In had been stolen by someone.</w:t>
      </w:r>
      <w:r>
        <w:rPr>
          <w:rFonts w:ascii="Arial"/>
          <w:color w:val="333333"/>
        </w:rPr>
        <w:br/>
      </w:r>
      <w:r>
        <w:rPr>
          <w:rFonts w:ascii="Arial" w:hint="eastAsia"/>
          <w:color w:val="333333"/>
        </w:rPr>
        <w:t xml:space="preserve">　　</w:t>
      </w:r>
      <w:r>
        <w:rPr>
          <w:rFonts w:ascii="Arial"/>
          <w:color w:val="333333"/>
        </w:rPr>
        <w:t>B)it had keen moved to the next block.     D )it had been parked at a wrong place</w:t>
      </w:r>
      <w:r>
        <w:rPr>
          <w:rFonts w:ascii="Arial"/>
          <w:color w:val="333333"/>
        </w:rPr>
        <w:br/>
      </w:r>
      <w:r>
        <w:rPr>
          <w:rFonts w:ascii="Arial" w:hint="eastAsia"/>
          <w:color w:val="333333"/>
        </w:rPr>
        <w:t xml:space="preserve">　　</w:t>
      </w:r>
      <w:r>
        <w:rPr>
          <w:rFonts w:ascii="Arial"/>
          <w:color w:val="333333"/>
        </w:rPr>
        <w:t xml:space="preserve">31. A)At the </w:t>
      </w:r>
      <w:smartTag w:uri="urn:schemas-microsoft-com:office:smarttags" w:element="place">
        <w:smartTag w:uri="urn:schemas-microsoft-com:office:smarttags" w:element="City">
          <w:r>
            <w:rPr>
              <w:rFonts w:ascii="Arial"/>
              <w:color w:val="333333"/>
            </w:rPr>
            <w:t>Greenville</w:t>
          </w:r>
        </w:smartTag>
      </w:smartTag>
      <w:r>
        <w:rPr>
          <w:rFonts w:ascii="Arial"/>
          <w:color w:val="333333"/>
        </w:rPr>
        <w:t xml:space="preserve"> center.               C)In a neighboring town.</w:t>
      </w:r>
      <w:r>
        <w:rPr>
          <w:rFonts w:ascii="Arial"/>
          <w:color w:val="333333"/>
        </w:rPr>
        <w:br/>
      </w:r>
      <w:r>
        <w:rPr>
          <w:rFonts w:ascii="Arial" w:hint="eastAsia"/>
          <w:color w:val="333333"/>
        </w:rPr>
        <w:t xml:space="preserve">　　</w:t>
      </w:r>
      <w:r>
        <w:rPr>
          <w:rFonts w:ascii="Arial"/>
          <w:color w:val="333333"/>
        </w:rPr>
        <w:t>B) At a public parking lot.                D)In a the city garage.</w:t>
      </w:r>
      <w:r>
        <w:rPr>
          <w:rFonts w:ascii="Arial"/>
          <w:color w:val="333333"/>
        </w:rPr>
        <w:br/>
      </w:r>
      <w:r>
        <w:rPr>
          <w:rFonts w:ascii="Arial" w:hint="eastAsia"/>
          <w:color w:val="333333"/>
        </w:rPr>
        <w:t xml:space="preserve">　　</w:t>
      </w:r>
      <w:r>
        <w:rPr>
          <w:rFonts w:ascii="Arial"/>
          <w:color w:val="333333"/>
        </w:rPr>
        <w:t>Passage Three</w:t>
      </w:r>
      <w:r>
        <w:rPr>
          <w:rFonts w:ascii="Arial"/>
          <w:color w:val="333333"/>
        </w:rPr>
        <w:br/>
      </w:r>
      <w:r>
        <w:rPr>
          <w:rFonts w:ascii="Arial" w:hint="eastAsia"/>
          <w:color w:val="333333"/>
        </w:rPr>
        <w:t xml:space="preserve">　　</w:t>
      </w:r>
      <w:r>
        <w:rPr>
          <w:rFonts w:ascii="Arial"/>
          <w:color w:val="333333"/>
        </w:rPr>
        <w:t>Questions 32 to 35 are based on the passage you have just heard.</w:t>
      </w:r>
      <w:r>
        <w:rPr>
          <w:rFonts w:ascii="Arial"/>
          <w:color w:val="333333"/>
        </w:rPr>
        <w:br/>
      </w:r>
      <w:r>
        <w:rPr>
          <w:rFonts w:ascii="Arial" w:hint="eastAsia"/>
          <w:color w:val="333333"/>
        </w:rPr>
        <w:lastRenderedPageBreak/>
        <w:t xml:space="preserve">　　</w:t>
      </w:r>
      <w:r>
        <w:rPr>
          <w:rFonts w:ascii="Arial"/>
          <w:color w:val="333333"/>
        </w:rPr>
        <w:t>32.A)Famous creative individuals.       C)A major scientific discovery.</w:t>
      </w:r>
      <w:r>
        <w:rPr>
          <w:rFonts w:ascii="Arial"/>
          <w:color w:val="333333"/>
        </w:rPr>
        <w:br/>
      </w:r>
      <w:r>
        <w:rPr>
          <w:rFonts w:ascii="Arial" w:hint="eastAsia"/>
          <w:color w:val="333333"/>
        </w:rPr>
        <w:t xml:space="preserve">　　</w:t>
      </w:r>
      <w:r>
        <w:rPr>
          <w:rFonts w:ascii="Arial"/>
          <w:color w:val="333333"/>
        </w:rPr>
        <w:t>B)The mysteriousness of creativity.   D)Creativity as shown in arts.</w:t>
      </w:r>
      <w:r>
        <w:rPr>
          <w:rFonts w:ascii="Arial"/>
          <w:color w:val="333333"/>
        </w:rPr>
        <w:br/>
      </w:r>
      <w:r>
        <w:rPr>
          <w:rFonts w:ascii="Arial" w:hint="eastAsia"/>
          <w:color w:val="333333"/>
        </w:rPr>
        <w:t xml:space="preserve">　　</w:t>
      </w:r>
      <w:r>
        <w:rPr>
          <w:rFonts w:ascii="Arial"/>
          <w:color w:val="333333"/>
        </w:rPr>
        <w:t>33.A)It is something people all engage in.  C) It starts soon after we are born.</w:t>
      </w:r>
      <w:r>
        <w:rPr>
          <w:rFonts w:ascii="Arial"/>
          <w:color w:val="333333"/>
        </w:rPr>
        <w:br/>
      </w:r>
      <w:r>
        <w:rPr>
          <w:rFonts w:ascii="Arial" w:hint="eastAsia"/>
          <w:color w:val="333333"/>
        </w:rPr>
        <w:t xml:space="preserve">　　</w:t>
      </w:r>
      <w:r>
        <w:rPr>
          <w:rFonts w:ascii="Arial"/>
          <w:color w:val="333333"/>
        </w:rPr>
        <w:t>B) It helps people acquire knowledge.    D) It is the source of all artistic work.</w:t>
      </w:r>
      <w:r>
        <w:rPr>
          <w:rFonts w:ascii="Arial"/>
          <w:color w:val="333333"/>
        </w:rPr>
        <w:br/>
      </w:r>
      <w:r>
        <w:rPr>
          <w:rFonts w:ascii="Arial" w:hint="eastAsia"/>
          <w:color w:val="333333"/>
        </w:rPr>
        <w:t xml:space="preserve">　　</w:t>
      </w:r>
      <w:r>
        <w:rPr>
          <w:rFonts w:ascii="Arial"/>
          <w:color w:val="333333"/>
        </w:rPr>
        <w:t>34.A) Creative imagination.            C) Natural curiosity.</w:t>
      </w:r>
      <w:r>
        <w:rPr>
          <w:rFonts w:ascii="Arial"/>
          <w:color w:val="333333"/>
        </w:rPr>
        <w:br/>
      </w:r>
      <w:r>
        <w:rPr>
          <w:rFonts w:ascii="Arial" w:hint="eastAsia"/>
          <w:color w:val="333333"/>
        </w:rPr>
        <w:t xml:space="preserve">　　</w:t>
      </w:r>
      <w:r>
        <w:rPr>
          <w:rFonts w:ascii="Arial"/>
          <w:color w:val="333333"/>
        </w:rPr>
        <w:t>B) Logical reasoning                D) Critical thinking.</w:t>
      </w:r>
      <w:r>
        <w:rPr>
          <w:rFonts w:ascii="Arial"/>
          <w:color w:val="333333"/>
        </w:rPr>
        <w:br/>
      </w:r>
      <w:r>
        <w:rPr>
          <w:rFonts w:ascii="Arial" w:hint="eastAsia"/>
          <w:color w:val="333333"/>
        </w:rPr>
        <w:t xml:space="preserve">　　</w:t>
      </w:r>
      <w:r>
        <w:rPr>
          <w:rFonts w:ascii="Arial"/>
          <w:color w:val="333333"/>
        </w:rPr>
        <w:t>35.A)It is beyond ordinary people.      C)It is part of everyday life.</w:t>
      </w:r>
      <w:r>
        <w:rPr>
          <w:rFonts w:ascii="Arial"/>
          <w:color w:val="333333"/>
        </w:rPr>
        <w:br/>
      </w:r>
      <w:r>
        <w:rPr>
          <w:rFonts w:ascii="Arial" w:hint="eastAsia"/>
          <w:color w:val="333333"/>
        </w:rPr>
        <w:t xml:space="preserve">　　</w:t>
      </w:r>
      <w:r>
        <w:rPr>
          <w:rFonts w:ascii="Arial"/>
          <w:color w:val="333333"/>
        </w:rPr>
        <w:t>B)It is yet to be fully understood.     D)It is a unique human trait.</w:t>
      </w:r>
    </w:p>
    <w:p w14:paraId="67FA3BCE" w14:textId="77777777" w:rsidR="00F22C9E" w:rsidRDefault="00F22C9E" w:rsidP="00F22C9E"/>
    <w:p w14:paraId="05D5382A" w14:textId="77777777" w:rsidR="00F22C9E" w:rsidRDefault="00F22C9E" w:rsidP="00F22C9E">
      <w:r>
        <w:rPr>
          <w:rFonts w:hint="eastAsia"/>
        </w:rPr>
        <w:t xml:space="preserve">　</w:t>
      </w:r>
      <w:r>
        <w:rPr>
          <w:rFonts w:ascii="Arial" w:hint="eastAsia"/>
          <w:b/>
          <w:color w:val="333333"/>
        </w:rPr>
        <w:t xml:space="preserve">　</w:t>
      </w:r>
      <w:r>
        <w:rPr>
          <w:rFonts w:ascii="Arial"/>
          <w:b/>
          <w:color w:val="333333"/>
        </w:rPr>
        <w:t>Section C</w:t>
      </w:r>
      <w:r>
        <w:rPr>
          <w:rFonts w:ascii="Arial"/>
          <w:b/>
          <w:color w:val="333333"/>
        </w:rPr>
        <w:br/>
      </w:r>
      <w:r>
        <w:rPr>
          <w:rFonts w:hint="eastAsia"/>
        </w:rPr>
        <w:t xml:space="preserve">　　</w:t>
      </w:r>
      <w: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other use the exact words you have just heard or write down the main points in your are words. Finally, when the passage is read for the third time, you should check what you have written.</w:t>
      </w:r>
      <w:r>
        <w:br/>
      </w:r>
      <w:r>
        <w:rPr>
          <w:rFonts w:hint="eastAsia"/>
        </w:rPr>
        <w:t xml:space="preserve">　　注意：此部分试题请在答题卡</w:t>
      </w:r>
      <w:r>
        <w:t>2</w:t>
      </w:r>
      <w:r>
        <w:rPr>
          <w:rFonts w:hint="eastAsia"/>
        </w:rPr>
        <w:t>上作答。</w:t>
      </w:r>
      <w:r>
        <w:br/>
      </w:r>
      <w:r>
        <w:rPr>
          <w:rFonts w:hint="eastAsia"/>
        </w:rPr>
        <w:t xml:space="preserve">　　</w:t>
      </w:r>
      <w:r>
        <w:t>Students have been complaining more and more about stolen property. Radios, cell phones, bicycles, pocket(36)       ,and books have all been reported stolen. Are there enough campus police to do the job?</w:t>
      </w:r>
      <w:r>
        <w:br/>
      </w:r>
      <w:r>
        <w:rPr>
          <w:rFonts w:hint="eastAsia"/>
        </w:rPr>
        <w:t xml:space="preserve">　　</w:t>
      </w:r>
      <w:r>
        <w:t>There are 20 officers in the Campus Security Division Their job is to(37)        crime, accidents lost and found(38)     ,and traffic problems on campus. More than half of their time is spent directing traffic and writing parking tickets.(39)      promptly to accidents and other(40)        is important, but it is their smallest job.</w:t>
      </w:r>
      <w:r>
        <w:br/>
      </w:r>
      <w:r>
        <w:rPr>
          <w:rFonts w:hint="eastAsia"/>
        </w:rPr>
        <w:t xml:space="preserve">　　</w:t>
      </w:r>
      <w:r>
        <w:t xml:space="preserve">Dealing with crime takes up the rest of their time. Very(41)       do any violent crimes actually(42)         .In the last five years there have been no(43)       .seven robberies and about 60 other violent attacks, most of these involving fights at parties. On the other hand,(44) </w:t>
      </w:r>
    </w:p>
    <w:p w14:paraId="5FD84D11"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,which usually involves breaking windows or lights or writing on walls. The thefts are not the carefully planned burglaries(</w:t>
      </w:r>
      <w:r>
        <w:rPr>
          <w:rFonts w:ascii="Arial" w:hint="eastAsia"/>
          <w:color w:val="333333"/>
        </w:rPr>
        <w:t>入室盗窃</w:t>
      </w:r>
      <w:r>
        <w:rPr>
          <w:rFonts w:ascii="Arial"/>
          <w:color w:val="333333"/>
        </w:rPr>
        <w:t>)that you see in movies.(45)</w:t>
      </w:r>
    </w:p>
    <w:p w14:paraId="08116CA8"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w:t>
      </w:r>
      <w:r>
        <w:rPr>
          <w:rFonts w:ascii="Arial"/>
          <w:color w:val="333333"/>
        </w:rPr>
        <w:t>.</w:t>
      </w:r>
      <w:r>
        <w:rPr>
          <w:rFonts w:ascii="Arial"/>
          <w:color w:val="333333"/>
        </w:rPr>
        <w:br/>
      </w:r>
      <w:r>
        <w:rPr>
          <w:rFonts w:ascii="Arial" w:hint="eastAsia"/>
          <w:color w:val="333333"/>
        </w:rPr>
        <w:t xml:space="preserve">　　</w:t>
      </w:r>
      <w:r>
        <w:rPr>
          <w:rFonts w:ascii="Arial"/>
          <w:color w:val="333333"/>
        </w:rPr>
        <w:t>Do we really need more police? Hiring more campus police would cost money, possibly making our tuition go up again.(46)</w:t>
      </w:r>
      <w:r>
        <w:rPr>
          <w:rFonts w:ascii="Arial"/>
          <w:color w:val="333333"/>
        </w:rPr>
        <w:br/>
      </w:r>
      <w:r>
        <w:rPr>
          <w:rFonts w:ascii="Arial" w:hint="eastAsia"/>
          <w:color w:val="333333"/>
        </w:rPr>
        <w:t xml:space="preserve">　　</w:t>
      </w:r>
      <w:r>
        <w:rPr>
          <w:rFonts w:ascii="Arial"/>
          <w:color w:val="333333"/>
        </w:rPr>
        <w:t>.</w:t>
      </w:r>
      <w:r>
        <w:rPr>
          <w:rFonts w:ascii="Arial"/>
          <w:color w:val="333333"/>
        </w:rPr>
        <w:br/>
      </w:r>
      <w:r>
        <w:rPr>
          <w:rFonts w:ascii="Arial" w:hint="eastAsia"/>
          <w:color w:val="333333"/>
        </w:rPr>
        <w:t xml:space="preserve">　　</w:t>
      </w:r>
      <w:r>
        <w:rPr>
          <w:rFonts w:ascii="Arial"/>
          <w:color w:val="333333"/>
        </w:rPr>
        <w:t xml:space="preserve">Part </w:t>
      </w:r>
      <w:r>
        <w:rPr>
          <w:rFonts w:ascii="宋体" w:hAnsi="宋体" w:cs="宋体" w:hint="eastAsia"/>
          <w:color w:val="333333"/>
        </w:rPr>
        <w:t>Ⅳ</w:t>
      </w:r>
      <w:r>
        <w:rPr>
          <w:rFonts w:ascii="Arial"/>
          <w:color w:val="333333"/>
        </w:rPr>
        <w:t xml:space="preserve"> Reading Comprehension(Reading in depth)(25minntes)</w:t>
      </w:r>
      <w:r>
        <w:rPr>
          <w:rFonts w:ascii="Arial"/>
          <w:color w:val="333333"/>
        </w:rPr>
        <w:br/>
      </w:r>
      <w:r>
        <w:rPr>
          <w:rFonts w:ascii="Arial" w:hint="eastAsia"/>
          <w:color w:val="333333"/>
        </w:rPr>
        <w:t xml:space="preserve">　　</w:t>
      </w:r>
      <w:r>
        <w:rPr>
          <w:rFonts w:ascii="Arial"/>
          <w:b/>
          <w:color w:val="333333"/>
        </w:rPr>
        <w:t>Section A</w:t>
      </w:r>
      <w:r>
        <w:rPr>
          <w:rFonts w:ascii="Arial"/>
          <w:b/>
          <w:color w:val="333333"/>
        </w:rPr>
        <w:br/>
      </w:r>
      <w:r>
        <w:rPr>
          <w:rFonts w:ascii="Arial" w:hint="eastAsia"/>
          <w:color w:val="333333"/>
        </w:rPr>
        <w:t xml:space="preserve">　　</w:t>
      </w:r>
      <w:r>
        <w:rPr>
          <w:rFonts w:ascii="Arial"/>
          <w:color w:val="333333"/>
        </w:rPr>
        <w:t xml:space="preserve">Directions: In this section, there is a passage with ten blanks. You are required to select one word for each blank from a list of choices given in a ward bank                              Read the passage through carefully before making your choices Each choice in the bank is identified by a letter. Please mark the corresponding letter for each them on Answer Sheet 2 with a single line through the centre. You may not use any of the words in the </w:t>
      </w:r>
      <w:r>
        <w:rPr>
          <w:rFonts w:ascii="Arial"/>
          <w:color w:val="333333"/>
        </w:rPr>
        <w:lastRenderedPageBreak/>
        <w:t>bank more than once.</w:t>
      </w:r>
      <w:r>
        <w:rPr>
          <w:rFonts w:ascii="Arial"/>
          <w:color w:val="333333"/>
        </w:rPr>
        <w:br/>
      </w:r>
      <w:r>
        <w:rPr>
          <w:rFonts w:ascii="Arial" w:hint="eastAsia"/>
          <w:color w:val="333333"/>
        </w:rPr>
        <w:t xml:space="preserve">　　</w:t>
      </w:r>
      <w:r>
        <w:rPr>
          <w:rFonts w:ascii="Arial"/>
          <w:color w:val="333333"/>
        </w:rPr>
        <w:t>Questions 47 to 56 are based on the following passage,</w:t>
      </w:r>
      <w:r>
        <w:rPr>
          <w:rFonts w:ascii="Arial"/>
          <w:color w:val="333333"/>
        </w:rPr>
        <w:br/>
      </w:r>
      <w:r>
        <w:rPr>
          <w:rFonts w:ascii="Arial" w:hint="eastAsia"/>
          <w:color w:val="333333"/>
        </w:rPr>
        <w:t xml:space="preserve">　　</w:t>
      </w:r>
      <w:r>
        <w:rPr>
          <w:rFonts w:ascii="Arial"/>
          <w:color w:val="333333"/>
        </w:rPr>
        <w:t>One in six. Believe it or not, that's the number of Americans who struggle with hanger To make tomorrow a little better, Feeding Action Month. As part of its 30 Ways in 30 Days program, It's asking    48     across the country to help the more than 200 food banks and 61,000 agencies in its network provide low-income individuals and families with the fuel they need to     49   .</w:t>
      </w:r>
      <w:r>
        <w:rPr>
          <w:rFonts w:ascii="Arial"/>
          <w:color w:val="333333"/>
        </w:rPr>
        <w:br/>
      </w:r>
      <w:r>
        <w:rPr>
          <w:rFonts w:ascii="Arial" w:hint="eastAsia"/>
          <w:color w:val="333333"/>
        </w:rPr>
        <w:t xml:space="preserve">　　</w:t>
      </w:r>
      <w:r>
        <w:rPr>
          <w:rFonts w:ascii="Arial"/>
          <w:color w:val="333333"/>
        </w:rPr>
        <w:t>It's the kind of work that's done every day at St. Andrew's Episcopal Church in San Antonio, People who     50     at its front door on the first and third Thursdays of each month aren't looking for God-they're there for something to eat, St. Andrew's runs a food pantry(</w:t>
      </w:r>
      <w:r>
        <w:rPr>
          <w:rFonts w:ascii="Arial" w:hint="eastAsia"/>
          <w:color w:val="333333"/>
        </w:rPr>
        <w:t>食品堂</w:t>
      </w:r>
      <w:r>
        <w:rPr>
          <w:rFonts w:ascii="Arial"/>
          <w:color w:val="333333"/>
        </w:rPr>
        <w:t>)that     51     the city and several of the     52      towns. Janet Drane is its manager.</w:t>
      </w:r>
      <w:r>
        <w:rPr>
          <w:rFonts w:ascii="Arial"/>
          <w:color w:val="333333"/>
        </w:rPr>
        <w:br/>
      </w:r>
      <w:r>
        <w:rPr>
          <w:rFonts w:ascii="Arial" w:hint="eastAsia"/>
          <w:color w:val="333333"/>
        </w:rPr>
        <w:t xml:space="preserve">　　</w:t>
      </w:r>
      <w:r>
        <w:rPr>
          <w:rFonts w:ascii="Arial"/>
          <w:color w:val="333333"/>
        </w:rPr>
        <w:t>In the wake of the    53     .the number of families in need of food assistance began to grow. It is    54     that 49 million Americans are unsure of where they will find their next meal What's most surprising is that 36% of them live in     55     where at least one adult is working."It used to be that one job was all you needed." says St. Andrew's Drane."The people we see now have three or four part-time jobs and they're still right on the edge    56     ."</w:t>
      </w:r>
      <w:r>
        <w:rPr>
          <w:rFonts w:ascii="Arial"/>
          <w:color w:val="333333"/>
        </w:rPr>
        <w:br/>
      </w:r>
      <w:r>
        <w:rPr>
          <w:rFonts w:ascii="Arial" w:hint="eastAsia"/>
          <w:color w:val="333333"/>
        </w:rPr>
        <w:t xml:space="preserve">　　注意：此部分试题请在答题卡</w:t>
      </w:r>
      <w:r>
        <w:rPr>
          <w:rFonts w:ascii="Arial"/>
          <w:color w:val="333333"/>
        </w:rPr>
        <w:t>2</w:t>
      </w:r>
      <w:r>
        <w:rPr>
          <w:rFonts w:ascii="Arial" w:hint="eastAsia"/>
          <w:color w:val="333333"/>
        </w:rPr>
        <w:t>上作答。</w:t>
      </w:r>
      <w:r>
        <w:rPr>
          <w:rFonts w:ascii="Arial"/>
          <w:color w:val="333333"/>
        </w:rPr>
        <w:br/>
      </w:r>
      <w:r>
        <w:rPr>
          <w:rFonts w:ascii="Arial" w:hint="eastAsia"/>
          <w:color w:val="333333"/>
        </w:rPr>
        <w:t xml:space="preserve">　　</w:t>
      </w:r>
      <w:r>
        <w:rPr>
          <w:rFonts w:ascii="Arial"/>
          <w:color w:val="333333"/>
        </w:rPr>
        <w:t>A</w:t>
      </w:r>
      <w:r>
        <w:rPr>
          <w:rFonts w:ascii="Arial" w:hint="eastAsia"/>
          <w:color w:val="333333"/>
        </w:rPr>
        <w:t>）</w:t>
      </w:r>
      <w:r>
        <w:rPr>
          <w:rFonts w:ascii="Arial"/>
          <w:color w:val="333333"/>
        </w:rPr>
        <w:t>survive                       I)formally</w:t>
      </w:r>
      <w:r>
        <w:rPr>
          <w:rFonts w:ascii="Arial"/>
          <w:color w:val="333333"/>
        </w:rPr>
        <w:br/>
      </w:r>
      <w:r>
        <w:rPr>
          <w:rFonts w:ascii="Arial" w:hint="eastAsia"/>
          <w:color w:val="333333"/>
        </w:rPr>
        <w:t xml:space="preserve">　　</w:t>
      </w:r>
      <w:r>
        <w:rPr>
          <w:rFonts w:ascii="Arial"/>
          <w:color w:val="333333"/>
        </w:rPr>
        <w:t>B) surrounding                    J)financially</w:t>
      </w:r>
      <w:r>
        <w:rPr>
          <w:rFonts w:ascii="Arial"/>
          <w:color w:val="333333"/>
        </w:rPr>
        <w:br/>
      </w:r>
      <w:r>
        <w:rPr>
          <w:rFonts w:ascii="Arial" w:hint="eastAsia"/>
          <w:color w:val="333333"/>
        </w:rPr>
        <w:t xml:space="preserve">　　</w:t>
      </w:r>
      <w:r>
        <w:rPr>
          <w:rFonts w:ascii="Arial"/>
          <w:color w:val="333333"/>
        </w:rPr>
        <w:t>C)serves                         K)domestic</w:t>
      </w:r>
      <w:r>
        <w:rPr>
          <w:rFonts w:ascii="Arial"/>
          <w:color w:val="333333"/>
        </w:rPr>
        <w:br/>
      </w:r>
      <w:r>
        <w:rPr>
          <w:rFonts w:ascii="Arial" w:hint="eastAsia"/>
          <w:color w:val="333333"/>
        </w:rPr>
        <w:t xml:space="preserve">　　</w:t>
      </w:r>
      <w:r>
        <w:rPr>
          <w:rFonts w:ascii="Arial"/>
          <w:color w:val="333333"/>
        </w:rPr>
        <w:t>D)reviewed                      L)competition</w:t>
      </w:r>
      <w:r>
        <w:rPr>
          <w:rFonts w:ascii="Arial"/>
          <w:color w:val="333333"/>
        </w:rPr>
        <w:br/>
      </w:r>
      <w:r>
        <w:rPr>
          <w:rFonts w:ascii="Arial" w:hint="eastAsia"/>
          <w:color w:val="333333"/>
        </w:rPr>
        <w:t xml:space="preserve">　　</w:t>
      </w:r>
      <w:r>
        <w:rPr>
          <w:rFonts w:ascii="Arial"/>
          <w:color w:val="333333"/>
        </w:rPr>
        <w:t>E)reported                       M)communities</w:t>
      </w:r>
      <w:r>
        <w:rPr>
          <w:rFonts w:ascii="Arial"/>
          <w:color w:val="333333"/>
        </w:rPr>
        <w:br/>
      </w:r>
      <w:r>
        <w:rPr>
          <w:rFonts w:ascii="Arial" w:hint="eastAsia"/>
          <w:color w:val="333333"/>
        </w:rPr>
        <w:t xml:space="preserve">　　</w:t>
      </w:r>
      <w:r>
        <w:rPr>
          <w:rFonts w:ascii="Arial"/>
          <w:color w:val="333333"/>
        </w:rPr>
        <w:t>F)recession                       N)circling</w:t>
      </w:r>
      <w:r>
        <w:rPr>
          <w:rFonts w:ascii="Arial"/>
          <w:color w:val="333333"/>
        </w:rPr>
        <w:br/>
      </w:r>
      <w:r>
        <w:rPr>
          <w:rFonts w:ascii="Arial" w:hint="eastAsia"/>
          <w:color w:val="333333"/>
        </w:rPr>
        <w:t xml:space="preserve">　　</w:t>
      </w:r>
      <w:r>
        <w:rPr>
          <w:rFonts w:ascii="Arial"/>
          <w:color w:val="333333"/>
        </w:rPr>
        <w:t>G)households                     O)accumulate</w:t>
      </w:r>
      <w:r>
        <w:rPr>
          <w:rFonts w:ascii="Arial"/>
          <w:color w:val="333333"/>
        </w:rPr>
        <w:br/>
      </w:r>
      <w:r>
        <w:rPr>
          <w:rFonts w:ascii="Arial" w:hint="eastAsia"/>
          <w:color w:val="333333"/>
        </w:rPr>
        <w:t xml:space="preserve">　　</w:t>
      </w:r>
      <w:r>
        <w:rPr>
          <w:rFonts w:ascii="Arial"/>
          <w:color w:val="333333"/>
        </w:rPr>
        <w:t>H)gather</w:t>
      </w:r>
      <w:r>
        <w:rPr>
          <w:rFonts w:ascii="Arial"/>
          <w:color w:val="333333"/>
        </w:rPr>
        <w:br/>
      </w:r>
      <w:r>
        <w:rPr>
          <w:rFonts w:ascii="Arial" w:hint="eastAsia"/>
          <w:color w:val="333333"/>
        </w:rPr>
        <w:t xml:space="preserve">　　</w:t>
      </w:r>
      <w:r>
        <w:rPr>
          <w:rFonts w:ascii="Arial"/>
          <w:color w:val="333333"/>
        </w:rPr>
        <w:t>Section B</w:t>
      </w:r>
      <w:r>
        <w:rPr>
          <w:rFonts w:ascii="Arial"/>
          <w:color w:val="333333"/>
        </w:rPr>
        <w:br/>
      </w:r>
      <w:r>
        <w:rPr>
          <w:rFonts w:ascii="Arial" w:hint="eastAsia"/>
          <w:color w:val="333333"/>
        </w:rPr>
        <w:t xml:space="preserve">　　</w:t>
      </w:r>
      <w:r>
        <w:rPr>
          <w:rFonts w:ascii="Arial"/>
          <w:color w:val="333333"/>
        </w:rPr>
        <w:t>Directions: there are 2 passages in this section. Each passage is followed by some questions or unfinished statements For each of them there are four choices marked A),B),C) and D).You should decide on the best choice and mark the corresponding letter on</w:t>
      </w:r>
      <w:r>
        <w:rPr>
          <w:rFonts w:ascii="Arial"/>
          <w:color w:val="333333"/>
        </w:rPr>
        <w:br/>
      </w:r>
      <w:r>
        <w:rPr>
          <w:rFonts w:ascii="Arial" w:hint="eastAsia"/>
          <w:color w:val="333333"/>
        </w:rPr>
        <w:t xml:space="preserve">　　</w:t>
      </w:r>
      <w:r>
        <w:rPr>
          <w:rFonts w:ascii="Arial"/>
          <w:color w:val="333333"/>
        </w:rPr>
        <w:t>Answer Sheer 2  with a single line through the centre.</w:t>
      </w:r>
    </w:p>
    <w:p w14:paraId="1F821697" w14:textId="77777777" w:rsidR="00F22C9E" w:rsidRDefault="00F22C9E" w:rsidP="00F22C9E">
      <w:r>
        <w:rPr>
          <w:rFonts w:ascii="Arial"/>
          <w:b/>
          <w:color w:val="333333"/>
        </w:rPr>
        <w:t>Passage One</w:t>
      </w:r>
      <w:r>
        <w:rPr>
          <w:rFonts w:ascii="Arial"/>
          <w:b/>
          <w:color w:val="333333"/>
        </w:rPr>
        <w:br/>
      </w:r>
      <w:r>
        <w:rPr>
          <w:rFonts w:hint="eastAsia"/>
        </w:rPr>
        <w:t xml:space="preserve">　　</w:t>
      </w:r>
      <w:r>
        <w:t>Questions 57 to 61 are based on the following passage.</w:t>
      </w:r>
      <w:r>
        <w:br/>
      </w:r>
      <w:r>
        <w:rPr>
          <w:rFonts w:hint="eastAsia"/>
        </w:rPr>
        <w:t xml:space="preserve">　　</w:t>
      </w:r>
      <w:r>
        <w:t>In times of economic crisis. Americans turn to their families for support. If the Great Depression is any guide, we may see a drop in our skyhigh divorce rate. But this won't necessarily represent. an increase in happy marriages. In the long run, the Depression weakened American families, and the current crisis will probably do the same.</w:t>
      </w:r>
      <w:r>
        <w:br/>
      </w:r>
      <w:r>
        <w:rPr>
          <w:rFonts w:hint="eastAsia"/>
        </w:rPr>
        <w:lastRenderedPageBreak/>
        <w:t xml:space="preserve">　　</w:t>
      </w:r>
      <w:r>
        <w:t>We tend to think of the Depression as a time when families pulled together to survive huge job losses, By 1932. when nearly one-quarter of the workforce was unemployed, the divorce rate had declined by around 25% from 1929 But this doesn't mean people were suddenly happier with their marriages. Rather, with incomes decreasing and insecure jobs, unhappy couples often couldn't afford to divorce. They feared neither spouse could manage alone.</w:t>
      </w:r>
      <w:r>
        <w:br/>
      </w:r>
      <w:r>
        <w:rPr>
          <w:rFonts w:hint="eastAsia"/>
        </w:rPr>
        <w:t xml:space="preserve">　　</w:t>
      </w:r>
      <w:r>
        <w:t>Today, given the job losses of the past year, fewer unhappy couples will risk starting separate households, Furthermore, the housing market meltdown will make it more difficult for them to finance their separations by selling their homes.</w:t>
      </w:r>
      <w:r>
        <w:br/>
      </w:r>
      <w:r>
        <w:rPr>
          <w:rFonts w:hint="eastAsia"/>
        </w:rPr>
        <w:t xml:space="preserve">　　</w:t>
      </w:r>
      <w:r>
        <w:t>After financial disasters family members also tend to do whatever they can to help each other and their communities, A 1940 book. The Unemployed Man and His Family, described a family in which the husband initially reacted to losing his job "with tireless search for work."He was always active, looking for odd jobs to do.</w:t>
      </w:r>
      <w:r>
        <w:br/>
      </w:r>
      <w:r>
        <w:rPr>
          <w:rFonts w:hint="eastAsia"/>
        </w:rPr>
        <w:t xml:space="preserve">　　</w:t>
      </w:r>
      <w:r>
        <w:t>The problem is that such an impulse is hard to sustain Across the country, many similar families were unable to maintain the initial boost in morale(</w:t>
      </w:r>
      <w:r>
        <w:rPr>
          <w:rFonts w:hint="eastAsia"/>
        </w:rPr>
        <w:t>士气</w:t>
      </w:r>
      <w:r>
        <w:t>). For some, the hardships of life without steady work eventually overwhelmed their attempts to keep their families together. The divorce rate rose again during the rest of the decade as the recovery took hold.</w:t>
      </w:r>
      <w:r>
        <w:br/>
      </w:r>
      <w:r>
        <w:rPr>
          <w:rFonts w:hint="eastAsia"/>
        </w:rPr>
        <w:t xml:space="preserve">　　</w:t>
      </w:r>
      <w:r>
        <w:t>Millions of American families may now be in the initial stage of their responses to the current crisis, working together and supporting one another through the early months of unemployment.</w:t>
      </w:r>
      <w:r>
        <w:br/>
      </w:r>
      <w:r>
        <w:rPr>
          <w:rFonts w:hint="eastAsia"/>
        </w:rPr>
        <w:t xml:space="preserve">　　</w:t>
      </w:r>
      <w:r>
        <w:t>Today's economic crisis could well generate a similar number of couples whose relationships have been irreparably(</w:t>
      </w:r>
      <w:r>
        <w:rPr>
          <w:rFonts w:hint="eastAsia"/>
        </w:rPr>
        <w:t>无法弥补地</w:t>
      </w:r>
      <w:r>
        <w:t>)ruined. So it's only when the economy is healthy again that we'll begin to see just how many broken families have been created.</w:t>
      </w:r>
      <w:r>
        <w:br/>
      </w:r>
      <w:r>
        <w:rPr>
          <w:rFonts w:hint="eastAsia"/>
        </w:rPr>
        <w:t xml:space="preserve">　　注意：此部分试题请在答题卡</w:t>
      </w:r>
      <w:r>
        <w:t>2</w:t>
      </w:r>
      <w:r>
        <w:rPr>
          <w:rFonts w:hint="eastAsia"/>
        </w:rPr>
        <w:t>上作答。</w:t>
      </w:r>
      <w:r>
        <w:br/>
      </w:r>
      <w:r>
        <w:rPr>
          <w:rFonts w:hint="eastAsia"/>
        </w:rPr>
        <w:t xml:space="preserve">　　</w:t>
      </w:r>
      <w:r>
        <w:t>57</w:t>
      </w:r>
      <w:r>
        <w:rPr>
          <w:rFonts w:hint="eastAsia"/>
        </w:rPr>
        <w:t>．</w:t>
      </w:r>
      <w:r>
        <w:t>In the initial stage, the current economic crisis is likely to __________.</w:t>
      </w:r>
      <w:r>
        <w:br/>
      </w:r>
      <w:r>
        <w:rPr>
          <w:rFonts w:hint="eastAsia"/>
        </w:rPr>
        <w:t xml:space="preserve">　　</w:t>
      </w:r>
      <w:r>
        <w:t>A)tear many troubled families apart</w:t>
      </w:r>
      <w:r>
        <w:br/>
      </w:r>
      <w:r>
        <w:rPr>
          <w:rFonts w:hint="eastAsia"/>
        </w:rPr>
        <w:t xml:space="preserve">　　</w:t>
      </w:r>
      <w:r>
        <w:t>B)contribute to enduring family ties</w:t>
      </w:r>
      <w:r>
        <w:br/>
      </w:r>
      <w:r>
        <w:rPr>
          <w:rFonts w:hint="eastAsia"/>
        </w:rPr>
        <w:t xml:space="preserve">　　</w:t>
      </w:r>
      <w:r>
        <w:t>C)bring about a drop in the divorce rate</w:t>
      </w:r>
      <w:r>
        <w:br/>
      </w:r>
      <w:r>
        <w:rPr>
          <w:rFonts w:hint="eastAsia"/>
        </w:rPr>
        <w:t xml:space="preserve">　　</w:t>
      </w:r>
      <w:r>
        <w:t>D)cause a lot of conflicts in the family</w:t>
      </w:r>
      <w:r>
        <w:br/>
      </w:r>
      <w:r>
        <w:rPr>
          <w:rFonts w:hint="eastAsia"/>
        </w:rPr>
        <w:t xml:space="preserve">　　</w:t>
      </w:r>
      <w:r>
        <w:t>58.In the Great Depression many unhappy couples close to stick together because</w:t>
      </w:r>
      <w:r>
        <w:br/>
      </w:r>
      <w:r>
        <w:rPr>
          <w:rFonts w:hint="eastAsia"/>
        </w:rPr>
        <w:t xml:space="preserve">　　</w:t>
      </w:r>
      <w:r>
        <w:t>A)starting a new family would be hard</w:t>
      </w:r>
      <w:r>
        <w:br/>
      </w:r>
      <w:r>
        <w:rPr>
          <w:rFonts w:hint="eastAsia"/>
        </w:rPr>
        <w:t xml:space="preserve">　　</w:t>
      </w:r>
      <w:r>
        <w:t>B)they expected things would turn better</w:t>
      </w:r>
      <w:r>
        <w:br/>
      </w:r>
      <w:r>
        <w:rPr>
          <w:rFonts w:hint="eastAsia"/>
        </w:rPr>
        <w:t xml:space="preserve">　　</w:t>
      </w:r>
      <w:r>
        <w:t>C)they wanted to better protect their kids</w:t>
      </w:r>
      <w:r>
        <w:br/>
      </w:r>
      <w:r>
        <w:rPr>
          <w:rFonts w:hint="eastAsia"/>
        </w:rPr>
        <w:t xml:space="preserve">　　</w:t>
      </w:r>
      <w:r>
        <w:t>D)living separately would be too costly</w:t>
      </w:r>
      <w:r>
        <w:br/>
      </w:r>
      <w:r>
        <w:rPr>
          <w:rFonts w:hint="eastAsia"/>
        </w:rPr>
        <w:t xml:space="preserve">　　</w:t>
      </w:r>
      <w:r>
        <w:t>59.In addition to job losses. What stands in the way of unhappy couples getting a divorce?</w:t>
      </w:r>
      <w:r>
        <w:br/>
      </w:r>
      <w:r>
        <w:rPr>
          <w:rFonts w:hint="eastAsia"/>
        </w:rPr>
        <w:t xml:space="preserve">　　</w:t>
      </w:r>
      <w:r>
        <w:t>A)Mounting family debts</w:t>
      </w:r>
      <w:r>
        <w:br/>
      </w:r>
      <w:r>
        <w:rPr>
          <w:rFonts w:hint="eastAsia"/>
        </w:rPr>
        <w:t xml:space="preserve">　　</w:t>
      </w:r>
      <w:r>
        <w:t>B)A sense of insecurity</w:t>
      </w:r>
      <w:r>
        <w:br/>
      </w:r>
      <w:r>
        <w:rPr>
          <w:rFonts w:hint="eastAsia"/>
        </w:rPr>
        <w:t xml:space="preserve">　　</w:t>
      </w:r>
      <w:r>
        <w:t>C)Difficulty in getting a loan</w:t>
      </w:r>
      <w:r>
        <w:br/>
      </w:r>
      <w:r>
        <w:rPr>
          <w:rFonts w:hint="eastAsia"/>
        </w:rPr>
        <w:t xml:space="preserve">　　</w:t>
      </w:r>
      <w:r>
        <w:t>D)Falling housing prices</w:t>
      </w:r>
      <w:r>
        <w:br/>
      </w:r>
      <w:r>
        <w:rPr>
          <w:rFonts w:hint="eastAsia"/>
        </w:rPr>
        <w:t xml:space="preserve">　　</w:t>
      </w:r>
      <w:r>
        <w:t>60.What will the current economic crisis eventually do to some married couples?</w:t>
      </w:r>
      <w:r>
        <w:br/>
      </w:r>
      <w:r>
        <w:rPr>
          <w:rFonts w:hint="eastAsia"/>
        </w:rPr>
        <w:t xml:space="preserve">　　</w:t>
      </w:r>
      <w:r>
        <w:t>A)It will force them to pull their efforts together</w:t>
      </w:r>
      <w:r>
        <w:br/>
      </w:r>
      <w:r>
        <w:rPr>
          <w:rFonts w:hint="eastAsia"/>
        </w:rPr>
        <w:t xml:space="preserve">　　</w:t>
      </w:r>
      <w:r>
        <w:t>B)It will undermine their mutual understanding</w:t>
      </w:r>
      <w:r>
        <w:br/>
      </w:r>
      <w:r>
        <w:rPr>
          <w:rFonts w:hint="eastAsia"/>
        </w:rPr>
        <w:t xml:space="preserve">　　</w:t>
      </w:r>
      <w:r>
        <w:t>C)It will help strengthen their emotional bonds</w:t>
      </w:r>
      <w:r>
        <w:br/>
      </w:r>
      <w:r>
        <w:rPr>
          <w:rFonts w:hint="eastAsia"/>
        </w:rPr>
        <w:t xml:space="preserve">　　</w:t>
      </w:r>
      <w:r>
        <w:t>D)It will irreparably damage their relationship</w:t>
      </w:r>
      <w:r>
        <w:br/>
      </w:r>
      <w:r>
        <w:rPr>
          <w:rFonts w:hint="eastAsia"/>
        </w:rPr>
        <w:t xml:space="preserve">　　</w:t>
      </w:r>
      <w:r>
        <w:t>61.What can be inferred from the last paragraph?</w:t>
      </w:r>
      <w:r>
        <w:br/>
      </w:r>
      <w:r>
        <w:rPr>
          <w:rFonts w:hint="eastAsia"/>
        </w:rPr>
        <w:t xml:space="preserve">　　</w:t>
      </w:r>
      <w:r>
        <w:t>A)The economic recovery will see a higher divorce rate</w:t>
      </w:r>
      <w:r>
        <w:br/>
      </w:r>
      <w:r>
        <w:rPr>
          <w:rFonts w:hint="eastAsia"/>
        </w:rPr>
        <w:lastRenderedPageBreak/>
        <w:t xml:space="preserve">　　</w:t>
      </w:r>
      <w:r>
        <w:t>B)Few couples can stand the test of economic hardships</w:t>
      </w:r>
      <w:r>
        <w:br/>
      </w:r>
      <w:r>
        <w:rPr>
          <w:rFonts w:hint="eastAsia"/>
        </w:rPr>
        <w:t xml:space="preserve">　　</w:t>
      </w:r>
      <w:r>
        <w:t>C)A stable family is the best protection against poverty.</w:t>
      </w:r>
      <w:r>
        <w:br/>
      </w:r>
      <w:r>
        <w:rPr>
          <w:rFonts w:hint="eastAsia"/>
        </w:rPr>
        <w:t xml:space="preserve">　　</w:t>
      </w:r>
      <w:r>
        <w:t>D)Money is the foundation of many a happy marriage</w:t>
      </w:r>
      <w:r>
        <w:br/>
      </w:r>
      <w:r>
        <w:rPr>
          <w:rFonts w:hint="eastAsia"/>
        </w:rPr>
        <w:t xml:space="preserve">　</w:t>
      </w:r>
      <w:r>
        <w:rPr>
          <w:rFonts w:ascii="Arial" w:hint="eastAsia"/>
          <w:b/>
          <w:color w:val="333333"/>
        </w:rPr>
        <w:t xml:space="preserve">　</w:t>
      </w:r>
      <w:r>
        <w:rPr>
          <w:rFonts w:ascii="Arial"/>
          <w:b/>
          <w:color w:val="333333"/>
        </w:rPr>
        <w:t>Passage Two</w:t>
      </w:r>
      <w:r>
        <w:rPr>
          <w:rFonts w:ascii="Arial"/>
          <w:b/>
          <w:color w:val="333333"/>
        </w:rPr>
        <w:br/>
      </w:r>
      <w:r>
        <w:rPr>
          <w:rFonts w:hint="eastAsia"/>
        </w:rPr>
        <w:t xml:space="preserve">　　</w:t>
      </w:r>
      <w:r>
        <w:t>Questions 62 to 66 are based on the following passage:</w:t>
      </w:r>
      <w:r>
        <w:br/>
      </w:r>
      <w:r>
        <w:rPr>
          <w:rFonts w:hint="eastAsia"/>
        </w:rPr>
        <w:t xml:space="preserve">　　</w:t>
      </w:r>
      <w:r>
        <w:t>People are being lured (</w:t>
      </w:r>
      <w:r>
        <w:rPr>
          <w:rFonts w:hint="eastAsia"/>
        </w:rPr>
        <w:t>引诱</w:t>
      </w:r>
      <w:r>
        <w:t>)onto Facebook with the promise of a fun, free service without realizing they're paying for it by giving up toads of personal information. Facebook then attempts to make money by selling their data to advertisers that want to send targeted messages.</w:t>
      </w:r>
      <w:r>
        <w:br/>
      </w:r>
      <w:r>
        <w:rPr>
          <w:rFonts w:hint="eastAsia"/>
        </w:rPr>
        <w:t xml:space="preserve">　　</w:t>
      </w:r>
      <w:r>
        <w:t>Most Facebook users don't realize this is happening. Even if they know what the company is up to, they still have no idea what they're paying for Face book because people don't really know what their personal data is worth.</w:t>
      </w:r>
      <w:r>
        <w:br/>
      </w:r>
      <w:r>
        <w:rPr>
          <w:rFonts w:hint="eastAsia"/>
        </w:rPr>
        <w:t xml:space="preserve">　　</w:t>
      </w:r>
      <w:r>
        <w:t>The biggest problem, however, is that the company keeps changing the rules Early on you keep everything private. That was the great thing about facebook you could create own little private network. Last year. The company changed its privacy rules so that many things you city. Your photo, your friends' names-were set, by default (</w:t>
      </w:r>
      <w:r>
        <w:rPr>
          <w:rFonts w:hint="eastAsia"/>
        </w:rPr>
        <w:t>默认</w:t>
      </w:r>
      <w:r>
        <w:t>)to be shared with every one on the Internet.</w:t>
      </w:r>
      <w:r>
        <w:br/>
      </w:r>
      <w:r>
        <w:rPr>
          <w:rFonts w:hint="eastAsia"/>
        </w:rPr>
        <w:t xml:space="preserve">　　</w:t>
      </w:r>
      <w:r>
        <w:t>According to Facebook's vice-president Elliot Schrage, the company is simply making changes to improve its service, and if people don't share information They have a "less satisfying experience".</w:t>
      </w:r>
      <w:r>
        <w:br/>
      </w:r>
      <w:r>
        <w:rPr>
          <w:rFonts w:hint="eastAsia"/>
        </w:rPr>
        <w:t xml:space="preserve">　　</w:t>
      </w:r>
      <w:r>
        <w:t>Some critics think this is more about Facebook looking to make more money. In original business model, which involved selling ads and putting then At the side of the pages totally Who wants to took at ads when they're online connecting with their friends?</w:t>
      </w:r>
      <w:r>
        <w:br/>
      </w:r>
      <w:r>
        <w:rPr>
          <w:rFonts w:hint="eastAsia"/>
        </w:rPr>
        <w:t xml:space="preserve">　　</w:t>
      </w:r>
      <w:r>
        <w:t xml:space="preserve">The privacy issue has already landed Facebook in hot water in </w:t>
      </w:r>
      <w:smartTag w:uri="urn:schemas-microsoft-com:office:smarttags" w:element="place">
        <w:smartTag w:uri="urn:schemas-microsoft-com:office:smarttags" w:element="State">
          <w:r>
            <w:t>Washington</w:t>
          </w:r>
        </w:smartTag>
      </w:smartTag>
      <w:r>
        <w:t>. In April. Senator Charles Schumer called on Facebook to change its privacy policy. He also urged the Federal Trade Commission to set guidelines for social-networking sites."I think the senator rightly communicated that we had not been clear about what the new products were and how people could choose to use them or not to use them," Schrage admits.</w:t>
      </w:r>
      <w:r>
        <w:br/>
      </w:r>
      <w:r>
        <w:rPr>
          <w:rFonts w:hint="eastAsia"/>
        </w:rPr>
        <w:t xml:space="preserve">　　</w:t>
      </w:r>
      <w:r>
        <w:t>I suspect that whatever Facebook has done so far to invade our privacy, it's only the beginning. Which is why I'm considering deactivating(</w:t>
      </w:r>
      <w:r>
        <w:rPr>
          <w:rFonts w:hint="eastAsia"/>
        </w:rPr>
        <w:t>撤销</w:t>
      </w:r>
      <w:r>
        <w:t>)my account. Facebook is a handy site, but I'm upset by the idea that my information is in the hands of people I don't That's too high a price to pay.</w:t>
      </w:r>
      <w:r>
        <w:br/>
      </w:r>
      <w:r>
        <w:rPr>
          <w:rFonts w:hint="eastAsia"/>
        </w:rPr>
        <w:t xml:space="preserve">　　注意：此部分试题请在答题卡</w:t>
      </w:r>
      <w:r>
        <w:t>2</w:t>
      </w:r>
      <w:r>
        <w:rPr>
          <w:rFonts w:hint="eastAsia"/>
        </w:rPr>
        <w:t>上作答。</w:t>
      </w:r>
      <w:r>
        <w:br/>
      </w:r>
      <w:r>
        <w:rPr>
          <w:rFonts w:hint="eastAsia"/>
        </w:rPr>
        <w:t xml:space="preserve">　　</w:t>
      </w:r>
      <w:r>
        <w:t>62.What do we learn about Facebook from the first paragraph?</w:t>
      </w:r>
      <w:r>
        <w:br/>
      </w:r>
      <w:r>
        <w:rPr>
          <w:rFonts w:hint="eastAsia"/>
        </w:rPr>
        <w:t xml:space="preserve">　　</w:t>
      </w:r>
      <w:r>
        <w:t>A)It is a website that sends messages to targeted users.</w:t>
      </w:r>
      <w:r>
        <w:br/>
      </w:r>
      <w:r>
        <w:rPr>
          <w:rFonts w:hint="eastAsia"/>
        </w:rPr>
        <w:t xml:space="preserve">　　</w:t>
      </w:r>
      <w:r>
        <w:t>B)It makes money by putting on advertisements.</w:t>
      </w:r>
      <w:r>
        <w:br/>
      </w:r>
      <w:r>
        <w:rPr>
          <w:rFonts w:hint="eastAsia"/>
        </w:rPr>
        <w:t xml:space="preserve">　　</w:t>
      </w:r>
      <w:r>
        <w:t>C)It profits by selling its users' personal data.</w:t>
      </w:r>
      <w:r>
        <w:br/>
      </w:r>
      <w:r>
        <w:rPr>
          <w:rFonts w:hint="eastAsia"/>
        </w:rPr>
        <w:t xml:space="preserve">　　</w:t>
      </w:r>
      <w:r>
        <w:t>D)It provides loads of information to its users.</w:t>
      </w:r>
      <w:r>
        <w:br/>
      </w:r>
      <w:r>
        <w:rPr>
          <w:rFonts w:hint="eastAsia"/>
        </w:rPr>
        <w:t xml:space="preserve">　　</w:t>
      </w:r>
      <w:r>
        <w:t>63.What does the author say about most Facebook users?</w:t>
      </w:r>
      <w:r>
        <w:br/>
      </w:r>
      <w:r>
        <w:rPr>
          <w:rFonts w:hint="eastAsia"/>
        </w:rPr>
        <w:t xml:space="preserve">　　</w:t>
      </w:r>
      <w:r>
        <w:t>A)They are reluctant to give up their personal information.</w:t>
      </w:r>
      <w:r>
        <w:br/>
      </w:r>
      <w:r>
        <w:rPr>
          <w:rFonts w:hint="eastAsia"/>
        </w:rPr>
        <w:t xml:space="preserve">　　</w:t>
      </w:r>
      <w:r>
        <w:t>B)They don't know their personal data enriches Facebook.</w:t>
      </w:r>
      <w:r>
        <w:br/>
      </w:r>
      <w:r>
        <w:rPr>
          <w:rFonts w:hint="eastAsia"/>
        </w:rPr>
        <w:t xml:space="preserve">　　</w:t>
      </w:r>
      <w:r>
        <w:t>C)They don't identify themselves when using the website.</w:t>
      </w:r>
      <w:r>
        <w:br/>
      </w:r>
      <w:r>
        <w:rPr>
          <w:rFonts w:hint="eastAsia"/>
        </w:rPr>
        <w:t xml:space="preserve">　　</w:t>
      </w:r>
      <w:r>
        <w:t>D)They care very little about their personal information.</w:t>
      </w:r>
      <w:r>
        <w:br/>
      </w:r>
      <w:r>
        <w:rPr>
          <w:rFonts w:hint="eastAsia"/>
        </w:rPr>
        <w:t xml:space="preserve">　　</w:t>
      </w:r>
      <w:r>
        <w:t>64.Why does Facebook make changes to its rules according to Elliot Schrage?</w:t>
      </w:r>
      <w:r>
        <w:br/>
      </w:r>
      <w:r>
        <w:rPr>
          <w:rFonts w:hint="eastAsia"/>
        </w:rPr>
        <w:t xml:space="preserve">　　</w:t>
      </w:r>
      <w:r>
        <w:t>A)To render better service to its users.</w:t>
      </w:r>
      <w:r>
        <w:br/>
      </w:r>
      <w:r>
        <w:rPr>
          <w:rFonts w:hint="eastAsia"/>
        </w:rPr>
        <w:t xml:space="preserve">　　</w:t>
      </w:r>
      <w:r>
        <w:t>B)To conform to the Federal guidelines.</w:t>
      </w:r>
      <w:r>
        <w:br/>
      </w:r>
      <w:r>
        <w:rPr>
          <w:rFonts w:hint="eastAsia"/>
        </w:rPr>
        <w:t xml:space="preserve">　　</w:t>
      </w:r>
      <w:r>
        <w:t>C)To improve its users' connectivity.</w:t>
      </w:r>
      <w:r>
        <w:br/>
      </w:r>
      <w:r>
        <w:rPr>
          <w:rFonts w:hint="eastAsia"/>
        </w:rPr>
        <w:t xml:space="preserve">　　</w:t>
      </w:r>
      <w:r>
        <w:t>D)To expand its scope of business.</w:t>
      </w:r>
      <w:r>
        <w:br/>
      </w:r>
      <w:r>
        <w:rPr>
          <w:rFonts w:hint="eastAsia"/>
        </w:rPr>
        <w:lastRenderedPageBreak/>
        <w:t xml:space="preserve">　　</w:t>
      </w:r>
      <w:r>
        <w:t>65.Why does Senator Charles Schumer advocate?</w:t>
      </w:r>
      <w:r>
        <w:br/>
      </w:r>
      <w:r>
        <w:rPr>
          <w:rFonts w:hint="eastAsia"/>
        </w:rPr>
        <w:t xml:space="preserve">　　</w:t>
      </w:r>
      <w:r>
        <w:t>A)Setting guidelines for advertising on websites.</w:t>
      </w:r>
      <w:r>
        <w:br/>
      </w:r>
      <w:r>
        <w:rPr>
          <w:rFonts w:hint="eastAsia"/>
        </w:rPr>
        <w:t xml:space="preserve">　　</w:t>
      </w:r>
      <w:r>
        <w:t>B)Banning the sharing of users' personal information.</w:t>
      </w:r>
      <w:r>
        <w:br/>
      </w:r>
      <w:r>
        <w:rPr>
          <w:rFonts w:hint="eastAsia"/>
        </w:rPr>
        <w:t xml:space="preserve">　　</w:t>
      </w:r>
      <w:r>
        <w:t>C)Formulating regulations for social-networking sites.</w:t>
      </w:r>
      <w:r>
        <w:br/>
      </w:r>
      <w:r>
        <w:rPr>
          <w:rFonts w:hint="eastAsia"/>
        </w:rPr>
        <w:t xml:space="preserve">　　</w:t>
      </w:r>
      <w:r>
        <w:t>D)Removing ads from all social-networking sites.</w:t>
      </w:r>
      <w:r>
        <w:br/>
      </w:r>
      <w:r>
        <w:rPr>
          <w:rFonts w:hint="eastAsia"/>
        </w:rPr>
        <w:t xml:space="preserve">　　</w:t>
      </w:r>
      <w:r>
        <w:t>66.Why does the author plan to cancel his Facebook account?</w:t>
      </w:r>
      <w:r>
        <w:br/>
      </w:r>
      <w:r>
        <w:rPr>
          <w:rFonts w:hint="eastAsia"/>
        </w:rPr>
        <w:t xml:space="preserve">　　</w:t>
      </w:r>
      <w:r>
        <w:t>A)He is dissatisfied with its current service.</w:t>
      </w:r>
      <w:r>
        <w:br/>
      </w:r>
      <w:r>
        <w:rPr>
          <w:rFonts w:hint="eastAsia"/>
        </w:rPr>
        <w:t xml:space="preserve">　　</w:t>
      </w:r>
      <w:r>
        <w:t>B)He finds many of its users untrustworthy.</w:t>
      </w:r>
      <w:r>
        <w:br/>
      </w:r>
      <w:r>
        <w:rPr>
          <w:rFonts w:hint="eastAsia"/>
        </w:rPr>
        <w:t xml:space="preserve">　　</w:t>
      </w:r>
      <w:r>
        <w:t>C)He doesn't want his personal data abused.</w:t>
      </w:r>
      <w:r>
        <w:br/>
      </w:r>
      <w:r>
        <w:rPr>
          <w:rFonts w:hint="eastAsia"/>
        </w:rPr>
        <w:t xml:space="preserve">　　</w:t>
      </w:r>
      <w:r>
        <w:t xml:space="preserve">D)He is upset by its frequent rule changes. </w:t>
      </w:r>
    </w:p>
    <w:p w14:paraId="5CA9631D" w14:textId="77777777" w:rsidR="00F22C9E" w:rsidRDefault="00F22C9E" w:rsidP="00F22C9E"/>
    <w:p w14:paraId="694C3B94" w14:textId="77777777" w:rsidR="00F22C9E" w:rsidRDefault="00F22C9E" w:rsidP="00F22C9E">
      <w:pPr>
        <w:autoSpaceDN w:val="0"/>
        <w:spacing w:line="360" w:lineRule="atLeast"/>
        <w:jc w:val="left"/>
        <w:rPr>
          <w:rFonts w:ascii="Arial"/>
          <w:color w:val="333333"/>
        </w:rPr>
      </w:pPr>
      <w:r>
        <w:rPr>
          <w:rFonts w:ascii="Arial"/>
          <w:b/>
          <w:color w:val="333333"/>
        </w:rPr>
        <w:t>Part V                           Cloze                              (15 minutes)</w:t>
      </w:r>
    </w:p>
    <w:p w14:paraId="2C969A1F" w14:textId="77777777" w:rsidR="00F22C9E" w:rsidRDefault="00F22C9E" w:rsidP="00F22C9E">
      <w:pPr>
        <w:autoSpaceDN w:val="0"/>
        <w:spacing w:line="360" w:lineRule="atLeast"/>
        <w:ind w:firstLineChars="200" w:firstLine="420"/>
        <w:jc w:val="left"/>
        <w:rPr>
          <w:rFonts w:ascii="Arial"/>
          <w:color w:val="333333"/>
        </w:rPr>
      </w:pPr>
      <w:r>
        <w:rPr>
          <w:rFonts w:ascii="Arial"/>
          <w:color w:val="333333"/>
        </w:rPr>
        <w:t>Directions: There are 20 blanks in the following passage. For each blank there are four choices marked A),B),C) and D)on the right side of the paper. You should choose the ONE that best fits into the passage. Then mark the corresponding letter on Answer Sheet 2 with a single line through the centre.</w:t>
      </w:r>
      <w:r>
        <w:rPr>
          <w:rFonts w:ascii="Arial"/>
          <w:color w:val="333333"/>
        </w:rPr>
        <w:br/>
      </w:r>
      <w:r>
        <w:rPr>
          <w:rFonts w:ascii="Arial" w:hint="eastAsia"/>
          <w:color w:val="333333"/>
        </w:rPr>
        <w:t xml:space="preserve">　　注意：此部分试题请在答题卡</w:t>
      </w:r>
      <w:r>
        <w:rPr>
          <w:rFonts w:ascii="Arial"/>
          <w:color w:val="333333"/>
        </w:rPr>
        <w:t>2</w:t>
      </w:r>
      <w:r>
        <w:rPr>
          <w:rFonts w:ascii="Arial" w:hint="eastAsia"/>
          <w:color w:val="333333"/>
        </w:rPr>
        <w:t>上作答。</w:t>
      </w:r>
      <w:r>
        <w:rPr>
          <w:rFonts w:ascii="Arial"/>
          <w:color w:val="333333"/>
        </w:rPr>
        <w:br/>
      </w:r>
      <w:r>
        <w:rPr>
          <w:rFonts w:ascii="Arial" w:hint="eastAsia"/>
          <w:color w:val="333333"/>
        </w:rPr>
        <w:t xml:space="preserve">　　</w:t>
      </w:r>
      <w:r>
        <w:rPr>
          <w:rFonts w:ascii="Arial"/>
          <w:color w:val="333333"/>
        </w:rPr>
        <w:t>Because conflict and disagreements are part of all close relationships, couples need to learn strategies for managing conflict in a healthy and constructive way. Some couples just   67   and deny the presence of any conflict in a relationship.   68   ,denying the existence of conflict results in couples    69   to solve their problems at early    70   ,which can then lead to even greater problems later   71   .Not surprisingly, expressing anger and disagreement leads to lower marital (</w:t>
      </w:r>
      <w:r>
        <w:rPr>
          <w:rFonts w:ascii="Arial" w:hint="eastAsia"/>
          <w:color w:val="333333"/>
        </w:rPr>
        <w:t>婚姻的</w:t>
      </w:r>
      <w:r>
        <w:rPr>
          <w:rFonts w:ascii="Arial"/>
          <w:color w:val="333333"/>
        </w:rPr>
        <w:t>)satisfaction at the beginning. However, this pattern of behavior   72   increases in marital satisfaction over time. Research suggests that working   73   conflicts is an important predictor of marital satisfaction.</w:t>
      </w:r>
      <w:r>
        <w:rPr>
          <w:rFonts w:ascii="Arial"/>
          <w:color w:val="333333"/>
        </w:rPr>
        <w:br/>
      </w:r>
      <w:r>
        <w:rPr>
          <w:rFonts w:ascii="Arial" w:hint="eastAsia"/>
          <w:color w:val="333333"/>
        </w:rPr>
        <w:t xml:space="preserve">　　</w:t>
      </w:r>
      <w:r>
        <w:rPr>
          <w:rFonts w:ascii="Arial"/>
          <w:color w:val="333333"/>
        </w:rPr>
        <w:t>So, what can you do to manage conflict in your own relationships? First, try to understand the other person's point of view   74   put yourself in his of her place. People who are   75    to what their partner thinks and feels   76   greater relationship satisfaction. For example, researchers found that among people in dating relationships    77   marriages, those who can adopt their partner's perspective show more positive   78   .more relationship-enhancing attributes and more constructive responses   79    conflict.</w:t>
      </w:r>
      <w:r>
        <w:rPr>
          <w:rFonts w:ascii="Arial"/>
          <w:color w:val="333333"/>
        </w:rPr>
        <w:br/>
      </w:r>
      <w:r>
        <w:rPr>
          <w:rFonts w:ascii="Arial" w:hint="eastAsia"/>
          <w:color w:val="333333"/>
        </w:rPr>
        <w:t xml:space="preserve">　　</w:t>
      </w:r>
      <w:r>
        <w:rPr>
          <w:rFonts w:ascii="Arial"/>
          <w:color w:val="333333"/>
        </w:rPr>
        <w:t xml:space="preserve">Second, because conflict and disagreements are an   80    part of close relationships. People need to be able to apologize to their partner for wrongdoing and    81    forgiveness from their parents for their own acts. Apologies minimize conflict, lead to forgiveness, and serve to restore relationship closeness. In line    82    this view, spouses who are more forgiving show higher mental   83    over time. Increasingly, apologizing can even have    84    health benefits. For example, when people reflect </w:t>
      </w:r>
      <w:r>
        <w:rPr>
          <w:rFonts w:ascii="Arial"/>
          <w:color w:val="333333"/>
        </w:rPr>
        <w:lastRenderedPageBreak/>
        <w:t>on hurtful   85    and grudges(</w:t>
      </w:r>
      <w:r>
        <w:rPr>
          <w:rFonts w:ascii="Arial" w:hint="eastAsia"/>
          <w:color w:val="333333"/>
        </w:rPr>
        <w:t>怨恨</w:t>
      </w:r>
      <w:r>
        <w:rPr>
          <w:rFonts w:ascii="Arial"/>
          <w:color w:val="333333"/>
        </w:rPr>
        <w:t>)</w:t>
      </w:r>
      <w:r>
        <w:rPr>
          <w:rFonts w:ascii="Arial" w:hint="eastAsia"/>
          <w:color w:val="333333"/>
        </w:rPr>
        <w:t>，</w:t>
      </w:r>
      <w:r>
        <w:rPr>
          <w:rFonts w:ascii="Arial"/>
          <w:color w:val="333333"/>
        </w:rPr>
        <w:t>they show negative physiological(</w:t>
      </w:r>
      <w:r>
        <w:rPr>
          <w:rFonts w:ascii="Arial" w:hint="eastAsia"/>
          <w:color w:val="333333"/>
        </w:rPr>
        <w:t>生理的</w:t>
      </w:r>
      <w:r>
        <w:rPr>
          <w:rFonts w:ascii="Arial"/>
          <w:color w:val="333333"/>
        </w:rPr>
        <w:t>) effects, including   86    heart rate and blood pressure, compared to when they reflect on sympathetic perspective-taking and forgiving.</w:t>
      </w:r>
      <w:r>
        <w:rPr>
          <w:rFonts w:ascii="Arial"/>
          <w:color w:val="333333"/>
        </w:rPr>
        <w:br/>
      </w:r>
      <w:r>
        <w:rPr>
          <w:rFonts w:ascii="Arial" w:hint="eastAsia"/>
          <w:color w:val="333333"/>
        </w:rPr>
        <w:t xml:space="preserve">　　</w:t>
      </w:r>
      <w:r>
        <w:rPr>
          <w:rFonts w:ascii="Arial"/>
          <w:color w:val="333333"/>
        </w:rPr>
        <w:t>67.A)resolve        B)regret           C)abandon       D)avoid</w:t>
      </w:r>
      <w:r>
        <w:rPr>
          <w:rFonts w:ascii="Arial"/>
          <w:color w:val="333333"/>
        </w:rPr>
        <w:br/>
      </w:r>
      <w:r>
        <w:rPr>
          <w:rFonts w:ascii="Arial" w:hint="eastAsia"/>
          <w:color w:val="333333"/>
        </w:rPr>
        <w:t xml:space="preserve">　　</w:t>
      </w:r>
      <w:r>
        <w:rPr>
          <w:rFonts w:ascii="Arial"/>
          <w:color w:val="333333"/>
        </w:rPr>
        <w:t>68. A)Besides       B)Therefore       C)Moreover       D)However</w:t>
      </w:r>
      <w:r>
        <w:rPr>
          <w:rFonts w:ascii="Arial"/>
          <w:color w:val="333333"/>
        </w:rPr>
        <w:br/>
      </w:r>
      <w:r>
        <w:rPr>
          <w:rFonts w:ascii="Arial" w:hint="eastAsia"/>
          <w:color w:val="333333"/>
        </w:rPr>
        <w:t xml:space="preserve">　　</w:t>
      </w:r>
      <w:r>
        <w:rPr>
          <w:rFonts w:ascii="Arial"/>
          <w:color w:val="333333"/>
        </w:rPr>
        <w:t>69. A)trying         B)declining        C)failing          D)striving</w:t>
      </w:r>
      <w:r>
        <w:rPr>
          <w:rFonts w:ascii="Arial"/>
          <w:color w:val="333333"/>
        </w:rPr>
        <w:br/>
      </w:r>
      <w:r>
        <w:rPr>
          <w:rFonts w:ascii="Arial" w:hint="eastAsia"/>
          <w:color w:val="333333"/>
        </w:rPr>
        <w:t xml:space="preserve">　　</w:t>
      </w:r>
      <w:r>
        <w:rPr>
          <w:rFonts w:ascii="Arial"/>
          <w:color w:val="333333"/>
        </w:rPr>
        <w:t>70. A)ages          B)years           C)stages         D)intervals</w:t>
      </w:r>
      <w:r>
        <w:rPr>
          <w:rFonts w:ascii="Arial"/>
          <w:color w:val="333333"/>
        </w:rPr>
        <w:br/>
      </w:r>
      <w:r>
        <w:rPr>
          <w:rFonts w:ascii="Arial" w:hint="eastAsia"/>
          <w:color w:val="333333"/>
        </w:rPr>
        <w:t xml:space="preserve">　　</w:t>
      </w:r>
      <w:r>
        <w:rPr>
          <w:rFonts w:ascii="Arial"/>
          <w:color w:val="333333"/>
        </w:rPr>
        <w:t>71. A)on            B)by              C)off             D)away</w:t>
      </w:r>
      <w:r>
        <w:rPr>
          <w:rFonts w:ascii="Arial"/>
          <w:color w:val="333333"/>
        </w:rPr>
        <w:br/>
      </w:r>
      <w:r>
        <w:rPr>
          <w:rFonts w:ascii="Arial" w:hint="eastAsia"/>
          <w:color w:val="333333"/>
        </w:rPr>
        <w:t xml:space="preserve">　　</w:t>
      </w:r>
      <w:r>
        <w:rPr>
          <w:rFonts w:ascii="Arial"/>
          <w:color w:val="333333"/>
        </w:rPr>
        <w:t>72. A)prescribes     B)protests         C)proves         D)predicts</w:t>
      </w:r>
      <w:r>
        <w:rPr>
          <w:rFonts w:ascii="Arial"/>
          <w:color w:val="333333"/>
        </w:rPr>
        <w:br/>
      </w:r>
      <w:r>
        <w:rPr>
          <w:rFonts w:ascii="Arial" w:hint="eastAsia"/>
          <w:color w:val="333333"/>
        </w:rPr>
        <w:t xml:space="preserve">　　</w:t>
      </w:r>
      <w:r>
        <w:rPr>
          <w:rFonts w:ascii="Arial"/>
          <w:color w:val="333333"/>
        </w:rPr>
        <w:t>73. A)round         B)amid            C)among         D)through</w:t>
      </w:r>
      <w:r>
        <w:rPr>
          <w:rFonts w:ascii="Arial"/>
          <w:color w:val="333333"/>
        </w:rPr>
        <w:br/>
      </w:r>
      <w:r>
        <w:rPr>
          <w:rFonts w:ascii="Arial" w:hint="eastAsia"/>
          <w:color w:val="333333"/>
        </w:rPr>
        <w:t xml:space="preserve">　　</w:t>
      </w:r>
      <w:r>
        <w:rPr>
          <w:rFonts w:ascii="Arial"/>
          <w:color w:val="333333"/>
        </w:rPr>
        <w:t>74. A)so            B)while            C)but            D)and</w:t>
      </w:r>
      <w:r>
        <w:rPr>
          <w:rFonts w:ascii="Arial"/>
          <w:color w:val="333333"/>
        </w:rPr>
        <w:br/>
      </w:r>
      <w:r>
        <w:rPr>
          <w:rFonts w:ascii="Arial" w:hint="eastAsia"/>
          <w:color w:val="333333"/>
        </w:rPr>
        <w:t xml:space="preserve">　　</w:t>
      </w:r>
      <w:r>
        <w:rPr>
          <w:rFonts w:ascii="Arial"/>
          <w:color w:val="333333"/>
        </w:rPr>
        <w:t>75. A)sensitive      B)superior          C)exclusive      D)efficient</w:t>
      </w:r>
      <w:r>
        <w:rPr>
          <w:rFonts w:ascii="Arial"/>
          <w:color w:val="333333"/>
        </w:rPr>
        <w:br/>
      </w:r>
      <w:r>
        <w:rPr>
          <w:rFonts w:ascii="Arial" w:hint="eastAsia"/>
          <w:color w:val="333333"/>
        </w:rPr>
        <w:t xml:space="preserve">　　</w:t>
      </w:r>
      <w:r>
        <w:rPr>
          <w:rFonts w:ascii="Arial"/>
          <w:color w:val="333333"/>
        </w:rPr>
        <w:t>76. A)expose       B)experience        C)explore       D)exploit</w:t>
      </w:r>
      <w:r>
        <w:rPr>
          <w:rFonts w:ascii="Arial"/>
          <w:color w:val="333333"/>
        </w:rPr>
        <w:br/>
      </w:r>
      <w:r>
        <w:rPr>
          <w:rFonts w:ascii="Arial" w:hint="eastAsia"/>
          <w:color w:val="333333"/>
        </w:rPr>
        <w:t xml:space="preserve">　　</w:t>
      </w:r>
      <w:r>
        <w:rPr>
          <w:rFonts w:ascii="Arial"/>
          <w:color w:val="333333"/>
        </w:rPr>
        <w:t>77. A)as long as     B)as far as         C)as well as     D)as soon as</w:t>
      </w:r>
    </w:p>
    <w:p w14:paraId="28A36CAF" w14:textId="77777777" w:rsidR="00F22C9E" w:rsidRDefault="00F22C9E" w:rsidP="00F22C9E">
      <w:pPr>
        <w:autoSpaceDN w:val="0"/>
        <w:spacing w:line="360" w:lineRule="atLeast"/>
        <w:ind w:firstLineChars="200" w:firstLine="420"/>
        <w:jc w:val="left"/>
        <w:rPr>
          <w:rFonts w:ascii="Arial"/>
          <w:color w:val="333333"/>
        </w:rPr>
      </w:pPr>
      <w:r>
        <w:rPr>
          <w:rFonts w:ascii="Arial"/>
          <w:color w:val="333333"/>
        </w:rPr>
        <w:t>78. A)minds        B)emotions         C)psychology    D)affection</w:t>
      </w:r>
      <w:r>
        <w:rPr>
          <w:rFonts w:ascii="Arial"/>
          <w:color w:val="333333"/>
        </w:rPr>
        <w:br/>
      </w:r>
      <w:r>
        <w:rPr>
          <w:rFonts w:ascii="Arial" w:hint="eastAsia"/>
          <w:color w:val="333333"/>
        </w:rPr>
        <w:t xml:space="preserve">　　</w:t>
      </w:r>
      <w:r>
        <w:rPr>
          <w:rFonts w:ascii="Arial"/>
          <w:color w:val="333333"/>
        </w:rPr>
        <w:t>79. A)to            B)against           C)at            D)toward</w:t>
      </w:r>
      <w:r>
        <w:rPr>
          <w:rFonts w:ascii="Arial"/>
          <w:color w:val="333333"/>
        </w:rPr>
        <w:br/>
      </w:r>
      <w:r>
        <w:rPr>
          <w:rFonts w:ascii="Arial" w:hint="eastAsia"/>
          <w:color w:val="333333"/>
        </w:rPr>
        <w:t xml:space="preserve">　　</w:t>
      </w:r>
      <w:r>
        <w:rPr>
          <w:rFonts w:ascii="Arial"/>
          <w:color w:val="333333"/>
        </w:rPr>
        <w:t>80. A)absolute      B)inevitable         C)essential      D)obvious</w:t>
      </w:r>
      <w:r>
        <w:rPr>
          <w:rFonts w:ascii="Arial"/>
          <w:color w:val="333333"/>
        </w:rPr>
        <w:br/>
      </w:r>
      <w:r>
        <w:rPr>
          <w:rFonts w:ascii="Arial" w:hint="eastAsia"/>
          <w:color w:val="333333"/>
        </w:rPr>
        <w:t xml:space="preserve">　　</w:t>
      </w:r>
      <w:r>
        <w:rPr>
          <w:rFonts w:ascii="Arial"/>
          <w:color w:val="333333"/>
        </w:rPr>
        <w:t>81. A)require       B)inquire            C)receive       D)achieve</w:t>
      </w:r>
      <w:r>
        <w:rPr>
          <w:rFonts w:ascii="Arial"/>
          <w:color w:val="333333"/>
        </w:rPr>
        <w:br/>
      </w:r>
      <w:r>
        <w:rPr>
          <w:rFonts w:ascii="Arial" w:hint="eastAsia"/>
          <w:color w:val="333333"/>
        </w:rPr>
        <w:t xml:space="preserve">　　</w:t>
      </w:r>
      <w:r>
        <w:rPr>
          <w:rFonts w:ascii="Arial"/>
          <w:color w:val="333333"/>
        </w:rPr>
        <w:t>82. A)over         B)with               C)up           D)of</w:t>
      </w:r>
      <w:r>
        <w:rPr>
          <w:rFonts w:ascii="Arial"/>
          <w:color w:val="333333"/>
        </w:rPr>
        <w:br/>
      </w:r>
      <w:r>
        <w:rPr>
          <w:rFonts w:ascii="Arial" w:hint="eastAsia"/>
          <w:color w:val="333333"/>
        </w:rPr>
        <w:t xml:space="preserve">　　</w:t>
      </w:r>
      <w:r>
        <w:rPr>
          <w:rFonts w:ascii="Arial"/>
          <w:color w:val="333333"/>
        </w:rPr>
        <w:t>83. A)quality       B)identity            C)charity        D)capability</w:t>
      </w:r>
      <w:r>
        <w:rPr>
          <w:rFonts w:ascii="Arial"/>
          <w:color w:val="333333"/>
        </w:rPr>
        <w:br/>
      </w:r>
      <w:r>
        <w:rPr>
          <w:rFonts w:ascii="Arial" w:hint="eastAsia"/>
          <w:color w:val="333333"/>
        </w:rPr>
        <w:t xml:space="preserve">　　</w:t>
      </w:r>
      <w:r>
        <w:rPr>
          <w:rFonts w:ascii="Arial"/>
          <w:color w:val="333333"/>
        </w:rPr>
        <w:t>84. A)creative      B)positive           C)objective      D)competitive</w:t>
      </w:r>
      <w:r>
        <w:rPr>
          <w:rFonts w:ascii="Arial"/>
          <w:color w:val="333333"/>
        </w:rPr>
        <w:br/>
      </w:r>
      <w:r>
        <w:rPr>
          <w:rFonts w:ascii="Arial" w:hint="eastAsia"/>
          <w:color w:val="333333"/>
        </w:rPr>
        <w:t xml:space="preserve">　　</w:t>
      </w:r>
      <w:r>
        <w:rPr>
          <w:rFonts w:ascii="Arial"/>
          <w:color w:val="333333"/>
        </w:rPr>
        <w:t>85. A)prospects       B)concepts          C)memories         D)outlooks</w:t>
      </w:r>
      <w:r>
        <w:rPr>
          <w:rFonts w:ascii="Arial"/>
          <w:color w:val="333333"/>
        </w:rPr>
        <w:br/>
      </w:r>
      <w:r>
        <w:rPr>
          <w:rFonts w:ascii="Arial" w:hint="eastAsia"/>
          <w:color w:val="333333"/>
        </w:rPr>
        <w:t xml:space="preserve">　　</w:t>
      </w:r>
      <w:r>
        <w:rPr>
          <w:rFonts w:ascii="Arial"/>
          <w:color w:val="333333"/>
        </w:rPr>
        <w:t>86. A)added          B)toughened         C)strengthened      D)increased</w:t>
      </w:r>
    </w:p>
    <w:p w14:paraId="208D2BC0" w14:textId="77777777" w:rsidR="00F22C9E" w:rsidRDefault="00F22C9E" w:rsidP="00F22C9E">
      <w:pPr>
        <w:autoSpaceDN w:val="0"/>
        <w:spacing w:line="360" w:lineRule="atLeast"/>
        <w:jc w:val="left"/>
        <w:rPr>
          <w:rFonts w:ascii="Arial"/>
          <w:color w:val="333333"/>
        </w:rPr>
      </w:pPr>
      <w:r>
        <w:rPr>
          <w:rFonts w:ascii="Arial"/>
          <w:color w:val="333333"/>
        </w:rPr>
        <w:br/>
      </w:r>
      <w:r>
        <w:rPr>
          <w:rFonts w:ascii="Arial" w:hint="eastAsia"/>
          <w:color w:val="333333"/>
        </w:rPr>
        <w:t xml:space="preserve">　</w:t>
      </w:r>
      <w:r>
        <w:rPr>
          <w:rFonts w:ascii="Arial" w:hint="eastAsia"/>
          <w:b/>
          <w:color w:val="333333"/>
        </w:rPr>
        <w:t xml:space="preserve">　</w:t>
      </w:r>
      <w:r>
        <w:rPr>
          <w:rFonts w:ascii="Arial"/>
          <w:b/>
          <w:color w:val="333333"/>
        </w:rPr>
        <w:t>Part Vl                           Translation                        (5 minutes)</w:t>
      </w:r>
      <w:r>
        <w:rPr>
          <w:rFonts w:ascii="Arial"/>
          <w:b/>
          <w:color w:val="333333"/>
        </w:rPr>
        <w:br/>
      </w:r>
      <w:r>
        <w:rPr>
          <w:rFonts w:ascii="Arial" w:hint="eastAsia"/>
          <w:color w:val="333333"/>
        </w:rPr>
        <w:t xml:space="preserve">　　</w:t>
      </w:r>
      <w:r>
        <w:rPr>
          <w:rFonts w:ascii="Arial"/>
          <w:color w:val="333333"/>
        </w:rPr>
        <w:t>Directions: Complete the sentences by translating into English the Chinese given in brackets.</w:t>
      </w:r>
      <w:r>
        <w:rPr>
          <w:rFonts w:ascii="Arial"/>
          <w:color w:val="333333"/>
        </w:rPr>
        <w:br/>
      </w:r>
      <w:r>
        <w:rPr>
          <w:rFonts w:ascii="Arial" w:hint="eastAsia"/>
          <w:color w:val="333333"/>
        </w:rPr>
        <w:t xml:space="preserve">　　</w:t>
      </w:r>
      <w:r>
        <w:rPr>
          <w:rFonts w:ascii="Arial"/>
          <w:color w:val="333333"/>
        </w:rPr>
        <w:t>Please write your translation on Answer Sheet 2</w:t>
      </w:r>
      <w:r>
        <w:rPr>
          <w:rFonts w:ascii="Arial"/>
          <w:color w:val="333333"/>
        </w:rPr>
        <w:br/>
      </w:r>
      <w:r>
        <w:rPr>
          <w:rFonts w:ascii="Arial" w:hint="eastAsia"/>
          <w:color w:val="333333"/>
        </w:rPr>
        <w:t xml:space="preserve">　　注意：此部分试题请在答题卡</w:t>
      </w:r>
      <w:r>
        <w:rPr>
          <w:rFonts w:ascii="Arial"/>
          <w:color w:val="333333"/>
        </w:rPr>
        <w:t>2</w:t>
      </w:r>
      <w:r>
        <w:rPr>
          <w:rFonts w:ascii="Arial" w:hint="eastAsia"/>
          <w:color w:val="333333"/>
        </w:rPr>
        <w:t>上作答，只需写出译文部分。</w:t>
      </w:r>
      <w:r>
        <w:rPr>
          <w:rFonts w:ascii="Arial"/>
          <w:color w:val="333333"/>
        </w:rPr>
        <w:br/>
      </w:r>
      <w:r>
        <w:rPr>
          <w:rFonts w:ascii="Arial" w:hint="eastAsia"/>
          <w:color w:val="333333"/>
        </w:rPr>
        <w:t xml:space="preserve">　　</w:t>
      </w:r>
      <w:r>
        <w:rPr>
          <w:rFonts w:ascii="Arial"/>
          <w:color w:val="333333"/>
        </w:rPr>
        <w:t>87</w:t>
      </w:r>
      <w:r>
        <w:rPr>
          <w:rFonts w:ascii="Arial" w:hint="eastAsia"/>
          <w:color w:val="333333"/>
        </w:rPr>
        <w:t>．</w:t>
      </w:r>
      <w:r>
        <w:rPr>
          <w:rFonts w:ascii="Arial"/>
          <w:color w:val="333333"/>
        </w:rPr>
        <w:t>Those flowers looked as if they_____________________(</w:t>
      </w:r>
      <w:r>
        <w:rPr>
          <w:rFonts w:ascii="Arial" w:hint="eastAsia"/>
          <w:color w:val="333333"/>
        </w:rPr>
        <w:t>好长时间没有浇水了</w:t>
      </w:r>
      <w:r>
        <w:rPr>
          <w:rFonts w:ascii="Arial"/>
          <w:color w:val="333333"/>
        </w:rPr>
        <w:t>).</w:t>
      </w:r>
      <w:r>
        <w:rPr>
          <w:rFonts w:ascii="Arial"/>
          <w:color w:val="333333"/>
        </w:rPr>
        <w:br/>
      </w:r>
      <w:r>
        <w:rPr>
          <w:rFonts w:ascii="Arial" w:hint="eastAsia"/>
          <w:color w:val="333333"/>
        </w:rPr>
        <w:t xml:space="preserve">　　</w:t>
      </w:r>
      <w:r>
        <w:rPr>
          <w:rFonts w:ascii="Arial"/>
          <w:color w:val="333333"/>
        </w:rPr>
        <w:t>88.Fred bought a car last week. It is______________________(</w:t>
      </w:r>
      <w:r>
        <w:rPr>
          <w:rFonts w:ascii="Arial" w:hint="eastAsia"/>
          <w:color w:val="333333"/>
        </w:rPr>
        <w:t>比我的车便宜一千英镑</w:t>
      </w:r>
      <w:r>
        <w:rPr>
          <w:rFonts w:ascii="Arial"/>
          <w:color w:val="333333"/>
        </w:rPr>
        <w:t>).</w:t>
      </w:r>
      <w:r>
        <w:rPr>
          <w:rFonts w:ascii="Arial"/>
          <w:color w:val="333333"/>
        </w:rPr>
        <w:br/>
      </w:r>
      <w:r>
        <w:rPr>
          <w:rFonts w:ascii="Arial" w:hint="eastAsia"/>
          <w:color w:val="333333"/>
        </w:rPr>
        <w:t xml:space="preserve">　　</w:t>
      </w:r>
      <w:r>
        <w:rPr>
          <w:rFonts w:ascii="Arial"/>
          <w:color w:val="333333"/>
        </w:rPr>
        <w:t>89.This TV program is quite boning We might______________(</w:t>
      </w:r>
      <w:r>
        <w:rPr>
          <w:rFonts w:ascii="Arial" w:hint="eastAsia"/>
          <w:color w:val="333333"/>
        </w:rPr>
        <w:t>不妨听听音乐</w:t>
      </w:r>
      <w:r>
        <w:rPr>
          <w:rFonts w:ascii="Arial"/>
          <w:color w:val="333333"/>
        </w:rPr>
        <w:t>)</w:t>
      </w:r>
      <w:r>
        <w:rPr>
          <w:rFonts w:ascii="Arial"/>
          <w:color w:val="333333"/>
        </w:rPr>
        <w:br/>
      </w:r>
      <w:r>
        <w:rPr>
          <w:rFonts w:ascii="Arial" w:hint="eastAsia"/>
          <w:color w:val="333333"/>
        </w:rPr>
        <w:t xml:space="preserve">　　</w:t>
      </w:r>
      <w:r>
        <w:rPr>
          <w:rFonts w:ascii="Arial"/>
          <w:color w:val="333333"/>
        </w:rPr>
        <w:t>90</w:t>
      </w:r>
      <w:r>
        <w:rPr>
          <w:rFonts w:ascii="Arial" w:hint="eastAsia"/>
          <w:color w:val="333333"/>
        </w:rPr>
        <w:t>．</w:t>
      </w:r>
      <w:r>
        <w:rPr>
          <w:rFonts w:ascii="Arial"/>
          <w:color w:val="333333"/>
        </w:rPr>
        <w:t>He left his office in a hurry, with______________________(</w:t>
      </w:r>
      <w:r>
        <w:rPr>
          <w:rFonts w:ascii="Arial" w:hint="eastAsia"/>
          <w:color w:val="333333"/>
        </w:rPr>
        <w:t>灯亮着，门开着</w:t>
      </w:r>
      <w:r>
        <w:rPr>
          <w:rFonts w:ascii="Arial"/>
          <w:color w:val="333333"/>
        </w:rPr>
        <w:t>)</w:t>
      </w:r>
      <w:r>
        <w:rPr>
          <w:rFonts w:ascii="Arial"/>
          <w:color w:val="333333"/>
        </w:rPr>
        <w:br/>
      </w:r>
      <w:r>
        <w:rPr>
          <w:rFonts w:ascii="Arial" w:hint="eastAsia"/>
          <w:color w:val="333333"/>
        </w:rPr>
        <w:t xml:space="preserve">　　</w:t>
      </w:r>
      <w:r>
        <w:rPr>
          <w:rFonts w:ascii="Arial"/>
          <w:color w:val="333333"/>
        </w:rPr>
        <w:t>91</w:t>
      </w:r>
      <w:r>
        <w:rPr>
          <w:rFonts w:ascii="Arial" w:hint="eastAsia"/>
          <w:color w:val="333333"/>
        </w:rPr>
        <w:t>．</w:t>
      </w:r>
      <w:r>
        <w:rPr>
          <w:rFonts w:ascii="Arial"/>
          <w:color w:val="333333"/>
        </w:rPr>
        <w:t>The famous novel is said to __________________________(</w:t>
      </w:r>
      <w:r>
        <w:rPr>
          <w:rFonts w:ascii="Arial" w:hint="eastAsia"/>
          <w:color w:val="333333"/>
        </w:rPr>
        <w:t>已经被译成多种语言</w:t>
      </w:r>
      <w:r>
        <w:rPr>
          <w:rFonts w:ascii="Arial"/>
          <w:color w:val="333333"/>
        </w:rPr>
        <w:t>).</w:t>
      </w:r>
    </w:p>
    <w:p w14:paraId="62D424BD" w14:textId="77777777" w:rsidR="00F22C9E" w:rsidRDefault="00F22C9E" w:rsidP="00F22C9E">
      <w:pPr>
        <w:autoSpaceDN w:val="0"/>
        <w:spacing w:line="360" w:lineRule="atLeast"/>
        <w:jc w:val="left"/>
        <w:rPr>
          <w:rFonts w:ascii="Arial"/>
          <w:color w:val="333333"/>
        </w:rPr>
      </w:pPr>
      <w:r>
        <w:rPr>
          <w:rFonts w:ascii="Arial" w:hint="eastAsia"/>
          <w:color w:val="333333"/>
        </w:rPr>
        <w:t xml:space="preserve">　　注意：此部分试题请在答题卡</w:t>
      </w:r>
      <w:r>
        <w:rPr>
          <w:rFonts w:ascii="Arial"/>
          <w:color w:val="333333"/>
        </w:rPr>
        <w:t>2</w:t>
      </w:r>
      <w:r>
        <w:rPr>
          <w:rFonts w:ascii="Arial" w:hint="eastAsia"/>
          <w:color w:val="333333"/>
        </w:rPr>
        <w:t>上作答。</w:t>
      </w:r>
    </w:p>
    <w:p w14:paraId="7F924524" w14:textId="77777777" w:rsidR="00F22C9E" w:rsidRDefault="00F22C9E" w:rsidP="00F22C9E"/>
    <w:p w14:paraId="29737828" w14:textId="77777777" w:rsidR="00F22C9E" w:rsidRDefault="00F22C9E" w:rsidP="00F22C9E"/>
    <w:p w14:paraId="4DD55698" w14:textId="77777777" w:rsidR="00F22C9E" w:rsidRDefault="00F22C9E" w:rsidP="00F22C9E"/>
    <w:p w14:paraId="0C67EAAD" w14:textId="77777777" w:rsidR="00F22C9E" w:rsidRDefault="00F22C9E" w:rsidP="00F22C9E"/>
    <w:p w14:paraId="09A2A014" w14:textId="77777777" w:rsidR="00F22C9E" w:rsidRDefault="00F22C9E" w:rsidP="00F22C9E"/>
    <w:p w14:paraId="3EE3DFB4" w14:textId="77777777" w:rsidR="00F22C9E" w:rsidRDefault="00F22C9E" w:rsidP="00F22C9E"/>
    <w:p w14:paraId="4709DE52" w14:textId="77777777" w:rsidR="00F22C9E" w:rsidRDefault="00F22C9E" w:rsidP="00F22C9E"/>
    <w:p w14:paraId="60A2D923" w14:textId="77777777" w:rsidR="00F22C9E" w:rsidRDefault="00F22C9E" w:rsidP="00F22C9E"/>
    <w:p w14:paraId="6270FC63" w14:textId="77777777" w:rsidR="00F22C9E" w:rsidRDefault="00F22C9E" w:rsidP="00F22C9E"/>
    <w:p w14:paraId="238F58A7" w14:textId="77777777" w:rsidR="00F22C9E" w:rsidRDefault="00F22C9E" w:rsidP="00F22C9E"/>
    <w:p w14:paraId="4D48CDB8" w14:textId="77777777" w:rsidR="00F22C9E" w:rsidRDefault="00F22C9E" w:rsidP="00F22C9E"/>
    <w:p w14:paraId="7D08D785" w14:textId="77777777" w:rsidR="00F22C9E" w:rsidRDefault="00F22C9E" w:rsidP="00F22C9E"/>
    <w:p w14:paraId="5740F4B0" w14:textId="77777777" w:rsidR="00F22C9E" w:rsidRDefault="00F22C9E" w:rsidP="00F22C9E"/>
    <w:p w14:paraId="71F7E903" w14:textId="77777777" w:rsidR="00F22C9E" w:rsidRDefault="00F22C9E" w:rsidP="00F22C9E"/>
    <w:p w14:paraId="4EB31991" w14:textId="77777777" w:rsidR="00F22C9E" w:rsidRDefault="00F22C9E" w:rsidP="00F22C9E"/>
    <w:p w14:paraId="47E8A4B8" w14:textId="77777777" w:rsidR="00F22C9E" w:rsidRDefault="00F22C9E" w:rsidP="00F22C9E"/>
    <w:p w14:paraId="430406E7" w14:textId="77777777" w:rsidR="00F22C9E" w:rsidRDefault="00F22C9E" w:rsidP="00F22C9E"/>
    <w:p w14:paraId="0C89A084" w14:textId="77777777" w:rsidR="00F22C9E" w:rsidRDefault="00F22C9E" w:rsidP="00F22C9E"/>
    <w:p w14:paraId="16DF9E34" w14:textId="77777777" w:rsidR="00F22C9E" w:rsidRDefault="00F22C9E" w:rsidP="00F22C9E"/>
    <w:p w14:paraId="1BC4F7DA" w14:textId="77777777" w:rsidR="00F22C9E" w:rsidRDefault="00F22C9E" w:rsidP="00F22C9E"/>
    <w:p w14:paraId="6E651A31" w14:textId="77777777" w:rsidR="00F22C9E" w:rsidRDefault="00F22C9E" w:rsidP="00F22C9E"/>
    <w:p w14:paraId="37AACC40" w14:textId="77777777" w:rsidR="00F22C9E" w:rsidRDefault="00F22C9E" w:rsidP="00F22C9E"/>
    <w:p w14:paraId="2E6A963B" w14:textId="77777777" w:rsidR="00F22C9E" w:rsidRDefault="00F22C9E" w:rsidP="00F22C9E"/>
    <w:p w14:paraId="4A122D40" w14:textId="77777777" w:rsidR="00F22C9E" w:rsidRDefault="00F22C9E" w:rsidP="00F22C9E"/>
    <w:p w14:paraId="365EC598" w14:textId="77777777" w:rsidR="00F22C9E" w:rsidRDefault="00F22C9E" w:rsidP="00F22C9E">
      <w:pPr>
        <w:jc w:val="center"/>
        <w:rPr>
          <w:b/>
          <w:bCs/>
          <w:sz w:val="30"/>
        </w:rPr>
      </w:pPr>
      <w:r>
        <w:rPr>
          <w:rFonts w:hint="eastAsia"/>
          <w:b/>
          <w:bCs/>
          <w:sz w:val="30"/>
        </w:rPr>
        <w:t>标准答案</w:t>
      </w:r>
    </w:p>
    <w:p w14:paraId="6CCF2DC9" w14:textId="77777777" w:rsidR="00F22C9E" w:rsidRDefault="00F22C9E" w:rsidP="00F22C9E">
      <w:pPr>
        <w:autoSpaceDN w:val="0"/>
      </w:pPr>
      <w:r>
        <w:t>On Excessive Packaging</w:t>
      </w:r>
    </w:p>
    <w:p w14:paraId="631C627E" w14:textId="77777777" w:rsidR="00F22C9E" w:rsidRDefault="00F22C9E" w:rsidP="00F22C9E">
      <w:pPr>
        <w:autoSpaceDN w:val="0"/>
      </w:pPr>
      <w:r>
        <w:t>Nowadays the phenomena of excessive packaging of goods are prevailing in our society: clothes swathed in tissue paper, placed in cardboard box and finally wrapped in well-designed plastic bags, imported bottles of grape wine packed in wooden boxes, fruits put in hand-woven baskets, to name but a few.</w:t>
      </w:r>
    </w:p>
    <w:p w14:paraId="52FB59F5" w14:textId="77777777" w:rsidR="00F22C9E" w:rsidRDefault="00F22C9E" w:rsidP="00F22C9E">
      <w:pPr>
        <w:autoSpaceDN w:val="0"/>
      </w:pPr>
      <w:r>
        <w:t>There are several causes of excessive packaging. The first reason is that a large number of companies believe that they can attract customers’ attention and stimulate their purchasing desire by over-packaging their goods, thus gaining more profits. On the other hand, quite a number of consumers mistakenly hold that the more delicate the package is, the better the quality will be, thus encouraging excessive packaging.</w:t>
      </w:r>
    </w:p>
    <w:p w14:paraId="0FB6F236" w14:textId="77777777" w:rsidR="00F22C9E" w:rsidRDefault="00F22C9E" w:rsidP="00F22C9E">
      <w:pPr>
        <w:autoSpaceDN w:val="0"/>
      </w:pPr>
      <w:r>
        <w:t>In my point of view, excessive packaging has disastrous consequences, including the loss of precious resources, excessive consumption of water and energy, and unnecessary extraction of scarce land for landfill.</w:t>
      </w:r>
    </w:p>
    <w:p w14:paraId="7876ABCC" w14:textId="77777777" w:rsidR="00F22C9E" w:rsidRDefault="00F22C9E" w:rsidP="00F22C9E">
      <w:pPr>
        <w:autoSpaceDN w:val="0"/>
      </w:pPr>
      <w:r>
        <w:t xml:space="preserve">To solve the problem, it’s necessary to take the following measures. First, laws and regulations must be made to restrict excessive packaging of companies. In addition, we need to raise consumer’s awareness that excessive packaging doesn’t equal to high quality and advocate packaging recycling. </w:t>
      </w:r>
    </w:p>
    <w:p w14:paraId="7BA9BB6C"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1. D) providing good education for baby boomers.</w:t>
      </w:r>
    </w:p>
    <w:p w14:paraId="39882A6D"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2. D) Students</w:t>
      </w:r>
      <w:r>
        <w:rPr>
          <w:rFonts w:ascii="Verdana"/>
          <w:shd w:val="clear" w:color="auto" w:fill="FFFFFF"/>
        </w:rPr>
        <w:t>’</w:t>
      </w:r>
      <w:r>
        <w:rPr>
          <w:rFonts w:ascii="Verdana"/>
          <w:shd w:val="clear" w:color="auto" w:fill="FFFFFF"/>
        </w:rPr>
        <w:t xml:space="preserve"> performance declined.</w:t>
      </w:r>
    </w:p>
    <w:p w14:paraId="37D06BBE"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lastRenderedPageBreak/>
        <w:t>3. D) They are mostly small in size.</w:t>
      </w:r>
    </w:p>
    <w:p w14:paraId="51C2313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4. D) Some large schools have split up into smaller ones.</w:t>
      </w:r>
    </w:p>
    <w:p w14:paraId="21E5DE2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 C) their college-level test participation.</w:t>
      </w:r>
    </w:p>
    <w:p w14:paraId="0A872362"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6. B) Their school performance was getting worse.</w:t>
      </w:r>
    </w:p>
    <w:p w14:paraId="7D650B17"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 A) maintain closer relationships with their teachers.</w:t>
      </w:r>
    </w:p>
    <w:p w14:paraId="28675CCE"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 Simplicity</w:t>
      </w:r>
    </w:p>
    <w:p w14:paraId="20601099"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9. different measures</w:t>
      </w:r>
    </w:p>
    <w:p w14:paraId="2069752E"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10. tough subjects</w:t>
      </w:r>
    </w:p>
    <w:p w14:paraId="08C1370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11. A) Discussing a house plan.</w:t>
      </w:r>
    </w:p>
    <w:p w14:paraId="776824A2" w14:textId="77777777" w:rsidR="00F22C9E" w:rsidRDefault="00F22C9E" w:rsidP="00F22C9E">
      <w:pPr>
        <w:shd w:val="solid" w:color="FFFFFF" w:fill="auto"/>
        <w:autoSpaceDN w:val="0"/>
        <w:spacing w:after="210" w:line="378" w:lineRule="atLeast"/>
        <w:rPr>
          <w:rFonts w:ascii="Verdana"/>
          <w:shd w:val="clear" w:color="auto" w:fill="FFFFFF"/>
        </w:rPr>
      </w:pPr>
    </w:p>
    <w:p w14:paraId="7152640B"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12. A) She is tired of the food in the canteen.</w:t>
      </w:r>
    </w:p>
    <w:p w14:paraId="00D4EA51"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13. A) Listening to some loud music.</w:t>
      </w:r>
    </w:p>
    <w:p w14:paraId="032DE3B2"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14. B) The man can dress casually for the occasion.</w:t>
      </w:r>
    </w:p>
    <w:p w14:paraId="1284D4F9"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15. A) Grey pants made from pure cotton.</w:t>
      </w:r>
    </w:p>
    <w:p w14:paraId="0CEB0101"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16. B) Its location.</w:t>
      </w:r>
    </w:p>
    <w:p w14:paraId="2E923275"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17. A) Travel overseas.</w:t>
      </w:r>
    </w:p>
    <w:p w14:paraId="39A67F5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18. D) It is a good bargain.</w:t>
      </w:r>
    </w:p>
    <w:p w14:paraId="4370241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19. A) Hosting an evening TV program.</w:t>
      </w:r>
    </w:p>
    <w:p w14:paraId="4024F1F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20. C) He worked as a salesman.</w:t>
      </w:r>
    </w:p>
    <w:p w14:paraId="6463CE1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21. A) He wanted to be his own boss.</w:t>
      </w:r>
    </w:p>
    <w:p w14:paraId="63E588F7"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22. B) They are all the man</w:t>
      </w:r>
      <w:r>
        <w:rPr>
          <w:rFonts w:ascii="Verdana"/>
          <w:shd w:val="clear" w:color="auto" w:fill="FFFFFF"/>
        </w:rPr>
        <w:t>’</w:t>
      </w:r>
      <w:r>
        <w:rPr>
          <w:rFonts w:ascii="Verdana"/>
          <w:shd w:val="clear" w:color="auto" w:fill="FFFFFF"/>
        </w:rPr>
        <w:t>s friends.</w:t>
      </w:r>
    </w:p>
    <w:p w14:paraId="77C4524E"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23. B) It remains a major part of industrial activity.</w:t>
      </w:r>
    </w:p>
    <w:p w14:paraId="41966DB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24. A) Transport problems.</w:t>
      </w:r>
    </w:p>
    <w:p w14:paraId="42FC47EB"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25. C) Possible locations for a new factory.</w:t>
      </w:r>
    </w:p>
    <w:p w14:paraId="635FE9EC"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lastRenderedPageBreak/>
        <w:t xml:space="preserve">  </w:t>
      </w:r>
      <w:r>
        <w:rPr>
          <w:rFonts w:ascii="Verdana" w:hint="eastAsia"/>
          <w:shd w:val="clear" w:color="auto" w:fill="FFFFFF"/>
        </w:rPr>
        <w:t xml:space="preserve">　</w:t>
      </w:r>
      <w:r>
        <w:rPr>
          <w:rFonts w:ascii="Verdana"/>
          <w:shd w:val="clear" w:color="auto" w:fill="FFFFFF"/>
        </w:rPr>
        <w:t>26. B) They had known each other since childhood.</w:t>
      </w:r>
    </w:p>
    <w:p w14:paraId="719DDD9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27. B) At Joe</w:t>
      </w:r>
      <w:r>
        <w:rPr>
          <w:rFonts w:ascii="Verdana"/>
          <w:shd w:val="clear" w:color="auto" w:fill="FFFFFF"/>
        </w:rPr>
        <w:t>’</w:t>
      </w:r>
      <w:r>
        <w:rPr>
          <w:rFonts w:ascii="Verdana"/>
          <w:shd w:val="clear" w:color="auto" w:fill="FFFFFF"/>
        </w:rPr>
        <w:t>s house.</w:t>
      </w:r>
    </w:p>
    <w:p w14:paraId="504C034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28. D) Social divisions will break down if people get to know each other.</w:t>
      </w:r>
    </w:p>
    <w:p w14:paraId="0F260DC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29. B) In his building</w:t>
      </w:r>
      <w:r>
        <w:rPr>
          <w:rFonts w:ascii="Verdana"/>
          <w:shd w:val="clear" w:color="auto" w:fill="FFFFFF"/>
        </w:rPr>
        <w:t>’</w:t>
      </w:r>
      <w:r>
        <w:rPr>
          <w:rFonts w:ascii="Verdana"/>
          <w:shd w:val="clear" w:color="auto" w:fill="FFFFFF"/>
        </w:rPr>
        <w:t>s parking lot.</w:t>
      </w:r>
    </w:p>
    <w:p w14:paraId="41EAC54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30. C) It had been stolen by someone.</w:t>
      </w:r>
    </w:p>
    <w:p w14:paraId="66A04EE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31. D) In the city garage.</w:t>
      </w:r>
    </w:p>
    <w:p w14:paraId="2EFEC5C9"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32. B) The mysteriousness of creativity.</w:t>
      </w:r>
    </w:p>
    <w:p w14:paraId="7EF684C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33. D) It is the source of all artistic work.</w:t>
      </w:r>
    </w:p>
    <w:p w14:paraId="5250176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34. A) Creative imagination.</w:t>
      </w:r>
    </w:p>
    <w:p w14:paraId="659E1631"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35. C) It is part of everyday life.</w:t>
      </w:r>
    </w:p>
    <w:p w14:paraId="7CC63ED9" w14:textId="77777777" w:rsidR="00F22C9E" w:rsidRDefault="00F22C9E" w:rsidP="00F22C9E">
      <w:pPr>
        <w:shd w:val="solid" w:color="FFFFFF" w:fill="auto"/>
        <w:autoSpaceDN w:val="0"/>
        <w:spacing w:after="210" w:line="378" w:lineRule="atLeast"/>
        <w:rPr>
          <w:rFonts w:ascii="Verdana"/>
          <w:shd w:val="clear" w:color="auto" w:fill="FFFFFF"/>
        </w:rPr>
      </w:pPr>
    </w:p>
    <w:p w14:paraId="5C65FDF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Students have been complaining more and more about stolen property. Radios, cell phones, bicycles, pocket (36)calculators, and books have all been reported stolen. Are there enough campus police to do the job?</w:t>
      </w:r>
    </w:p>
    <w:p w14:paraId="4FCE0085"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There are 20 officers in the campus security division. Their job is to (37)handle crime, accidents, lost and found (38)items, and traffic problems on campus. More than half of their time is spent directing traffic and writing parking tickets. (39)Responding promptly to accidents and other (40)emergencies is important, but it is their smallest job.</w:t>
      </w:r>
    </w:p>
    <w:p w14:paraId="2CF6C2D6"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Dealing with crime takes up the rest of their time. Very (41)rarely did any violent crimes actually (42)occur.In the last five years there have been no (43)murders, seven robberies, and about sixty other violent attacks, most of these involving fights at parties. On the other hand, (44)there have been hundreds of thefts and cases of deliberate damaging of public property, which usually involves breaking windows or lights, or writing on walls. The thefts are not the carefully planned burglaries that you see in movies. (45)Things get stolen when it is just easy to steal them because they are left lying around unwatched.</w:t>
      </w:r>
    </w:p>
    <w:p w14:paraId="119D616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 xml:space="preserve">　　</w:t>
      </w:r>
      <w:r>
        <w:rPr>
          <w:rFonts w:ascii="Verdana"/>
          <w:shd w:val="clear" w:color="auto" w:fill="FFFFFF"/>
        </w:rPr>
        <w:t xml:space="preserve">Do we really need more police?Hiring more campus police would cost </w:t>
      </w:r>
      <w:r>
        <w:rPr>
          <w:rFonts w:ascii="Verdana"/>
          <w:shd w:val="clear" w:color="auto" w:fill="FFFFFF"/>
        </w:rPr>
        <w:lastRenderedPageBreak/>
        <w:t>money, possibly making our tuition go up again.(46) A better way to solve this problem might be for all of us to be more careful with our things.</w:t>
      </w:r>
    </w:p>
    <w:p w14:paraId="5DADDE0B" w14:textId="77777777" w:rsidR="00F22C9E" w:rsidRDefault="00F22C9E" w:rsidP="00F22C9E">
      <w:pPr>
        <w:shd w:val="solid" w:color="FFFFFF" w:fill="auto"/>
        <w:autoSpaceDN w:val="0"/>
        <w:spacing w:after="210" w:line="378" w:lineRule="atLeast"/>
        <w:rPr>
          <w:rFonts w:ascii="Verdana"/>
          <w:shd w:val="clear" w:color="auto" w:fill="FFFFFF"/>
        </w:rPr>
      </w:pPr>
    </w:p>
    <w:p w14:paraId="722C25FB"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47. E. domestic</w:t>
      </w:r>
    </w:p>
    <w:p w14:paraId="22BA142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48. C. communities</w:t>
      </w:r>
    </w:p>
    <w:p w14:paraId="57A413AD"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49. O. survive</w:t>
      </w:r>
    </w:p>
    <w:p w14:paraId="4C93C92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50. H. gather</w:t>
      </w:r>
    </w:p>
    <w:p w14:paraId="5C99FB25"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51. M. serves</w:t>
      </w:r>
    </w:p>
    <w:p w14:paraId="1A44A9F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52. N. surroundings</w:t>
      </w:r>
    </w:p>
    <w:p w14:paraId="57381A7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53. J. recession</w:t>
      </w:r>
    </w:p>
    <w:p w14:paraId="1E5BABC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54. K. reported</w:t>
      </w:r>
    </w:p>
    <w:p w14:paraId="3DDAEB9B"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55. </w:t>
      </w:r>
      <w:smartTag w:uri="urn:schemas-microsoft-com:office:smarttags" w:element="place">
        <w:r>
          <w:rPr>
            <w:rFonts w:ascii="Verdana"/>
            <w:shd w:val="clear" w:color="auto" w:fill="FFFFFF"/>
          </w:rPr>
          <w:t>I.</w:t>
        </w:r>
      </w:smartTag>
      <w:r>
        <w:rPr>
          <w:rFonts w:ascii="Verdana"/>
          <w:shd w:val="clear" w:color="auto" w:fill="FFFFFF"/>
        </w:rPr>
        <w:t xml:space="preserve"> households</w:t>
      </w:r>
    </w:p>
    <w:p w14:paraId="128D771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56. F. financially</w:t>
      </w:r>
    </w:p>
    <w:p w14:paraId="581FA39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67. C avoid</w:t>
      </w:r>
    </w:p>
    <w:p w14:paraId="50D4EFE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68. B however</w:t>
      </w:r>
    </w:p>
    <w:p w14:paraId="1404C61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69. D failing</w:t>
      </w:r>
    </w:p>
    <w:p w14:paraId="1630314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70. C stages</w:t>
      </w:r>
    </w:p>
    <w:p w14:paraId="51DF513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71. A on</w:t>
      </w:r>
    </w:p>
    <w:p w14:paraId="7F3BEF2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72. A predicts</w:t>
      </w:r>
    </w:p>
    <w:p w14:paraId="3952267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73. A through</w:t>
      </w:r>
    </w:p>
    <w:p w14:paraId="1F99D2A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74. B and</w:t>
      </w:r>
    </w:p>
    <w:p w14:paraId="6B34534C"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75. B sensitive</w:t>
      </w:r>
    </w:p>
    <w:p w14:paraId="516C6EA3"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76. D experience</w:t>
      </w:r>
    </w:p>
    <w:p w14:paraId="47DD4FF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77. B as well as</w:t>
      </w:r>
    </w:p>
    <w:p w14:paraId="1050732C"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lastRenderedPageBreak/>
        <w:t>78. C emotions</w:t>
      </w:r>
    </w:p>
    <w:p w14:paraId="795F0F4F"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79. D to</w:t>
      </w:r>
    </w:p>
    <w:p w14:paraId="4EDB4FF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80. A inevitable</w:t>
      </w:r>
    </w:p>
    <w:p w14:paraId="4E97CA1D"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81. D receive</w:t>
      </w:r>
    </w:p>
    <w:p w14:paraId="30319F6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82. A with</w:t>
      </w:r>
    </w:p>
    <w:p w14:paraId="7ABC858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83. D quality</w:t>
      </w:r>
    </w:p>
    <w:p w14:paraId="2D5BBA2E"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84. B positive</w:t>
      </w:r>
    </w:p>
    <w:p w14:paraId="33022F48"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85. A memories</w:t>
      </w:r>
    </w:p>
    <w:p w14:paraId="75DCBC50"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86. B increased</w:t>
      </w:r>
    </w:p>
    <w:p w14:paraId="30313D21"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87. Those flowers looked as if they </w:t>
      </w:r>
      <w:r>
        <w:rPr>
          <w:rFonts w:ascii="Verdana"/>
          <w:u w:val="single"/>
          <w:shd w:val="clear" w:color="auto" w:fill="FFFFFF"/>
        </w:rPr>
        <w:t>hadn't been watered for a long time</w:t>
      </w:r>
      <w:r>
        <w:rPr>
          <w:rFonts w:ascii="Verdana"/>
          <w:shd w:val="clear" w:color="auto" w:fill="FFFFFF"/>
        </w:rPr>
        <w:t>(</w:t>
      </w:r>
      <w:r>
        <w:rPr>
          <w:rFonts w:ascii="Verdana" w:hint="eastAsia"/>
          <w:shd w:val="clear" w:color="auto" w:fill="FFFFFF"/>
        </w:rPr>
        <w:t>好长时间没有浇水了</w:t>
      </w:r>
      <w:r>
        <w:rPr>
          <w:rFonts w:ascii="Verdana"/>
          <w:shd w:val="clear" w:color="auto" w:fill="FFFFFF"/>
        </w:rPr>
        <w:t>).</w:t>
      </w:r>
    </w:p>
    <w:p w14:paraId="6C02DC66"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【点评】</w:t>
      </w:r>
      <w:r>
        <w:rPr>
          <w:rFonts w:ascii="Verdana"/>
          <w:shd w:val="clear" w:color="auto" w:fill="FFFFFF"/>
        </w:rPr>
        <w:t>they</w:t>
      </w:r>
      <w:r>
        <w:rPr>
          <w:rFonts w:ascii="Verdana" w:hint="eastAsia"/>
          <w:shd w:val="clear" w:color="auto" w:fill="FFFFFF"/>
        </w:rPr>
        <w:t>即</w:t>
      </w:r>
      <w:r>
        <w:rPr>
          <w:rFonts w:ascii="Verdana"/>
          <w:shd w:val="clear" w:color="auto" w:fill="FFFFFF"/>
        </w:rPr>
        <w:t>flowers</w:t>
      </w:r>
      <w:r>
        <w:rPr>
          <w:rFonts w:ascii="Verdana" w:hint="eastAsia"/>
          <w:shd w:val="clear" w:color="auto" w:fill="FFFFFF"/>
        </w:rPr>
        <w:t>做主语，用被动语态。一段时间应用完成时，</w:t>
      </w:r>
      <w:r>
        <w:rPr>
          <w:rFonts w:ascii="Verdana"/>
          <w:shd w:val="clear" w:color="auto" w:fill="FFFFFF"/>
        </w:rPr>
        <w:t>looked</w:t>
      </w:r>
      <w:r>
        <w:rPr>
          <w:rFonts w:ascii="Verdana" w:hint="eastAsia"/>
          <w:shd w:val="clear" w:color="auto" w:fill="FFFFFF"/>
        </w:rPr>
        <w:t>过去式相比，后面应该过去完成时。</w:t>
      </w:r>
    </w:p>
    <w:p w14:paraId="44CE24D9"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88. Fred bought a car last week. It is </w:t>
      </w:r>
      <w:r>
        <w:rPr>
          <w:rFonts w:ascii="Verdana"/>
          <w:u w:val="single"/>
          <w:shd w:val="clear" w:color="auto" w:fill="FFFFFF"/>
        </w:rPr>
        <w:t>£</w:t>
      </w:r>
      <w:r>
        <w:rPr>
          <w:rFonts w:ascii="Verdana"/>
          <w:u w:val="single"/>
          <w:shd w:val="clear" w:color="auto" w:fill="FFFFFF"/>
        </w:rPr>
        <w:t>1,000 cheaper than mine</w:t>
      </w:r>
      <w:r>
        <w:rPr>
          <w:rFonts w:ascii="Verdana"/>
          <w:shd w:val="clear" w:color="auto" w:fill="FFFFFF"/>
        </w:rPr>
        <w:t>(</w:t>
      </w:r>
      <w:r>
        <w:rPr>
          <w:rFonts w:ascii="Verdana" w:hint="eastAsia"/>
          <w:shd w:val="clear" w:color="auto" w:fill="FFFFFF"/>
        </w:rPr>
        <w:t>比我的车便宜一千英镑</w:t>
      </w:r>
      <w:r>
        <w:rPr>
          <w:rFonts w:ascii="Verdana"/>
          <w:shd w:val="clear" w:color="auto" w:fill="FFFFFF"/>
        </w:rPr>
        <w:t>).</w:t>
      </w:r>
    </w:p>
    <w:p w14:paraId="336872F9"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【点评】简单的比较级，</w:t>
      </w:r>
      <w:r>
        <w:rPr>
          <w:rFonts w:ascii="Verdana"/>
          <w:shd w:val="clear" w:color="auto" w:fill="FFFFFF"/>
        </w:rPr>
        <w:t>cheaper than</w:t>
      </w:r>
      <w:r>
        <w:rPr>
          <w:rFonts w:ascii="Verdana" w:hint="eastAsia"/>
          <w:shd w:val="clear" w:color="auto" w:fill="FFFFFF"/>
        </w:rPr>
        <w:t>。不需要重复</w:t>
      </w:r>
      <w:r>
        <w:rPr>
          <w:rFonts w:ascii="Verdana"/>
          <w:shd w:val="clear" w:color="auto" w:fill="FFFFFF"/>
        </w:rPr>
        <w:t>car</w:t>
      </w:r>
      <w:r>
        <w:rPr>
          <w:rFonts w:ascii="Verdana" w:hint="eastAsia"/>
          <w:shd w:val="clear" w:color="auto" w:fill="FFFFFF"/>
        </w:rPr>
        <w:t>，直接用</w:t>
      </w:r>
      <w:r>
        <w:rPr>
          <w:rFonts w:ascii="Verdana"/>
          <w:shd w:val="clear" w:color="auto" w:fill="FFFFFF"/>
        </w:rPr>
        <w:t>mine</w:t>
      </w:r>
      <w:r>
        <w:rPr>
          <w:rFonts w:ascii="Verdana" w:hint="eastAsia"/>
          <w:shd w:val="clear" w:color="auto" w:fill="FFFFFF"/>
        </w:rPr>
        <w:t>代替</w:t>
      </w:r>
      <w:r>
        <w:rPr>
          <w:rFonts w:ascii="Verdana"/>
          <w:shd w:val="clear" w:color="auto" w:fill="FFFFFF"/>
        </w:rPr>
        <w:t>my car.</w:t>
      </w:r>
    </w:p>
    <w:p w14:paraId="490F81A4"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89. This TV program is quite boring. We might </w:t>
      </w:r>
      <w:r>
        <w:rPr>
          <w:rFonts w:ascii="Verdana"/>
          <w:u w:val="single"/>
          <w:shd w:val="clear" w:color="auto" w:fill="FFFFFF"/>
        </w:rPr>
        <w:t>as well listen to the music</w:t>
      </w:r>
      <w:r>
        <w:rPr>
          <w:rFonts w:ascii="Verdana"/>
          <w:shd w:val="clear" w:color="auto" w:fill="FFFFFF"/>
        </w:rPr>
        <w:t xml:space="preserve"> (</w:t>
      </w:r>
      <w:r>
        <w:rPr>
          <w:rFonts w:ascii="Verdana" w:hint="eastAsia"/>
          <w:shd w:val="clear" w:color="auto" w:fill="FFFFFF"/>
        </w:rPr>
        <w:t>不妨听听音乐</w:t>
      </w:r>
      <w:r>
        <w:rPr>
          <w:rFonts w:ascii="Verdana"/>
          <w:shd w:val="clear" w:color="auto" w:fill="FFFFFF"/>
        </w:rPr>
        <w:t>).</w:t>
      </w:r>
    </w:p>
    <w:p w14:paraId="72ED397B"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【点评】</w:t>
      </w:r>
      <w:r>
        <w:rPr>
          <w:rFonts w:ascii="Verdana"/>
          <w:shd w:val="clear" w:color="auto" w:fill="FFFFFF"/>
        </w:rPr>
        <w:t>might as well</w:t>
      </w:r>
      <w:r>
        <w:rPr>
          <w:rFonts w:ascii="Verdana"/>
          <w:shd w:val="clear" w:color="auto" w:fill="FFFFFF"/>
        </w:rPr>
        <w:t>“</w:t>
      </w:r>
      <w:r>
        <w:rPr>
          <w:rFonts w:ascii="Verdana" w:hint="eastAsia"/>
          <w:shd w:val="clear" w:color="auto" w:fill="FFFFFF"/>
        </w:rPr>
        <w:t>不妨</w:t>
      </w:r>
      <w:r>
        <w:rPr>
          <w:rFonts w:ascii="Verdana"/>
          <w:shd w:val="clear" w:color="auto" w:fill="FFFFFF"/>
        </w:rPr>
        <w:t>”</w:t>
      </w:r>
      <w:r>
        <w:rPr>
          <w:rFonts w:ascii="Verdana" w:hint="eastAsia"/>
          <w:shd w:val="clear" w:color="auto" w:fill="FFFFFF"/>
        </w:rPr>
        <w:t>，原句中有</w:t>
      </w:r>
      <w:r>
        <w:rPr>
          <w:rFonts w:ascii="Verdana"/>
          <w:shd w:val="clear" w:color="auto" w:fill="FFFFFF"/>
        </w:rPr>
        <w:t>might</w:t>
      </w:r>
      <w:r>
        <w:rPr>
          <w:rFonts w:ascii="Verdana" w:hint="eastAsia"/>
          <w:shd w:val="clear" w:color="auto" w:fill="FFFFFF"/>
        </w:rPr>
        <w:t>。</w:t>
      </w:r>
      <w:r>
        <w:rPr>
          <w:rFonts w:ascii="Verdana"/>
          <w:shd w:val="clear" w:color="auto" w:fill="FFFFFF"/>
        </w:rPr>
        <w:t>listen to the music</w:t>
      </w:r>
      <w:r>
        <w:rPr>
          <w:rFonts w:ascii="Verdana" w:hint="eastAsia"/>
          <w:shd w:val="clear" w:color="auto" w:fill="FFFFFF"/>
        </w:rPr>
        <w:t>，听音乐。</w:t>
      </w:r>
    </w:p>
    <w:p w14:paraId="11C319C6"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90. He left his office in a hurry, with </w:t>
      </w:r>
      <w:r>
        <w:rPr>
          <w:rFonts w:ascii="Verdana"/>
          <w:u w:val="single"/>
          <w:shd w:val="clear" w:color="auto" w:fill="FFFFFF"/>
        </w:rPr>
        <w:t>lights on and doors open</w:t>
      </w:r>
      <w:r>
        <w:rPr>
          <w:rFonts w:ascii="Verdana"/>
          <w:shd w:val="clear" w:color="auto" w:fill="FFFFFF"/>
        </w:rPr>
        <w:t>(</w:t>
      </w:r>
      <w:r>
        <w:rPr>
          <w:rFonts w:ascii="Verdana" w:hint="eastAsia"/>
          <w:shd w:val="clear" w:color="auto" w:fill="FFFFFF"/>
        </w:rPr>
        <w:t>灯亮着，门开着</w:t>
      </w:r>
      <w:r>
        <w:rPr>
          <w:rFonts w:ascii="Verdana"/>
          <w:shd w:val="clear" w:color="auto" w:fill="FFFFFF"/>
        </w:rPr>
        <w:t>).</w:t>
      </w:r>
    </w:p>
    <w:p w14:paraId="04C07E9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【点评】</w:t>
      </w:r>
      <w:r>
        <w:rPr>
          <w:rFonts w:ascii="Verdana"/>
          <w:shd w:val="clear" w:color="auto" w:fill="FFFFFF"/>
        </w:rPr>
        <w:t>with</w:t>
      </w:r>
      <w:r>
        <w:rPr>
          <w:rFonts w:ascii="Verdana" w:hint="eastAsia"/>
          <w:shd w:val="clear" w:color="auto" w:fill="FFFFFF"/>
        </w:rPr>
        <w:t>短语做伴随状语，逻辑主语和表语之间的系动词省略。</w:t>
      </w:r>
    </w:p>
    <w:p w14:paraId="67C579DD"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shd w:val="clear" w:color="auto" w:fill="FFFFFF"/>
        </w:rPr>
        <w:t xml:space="preserve">91.The famous novel is said to </w:t>
      </w:r>
      <w:r>
        <w:rPr>
          <w:rFonts w:ascii="Verdana"/>
          <w:u w:val="single"/>
          <w:shd w:val="clear" w:color="auto" w:fill="FFFFFF"/>
        </w:rPr>
        <w:t>have been translated into multiple languages</w:t>
      </w:r>
      <w:r>
        <w:rPr>
          <w:rFonts w:ascii="Verdana"/>
          <w:shd w:val="clear" w:color="auto" w:fill="FFFFFF"/>
        </w:rPr>
        <w:t>(</w:t>
      </w:r>
      <w:r>
        <w:rPr>
          <w:rFonts w:ascii="Verdana" w:hint="eastAsia"/>
          <w:shd w:val="clear" w:color="auto" w:fill="FFFFFF"/>
        </w:rPr>
        <w:t>已经被译成多种语言</w:t>
      </w:r>
      <w:r>
        <w:rPr>
          <w:rFonts w:ascii="Verdana"/>
          <w:shd w:val="clear" w:color="auto" w:fill="FFFFFF"/>
        </w:rPr>
        <w:t>).</w:t>
      </w:r>
    </w:p>
    <w:p w14:paraId="1DE0FBAA" w14:textId="77777777" w:rsidR="00F22C9E" w:rsidRDefault="00F22C9E" w:rsidP="00F22C9E">
      <w:pPr>
        <w:shd w:val="solid" w:color="FFFFFF" w:fill="auto"/>
        <w:autoSpaceDN w:val="0"/>
        <w:spacing w:after="210" w:line="378" w:lineRule="atLeast"/>
        <w:rPr>
          <w:rFonts w:ascii="Verdana"/>
          <w:shd w:val="clear" w:color="auto" w:fill="FFFFFF"/>
        </w:rPr>
      </w:pPr>
      <w:r>
        <w:rPr>
          <w:rFonts w:ascii="Verdana" w:hint="eastAsia"/>
          <w:shd w:val="clear" w:color="auto" w:fill="FFFFFF"/>
        </w:rPr>
        <w:t>【点评】</w:t>
      </w:r>
      <w:r>
        <w:rPr>
          <w:rFonts w:ascii="Verdana"/>
          <w:shd w:val="clear" w:color="auto" w:fill="FFFFFF"/>
        </w:rPr>
        <w:t>be said to</w:t>
      </w:r>
      <w:r>
        <w:rPr>
          <w:rFonts w:ascii="Verdana" w:hint="eastAsia"/>
          <w:shd w:val="clear" w:color="auto" w:fill="FFFFFF"/>
        </w:rPr>
        <w:t>后面跟动词原型，</w:t>
      </w:r>
      <w:r>
        <w:rPr>
          <w:rFonts w:ascii="Verdana"/>
          <w:shd w:val="clear" w:color="auto" w:fill="FFFFFF"/>
        </w:rPr>
        <w:t>“</w:t>
      </w:r>
      <w:r>
        <w:rPr>
          <w:rFonts w:ascii="Verdana" w:hint="eastAsia"/>
          <w:shd w:val="clear" w:color="auto" w:fill="FFFFFF"/>
        </w:rPr>
        <w:t>已经被译</w:t>
      </w:r>
      <w:r>
        <w:rPr>
          <w:rFonts w:ascii="Verdana"/>
          <w:shd w:val="clear" w:color="auto" w:fill="FFFFFF"/>
        </w:rPr>
        <w:t>”</w:t>
      </w:r>
      <w:r>
        <w:rPr>
          <w:rFonts w:ascii="Verdana" w:hint="eastAsia"/>
          <w:shd w:val="clear" w:color="auto" w:fill="FFFFFF"/>
        </w:rPr>
        <w:t>，用完成时被动语态</w:t>
      </w:r>
      <w:r>
        <w:rPr>
          <w:rFonts w:ascii="Verdana"/>
          <w:shd w:val="clear" w:color="auto" w:fill="FFFFFF"/>
        </w:rPr>
        <w:t>have been translated</w:t>
      </w:r>
      <w:r>
        <w:rPr>
          <w:rFonts w:ascii="Verdana" w:hint="eastAsia"/>
          <w:shd w:val="clear" w:color="auto" w:fill="FFFFFF"/>
        </w:rPr>
        <w:t>，介词用</w:t>
      </w:r>
      <w:r>
        <w:rPr>
          <w:rFonts w:ascii="Verdana"/>
          <w:shd w:val="clear" w:color="auto" w:fill="FFFFFF"/>
        </w:rPr>
        <w:t>into</w:t>
      </w:r>
      <w:r>
        <w:rPr>
          <w:rFonts w:ascii="Verdana" w:hint="eastAsia"/>
          <w:shd w:val="clear" w:color="auto" w:fill="FFFFFF"/>
        </w:rPr>
        <w:t>。</w:t>
      </w:r>
    </w:p>
    <w:p w14:paraId="5B235D35" w14:textId="77777777" w:rsidR="00F22C9E" w:rsidRDefault="00F22C9E" w:rsidP="00F22C9E">
      <w:pPr>
        <w:jc w:val="left"/>
        <w:rPr>
          <w:b/>
          <w:bCs/>
          <w:sz w:val="30"/>
        </w:rPr>
      </w:pPr>
    </w:p>
    <w:p w14:paraId="76BB99C9" w14:textId="77777777" w:rsidR="00F22C9E" w:rsidRDefault="00F22C9E" w:rsidP="00F22C9E">
      <w:pPr>
        <w:jc w:val="left"/>
        <w:rPr>
          <w:b/>
          <w:bCs/>
          <w:sz w:val="30"/>
        </w:rPr>
      </w:pPr>
    </w:p>
    <w:p w14:paraId="1607A491" w14:textId="77777777" w:rsidR="00F22C9E" w:rsidRDefault="00F22C9E" w:rsidP="00F22C9E">
      <w:pPr>
        <w:jc w:val="left"/>
        <w:rPr>
          <w:b/>
          <w:bCs/>
          <w:sz w:val="30"/>
        </w:rPr>
      </w:pPr>
    </w:p>
    <w:p w14:paraId="3E40FB8F" w14:textId="77777777" w:rsidR="00F22C9E" w:rsidRDefault="00F22C9E" w:rsidP="00F22C9E">
      <w:pPr>
        <w:jc w:val="left"/>
        <w:rPr>
          <w:b/>
          <w:bCs/>
          <w:sz w:val="30"/>
        </w:rPr>
      </w:pPr>
    </w:p>
    <w:p w14:paraId="5DFF6F38" w14:textId="77777777" w:rsidR="00F22C9E" w:rsidRDefault="00F22C9E" w:rsidP="00F22C9E">
      <w:pPr>
        <w:jc w:val="left"/>
        <w:rPr>
          <w:b/>
          <w:bCs/>
          <w:sz w:val="30"/>
        </w:rPr>
      </w:pPr>
    </w:p>
    <w:p w14:paraId="2B5AA21E" w14:textId="77777777" w:rsidR="00F22C9E" w:rsidRDefault="00F22C9E" w:rsidP="00F22C9E">
      <w:pPr>
        <w:jc w:val="left"/>
        <w:rPr>
          <w:b/>
          <w:bCs/>
          <w:sz w:val="30"/>
        </w:rPr>
      </w:pPr>
    </w:p>
    <w:p w14:paraId="4F0A2C85" w14:textId="77777777" w:rsidR="00F22C9E" w:rsidRDefault="00F22C9E" w:rsidP="00F22C9E">
      <w:pPr>
        <w:jc w:val="left"/>
        <w:rPr>
          <w:b/>
          <w:bCs/>
          <w:sz w:val="30"/>
        </w:rPr>
      </w:pPr>
    </w:p>
    <w:p w14:paraId="545AB911" w14:textId="77777777" w:rsidR="00F22C9E" w:rsidRDefault="00F22C9E" w:rsidP="00F22C9E">
      <w:pPr>
        <w:jc w:val="left"/>
        <w:rPr>
          <w:b/>
          <w:bCs/>
          <w:sz w:val="30"/>
        </w:rPr>
      </w:pPr>
    </w:p>
    <w:p w14:paraId="377A9758" w14:textId="77777777" w:rsidR="00F22C9E" w:rsidRDefault="00F22C9E" w:rsidP="00F22C9E">
      <w:pPr>
        <w:jc w:val="left"/>
        <w:rPr>
          <w:b/>
          <w:bCs/>
          <w:sz w:val="30"/>
        </w:rPr>
      </w:pPr>
    </w:p>
    <w:p w14:paraId="750CE076" w14:textId="77777777" w:rsidR="00F22C9E" w:rsidRDefault="00F22C9E" w:rsidP="00F22C9E">
      <w:pPr>
        <w:jc w:val="center"/>
        <w:rPr>
          <w:rFonts w:hint="eastAsia"/>
          <w:b/>
          <w:bCs/>
          <w:sz w:val="30"/>
        </w:rPr>
      </w:pPr>
    </w:p>
    <w:p w14:paraId="0A0BF260" w14:textId="77777777" w:rsidR="00F22C9E" w:rsidRDefault="00F22C9E" w:rsidP="00F22C9E">
      <w:pPr>
        <w:jc w:val="center"/>
        <w:rPr>
          <w:rFonts w:hint="eastAsia"/>
          <w:b/>
          <w:bCs/>
          <w:sz w:val="30"/>
        </w:rPr>
      </w:pPr>
    </w:p>
    <w:p w14:paraId="075E08BF" w14:textId="77777777" w:rsidR="00F22C9E" w:rsidRDefault="00F22C9E" w:rsidP="00F22C9E">
      <w:pPr>
        <w:jc w:val="center"/>
        <w:rPr>
          <w:b/>
          <w:bCs/>
          <w:sz w:val="30"/>
        </w:rPr>
      </w:pPr>
      <w:r>
        <w:rPr>
          <w:rFonts w:hint="eastAsia"/>
          <w:b/>
          <w:bCs/>
          <w:sz w:val="30"/>
        </w:rPr>
        <w:t>听力原文</w:t>
      </w:r>
    </w:p>
    <w:p w14:paraId="3D823FE2" w14:textId="77777777" w:rsidR="00F22C9E" w:rsidRDefault="00F22C9E" w:rsidP="00F22C9E">
      <w:pPr>
        <w:jc w:val="left"/>
      </w:pPr>
      <w:r>
        <w:rPr>
          <w:rFonts w:hint="eastAsia"/>
        </w:rPr>
        <w:t>短对话：</w:t>
      </w:r>
    </w:p>
    <w:p w14:paraId="48D9994B" w14:textId="77777777" w:rsidR="00F22C9E" w:rsidRDefault="00F22C9E" w:rsidP="00F22C9E">
      <w:pPr>
        <w:jc w:val="left"/>
      </w:pPr>
    </w:p>
    <w:p w14:paraId="5EDAA411" w14:textId="77777777" w:rsidR="00F22C9E" w:rsidRDefault="00F22C9E" w:rsidP="00F22C9E">
      <w:pPr>
        <w:jc w:val="left"/>
      </w:pPr>
      <w:r>
        <w:rPr>
          <w:rFonts w:hint="eastAsia"/>
        </w:rPr>
        <w:t xml:space="preserve">　　</w:t>
      </w:r>
      <w:r>
        <w:t>11:</w:t>
      </w:r>
    </w:p>
    <w:p w14:paraId="04D50781" w14:textId="77777777" w:rsidR="00F22C9E" w:rsidRDefault="00F22C9E" w:rsidP="00F22C9E">
      <w:pPr>
        <w:jc w:val="left"/>
      </w:pPr>
    </w:p>
    <w:p w14:paraId="7B8DA5D8" w14:textId="77777777" w:rsidR="00F22C9E" w:rsidRDefault="00F22C9E" w:rsidP="00F22C9E">
      <w:pPr>
        <w:jc w:val="left"/>
      </w:pPr>
      <w:r>
        <w:rPr>
          <w:rFonts w:hint="eastAsia"/>
        </w:rPr>
        <w:t xml:space="preserve">　　</w:t>
      </w:r>
      <w:r>
        <w:t>M: As you can see from the drawings, the kitchen has one door into the dining room, another into the family room and a third to the outside</w:t>
      </w:r>
      <w:r>
        <w:rPr>
          <w:rFonts w:hint="eastAsia"/>
        </w:rPr>
        <w:t>。</w:t>
      </w:r>
    </w:p>
    <w:p w14:paraId="04204256" w14:textId="77777777" w:rsidR="00F22C9E" w:rsidRDefault="00F22C9E" w:rsidP="00F22C9E">
      <w:pPr>
        <w:jc w:val="left"/>
      </w:pPr>
    </w:p>
    <w:p w14:paraId="649DA240" w14:textId="77777777" w:rsidR="00F22C9E" w:rsidRDefault="00F22C9E" w:rsidP="00F22C9E">
      <w:pPr>
        <w:jc w:val="left"/>
      </w:pPr>
      <w:r>
        <w:rPr>
          <w:rFonts w:hint="eastAsia"/>
        </w:rPr>
        <w:t xml:space="preserve">　　</w:t>
      </w:r>
      <w:r>
        <w:t>W: The door into the family room isn</w:t>
      </w:r>
      <w:r>
        <w:rPr>
          <w:rFonts w:hint="eastAsia"/>
        </w:rPr>
        <w:t>’</w:t>
      </w:r>
      <w:r>
        <w:t>t big enough. Could it be made wider?</w:t>
      </w:r>
    </w:p>
    <w:p w14:paraId="0E665642" w14:textId="77777777" w:rsidR="00F22C9E" w:rsidRDefault="00F22C9E" w:rsidP="00F22C9E">
      <w:pPr>
        <w:jc w:val="left"/>
      </w:pPr>
    </w:p>
    <w:p w14:paraId="0707CFC3" w14:textId="77777777" w:rsidR="00F22C9E" w:rsidRDefault="00F22C9E" w:rsidP="00F22C9E">
      <w:pPr>
        <w:jc w:val="left"/>
      </w:pPr>
      <w:r>
        <w:rPr>
          <w:rFonts w:hint="eastAsia"/>
        </w:rPr>
        <w:t xml:space="preserve">　　</w:t>
      </w:r>
      <w:r>
        <w:t>Q: What are the speakers doing?</w:t>
      </w:r>
    </w:p>
    <w:p w14:paraId="51BA1EA4" w14:textId="77777777" w:rsidR="00F22C9E" w:rsidRDefault="00F22C9E" w:rsidP="00F22C9E">
      <w:pPr>
        <w:jc w:val="left"/>
      </w:pPr>
    </w:p>
    <w:p w14:paraId="6C365942" w14:textId="77777777" w:rsidR="00F22C9E" w:rsidRDefault="00F22C9E" w:rsidP="00F22C9E">
      <w:pPr>
        <w:jc w:val="left"/>
      </w:pPr>
      <w:r>
        <w:rPr>
          <w:rFonts w:hint="eastAsia"/>
        </w:rPr>
        <w:t xml:space="preserve">　　</w:t>
      </w:r>
      <w:r>
        <w:t>12.</w:t>
      </w:r>
    </w:p>
    <w:p w14:paraId="7C0B3774" w14:textId="77777777" w:rsidR="00F22C9E" w:rsidRDefault="00F22C9E" w:rsidP="00F22C9E">
      <w:pPr>
        <w:jc w:val="left"/>
      </w:pPr>
    </w:p>
    <w:p w14:paraId="555B4E5B" w14:textId="77777777" w:rsidR="00F22C9E" w:rsidRDefault="00F22C9E" w:rsidP="00F22C9E">
      <w:pPr>
        <w:jc w:val="left"/>
      </w:pPr>
      <w:r>
        <w:rPr>
          <w:rFonts w:hint="eastAsia"/>
        </w:rPr>
        <w:t xml:space="preserve">　　</w:t>
      </w:r>
      <w:r>
        <w:t>M: I</w:t>
      </w:r>
      <w:r>
        <w:rPr>
          <w:rFonts w:hint="eastAsia"/>
        </w:rPr>
        <w:t>’</w:t>
      </w:r>
      <w:r>
        <w:t>m thinking about where to go for a bite tonight. Any suggestions, Barbara?</w:t>
      </w:r>
    </w:p>
    <w:p w14:paraId="2AD9E495" w14:textId="77777777" w:rsidR="00F22C9E" w:rsidRDefault="00F22C9E" w:rsidP="00F22C9E">
      <w:pPr>
        <w:jc w:val="left"/>
      </w:pPr>
    </w:p>
    <w:p w14:paraId="0422F4B6" w14:textId="77777777" w:rsidR="00F22C9E" w:rsidRDefault="00F22C9E" w:rsidP="00F22C9E">
      <w:pPr>
        <w:jc w:val="left"/>
      </w:pPr>
      <w:r>
        <w:rPr>
          <w:rFonts w:hint="eastAsia"/>
        </w:rPr>
        <w:t xml:space="preserve">　　</w:t>
      </w:r>
      <w:r>
        <w:t>W: Well, how about the French restaurant near the KFC? Frankly, I</w:t>
      </w:r>
      <w:r>
        <w:rPr>
          <w:rFonts w:hint="eastAsia"/>
        </w:rPr>
        <w:t>’</w:t>
      </w:r>
      <w:r>
        <w:t>ve had enough of our canteen food</w:t>
      </w:r>
      <w:r>
        <w:rPr>
          <w:rFonts w:hint="eastAsia"/>
        </w:rPr>
        <w:t>。</w:t>
      </w:r>
    </w:p>
    <w:p w14:paraId="4C128FA8" w14:textId="77777777" w:rsidR="00F22C9E" w:rsidRDefault="00F22C9E" w:rsidP="00F22C9E">
      <w:pPr>
        <w:jc w:val="left"/>
      </w:pPr>
    </w:p>
    <w:p w14:paraId="7F1DF9F1" w14:textId="77777777" w:rsidR="00F22C9E" w:rsidRDefault="00F22C9E" w:rsidP="00F22C9E">
      <w:pPr>
        <w:jc w:val="left"/>
      </w:pPr>
      <w:r>
        <w:rPr>
          <w:rFonts w:hint="eastAsia"/>
        </w:rPr>
        <w:t xml:space="preserve">　　</w:t>
      </w:r>
      <w:r>
        <w:t>Q: What do we learn about the woman?</w:t>
      </w:r>
    </w:p>
    <w:p w14:paraId="3C0A918E" w14:textId="77777777" w:rsidR="00F22C9E" w:rsidRDefault="00F22C9E" w:rsidP="00F22C9E">
      <w:pPr>
        <w:jc w:val="left"/>
      </w:pPr>
    </w:p>
    <w:p w14:paraId="7C7EC9ED" w14:textId="77777777" w:rsidR="00F22C9E" w:rsidRDefault="00F22C9E" w:rsidP="00F22C9E">
      <w:pPr>
        <w:jc w:val="left"/>
      </w:pPr>
      <w:r>
        <w:rPr>
          <w:rFonts w:hint="eastAsia"/>
        </w:rPr>
        <w:t xml:space="preserve">　　</w:t>
      </w:r>
      <w:r>
        <w:t>13.</w:t>
      </w:r>
    </w:p>
    <w:p w14:paraId="27158508" w14:textId="77777777" w:rsidR="00F22C9E" w:rsidRDefault="00F22C9E" w:rsidP="00F22C9E">
      <w:pPr>
        <w:jc w:val="left"/>
      </w:pPr>
    </w:p>
    <w:p w14:paraId="7F9D482A" w14:textId="77777777" w:rsidR="00F22C9E" w:rsidRDefault="00F22C9E" w:rsidP="00F22C9E">
      <w:pPr>
        <w:jc w:val="left"/>
      </w:pPr>
      <w:r>
        <w:rPr>
          <w:rFonts w:hint="eastAsia"/>
        </w:rPr>
        <w:lastRenderedPageBreak/>
        <w:t xml:space="preserve">　　</w:t>
      </w:r>
      <w:r>
        <w:t>W: Hey, if you can</w:t>
      </w:r>
      <w:r>
        <w:rPr>
          <w:rFonts w:hint="eastAsia"/>
        </w:rPr>
        <w:t>’</w:t>
      </w:r>
      <w:r>
        <w:t>t enjoy the music at a sensible volume, why not use earphones? I</w:t>
      </w:r>
      <w:r>
        <w:rPr>
          <w:rFonts w:hint="eastAsia"/>
        </w:rPr>
        <w:t>’</w:t>
      </w:r>
      <w:r>
        <w:t>m preparing for the speech contest</w:t>
      </w:r>
      <w:r>
        <w:rPr>
          <w:rFonts w:hint="eastAsia"/>
        </w:rPr>
        <w:t>。</w:t>
      </w:r>
    </w:p>
    <w:p w14:paraId="4FE65F4E" w14:textId="77777777" w:rsidR="00F22C9E" w:rsidRDefault="00F22C9E" w:rsidP="00F22C9E">
      <w:pPr>
        <w:jc w:val="left"/>
      </w:pPr>
    </w:p>
    <w:p w14:paraId="53E30A7A" w14:textId="77777777" w:rsidR="00F22C9E" w:rsidRDefault="00F22C9E" w:rsidP="00F22C9E">
      <w:pPr>
        <w:jc w:val="left"/>
      </w:pPr>
      <w:r>
        <w:rPr>
          <w:rFonts w:hint="eastAsia"/>
        </w:rPr>
        <w:t xml:space="preserve">　　</w:t>
      </w:r>
      <w:r>
        <w:t>M: Oh, sorry. I didn</w:t>
      </w:r>
      <w:r>
        <w:rPr>
          <w:rFonts w:hint="eastAsia"/>
        </w:rPr>
        <w:t>’</w:t>
      </w:r>
      <w:r>
        <w:t>t realize I</w:t>
      </w:r>
      <w:r>
        <w:rPr>
          <w:rFonts w:hint="eastAsia"/>
        </w:rPr>
        <w:t>’</w:t>
      </w:r>
      <w:r>
        <w:t>ve being bothering you all this time</w:t>
      </w:r>
      <w:r>
        <w:rPr>
          <w:rFonts w:hint="eastAsia"/>
        </w:rPr>
        <w:t>。</w:t>
      </w:r>
    </w:p>
    <w:p w14:paraId="4815CDAD" w14:textId="77777777" w:rsidR="00F22C9E" w:rsidRDefault="00F22C9E" w:rsidP="00F22C9E">
      <w:pPr>
        <w:jc w:val="left"/>
      </w:pPr>
    </w:p>
    <w:p w14:paraId="07803A25" w14:textId="77777777" w:rsidR="00F22C9E" w:rsidRDefault="00F22C9E" w:rsidP="00F22C9E">
      <w:pPr>
        <w:jc w:val="left"/>
      </w:pPr>
      <w:r>
        <w:rPr>
          <w:rFonts w:hint="eastAsia"/>
        </w:rPr>
        <w:t xml:space="preserve">　　</w:t>
      </w:r>
      <w:r>
        <w:t>Q: What is the man probably doing?</w:t>
      </w:r>
    </w:p>
    <w:p w14:paraId="5D435E2E" w14:textId="77777777" w:rsidR="00F22C9E" w:rsidRDefault="00F22C9E" w:rsidP="00F22C9E">
      <w:pPr>
        <w:jc w:val="left"/>
      </w:pPr>
    </w:p>
    <w:p w14:paraId="7C80E226" w14:textId="77777777" w:rsidR="00F22C9E" w:rsidRDefault="00F22C9E" w:rsidP="00F22C9E">
      <w:pPr>
        <w:jc w:val="left"/>
      </w:pPr>
      <w:r>
        <w:rPr>
          <w:rFonts w:hint="eastAsia"/>
        </w:rPr>
        <w:t xml:space="preserve">　　</w:t>
      </w:r>
      <w:r>
        <w:t>14.</w:t>
      </w:r>
    </w:p>
    <w:p w14:paraId="7770CB08" w14:textId="77777777" w:rsidR="00F22C9E" w:rsidRDefault="00F22C9E" w:rsidP="00F22C9E">
      <w:pPr>
        <w:jc w:val="left"/>
      </w:pPr>
    </w:p>
    <w:p w14:paraId="3D29DC3B" w14:textId="77777777" w:rsidR="00F22C9E" w:rsidRDefault="00F22C9E" w:rsidP="00F22C9E">
      <w:pPr>
        <w:jc w:val="left"/>
      </w:pPr>
      <w:r>
        <w:rPr>
          <w:rFonts w:hint="eastAsia"/>
        </w:rPr>
        <w:t xml:space="preserve">　　</w:t>
      </w:r>
      <w:r>
        <w:t>M: Finally, I</w:t>
      </w:r>
      <w:r>
        <w:rPr>
          <w:rFonts w:hint="eastAsia"/>
        </w:rPr>
        <w:t>’</w:t>
      </w:r>
      <w:r>
        <w:t>ve got the chance to put on my new suit tonight. I hope to make a good impression on your family</w:t>
      </w:r>
      <w:r>
        <w:rPr>
          <w:rFonts w:hint="eastAsia"/>
        </w:rPr>
        <w:t>。</w:t>
      </w:r>
    </w:p>
    <w:p w14:paraId="09F293AF" w14:textId="77777777" w:rsidR="00F22C9E" w:rsidRDefault="00F22C9E" w:rsidP="00F22C9E">
      <w:pPr>
        <w:jc w:val="left"/>
      </w:pPr>
    </w:p>
    <w:p w14:paraId="3A1868A8" w14:textId="77777777" w:rsidR="00F22C9E" w:rsidRDefault="00F22C9E" w:rsidP="00F22C9E">
      <w:pPr>
        <w:jc w:val="left"/>
      </w:pPr>
      <w:r>
        <w:rPr>
          <w:rFonts w:hint="eastAsia"/>
        </w:rPr>
        <w:t xml:space="preserve">　　</w:t>
      </w:r>
      <w:r>
        <w:t>W: Come on! It</w:t>
      </w:r>
      <w:r>
        <w:rPr>
          <w:rFonts w:hint="eastAsia"/>
        </w:rPr>
        <w:t>’</w:t>
      </w:r>
      <w:r>
        <w:t xml:space="preserve">s only a family reunion. So jeans and T-shirts are just fine. </w:t>
      </w:r>
    </w:p>
    <w:p w14:paraId="5573C4D4" w14:textId="77777777" w:rsidR="00F22C9E" w:rsidRDefault="00F22C9E" w:rsidP="00F22C9E">
      <w:pPr>
        <w:jc w:val="left"/>
      </w:pPr>
    </w:p>
    <w:p w14:paraId="5552E403" w14:textId="77777777" w:rsidR="00F22C9E" w:rsidRDefault="00F22C9E" w:rsidP="00F22C9E">
      <w:pPr>
        <w:jc w:val="left"/>
      </w:pPr>
      <w:r>
        <w:rPr>
          <w:rFonts w:hint="eastAsia"/>
        </w:rPr>
        <w:t xml:space="preserve">　　</w:t>
      </w:r>
      <w:r>
        <w:t>Q: What does the woman mean?</w:t>
      </w:r>
    </w:p>
    <w:p w14:paraId="68022F9D" w14:textId="77777777" w:rsidR="00F22C9E" w:rsidRDefault="00F22C9E" w:rsidP="00F22C9E">
      <w:pPr>
        <w:jc w:val="left"/>
      </w:pPr>
    </w:p>
    <w:p w14:paraId="36E982C9" w14:textId="77777777" w:rsidR="00F22C9E" w:rsidRDefault="00F22C9E" w:rsidP="00F22C9E">
      <w:pPr>
        <w:jc w:val="left"/>
      </w:pPr>
      <w:r>
        <w:rPr>
          <w:rFonts w:hint="eastAsia"/>
        </w:rPr>
        <w:t xml:space="preserve">　　</w:t>
      </w:r>
      <w:r>
        <w:t>15.</w:t>
      </w:r>
    </w:p>
    <w:p w14:paraId="374B3050" w14:textId="77777777" w:rsidR="00F22C9E" w:rsidRDefault="00F22C9E" w:rsidP="00F22C9E">
      <w:pPr>
        <w:jc w:val="left"/>
      </w:pPr>
    </w:p>
    <w:p w14:paraId="5A8937FD" w14:textId="77777777" w:rsidR="00F22C9E" w:rsidRDefault="00F22C9E" w:rsidP="00F22C9E">
      <w:pPr>
        <w:jc w:val="left"/>
      </w:pPr>
      <w:r>
        <w:rPr>
          <w:rFonts w:hint="eastAsia"/>
        </w:rPr>
        <w:t xml:space="preserve">　　</w:t>
      </w:r>
      <w:r>
        <w:t>M: Would you like to see those pants in brown and navy blue? These two colors are coming in this season</w:t>
      </w:r>
      <w:r>
        <w:rPr>
          <w:rFonts w:hint="eastAsia"/>
        </w:rPr>
        <w:t>。</w:t>
      </w:r>
    </w:p>
    <w:p w14:paraId="5D35D753" w14:textId="77777777" w:rsidR="00F22C9E" w:rsidRDefault="00F22C9E" w:rsidP="00F22C9E">
      <w:pPr>
        <w:jc w:val="left"/>
      </w:pPr>
    </w:p>
    <w:p w14:paraId="75927300" w14:textId="77777777" w:rsidR="00F22C9E" w:rsidRDefault="00F22C9E" w:rsidP="00F22C9E">
      <w:pPr>
        <w:jc w:val="left"/>
      </w:pPr>
      <w:r>
        <w:rPr>
          <w:rFonts w:hint="eastAsia"/>
        </w:rPr>
        <w:t xml:space="preserve">　　</w:t>
      </w:r>
      <w:r>
        <w:t>W: Oh, actually grey is my favorite color, but I prefer something made from cotton, 100% cotton I mean</w:t>
      </w:r>
      <w:r>
        <w:rPr>
          <w:rFonts w:hint="eastAsia"/>
        </w:rPr>
        <w:t>。</w:t>
      </w:r>
    </w:p>
    <w:p w14:paraId="0E52BDC4" w14:textId="77777777" w:rsidR="00F22C9E" w:rsidRDefault="00F22C9E" w:rsidP="00F22C9E">
      <w:pPr>
        <w:jc w:val="left"/>
      </w:pPr>
    </w:p>
    <w:p w14:paraId="1746B7EF" w14:textId="77777777" w:rsidR="00F22C9E" w:rsidRDefault="00F22C9E" w:rsidP="00F22C9E">
      <w:pPr>
        <w:jc w:val="left"/>
      </w:pPr>
      <w:r>
        <w:rPr>
          <w:rFonts w:hint="eastAsia"/>
        </w:rPr>
        <w:t xml:space="preserve">　　</w:t>
      </w:r>
      <w:r>
        <w:t>Q: What is the woman looking for?</w:t>
      </w:r>
    </w:p>
    <w:p w14:paraId="0F0B1A5A" w14:textId="77777777" w:rsidR="00F22C9E" w:rsidRDefault="00F22C9E" w:rsidP="00F22C9E">
      <w:pPr>
        <w:jc w:val="left"/>
      </w:pPr>
    </w:p>
    <w:p w14:paraId="37FEAFF5" w14:textId="77777777" w:rsidR="00F22C9E" w:rsidRDefault="00F22C9E" w:rsidP="00F22C9E">
      <w:pPr>
        <w:jc w:val="left"/>
      </w:pPr>
      <w:r>
        <w:rPr>
          <w:rFonts w:hint="eastAsia"/>
        </w:rPr>
        <w:t xml:space="preserve">　　</w:t>
      </w:r>
      <w:r>
        <w:t>16.</w:t>
      </w:r>
    </w:p>
    <w:p w14:paraId="40B12BDC" w14:textId="77777777" w:rsidR="00F22C9E" w:rsidRDefault="00F22C9E" w:rsidP="00F22C9E">
      <w:pPr>
        <w:jc w:val="left"/>
      </w:pPr>
    </w:p>
    <w:p w14:paraId="67EC794D" w14:textId="77777777" w:rsidR="00F22C9E" w:rsidRDefault="00F22C9E" w:rsidP="00F22C9E">
      <w:pPr>
        <w:jc w:val="left"/>
      </w:pPr>
      <w:r>
        <w:rPr>
          <w:rFonts w:hint="eastAsia"/>
        </w:rPr>
        <w:t xml:space="preserve">　　</w:t>
      </w:r>
      <w:r>
        <w:t>W: From here, the mountains look as if you could just reach out and touch them</w:t>
      </w:r>
      <w:r>
        <w:rPr>
          <w:rFonts w:hint="eastAsia"/>
        </w:rPr>
        <w:t>。</w:t>
      </w:r>
    </w:p>
    <w:p w14:paraId="75F66BC4" w14:textId="77777777" w:rsidR="00F22C9E" w:rsidRDefault="00F22C9E" w:rsidP="00F22C9E">
      <w:pPr>
        <w:jc w:val="left"/>
      </w:pPr>
    </w:p>
    <w:p w14:paraId="09913485" w14:textId="77777777" w:rsidR="00F22C9E" w:rsidRDefault="00F22C9E" w:rsidP="00F22C9E">
      <w:pPr>
        <w:jc w:val="left"/>
      </w:pPr>
      <w:r>
        <w:rPr>
          <w:rFonts w:hint="eastAsia"/>
        </w:rPr>
        <w:t xml:space="preserve">　　</w:t>
      </w:r>
      <w:r>
        <w:t>M: That</w:t>
      </w:r>
      <w:r>
        <w:rPr>
          <w:rFonts w:hint="eastAsia"/>
        </w:rPr>
        <w:t>’</w:t>
      </w:r>
      <w:r>
        <w:t>s why I chose this lodge. It has one of the best views in Switzerland</w:t>
      </w:r>
      <w:r>
        <w:rPr>
          <w:rFonts w:hint="eastAsia"/>
        </w:rPr>
        <w:t>。</w:t>
      </w:r>
    </w:p>
    <w:p w14:paraId="22987E9A" w14:textId="77777777" w:rsidR="00F22C9E" w:rsidRDefault="00F22C9E" w:rsidP="00F22C9E">
      <w:pPr>
        <w:jc w:val="left"/>
      </w:pPr>
    </w:p>
    <w:p w14:paraId="4F3D9AD5" w14:textId="77777777" w:rsidR="00F22C9E" w:rsidRDefault="00F22C9E" w:rsidP="00F22C9E">
      <w:pPr>
        <w:jc w:val="left"/>
      </w:pPr>
      <w:r>
        <w:rPr>
          <w:rFonts w:hint="eastAsia"/>
        </w:rPr>
        <w:t xml:space="preserve">　　</w:t>
      </w:r>
      <w:r>
        <w:t>Q: What is the man</w:t>
      </w:r>
      <w:r>
        <w:rPr>
          <w:rFonts w:hint="eastAsia"/>
        </w:rPr>
        <w:t>’</w:t>
      </w:r>
      <w:r>
        <w:t>s chief consideration in choosing the lodge?</w:t>
      </w:r>
    </w:p>
    <w:p w14:paraId="0969C2C3" w14:textId="77777777" w:rsidR="00F22C9E" w:rsidRDefault="00F22C9E" w:rsidP="00F22C9E">
      <w:pPr>
        <w:jc w:val="left"/>
      </w:pPr>
    </w:p>
    <w:p w14:paraId="39615D1A" w14:textId="77777777" w:rsidR="00F22C9E" w:rsidRDefault="00F22C9E" w:rsidP="00F22C9E">
      <w:pPr>
        <w:jc w:val="left"/>
      </w:pPr>
      <w:r>
        <w:rPr>
          <w:rFonts w:hint="eastAsia"/>
        </w:rPr>
        <w:t xml:space="preserve">　　</w:t>
      </w:r>
      <w:r>
        <w:t>17.</w:t>
      </w:r>
    </w:p>
    <w:p w14:paraId="673D7301" w14:textId="77777777" w:rsidR="00F22C9E" w:rsidRDefault="00F22C9E" w:rsidP="00F22C9E">
      <w:pPr>
        <w:jc w:val="left"/>
      </w:pPr>
    </w:p>
    <w:p w14:paraId="3B71CEEC" w14:textId="77777777" w:rsidR="00F22C9E" w:rsidRDefault="00F22C9E" w:rsidP="00F22C9E">
      <w:pPr>
        <w:jc w:val="left"/>
      </w:pPr>
      <w:r>
        <w:rPr>
          <w:rFonts w:hint="eastAsia"/>
        </w:rPr>
        <w:t xml:space="preserve">　　</w:t>
      </w:r>
      <w:r>
        <w:t>M: What do I have to do to apply for a passport?</w:t>
      </w:r>
    </w:p>
    <w:p w14:paraId="181BFA3F" w14:textId="77777777" w:rsidR="00F22C9E" w:rsidRDefault="00F22C9E" w:rsidP="00F22C9E">
      <w:pPr>
        <w:jc w:val="left"/>
      </w:pPr>
    </w:p>
    <w:p w14:paraId="045BF372" w14:textId="77777777" w:rsidR="00F22C9E" w:rsidRDefault="00F22C9E" w:rsidP="00F22C9E">
      <w:pPr>
        <w:jc w:val="left"/>
      </w:pPr>
      <w:r>
        <w:rPr>
          <w:rFonts w:hint="eastAsia"/>
        </w:rPr>
        <w:t xml:space="preserve">　　</w:t>
      </w:r>
      <w:r>
        <w:t>W: You need proof of citizenship, either an old passport or a birth certificate and three photographs. Then you must complete this form and pay a fee</w:t>
      </w:r>
      <w:r>
        <w:rPr>
          <w:rFonts w:hint="eastAsia"/>
        </w:rPr>
        <w:t>。</w:t>
      </w:r>
    </w:p>
    <w:p w14:paraId="56970480" w14:textId="77777777" w:rsidR="00F22C9E" w:rsidRDefault="00F22C9E" w:rsidP="00F22C9E">
      <w:pPr>
        <w:jc w:val="left"/>
      </w:pPr>
    </w:p>
    <w:p w14:paraId="7A948327" w14:textId="77777777" w:rsidR="00F22C9E" w:rsidRDefault="00F22C9E" w:rsidP="00F22C9E">
      <w:pPr>
        <w:jc w:val="left"/>
      </w:pPr>
      <w:r>
        <w:rPr>
          <w:rFonts w:hint="eastAsia"/>
        </w:rPr>
        <w:t xml:space="preserve">　　</w:t>
      </w:r>
      <w:r>
        <w:t>Q: What is the man most probably going to do?</w:t>
      </w:r>
    </w:p>
    <w:p w14:paraId="2E787B83" w14:textId="77777777" w:rsidR="00F22C9E" w:rsidRDefault="00F22C9E" w:rsidP="00F22C9E">
      <w:pPr>
        <w:jc w:val="left"/>
      </w:pPr>
    </w:p>
    <w:p w14:paraId="5F270C4E" w14:textId="77777777" w:rsidR="00F22C9E" w:rsidRDefault="00F22C9E" w:rsidP="00F22C9E">
      <w:pPr>
        <w:jc w:val="left"/>
      </w:pPr>
      <w:r>
        <w:rPr>
          <w:rFonts w:hint="eastAsia"/>
        </w:rPr>
        <w:t xml:space="preserve">　　</w:t>
      </w:r>
      <w:r>
        <w:t>18.</w:t>
      </w:r>
    </w:p>
    <w:p w14:paraId="7810039E" w14:textId="77777777" w:rsidR="00F22C9E" w:rsidRDefault="00F22C9E" w:rsidP="00F22C9E">
      <w:pPr>
        <w:jc w:val="left"/>
      </w:pPr>
    </w:p>
    <w:p w14:paraId="1967CB32" w14:textId="77777777" w:rsidR="00F22C9E" w:rsidRDefault="00F22C9E" w:rsidP="00F22C9E">
      <w:pPr>
        <w:jc w:val="left"/>
      </w:pPr>
      <w:r>
        <w:rPr>
          <w:rFonts w:hint="eastAsia"/>
        </w:rPr>
        <w:t xml:space="preserve">　　</w:t>
      </w:r>
      <w:r>
        <w:t>M: Miss, can I interest you in a pork special with serving tonight? It</w:t>
      </w:r>
      <w:r>
        <w:rPr>
          <w:rFonts w:hint="eastAsia"/>
        </w:rPr>
        <w:t>’</w:t>
      </w:r>
      <w:r>
        <w:t>s only 799, half the usual price and it</w:t>
      </w:r>
      <w:r>
        <w:rPr>
          <w:rFonts w:hint="eastAsia"/>
        </w:rPr>
        <w:t>’</w:t>
      </w:r>
      <w:r>
        <w:t>s very tasty</w:t>
      </w:r>
      <w:r>
        <w:rPr>
          <w:rFonts w:hint="eastAsia"/>
        </w:rPr>
        <w:t>。</w:t>
      </w:r>
    </w:p>
    <w:p w14:paraId="3DEB0E50" w14:textId="77777777" w:rsidR="00F22C9E" w:rsidRDefault="00F22C9E" w:rsidP="00F22C9E">
      <w:pPr>
        <w:jc w:val="left"/>
      </w:pPr>
    </w:p>
    <w:p w14:paraId="7D90E209" w14:textId="77777777" w:rsidR="00F22C9E" w:rsidRDefault="00F22C9E" w:rsidP="00F22C9E">
      <w:pPr>
        <w:jc w:val="left"/>
      </w:pPr>
      <w:r>
        <w:rPr>
          <w:rFonts w:hint="eastAsia"/>
        </w:rPr>
        <w:t xml:space="preserve">　　</w:t>
      </w:r>
      <w:r>
        <w:t>W: Oh really? I will try it</w:t>
      </w:r>
      <w:r>
        <w:rPr>
          <w:rFonts w:hint="eastAsia"/>
        </w:rPr>
        <w:t>。</w:t>
      </w:r>
    </w:p>
    <w:p w14:paraId="3A3C5E58" w14:textId="77777777" w:rsidR="00F22C9E" w:rsidRDefault="00F22C9E" w:rsidP="00F22C9E">
      <w:pPr>
        <w:jc w:val="left"/>
      </w:pPr>
    </w:p>
    <w:p w14:paraId="38FC1F2D" w14:textId="77777777" w:rsidR="00F22C9E" w:rsidRDefault="00F22C9E" w:rsidP="00F22C9E">
      <w:pPr>
        <w:jc w:val="left"/>
      </w:pPr>
      <w:r>
        <w:rPr>
          <w:rFonts w:hint="eastAsia"/>
        </w:rPr>
        <w:t xml:space="preserve">　　</w:t>
      </w:r>
      <w:r>
        <w:t>Q: What does the man say about the dish?</w:t>
      </w:r>
    </w:p>
    <w:p w14:paraId="3B44C695" w14:textId="77777777" w:rsidR="00F22C9E" w:rsidRDefault="00F22C9E" w:rsidP="00F22C9E">
      <w:pPr>
        <w:jc w:val="left"/>
      </w:pPr>
    </w:p>
    <w:p w14:paraId="588315AC" w14:textId="77777777" w:rsidR="00F22C9E" w:rsidRDefault="00F22C9E" w:rsidP="00F22C9E">
      <w:pPr>
        <w:jc w:val="left"/>
      </w:pPr>
      <w:r>
        <w:rPr>
          <w:rFonts w:hint="eastAsia"/>
        </w:rPr>
        <w:t xml:space="preserve">　　长对话：</w:t>
      </w:r>
    </w:p>
    <w:p w14:paraId="37E355A1" w14:textId="77777777" w:rsidR="00F22C9E" w:rsidRDefault="00F22C9E" w:rsidP="00F22C9E">
      <w:pPr>
        <w:jc w:val="left"/>
      </w:pPr>
    </w:p>
    <w:p w14:paraId="2758DBC7" w14:textId="77777777" w:rsidR="00F22C9E" w:rsidRDefault="00F22C9E" w:rsidP="00F22C9E">
      <w:pPr>
        <w:jc w:val="left"/>
      </w:pPr>
      <w:r>
        <w:rPr>
          <w:rFonts w:hint="eastAsia"/>
        </w:rPr>
        <w:t xml:space="preserve">　　</w:t>
      </w:r>
      <w:r>
        <w:t>Conversation 1</w:t>
      </w:r>
    </w:p>
    <w:p w14:paraId="16F4366A" w14:textId="77777777" w:rsidR="00F22C9E" w:rsidRDefault="00F22C9E" w:rsidP="00F22C9E">
      <w:pPr>
        <w:jc w:val="left"/>
      </w:pPr>
    </w:p>
    <w:p w14:paraId="31D8412C" w14:textId="77777777" w:rsidR="00F22C9E" w:rsidRDefault="00F22C9E" w:rsidP="00F22C9E">
      <w:pPr>
        <w:jc w:val="left"/>
      </w:pPr>
      <w:r>
        <w:rPr>
          <w:rFonts w:hint="eastAsia"/>
        </w:rPr>
        <w:t xml:space="preserve">　　</w:t>
      </w:r>
      <w:r>
        <w:t>W</w:t>
      </w:r>
      <w:r>
        <w:rPr>
          <w:rFonts w:hint="eastAsia"/>
        </w:rPr>
        <w:t>：</w:t>
      </w:r>
      <w:r>
        <w:t>Good evening, and welcome to this week</w:t>
      </w:r>
      <w:r>
        <w:rPr>
          <w:rFonts w:hint="eastAsia"/>
        </w:rPr>
        <w:t>’</w:t>
      </w:r>
      <w:r>
        <w:t>s Business World, the program for and about business people. Tonight, we have Mr. Steven Kayne, who has just taken over and established bicycle shop. Tell us, Mr. Kayne, what made you want to run your own store?</w:t>
      </w:r>
    </w:p>
    <w:p w14:paraId="50490575" w14:textId="77777777" w:rsidR="00F22C9E" w:rsidRDefault="00F22C9E" w:rsidP="00F22C9E">
      <w:pPr>
        <w:jc w:val="left"/>
      </w:pPr>
    </w:p>
    <w:p w14:paraId="1C63367E" w14:textId="77777777" w:rsidR="00F22C9E" w:rsidRDefault="00F22C9E" w:rsidP="00F22C9E">
      <w:pPr>
        <w:jc w:val="left"/>
      </w:pPr>
      <w:r>
        <w:rPr>
          <w:rFonts w:hint="eastAsia"/>
        </w:rPr>
        <w:t xml:space="preserve">　　</w:t>
      </w:r>
      <w:r>
        <w:t>M: Well, I always loved racing bikes and fixing them. When I was working full-time as a salesman for a big company, I seldom had time to enjoy my hobby. I knew then that as soon as I had enough money to get my own business going, I</w:t>
      </w:r>
      <w:r>
        <w:rPr>
          <w:rFonts w:hint="eastAsia"/>
        </w:rPr>
        <w:t>’</w:t>
      </w:r>
      <w:r>
        <w:t>ll do it. I had my heart set on it and I didn</w:t>
      </w:r>
      <w:r>
        <w:rPr>
          <w:rFonts w:hint="eastAsia"/>
        </w:rPr>
        <w:t>’</w:t>
      </w:r>
      <w:r>
        <w:t>t let anything stand in my way. When I went down to the bank and got a business loan, I knew I</w:t>
      </w:r>
      <w:r>
        <w:rPr>
          <w:rFonts w:hint="eastAsia"/>
        </w:rPr>
        <w:t>’</w:t>
      </w:r>
      <w:r>
        <w:t>d love being my own boss. Now my time is my own. I open the store when I want and leave when I want</w:t>
      </w:r>
      <w:r>
        <w:rPr>
          <w:rFonts w:hint="eastAsia"/>
        </w:rPr>
        <w:t>。</w:t>
      </w:r>
    </w:p>
    <w:p w14:paraId="252E4336" w14:textId="77777777" w:rsidR="00F22C9E" w:rsidRDefault="00F22C9E" w:rsidP="00F22C9E">
      <w:pPr>
        <w:jc w:val="left"/>
      </w:pPr>
    </w:p>
    <w:p w14:paraId="7AD5345F" w14:textId="77777777" w:rsidR="00F22C9E" w:rsidRDefault="00F22C9E" w:rsidP="00F22C9E">
      <w:pPr>
        <w:jc w:val="left"/>
      </w:pPr>
      <w:r>
        <w:rPr>
          <w:rFonts w:hint="eastAsia"/>
        </w:rPr>
        <w:t xml:space="preserve">　　</w:t>
      </w:r>
      <w:r>
        <w:t>W: You mean you don</w:t>
      </w:r>
      <w:r>
        <w:rPr>
          <w:rFonts w:hint="eastAsia"/>
        </w:rPr>
        <w:t>’</w:t>
      </w:r>
      <w:r>
        <w:t>t keep regular hours?</w:t>
      </w:r>
    </w:p>
    <w:p w14:paraId="604724D5" w14:textId="77777777" w:rsidR="00F22C9E" w:rsidRDefault="00F22C9E" w:rsidP="00F22C9E">
      <w:pPr>
        <w:jc w:val="left"/>
      </w:pPr>
    </w:p>
    <w:p w14:paraId="245CF731" w14:textId="77777777" w:rsidR="00F22C9E" w:rsidRDefault="00F22C9E" w:rsidP="00F22C9E">
      <w:pPr>
        <w:jc w:val="left"/>
      </w:pPr>
      <w:r>
        <w:rPr>
          <w:rFonts w:hint="eastAsia"/>
        </w:rPr>
        <w:t xml:space="preserve">　　</w:t>
      </w:r>
      <w:r>
        <w:t>M: Well, the sign on my store says the hours are ten to six, but if business is slower than usual, I can just lock up and take off early</w:t>
      </w:r>
      <w:r>
        <w:rPr>
          <w:rFonts w:hint="eastAsia"/>
        </w:rPr>
        <w:t>。</w:t>
      </w:r>
    </w:p>
    <w:p w14:paraId="1D83D74A" w14:textId="77777777" w:rsidR="00F22C9E" w:rsidRDefault="00F22C9E" w:rsidP="00F22C9E">
      <w:pPr>
        <w:jc w:val="left"/>
      </w:pPr>
    </w:p>
    <w:p w14:paraId="65E6E61B" w14:textId="77777777" w:rsidR="00F22C9E" w:rsidRDefault="00F22C9E" w:rsidP="00F22C9E">
      <w:pPr>
        <w:jc w:val="left"/>
      </w:pPr>
      <w:r>
        <w:rPr>
          <w:rFonts w:hint="eastAsia"/>
        </w:rPr>
        <w:t xml:space="preserve">　　</w:t>
      </w:r>
      <w:r>
        <w:t>W: Have you hired any employees to work with you yet?</w:t>
      </w:r>
    </w:p>
    <w:p w14:paraId="66168ACC" w14:textId="77777777" w:rsidR="00F22C9E" w:rsidRDefault="00F22C9E" w:rsidP="00F22C9E">
      <w:pPr>
        <w:jc w:val="left"/>
      </w:pPr>
    </w:p>
    <w:p w14:paraId="09D7B105" w14:textId="77777777" w:rsidR="00F22C9E" w:rsidRDefault="00F22C9E" w:rsidP="00F22C9E">
      <w:pPr>
        <w:jc w:val="left"/>
      </w:pPr>
      <w:r>
        <w:rPr>
          <w:rFonts w:hint="eastAsia"/>
        </w:rPr>
        <w:t xml:space="preserve">　　</w:t>
      </w:r>
      <w:r>
        <w:t>M: Yeah, a couple of friends of mine who love biking as much as I do. They help me out a few days a week. It</w:t>
      </w:r>
      <w:r>
        <w:rPr>
          <w:rFonts w:hint="eastAsia"/>
        </w:rPr>
        <w:t>’</w:t>
      </w:r>
      <w:r>
        <w:t>s great because we play cards or just sit around and talk when there are no customers</w:t>
      </w:r>
      <w:r>
        <w:rPr>
          <w:rFonts w:hint="eastAsia"/>
        </w:rPr>
        <w:t>。</w:t>
      </w:r>
    </w:p>
    <w:p w14:paraId="32AEB86D" w14:textId="77777777" w:rsidR="00F22C9E" w:rsidRDefault="00F22C9E" w:rsidP="00F22C9E">
      <w:pPr>
        <w:jc w:val="left"/>
      </w:pPr>
    </w:p>
    <w:p w14:paraId="73E5FC7F" w14:textId="77777777" w:rsidR="00F22C9E" w:rsidRDefault="00F22C9E" w:rsidP="00F22C9E">
      <w:pPr>
        <w:jc w:val="left"/>
      </w:pPr>
      <w:r>
        <w:rPr>
          <w:rFonts w:hint="eastAsia"/>
        </w:rPr>
        <w:t xml:space="preserve">　　</w:t>
      </w:r>
      <w:r>
        <w:t>W: Thank you, Mr. Kayne. We wish you success in your new business</w:t>
      </w:r>
      <w:r>
        <w:rPr>
          <w:rFonts w:hint="eastAsia"/>
        </w:rPr>
        <w:t>。</w:t>
      </w:r>
    </w:p>
    <w:p w14:paraId="5914783D" w14:textId="77777777" w:rsidR="00F22C9E" w:rsidRDefault="00F22C9E" w:rsidP="00F22C9E">
      <w:pPr>
        <w:jc w:val="left"/>
      </w:pPr>
    </w:p>
    <w:p w14:paraId="0155AFC7" w14:textId="77777777" w:rsidR="00F22C9E" w:rsidRDefault="00F22C9E" w:rsidP="00F22C9E">
      <w:pPr>
        <w:jc w:val="left"/>
      </w:pPr>
      <w:r>
        <w:rPr>
          <w:rFonts w:hint="eastAsia"/>
        </w:rPr>
        <w:t xml:space="preserve">　　</w:t>
      </w:r>
      <w:r>
        <w:t>Question 19-22 are based on the conversation you have just heard</w:t>
      </w:r>
      <w:r>
        <w:rPr>
          <w:rFonts w:hint="eastAsia"/>
        </w:rPr>
        <w:t>。</w:t>
      </w:r>
    </w:p>
    <w:p w14:paraId="4F45232F" w14:textId="77777777" w:rsidR="00F22C9E" w:rsidRDefault="00F22C9E" w:rsidP="00F22C9E">
      <w:pPr>
        <w:jc w:val="left"/>
      </w:pPr>
    </w:p>
    <w:p w14:paraId="2A639D44" w14:textId="77777777" w:rsidR="00F22C9E" w:rsidRDefault="00F22C9E" w:rsidP="00F22C9E">
      <w:pPr>
        <w:jc w:val="left"/>
      </w:pPr>
      <w:r>
        <w:rPr>
          <w:rFonts w:hint="eastAsia"/>
        </w:rPr>
        <w:t xml:space="preserve">　　</w:t>
      </w:r>
      <w:r>
        <w:t>19.What is the woman doing?</w:t>
      </w:r>
    </w:p>
    <w:p w14:paraId="4A94FAD1" w14:textId="77777777" w:rsidR="00F22C9E" w:rsidRDefault="00F22C9E" w:rsidP="00F22C9E">
      <w:pPr>
        <w:jc w:val="left"/>
      </w:pPr>
    </w:p>
    <w:p w14:paraId="5066F7D8" w14:textId="77777777" w:rsidR="00F22C9E" w:rsidRDefault="00F22C9E" w:rsidP="00F22C9E">
      <w:pPr>
        <w:jc w:val="left"/>
      </w:pPr>
      <w:r>
        <w:rPr>
          <w:rFonts w:hint="eastAsia"/>
        </w:rPr>
        <w:t xml:space="preserve">　　</w:t>
      </w:r>
      <w:r>
        <w:t>20.What did Mr. Kayne do before he took over the bicycle shop?</w:t>
      </w:r>
    </w:p>
    <w:p w14:paraId="193F0418" w14:textId="77777777" w:rsidR="00F22C9E" w:rsidRDefault="00F22C9E" w:rsidP="00F22C9E">
      <w:pPr>
        <w:jc w:val="left"/>
      </w:pPr>
    </w:p>
    <w:p w14:paraId="218CD267" w14:textId="77777777" w:rsidR="00F22C9E" w:rsidRDefault="00F22C9E" w:rsidP="00F22C9E">
      <w:pPr>
        <w:jc w:val="left"/>
      </w:pPr>
      <w:r>
        <w:rPr>
          <w:rFonts w:hint="eastAsia"/>
        </w:rPr>
        <w:t xml:space="preserve">　　</w:t>
      </w:r>
      <w:r>
        <w:t>21.Why did the man take over a bicycle shop?</w:t>
      </w:r>
    </w:p>
    <w:p w14:paraId="32709069" w14:textId="77777777" w:rsidR="00F22C9E" w:rsidRDefault="00F22C9E" w:rsidP="00F22C9E">
      <w:pPr>
        <w:jc w:val="left"/>
      </w:pPr>
    </w:p>
    <w:p w14:paraId="2360E191" w14:textId="77777777" w:rsidR="00F22C9E" w:rsidRDefault="00F22C9E" w:rsidP="00F22C9E">
      <w:pPr>
        <w:jc w:val="left"/>
      </w:pPr>
      <w:r>
        <w:rPr>
          <w:rFonts w:hint="eastAsia"/>
        </w:rPr>
        <w:lastRenderedPageBreak/>
        <w:t xml:space="preserve">　　</w:t>
      </w:r>
      <w:r>
        <w:t>22.What do we learn about the people working in the shop?</w:t>
      </w:r>
    </w:p>
    <w:p w14:paraId="56BA2DD9" w14:textId="77777777" w:rsidR="00F22C9E" w:rsidRDefault="00F22C9E" w:rsidP="00F22C9E">
      <w:pPr>
        <w:jc w:val="left"/>
      </w:pPr>
    </w:p>
    <w:p w14:paraId="3F7DC42F" w14:textId="77777777" w:rsidR="00F22C9E" w:rsidRDefault="00F22C9E" w:rsidP="00F22C9E">
      <w:pPr>
        <w:jc w:val="left"/>
      </w:pPr>
      <w:r>
        <w:rPr>
          <w:rFonts w:hint="eastAsia"/>
        </w:rPr>
        <w:t xml:space="preserve">　　</w:t>
      </w:r>
      <w:r>
        <w:t>Conversation 2</w:t>
      </w:r>
    </w:p>
    <w:p w14:paraId="56DC1D8F" w14:textId="77777777" w:rsidR="00F22C9E" w:rsidRDefault="00F22C9E" w:rsidP="00F22C9E">
      <w:pPr>
        <w:jc w:val="left"/>
      </w:pPr>
    </w:p>
    <w:p w14:paraId="5566D2A9" w14:textId="77777777" w:rsidR="00F22C9E" w:rsidRDefault="00F22C9E" w:rsidP="00F22C9E">
      <w:pPr>
        <w:jc w:val="left"/>
      </w:pPr>
      <w:r>
        <w:rPr>
          <w:rFonts w:hint="eastAsia"/>
        </w:rPr>
        <w:t xml:space="preserve">　　</w:t>
      </w:r>
      <w:r>
        <w:t>W: Well, the main activities in the region were historically steel and paper processing, I think</w:t>
      </w:r>
      <w:r>
        <w:rPr>
          <w:rFonts w:hint="eastAsia"/>
        </w:rPr>
        <w:t>。</w:t>
      </w:r>
    </w:p>
    <w:p w14:paraId="64AC83D2" w14:textId="77777777" w:rsidR="00F22C9E" w:rsidRDefault="00F22C9E" w:rsidP="00F22C9E">
      <w:pPr>
        <w:jc w:val="left"/>
      </w:pPr>
    </w:p>
    <w:p w14:paraId="4949F4BE" w14:textId="77777777" w:rsidR="00F22C9E" w:rsidRDefault="00F22C9E" w:rsidP="00F22C9E">
      <w:pPr>
        <w:jc w:val="left"/>
      </w:pPr>
      <w:r>
        <w:rPr>
          <w:rFonts w:hint="eastAsia"/>
        </w:rPr>
        <w:t xml:space="preserve">　　</w:t>
      </w:r>
      <w:r>
        <w:t>M: Yes, but I</w:t>
      </w:r>
      <w:r>
        <w:rPr>
          <w:rFonts w:hint="eastAsia"/>
        </w:rPr>
        <w:t>’</w:t>
      </w:r>
      <w:r>
        <w:t>m not quite sure about the status of those industries now. Could you tell us something about that?</w:t>
      </w:r>
    </w:p>
    <w:p w14:paraId="353EF49E" w14:textId="77777777" w:rsidR="00F22C9E" w:rsidRDefault="00F22C9E" w:rsidP="00F22C9E">
      <w:pPr>
        <w:jc w:val="left"/>
      </w:pPr>
    </w:p>
    <w:p w14:paraId="4B3B11D6" w14:textId="77777777" w:rsidR="00F22C9E" w:rsidRDefault="00F22C9E" w:rsidP="00F22C9E">
      <w:pPr>
        <w:jc w:val="left"/>
      </w:pPr>
      <w:r>
        <w:rPr>
          <w:rFonts w:hint="eastAsia"/>
        </w:rPr>
        <w:t xml:space="preserve">　　</w:t>
      </w:r>
      <w:r>
        <w:t>W: Yes, of course. In fact, they are less significant, but steel-related manufacturing still accounts for 44% of industrial activity. So it</w:t>
      </w:r>
      <w:r>
        <w:rPr>
          <w:rFonts w:hint="eastAsia"/>
        </w:rPr>
        <w:t>’</w:t>
      </w:r>
      <w:r>
        <w:t>s still very important. In fact, 80% of Spain</w:t>
      </w:r>
      <w:r>
        <w:rPr>
          <w:rFonts w:hint="eastAsia"/>
        </w:rPr>
        <w:t>’</w:t>
      </w:r>
      <w:r>
        <w:t>s machine tools are from the Basque Country. As for paper processing, there</w:t>
      </w:r>
      <w:r>
        <w:rPr>
          <w:rFonts w:hint="eastAsia"/>
        </w:rPr>
        <w:t>’</w:t>
      </w:r>
      <w:r>
        <w:t>s still a little. But it</w:t>
      </w:r>
      <w:r>
        <w:rPr>
          <w:rFonts w:hint="eastAsia"/>
        </w:rPr>
        <w:t>’</w:t>
      </w:r>
      <w:r>
        <w:t>s no longer what it once was in the region. So, is that clear?</w:t>
      </w:r>
    </w:p>
    <w:p w14:paraId="342820AD" w14:textId="77777777" w:rsidR="00F22C9E" w:rsidRDefault="00F22C9E" w:rsidP="00F22C9E">
      <w:pPr>
        <w:jc w:val="left"/>
      </w:pPr>
    </w:p>
    <w:p w14:paraId="027A4FD6" w14:textId="77777777" w:rsidR="00F22C9E" w:rsidRDefault="00F22C9E" w:rsidP="00F22C9E">
      <w:pPr>
        <w:jc w:val="left"/>
      </w:pPr>
      <w:r>
        <w:rPr>
          <w:rFonts w:hint="eastAsia"/>
        </w:rPr>
        <w:t xml:space="preserve">　　</w:t>
      </w:r>
      <w:r>
        <w:t>M: Yes, thanks</w:t>
      </w:r>
      <w:r>
        <w:rPr>
          <w:rFonts w:hint="eastAsia"/>
        </w:rPr>
        <w:t>。</w:t>
      </w:r>
    </w:p>
    <w:p w14:paraId="2955870E" w14:textId="77777777" w:rsidR="00F22C9E" w:rsidRDefault="00F22C9E" w:rsidP="00F22C9E">
      <w:pPr>
        <w:jc w:val="left"/>
      </w:pPr>
    </w:p>
    <w:p w14:paraId="512AF469" w14:textId="77777777" w:rsidR="00F22C9E" w:rsidRDefault="00F22C9E" w:rsidP="00F22C9E">
      <w:pPr>
        <w:jc w:val="left"/>
      </w:pPr>
      <w:r>
        <w:rPr>
          <w:rFonts w:hint="eastAsia"/>
        </w:rPr>
        <w:t xml:space="preserve">　　</w:t>
      </w:r>
      <w:r>
        <w:t>W: Now, to get back to what I was saying, there</w:t>
      </w:r>
      <w:r>
        <w:rPr>
          <w:rFonts w:hint="eastAsia"/>
        </w:rPr>
        <w:t>’</w:t>
      </w:r>
      <w:r>
        <w:t>s a lot of unemployment as well as geographical problems in the region</w:t>
      </w:r>
      <w:r>
        <w:rPr>
          <w:rFonts w:hint="eastAsia"/>
        </w:rPr>
        <w:t>。</w:t>
      </w:r>
    </w:p>
    <w:p w14:paraId="77EF4632" w14:textId="77777777" w:rsidR="00F22C9E" w:rsidRDefault="00F22C9E" w:rsidP="00F22C9E">
      <w:pPr>
        <w:jc w:val="left"/>
      </w:pPr>
    </w:p>
    <w:p w14:paraId="3164D524" w14:textId="77777777" w:rsidR="00F22C9E" w:rsidRDefault="00F22C9E" w:rsidP="00F22C9E">
      <w:pPr>
        <w:jc w:val="left"/>
      </w:pPr>
      <w:r>
        <w:rPr>
          <w:rFonts w:hint="eastAsia"/>
        </w:rPr>
        <w:t xml:space="preserve">　　</w:t>
      </w:r>
      <w:r>
        <w:t xml:space="preserve">M: Sorry, </w:t>
      </w:r>
      <w:smartTag w:uri="urn:schemas-microsoft-com:office:smarttags" w:element="place">
        <w:smartTag w:uri="urn:schemas-microsoft-com:office:smarttags" w:element="State">
          <w:r>
            <w:t>Victoria</w:t>
          </w:r>
        </w:smartTag>
      </w:smartTag>
      <w:r>
        <w:t>. What do you mean by geographical problems?</w:t>
      </w:r>
    </w:p>
    <w:p w14:paraId="04518BFD" w14:textId="77777777" w:rsidR="00F22C9E" w:rsidRDefault="00F22C9E" w:rsidP="00F22C9E">
      <w:pPr>
        <w:jc w:val="left"/>
      </w:pPr>
    </w:p>
    <w:p w14:paraId="47742E72" w14:textId="77777777" w:rsidR="00F22C9E" w:rsidRDefault="00F22C9E" w:rsidP="00F22C9E">
      <w:pPr>
        <w:jc w:val="left"/>
      </w:pPr>
      <w:r>
        <w:rPr>
          <w:rFonts w:hint="eastAsia"/>
        </w:rPr>
        <w:t xml:space="preserve">　　</w:t>
      </w:r>
      <w:r>
        <w:t>W: Well, what I mean is the area is very hilly, mountainous in parts. So there used to be transport problems, now though there are new train links and better roads, but it may be that some smaller towns inland remain not very well connected, is that OK? Does that make sense? When we talk about specific location suggestions for the factory, we</w:t>
      </w:r>
      <w:r>
        <w:rPr>
          <w:rFonts w:hint="eastAsia"/>
        </w:rPr>
        <w:t>’</w:t>
      </w:r>
      <w:r>
        <w:t>ll see this in more detail, so we</w:t>
      </w:r>
      <w:r>
        <w:rPr>
          <w:rFonts w:hint="eastAsia"/>
        </w:rPr>
        <w:t>’</w:t>
      </w:r>
      <w:r>
        <w:t>ll come back to this question, OK?</w:t>
      </w:r>
    </w:p>
    <w:p w14:paraId="4F269478" w14:textId="77777777" w:rsidR="00F22C9E" w:rsidRDefault="00F22C9E" w:rsidP="00F22C9E">
      <w:pPr>
        <w:jc w:val="left"/>
      </w:pPr>
    </w:p>
    <w:p w14:paraId="161A9D42" w14:textId="77777777" w:rsidR="00F22C9E" w:rsidRDefault="00F22C9E" w:rsidP="00F22C9E">
      <w:pPr>
        <w:jc w:val="left"/>
      </w:pPr>
      <w:r>
        <w:rPr>
          <w:rFonts w:hint="eastAsia"/>
        </w:rPr>
        <w:t xml:space="preserve">　　</w:t>
      </w:r>
      <w:r>
        <w:t>M: OK, right</w:t>
      </w:r>
      <w:r>
        <w:rPr>
          <w:rFonts w:hint="eastAsia"/>
        </w:rPr>
        <w:t>。</w:t>
      </w:r>
    </w:p>
    <w:p w14:paraId="160FA267" w14:textId="77777777" w:rsidR="00F22C9E" w:rsidRDefault="00F22C9E" w:rsidP="00F22C9E">
      <w:pPr>
        <w:jc w:val="left"/>
      </w:pPr>
    </w:p>
    <w:p w14:paraId="70D61073" w14:textId="77777777" w:rsidR="00F22C9E" w:rsidRDefault="00F22C9E" w:rsidP="00F22C9E">
      <w:pPr>
        <w:jc w:val="left"/>
      </w:pPr>
      <w:r>
        <w:rPr>
          <w:rFonts w:hint="eastAsia"/>
        </w:rPr>
        <w:t xml:space="preserve">　　</w:t>
      </w:r>
      <w:r>
        <w:t>W: So I was about to say something about the work force in the region and the level of training and education. In general, it</w:t>
      </w:r>
      <w:r>
        <w:rPr>
          <w:rFonts w:hint="eastAsia"/>
        </w:rPr>
        <w:t>’</w:t>
      </w:r>
      <w:r>
        <w:t>s very good and improving</w:t>
      </w:r>
      <w:r>
        <w:rPr>
          <w:rFonts w:hint="eastAsia"/>
        </w:rPr>
        <w:t>。</w:t>
      </w:r>
    </w:p>
    <w:p w14:paraId="5F41ED1C" w14:textId="77777777" w:rsidR="00F22C9E" w:rsidRDefault="00F22C9E" w:rsidP="00F22C9E">
      <w:pPr>
        <w:jc w:val="left"/>
      </w:pPr>
    </w:p>
    <w:p w14:paraId="7F322336" w14:textId="77777777" w:rsidR="00F22C9E" w:rsidRDefault="00F22C9E" w:rsidP="00F22C9E">
      <w:pPr>
        <w:jc w:val="left"/>
      </w:pPr>
      <w:r>
        <w:rPr>
          <w:rFonts w:hint="eastAsia"/>
        </w:rPr>
        <w:t xml:space="preserve">　　</w:t>
      </w:r>
      <w:r>
        <w:t>Question 23-25 are based on the conversation you have just heard</w:t>
      </w:r>
      <w:r>
        <w:rPr>
          <w:rFonts w:hint="eastAsia"/>
        </w:rPr>
        <w:t>。</w:t>
      </w:r>
    </w:p>
    <w:p w14:paraId="417DB8DE" w14:textId="77777777" w:rsidR="00F22C9E" w:rsidRDefault="00F22C9E" w:rsidP="00F22C9E">
      <w:pPr>
        <w:jc w:val="left"/>
      </w:pPr>
    </w:p>
    <w:p w14:paraId="0F29E602" w14:textId="77777777" w:rsidR="00F22C9E" w:rsidRDefault="00F22C9E" w:rsidP="00F22C9E">
      <w:pPr>
        <w:jc w:val="left"/>
      </w:pPr>
      <w:r>
        <w:rPr>
          <w:rFonts w:hint="eastAsia"/>
        </w:rPr>
        <w:t xml:space="preserve">　　</w:t>
      </w:r>
      <w:r>
        <w:t>23. What does the woman say about the steel-related manufacturing in the region?</w:t>
      </w:r>
    </w:p>
    <w:p w14:paraId="55698788" w14:textId="77777777" w:rsidR="00F22C9E" w:rsidRDefault="00F22C9E" w:rsidP="00F22C9E">
      <w:pPr>
        <w:jc w:val="left"/>
      </w:pPr>
    </w:p>
    <w:p w14:paraId="4C815E12" w14:textId="77777777" w:rsidR="00F22C9E" w:rsidRDefault="00F22C9E" w:rsidP="00F22C9E">
      <w:pPr>
        <w:jc w:val="left"/>
      </w:pPr>
      <w:r>
        <w:rPr>
          <w:rFonts w:hint="eastAsia"/>
        </w:rPr>
        <w:t xml:space="preserve">　　</w:t>
      </w:r>
      <w:r>
        <w:t>24. What problem hinders the region</w:t>
      </w:r>
      <w:r>
        <w:rPr>
          <w:rFonts w:hint="eastAsia"/>
        </w:rPr>
        <w:t>’</w:t>
      </w:r>
      <w:r>
        <w:t>s development?</w:t>
      </w:r>
    </w:p>
    <w:p w14:paraId="1A02C770" w14:textId="77777777" w:rsidR="00F22C9E" w:rsidRDefault="00F22C9E" w:rsidP="00F22C9E">
      <w:pPr>
        <w:jc w:val="left"/>
      </w:pPr>
    </w:p>
    <w:p w14:paraId="77A9C091" w14:textId="77777777" w:rsidR="00F22C9E" w:rsidRDefault="00F22C9E" w:rsidP="00F22C9E">
      <w:pPr>
        <w:jc w:val="left"/>
      </w:pPr>
      <w:r>
        <w:rPr>
          <w:rFonts w:hint="eastAsia"/>
        </w:rPr>
        <w:t xml:space="preserve">　　</w:t>
      </w:r>
      <w:r>
        <w:t>25. What will the speakers discuss later?</w:t>
      </w:r>
    </w:p>
    <w:p w14:paraId="464D734F" w14:textId="77777777" w:rsidR="00F22C9E" w:rsidRDefault="00F22C9E" w:rsidP="00F22C9E">
      <w:pPr>
        <w:jc w:val="left"/>
      </w:pPr>
    </w:p>
    <w:p w14:paraId="244D88A0" w14:textId="77777777" w:rsidR="00F22C9E" w:rsidRDefault="00F22C9E" w:rsidP="00F22C9E">
      <w:pPr>
        <w:jc w:val="left"/>
      </w:pPr>
      <w:r>
        <w:rPr>
          <w:rFonts w:hint="eastAsia"/>
        </w:rPr>
        <w:t xml:space="preserve">　　短文：</w:t>
      </w:r>
    </w:p>
    <w:p w14:paraId="4D7F1D51" w14:textId="77777777" w:rsidR="00F22C9E" w:rsidRDefault="00F22C9E" w:rsidP="00F22C9E">
      <w:pPr>
        <w:jc w:val="left"/>
      </w:pPr>
    </w:p>
    <w:p w14:paraId="2094994D" w14:textId="77777777" w:rsidR="00F22C9E" w:rsidRDefault="00F22C9E" w:rsidP="00F22C9E">
      <w:pPr>
        <w:jc w:val="left"/>
      </w:pPr>
      <w:r>
        <w:rPr>
          <w:rFonts w:hint="eastAsia"/>
        </w:rPr>
        <w:t xml:space="preserve">　　</w:t>
      </w:r>
      <w:r>
        <w:t>Passage 1</w:t>
      </w:r>
    </w:p>
    <w:p w14:paraId="7FC9CF86" w14:textId="77777777" w:rsidR="00F22C9E" w:rsidRDefault="00F22C9E" w:rsidP="00F22C9E">
      <w:pPr>
        <w:jc w:val="left"/>
      </w:pPr>
    </w:p>
    <w:p w14:paraId="7C2B3C7D" w14:textId="77777777" w:rsidR="00F22C9E" w:rsidRDefault="00F22C9E" w:rsidP="00F22C9E">
      <w:pPr>
        <w:jc w:val="left"/>
      </w:pPr>
      <w:r>
        <w:rPr>
          <w:rFonts w:hint="eastAsia"/>
        </w:rPr>
        <w:t xml:space="preserve">　　</w:t>
      </w:r>
      <w:r>
        <w:t>I first met Joe Ganz when we were both nine years old, which is probably the only reason he</w:t>
      </w:r>
      <w:r>
        <w:rPr>
          <w:rFonts w:hint="eastAsia"/>
        </w:rPr>
        <w:t>’</w:t>
      </w:r>
      <w:r>
        <w:t>s one of my best friends. If I had first met Joe as a freshman in high school we wouldn</w:t>
      </w:r>
      <w:r>
        <w:rPr>
          <w:rFonts w:hint="eastAsia"/>
        </w:rPr>
        <w:t>’</w:t>
      </w:r>
      <w:r>
        <w:t>t even have had the chance to get to know each other. Joe is a day student, but I am a boarding student. We haven</w:t>
      </w:r>
      <w:r>
        <w:rPr>
          <w:rFonts w:hint="eastAsia"/>
        </w:rPr>
        <w:t>’</w:t>
      </w:r>
      <w:r>
        <w:t>t been in same classes, sports or extra-curricular activities. Nonetheless, I spend nearly every weekend at his house and we talk on the phone every night. This is not to say that we would not have been compatible if we had first met in our freshman year. Rather, we would not have been likely to spend enough time getting to know each other due to the lack of immediately visible mutual interests. In fact, to be honest, I struggle even now to think of things we have in common. But maybe that</w:t>
      </w:r>
      <w:r>
        <w:rPr>
          <w:rFonts w:hint="eastAsia"/>
        </w:rPr>
        <w:t>’</w:t>
      </w:r>
      <w:r>
        <w:t>s what makes us enjoy each other</w:t>
      </w:r>
      <w:r>
        <w:rPr>
          <w:rFonts w:hint="eastAsia"/>
        </w:rPr>
        <w:t>’</w:t>
      </w:r>
      <w:r>
        <w:t>s company so much. When I look at my friendship with Joe, I wonder how many people I</w:t>
      </w:r>
      <w:r>
        <w:rPr>
          <w:rFonts w:hint="eastAsia"/>
        </w:rPr>
        <w:t>’</w:t>
      </w:r>
      <w:r>
        <w:t>ve known whom I never disliked, but simply didn</w:t>
      </w:r>
      <w:r>
        <w:rPr>
          <w:rFonts w:hint="eastAsia"/>
        </w:rPr>
        <w:t>’</w:t>
      </w:r>
      <w:r>
        <w:t>t take the time to get to know. Thanks to Joe, I have realized how little basis there is for the social divisions that exist in every community. Since this realization, I have begun to make an even more determined effort to find friends in unexpected people and places</w:t>
      </w:r>
      <w:r>
        <w:rPr>
          <w:rFonts w:hint="eastAsia"/>
        </w:rPr>
        <w:t>。</w:t>
      </w:r>
    </w:p>
    <w:p w14:paraId="21BC8E82" w14:textId="77777777" w:rsidR="00F22C9E" w:rsidRDefault="00F22C9E" w:rsidP="00F22C9E">
      <w:pPr>
        <w:jc w:val="left"/>
      </w:pPr>
    </w:p>
    <w:p w14:paraId="59B3D7E2" w14:textId="77777777" w:rsidR="00F22C9E" w:rsidRDefault="00F22C9E" w:rsidP="00F22C9E">
      <w:pPr>
        <w:jc w:val="left"/>
      </w:pPr>
      <w:r>
        <w:rPr>
          <w:rFonts w:hint="eastAsia"/>
        </w:rPr>
        <w:t xml:space="preserve">　　</w:t>
      </w:r>
      <w:r>
        <w:t>Q:</w:t>
      </w:r>
    </w:p>
    <w:p w14:paraId="636DDDF4" w14:textId="77777777" w:rsidR="00F22C9E" w:rsidRDefault="00F22C9E" w:rsidP="00F22C9E">
      <w:pPr>
        <w:jc w:val="left"/>
      </w:pPr>
    </w:p>
    <w:p w14:paraId="08E8C637" w14:textId="77777777" w:rsidR="00F22C9E" w:rsidRDefault="00F22C9E" w:rsidP="00F22C9E">
      <w:pPr>
        <w:jc w:val="left"/>
      </w:pPr>
      <w:r>
        <w:rPr>
          <w:rFonts w:hint="eastAsia"/>
        </w:rPr>
        <w:t xml:space="preserve">　　</w:t>
      </w:r>
      <w:r>
        <w:t>26: Why does the speaker say Joe Ganz became one of his best friends?</w:t>
      </w:r>
    </w:p>
    <w:p w14:paraId="6508E706" w14:textId="77777777" w:rsidR="00F22C9E" w:rsidRDefault="00F22C9E" w:rsidP="00F22C9E">
      <w:pPr>
        <w:jc w:val="left"/>
      </w:pPr>
    </w:p>
    <w:p w14:paraId="2193B01E" w14:textId="77777777" w:rsidR="00F22C9E" w:rsidRDefault="00F22C9E" w:rsidP="00F22C9E">
      <w:pPr>
        <w:jc w:val="left"/>
      </w:pPr>
      <w:r>
        <w:rPr>
          <w:rFonts w:hint="eastAsia"/>
        </w:rPr>
        <w:t xml:space="preserve">　　</w:t>
      </w:r>
      <w:r>
        <w:t>27: Where does the speaker spend most of his weekends?</w:t>
      </w:r>
    </w:p>
    <w:p w14:paraId="39D827B2" w14:textId="77777777" w:rsidR="00F22C9E" w:rsidRDefault="00F22C9E" w:rsidP="00F22C9E">
      <w:pPr>
        <w:jc w:val="left"/>
      </w:pPr>
    </w:p>
    <w:p w14:paraId="3477A55E" w14:textId="77777777" w:rsidR="00F22C9E" w:rsidRDefault="00F22C9E" w:rsidP="00F22C9E">
      <w:pPr>
        <w:jc w:val="left"/>
      </w:pPr>
      <w:r>
        <w:rPr>
          <w:rFonts w:hint="eastAsia"/>
        </w:rPr>
        <w:t xml:space="preserve">　　</w:t>
      </w:r>
      <w:r>
        <w:t>28: What has the speaker learned from his friendship with Joe?</w:t>
      </w:r>
    </w:p>
    <w:p w14:paraId="6D0FC87C" w14:textId="77777777" w:rsidR="00F22C9E" w:rsidRDefault="00F22C9E" w:rsidP="00F22C9E">
      <w:pPr>
        <w:jc w:val="left"/>
      </w:pPr>
    </w:p>
    <w:p w14:paraId="118B25E0" w14:textId="77777777" w:rsidR="00F22C9E" w:rsidRDefault="00F22C9E" w:rsidP="00F22C9E">
      <w:pPr>
        <w:jc w:val="left"/>
      </w:pPr>
      <w:r>
        <w:rPr>
          <w:rFonts w:hint="eastAsia"/>
        </w:rPr>
        <w:t xml:space="preserve">　　</w:t>
      </w:r>
      <w:r>
        <w:t>Passage 2</w:t>
      </w:r>
    </w:p>
    <w:p w14:paraId="2238BA59" w14:textId="77777777" w:rsidR="00F22C9E" w:rsidRDefault="00F22C9E" w:rsidP="00F22C9E">
      <w:pPr>
        <w:jc w:val="left"/>
      </w:pPr>
    </w:p>
    <w:p w14:paraId="7551B61B" w14:textId="77777777" w:rsidR="00F22C9E" w:rsidRDefault="00F22C9E" w:rsidP="00F22C9E">
      <w:pPr>
        <w:jc w:val="left"/>
      </w:pPr>
      <w:r>
        <w:rPr>
          <w:rFonts w:hint="eastAsia"/>
        </w:rPr>
        <w:t xml:space="preserve">　　</w:t>
      </w:r>
      <w:r>
        <w:t>It was a bad night for Lewis. His research in the neighboring town has taken longer than he expected. It was late and he was very tired when he drove home. He turned into his building</w:t>
      </w:r>
      <w:r>
        <w:rPr>
          <w:rFonts w:hint="eastAsia"/>
        </w:rPr>
        <w:t>’</w:t>
      </w:r>
      <w:r>
        <w:t>s parking lot, but all the spaces were full. He drove back out onto the street, looking for a parking space. The first block was full. The next block was almost empty. Lewis didn</w:t>
      </w:r>
      <w:r>
        <w:rPr>
          <w:rFonts w:hint="eastAsia"/>
        </w:rPr>
        <w:t>’</w:t>
      </w:r>
      <w:r>
        <w:t xml:space="preserve">t see a </w:t>
      </w:r>
      <w:r>
        <w:rPr>
          <w:rFonts w:hint="eastAsia"/>
        </w:rPr>
        <w:t>“</w:t>
      </w:r>
      <w:r>
        <w:t>no parking</w:t>
      </w:r>
      <w:r>
        <w:rPr>
          <w:rFonts w:hint="eastAsia"/>
        </w:rPr>
        <w:t>”</w:t>
      </w:r>
      <w:r>
        <w:t xml:space="preserve"> sign, but he has expected that his parking were allowed there. Most the spaces would be filled. Then he saw a small parking lot with two free spaces. He was so glad to see them that he didn</w:t>
      </w:r>
      <w:r>
        <w:rPr>
          <w:rFonts w:hint="eastAsia"/>
        </w:rPr>
        <w:t>’</w:t>
      </w:r>
      <w:r>
        <w:t>t even think to read the sign by the entrance. He drove in, parked and hurried home to go to bed. The next morning he went back to the lot to get his car. It was gone. He ran home and telephoned the city police to say that his car had been stolen. It took the police only a minute to tell him what had happened: his car had been on a private lot. It had been taken away by the police. Lewis had to take a taxi to visit the city garage far from the city center. He had to pay a fee of 40 dollars to get his car back. In addition, he got a parking ticket, his first one ever in Greenville</w:t>
      </w:r>
      <w:r>
        <w:rPr>
          <w:rFonts w:hint="eastAsia"/>
        </w:rPr>
        <w:t>。</w:t>
      </w:r>
    </w:p>
    <w:p w14:paraId="5AC4187A" w14:textId="77777777" w:rsidR="00F22C9E" w:rsidRDefault="00F22C9E" w:rsidP="00F22C9E">
      <w:pPr>
        <w:jc w:val="left"/>
      </w:pPr>
    </w:p>
    <w:p w14:paraId="2FEBE51A" w14:textId="77777777" w:rsidR="00F22C9E" w:rsidRDefault="00F22C9E" w:rsidP="00F22C9E">
      <w:pPr>
        <w:jc w:val="left"/>
      </w:pPr>
      <w:r>
        <w:rPr>
          <w:rFonts w:hint="eastAsia"/>
        </w:rPr>
        <w:t xml:space="preserve">　　</w:t>
      </w:r>
      <w:r>
        <w:t>Q:</w:t>
      </w:r>
    </w:p>
    <w:p w14:paraId="07C0D5B0" w14:textId="77777777" w:rsidR="00F22C9E" w:rsidRDefault="00F22C9E" w:rsidP="00F22C9E">
      <w:pPr>
        <w:jc w:val="left"/>
      </w:pPr>
    </w:p>
    <w:p w14:paraId="0BD2801B" w14:textId="77777777" w:rsidR="00F22C9E" w:rsidRDefault="00F22C9E" w:rsidP="00F22C9E">
      <w:pPr>
        <w:jc w:val="left"/>
      </w:pPr>
      <w:r>
        <w:rPr>
          <w:rFonts w:hint="eastAsia"/>
        </w:rPr>
        <w:t xml:space="preserve">　　</w:t>
      </w:r>
      <w:r>
        <w:t>29: Where did Lewis intend to park his car when he came back from work one night?</w:t>
      </w:r>
    </w:p>
    <w:p w14:paraId="25894402" w14:textId="77777777" w:rsidR="00F22C9E" w:rsidRDefault="00F22C9E" w:rsidP="00F22C9E">
      <w:pPr>
        <w:jc w:val="left"/>
      </w:pPr>
    </w:p>
    <w:p w14:paraId="1E02BD0C" w14:textId="77777777" w:rsidR="00F22C9E" w:rsidRDefault="00F22C9E" w:rsidP="00F22C9E">
      <w:pPr>
        <w:jc w:val="left"/>
      </w:pPr>
      <w:r>
        <w:rPr>
          <w:rFonts w:hint="eastAsia"/>
        </w:rPr>
        <w:t xml:space="preserve">　　</w:t>
      </w:r>
      <w:r>
        <w:t>30: What did Lewis think had happened to his car the next morning?</w:t>
      </w:r>
    </w:p>
    <w:p w14:paraId="6A1B314D" w14:textId="77777777" w:rsidR="00F22C9E" w:rsidRDefault="00F22C9E" w:rsidP="00F22C9E">
      <w:pPr>
        <w:jc w:val="left"/>
      </w:pPr>
    </w:p>
    <w:p w14:paraId="303F3CCD" w14:textId="77777777" w:rsidR="00F22C9E" w:rsidRDefault="00F22C9E" w:rsidP="00F22C9E">
      <w:pPr>
        <w:jc w:val="left"/>
      </w:pPr>
      <w:r>
        <w:rPr>
          <w:rFonts w:hint="eastAsia"/>
        </w:rPr>
        <w:t xml:space="preserve">　　</w:t>
      </w:r>
      <w:r>
        <w:t>31: Where did Lewis finally get his car back?</w:t>
      </w:r>
    </w:p>
    <w:p w14:paraId="050C588C" w14:textId="77777777" w:rsidR="00F22C9E" w:rsidRDefault="00F22C9E" w:rsidP="00F22C9E">
      <w:pPr>
        <w:jc w:val="left"/>
      </w:pPr>
    </w:p>
    <w:p w14:paraId="45AD9EB1" w14:textId="77777777" w:rsidR="00F22C9E" w:rsidRDefault="00F22C9E" w:rsidP="00F22C9E">
      <w:pPr>
        <w:jc w:val="left"/>
      </w:pPr>
      <w:r>
        <w:rPr>
          <w:rFonts w:hint="eastAsia"/>
        </w:rPr>
        <w:t xml:space="preserve">　　</w:t>
      </w:r>
      <w:r>
        <w:t>Passage 3</w:t>
      </w:r>
    </w:p>
    <w:p w14:paraId="30ADD01B" w14:textId="77777777" w:rsidR="00F22C9E" w:rsidRDefault="00F22C9E" w:rsidP="00F22C9E">
      <w:pPr>
        <w:jc w:val="left"/>
      </w:pPr>
    </w:p>
    <w:p w14:paraId="1715738D" w14:textId="77777777" w:rsidR="00F22C9E" w:rsidRDefault="00F22C9E" w:rsidP="00F22C9E">
      <w:pPr>
        <w:jc w:val="left"/>
      </w:pPr>
      <w:r>
        <w:rPr>
          <w:rFonts w:hint="eastAsia"/>
        </w:rPr>
        <w:t xml:space="preserve">　　</w:t>
      </w:r>
      <w:r>
        <w:t>Well, to pick up where we left off last time, I believe we agreed that creativity is a mysterious idea. It was those things we all recognize when we see it, but we don</w:t>
      </w:r>
      <w:r>
        <w:rPr>
          <w:rFonts w:hint="eastAsia"/>
        </w:rPr>
        <w:t>’</w:t>
      </w:r>
      <w:r>
        <w:t>t really understand what it is. We seem to feel that some people are naturally creative, but we don</w:t>
      </w:r>
      <w:r>
        <w:rPr>
          <w:rFonts w:hint="eastAsia"/>
        </w:rPr>
        <w:t>’</w:t>
      </w:r>
      <w:r>
        <w:t>t know how they got that way. Is creativity a natural gift like good looks, or is it something that can be acquired like knowledge? Perhaps if we analyze the creative process carefully, we might get some insight into what it is and how it might work in our lives. The creative process has always been accepted as the source of all important work in the arts, but we should not think the creativity plays a role only in the arts. Every major scientific discovery began with someone imagining the world to look differently from the way others saw it. And this is what creativity is all about -- imagining the world in a new way. And despite what you may believe about the limits of your own creative imaginations, we all have the potential to imagine the world in an absolutely new way. In fact, you are born with it. It is your birth right as a human being. And what</w:t>
      </w:r>
      <w:r>
        <w:rPr>
          <w:rFonts w:hint="eastAsia"/>
        </w:rPr>
        <w:t>’</w:t>
      </w:r>
      <w:r>
        <w:t>s more, you use it every day, almost every moment of your life. Your creative imagination is what you use to make sense of your experiences. It</w:t>
      </w:r>
      <w:r>
        <w:rPr>
          <w:rFonts w:hint="eastAsia"/>
        </w:rPr>
        <w:t>’</w:t>
      </w:r>
      <w:r>
        <w:t>s your creative mind that gets meaning from chaos of experiences and brings order to your world</w:t>
      </w:r>
      <w:r>
        <w:rPr>
          <w:rFonts w:hint="eastAsia"/>
        </w:rPr>
        <w:t>。</w:t>
      </w:r>
    </w:p>
    <w:p w14:paraId="2CFEB699" w14:textId="77777777" w:rsidR="00F22C9E" w:rsidRDefault="00F22C9E" w:rsidP="00F22C9E">
      <w:pPr>
        <w:jc w:val="left"/>
      </w:pPr>
    </w:p>
    <w:p w14:paraId="42AFE545" w14:textId="77777777" w:rsidR="00F22C9E" w:rsidRDefault="00F22C9E" w:rsidP="00F22C9E">
      <w:pPr>
        <w:jc w:val="left"/>
      </w:pPr>
      <w:r>
        <w:rPr>
          <w:rFonts w:hint="eastAsia"/>
        </w:rPr>
        <w:t xml:space="preserve">　　</w:t>
      </w:r>
      <w:r>
        <w:t>32. What did the speaker most probably discuss last time?</w:t>
      </w:r>
    </w:p>
    <w:p w14:paraId="70FB722A" w14:textId="77777777" w:rsidR="00F22C9E" w:rsidRDefault="00F22C9E" w:rsidP="00F22C9E">
      <w:pPr>
        <w:jc w:val="left"/>
      </w:pPr>
    </w:p>
    <w:p w14:paraId="795796E3" w14:textId="77777777" w:rsidR="00F22C9E" w:rsidRDefault="00F22C9E" w:rsidP="00F22C9E">
      <w:pPr>
        <w:jc w:val="left"/>
      </w:pPr>
      <w:r>
        <w:rPr>
          <w:rFonts w:hint="eastAsia"/>
        </w:rPr>
        <w:t xml:space="preserve">　　</w:t>
      </w:r>
      <w:r>
        <w:t>33. What is the widely accepted idea about the creative process?</w:t>
      </w:r>
    </w:p>
    <w:p w14:paraId="30447661" w14:textId="77777777" w:rsidR="00F22C9E" w:rsidRDefault="00F22C9E" w:rsidP="00F22C9E">
      <w:pPr>
        <w:jc w:val="left"/>
      </w:pPr>
    </w:p>
    <w:p w14:paraId="4D7E4114" w14:textId="77777777" w:rsidR="00F22C9E" w:rsidRDefault="00F22C9E" w:rsidP="00F22C9E">
      <w:pPr>
        <w:jc w:val="left"/>
      </w:pPr>
      <w:r>
        <w:rPr>
          <w:rFonts w:hint="eastAsia"/>
        </w:rPr>
        <w:t xml:space="preserve">　　</w:t>
      </w:r>
      <w:r>
        <w:t>34. What leads to major scientific discoveries according to the speaker?</w:t>
      </w:r>
    </w:p>
    <w:p w14:paraId="7F936DEF" w14:textId="77777777" w:rsidR="00F22C9E" w:rsidRDefault="00F22C9E" w:rsidP="00F22C9E">
      <w:pPr>
        <w:jc w:val="left"/>
      </w:pPr>
    </w:p>
    <w:p w14:paraId="55ED6993" w14:textId="77777777" w:rsidR="00F22C9E" w:rsidRDefault="00F22C9E" w:rsidP="00F22C9E">
      <w:pPr>
        <w:jc w:val="left"/>
      </w:pPr>
      <w:r>
        <w:rPr>
          <w:rFonts w:hint="eastAsia"/>
        </w:rPr>
        <w:t xml:space="preserve">　　</w:t>
      </w:r>
      <w:r>
        <w:t>35. What does the speaker imply about the creative process?</w:t>
      </w:r>
    </w:p>
    <w:p w14:paraId="0FF82112" w14:textId="77777777" w:rsidR="00F22C9E" w:rsidRDefault="00F22C9E" w:rsidP="00F22C9E">
      <w:pPr>
        <w:jc w:val="left"/>
      </w:pPr>
    </w:p>
    <w:p w14:paraId="3D195BE6" w14:textId="77777777" w:rsidR="00F22C9E" w:rsidRDefault="00F22C9E" w:rsidP="00F22C9E">
      <w:pPr>
        <w:jc w:val="left"/>
      </w:pPr>
      <w:r>
        <w:rPr>
          <w:rFonts w:hint="eastAsia"/>
        </w:rPr>
        <w:t xml:space="preserve">　　复合式听写：</w:t>
      </w:r>
    </w:p>
    <w:p w14:paraId="10E74E6A" w14:textId="77777777" w:rsidR="00F22C9E" w:rsidRDefault="00F22C9E" w:rsidP="00F22C9E">
      <w:pPr>
        <w:jc w:val="left"/>
      </w:pPr>
    </w:p>
    <w:p w14:paraId="14B7F368" w14:textId="77777777" w:rsidR="00F22C9E" w:rsidRDefault="00F22C9E" w:rsidP="00F22C9E">
      <w:pPr>
        <w:jc w:val="left"/>
      </w:pPr>
      <w:r>
        <w:rPr>
          <w:rFonts w:hint="eastAsia"/>
        </w:rPr>
        <w:t xml:space="preserve">　　</w:t>
      </w:r>
      <w:r>
        <w:t>Students have been complaining more and more about stolen property. Radios, cell phones, bicycles, pocket calculators and books have all been reported stolen. Are there enough campus police to do the job? There are twenty officers in the campus security division. Their job is to handle crime, accidents, lost-and-found items and traffic problems on campus. More than half of their time is spent directing traffic and writing parking tickets.  Responding promptly to accidents and other emergencies is important, but it is their smallest job. Dealing with crime takes up the rest of their time. Very rarely do any violent crimes actually occur. In the last five years. There have been no murders, seven robberies and about 60 other violent attacks, most of these involving fights at parties. On the other hand, there have been hundreds of thefts and cases of deliberate damaging of public  property, which usually involves breaking windows or lights or writing on walls. The thefts are not the carefully planned burglaries that you see in movies. Things get stolen when it</w:t>
      </w:r>
      <w:r>
        <w:rPr>
          <w:rFonts w:hint="eastAsia"/>
        </w:rPr>
        <w:t>’</w:t>
      </w:r>
      <w:r>
        <w:t xml:space="preserve">s easy to steal them, because they are left lying around unwatched. Do we really need more police? Hiring more campus police will cost money, possibly making our tuition go up </w:t>
      </w:r>
      <w:r>
        <w:lastRenderedPageBreak/>
        <w:t>again. A better way to solve this problem might be for all of us to be more careful with our things</w:t>
      </w:r>
      <w:r>
        <w:rPr>
          <w:rFonts w:hint="eastAsia"/>
        </w:rPr>
        <w:t>。</w:t>
      </w:r>
    </w:p>
    <w:p w14:paraId="7001876A" w14:textId="77777777" w:rsidR="00F22C9E" w:rsidRDefault="00F22C9E" w:rsidP="00F22C9E">
      <w:pPr>
        <w:jc w:val="left"/>
        <w:rPr>
          <w:b/>
          <w:bCs/>
          <w:sz w:val="30"/>
        </w:rPr>
      </w:pPr>
    </w:p>
    <w:p w14:paraId="05B4D4EA" w14:textId="77777777" w:rsidR="00F22C9E" w:rsidRDefault="00F22C9E" w:rsidP="00F22C9E">
      <w:pPr>
        <w:jc w:val="left"/>
        <w:rPr>
          <w:b/>
          <w:bCs/>
          <w:sz w:val="30"/>
        </w:rPr>
      </w:pPr>
    </w:p>
    <w:p w14:paraId="0558BB9A" w14:textId="77777777" w:rsidR="00F22C9E" w:rsidRDefault="00F22C9E" w:rsidP="00F22C9E">
      <w:pPr>
        <w:spacing w:line="360" w:lineRule="auto"/>
        <w:jc w:val="center"/>
        <w:rPr>
          <w:rFonts w:ascii="黑体" w:eastAsia="黑体" w:hAnsi="黑体"/>
          <w:b/>
          <w:sz w:val="30"/>
          <w:szCs w:val="30"/>
        </w:rPr>
        <w:sectPr w:rsidR="00F22C9E">
          <w:footerReference w:type="even" r:id="rId7"/>
          <w:footerReference w:type="default" r:id="rId8"/>
          <w:pgSz w:w="11906" w:h="16838"/>
          <w:pgMar w:top="1440" w:right="1797" w:bottom="1440" w:left="1797" w:header="851" w:footer="992" w:gutter="0"/>
          <w:pgNumType w:fmt="numberInDash"/>
          <w:cols w:space="720"/>
          <w:docGrid w:type="lines" w:linePitch="312"/>
        </w:sectPr>
      </w:pPr>
    </w:p>
    <w:p w14:paraId="3821A4F7" w14:textId="77777777" w:rsidR="00F22C9E" w:rsidRPr="00213C0E" w:rsidRDefault="00F22C9E" w:rsidP="00F22C9E">
      <w:pPr>
        <w:pStyle w:val="1"/>
        <w:rPr>
          <w:rFonts w:hAnsi="黑体" w:hint="eastAsia"/>
          <w:b/>
          <w:sz w:val="30"/>
          <w:szCs w:val="30"/>
        </w:rPr>
      </w:pPr>
      <w:bookmarkStart w:id="2" w:name="_Toc345185040"/>
      <w:bookmarkStart w:id="3" w:name="_Toc495561937"/>
      <w:r w:rsidRPr="00213C0E">
        <w:rPr>
          <w:rFonts w:hAnsi="黑体" w:hint="eastAsia"/>
          <w:b/>
          <w:sz w:val="30"/>
          <w:szCs w:val="30"/>
        </w:rPr>
        <w:lastRenderedPageBreak/>
        <w:t>2011年12月全国大学英语四级考试试题</w:t>
      </w:r>
      <w:bookmarkEnd w:id="2"/>
      <w:bookmarkEnd w:id="3"/>
    </w:p>
    <w:p w14:paraId="7DC25D09" w14:textId="77777777" w:rsidR="00F22C9E" w:rsidRPr="00F32847" w:rsidRDefault="00F22C9E" w:rsidP="00F22C9E">
      <w:pPr>
        <w:autoSpaceDE w:val="0"/>
        <w:autoSpaceDN w:val="0"/>
        <w:adjustRightInd w:val="0"/>
        <w:spacing w:line="360" w:lineRule="auto"/>
        <w:rPr>
          <w:rFonts w:hint="eastAsia"/>
          <w:b/>
          <w:szCs w:val="21"/>
        </w:rPr>
      </w:pPr>
      <w:r w:rsidRPr="00F32847">
        <w:rPr>
          <w:rFonts w:hint="eastAsia"/>
          <w:b/>
          <w:szCs w:val="21"/>
        </w:rPr>
        <w:t xml:space="preserve">　</w:t>
      </w:r>
      <w:r w:rsidRPr="00F32847">
        <w:rPr>
          <w:rFonts w:hint="eastAsia"/>
          <w:b/>
          <w:szCs w:val="21"/>
        </w:rPr>
        <w:t xml:space="preserve">Part </w:t>
      </w:r>
      <w:r w:rsidRPr="00F32847">
        <w:rPr>
          <w:rFonts w:hAnsi="宋体" w:hint="eastAsia"/>
          <w:b/>
          <w:szCs w:val="21"/>
        </w:rPr>
        <w:t>Ⅰ</w:t>
      </w:r>
      <w:r w:rsidRPr="00F32847">
        <w:rPr>
          <w:rFonts w:hint="eastAsia"/>
          <w:b/>
          <w:szCs w:val="21"/>
        </w:rPr>
        <w:t xml:space="preserve">                        </w:t>
      </w:r>
    </w:p>
    <w:p w14:paraId="24782326" w14:textId="77777777" w:rsidR="00F22C9E" w:rsidRPr="00F32847" w:rsidRDefault="00F22C9E" w:rsidP="00F22C9E">
      <w:pPr>
        <w:autoSpaceDE w:val="0"/>
        <w:autoSpaceDN w:val="0"/>
        <w:adjustRightInd w:val="0"/>
        <w:spacing w:line="360" w:lineRule="auto"/>
        <w:rPr>
          <w:rFonts w:hint="eastAsia"/>
          <w:b/>
          <w:szCs w:val="21"/>
        </w:rPr>
      </w:pPr>
      <w:r w:rsidRPr="00F32847">
        <w:rPr>
          <w:rFonts w:hint="eastAsia"/>
          <w:b/>
          <w:szCs w:val="21"/>
        </w:rPr>
        <w:t>Writing   (30 minutes)</w:t>
      </w:r>
    </w:p>
    <w:p w14:paraId="2FE92C77" w14:textId="77777777" w:rsidR="00F22C9E" w:rsidRPr="00F32847" w:rsidRDefault="00F22C9E" w:rsidP="00F22C9E">
      <w:pPr>
        <w:autoSpaceDE w:val="0"/>
        <w:autoSpaceDN w:val="0"/>
        <w:adjustRightInd w:val="0"/>
        <w:spacing w:line="360" w:lineRule="auto"/>
        <w:rPr>
          <w:rFonts w:hAnsi="宋体" w:hint="eastAsia"/>
          <w:b/>
          <w:szCs w:val="21"/>
        </w:rPr>
      </w:pPr>
      <w:r w:rsidRPr="00F32847">
        <w:rPr>
          <w:rFonts w:hAnsi="宋体" w:hint="eastAsia"/>
          <w:b/>
          <w:szCs w:val="21"/>
        </w:rPr>
        <w:t>注意：此部分试题在答题卡</w:t>
      </w:r>
      <w:r w:rsidRPr="00F32847">
        <w:rPr>
          <w:rFonts w:hint="eastAsia"/>
          <w:b/>
          <w:szCs w:val="21"/>
        </w:rPr>
        <w:t>1</w:t>
      </w:r>
      <w:r w:rsidRPr="00F32847">
        <w:rPr>
          <w:rFonts w:hAnsi="宋体" w:hint="eastAsia"/>
          <w:b/>
          <w:szCs w:val="21"/>
        </w:rPr>
        <w:t>上．</w:t>
      </w:r>
    </w:p>
    <w:p w14:paraId="1F5BABE5" w14:textId="77777777" w:rsidR="00F22C9E" w:rsidRPr="00881BF9" w:rsidRDefault="00F22C9E" w:rsidP="00F22C9E">
      <w:pPr>
        <w:spacing w:line="360" w:lineRule="auto"/>
        <w:rPr>
          <w:rFonts w:hint="eastAsia"/>
          <w:szCs w:val="21"/>
        </w:rPr>
      </w:pPr>
      <w:r w:rsidRPr="00881BF9">
        <w:rPr>
          <w:szCs w:val="21"/>
        </w:rPr>
        <w:t xml:space="preserve">For this part, you are allowed 30 minutes to write a short essay entitled </w:t>
      </w:r>
      <w:r w:rsidRPr="00881BF9">
        <w:rPr>
          <w:i/>
          <w:szCs w:val="21"/>
        </w:rPr>
        <w:t xml:space="preserve">Nothing Succeeds Without a Strong Will </w:t>
      </w:r>
      <w:r w:rsidRPr="00881BF9">
        <w:rPr>
          <w:szCs w:val="21"/>
        </w:rPr>
        <w:t>by commenting on the humorous saying, "Quitting smoking is the easiest thing in the world. I've done it hundreds of times." You should write at least 120 words but no more than 180 words.</w:t>
      </w:r>
    </w:p>
    <w:p w14:paraId="1ADE41CA" w14:textId="77777777" w:rsidR="00F22C9E" w:rsidRPr="00F32847" w:rsidRDefault="00F22C9E" w:rsidP="00F22C9E">
      <w:pPr>
        <w:pStyle w:val="a7"/>
        <w:spacing w:before="0" w:beforeAutospacing="0" w:after="0" w:afterAutospacing="0" w:line="360" w:lineRule="auto"/>
        <w:rPr>
          <w:rStyle w:val="ac"/>
          <w:rFonts w:ascii="方正粗宋简体" w:eastAsia="方正粗宋简体" w:hAnsi="方正粗宋简体" w:hint="eastAsia"/>
          <w:b w:val="0"/>
          <w:sz w:val="21"/>
          <w:szCs w:val="21"/>
          <w:shd w:val="clear" w:color="auto" w:fill="FFFFFF"/>
        </w:rPr>
      </w:pPr>
      <w:r w:rsidRPr="00F32847">
        <w:rPr>
          <w:rStyle w:val="ac"/>
          <w:rFonts w:ascii="方正粗宋简体" w:eastAsia="方正粗宋简体" w:hAnsi="方正粗宋简体" w:hint="eastAsia"/>
          <w:b w:val="0"/>
          <w:sz w:val="21"/>
          <w:szCs w:val="21"/>
          <w:shd w:val="clear" w:color="auto" w:fill="FFFFFF"/>
        </w:rPr>
        <w:t>Writing:</w:t>
      </w:r>
    </w:p>
    <w:p w14:paraId="5B8EB4CD" w14:textId="77777777" w:rsidR="00F22C9E" w:rsidRPr="00F32847" w:rsidRDefault="00F22C9E" w:rsidP="00F22C9E">
      <w:pPr>
        <w:pStyle w:val="a7"/>
        <w:spacing w:before="0" w:beforeAutospacing="0" w:after="0" w:afterAutospacing="0" w:line="360" w:lineRule="auto"/>
        <w:ind w:firstLine="422"/>
        <w:rPr>
          <w:rFonts w:ascii="Times New Roman" w:hAnsi="Times New Roman" w:cs="Times New Roman" w:hint="eastAsia"/>
          <w:b/>
          <w:sz w:val="21"/>
          <w:szCs w:val="21"/>
        </w:rPr>
      </w:pPr>
      <w:r w:rsidRPr="00F32847">
        <w:rPr>
          <w:rStyle w:val="ac"/>
          <w:rFonts w:hint="eastAsia"/>
          <w:b w:val="0"/>
          <w:sz w:val="21"/>
          <w:szCs w:val="21"/>
          <w:shd w:val="clear" w:color="auto" w:fill="FFFFFF"/>
        </w:rPr>
        <w:t xml:space="preserve">            </w:t>
      </w:r>
      <w:r w:rsidRPr="00F32847">
        <w:rPr>
          <w:rFonts w:ascii="Times New Roman" w:hAnsi="Times New Roman" w:cs="Times New Roman"/>
          <w:b/>
          <w:sz w:val="21"/>
          <w:szCs w:val="21"/>
        </w:rPr>
        <w:t>Nothing Succeeds Without a Strong Will</w:t>
      </w:r>
    </w:p>
    <w:p w14:paraId="0CBB1530" w14:textId="77777777" w:rsidR="00F22C9E" w:rsidRPr="00F32847" w:rsidRDefault="00F22C9E" w:rsidP="00F22C9E">
      <w:pPr>
        <w:pStyle w:val="a7"/>
        <w:spacing w:before="0" w:beforeAutospacing="0" w:after="0" w:afterAutospacing="0" w:line="360" w:lineRule="auto"/>
        <w:ind w:firstLine="422"/>
        <w:rPr>
          <w:rFonts w:ascii="Times New Roman" w:hAnsi="Times New Roman" w:cs="Times New Roman" w:hint="eastAsia"/>
          <w:b/>
          <w:sz w:val="21"/>
          <w:szCs w:val="21"/>
        </w:rPr>
      </w:pPr>
    </w:p>
    <w:p w14:paraId="00287775" w14:textId="77777777" w:rsidR="00F22C9E" w:rsidRPr="00F32847" w:rsidRDefault="00F22C9E" w:rsidP="00F22C9E">
      <w:pPr>
        <w:pStyle w:val="a7"/>
        <w:spacing w:before="0" w:beforeAutospacing="0" w:after="0" w:afterAutospacing="0" w:line="360" w:lineRule="auto"/>
        <w:ind w:firstLine="420"/>
        <w:rPr>
          <w:rStyle w:val="ac"/>
          <w:rFonts w:ascii="Times New Roman" w:hAnsi="Times New Roman" w:cs="Times New Roman" w:hint="eastAsia"/>
          <w:b w:val="0"/>
          <w:sz w:val="21"/>
          <w:szCs w:val="21"/>
          <w:shd w:val="clear" w:color="auto" w:fill="FFFFFF"/>
        </w:rPr>
      </w:pPr>
      <w:r w:rsidRPr="00F32847">
        <w:rPr>
          <w:rFonts w:ascii="Times New Roman" w:hAnsi="Times New Roman" w:cs="Times New Roman" w:hint="eastAsia"/>
          <w:b/>
          <w:sz w:val="21"/>
          <w:szCs w:val="21"/>
        </w:rPr>
        <w:t>_________________________________________________________________________________________________________________________________________________________________________________________________________________________________________</w:t>
      </w:r>
    </w:p>
    <w:p w14:paraId="2B7B6CA4" w14:textId="77777777" w:rsidR="00F22C9E" w:rsidRPr="00F32847" w:rsidRDefault="00F22C9E" w:rsidP="00F22C9E">
      <w:pPr>
        <w:autoSpaceDE w:val="0"/>
        <w:autoSpaceDN w:val="0"/>
        <w:adjustRightInd w:val="0"/>
        <w:spacing w:line="360" w:lineRule="auto"/>
        <w:ind w:firstLine="420"/>
        <w:rPr>
          <w:rFonts w:hAnsi="宋体" w:hint="eastAsia"/>
          <w:b/>
          <w:szCs w:val="21"/>
        </w:rPr>
      </w:pPr>
    </w:p>
    <w:p w14:paraId="39039EB4" w14:textId="77777777" w:rsidR="00F22C9E" w:rsidRPr="00F32847" w:rsidRDefault="00F22C9E" w:rsidP="00F22C9E">
      <w:pPr>
        <w:autoSpaceDE w:val="0"/>
        <w:autoSpaceDN w:val="0"/>
        <w:adjustRightInd w:val="0"/>
        <w:spacing w:line="360" w:lineRule="auto"/>
        <w:ind w:firstLine="420"/>
        <w:rPr>
          <w:rFonts w:hint="eastAsia"/>
          <w:b/>
          <w:szCs w:val="21"/>
        </w:rPr>
      </w:pPr>
    </w:p>
    <w:p w14:paraId="5AEC406C" w14:textId="77777777" w:rsidR="00F22C9E" w:rsidRPr="00F32847" w:rsidRDefault="00F22C9E" w:rsidP="00F22C9E">
      <w:pPr>
        <w:autoSpaceDE w:val="0"/>
        <w:autoSpaceDN w:val="0"/>
        <w:adjustRightInd w:val="0"/>
        <w:spacing w:line="360" w:lineRule="auto"/>
        <w:rPr>
          <w:rFonts w:hint="eastAsia"/>
          <w:b/>
          <w:szCs w:val="21"/>
        </w:rPr>
      </w:pPr>
      <w:r w:rsidRPr="00F32847">
        <w:rPr>
          <w:rFonts w:hint="eastAsia"/>
          <w:b/>
          <w:szCs w:val="21"/>
        </w:rPr>
        <w:t xml:space="preserve">　</w:t>
      </w:r>
      <w:r w:rsidRPr="00F32847">
        <w:rPr>
          <w:rFonts w:hint="eastAsia"/>
          <w:b/>
          <w:szCs w:val="21"/>
        </w:rPr>
        <w:t xml:space="preserve">Part </w:t>
      </w:r>
      <w:r w:rsidRPr="00F32847">
        <w:rPr>
          <w:rFonts w:hAnsi="宋体" w:hint="eastAsia"/>
          <w:b/>
          <w:szCs w:val="21"/>
        </w:rPr>
        <w:t>Ⅱ</w:t>
      </w:r>
      <w:r w:rsidRPr="00F32847">
        <w:rPr>
          <w:rFonts w:hint="eastAsia"/>
          <w:b/>
          <w:szCs w:val="21"/>
        </w:rPr>
        <w:t xml:space="preserve"> Reading Comprehension (Skimming and Scanning) (15 minutes)</w:t>
      </w:r>
    </w:p>
    <w:p w14:paraId="347051B1" w14:textId="77777777" w:rsidR="00F22C9E" w:rsidRPr="00881BF9" w:rsidRDefault="00F22C9E" w:rsidP="00F22C9E">
      <w:pPr>
        <w:autoSpaceDE w:val="0"/>
        <w:autoSpaceDN w:val="0"/>
        <w:adjustRightInd w:val="0"/>
        <w:spacing w:line="360" w:lineRule="auto"/>
        <w:rPr>
          <w:rFonts w:hint="eastAsia"/>
          <w:szCs w:val="21"/>
        </w:rPr>
      </w:pPr>
      <w:r w:rsidRPr="00F32847">
        <w:rPr>
          <w:rFonts w:hint="eastAsia"/>
          <w:b/>
          <w:szCs w:val="21"/>
        </w:rPr>
        <w:t xml:space="preserve">　</w:t>
      </w:r>
      <w:r w:rsidRPr="00881BF9">
        <w:rPr>
          <w:rFonts w:hint="eastAsia"/>
          <w:szCs w:val="21"/>
        </w:rPr>
        <w:t xml:space="preserve">　</w:t>
      </w:r>
      <w:r w:rsidRPr="00881BF9">
        <w:rPr>
          <w:rFonts w:hint="eastAsia"/>
          <w:szCs w:val="21"/>
        </w:rPr>
        <w:t>Directions:  In this part</w:t>
      </w:r>
      <w:r w:rsidRPr="00881BF9">
        <w:rPr>
          <w:szCs w:val="21"/>
        </w:rPr>
        <w:t xml:space="preserve">, </w:t>
      </w:r>
      <w:r w:rsidRPr="00881BF9">
        <w:rPr>
          <w:rFonts w:hint="eastAsia"/>
          <w:szCs w:val="21"/>
        </w:rPr>
        <w:t>you will have 15 minutes to go over the passage quickly and answer the</w:t>
      </w:r>
      <w:r w:rsidRPr="00881BF9">
        <w:rPr>
          <w:szCs w:val="21"/>
        </w:rPr>
        <w:t xml:space="preserve"> </w:t>
      </w:r>
      <w:r w:rsidRPr="00881BF9">
        <w:rPr>
          <w:rFonts w:hint="eastAsia"/>
          <w:szCs w:val="21"/>
        </w:rPr>
        <w:t>questions on Answer Sheet 1. For questions 1-7 choose the best answer from</w:t>
      </w:r>
      <w:r w:rsidRPr="00881BF9">
        <w:rPr>
          <w:szCs w:val="21"/>
        </w:rPr>
        <w:t xml:space="preserve"> </w:t>
      </w:r>
      <w:r w:rsidRPr="00881BF9">
        <w:rPr>
          <w:rFonts w:hint="eastAsia"/>
          <w:szCs w:val="21"/>
        </w:rPr>
        <w:t>the four choices marked A)</w:t>
      </w:r>
      <w:r w:rsidRPr="00881BF9">
        <w:rPr>
          <w:szCs w:val="21"/>
        </w:rPr>
        <w:t xml:space="preserve">, </w:t>
      </w:r>
      <w:r w:rsidRPr="00881BF9">
        <w:rPr>
          <w:rFonts w:hint="eastAsia"/>
          <w:szCs w:val="21"/>
        </w:rPr>
        <w:t>B)</w:t>
      </w:r>
      <w:r w:rsidRPr="00881BF9">
        <w:rPr>
          <w:szCs w:val="21"/>
        </w:rPr>
        <w:t xml:space="preserve">, </w:t>
      </w:r>
      <w:r w:rsidRPr="00881BF9">
        <w:rPr>
          <w:rFonts w:hint="eastAsia"/>
          <w:szCs w:val="21"/>
        </w:rPr>
        <w:t>C) and D). For questions 8-10</w:t>
      </w:r>
      <w:r w:rsidRPr="00881BF9">
        <w:rPr>
          <w:szCs w:val="21"/>
        </w:rPr>
        <w:t xml:space="preserve">, </w:t>
      </w:r>
      <w:r w:rsidRPr="00881BF9">
        <w:rPr>
          <w:rFonts w:hint="eastAsia"/>
          <w:szCs w:val="21"/>
        </w:rPr>
        <w:t>complete the sentence with the information given in the passage.</w:t>
      </w:r>
    </w:p>
    <w:p w14:paraId="53FAC0B3" w14:textId="77777777" w:rsidR="00F22C9E" w:rsidRPr="00F32847" w:rsidRDefault="00F22C9E" w:rsidP="00F22C9E">
      <w:pPr>
        <w:autoSpaceDE w:val="0"/>
        <w:autoSpaceDN w:val="0"/>
        <w:adjustRightInd w:val="0"/>
        <w:spacing w:line="360" w:lineRule="auto"/>
        <w:jc w:val="center"/>
        <w:rPr>
          <w:b/>
          <w:szCs w:val="21"/>
        </w:rPr>
      </w:pPr>
      <w:r w:rsidRPr="00F32847">
        <w:rPr>
          <w:rFonts w:hint="eastAsia"/>
          <w:b/>
          <w:szCs w:val="21"/>
        </w:rPr>
        <w:t>Why Integrity Matters</w:t>
      </w:r>
    </w:p>
    <w:p w14:paraId="55BF8538" w14:textId="77777777" w:rsidR="00F22C9E" w:rsidRPr="00881BF9" w:rsidRDefault="00F22C9E" w:rsidP="00F22C9E">
      <w:pPr>
        <w:autoSpaceDE w:val="0"/>
        <w:autoSpaceDN w:val="0"/>
        <w:adjustRightInd w:val="0"/>
        <w:spacing w:line="360" w:lineRule="auto"/>
        <w:rPr>
          <w:rFonts w:hint="eastAsia"/>
          <w:szCs w:val="21"/>
        </w:rPr>
      </w:pPr>
      <w:r w:rsidRPr="00F32847">
        <w:rPr>
          <w:b/>
          <w:szCs w:val="21"/>
        </w:rPr>
        <w:t xml:space="preserve">　　</w:t>
      </w:r>
      <w:r w:rsidRPr="00881BF9">
        <w:rPr>
          <w:rFonts w:hint="eastAsia"/>
          <w:szCs w:val="21"/>
        </w:rPr>
        <w:t>What Is Integrity?</w:t>
      </w:r>
    </w:p>
    <w:p w14:paraId="2F66884A"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　　</w:t>
      </w:r>
      <w:r w:rsidRPr="00881BF9">
        <w:rPr>
          <w:rFonts w:hint="eastAsia"/>
          <w:szCs w:val="21"/>
        </w:rPr>
        <w:t>The key to integrity is consistency- not only setting high personal standards for oneself (honesty</w:t>
      </w:r>
      <w:r w:rsidRPr="00881BF9">
        <w:rPr>
          <w:szCs w:val="21"/>
        </w:rPr>
        <w:t xml:space="preserve">, </w:t>
      </w:r>
      <w:r w:rsidRPr="00881BF9">
        <w:rPr>
          <w:rFonts w:hint="eastAsia"/>
          <w:szCs w:val="21"/>
        </w:rPr>
        <w:t>responsibility</w:t>
      </w:r>
      <w:r w:rsidRPr="00881BF9">
        <w:rPr>
          <w:szCs w:val="21"/>
        </w:rPr>
        <w:t xml:space="preserve">, </w:t>
      </w:r>
      <w:r w:rsidRPr="00881BF9">
        <w:rPr>
          <w:rFonts w:hint="eastAsia"/>
          <w:szCs w:val="21"/>
        </w:rPr>
        <w:t>respect for others</w:t>
      </w:r>
      <w:r w:rsidRPr="00881BF9">
        <w:rPr>
          <w:szCs w:val="21"/>
        </w:rPr>
        <w:t xml:space="preserve">, </w:t>
      </w:r>
      <w:r w:rsidRPr="00881BF9">
        <w:rPr>
          <w:rFonts w:hint="eastAsia"/>
          <w:szCs w:val="21"/>
        </w:rPr>
        <w:t>fairness) but also living up to those standards each and every day. One who has integrity is bound by and follows moral and ethical (</w:t>
      </w:r>
      <w:r w:rsidRPr="00881BF9">
        <w:rPr>
          <w:rFonts w:hAnsi="宋体" w:hint="eastAsia"/>
          <w:szCs w:val="21"/>
        </w:rPr>
        <w:t>道德上的</w:t>
      </w:r>
      <w:r w:rsidRPr="00881BF9">
        <w:rPr>
          <w:rFonts w:hint="eastAsia"/>
          <w:szCs w:val="21"/>
        </w:rPr>
        <w:t>) standards even when</w:t>
      </w:r>
      <w:r w:rsidRPr="00881BF9">
        <w:rPr>
          <w:szCs w:val="21"/>
        </w:rPr>
        <w:t xml:space="preserve"> </w:t>
      </w:r>
      <w:r w:rsidRPr="00881BF9">
        <w:rPr>
          <w:rFonts w:hint="eastAsia"/>
          <w:szCs w:val="21"/>
        </w:rPr>
        <w:t>making life's hard choices</w:t>
      </w:r>
      <w:r w:rsidRPr="00881BF9">
        <w:rPr>
          <w:szCs w:val="21"/>
        </w:rPr>
        <w:t xml:space="preserve">, </w:t>
      </w:r>
      <w:r w:rsidRPr="00881BF9">
        <w:rPr>
          <w:rFonts w:hint="eastAsia"/>
          <w:szCs w:val="21"/>
        </w:rPr>
        <w:t>choices which may be clouded by stress</w:t>
      </w:r>
      <w:r w:rsidRPr="00881BF9">
        <w:rPr>
          <w:szCs w:val="21"/>
        </w:rPr>
        <w:t xml:space="preserve">, </w:t>
      </w:r>
      <w:r w:rsidRPr="00881BF9">
        <w:rPr>
          <w:rFonts w:hint="eastAsia"/>
          <w:szCs w:val="21"/>
        </w:rPr>
        <w:t>pressure to succeed</w:t>
      </w:r>
      <w:r w:rsidRPr="00881BF9">
        <w:rPr>
          <w:szCs w:val="21"/>
        </w:rPr>
        <w:t xml:space="preserve">, </w:t>
      </w:r>
      <w:r w:rsidRPr="00881BF9">
        <w:rPr>
          <w:rFonts w:hint="eastAsia"/>
          <w:szCs w:val="21"/>
        </w:rPr>
        <w:t>or</w:t>
      </w:r>
      <w:r w:rsidRPr="00881BF9">
        <w:rPr>
          <w:szCs w:val="21"/>
        </w:rPr>
        <w:t xml:space="preserve"> </w:t>
      </w:r>
      <w:r w:rsidRPr="00881BF9">
        <w:rPr>
          <w:rFonts w:hint="eastAsia"/>
          <w:szCs w:val="21"/>
        </w:rPr>
        <w:t>temptation.</w:t>
      </w:r>
    </w:p>
    <w:p w14:paraId="0B875BA6"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lastRenderedPageBreak/>
        <w:t xml:space="preserve">　　</w:t>
      </w:r>
      <w:r w:rsidRPr="00881BF9">
        <w:rPr>
          <w:rFonts w:hint="eastAsia"/>
          <w:szCs w:val="21"/>
        </w:rPr>
        <w:t>What happens if we lie</w:t>
      </w:r>
      <w:r w:rsidRPr="00881BF9">
        <w:rPr>
          <w:szCs w:val="21"/>
        </w:rPr>
        <w:t xml:space="preserve">, </w:t>
      </w:r>
      <w:r w:rsidRPr="00881BF9">
        <w:rPr>
          <w:rFonts w:hint="eastAsia"/>
          <w:szCs w:val="21"/>
        </w:rPr>
        <w:t>cheat</w:t>
      </w:r>
      <w:r w:rsidRPr="00881BF9">
        <w:rPr>
          <w:szCs w:val="21"/>
        </w:rPr>
        <w:t xml:space="preserve">, </w:t>
      </w:r>
      <w:r w:rsidRPr="00881BF9">
        <w:rPr>
          <w:rFonts w:hint="eastAsia"/>
          <w:szCs w:val="21"/>
        </w:rPr>
        <w:t>steal</w:t>
      </w:r>
      <w:r w:rsidRPr="00881BF9">
        <w:rPr>
          <w:szCs w:val="21"/>
        </w:rPr>
        <w:t xml:space="preserve">, </w:t>
      </w:r>
      <w:r w:rsidRPr="00881BF9">
        <w:rPr>
          <w:rFonts w:hint="eastAsia"/>
          <w:szCs w:val="21"/>
        </w:rPr>
        <w:t>or violate other ethical standards? We feel disappointed in</w:t>
      </w:r>
      <w:r w:rsidRPr="00881BF9">
        <w:rPr>
          <w:szCs w:val="21"/>
        </w:rPr>
        <w:t xml:space="preserve"> </w:t>
      </w:r>
      <w:r w:rsidRPr="00881BF9">
        <w:rPr>
          <w:rFonts w:hint="eastAsia"/>
          <w:szCs w:val="21"/>
        </w:rPr>
        <w:t>ourselves and ashamed. But a lapse (</w:t>
      </w:r>
      <w:r w:rsidRPr="00881BF9">
        <w:rPr>
          <w:rFonts w:hAnsi="宋体" w:hint="eastAsia"/>
          <w:szCs w:val="21"/>
        </w:rPr>
        <w:t>缺失</w:t>
      </w:r>
      <w:r w:rsidRPr="00881BF9">
        <w:rPr>
          <w:rFonts w:hint="eastAsia"/>
          <w:szCs w:val="21"/>
        </w:rPr>
        <w:t>) of integrity also affects our relationships with others. Trust is essential in any important relationship</w:t>
      </w:r>
      <w:r w:rsidRPr="00881BF9">
        <w:rPr>
          <w:szCs w:val="21"/>
        </w:rPr>
        <w:t xml:space="preserve">, </w:t>
      </w:r>
      <w:r w:rsidRPr="00881BF9">
        <w:rPr>
          <w:rFonts w:hint="eastAsia"/>
          <w:szCs w:val="21"/>
        </w:rPr>
        <w:t>whether personal or professional. Who can trust</w:t>
      </w:r>
      <w:r w:rsidRPr="00881BF9">
        <w:rPr>
          <w:szCs w:val="21"/>
        </w:rPr>
        <w:t xml:space="preserve"> </w:t>
      </w:r>
      <w:r w:rsidRPr="00881BF9">
        <w:rPr>
          <w:rFonts w:hint="eastAsia"/>
          <w:szCs w:val="21"/>
        </w:rPr>
        <w:t>someone who is dishonest or unfair? Thus integrity must be one of our most important goals.</w:t>
      </w:r>
    </w:p>
    <w:p w14:paraId="62D39DD5" w14:textId="77777777" w:rsidR="00F22C9E" w:rsidRPr="00F32847" w:rsidRDefault="00F22C9E" w:rsidP="00F22C9E">
      <w:pPr>
        <w:autoSpaceDE w:val="0"/>
        <w:autoSpaceDN w:val="0"/>
        <w:adjustRightInd w:val="0"/>
        <w:spacing w:line="360" w:lineRule="auto"/>
        <w:rPr>
          <w:b/>
          <w:szCs w:val="21"/>
        </w:rPr>
      </w:pPr>
      <w:r w:rsidRPr="00F32847">
        <w:rPr>
          <w:rFonts w:hint="eastAsia"/>
          <w:b/>
          <w:szCs w:val="21"/>
        </w:rPr>
        <w:t xml:space="preserve">　　</w:t>
      </w:r>
      <w:r w:rsidRPr="00F32847">
        <w:rPr>
          <w:rFonts w:hint="eastAsia"/>
          <w:b/>
          <w:szCs w:val="21"/>
        </w:rPr>
        <w:t>Risky Business</w:t>
      </w:r>
      <w:r w:rsidRPr="00F32847">
        <w:rPr>
          <w:b/>
          <w:szCs w:val="21"/>
        </w:rPr>
        <w:t xml:space="preserve"> </w:t>
      </w:r>
    </w:p>
    <w:p w14:paraId="6B5AECDC" w14:textId="77777777" w:rsidR="00F22C9E" w:rsidRPr="00881BF9" w:rsidRDefault="00F22C9E" w:rsidP="00F22C9E">
      <w:pPr>
        <w:autoSpaceDE w:val="0"/>
        <w:autoSpaceDN w:val="0"/>
        <w:adjustRightInd w:val="0"/>
        <w:spacing w:line="360" w:lineRule="auto"/>
        <w:rPr>
          <w:rFonts w:hint="eastAsia"/>
          <w:szCs w:val="21"/>
        </w:rPr>
      </w:pPr>
      <w:r w:rsidRPr="00F32847">
        <w:rPr>
          <w:b/>
          <w:szCs w:val="21"/>
        </w:rPr>
        <w:t xml:space="preserve">　　</w:t>
      </w:r>
      <w:r w:rsidRPr="00881BF9">
        <w:rPr>
          <w:rFonts w:hint="eastAsia"/>
          <w:szCs w:val="21"/>
        </w:rPr>
        <w:t>We are each responsible for our own decisions</w:t>
      </w:r>
      <w:r w:rsidRPr="00881BF9">
        <w:rPr>
          <w:szCs w:val="21"/>
        </w:rPr>
        <w:t xml:space="preserve">, </w:t>
      </w:r>
      <w:r w:rsidRPr="00881BF9">
        <w:rPr>
          <w:rFonts w:hint="eastAsia"/>
          <w:szCs w:val="21"/>
        </w:rPr>
        <w:t>even if the decision, making process has been</w:t>
      </w:r>
      <w:r w:rsidRPr="00881BF9">
        <w:rPr>
          <w:szCs w:val="21"/>
        </w:rPr>
        <w:t xml:space="preserve"> </w:t>
      </w:r>
      <w:r w:rsidRPr="00881BF9">
        <w:rPr>
          <w:rFonts w:hint="eastAsia"/>
          <w:szCs w:val="21"/>
        </w:rPr>
        <w:t>undermined by stress or peer pressure. The real test of character is whether we can learn from our</w:t>
      </w:r>
      <w:r w:rsidRPr="00881BF9">
        <w:rPr>
          <w:szCs w:val="21"/>
        </w:rPr>
        <w:t xml:space="preserve"> </w:t>
      </w:r>
      <w:r w:rsidRPr="00881BF9">
        <w:rPr>
          <w:rFonts w:hint="eastAsia"/>
          <w:szCs w:val="21"/>
        </w:rPr>
        <w:t>mistake</w:t>
      </w:r>
      <w:r w:rsidRPr="00881BF9">
        <w:rPr>
          <w:szCs w:val="21"/>
        </w:rPr>
        <w:t xml:space="preserve">, </w:t>
      </w:r>
      <w:r w:rsidRPr="00881BF9">
        <w:rPr>
          <w:rFonts w:hint="eastAsia"/>
          <w:szCs w:val="21"/>
        </w:rPr>
        <w:t>by understanding why we acted as we did and then exploring ways to avoid similar problems in the future.</w:t>
      </w:r>
    </w:p>
    <w:p w14:paraId="1A3DB720"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　　</w:t>
      </w:r>
      <w:r w:rsidRPr="00881BF9">
        <w:rPr>
          <w:rFonts w:hint="eastAsia"/>
          <w:szCs w:val="21"/>
        </w:rPr>
        <w:t>Making ethical decisions is a critical part of avoiding future problems. We must learn to recognize risks</w:t>
      </w:r>
      <w:r w:rsidRPr="00881BF9">
        <w:rPr>
          <w:szCs w:val="21"/>
        </w:rPr>
        <w:t xml:space="preserve">, </w:t>
      </w:r>
      <w:r w:rsidRPr="00881BF9">
        <w:rPr>
          <w:rFonts w:hint="eastAsia"/>
          <w:szCs w:val="21"/>
        </w:rPr>
        <w:t>because if we can't see the risks we're taking</w:t>
      </w:r>
      <w:r w:rsidRPr="00881BF9">
        <w:rPr>
          <w:szCs w:val="21"/>
        </w:rPr>
        <w:t xml:space="preserve">, </w:t>
      </w:r>
      <w:r w:rsidRPr="00881BF9">
        <w:rPr>
          <w:rFonts w:hint="eastAsia"/>
          <w:szCs w:val="21"/>
        </w:rPr>
        <w:t>we can't make responsible choices. To</w:t>
      </w:r>
      <w:r w:rsidRPr="00881BF9">
        <w:rPr>
          <w:szCs w:val="21"/>
        </w:rPr>
        <w:t xml:space="preserve"> </w:t>
      </w:r>
      <w:r w:rsidRPr="00881BF9">
        <w:rPr>
          <w:rFonts w:hint="eastAsia"/>
          <w:szCs w:val="21"/>
        </w:rPr>
        <w:t>identify risks</w:t>
      </w:r>
      <w:r w:rsidRPr="00881BF9">
        <w:rPr>
          <w:szCs w:val="21"/>
        </w:rPr>
        <w:t xml:space="preserve">, </w:t>
      </w:r>
      <w:r w:rsidRPr="00881BF9">
        <w:rPr>
          <w:rFonts w:hint="eastAsia"/>
          <w:szCs w:val="21"/>
        </w:rPr>
        <w:t>we need to know the rules and be aware of the facts. For example</w:t>
      </w:r>
      <w:r w:rsidRPr="00881BF9">
        <w:rPr>
          <w:szCs w:val="21"/>
        </w:rPr>
        <w:t xml:space="preserve">, </w:t>
      </w:r>
      <w:r w:rsidRPr="00881BF9">
        <w:rPr>
          <w:rFonts w:hint="eastAsia"/>
          <w:szCs w:val="21"/>
        </w:rPr>
        <w:t>one who doesn't</w:t>
      </w:r>
      <w:r w:rsidRPr="00881BF9">
        <w:rPr>
          <w:szCs w:val="21"/>
        </w:rPr>
        <w:t xml:space="preserve"> </w:t>
      </w:r>
      <w:r w:rsidRPr="00881BF9">
        <w:rPr>
          <w:rFonts w:hint="eastAsia"/>
          <w:szCs w:val="21"/>
        </w:rPr>
        <w:t>know the rules a about plagiarism (</w:t>
      </w:r>
      <w:r w:rsidRPr="00881BF9">
        <w:rPr>
          <w:rFonts w:hAnsi="宋体" w:hint="eastAsia"/>
          <w:szCs w:val="21"/>
        </w:rPr>
        <w:t>剽窃</w:t>
      </w:r>
      <w:r w:rsidRPr="00881BF9">
        <w:rPr>
          <w:rFonts w:hint="eastAsia"/>
          <w:szCs w:val="21"/>
        </w:rPr>
        <w:t>) may accidentally use words or ideas without giving proper</w:t>
      </w:r>
      <w:r w:rsidRPr="00881BF9">
        <w:rPr>
          <w:szCs w:val="21"/>
        </w:rPr>
        <w:t xml:space="preserve"> </w:t>
      </w:r>
      <w:r w:rsidRPr="00881BF9">
        <w:rPr>
          <w:rFonts w:hint="eastAsia"/>
          <w:szCs w:val="21"/>
        </w:rPr>
        <w:t>credit or one who fails to keep careful research notes may unintentionally fail to quote and cite</w:t>
      </w:r>
      <w:r w:rsidRPr="00881BF9">
        <w:rPr>
          <w:szCs w:val="21"/>
        </w:rPr>
        <w:t xml:space="preserve"> </w:t>
      </w:r>
      <w:r w:rsidRPr="00881BF9">
        <w:rPr>
          <w:rFonts w:hint="eastAsia"/>
          <w:szCs w:val="21"/>
        </w:rPr>
        <w:t>sources as required. But the fact that such a violation is "unintentional" does not excuse the</w:t>
      </w:r>
      <w:r w:rsidRPr="00881BF9">
        <w:rPr>
          <w:szCs w:val="21"/>
        </w:rPr>
        <w:t xml:space="preserve"> </w:t>
      </w:r>
      <w:r w:rsidRPr="00881BF9">
        <w:rPr>
          <w:rFonts w:hint="eastAsia"/>
          <w:szCs w:val="21"/>
        </w:rPr>
        <w:t>misconduct</w:t>
      </w:r>
      <w:r w:rsidRPr="00881BF9">
        <w:rPr>
          <w:szCs w:val="21"/>
        </w:rPr>
        <w:t xml:space="preserve">, </w:t>
      </w:r>
      <w:r w:rsidRPr="00881BF9">
        <w:rPr>
          <w:rFonts w:hint="eastAsia"/>
          <w:szCs w:val="21"/>
        </w:rPr>
        <w:t>Ignorance is not a defense.</w:t>
      </w:r>
    </w:p>
    <w:p w14:paraId="4CA6FC33"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　　</w:t>
      </w:r>
      <w:r w:rsidRPr="00881BF9">
        <w:rPr>
          <w:rFonts w:hint="eastAsia"/>
          <w:szCs w:val="21"/>
        </w:rPr>
        <w:t>"But Everybody Does It"</w:t>
      </w:r>
    </w:p>
    <w:p w14:paraId="3D26057F"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szCs w:val="21"/>
        </w:rPr>
        <w:t xml:space="preserve">　　</w:t>
      </w:r>
      <w:r w:rsidRPr="00881BF9">
        <w:rPr>
          <w:rFonts w:hint="eastAsia"/>
          <w:szCs w:val="21"/>
        </w:rPr>
        <w:t>Most people who get in trouble do know the rules and facts but manage to fool themselves</w:t>
      </w:r>
      <w:r w:rsidRPr="00881BF9">
        <w:rPr>
          <w:szCs w:val="21"/>
        </w:rPr>
        <w:t xml:space="preserve"> </w:t>
      </w:r>
      <w:r w:rsidRPr="00881BF9">
        <w:rPr>
          <w:rFonts w:hint="eastAsia"/>
          <w:szCs w:val="21"/>
        </w:rPr>
        <w:t>about the risks they're taking by using excuses: "Everyone else does it." "I'm not hurting anyone"</w:t>
      </w:r>
      <w:r w:rsidRPr="00881BF9">
        <w:rPr>
          <w:szCs w:val="21"/>
        </w:rPr>
        <w:t xml:space="preserve">, </w:t>
      </w:r>
      <w:r w:rsidRPr="00881BF9">
        <w:rPr>
          <w:rFonts w:hint="eastAsia"/>
          <w:szCs w:val="21"/>
        </w:rPr>
        <w:t>or</w:t>
      </w:r>
      <w:r w:rsidRPr="00881BF9">
        <w:rPr>
          <w:szCs w:val="21"/>
        </w:rPr>
        <w:t xml:space="preserve"> </w:t>
      </w:r>
      <w:r w:rsidRPr="00881BF9">
        <w:rPr>
          <w:rFonts w:hint="eastAsia"/>
          <w:szCs w:val="21"/>
        </w:rPr>
        <w:t xml:space="preserve">"I really need this grade." Excuses can get very elaborate: "I know I'm look </w:t>
      </w:r>
      <w:r w:rsidRPr="00881BF9">
        <w:rPr>
          <w:szCs w:val="21"/>
        </w:rPr>
        <w:t>at another's exam, even though I'm supposed to keep my eyes on my own paper,</w:t>
      </w:r>
      <w:r w:rsidRPr="00881BF9">
        <w:rPr>
          <w:rFonts w:hint="eastAsia"/>
          <w:szCs w:val="21"/>
        </w:rPr>
        <w:t xml:space="preserve"> </w:t>
      </w:r>
      <w:r w:rsidRPr="00881BF9">
        <w:rPr>
          <w:rFonts w:hint="eastAsia"/>
          <w:kern w:val="0"/>
          <w:szCs w:val="21"/>
        </w:rPr>
        <w:t>but that's not cheating because I</w:t>
      </w:r>
      <w:r w:rsidRPr="00881BF9">
        <w:rPr>
          <w:kern w:val="0"/>
          <w:szCs w:val="21"/>
        </w:rPr>
        <w:t>’</w:t>
      </w:r>
      <w:r w:rsidRPr="00881BF9">
        <w:rPr>
          <w:rFonts w:hint="eastAsia"/>
          <w:kern w:val="0"/>
          <w:szCs w:val="21"/>
        </w:rPr>
        <w:t xml:space="preserve">m just checking my answers, not copying." We must be honest about our actions and avoid excuses, </w:t>
      </w:r>
      <w:r w:rsidRPr="00881BF9">
        <w:rPr>
          <w:kern w:val="0"/>
          <w:szCs w:val="21"/>
        </w:rPr>
        <w:t>if</w:t>
      </w:r>
      <w:r w:rsidRPr="00881BF9">
        <w:rPr>
          <w:rFonts w:hint="eastAsia"/>
          <w:kern w:val="0"/>
          <w:szCs w:val="21"/>
        </w:rPr>
        <w:t xml:space="preserve"> we fool ourselves into believing we're not doing anything wrong, we can't see the real choice we're making - and that leads to bad decisions.</w:t>
      </w:r>
    </w:p>
    <w:p w14:paraId="76ADB239"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To avoid fooling yourself, watch out for excuses and try this test: Ask how you would feel if your actions were public and anyone could be watching over yore shoulder. If you'd rather hide your actions, that's an indication that you're taking a risk and rationalizing it to yourself.</w:t>
      </w:r>
    </w:p>
    <w:p w14:paraId="009B33CA"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Evaluating Risks </w:t>
      </w:r>
    </w:p>
    <w:p w14:paraId="5D1E8241"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To decide whether a risk is worth taking, you must examine the consequences, in the future as well as right now, negative as well as positive, and to others as well as to yourself. Those who </w:t>
      </w:r>
      <w:r w:rsidRPr="00881BF9">
        <w:rPr>
          <w:rFonts w:hint="eastAsia"/>
          <w:kern w:val="0"/>
          <w:szCs w:val="21"/>
        </w:rPr>
        <w:lastRenderedPageBreak/>
        <w:t>take risks they later regret usually focus on immolate benefits and simply haven't considered what might go wrong. The consequences of getting caught are serious and may include a "O" on a test or assignment, an "F" in the class, suspension (</w:t>
      </w:r>
      <w:r w:rsidRPr="00881BF9">
        <w:rPr>
          <w:rFonts w:hint="eastAsia"/>
          <w:kern w:val="0"/>
          <w:szCs w:val="21"/>
        </w:rPr>
        <w:t>暂令停学</w:t>
      </w:r>
      <w:r w:rsidRPr="00881BF9">
        <w:rPr>
          <w:rFonts w:hint="eastAsia"/>
          <w:kern w:val="0"/>
          <w:szCs w:val="21"/>
        </w:rPr>
        <w:t>) or dismissal from school and a ruined reputation. In fact, when you break a role or law, you lose control over your life and give others the power to impose punishment that you have no control over. This is an extremely vulnerable (</w:t>
      </w:r>
      <w:r w:rsidRPr="00881BF9">
        <w:rPr>
          <w:rFonts w:hint="eastAsia"/>
          <w:kern w:val="0"/>
          <w:szCs w:val="21"/>
        </w:rPr>
        <w:t>脆弱的</w:t>
      </w:r>
      <w:r w:rsidRPr="00881BF9">
        <w:rPr>
          <w:rFonts w:hint="eastAsia"/>
          <w:kern w:val="0"/>
          <w:szCs w:val="21"/>
        </w:rPr>
        <w:t>) position. There may be some matters of life and death or highest principle, which might justify such a risk, but there aren't many things that fall in this category.</w:t>
      </w:r>
    </w:p>
    <w:p w14:paraId="7677E874"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Getting Away </w:t>
      </w:r>
      <w:r w:rsidRPr="00881BF9">
        <w:rPr>
          <w:kern w:val="0"/>
          <w:szCs w:val="21"/>
        </w:rPr>
        <w:t>with</w:t>
      </w:r>
      <w:r w:rsidRPr="00881BF9">
        <w:rPr>
          <w:rFonts w:hint="eastAsia"/>
          <w:kern w:val="0"/>
          <w:szCs w:val="21"/>
        </w:rPr>
        <w:t xml:space="preserve"> it - Or Not </w:t>
      </w:r>
    </w:p>
    <w:p w14:paraId="711DA492"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Those who don't get caught pay an even higher price. A cheater doesn't learn from the test, which deprives (</w:t>
      </w:r>
      <w:r w:rsidRPr="00881BF9">
        <w:rPr>
          <w:rFonts w:hint="eastAsia"/>
          <w:kern w:val="0"/>
          <w:szCs w:val="21"/>
        </w:rPr>
        <w:t>剥夺</w:t>
      </w:r>
      <w:r w:rsidRPr="00881BF9">
        <w:rPr>
          <w:rFonts w:hint="eastAsia"/>
          <w:kern w:val="0"/>
          <w:szCs w:val="21"/>
        </w:rPr>
        <w:t xml:space="preserve">) him her of an education. Cheating undermines confidence and independence: the cheater is a fraud, and knows that without dishonesty, he/she would have failed. Cheating destroys self-respect and integrity, leaving the cheater ashamed, guilty and afraid of getting caught. </w:t>
      </w:r>
    </w:p>
    <w:p w14:paraId="193F6DC0"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w:t>
      </w:r>
    </w:p>
    <w:p w14:paraId="31622A34"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Cheating Hurts Other, Too </w:t>
      </w:r>
    </w:p>
    <w:p w14:paraId="1DF9E35C"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Cheaters often feel invisible, as if their actions "don't count" and don't really hurt anyone. But individual choices have an intense cumulative (</w:t>
      </w:r>
      <w:r w:rsidRPr="00881BF9">
        <w:rPr>
          <w:rFonts w:hint="eastAsia"/>
          <w:kern w:val="0"/>
          <w:szCs w:val="21"/>
        </w:rPr>
        <w:t>累积的</w:t>
      </w:r>
      <w:r w:rsidRPr="00881BF9">
        <w:rPr>
          <w:rFonts w:hint="eastAsia"/>
          <w:kern w:val="0"/>
          <w:szCs w:val="21"/>
        </w:rPr>
        <w:t>) effect. Cheating can spread like a disease. Recent statistics suggest 30</w:t>
      </w:r>
      <w:r w:rsidRPr="00881BF9">
        <w:rPr>
          <w:rFonts w:hint="eastAsia"/>
          <w:kern w:val="0"/>
          <w:szCs w:val="21"/>
        </w:rPr>
        <w:t>％</w:t>
      </w:r>
      <w:r w:rsidRPr="00881BF9">
        <w:rPr>
          <w:rFonts w:hint="eastAsia"/>
          <w:kern w:val="0"/>
          <w:szCs w:val="21"/>
        </w:rPr>
        <w:t xml:space="preserve"> or more of college students cheat. If a class is graded on a curve, cheating hurts others' grades. Even if there is no curve, cheating "poisons" the classroom, and others may feel pressured to join in. ("If I don't cheat I can't compete with those who do") Cheating also has a destructive impact on teachers. The real reward of goof teaching is seeing students learn. </w:t>
      </w:r>
      <w:r w:rsidRPr="00881BF9">
        <w:rPr>
          <w:kern w:val="0"/>
          <w:szCs w:val="21"/>
        </w:rPr>
        <w:t>But</w:t>
      </w:r>
      <w:r w:rsidRPr="00881BF9">
        <w:rPr>
          <w:rFonts w:hint="eastAsia"/>
          <w:kern w:val="0"/>
          <w:szCs w:val="21"/>
        </w:rPr>
        <w:t xml:space="preserve"> a cheater says. "I'm not interested in what you're trying to teach, all I care about is stealing a grade, regardless of the effect on others." The end result is a destructive attack on the quality of your education. Finally, cheating can hurt the reputation of the university and harm those who worked hard for their degree.</w:t>
      </w:r>
    </w:p>
    <w:p w14:paraId="16940B6E" w14:textId="77777777" w:rsidR="00F22C9E" w:rsidRPr="00881BF9" w:rsidRDefault="00F22C9E" w:rsidP="00F22C9E">
      <w:pPr>
        <w:autoSpaceDE w:val="0"/>
        <w:autoSpaceDN w:val="0"/>
        <w:adjustRightInd w:val="0"/>
        <w:spacing w:line="360" w:lineRule="auto"/>
        <w:rPr>
          <w:rFonts w:hint="eastAsia"/>
          <w:kern w:val="0"/>
          <w:szCs w:val="21"/>
        </w:rPr>
      </w:pPr>
      <w:r w:rsidRPr="00881BF9">
        <w:rPr>
          <w:rFonts w:hint="eastAsia"/>
          <w:kern w:val="0"/>
          <w:szCs w:val="21"/>
        </w:rPr>
        <w:t xml:space="preserve">  Why Integrity Marten </w:t>
      </w:r>
    </w:p>
    <w:p w14:paraId="4887279E" w14:textId="77777777" w:rsidR="00F22C9E" w:rsidRPr="00881BF9" w:rsidRDefault="00F22C9E" w:rsidP="00F22C9E">
      <w:pPr>
        <w:autoSpaceDE w:val="0"/>
        <w:autoSpaceDN w:val="0"/>
        <w:adjustRightInd w:val="0"/>
        <w:spacing w:line="360" w:lineRule="auto"/>
        <w:rPr>
          <w:szCs w:val="21"/>
        </w:rPr>
      </w:pPr>
      <w:r w:rsidRPr="00881BF9">
        <w:rPr>
          <w:rFonts w:hint="eastAsia"/>
          <w:kern w:val="0"/>
          <w:szCs w:val="21"/>
        </w:rPr>
        <w:t xml:space="preserve">     If cheating becomes the norm, then we are in big trouble. We must rely on the honesty and good faith of others, if not, we couldn't put money in the bank, buy food, clothing, or medicine</w:t>
      </w:r>
      <w:r w:rsidRPr="00881BF9">
        <w:rPr>
          <w:rFonts w:hint="eastAsia"/>
          <w:szCs w:val="21"/>
        </w:rPr>
        <w:t xml:space="preserve"> </w:t>
      </w:r>
      <w:r w:rsidRPr="00881BF9">
        <w:rPr>
          <w:szCs w:val="21"/>
        </w:rPr>
        <w:t xml:space="preserve">from </w:t>
      </w:r>
      <w:r w:rsidRPr="00881BF9">
        <w:rPr>
          <w:szCs w:val="21"/>
        </w:rPr>
        <w:lastRenderedPageBreak/>
        <w:t>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Watergate, have undermined the faith of many Americans in the integrity of political and economic leaders and society as a whole. Such incidents take a tremendous toll on our nation's economy and our individual well-being. For example, but for the savings and loan debacle, there might be funds available to reduce the national debt and pay for education.</w:t>
      </w:r>
    </w:p>
    <w:p w14:paraId="0407BC22" w14:textId="77777777" w:rsidR="00F22C9E" w:rsidRPr="00881BF9" w:rsidRDefault="00F22C9E" w:rsidP="00F22C9E">
      <w:pPr>
        <w:autoSpaceDE w:val="0"/>
        <w:autoSpaceDN w:val="0"/>
        <w:adjustRightInd w:val="0"/>
        <w:spacing w:line="360" w:lineRule="auto"/>
        <w:rPr>
          <w:rFonts w:hint="eastAsia"/>
          <w:szCs w:val="21"/>
        </w:rPr>
      </w:pPr>
      <w:r w:rsidRPr="00881BF9">
        <w:rPr>
          <w:szCs w:val="21"/>
        </w:rPr>
        <w:t>In sum, we all have a common stake in our school, our community, and our society. Our actions do matter. It is essential that we act with integrity in order to build the kind of world in which we want to live.</w:t>
      </w:r>
    </w:p>
    <w:p w14:paraId="37C90EC3"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1. A person of integrity not only sets high moral and ethical standards but also _______.</w:t>
      </w:r>
    </w:p>
    <w:p w14:paraId="37482156" w14:textId="77777777" w:rsidR="00F22C9E" w:rsidRPr="00881BF9" w:rsidRDefault="00F22C9E" w:rsidP="00F22C9E">
      <w:pPr>
        <w:autoSpaceDE w:val="0"/>
        <w:autoSpaceDN w:val="0"/>
        <w:adjustRightInd w:val="0"/>
        <w:spacing w:line="360" w:lineRule="auto"/>
        <w:rPr>
          <w:szCs w:val="21"/>
        </w:rPr>
      </w:pPr>
      <w:r w:rsidRPr="00881BF9">
        <w:rPr>
          <w:szCs w:val="21"/>
        </w:rPr>
        <w:t>A) sticks to them in their daily life</w:t>
      </w:r>
    </w:p>
    <w:p w14:paraId="6533B98E" w14:textId="77777777" w:rsidR="00F22C9E" w:rsidRPr="00881BF9" w:rsidRDefault="00F22C9E" w:rsidP="00F22C9E">
      <w:pPr>
        <w:autoSpaceDE w:val="0"/>
        <w:autoSpaceDN w:val="0"/>
        <w:adjustRightInd w:val="0"/>
        <w:spacing w:line="360" w:lineRule="auto"/>
        <w:rPr>
          <w:szCs w:val="21"/>
        </w:rPr>
      </w:pPr>
      <w:r w:rsidRPr="00881BF9">
        <w:rPr>
          <w:szCs w:val="21"/>
        </w:rPr>
        <w:t>B) makes them known to others</w:t>
      </w:r>
    </w:p>
    <w:p w14:paraId="0C626A36" w14:textId="77777777" w:rsidR="00F22C9E" w:rsidRPr="00881BF9" w:rsidRDefault="00F22C9E" w:rsidP="00F22C9E">
      <w:pPr>
        <w:autoSpaceDE w:val="0"/>
        <w:autoSpaceDN w:val="0"/>
        <w:adjustRightInd w:val="0"/>
        <w:spacing w:line="360" w:lineRule="auto"/>
        <w:rPr>
          <w:szCs w:val="21"/>
        </w:rPr>
      </w:pPr>
      <w:r w:rsidRPr="00881BF9">
        <w:rPr>
          <w:szCs w:val="21"/>
        </w:rPr>
        <w:t>C) understands their true values</w:t>
      </w:r>
    </w:p>
    <w:p w14:paraId="36914321" w14:textId="77777777" w:rsidR="00F22C9E" w:rsidRPr="00881BF9" w:rsidRDefault="00F22C9E" w:rsidP="00F22C9E">
      <w:pPr>
        <w:autoSpaceDE w:val="0"/>
        <w:autoSpaceDN w:val="0"/>
        <w:adjustRightInd w:val="0"/>
        <w:spacing w:line="360" w:lineRule="auto"/>
        <w:rPr>
          <w:szCs w:val="21"/>
        </w:rPr>
      </w:pPr>
      <w:r w:rsidRPr="00881BF9">
        <w:rPr>
          <w:szCs w:val="21"/>
        </w:rPr>
        <w:t>D)</w:t>
      </w:r>
      <w:r w:rsidRPr="00881BF9">
        <w:rPr>
          <w:rFonts w:hint="eastAsia"/>
          <w:szCs w:val="21"/>
        </w:rPr>
        <w:t xml:space="preserve"> </w:t>
      </w:r>
      <w:r w:rsidRPr="00881BF9">
        <w:rPr>
          <w:szCs w:val="21"/>
        </w:rPr>
        <w:t>sees that others also follow them</w:t>
      </w:r>
    </w:p>
    <w:p w14:paraId="7DC91496"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2. What role does integrity play in personal and professional relationships? </w:t>
      </w:r>
    </w:p>
    <w:p w14:paraId="2627C943" w14:textId="77777777" w:rsidR="00F22C9E" w:rsidRPr="00881BF9" w:rsidRDefault="00F22C9E" w:rsidP="00F22C9E">
      <w:pPr>
        <w:autoSpaceDE w:val="0"/>
        <w:autoSpaceDN w:val="0"/>
        <w:adjustRightInd w:val="0"/>
        <w:spacing w:line="360" w:lineRule="auto"/>
        <w:rPr>
          <w:szCs w:val="21"/>
        </w:rPr>
      </w:pPr>
      <w:r w:rsidRPr="00881BF9">
        <w:rPr>
          <w:szCs w:val="21"/>
        </w:rPr>
        <w:t>A) It helps to create team spirit</w:t>
      </w:r>
    </w:p>
    <w:p w14:paraId="5F60D219" w14:textId="77777777" w:rsidR="00F22C9E" w:rsidRPr="00881BF9" w:rsidRDefault="00F22C9E" w:rsidP="00F22C9E">
      <w:pPr>
        <w:autoSpaceDE w:val="0"/>
        <w:autoSpaceDN w:val="0"/>
        <w:adjustRightInd w:val="0"/>
        <w:spacing w:line="360" w:lineRule="auto"/>
        <w:rPr>
          <w:szCs w:val="21"/>
        </w:rPr>
      </w:pPr>
      <w:r w:rsidRPr="00881BF9">
        <w:rPr>
          <w:szCs w:val="21"/>
        </w:rPr>
        <w:t>B) It facilitates communication</w:t>
      </w:r>
    </w:p>
    <w:p w14:paraId="20690338" w14:textId="77777777" w:rsidR="00F22C9E" w:rsidRPr="00881BF9" w:rsidRDefault="00F22C9E" w:rsidP="00F22C9E">
      <w:pPr>
        <w:autoSpaceDE w:val="0"/>
        <w:autoSpaceDN w:val="0"/>
        <w:adjustRightInd w:val="0"/>
        <w:spacing w:line="360" w:lineRule="auto"/>
        <w:rPr>
          <w:szCs w:val="21"/>
        </w:rPr>
      </w:pPr>
      <w:r w:rsidRPr="00881BF9">
        <w:rPr>
          <w:szCs w:val="21"/>
        </w:rPr>
        <w:t>C) It is the basis of mutual trust</w:t>
      </w:r>
    </w:p>
    <w:p w14:paraId="77AD31AA" w14:textId="77777777" w:rsidR="00F22C9E" w:rsidRPr="00881BF9" w:rsidRDefault="00F22C9E" w:rsidP="00F22C9E">
      <w:pPr>
        <w:autoSpaceDE w:val="0"/>
        <w:autoSpaceDN w:val="0"/>
        <w:adjustRightInd w:val="0"/>
        <w:spacing w:line="360" w:lineRule="auto"/>
        <w:rPr>
          <w:szCs w:val="21"/>
        </w:rPr>
      </w:pPr>
      <w:r w:rsidRPr="00881BF9">
        <w:rPr>
          <w:szCs w:val="21"/>
        </w:rPr>
        <w:t>D) It inspires mutual respect</w:t>
      </w:r>
    </w:p>
    <w:p w14:paraId="4A573B0C"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3. why must we learn to identify the risks we are going to take</w:t>
      </w:r>
      <w:r w:rsidRPr="00881BF9">
        <w:rPr>
          <w:rFonts w:hint="eastAsia"/>
          <w:szCs w:val="21"/>
        </w:rPr>
        <w:t>？</w:t>
      </w:r>
      <w:r w:rsidRPr="00881BF9">
        <w:rPr>
          <w:rFonts w:hint="eastAsia"/>
          <w:szCs w:val="21"/>
        </w:rPr>
        <w:t xml:space="preserve"> </w:t>
      </w:r>
    </w:p>
    <w:p w14:paraId="0F81119B" w14:textId="77777777" w:rsidR="00F22C9E" w:rsidRPr="00881BF9" w:rsidRDefault="00F22C9E" w:rsidP="00F22C9E">
      <w:pPr>
        <w:autoSpaceDE w:val="0"/>
        <w:autoSpaceDN w:val="0"/>
        <w:adjustRightInd w:val="0"/>
        <w:spacing w:line="360" w:lineRule="auto"/>
        <w:rPr>
          <w:szCs w:val="21"/>
        </w:rPr>
      </w:pPr>
      <w:r w:rsidRPr="00881BF9">
        <w:rPr>
          <w:szCs w:val="21"/>
        </w:rPr>
        <w:t>A. To ensure we make responsible choices.</w:t>
      </w:r>
    </w:p>
    <w:p w14:paraId="658D1D68" w14:textId="77777777" w:rsidR="00F22C9E" w:rsidRPr="00881BF9" w:rsidRDefault="00F22C9E" w:rsidP="00F22C9E">
      <w:pPr>
        <w:autoSpaceDE w:val="0"/>
        <w:autoSpaceDN w:val="0"/>
        <w:adjustRightInd w:val="0"/>
        <w:spacing w:line="360" w:lineRule="auto"/>
        <w:rPr>
          <w:szCs w:val="21"/>
        </w:rPr>
      </w:pPr>
      <w:r w:rsidRPr="00881BF9">
        <w:rPr>
          <w:szCs w:val="21"/>
        </w:rPr>
        <w:t>B. To avoid being overwhelmed by stress.</w:t>
      </w:r>
    </w:p>
    <w:p w14:paraId="71ADFE2A" w14:textId="77777777" w:rsidR="00F22C9E" w:rsidRPr="00881BF9" w:rsidRDefault="00F22C9E" w:rsidP="00F22C9E">
      <w:pPr>
        <w:autoSpaceDE w:val="0"/>
        <w:autoSpaceDN w:val="0"/>
        <w:adjustRightInd w:val="0"/>
        <w:spacing w:line="360" w:lineRule="auto"/>
        <w:rPr>
          <w:szCs w:val="21"/>
        </w:rPr>
      </w:pPr>
      <w:r w:rsidRPr="00881BF9">
        <w:rPr>
          <w:szCs w:val="21"/>
        </w:rPr>
        <w:t>C. so that we don’t break any rules.</w:t>
      </w:r>
    </w:p>
    <w:p w14:paraId="3AFC73DD" w14:textId="77777777" w:rsidR="00F22C9E" w:rsidRPr="00881BF9" w:rsidRDefault="00F22C9E" w:rsidP="00F22C9E">
      <w:pPr>
        <w:autoSpaceDE w:val="0"/>
        <w:autoSpaceDN w:val="0"/>
        <w:adjustRightInd w:val="0"/>
        <w:spacing w:line="360" w:lineRule="auto"/>
        <w:rPr>
          <w:szCs w:val="21"/>
        </w:rPr>
      </w:pPr>
      <w:r w:rsidRPr="00881BF9">
        <w:rPr>
          <w:szCs w:val="21"/>
        </w:rPr>
        <w:t>D. so that we don’t run into trouble.</w:t>
      </w:r>
    </w:p>
    <w:p w14:paraId="01F5C0A0"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4. Violation of a rule is misconduct even if _______?</w:t>
      </w:r>
    </w:p>
    <w:p w14:paraId="4BEB7DB6" w14:textId="77777777" w:rsidR="00F22C9E" w:rsidRPr="00881BF9" w:rsidRDefault="00F22C9E" w:rsidP="00F22C9E">
      <w:pPr>
        <w:autoSpaceDE w:val="0"/>
        <w:autoSpaceDN w:val="0"/>
        <w:adjustRightInd w:val="0"/>
        <w:spacing w:line="360" w:lineRule="auto"/>
        <w:rPr>
          <w:szCs w:val="21"/>
        </w:rPr>
      </w:pPr>
      <w:r w:rsidRPr="00881BF9">
        <w:rPr>
          <w:szCs w:val="21"/>
        </w:rPr>
        <w:t>A. it has caused no harm.</w:t>
      </w:r>
    </w:p>
    <w:p w14:paraId="244282D1" w14:textId="77777777" w:rsidR="00F22C9E" w:rsidRPr="00881BF9" w:rsidRDefault="00F22C9E" w:rsidP="00F22C9E">
      <w:pPr>
        <w:autoSpaceDE w:val="0"/>
        <w:autoSpaceDN w:val="0"/>
        <w:adjustRightInd w:val="0"/>
        <w:spacing w:line="360" w:lineRule="auto"/>
        <w:rPr>
          <w:szCs w:val="21"/>
        </w:rPr>
      </w:pPr>
      <w:r w:rsidRPr="00881BF9">
        <w:rPr>
          <w:szCs w:val="21"/>
        </w:rPr>
        <w:t>B. it is claimed to be unintentional.</w:t>
      </w:r>
    </w:p>
    <w:p w14:paraId="26A15249" w14:textId="77777777" w:rsidR="00F22C9E" w:rsidRPr="00881BF9" w:rsidRDefault="00F22C9E" w:rsidP="00F22C9E">
      <w:pPr>
        <w:autoSpaceDE w:val="0"/>
        <w:autoSpaceDN w:val="0"/>
        <w:adjustRightInd w:val="0"/>
        <w:spacing w:line="360" w:lineRule="auto"/>
        <w:rPr>
          <w:szCs w:val="21"/>
        </w:rPr>
      </w:pPr>
      <w:r w:rsidRPr="00881BF9">
        <w:rPr>
          <w:szCs w:val="21"/>
        </w:rPr>
        <w:t>C. it has gone unnoticed.</w:t>
      </w:r>
    </w:p>
    <w:p w14:paraId="15DE8381" w14:textId="77777777" w:rsidR="00F22C9E" w:rsidRPr="00881BF9" w:rsidRDefault="00F22C9E" w:rsidP="00F22C9E">
      <w:pPr>
        <w:autoSpaceDE w:val="0"/>
        <w:autoSpaceDN w:val="0"/>
        <w:adjustRightInd w:val="0"/>
        <w:spacing w:line="360" w:lineRule="auto"/>
        <w:rPr>
          <w:szCs w:val="21"/>
        </w:rPr>
      </w:pPr>
      <w:r w:rsidRPr="00881BF9">
        <w:rPr>
          <w:szCs w:val="21"/>
        </w:rPr>
        <w:t>D. it is committed with good intentions.</w:t>
      </w:r>
    </w:p>
    <w:p w14:paraId="14679C32"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lastRenderedPageBreak/>
        <w:t>5. What should one do if he doesn</w:t>
      </w:r>
      <w:r w:rsidRPr="00881BF9">
        <w:rPr>
          <w:szCs w:val="21"/>
        </w:rPr>
        <w:t>’</w:t>
      </w:r>
      <w:r w:rsidRPr="00881BF9">
        <w:rPr>
          <w:rFonts w:hint="eastAsia"/>
          <w:szCs w:val="21"/>
        </w:rPr>
        <w:t xml:space="preserve">t wish to fool himself? </w:t>
      </w:r>
    </w:p>
    <w:p w14:paraId="65DFE3B5" w14:textId="77777777" w:rsidR="00F22C9E" w:rsidRPr="00881BF9" w:rsidRDefault="00F22C9E" w:rsidP="00F22C9E">
      <w:pPr>
        <w:autoSpaceDE w:val="0"/>
        <w:autoSpaceDN w:val="0"/>
        <w:adjustRightInd w:val="0"/>
        <w:spacing w:line="360" w:lineRule="auto"/>
        <w:rPr>
          <w:szCs w:val="21"/>
        </w:rPr>
      </w:pPr>
      <w:r w:rsidRPr="00881BF9">
        <w:rPr>
          <w:szCs w:val="21"/>
        </w:rPr>
        <w:t>A. Avoid making excuses.</w:t>
      </w:r>
    </w:p>
    <w:p w14:paraId="592F83C6" w14:textId="77777777" w:rsidR="00F22C9E" w:rsidRPr="00881BF9" w:rsidRDefault="00F22C9E" w:rsidP="00F22C9E">
      <w:pPr>
        <w:autoSpaceDE w:val="0"/>
        <w:autoSpaceDN w:val="0"/>
        <w:adjustRightInd w:val="0"/>
        <w:spacing w:line="360" w:lineRule="auto"/>
        <w:rPr>
          <w:szCs w:val="21"/>
        </w:rPr>
      </w:pPr>
      <w:r w:rsidRPr="00881BF9">
        <w:rPr>
          <w:szCs w:val="21"/>
        </w:rPr>
        <w:t>B. Listen to other people’s advice.</w:t>
      </w:r>
    </w:p>
    <w:p w14:paraId="0EDF27C9" w14:textId="77777777" w:rsidR="00F22C9E" w:rsidRPr="00881BF9" w:rsidRDefault="00F22C9E" w:rsidP="00F22C9E">
      <w:pPr>
        <w:autoSpaceDE w:val="0"/>
        <w:autoSpaceDN w:val="0"/>
        <w:adjustRightInd w:val="0"/>
        <w:spacing w:line="360" w:lineRule="auto"/>
        <w:rPr>
          <w:szCs w:val="21"/>
        </w:rPr>
      </w:pPr>
      <w:r w:rsidRPr="00881BF9">
        <w:rPr>
          <w:szCs w:val="21"/>
        </w:rPr>
        <w:t>C. Make his intensions public.</w:t>
      </w:r>
    </w:p>
    <w:p w14:paraId="2206103B" w14:textId="77777777" w:rsidR="00F22C9E" w:rsidRPr="00881BF9" w:rsidRDefault="00F22C9E" w:rsidP="00F22C9E">
      <w:pPr>
        <w:autoSpaceDE w:val="0"/>
        <w:autoSpaceDN w:val="0"/>
        <w:adjustRightInd w:val="0"/>
        <w:spacing w:line="360" w:lineRule="auto"/>
        <w:rPr>
          <w:szCs w:val="21"/>
        </w:rPr>
      </w:pPr>
      <w:r w:rsidRPr="00881BF9">
        <w:rPr>
          <w:szCs w:val="21"/>
        </w:rPr>
        <w:t>D. Have others watch over his shoulder.</w:t>
      </w:r>
    </w:p>
    <w:p w14:paraId="5DA9627A"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6. Those who take risks they regret later on _______.</w:t>
      </w:r>
    </w:p>
    <w:p w14:paraId="4633C141" w14:textId="77777777" w:rsidR="00F22C9E" w:rsidRPr="00881BF9" w:rsidRDefault="00F22C9E" w:rsidP="00F22C9E">
      <w:pPr>
        <w:autoSpaceDE w:val="0"/>
        <w:autoSpaceDN w:val="0"/>
        <w:adjustRightInd w:val="0"/>
        <w:spacing w:line="360" w:lineRule="auto"/>
        <w:rPr>
          <w:szCs w:val="21"/>
        </w:rPr>
      </w:pPr>
      <w:r w:rsidRPr="00881BF9">
        <w:rPr>
          <w:szCs w:val="21"/>
        </w:rPr>
        <w:t>A. will often become more cautious</w:t>
      </w:r>
    </w:p>
    <w:p w14:paraId="4A89B9C6" w14:textId="77777777" w:rsidR="00F22C9E" w:rsidRPr="00881BF9" w:rsidRDefault="00F22C9E" w:rsidP="00F22C9E">
      <w:pPr>
        <w:autoSpaceDE w:val="0"/>
        <w:autoSpaceDN w:val="0"/>
        <w:adjustRightInd w:val="0"/>
        <w:spacing w:line="360" w:lineRule="auto"/>
        <w:rPr>
          <w:szCs w:val="21"/>
        </w:rPr>
      </w:pPr>
      <w:r w:rsidRPr="00881BF9">
        <w:rPr>
          <w:szCs w:val="21"/>
        </w:rPr>
        <w:t>B. are usually very aggressive</w:t>
      </w:r>
    </w:p>
    <w:p w14:paraId="20A8AEA2" w14:textId="77777777" w:rsidR="00F22C9E" w:rsidRPr="00881BF9" w:rsidRDefault="00F22C9E" w:rsidP="00F22C9E">
      <w:pPr>
        <w:autoSpaceDE w:val="0"/>
        <w:autoSpaceDN w:val="0"/>
        <w:adjustRightInd w:val="0"/>
        <w:spacing w:line="360" w:lineRule="auto"/>
        <w:rPr>
          <w:szCs w:val="21"/>
        </w:rPr>
      </w:pPr>
      <w:r w:rsidRPr="00881BF9">
        <w:rPr>
          <w:szCs w:val="21"/>
        </w:rPr>
        <w:t>C. value immediate benefits most.</w:t>
      </w:r>
    </w:p>
    <w:p w14:paraId="02403E31" w14:textId="77777777" w:rsidR="00F22C9E" w:rsidRPr="00881BF9" w:rsidRDefault="00F22C9E" w:rsidP="00F22C9E">
      <w:pPr>
        <w:autoSpaceDE w:val="0"/>
        <w:autoSpaceDN w:val="0"/>
        <w:adjustRightInd w:val="0"/>
        <w:spacing w:line="360" w:lineRule="auto"/>
        <w:rPr>
          <w:szCs w:val="21"/>
        </w:rPr>
      </w:pPr>
      <w:r w:rsidRPr="00881BF9">
        <w:rPr>
          <w:szCs w:val="21"/>
        </w:rPr>
        <w:t>D. may lose everything in the end</w:t>
      </w:r>
    </w:p>
    <w:p w14:paraId="759EA042"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7. According to the author, a cheater who doesn</w:t>
      </w:r>
      <w:r w:rsidRPr="00881BF9">
        <w:rPr>
          <w:szCs w:val="21"/>
        </w:rPr>
        <w:t>’</w:t>
      </w:r>
      <w:r w:rsidRPr="00881BF9">
        <w:rPr>
          <w:rFonts w:hint="eastAsia"/>
          <w:szCs w:val="21"/>
        </w:rPr>
        <w:t>t get caught right away will _______.</w:t>
      </w:r>
    </w:p>
    <w:p w14:paraId="6177089A" w14:textId="77777777" w:rsidR="00F22C9E" w:rsidRPr="00881BF9" w:rsidRDefault="00F22C9E" w:rsidP="00F22C9E">
      <w:pPr>
        <w:autoSpaceDE w:val="0"/>
        <w:autoSpaceDN w:val="0"/>
        <w:adjustRightInd w:val="0"/>
        <w:spacing w:line="360" w:lineRule="auto"/>
        <w:rPr>
          <w:szCs w:val="21"/>
        </w:rPr>
      </w:pPr>
      <w:r w:rsidRPr="00881BF9">
        <w:rPr>
          <w:szCs w:val="21"/>
        </w:rPr>
        <w:t>A) pay more dearly</w:t>
      </w:r>
    </w:p>
    <w:p w14:paraId="2E91D9D5" w14:textId="77777777" w:rsidR="00F22C9E" w:rsidRPr="00881BF9" w:rsidRDefault="00F22C9E" w:rsidP="00F22C9E">
      <w:pPr>
        <w:autoSpaceDE w:val="0"/>
        <w:autoSpaceDN w:val="0"/>
        <w:adjustRightInd w:val="0"/>
        <w:spacing w:line="360" w:lineRule="auto"/>
        <w:rPr>
          <w:szCs w:val="21"/>
        </w:rPr>
      </w:pPr>
      <w:r w:rsidRPr="00881BF9">
        <w:rPr>
          <w:szCs w:val="21"/>
        </w:rPr>
        <w:t>B) become more confident</w:t>
      </w:r>
    </w:p>
    <w:p w14:paraId="2C5E8AB6" w14:textId="77777777" w:rsidR="00F22C9E" w:rsidRPr="00881BF9" w:rsidRDefault="00F22C9E" w:rsidP="00F22C9E">
      <w:pPr>
        <w:autoSpaceDE w:val="0"/>
        <w:autoSpaceDN w:val="0"/>
        <w:adjustRightInd w:val="0"/>
        <w:spacing w:line="360" w:lineRule="auto"/>
        <w:rPr>
          <w:szCs w:val="21"/>
        </w:rPr>
      </w:pPr>
      <w:r w:rsidRPr="00881BF9">
        <w:rPr>
          <w:szCs w:val="21"/>
        </w:rPr>
        <w:t>C) be widely admired</w:t>
      </w:r>
    </w:p>
    <w:p w14:paraId="41FC22C9" w14:textId="77777777" w:rsidR="00F22C9E" w:rsidRPr="00881BF9" w:rsidRDefault="00F22C9E" w:rsidP="00F22C9E">
      <w:pPr>
        <w:autoSpaceDE w:val="0"/>
        <w:autoSpaceDN w:val="0"/>
        <w:adjustRightInd w:val="0"/>
        <w:spacing w:line="360" w:lineRule="auto"/>
        <w:rPr>
          <w:szCs w:val="21"/>
        </w:rPr>
      </w:pPr>
      <w:r w:rsidRPr="00881BF9">
        <w:rPr>
          <w:szCs w:val="21"/>
        </w:rPr>
        <w:t>D) feel somewhat lucky</w:t>
      </w:r>
    </w:p>
    <w:p w14:paraId="00CF5B7B" w14:textId="77777777" w:rsidR="00F22C9E" w:rsidRPr="00881BF9" w:rsidRDefault="00F22C9E" w:rsidP="00F22C9E">
      <w:pPr>
        <w:autoSpaceDE w:val="0"/>
        <w:autoSpaceDN w:val="0"/>
        <w:adjustRightInd w:val="0"/>
        <w:spacing w:line="360" w:lineRule="auto"/>
        <w:rPr>
          <w:rFonts w:ascii="Arial" w:hAnsi="Arial" w:cs="Arial" w:hint="eastAsia"/>
          <w:szCs w:val="21"/>
        </w:rPr>
      </w:pPr>
      <w:r w:rsidRPr="00881BF9">
        <w:rPr>
          <w:szCs w:val="21"/>
        </w:rPr>
        <w:t>8. Cheaters at exam don’t care about their education, all they care about is</w:t>
      </w:r>
      <w:r w:rsidRPr="00881BF9">
        <w:rPr>
          <w:rFonts w:hint="eastAsia"/>
          <w:szCs w:val="21"/>
        </w:rPr>
        <w:t xml:space="preserve"> how to </w:t>
      </w:r>
      <w:r w:rsidRPr="00881BF9">
        <w:rPr>
          <w:szCs w:val="21"/>
        </w:rPr>
        <w:t xml:space="preserve"> </w:t>
      </w:r>
      <w:r w:rsidRPr="00881BF9">
        <w:rPr>
          <w:rFonts w:ascii="Arial" w:hAnsi="Arial" w:cs="Arial"/>
          <w:szCs w:val="21"/>
        </w:rPr>
        <w:t>_____________</w:t>
      </w:r>
      <w:r w:rsidRPr="00881BF9">
        <w:rPr>
          <w:rFonts w:ascii="Arial" w:hAnsi="Arial" w:cs="Arial" w:hint="eastAsia"/>
          <w:szCs w:val="21"/>
        </w:rPr>
        <w:t>________________.</w:t>
      </w:r>
    </w:p>
    <w:p w14:paraId="2DF524B9" w14:textId="77777777" w:rsidR="00F22C9E" w:rsidRPr="00881BF9" w:rsidRDefault="00F22C9E" w:rsidP="00F22C9E">
      <w:pPr>
        <w:autoSpaceDE w:val="0"/>
        <w:autoSpaceDN w:val="0"/>
        <w:adjustRightInd w:val="0"/>
        <w:spacing w:line="360" w:lineRule="auto"/>
        <w:rPr>
          <w:rFonts w:hint="eastAsia"/>
          <w:szCs w:val="21"/>
        </w:rPr>
      </w:pPr>
      <w:r w:rsidRPr="00881BF9">
        <w:rPr>
          <w:szCs w:val="21"/>
        </w:rPr>
        <w:t>9. Integrity matters in that all social activities rely on</w:t>
      </w:r>
      <w:r w:rsidRPr="00881BF9">
        <w:rPr>
          <w:rFonts w:hint="eastAsia"/>
          <w:szCs w:val="21"/>
        </w:rPr>
        <w:t xml:space="preserve"> </w:t>
      </w:r>
      <w:r w:rsidRPr="00881BF9">
        <w:rPr>
          <w:szCs w:val="21"/>
        </w:rPr>
        <w:t>people’s</w:t>
      </w:r>
      <w:r w:rsidRPr="00881BF9">
        <w:rPr>
          <w:rFonts w:ascii="Arial" w:hAnsi="Arial" w:cs="Arial"/>
          <w:szCs w:val="21"/>
        </w:rPr>
        <w:t xml:space="preserve"> _____________</w:t>
      </w:r>
      <w:r w:rsidRPr="00881BF9">
        <w:rPr>
          <w:rFonts w:ascii="Arial" w:hAnsi="Arial" w:cs="Arial" w:hint="eastAsia"/>
          <w:szCs w:val="21"/>
        </w:rPr>
        <w:t>____________.</w:t>
      </w:r>
    </w:p>
    <w:p w14:paraId="308E9909" w14:textId="77777777" w:rsidR="00F22C9E" w:rsidRPr="00881BF9" w:rsidRDefault="00F22C9E" w:rsidP="00F22C9E">
      <w:pPr>
        <w:autoSpaceDE w:val="0"/>
        <w:autoSpaceDN w:val="0"/>
        <w:adjustRightInd w:val="0"/>
        <w:spacing w:line="360" w:lineRule="auto"/>
        <w:rPr>
          <w:rFonts w:hint="eastAsia"/>
          <w:szCs w:val="21"/>
        </w:rPr>
      </w:pPr>
      <w:r w:rsidRPr="00881BF9">
        <w:rPr>
          <w:szCs w:val="21"/>
        </w:rPr>
        <w:t>10. Many Americans lost faith in</w:t>
      </w:r>
      <w:r w:rsidRPr="00881BF9">
        <w:rPr>
          <w:rFonts w:ascii="Arial" w:hAnsi="Arial" w:cs="Arial"/>
          <w:szCs w:val="21"/>
        </w:rPr>
        <w:t xml:space="preserve"> </w:t>
      </w:r>
      <w:r w:rsidRPr="00881BF9">
        <w:rPr>
          <w:szCs w:val="21"/>
        </w:rPr>
        <w:t xml:space="preserve">the integrity of their political leaders as a result of </w:t>
      </w:r>
      <w:r w:rsidRPr="00881BF9">
        <w:rPr>
          <w:rFonts w:ascii="Arial" w:hAnsi="Arial" w:cs="Arial"/>
          <w:szCs w:val="21"/>
        </w:rPr>
        <w:t>_____________</w:t>
      </w:r>
      <w:r w:rsidRPr="00881BF9">
        <w:rPr>
          <w:rFonts w:ascii="Arial" w:hAnsi="Arial" w:cs="Arial" w:hint="eastAsia"/>
          <w:szCs w:val="21"/>
        </w:rPr>
        <w:t>___________________.</w:t>
      </w:r>
    </w:p>
    <w:p w14:paraId="6991CCB7" w14:textId="77777777" w:rsidR="00F22C9E" w:rsidRPr="00F32847" w:rsidRDefault="00F22C9E" w:rsidP="00F22C9E">
      <w:pPr>
        <w:autoSpaceDE w:val="0"/>
        <w:autoSpaceDN w:val="0"/>
        <w:adjustRightInd w:val="0"/>
        <w:spacing w:line="360" w:lineRule="auto"/>
        <w:ind w:firstLineChars="147" w:firstLine="309"/>
        <w:rPr>
          <w:rStyle w:val="ac"/>
          <w:rFonts w:hint="eastAsia"/>
          <w:b w:val="0"/>
          <w:szCs w:val="21"/>
        </w:rPr>
      </w:pPr>
    </w:p>
    <w:p w14:paraId="196773E5" w14:textId="77777777" w:rsidR="00F22C9E" w:rsidRPr="00F32847" w:rsidRDefault="00F22C9E" w:rsidP="00F22C9E">
      <w:pPr>
        <w:spacing w:line="360" w:lineRule="auto"/>
        <w:rPr>
          <w:rStyle w:val="ac"/>
          <w:rFonts w:hint="eastAsia"/>
          <w:b w:val="0"/>
          <w:szCs w:val="21"/>
        </w:rPr>
      </w:pPr>
      <w:r w:rsidRPr="00F32847">
        <w:rPr>
          <w:rStyle w:val="ac"/>
          <w:b w:val="0"/>
          <w:szCs w:val="21"/>
        </w:rPr>
        <w:t>Part III Listening Comprehension</w:t>
      </w:r>
      <w:r w:rsidRPr="00F32847">
        <w:rPr>
          <w:b/>
          <w:szCs w:val="21"/>
        </w:rPr>
        <w:br/>
      </w:r>
      <w:r w:rsidRPr="00F32847">
        <w:rPr>
          <w:rStyle w:val="ac"/>
          <w:b w:val="0"/>
          <w:szCs w:val="21"/>
        </w:rPr>
        <w:t>Section A</w:t>
      </w:r>
    </w:p>
    <w:p w14:paraId="30D5C719" w14:textId="77777777" w:rsidR="00F22C9E" w:rsidRPr="00881BF9" w:rsidRDefault="00F22C9E" w:rsidP="00F22C9E">
      <w:pPr>
        <w:pStyle w:val="a7"/>
        <w:spacing w:line="360" w:lineRule="auto"/>
        <w:rPr>
          <w:rFonts w:ascii="Times New Roman" w:hAnsi="Times New Roman" w:cs="Times New Roman"/>
          <w:sz w:val="21"/>
          <w:szCs w:val="21"/>
          <w:shd w:val="clear" w:color="auto" w:fill="FFFFFF"/>
        </w:rPr>
      </w:pPr>
      <w:r w:rsidRPr="00F32847">
        <w:rPr>
          <w:rFonts w:ascii="Times New Roman" w:hAnsi="Times New Roman" w:cs="Times New Roman"/>
          <w:b/>
          <w:sz w:val="21"/>
          <w:szCs w:val="21"/>
          <w:shd w:val="clear" w:color="auto" w:fill="FFFFFF"/>
        </w:rPr>
        <w:t>Directions:</w:t>
      </w:r>
      <w:r w:rsidRPr="00881BF9">
        <w:rPr>
          <w:rFonts w:ascii="Times New Roman" w:hAnsi="Times New Roman" w:cs="Times New Roman"/>
          <w:sz w:val="21"/>
          <w:szCs w:val="21"/>
          <w:shd w:val="clear" w:color="auto" w:fill="FFFFFF"/>
        </w:rPr>
        <w:t xml:space="preserve"> In this section, you will hear 8 short conversations and2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14:paraId="1443D8AF" w14:textId="77777777" w:rsidR="00F22C9E" w:rsidRPr="00881BF9" w:rsidRDefault="00F22C9E" w:rsidP="00F22C9E">
      <w:pPr>
        <w:spacing w:line="360" w:lineRule="auto"/>
        <w:rPr>
          <w:rFonts w:hint="eastAsia"/>
          <w:szCs w:val="21"/>
        </w:rPr>
      </w:pPr>
      <w:r w:rsidRPr="00F32847">
        <w:rPr>
          <w:b/>
          <w:szCs w:val="21"/>
        </w:rPr>
        <w:lastRenderedPageBreak/>
        <w:br/>
      </w:r>
      <w:r w:rsidRPr="00881BF9">
        <w:rPr>
          <w:szCs w:val="21"/>
        </w:rPr>
        <w:t>11.</w:t>
      </w:r>
      <w:r w:rsidRPr="00881BF9">
        <w:rPr>
          <w:rFonts w:hint="eastAsia"/>
          <w:szCs w:val="21"/>
        </w:rPr>
        <w:t>A)Read the notice on the window.       C)Get a new bus schedule.</w:t>
      </w:r>
    </w:p>
    <w:p w14:paraId="09DC79CF" w14:textId="77777777" w:rsidR="00F22C9E" w:rsidRPr="00881BF9" w:rsidRDefault="00F22C9E" w:rsidP="00F22C9E">
      <w:pPr>
        <w:spacing w:line="360" w:lineRule="auto"/>
        <w:rPr>
          <w:rFonts w:hint="eastAsia"/>
          <w:szCs w:val="21"/>
        </w:rPr>
      </w:pPr>
      <w:r w:rsidRPr="00881BF9">
        <w:rPr>
          <w:rFonts w:hint="eastAsia"/>
          <w:szCs w:val="21"/>
        </w:rPr>
        <w:t xml:space="preserve">  B)Go and ask the staff                 D)Board the bus to </w:t>
      </w:r>
      <w:smartTag w:uri="urn:schemas-microsoft-com:office:smarttags" w:element="place">
        <w:smartTag w:uri="urn:schemas-microsoft-com:office:smarttags" w:element="City">
          <w:r w:rsidRPr="00881BF9">
            <w:rPr>
              <w:rFonts w:hint="eastAsia"/>
              <w:szCs w:val="21"/>
            </w:rPr>
            <w:t>Cleveland</w:t>
          </w:r>
        </w:smartTag>
      </w:smartTag>
      <w:r w:rsidRPr="00881BF9">
        <w:rPr>
          <w:rFonts w:hint="eastAsia"/>
          <w:szCs w:val="21"/>
        </w:rPr>
        <w:t>.</w:t>
      </w:r>
    </w:p>
    <w:p w14:paraId="6A39B192" w14:textId="77777777" w:rsidR="00F22C9E" w:rsidRPr="00881BF9" w:rsidRDefault="00F22C9E" w:rsidP="00F22C9E">
      <w:pPr>
        <w:spacing w:line="360" w:lineRule="auto"/>
        <w:rPr>
          <w:rFonts w:hint="eastAsia"/>
          <w:szCs w:val="21"/>
        </w:rPr>
      </w:pPr>
      <w:r w:rsidRPr="00881BF9">
        <w:rPr>
          <w:rFonts w:hint="eastAsia"/>
          <w:szCs w:val="21"/>
        </w:rPr>
        <w:t>12.A)He was looking forward to seeing the giraffes.</w:t>
      </w:r>
    </w:p>
    <w:p w14:paraId="425E10CB" w14:textId="77777777" w:rsidR="00F22C9E" w:rsidRPr="00881BF9" w:rsidRDefault="00F22C9E" w:rsidP="00F22C9E">
      <w:pPr>
        <w:spacing w:line="360" w:lineRule="auto"/>
        <w:rPr>
          <w:rFonts w:hint="eastAsia"/>
          <w:szCs w:val="21"/>
        </w:rPr>
      </w:pPr>
      <w:r w:rsidRPr="00881BF9">
        <w:rPr>
          <w:rFonts w:hint="eastAsia"/>
          <w:szCs w:val="21"/>
        </w:rPr>
        <w:t xml:space="preserve">  B)He enjoyed watching the animal performance.</w:t>
      </w:r>
    </w:p>
    <w:p w14:paraId="2DB72506" w14:textId="77777777" w:rsidR="00F22C9E" w:rsidRPr="00881BF9" w:rsidRDefault="00F22C9E" w:rsidP="00F22C9E">
      <w:pPr>
        <w:spacing w:line="360" w:lineRule="auto"/>
        <w:rPr>
          <w:rFonts w:hint="eastAsia"/>
          <w:szCs w:val="21"/>
        </w:rPr>
      </w:pPr>
      <w:r w:rsidRPr="00881BF9">
        <w:rPr>
          <w:rFonts w:hint="eastAsia"/>
          <w:szCs w:val="21"/>
        </w:rPr>
        <w:t xml:space="preserve">  C)He got home too late to see the TV special.</w:t>
      </w:r>
    </w:p>
    <w:p w14:paraId="66141285" w14:textId="77777777" w:rsidR="00F22C9E" w:rsidRPr="00881BF9" w:rsidRDefault="00F22C9E" w:rsidP="00F22C9E">
      <w:pPr>
        <w:spacing w:line="360" w:lineRule="auto"/>
        <w:rPr>
          <w:rFonts w:hint="eastAsia"/>
          <w:szCs w:val="21"/>
        </w:rPr>
      </w:pPr>
      <w:r w:rsidRPr="00881BF9">
        <w:rPr>
          <w:rFonts w:hint="eastAsia"/>
          <w:szCs w:val="21"/>
        </w:rPr>
        <w:t xml:space="preserve">  D)He fell asleep in the middle of the TV program.</w:t>
      </w:r>
    </w:p>
    <w:p w14:paraId="2B177320" w14:textId="77777777" w:rsidR="00F22C9E" w:rsidRPr="00881BF9" w:rsidRDefault="00F22C9E" w:rsidP="00F22C9E">
      <w:pPr>
        <w:spacing w:line="360" w:lineRule="auto"/>
        <w:rPr>
          <w:rFonts w:hint="eastAsia"/>
          <w:szCs w:val="21"/>
        </w:rPr>
      </w:pPr>
      <w:r w:rsidRPr="00881BF9">
        <w:rPr>
          <w:rFonts w:hint="eastAsia"/>
          <w:szCs w:val="21"/>
        </w:rPr>
        <w:t>13.A)she wants to take the most direct way.</w:t>
      </w:r>
    </w:p>
    <w:p w14:paraId="3DA8614D" w14:textId="77777777" w:rsidR="00F22C9E" w:rsidRPr="00881BF9" w:rsidRDefault="00F22C9E" w:rsidP="00F22C9E">
      <w:pPr>
        <w:spacing w:line="360" w:lineRule="auto"/>
        <w:rPr>
          <w:rFonts w:hint="eastAsia"/>
          <w:szCs w:val="21"/>
        </w:rPr>
      </w:pPr>
      <w:r w:rsidRPr="00881BF9">
        <w:rPr>
          <w:rFonts w:hint="eastAsia"/>
          <w:szCs w:val="21"/>
        </w:rPr>
        <w:t xml:space="preserve">  B)She may me late for the football game.</w:t>
      </w:r>
    </w:p>
    <w:p w14:paraId="7FA9962B" w14:textId="77777777" w:rsidR="00F22C9E" w:rsidRPr="00881BF9" w:rsidRDefault="00F22C9E" w:rsidP="00F22C9E">
      <w:pPr>
        <w:spacing w:line="360" w:lineRule="auto"/>
        <w:rPr>
          <w:rFonts w:hint="eastAsia"/>
          <w:szCs w:val="21"/>
        </w:rPr>
      </w:pPr>
      <w:r w:rsidRPr="00881BF9">
        <w:rPr>
          <w:rFonts w:hint="eastAsia"/>
          <w:szCs w:val="21"/>
        </w:rPr>
        <w:t xml:space="preserve">  C)</w:t>
      </w:r>
      <w:r w:rsidRPr="00881BF9">
        <w:rPr>
          <w:szCs w:val="21"/>
        </w:rPr>
        <w:t>She</w:t>
      </w:r>
      <w:r w:rsidRPr="00881BF9">
        <w:rPr>
          <w:rFonts w:hint="eastAsia"/>
          <w:szCs w:val="21"/>
        </w:rPr>
        <w:t xml:space="preserve"> is worried about missing her flight.</w:t>
      </w:r>
    </w:p>
    <w:p w14:paraId="27F2EF9A" w14:textId="77777777" w:rsidR="00F22C9E" w:rsidRPr="00881BF9" w:rsidRDefault="00F22C9E" w:rsidP="00F22C9E">
      <w:pPr>
        <w:spacing w:line="360" w:lineRule="auto"/>
        <w:rPr>
          <w:rFonts w:hint="eastAsia"/>
          <w:szCs w:val="21"/>
        </w:rPr>
      </w:pPr>
      <w:r w:rsidRPr="00881BF9">
        <w:rPr>
          <w:rFonts w:hint="eastAsia"/>
          <w:szCs w:val="21"/>
        </w:rPr>
        <w:t xml:space="preserve">  D)</w:t>
      </w:r>
      <w:r w:rsidRPr="00881BF9">
        <w:rPr>
          <w:szCs w:val="21"/>
        </w:rPr>
        <w:t>She</w:t>
      </w:r>
      <w:r w:rsidRPr="00881BF9">
        <w:rPr>
          <w:rFonts w:hint="eastAsia"/>
          <w:szCs w:val="21"/>
        </w:rPr>
        <w:t xml:space="preserve"> is currently caught in a traffic jam.</w:t>
      </w:r>
    </w:p>
    <w:p w14:paraId="2DDEA3B7" w14:textId="77777777" w:rsidR="00F22C9E" w:rsidRPr="00881BF9" w:rsidRDefault="00F22C9E" w:rsidP="00F22C9E">
      <w:pPr>
        <w:spacing w:line="360" w:lineRule="auto"/>
        <w:rPr>
          <w:rFonts w:hint="eastAsia"/>
          <w:szCs w:val="21"/>
        </w:rPr>
      </w:pPr>
      <w:r w:rsidRPr="00881BF9">
        <w:rPr>
          <w:rFonts w:hint="eastAsia"/>
          <w:szCs w:val="21"/>
        </w:rPr>
        <w:t>14.A)At a restaurant                     C</w:t>
      </w:r>
      <w:r w:rsidRPr="00881BF9">
        <w:rPr>
          <w:rFonts w:hint="eastAsia"/>
          <w:szCs w:val="21"/>
        </w:rPr>
        <w:t>）</w:t>
      </w:r>
      <w:r w:rsidRPr="00881BF9">
        <w:rPr>
          <w:rFonts w:hint="eastAsia"/>
          <w:szCs w:val="21"/>
        </w:rPr>
        <w:t>At a clinic.</w:t>
      </w:r>
    </w:p>
    <w:p w14:paraId="513B62DE" w14:textId="77777777" w:rsidR="00F22C9E" w:rsidRPr="00881BF9" w:rsidRDefault="00F22C9E" w:rsidP="00F22C9E">
      <w:pPr>
        <w:spacing w:line="360" w:lineRule="auto"/>
        <w:rPr>
          <w:rFonts w:hint="eastAsia"/>
          <w:szCs w:val="21"/>
        </w:rPr>
      </w:pPr>
      <w:r w:rsidRPr="00881BF9">
        <w:rPr>
          <w:rFonts w:hint="eastAsia"/>
          <w:szCs w:val="21"/>
        </w:rPr>
        <w:t xml:space="preserve">  B)In a fish shop.                      D)On a fishing boat.</w:t>
      </w:r>
    </w:p>
    <w:p w14:paraId="6E4CD21C" w14:textId="77777777" w:rsidR="00F22C9E" w:rsidRPr="00881BF9" w:rsidRDefault="00F22C9E" w:rsidP="00F22C9E">
      <w:pPr>
        <w:spacing w:line="360" w:lineRule="auto"/>
        <w:rPr>
          <w:rFonts w:hint="eastAsia"/>
          <w:szCs w:val="21"/>
        </w:rPr>
      </w:pPr>
      <w:r w:rsidRPr="00881BF9">
        <w:rPr>
          <w:rFonts w:hint="eastAsia"/>
          <w:szCs w:val="21"/>
        </w:rPr>
        <w:t>15.A</w:t>
      </w:r>
      <w:r w:rsidRPr="00881BF9">
        <w:rPr>
          <w:rFonts w:hint="eastAsia"/>
          <w:szCs w:val="21"/>
        </w:rPr>
        <w:t>）</w:t>
      </w:r>
      <w:r w:rsidRPr="00881BF9">
        <w:rPr>
          <w:rFonts w:hint="eastAsia"/>
          <w:szCs w:val="21"/>
        </w:rPr>
        <w:t>He is an experienced sales manager.</w:t>
      </w:r>
    </w:p>
    <w:p w14:paraId="142578DB" w14:textId="77777777" w:rsidR="00F22C9E" w:rsidRPr="00881BF9" w:rsidRDefault="00F22C9E" w:rsidP="00F22C9E">
      <w:pPr>
        <w:spacing w:line="360" w:lineRule="auto"/>
        <w:rPr>
          <w:rFonts w:hint="eastAsia"/>
          <w:szCs w:val="21"/>
        </w:rPr>
      </w:pPr>
      <w:r w:rsidRPr="00881BF9">
        <w:rPr>
          <w:rFonts w:hint="eastAsia"/>
          <w:szCs w:val="21"/>
        </w:rPr>
        <w:t xml:space="preserve">  B)He is being interviewed for a job.</w:t>
      </w:r>
    </w:p>
    <w:p w14:paraId="7C9A269F" w14:textId="77777777" w:rsidR="00F22C9E" w:rsidRPr="00881BF9" w:rsidRDefault="00F22C9E" w:rsidP="00F22C9E">
      <w:pPr>
        <w:spacing w:line="360" w:lineRule="auto"/>
        <w:rPr>
          <w:rFonts w:hint="eastAsia"/>
          <w:szCs w:val="21"/>
        </w:rPr>
      </w:pPr>
      <w:r w:rsidRPr="00881BF9">
        <w:rPr>
          <w:rFonts w:hint="eastAsia"/>
          <w:szCs w:val="21"/>
        </w:rPr>
        <w:t xml:space="preserve">  C)Heg is a close friend of the woman.</w:t>
      </w:r>
    </w:p>
    <w:p w14:paraId="40C8A363" w14:textId="77777777" w:rsidR="00F22C9E" w:rsidRPr="00881BF9" w:rsidRDefault="00F22C9E" w:rsidP="00F22C9E">
      <w:pPr>
        <w:spacing w:line="360" w:lineRule="auto"/>
        <w:rPr>
          <w:rFonts w:hint="eastAsia"/>
          <w:szCs w:val="21"/>
        </w:rPr>
      </w:pPr>
      <w:r w:rsidRPr="00881BF9">
        <w:rPr>
          <w:rFonts w:hint="eastAsia"/>
          <w:szCs w:val="21"/>
        </w:rPr>
        <w:t xml:space="preserve">  D)He is good at answering tricky questions.</w:t>
      </w:r>
    </w:p>
    <w:p w14:paraId="6C30F018" w14:textId="77777777" w:rsidR="00F22C9E" w:rsidRPr="00881BF9" w:rsidRDefault="00F22C9E" w:rsidP="00F22C9E">
      <w:pPr>
        <w:spacing w:line="360" w:lineRule="auto"/>
        <w:rPr>
          <w:rFonts w:hint="eastAsia"/>
          <w:szCs w:val="21"/>
        </w:rPr>
      </w:pPr>
      <w:r w:rsidRPr="00881BF9">
        <w:rPr>
          <w:rFonts w:hint="eastAsia"/>
          <w:szCs w:val="21"/>
        </w:rPr>
        <w:t xml:space="preserve">16.A)The man should consider his privacy first. </w:t>
      </w:r>
    </w:p>
    <w:p w14:paraId="2C77AE79" w14:textId="77777777" w:rsidR="00F22C9E" w:rsidRPr="00881BF9" w:rsidRDefault="00F22C9E" w:rsidP="00F22C9E">
      <w:pPr>
        <w:spacing w:line="360" w:lineRule="auto"/>
        <w:rPr>
          <w:rFonts w:hint="eastAsia"/>
          <w:szCs w:val="21"/>
        </w:rPr>
      </w:pPr>
      <w:r w:rsidRPr="00881BF9">
        <w:rPr>
          <w:rFonts w:hint="eastAsia"/>
          <w:szCs w:val="21"/>
        </w:rPr>
        <w:t xml:space="preserve">  B)The man will choose a low-rent apartment. </w:t>
      </w:r>
    </w:p>
    <w:p w14:paraId="066D2536" w14:textId="77777777" w:rsidR="00F22C9E" w:rsidRPr="00881BF9" w:rsidRDefault="00F22C9E" w:rsidP="00F22C9E">
      <w:pPr>
        <w:spacing w:line="360" w:lineRule="auto"/>
        <w:rPr>
          <w:rFonts w:hint="eastAsia"/>
          <w:szCs w:val="21"/>
        </w:rPr>
      </w:pPr>
      <w:r w:rsidRPr="00881BF9">
        <w:rPr>
          <w:rFonts w:hint="eastAsia"/>
          <w:szCs w:val="21"/>
        </w:rPr>
        <w:t xml:space="preserve">  C)The man is not certain if he can find a quieter place. </w:t>
      </w:r>
    </w:p>
    <w:p w14:paraId="24394683" w14:textId="77777777" w:rsidR="00F22C9E" w:rsidRPr="00881BF9" w:rsidRDefault="00F22C9E" w:rsidP="00F22C9E">
      <w:pPr>
        <w:spacing w:line="360" w:lineRule="auto"/>
        <w:rPr>
          <w:rFonts w:hint="eastAsia"/>
          <w:szCs w:val="21"/>
        </w:rPr>
      </w:pPr>
      <w:r w:rsidRPr="00881BF9">
        <w:rPr>
          <w:rFonts w:hint="eastAsia"/>
          <w:szCs w:val="21"/>
        </w:rPr>
        <w:t xml:space="preserve">  D)The man is unlikly to move out of the dormitory. </w:t>
      </w:r>
    </w:p>
    <w:p w14:paraId="4452C46A" w14:textId="77777777" w:rsidR="00F22C9E" w:rsidRPr="00881BF9" w:rsidRDefault="00F22C9E" w:rsidP="00F22C9E">
      <w:pPr>
        <w:spacing w:line="360" w:lineRule="auto"/>
        <w:rPr>
          <w:rFonts w:hint="eastAsia"/>
          <w:szCs w:val="21"/>
        </w:rPr>
      </w:pPr>
      <w:r w:rsidRPr="00881BF9">
        <w:rPr>
          <w:rFonts w:hint="eastAsia"/>
          <w:szCs w:val="21"/>
        </w:rPr>
        <w:t>17.A)The woman is going to make her topic more focused.</w:t>
      </w:r>
    </w:p>
    <w:p w14:paraId="3645F285" w14:textId="77777777" w:rsidR="00F22C9E" w:rsidRPr="00881BF9" w:rsidRDefault="00F22C9E" w:rsidP="00F22C9E">
      <w:pPr>
        <w:spacing w:line="360" w:lineRule="auto"/>
        <w:rPr>
          <w:rFonts w:hint="eastAsia"/>
          <w:szCs w:val="21"/>
        </w:rPr>
      </w:pPr>
      <w:r w:rsidRPr="00881BF9">
        <w:rPr>
          <w:rFonts w:hint="eastAsia"/>
          <w:szCs w:val="21"/>
        </w:rPr>
        <w:t xml:space="preserve">  B)the man and woman are working on a joint project.</w:t>
      </w:r>
    </w:p>
    <w:p w14:paraId="3475B441" w14:textId="77777777" w:rsidR="00F22C9E" w:rsidRPr="00881BF9" w:rsidRDefault="00F22C9E" w:rsidP="00F22C9E">
      <w:pPr>
        <w:spacing w:line="360" w:lineRule="auto"/>
        <w:rPr>
          <w:rFonts w:hint="eastAsia"/>
          <w:szCs w:val="21"/>
        </w:rPr>
      </w:pPr>
      <w:r w:rsidRPr="00881BF9">
        <w:rPr>
          <w:rFonts w:hint="eastAsia"/>
          <w:szCs w:val="21"/>
        </w:rPr>
        <w:t xml:space="preserve">  C)One should be choose a broad topic for a research paper.</w:t>
      </w:r>
    </w:p>
    <w:p w14:paraId="2290F696" w14:textId="77777777" w:rsidR="00F22C9E" w:rsidRPr="00881BF9" w:rsidRDefault="00F22C9E" w:rsidP="00F22C9E">
      <w:pPr>
        <w:spacing w:line="360" w:lineRule="auto"/>
        <w:rPr>
          <w:rFonts w:hint="eastAsia"/>
          <w:szCs w:val="21"/>
        </w:rPr>
      </w:pPr>
      <w:r w:rsidRPr="00881BF9">
        <w:rPr>
          <w:rFonts w:hint="eastAsia"/>
          <w:szCs w:val="21"/>
        </w:rPr>
        <w:t xml:space="preserve">  D)It took a lot of time to get the man on the right track.   </w:t>
      </w:r>
    </w:p>
    <w:p w14:paraId="2E508B38" w14:textId="77777777" w:rsidR="00F22C9E" w:rsidRPr="00881BF9" w:rsidRDefault="00F22C9E" w:rsidP="00F22C9E">
      <w:pPr>
        <w:spacing w:line="360" w:lineRule="auto"/>
        <w:rPr>
          <w:rFonts w:hint="eastAsia"/>
          <w:szCs w:val="21"/>
        </w:rPr>
      </w:pPr>
      <w:r w:rsidRPr="00881BF9">
        <w:rPr>
          <w:rFonts w:hint="eastAsia"/>
          <w:szCs w:val="21"/>
        </w:rPr>
        <w:t>18.A)They went camping this time last year.</w:t>
      </w:r>
    </w:p>
    <w:p w14:paraId="62F9BC0F" w14:textId="77777777" w:rsidR="00F22C9E" w:rsidRPr="00881BF9" w:rsidRDefault="00F22C9E" w:rsidP="00F22C9E">
      <w:pPr>
        <w:spacing w:line="360" w:lineRule="auto"/>
        <w:rPr>
          <w:rFonts w:hint="eastAsia"/>
          <w:szCs w:val="21"/>
        </w:rPr>
      </w:pPr>
      <w:r w:rsidRPr="00881BF9">
        <w:rPr>
          <w:rFonts w:hint="eastAsia"/>
          <w:szCs w:val="21"/>
        </w:rPr>
        <w:t xml:space="preserve">  B)They didn</w:t>
      </w:r>
      <w:r w:rsidRPr="00881BF9">
        <w:rPr>
          <w:szCs w:val="21"/>
        </w:rPr>
        <w:t>’</w:t>
      </w:r>
      <w:r w:rsidRPr="00881BF9">
        <w:rPr>
          <w:rFonts w:hint="eastAsia"/>
          <w:szCs w:val="21"/>
        </w:rPr>
        <w:t>t quite enjoy their last picnic.</w:t>
      </w:r>
    </w:p>
    <w:p w14:paraId="21B067B0" w14:textId="77777777" w:rsidR="00F22C9E" w:rsidRPr="00881BF9" w:rsidRDefault="00F22C9E" w:rsidP="00F22C9E">
      <w:pPr>
        <w:spacing w:line="360" w:lineRule="auto"/>
        <w:rPr>
          <w:rFonts w:hint="eastAsia"/>
          <w:szCs w:val="21"/>
        </w:rPr>
      </w:pPr>
      <w:r w:rsidRPr="00881BF9">
        <w:rPr>
          <w:rFonts w:hint="eastAsia"/>
          <w:szCs w:val="21"/>
        </w:rPr>
        <w:t xml:space="preserve">  C) They learned to cooperate under harsh conditions.</w:t>
      </w:r>
    </w:p>
    <w:p w14:paraId="0786956C" w14:textId="77777777" w:rsidR="00F22C9E" w:rsidRPr="00881BF9" w:rsidRDefault="00F22C9E" w:rsidP="00F22C9E">
      <w:pPr>
        <w:spacing w:line="360" w:lineRule="auto"/>
        <w:rPr>
          <w:rFonts w:hint="eastAsia"/>
          <w:szCs w:val="21"/>
        </w:rPr>
      </w:pPr>
      <w:r w:rsidRPr="00881BF9">
        <w:rPr>
          <w:rFonts w:hint="eastAsia"/>
          <w:szCs w:val="21"/>
        </w:rPr>
        <w:t xml:space="preserve">  D) They weren</w:t>
      </w:r>
      <w:r w:rsidRPr="00881BF9">
        <w:rPr>
          <w:szCs w:val="21"/>
        </w:rPr>
        <w:t>’</w:t>
      </w:r>
      <w:r w:rsidRPr="00881BF9">
        <w:rPr>
          <w:rFonts w:hint="eastAsia"/>
          <w:szCs w:val="21"/>
        </w:rPr>
        <w:t>t experienced in organizing picnics.</w:t>
      </w:r>
    </w:p>
    <w:p w14:paraId="511EF27A" w14:textId="77777777" w:rsidR="00F22C9E" w:rsidRPr="00881BF9" w:rsidRDefault="00F22C9E" w:rsidP="00F22C9E">
      <w:pPr>
        <w:spacing w:line="360" w:lineRule="auto"/>
        <w:rPr>
          <w:rFonts w:hint="eastAsia"/>
          <w:szCs w:val="21"/>
        </w:rPr>
      </w:pPr>
      <w:r w:rsidRPr="00881BF9">
        <w:rPr>
          <w:szCs w:val="21"/>
        </w:rPr>
        <w:t>Questions 19 to 22 are based on the conversation you have just heard.</w:t>
      </w:r>
    </w:p>
    <w:p w14:paraId="2B490C89" w14:textId="77777777" w:rsidR="00F22C9E" w:rsidRPr="00881BF9" w:rsidRDefault="00F22C9E" w:rsidP="00F22C9E">
      <w:pPr>
        <w:spacing w:line="360" w:lineRule="auto"/>
        <w:rPr>
          <w:szCs w:val="21"/>
        </w:rPr>
      </w:pPr>
      <w:r w:rsidRPr="00881BF9">
        <w:rPr>
          <w:szCs w:val="21"/>
        </w:rPr>
        <w:lastRenderedPageBreak/>
        <w:t>19.A</w:t>
      </w:r>
      <w:r w:rsidRPr="00881BF9">
        <w:rPr>
          <w:szCs w:val="21"/>
        </w:rPr>
        <w:t>）</w:t>
      </w:r>
      <w:r w:rsidRPr="00881BF9">
        <w:rPr>
          <w:szCs w:val="21"/>
        </w:rPr>
        <w:t>He likes Sweden better than England.</w:t>
      </w:r>
      <w:r w:rsidRPr="00881BF9">
        <w:rPr>
          <w:szCs w:val="21"/>
        </w:rPr>
        <w:br/>
        <w:t>B</w:t>
      </w:r>
      <w:r w:rsidRPr="00881BF9">
        <w:rPr>
          <w:szCs w:val="21"/>
        </w:rPr>
        <w:t>）</w:t>
      </w:r>
      <w:r w:rsidRPr="00881BF9">
        <w:rPr>
          <w:szCs w:val="21"/>
        </w:rPr>
        <w:t>He prefers hot weather to cold weather.</w:t>
      </w:r>
      <w:r w:rsidRPr="00881BF9">
        <w:rPr>
          <w:szCs w:val="21"/>
        </w:rPr>
        <w:br/>
        <w:t>C</w:t>
      </w:r>
      <w:r w:rsidRPr="00881BF9">
        <w:rPr>
          <w:szCs w:val="21"/>
        </w:rPr>
        <w:t>）</w:t>
      </w:r>
      <w:r w:rsidRPr="00881BF9">
        <w:rPr>
          <w:szCs w:val="21"/>
        </w:rPr>
        <w:t>He is an English living in Sweden.</w:t>
      </w:r>
      <w:r w:rsidRPr="00881BF9">
        <w:rPr>
          <w:szCs w:val="21"/>
        </w:rPr>
        <w:br/>
        <w:t>D</w:t>
      </w:r>
      <w:r w:rsidRPr="00881BF9">
        <w:rPr>
          <w:szCs w:val="21"/>
        </w:rPr>
        <w:t>）</w:t>
      </w:r>
      <w:r w:rsidRPr="00881BF9">
        <w:rPr>
          <w:szCs w:val="21"/>
        </w:rPr>
        <w:t>He visits London nearly every winter.</w:t>
      </w:r>
      <w:r w:rsidRPr="00881BF9">
        <w:rPr>
          <w:szCs w:val="21"/>
        </w:rPr>
        <w:br/>
      </w:r>
    </w:p>
    <w:p w14:paraId="2C72B1EC" w14:textId="77777777" w:rsidR="00F22C9E" w:rsidRPr="00881BF9" w:rsidRDefault="00F22C9E" w:rsidP="00F22C9E">
      <w:pPr>
        <w:spacing w:line="360" w:lineRule="auto"/>
        <w:rPr>
          <w:rFonts w:hint="eastAsia"/>
          <w:szCs w:val="21"/>
        </w:rPr>
      </w:pPr>
      <w:r w:rsidRPr="00881BF9">
        <w:rPr>
          <w:szCs w:val="21"/>
        </w:rPr>
        <w:t>20.A</w:t>
      </w:r>
      <w:r w:rsidRPr="00881BF9">
        <w:rPr>
          <w:szCs w:val="21"/>
        </w:rPr>
        <w:t>）</w:t>
      </w:r>
      <w:r w:rsidRPr="00881BF9">
        <w:rPr>
          <w:szCs w:val="21"/>
        </w:rPr>
        <w:t>The bad weather</w:t>
      </w:r>
      <w:r w:rsidRPr="00881BF9">
        <w:rPr>
          <w:szCs w:val="21"/>
        </w:rPr>
        <w:br/>
        <w:t>B</w:t>
      </w:r>
      <w:r w:rsidRPr="00881BF9">
        <w:rPr>
          <w:szCs w:val="21"/>
        </w:rPr>
        <w:t>）</w:t>
      </w:r>
      <w:r w:rsidRPr="00881BF9">
        <w:rPr>
          <w:szCs w:val="21"/>
        </w:rPr>
        <w:t>The cold houses.</w:t>
      </w:r>
      <w:r w:rsidRPr="00881BF9">
        <w:rPr>
          <w:szCs w:val="21"/>
        </w:rPr>
        <w:br/>
        <w:t>C</w:t>
      </w:r>
      <w:r w:rsidRPr="00881BF9">
        <w:rPr>
          <w:szCs w:val="21"/>
        </w:rPr>
        <w:t>）</w:t>
      </w:r>
      <w:r w:rsidRPr="00881BF9">
        <w:rPr>
          <w:szCs w:val="21"/>
        </w:rPr>
        <w:t>The gloomy winter.</w:t>
      </w:r>
      <w:r w:rsidRPr="00881BF9">
        <w:rPr>
          <w:szCs w:val="21"/>
        </w:rPr>
        <w:br/>
        <w:t>D</w:t>
      </w:r>
      <w:r w:rsidRPr="00881BF9">
        <w:rPr>
          <w:szCs w:val="21"/>
        </w:rPr>
        <w:t>）</w:t>
      </w:r>
      <w:r w:rsidRPr="00881BF9">
        <w:rPr>
          <w:szCs w:val="21"/>
        </w:rPr>
        <w:t>The long night.</w:t>
      </w:r>
    </w:p>
    <w:p w14:paraId="47206F85" w14:textId="77777777" w:rsidR="00F22C9E" w:rsidRPr="00881BF9" w:rsidRDefault="00F22C9E" w:rsidP="00F22C9E">
      <w:pPr>
        <w:spacing w:line="360" w:lineRule="auto"/>
        <w:rPr>
          <w:rFonts w:hint="eastAsia"/>
          <w:szCs w:val="21"/>
        </w:rPr>
      </w:pPr>
    </w:p>
    <w:p w14:paraId="4263116A" w14:textId="77777777" w:rsidR="00F22C9E" w:rsidRPr="00881BF9" w:rsidRDefault="00F22C9E" w:rsidP="00F22C9E">
      <w:pPr>
        <w:spacing w:line="360" w:lineRule="auto"/>
        <w:rPr>
          <w:rFonts w:hint="eastAsia"/>
          <w:szCs w:val="21"/>
        </w:rPr>
      </w:pPr>
      <w:r w:rsidRPr="00881BF9">
        <w:rPr>
          <w:szCs w:val="21"/>
        </w:rPr>
        <w:t>21.A</w:t>
      </w:r>
      <w:r w:rsidRPr="00881BF9">
        <w:rPr>
          <w:szCs w:val="21"/>
        </w:rPr>
        <w:t>）</w:t>
      </w:r>
      <w:r w:rsidRPr="00881BF9">
        <w:rPr>
          <w:szCs w:val="21"/>
        </w:rPr>
        <w:t>Delightful.</w:t>
      </w:r>
      <w:r w:rsidRPr="00881BF9">
        <w:rPr>
          <w:szCs w:val="21"/>
        </w:rPr>
        <w:br/>
        <w:t>B</w:t>
      </w:r>
      <w:r w:rsidRPr="00881BF9">
        <w:rPr>
          <w:szCs w:val="21"/>
        </w:rPr>
        <w:t>）</w:t>
      </w:r>
      <w:r w:rsidRPr="00881BF9">
        <w:rPr>
          <w:szCs w:val="21"/>
        </w:rPr>
        <w:t>Painful.</w:t>
      </w:r>
      <w:r w:rsidRPr="00881BF9">
        <w:rPr>
          <w:szCs w:val="21"/>
        </w:rPr>
        <w:br/>
        <w:t>C</w:t>
      </w:r>
      <w:r w:rsidRPr="00881BF9">
        <w:rPr>
          <w:szCs w:val="21"/>
        </w:rPr>
        <w:t>）</w:t>
      </w:r>
      <w:r w:rsidRPr="00881BF9">
        <w:rPr>
          <w:szCs w:val="21"/>
        </w:rPr>
        <w:t>Depressing.</w:t>
      </w:r>
      <w:r w:rsidRPr="00881BF9">
        <w:rPr>
          <w:szCs w:val="21"/>
        </w:rPr>
        <w:br/>
        <w:t>D</w:t>
      </w:r>
      <w:r w:rsidRPr="00881BF9">
        <w:rPr>
          <w:szCs w:val="21"/>
        </w:rPr>
        <w:t>）</w:t>
      </w:r>
      <w:r w:rsidRPr="00881BF9">
        <w:rPr>
          <w:szCs w:val="21"/>
        </w:rPr>
        <w:t>Refreshing.</w:t>
      </w:r>
    </w:p>
    <w:p w14:paraId="6D9FF003" w14:textId="77777777" w:rsidR="00F22C9E" w:rsidRPr="00881BF9" w:rsidRDefault="00F22C9E" w:rsidP="00F22C9E">
      <w:pPr>
        <w:spacing w:line="360" w:lineRule="auto"/>
        <w:rPr>
          <w:rFonts w:hint="eastAsia"/>
          <w:szCs w:val="21"/>
        </w:rPr>
      </w:pPr>
    </w:p>
    <w:p w14:paraId="2BC7A17F" w14:textId="77777777" w:rsidR="00F22C9E" w:rsidRPr="00881BF9" w:rsidRDefault="00F22C9E" w:rsidP="00F22C9E">
      <w:pPr>
        <w:spacing w:line="360" w:lineRule="auto"/>
        <w:rPr>
          <w:rFonts w:hint="eastAsia"/>
          <w:szCs w:val="21"/>
        </w:rPr>
      </w:pPr>
      <w:r w:rsidRPr="00881BF9">
        <w:rPr>
          <w:szCs w:val="21"/>
        </w:rPr>
        <w:t>22.A</w:t>
      </w:r>
      <w:r w:rsidRPr="00881BF9">
        <w:rPr>
          <w:szCs w:val="21"/>
        </w:rPr>
        <w:t>）</w:t>
      </w:r>
      <w:r w:rsidRPr="00881BF9">
        <w:rPr>
          <w:szCs w:val="21"/>
        </w:rPr>
        <w:t>They often stay up late reading.</w:t>
      </w:r>
      <w:r w:rsidRPr="00881BF9">
        <w:rPr>
          <w:szCs w:val="21"/>
        </w:rPr>
        <w:br/>
        <w:t>B)They work hard and play hard.</w:t>
      </w:r>
      <w:r w:rsidRPr="00881BF9">
        <w:rPr>
          <w:szCs w:val="21"/>
        </w:rPr>
        <w:br/>
        <w:t>C) They like to go camping in summer.</w:t>
      </w:r>
      <w:r w:rsidRPr="00881BF9">
        <w:rPr>
          <w:szCs w:val="21"/>
        </w:rPr>
        <w:br/>
        <w:t>D) They try to earn more and spend more.</w:t>
      </w:r>
    </w:p>
    <w:p w14:paraId="248B4919" w14:textId="77777777" w:rsidR="00F22C9E" w:rsidRPr="00881BF9" w:rsidRDefault="00F22C9E" w:rsidP="00F22C9E">
      <w:pPr>
        <w:spacing w:line="360" w:lineRule="auto"/>
        <w:rPr>
          <w:rFonts w:hint="eastAsia"/>
          <w:szCs w:val="21"/>
        </w:rPr>
      </w:pPr>
      <w:r w:rsidRPr="00881BF9">
        <w:rPr>
          <w:szCs w:val="21"/>
        </w:rPr>
        <w:t xml:space="preserve">Questions </w:t>
      </w:r>
      <w:r w:rsidRPr="00881BF9">
        <w:rPr>
          <w:rFonts w:hint="eastAsia"/>
          <w:szCs w:val="21"/>
        </w:rPr>
        <w:t>23</w:t>
      </w:r>
      <w:r w:rsidRPr="00881BF9">
        <w:rPr>
          <w:szCs w:val="21"/>
        </w:rPr>
        <w:t xml:space="preserve"> to 2</w:t>
      </w:r>
      <w:r w:rsidRPr="00881BF9">
        <w:rPr>
          <w:rFonts w:hint="eastAsia"/>
          <w:szCs w:val="21"/>
        </w:rPr>
        <w:t>5</w:t>
      </w:r>
      <w:r w:rsidRPr="00881BF9">
        <w:rPr>
          <w:szCs w:val="21"/>
        </w:rPr>
        <w:t xml:space="preserve"> are based on the conversation you have just heard.</w:t>
      </w:r>
    </w:p>
    <w:p w14:paraId="0E801442" w14:textId="77777777" w:rsidR="00F22C9E" w:rsidRPr="00881BF9" w:rsidRDefault="00F22C9E" w:rsidP="00F22C9E">
      <w:pPr>
        <w:spacing w:line="360" w:lineRule="auto"/>
        <w:rPr>
          <w:szCs w:val="21"/>
        </w:rPr>
      </w:pPr>
      <w:r w:rsidRPr="00881BF9">
        <w:rPr>
          <w:szCs w:val="21"/>
        </w:rPr>
        <w:t>23. A</w:t>
      </w:r>
      <w:r w:rsidRPr="00881BF9">
        <w:rPr>
          <w:szCs w:val="21"/>
        </w:rPr>
        <w:t>）</w:t>
      </w:r>
      <w:r w:rsidRPr="00881BF9">
        <w:rPr>
          <w:szCs w:val="21"/>
        </w:rPr>
        <w:t>Management.</w:t>
      </w:r>
      <w:r w:rsidRPr="00881BF9">
        <w:rPr>
          <w:szCs w:val="21"/>
        </w:rPr>
        <w:br/>
        <w:t>B</w:t>
      </w:r>
      <w:r w:rsidRPr="00881BF9">
        <w:rPr>
          <w:szCs w:val="21"/>
        </w:rPr>
        <w:t>）</w:t>
      </w:r>
      <w:r w:rsidRPr="00881BF9">
        <w:rPr>
          <w:szCs w:val="21"/>
        </w:rPr>
        <w:t>French</w:t>
      </w:r>
      <w:r w:rsidRPr="00881BF9">
        <w:rPr>
          <w:szCs w:val="21"/>
        </w:rPr>
        <w:br/>
        <w:t>C</w:t>
      </w:r>
      <w:r w:rsidRPr="00881BF9">
        <w:rPr>
          <w:szCs w:val="21"/>
        </w:rPr>
        <w:t>）</w:t>
      </w:r>
      <w:r w:rsidRPr="00881BF9">
        <w:rPr>
          <w:szCs w:val="21"/>
        </w:rPr>
        <w:t>English literature</w:t>
      </w:r>
      <w:r w:rsidRPr="00881BF9">
        <w:rPr>
          <w:szCs w:val="21"/>
        </w:rPr>
        <w:br/>
        <w:t>D</w:t>
      </w:r>
      <w:r w:rsidRPr="00881BF9">
        <w:rPr>
          <w:szCs w:val="21"/>
        </w:rPr>
        <w:t>）</w:t>
      </w:r>
      <w:r w:rsidRPr="00881BF9">
        <w:rPr>
          <w:szCs w:val="21"/>
        </w:rPr>
        <w:t>Public Administration</w:t>
      </w:r>
      <w:r w:rsidRPr="00881BF9">
        <w:rPr>
          <w:szCs w:val="21"/>
        </w:rPr>
        <w:br/>
      </w:r>
    </w:p>
    <w:p w14:paraId="6295E916" w14:textId="77777777" w:rsidR="00F22C9E" w:rsidRPr="00881BF9" w:rsidRDefault="00F22C9E" w:rsidP="00F22C9E">
      <w:pPr>
        <w:spacing w:line="360" w:lineRule="auto"/>
        <w:rPr>
          <w:szCs w:val="21"/>
        </w:rPr>
      </w:pPr>
      <w:r w:rsidRPr="00881BF9">
        <w:rPr>
          <w:szCs w:val="21"/>
        </w:rPr>
        <w:t>24. A</w:t>
      </w:r>
      <w:r w:rsidRPr="00881BF9">
        <w:rPr>
          <w:szCs w:val="21"/>
        </w:rPr>
        <w:t>）</w:t>
      </w:r>
      <w:r w:rsidRPr="00881BF9">
        <w:rPr>
          <w:szCs w:val="21"/>
        </w:rPr>
        <w:t>English teaching.</w:t>
      </w:r>
      <w:r w:rsidRPr="00881BF9">
        <w:rPr>
          <w:szCs w:val="21"/>
        </w:rPr>
        <w:br/>
        <w:t>B</w:t>
      </w:r>
      <w:r w:rsidRPr="00881BF9">
        <w:rPr>
          <w:szCs w:val="21"/>
        </w:rPr>
        <w:t>）</w:t>
      </w:r>
      <w:r w:rsidRPr="00881BF9">
        <w:rPr>
          <w:szCs w:val="21"/>
        </w:rPr>
        <w:t>Staff training.</w:t>
      </w:r>
      <w:r w:rsidRPr="00881BF9">
        <w:rPr>
          <w:szCs w:val="21"/>
        </w:rPr>
        <w:br/>
        <w:t>C</w:t>
      </w:r>
      <w:r w:rsidRPr="00881BF9">
        <w:rPr>
          <w:szCs w:val="21"/>
        </w:rPr>
        <w:t>）</w:t>
      </w:r>
      <w:r w:rsidRPr="00881BF9">
        <w:rPr>
          <w:szCs w:val="21"/>
        </w:rPr>
        <w:t>Careers guidance.</w:t>
      </w:r>
      <w:r w:rsidRPr="00881BF9">
        <w:rPr>
          <w:szCs w:val="21"/>
        </w:rPr>
        <w:br/>
        <w:t>D</w:t>
      </w:r>
      <w:r w:rsidRPr="00881BF9">
        <w:rPr>
          <w:szCs w:val="21"/>
        </w:rPr>
        <w:t>）</w:t>
      </w:r>
      <w:r w:rsidRPr="00881BF9">
        <w:rPr>
          <w:szCs w:val="21"/>
        </w:rPr>
        <w:t>Psychological counseling</w:t>
      </w:r>
      <w:r w:rsidRPr="00881BF9">
        <w:rPr>
          <w:szCs w:val="21"/>
        </w:rPr>
        <w:br/>
      </w:r>
    </w:p>
    <w:p w14:paraId="2C1BEB47" w14:textId="77777777" w:rsidR="00F22C9E" w:rsidRPr="00881BF9" w:rsidRDefault="00F22C9E" w:rsidP="00F22C9E">
      <w:pPr>
        <w:spacing w:line="360" w:lineRule="auto"/>
        <w:rPr>
          <w:szCs w:val="21"/>
        </w:rPr>
      </w:pPr>
      <w:r w:rsidRPr="00881BF9">
        <w:rPr>
          <w:szCs w:val="21"/>
        </w:rPr>
        <w:lastRenderedPageBreak/>
        <w:t>25. A</w:t>
      </w:r>
      <w:r w:rsidRPr="00881BF9">
        <w:rPr>
          <w:szCs w:val="21"/>
        </w:rPr>
        <w:t>）</w:t>
      </w:r>
      <w:r w:rsidRPr="00881BF9">
        <w:rPr>
          <w:szCs w:val="21"/>
        </w:rPr>
        <w:t>Its pleasant environment.</w:t>
      </w:r>
      <w:r w:rsidRPr="00881BF9">
        <w:rPr>
          <w:szCs w:val="21"/>
        </w:rPr>
        <w:br/>
        <w:t>B</w:t>
      </w:r>
      <w:r w:rsidRPr="00881BF9">
        <w:rPr>
          <w:szCs w:val="21"/>
        </w:rPr>
        <w:t>）</w:t>
      </w:r>
      <w:r w:rsidRPr="00881BF9">
        <w:rPr>
          <w:szCs w:val="21"/>
        </w:rPr>
        <w:t>Its worldwide fame.</w:t>
      </w:r>
      <w:r w:rsidRPr="00881BF9">
        <w:rPr>
          <w:szCs w:val="21"/>
        </w:rPr>
        <w:br/>
        <w:t>C</w:t>
      </w:r>
      <w:r w:rsidRPr="00881BF9">
        <w:rPr>
          <w:szCs w:val="21"/>
        </w:rPr>
        <w:t>）</w:t>
      </w:r>
      <w:r w:rsidRPr="00881BF9">
        <w:rPr>
          <w:szCs w:val="21"/>
        </w:rPr>
        <w:t>Its generous scholarship.</w:t>
      </w:r>
      <w:r w:rsidRPr="00881BF9">
        <w:rPr>
          <w:szCs w:val="21"/>
        </w:rPr>
        <w:br/>
        <w:t>D</w:t>
      </w:r>
      <w:r w:rsidRPr="00881BF9">
        <w:rPr>
          <w:szCs w:val="21"/>
        </w:rPr>
        <w:t>）</w:t>
      </w:r>
      <w:r w:rsidRPr="00881BF9">
        <w:rPr>
          <w:szCs w:val="21"/>
        </w:rPr>
        <w:t>Its well-designed courses.</w:t>
      </w:r>
      <w:r w:rsidRPr="00881BF9">
        <w:rPr>
          <w:szCs w:val="21"/>
        </w:rPr>
        <w:br/>
      </w:r>
      <w:r w:rsidRPr="00881BF9">
        <w:rPr>
          <w:rStyle w:val="ac"/>
          <w:b w:val="0"/>
          <w:szCs w:val="21"/>
        </w:rPr>
        <w:t>Section B</w:t>
      </w:r>
      <w:r w:rsidRPr="00881BF9">
        <w:rPr>
          <w:szCs w:val="21"/>
        </w:rPr>
        <w:br/>
      </w:r>
      <w:r w:rsidRPr="00881BF9">
        <w:rPr>
          <w:rStyle w:val="ac"/>
          <w:b w:val="0"/>
          <w:szCs w:val="21"/>
        </w:rPr>
        <w:t>Passage One</w:t>
      </w:r>
      <w:r w:rsidRPr="00881BF9">
        <w:rPr>
          <w:szCs w:val="21"/>
        </w:rPr>
        <w:br/>
        <w:t>Questions 26 to 28 are based on the passage you have just heard.</w:t>
      </w:r>
      <w:r w:rsidRPr="00881BF9">
        <w:rPr>
          <w:szCs w:val="21"/>
        </w:rPr>
        <w:br/>
        <w:t>26. What did Obcamp’s speech focus on?</w:t>
      </w:r>
      <w:r w:rsidRPr="00881BF9">
        <w:rPr>
          <w:szCs w:val="21"/>
        </w:rPr>
        <w:br/>
        <w:t>A) Characteristics of Japanese artists</w:t>
      </w:r>
      <w:r w:rsidRPr="00881BF9">
        <w:rPr>
          <w:szCs w:val="21"/>
        </w:rPr>
        <w:br/>
        <w:t>B) Some features of Japanese culture</w:t>
      </w:r>
      <w:r w:rsidRPr="00881BF9">
        <w:rPr>
          <w:szCs w:val="21"/>
        </w:rPr>
        <w:br/>
        <w:t>C) The art of Japanese brush painting</w:t>
      </w:r>
      <w:r w:rsidRPr="00881BF9">
        <w:rPr>
          <w:szCs w:val="21"/>
        </w:rPr>
        <w:br/>
        <w:t>D) The uniqueness of Japanese art</w:t>
      </w:r>
      <w:r w:rsidRPr="00881BF9">
        <w:rPr>
          <w:szCs w:val="21"/>
        </w:rPr>
        <w:br/>
      </w:r>
    </w:p>
    <w:p w14:paraId="461DC70D" w14:textId="77777777" w:rsidR="00F22C9E" w:rsidRPr="00881BF9" w:rsidRDefault="00F22C9E" w:rsidP="00F22C9E">
      <w:pPr>
        <w:spacing w:line="360" w:lineRule="auto"/>
        <w:rPr>
          <w:szCs w:val="21"/>
        </w:rPr>
      </w:pPr>
      <w:r w:rsidRPr="00881BF9">
        <w:rPr>
          <w:szCs w:val="21"/>
        </w:rPr>
        <w:t>27. Why do Japanese listeners sometimes close their eyes while listening to a speech?</w:t>
      </w:r>
      <w:r w:rsidRPr="00881BF9">
        <w:rPr>
          <w:szCs w:val="21"/>
        </w:rPr>
        <w:br/>
        <w:t>A) To calm themselves down</w:t>
      </w:r>
      <w:r w:rsidRPr="00881BF9">
        <w:rPr>
          <w:szCs w:val="21"/>
        </w:rPr>
        <w:br/>
        <w:t>B) To enhance concentration</w:t>
      </w:r>
      <w:r w:rsidRPr="00881BF9">
        <w:rPr>
          <w:szCs w:val="21"/>
        </w:rPr>
        <w:br/>
        <w:t>C) To show their impatience</w:t>
      </w:r>
      <w:r w:rsidRPr="00881BF9">
        <w:rPr>
          <w:szCs w:val="21"/>
        </w:rPr>
        <w:br/>
        <w:t>D) To signal their lack of interest</w:t>
      </w:r>
      <w:r w:rsidRPr="00881BF9">
        <w:rPr>
          <w:szCs w:val="21"/>
        </w:rPr>
        <w:br/>
      </w:r>
    </w:p>
    <w:p w14:paraId="7F6A29C4" w14:textId="77777777" w:rsidR="00F22C9E" w:rsidRPr="00881BF9" w:rsidRDefault="00F22C9E" w:rsidP="00F22C9E">
      <w:pPr>
        <w:spacing w:line="360" w:lineRule="auto"/>
        <w:rPr>
          <w:szCs w:val="21"/>
        </w:rPr>
      </w:pPr>
      <w:r w:rsidRPr="00881BF9">
        <w:rPr>
          <w:szCs w:val="21"/>
        </w:rPr>
        <w:t>28. What does the speaker try to explain?</w:t>
      </w:r>
      <w:r w:rsidRPr="00881BF9">
        <w:rPr>
          <w:szCs w:val="21"/>
        </w:rPr>
        <w:br/>
        <w:t>A) How listeners in different cultures show respect</w:t>
      </w:r>
      <w:r w:rsidRPr="00881BF9">
        <w:rPr>
          <w:szCs w:val="21"/>
        </w:rPr>
        <w:br/>
        <w:t>B) How speakers can win approval from the audience</w:t>
      </w:r>
      <w:r w:rsidRPr="00881BF9">
        <w:rPr>
          <w:szCs w:val="21"/>
        </w:rPr>
        <w:br/>
        <w:t>C) How speakers can misunderstand the audience</w:t>
      </w:r>
      <w:r w:rsidRPr="00881BF9">
        <w:rPr>
          <w:szCs w:val="21"/>
        </w:rPr>
        <w:br/>
        <w:t>D) How different Western and Eastern art forms are</w:t>
      </w:r>
      <w:r w:rsidRPr="00881BF9">
        <w:rPr>
          <w:szCs w:val="21"/>
        </w:rPr>
        <w:br/>
      </w:r>
      <w:r w:rsidRPr="00881BF9">
        <w:rPr>
          <w:rStyle w:val="ac"/>
          <w:b w:val="0"/>
          <w:szCs w:val="21"/>
        </w:rPr>
        <w:t>Passage Two</w:t>
      </w:r>
    </w:p>
    <w:p w14:paraId="26D1418F" w14:textId="77777777" w:rsidR="00F22C9E" w:rsidRPr="00881BF9" w:rsidRDefault="00F22C9E" w:rsidP="00F22C9E">
      <w:pPr>
        <w:spacing w:line="360" w:lineRule="auto"/>
        <w:rPr>
          <w:szCs w:val="21"/>
        </w:rPr>
      </w:pPr>
      <w:r w:rsidRPr="00881BF9">
        <w:rPr>
          <w:szCs w:val="21"/>
        </w:rPr>
        <w:t>Questions 29 to 32 are based on the passage you have just heard.</w:t>
      </w:r>
      <w:r w:rsidRPr="00881BF9">
        <w:rPr>
          <w:szCs w:val="21"/>
        </w:rPr>
        <w:br/>
        <w:t>29. What is Chris’s main responsibility at Taxlong Company?</w:t>
      </w:r>
      <w:r w:rsidRPr="00881BF9">
        <w:rPr>
          <w:szCs w:val="21"/>
        </w:rPr>
        <w:br/>
        <w:t>A) Directing personnel evaluation.</w:t>
      </w:r>
      <w:r w:rsidRPr="00881BF9">
        <w:rPr>
          <w:szCs w:val="21"/>
        </w:rPr>
        <w:br/>
        <w:t>B) Buying and maintain equipment.</w:t>
      </w:r>
      <w:r w:rsidRPr="00881BF9">
        <w:rPr>
          <w:szCs w:val="21"/>
        </w:rPr>
        <w:br/>
        <w:t>C) Drawing up plans for in-service training.</w:t>
      </w:r>
      <w:r w:rsidRPr="00881BF9">
        <w:rPr>
          <w:szCs w:val="21"/>
        </w:rPr>
        <w:br/>
      </w:r>
      <w:r w:rsidRPr="00881BF9">
        <w:rPr>
          <w:szCs w:val="21"/>
        </w:rPr>
        <w:lastRenderedPageBreak/>
        <w:t>D) Interviewing and recruiting employees.</w:t>
      </w:r>
      <w:r w:rsidRPr="00881BF9">
        <w:rPr>
          <w:szCs w:val="21"/>
        </w:rPr>
        <w:br/>
      </w:r>
    </w:p>
    <w:p w14:paraId="44CCE071" w14:textId="77777777" w:rsidR="00F22C9E" w:rsidRPr="00881BF9" w:rsidRDefault="00F22C9E" w:rsidP="00F22C9E">
      <w:pPr>
        <w:spacing w:line="360" w:lineRule="auto"/>
        <w:rPr>
          <w:szCs w:val="21"/>
        </w:rPr>
      </w:pPr>
      <w:r w:rsidRPr="00881BF9">
        <w:rPr>
          <w:szCs w:val="21"/>
        </w:rPr>
        <w:t>30. What problem did Chris encounter in his Division?</w:t>
      </w:r>
      <w:r w:rsidRPr="00881BF9">
        <w:rPr>
          <w:szCs w:val="21"/>
        </w:rPr>
        <w:br/>
        <w:t>A) Some of his equipment was damaged in a fire.</w:t>
      </w:r>
      <w:r w:rsidRPr="00881BF9">
        <w:rPr>
          <w:szCs w:val="21"/>
        </w:rPr>
        <w:br/>
        <w:t>B) The training program he ran was failure.</w:t>
      </w:r>
      <w:r w:rsidRPr="00881BF9">
        <w:rPr>
          <w:szCs w:val="21"/>
        </w:rPr>
        <w:br/>
        <w:t>C) Two of his workers were injured at work.</w:t>
      </w:r>
      <w:r w:rsidRPr="00881BF9">
        <w:rPr>
          <w:szCs w:val="21"/>
        </w:rPr>
        <w:br/>
        <w:t>D) Two of his employees committed theft.</w:t>
      </w:r>
      <w:r w:rsidRPr="00881BF9">
        <w:rPr>
          <w:szCs w:val="21"/>
        </w:rPr>
        <w:br/>
      </w:r>
    </w:p>
    <w:p w14:paraId="02CB328F" w14:textId="77777777" w:rsidR="00F22C9E" w:rsidRPr="00881BF9" w:rsidRDefault="00F22C9E" w:rsidP="00F22C9E">
      <w:pPr>
        <w:spacing w:line="360" w:lineRule="auto"/>
        <w:rPr>
          <w:szCs w:val="21"/>
        </w:rPr>
      </w:pPr>
      <w:r w:rsidRPr="00881BF9">
        <w:rPr>
          <w:szCs w:val="21"/>
        </w:rPr>
        <w:t>31. What does Chris hope for in the near future?</w:t>
      </w:r>
      <w:r w:rsidRPr="00881BF9">
        <w:rPr>
          <w:szCs w:val="21"/>
        </w:rPr>
        <w:br/>
        <w:t>A) A better relationship with his boss.</w:t>
      </w:r>
      <w:r w:rsidRPr="00881BF9">
        <w:rPr>
          <w:szCs w:val="21"/>
        </w:rPr>
        <w:br/>
        <w:t>B) Advancement to a higher position</w:t>
      </w:r>
      <w:r w:rsidRPr="00881BF9">
        <w:rPr>
          <w:szCs w:val="21"/>
        </w:rPr>
        <w:br/>
        <w:t>C) A better-paying job in another company</w:t>
      </w:r>
      <w:r w:rsidRPr="00881BF9">
        <w:rPr>
          <w:szCs w:val="21"/>
        </w:rPr>
        <w:br/>
        <w:t>D) Improvement in the company’s management</w:t>
      </w:r>
      <w:r w:rsidRPr="00881BF9">
        <w:rPr>
          <w:szCs w:val="21"/>
        </w:rPr>
        <w:br/>
      </w:r>
    </w:p>
    <w:p w14:paraId="485F53D1" w14:textId="77777777" w:rsidR="00F22C9E" w:rsidRPr="00F32847" w:rsidRDefault="00F22C9E" w:rsidP="00F22C9E">
      <w:pPr>
        <w:widowControl/>
        <w:spacing w:line="360" w:lineRule="auto"/>
        <w:jc w:val="left"/>
        <w:rPr>
          <w:b/>
          <w:kern w:val="0"/>
          <w:szCs w:val="21"/>
        </w:rPr>
      </w:pPr>
      <w:r w:rsidRPr="00881BF9">
        <w:rPr>
          <w:szCs w:val="21"/>
        </w:rPr>
        <w:t>32 What do we learn about Kim from the passage?</w:t>
      </w:r>
      <w:r w:rsidRPr="00881BF9">
        <w:rPr>
          <w:szCs w:val="21"/>
        </w:rPr>
        <w:br/>
        <w:t>A)She has more self-confidence than Chris.</w:t>
      </w:r>
      <w:r w:rsidRPr="00881BF9">
        <w:rPr>
          <w:szCs w:val="21"/>
        </w:rPr>
        <w:br/>
        <w:t>B)She works with Chris in the same division.</w:t>
      </w:r>
      <w:r w:rsidRPr="00881BF9">
        <w:rPr>
          <w:szCs w:val="21"/>
        </w:rPr>
        <w:br/>
        <w:t>C)She has more management experience than Chris.</w:t>
      </w:r>
      <w:r w:rsidRPr="00881BF9">
        <w:rPr>
          <w:szCs w:val="21"/>
        </w:rPr>
        <w:br/>
        <w:t>D) She is competing with Chris for the new job.</w:t>
      </w:r>
      <w:r w:rsidRPr="00881BF9">
        <w:rPr>
          <w:szCs w:val="21"/>
        </w:rPr>
        <w:br/>
      </w:r>
      <w:r w:rsidRPr="00881BF9">
        <w:rPr>
          <w:rStyle w:val="ac"/>
          <w:b w:val="0"/>
          <w:szCs w:val="21"/>
        </w:rPr>
        <w:t>Passage Three</w:t>
      </w:r>
      <w:r w:rsidRPr="00881BF9">
        <w:rPr>
          <w:szCs w:val="21"/>
        </w:rPr>
        <w:br/>
        <w:t>Questions 3</w:t>
      </w:r>
      <w:r w:rsidRPr="00881BF9">
        <w:rPr>
          <w:rFonts w:hint="eastAsia"/>
          <w:szCs w:val="21"/>
        </w:rPr>
        <w:t>3</w:t>
      </w:r>
      <w:r w:rsidRPr="00881BF9">
        <w:rPr>
          <w:szCs w:val="21"/>
        </w:rPr>
        <w:t>- 35 are based on the passage you have just heard.</w:t>
      </w:r>
      <w:r w:rsidRPr="00881BF9">
        <w:rPr>
          <w:szCs w:val="21"/>
        </w:rPr>
        <w:br/>
      </w:r>
    </w:p>
    <w:p w14:paraId="0C1F57CA" w14:textId="77777777" w:rsidR="00F22C9E" w:rsidRPr="00881BF9" w:rsidRDefault="00F22C9E" w:rsidP="00F22C9E">
      <w:pPr>
        <w:spacing w:line="360" w:lineRule="auto"/>
        <w:rPr>
          <w:szCs w:val="21"/>
        </w:rPr>
      </w:pPr>
      <w:r w:rsidRPr="00881BF9">
        <w:rPr>
          <w:szCs w:val="21"/>
        </w:rPr>
        <w:t>33. Why are proverbs so important?</w:t>
      </w:r>
      <w:r w:rsidRPr="00881BF9">
        <w:rPr>
          <w:szCs w:val="21"/>
        </w:rPr>
        <w:br/>
        <w:t>A) They help us see the important values of a culture.</w:t>
      </w:r>
      <w:r w:rsidRPr="00881BF9">
        <w:rPr>
          <w:szCs w:val="21"/>
        </w:rPr>
        <w:br/>
        <w:t>B) They guide us in handling human relationships.</w:t>
      </w:r>
      <w:r w:rsidRPr="00881BF9">
        <w:rPr>
          <w:szCs w:val="21"/>
        </w:rPr>
        <w:br/>
        <w:t>C) They help us express ourselves more effectively.</w:t>
      </w:r>
      <w:r w:rsidRPr="00881BF9">
        <w:rPr>
          <w:szCs w:val="21"/>
        </w:rPr>
        <w:br/>
        <w:t>D) They are an infinite source of human knowledge.</w:t>
      </w:r>
      <w:r w:rsidRPr="00881BF9">
        <w:rPr>
          <w:szCs w:val="21"/>
        </w:rPr>
        <w:br/>
      </w:r>
    </w:p>
    <w:p w14:paraId="2977A937" w14:textId="77777777" w:rsidR="00F22C9E" w:rsidRPr="00881BF9" w:rsidRDefault="00F22C9E" w:rsidP="00F22C9E">
      <w:pPr>
        <w:spacing w:line="360" w:lineRule="auto"/>
        <w:rPr>
          <w:szCs w:val="21"/>
        </w:rPr>
      </w:pPr>
      <w:r w:rsidRPr="00881BF9">
        <w:rPr>
          <w:szCs w:val="21"/>
        </w:rPr>
        <w:t>34. According to the speaker what happens to some proverbs with the passage of time?</w:t>
      </w:r>
      <w:r w:rsidRPr="00881BF9">
        <w:rPr>
          <w:szCs w:val="21"/>
        </w:rPr>
        <w:br/>
        <w:t>A)Their wordings may become different.</w:t>
      </w:r>
      <w:r w:rsidRPr="00881BF9">
        <w:rPr>
          <w:szCs w:val="21"/>
        </w:rPr>
        <w:br/>
      </w:r>
      <w:r w:rsidRPr="00881BF9">
        <w:rPr>
          <w:szCs w:val="21"/>
        </w:rPr>
        <w:lastRenderedPageBreak/>
        <w:t>B) The values they reflect may change.</w:t>
      </w:r>
      <w:r w:rsidRPr="00881BF9">
        <w:rPr>
          <w:szCs w:val="21"/>
        </w:rPr>
        <w:br/>
        <w:t>C)Their origins can no longer be traced.</w:t>
      </w:r>
      <w:r w:rsidRPr="00881BF9">
        <w:rPr>
          <w:szCs w:val="21"/>
        </w:rPr>
        <w:br/>
        <w:t>D) They may be misinterpreted.</w:t>
      </w:r>
      <w:r w:rsidRPr="00881BF9">
        <w:rPr>
          <w:szCs w:val="21"/>
        </w:rPr>
        <w:br/>
      </w:r>
    </w:p>
    <w:p w14:paraId="6EA36BBC" w14:textId="77777777" w:rsidR="00F22C9E" w:rsidRPr="00881BF9" w:rsidRDefault="00F22C9E" w:rsidP="00F22C9E">
      <w:pPr>
        <w:spacing w:line="360" w:lineRule="auto"/>
        <w:rPr>
          <w:rFonts w:hint="eastAsia"/>
          <w:szCs w:val="21"/>
        </w:rPr>
      </w:pPr>
      <w:r w:rsidRPr="00881BF9">
        <w:rPr>
          <w:szCs w:val="21"/>
        </w:rPr>
        <w:t>35. What do we learn from the study of proverbs from around the world?</w:t>
      </w:r>
    </w:p>
    <w:p w14:paraId="0E68F373" w14:textId="77777777" w:rsidR="00F22C9E" w:rsidRPr="00881BF9" w:rsidRDefault="00F22C9E" w:rsidP="00F22C9E">
      <w:pPr>
        <w:spacing w:line="360" w:lineRule="auto"/>
        <w:rPr>
          <w:rFonts w:hint="eastAsia"/>
          <w:szCs w:val="21"/>
        </w:rPr>
      </w:pPr>
    </w:p>
    <w:p w14:paraId="6B5048D5" w14:textId="77777777" w:rsidR="00F22C9E" w:rsidRPr="00881BF9" w:rsidRDefault="00F22C9E" w:rsidP="00F22C9E">
      <w:pPr>
        <w:pStyle w:val="a7"/>
        <w:shd w:val="clear" w:color="auto" w:fill="FFFFFF"/>
        <w:spacing w:before="0" w:beforeAutospacing="0" w:after="0" w:afterAutospacing="0" w:line="360" w:lineRule="auto"/>
        <w:rPr>
          <w:rFonts w:ascii="Times New Roman" w:hAnsi="Times New Roman" w:cs="Times New Roman"/>
          <w:sz w:val="21"/>
          <w:szCs w:val="21"/>
        </w:rPr>
      </w:pPr>
      <w:r w:rsidRPr="00881BF9">
        <w:rPr>
          <w:rStyle w:val="ac"/>
          <w:rFonts w:ascii="Times New Roman" w:hAnsi="Times New Roman" w:cs="Times New Roman"/>
          <w:b w:val="0"/>
          <w:sz w:val="21"/>
          <w:szCs w:val="21"/>
        </w:rPr>
        <w:t>Section C</w:t>
      </w:r>
    </w:p>
    <w:p w14:paraId="02070D37" w14:textId="77777777" w:rsidR="00F22C9E" w:rsidRPr="00881BF9" w:rsidRDefault="00F22C9E" w:rsidP="00F22C9E">
      <w:pPr>
        <w:pStyle w:val="a7"/>
        <w:shd w:val="clear" w:color="auto" w:fill="FFFFFF"/>
        <w:spacing w:before="0" w:beforeAutospacing="0" w:after="0" w:afterAutospacing="0" w:line="360" w:lineRule="auto"/>
        <w:rPr>
          <w:rFonts w:ascii="Times New Roman" w:hAnsi="Times New Roman" w:cs="Times New Roman"/>
          <w:i/>
          <w:sz w:val="21"/>
          <w:szCs w:val="21"/>
        </w:rPr>
      </w:pPr>
      <w:r w:rsidRPr="00881BF9">
        <w:rPr>
          <w:rFonts w:ascii="Times New Roman" w:hAnsi="Times New Roman" w:cs="Times New Roman"/>
          <w:sz w:val="21"/>
          <w:szCs w:val="21"/>
        </w:rPr>
        <w:t>Directions:</w:t>
      </w:r>
      <w:r w:rsidRPr="00881BF9">
        <w:rPr>
          <w:rFonts w:ascii="Times New Roman" w:hAnsi="Times New Roman" w:cs="Times New Roman"/>
          <w:i/>
          <w:sz w:val="21"/>
          <w:szCs w:val="21"/>
        </w:rPr>
        <w:t xml:space="preserve">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6392B7F1" w14:textId="77777777" w:rsidR="00F22C9E" w:rsidRPr="00881BF9" w:rsidRDefault="00F22C9E" w:rsidP="00F22C9E">
      <w:pPr>
        <w:pStyle w:val="a7"/>
        <w:shd w:val="clear" w:color="auto" w:fill="FFFFFF"/>
        <w:spacing w:before="0" w:beforeAutospacing="0" w:after="0" w:afterAutospacing="0" w:line="360" w:lineRule="auto"/>
        <w:rPr>
          <w:rFonts w:cs="Arial" w:hint="eastAsia"/>
          <w:sz w:val="21"/>
          <w:szCs w:val="21"/>
        </w:rPr>
      </w:pPr>
      <w:r w:rsidRPr="00881BF9">
        <w:rPr>
          <w:rFonts w:cs="Arial"/>
          <w:sz w:val="21"/>
          <w:szCs w:val="21"/>
        </w:rPr>
        <w:t>注意：此部分试题在答题卡2上作答。</w:t>
      </w:r>
    </w:p>
    <w:p w14:paraId="0EA784E7" w14:textId="77777777" w:rsidR="00F22C9E" w:rsidRPr="00881BF9" w:rsidRDefault="00F22C9E" w:rsidP="00F22C9E">
      <w:pPr>
        <w:pStyle w:val="a7"/>
        <w:shd w:val="clear" w:color="auto" w:fill="FFFFFF"/>
        <w:spacing w:before="0" w:beforeAutospacing="0" w:after="0" w:afterAutospacing="0" w:line="360" w:lineRule="auto"/>
        <w:ind w:firstLineChars="100" w:firstLine="210"/>
        <w:rPr>
          <w:rFonts w:ascii="Times New Roman" w:hAnsi="Times New Roman" w:cs="Times New Roman"/>
          <w:sz w:val="21"/>
          <w:szCs w:val="21"/>
        </w:rPr>
      </w:pPr>
      <w:r w:rsidRPr="00881BF9">
        <w:rPr>
          <w:rFonts w:ascii="Times New Roman" w:hAnsi="Times New Roman" w:cs="Times New Roman"/>
          <w:sz w:val="21"/>
          <w:szCs w:val="21"/>
          <w:shd w:val="clear" w:color="auto" w:fill="FFFFFF"/>
        </w:rPr>
        <w:t xml:space="preserve">Our lives are woven together. As much as I enjoy my own </w:t>
      </w:r>
      <w:r w:rsidRPr="00881BF9">
        <w:rPr>
          <w:rFonts w:ascii="Times New Roman" w:hAnsi="Times New Roman" w:cs="Times New Roman"/>
          <w:sz w:val="21"/>
          <w:szCs w:val="21"/>
        </w:rPr>
        <w:t>(36) _____________</w:t>
      </w:r>
      <w:r w:rsidRPr="00881BF9">
        <w:rPr>
          <w:rFonts w:ascii="Times New Roman" w:hAnsi="Times New Roman" w:cs="Times New Roman"/>
          <w:sz w:val="21"/>
          <w:szCs w:val="21"/>
          <w:shd w:val="clear" w:color="auto" w:fill="FFFFFF"/>
        </w:rPr>
        <w:t>, I no longer imagine I can get through a</w:t>
      </w:r>
      <w:r w:rsidRPr="00881BF9">
        <w:rPr>
          <w:rFonts w:ascii="Times New Roman" w:hAnsi="Times New Roman" w:cs="Times New Roman"/>
          <w:sz w:val="21"/>
          <w:szCs w:val="21"/>
        </w:rPr>
        <w:t xml:space="preserve"> (37) _____________ </w:t>
      </w:r>
      <w:r w:rsidRPr="00881BF9">
        <w:rPr>
          <w:rFonts w:ascii="Times New Roman" w:hAnsi="Times New Roman" w:cs="Times New Roman"/>
          <w:sz w:val="21"/>
          <w:szCs w:val="21"/>
          <w:shd w:val="clear" w:color="auto" w:fill="FFFFFF"/>
        </w:rPr>
        <w:t xml:space="preserve">day, much less all my life, </w:t>
      </w:r>
      <w:r w:rsidRPr="00881BF9">
        <w:rPr>
          <w:rFonts w:ascii="Times New Roman" w:hAnsi="Times New Roman" w:cs="Times New Roman"/>
          <w:sz w:val="21"/>
          <w:szCs w:val="21"/>
        </w:rPr>
        <w:t xml:space="preserve">(38) _____________ </w:t>
      </w:r>
      <w:r w:rsidRPr="00881BF9">
        <w:rPr>
          <w:rFonts w:ascii="Times New Roman" w:hAnsi="Times New Roman" w:cs="Times New Roman"/>
          <w:sz w:val="21"/>
          <w:szCs w:val="21"/>
          <w:shd w:val="clear" w:color="auto" w:fill="FFFFFF"/>
        </w:rPr>
        <w:t xml:space="preserve"> on my own. Even if I am on </w:t>
      </w:r>
      <w:r w:rsidRPr="00881BF9">
        <w:rPr>
          <w:rFonts w:ascii="Times New Roman" w:hAnsi="Times New Roman" w:cs="Times New Roman"/>
          <w:sz w:val="21"/>
          <w:szCs w:val="21"/>
        </w:rPr>
        <w:t xml:space="preserve">(39) _____________ </w:t>
      </w:r>
      <w:r w:rsidRPr="00881BF9">
        <w:rPr>
          <w:rFonts w:ascii="Times New Roman" w:hAnsi="Times New Roman" w:cs="Times New Roman"/>
          <w:sz w:val="21"/>
          <w:szCs w:val="21"/>
          <w:shd w:val="clear" w:color="auto" w:fill="FFFFFF"/>
        </w:rPr>
        <w:t>in the mountains, I am eating food someone else has grown, living in a house someone else has built, wearing clothes someone else has</w:t>
      </w:r>
      <w:r w:rsidRPr="00881BF9">
        <w:rPr>
          <w:rFonts w:ascii="Times New Roman" w:hAnsi="Times New Roman" w:cs="Times New Roman"/>
          <w:sz w:val="21"/>
          <w:szCs w:val="21"/>
        </w:rPr>
        <w:t xml:space="preserve"> (40) _____________ </w:t>
      </w:r>
      <w:r w:rsidRPr="00881BF9">
        <w:rPr>
          <w:rFonts w:ascii="Times New Roman" w:hAnsi="Times New Roman" w:cs="Times New Roman"/>
          <w:sz w:val="21"/>
          <w:szCs w:val="21"/>
          <w:shd w:val="clear" w:color="auto" w:fill="FFFFFF"/>
        </w:rPr>
        <w:t>from cloth woven by others, using</w:t>
      </w:r>
      <w:r w:rsidRPr="00881BF9">
        <w:rPr>
          <w:rFonts w:ascii="Times New Roman" w:hAnsi="Times New Roman" w:cs="Times New Roman"/>
          <w:sz w:val="21"/>
          <w:szCs w:val="21"/>
        </w:rPr>
        <w:t xml:space="preserve"> (41) _____________ </w:t>
      </w:r>
      <w:r w:rsidRPr="00881BF9">
        <w:rPr>
          <w:rFonts w:ascii="Times New Roman" w:hAnsi="Times New Roman" w:cs="Times New Roman"/>
          <w:sz w:val="21"/>
          <w:szCs w:val="21"/>
          <w:shd w:val="clear" w:color="auto" w:fill="FFFFFF"/>
        </w:rPr>
        <w:t xml:space="preserve">someone else is distributing to my house. </w:t>
      </w:r>
      <w:r w:rsidRPr="00881BF9">
        <w:rPr>
          <w:rFonts w:ascii="Times New Roman" w:hAnsi="Times New Roman" w:cs="Times New Roman"/>
          <w:sz w:val="21"/>
          <w:szCs w:val="21"/>
        </w:rPr>
        <w:t xml:space="preserve">(42) _____________ </w:t>
      </w:r>
      <w:r w:rsidRPr="00881BF9">
        <w:rPr>
          <w:rFonts w:ascii="Times New Roman" w:hAnsi="Times New Roman" w:cs="Times New Roman"/>
          <w:sz w:val="21"/>
          <w:szCs w:val="21"/>
          <w:shd w:val="clear" w:color="auto" w:fill="FFFFFF"/>
        </w:rPr>
        <w:t>of interdependence is everywhere; we are on this</w:t>
      </w:r>
      <w:r w:rsidRPr="00881BF9">
        <w:rPr>
          <w:rFonts w:ascii="Times New Roman" w:hAnsi="Times New Roman" w:cs="Times New Roman"/>
          <w:sz w:val="21"/>
          <w:szCs w:val="21"/>
        </w:rPr>
        <w:t xml:space="preserve"> (43) _____________ </w:t>
      </w:r>
      <w:r w:rsidRPr="00881BF9">
        <w:rPr>
          <w:rFonts w:ascii="Times New Roman" w:hAnsi="Times New Roman" w:cs="Times New Roman"/>
          <w:sz w:val="21"/>
          <w:szCs w:val="21"/>
          <w:shd w:val="clear" w:color="auto" w:fill="FFFFFF"/>
        </w:rPr>
        <w:t>together.</w:t>
      </w:r>
    </w:p>
    <w:p w14:paraId="4BA24F0F" w14:textId="77777777" w:rsidR="00F22C9E" w:rsidRPr="00881BF9" w:rsidRDefault="00F22C9E" w:rsidP="00F22C9E">
      <w:pPr>
        <w:widowControl/>
        <w:spacing w:before="100" w:beforeAutospacing="1" w:after="100" w:afterAutospacing="1" w:line="360" w:lineRule="auto"/>
        <w:ind w:firstLineChars="100" w:firstLine="210"/>
        <w:jc w:val="left"/>
        <w:rPr>
          <w:szCs w:val="21"/>
        </w:rPr>
      </w:pPr>
      <w:r w:rsidRPr="00881BF9">
        <w:rPr>
          <w:kern w:val="0"/>
          <w:szCs w:val="21"/>
          <w:shd w:val="clear" w:color="auto" w:fill="FFFFFF"/>
        </w:rPr>
        <w:t>As I was growing up,</w:t>
      </w:r>
      <w:r w:rsidRPr="00881BF9">
        <w:rPr>
          <w:szCs w:val="21"/>
        </w:rPr>
        <w:t xml:space="preserve"> (44) __________________________________________________ </w:t>
      </w:r>
      <w:r w:rsidRPr="00881BF9">
        <w:rPr>
          <w:kern w:val="0"/>
          <w:szCs w:val="21"/>
          <w:shd w:val="clear" w:color="auto" w:fill="FFFFFF"/>
        </w:rPr>
        <w:t xml:space="preserve"> __________________________.“Make your own way”,” Stand on your own two feet” or my mother’s favorite remark when I was face-to-face with consequences of some action: Now that you’ve made your bed, lie on it!” Total independence is a dominant thing in our culture. I imagine that </w:t>
      </w:r>
      <w:r w:rsidRPr="00881BF9">
        <w:rPr>
          <w:szCs w:val="21"/>
        </w:rPr>
        <w:t>(45) ________________________________________________________________</w:t>
      </w:r>
    </w:p>
    <w:p w14:paraId="2CBFD4AF" w14:textId="77777777" w:rsidR="00F22C9E" w:rsidRPr="00881BF9" w:rsidRDefault="00F22C9E" w:rsidP="00F22C9E">
      <w:pPr>
        <w:widowControl/>
        <w:spacing w:before="100" w:beforeAutospacing="1" w:after="100" w:afterAutospacing="1" w:line="360" w:lineRule="auto"/>
        <w:jc w:val="left"/>
        <w:rPr>
          <w:kern w:val="0"/>
          <w:szCs w:val="21"/>
          <w:shd w:val="clear" w:color="auto" w:fill="FFFFFF"/>
        </w:rPr>
      </w:pPr>
      <w:r w:rsidRPr="00881BF9">
        <w:rPr>
          <w:szCs w:val="21"/>
        </w:rPr>
        <w:lastRenderedPageBreak/>
        <w:t>________________</w:t>
      </w:r>
      <w:r w:rsidRPr="00881BF9">
        <w:rPr>
          <w:kern w:val="0"/>
          <w:szCs w:val="21"/>
          <w:shd w:val="clear" w:color="auto" w:fill="FFFFFF"/>
        </w:rPr>
        <w:t>. But the teaching was shaped by our cultural imagines. And instead, I grew up believing that I was supposed to be totally independent and consequently became very reluctant to ask for help.</w:t>
      </w:r>
    </w:p>
    <w:p w14:paraId="564EF612" w14:textId="77777777" w:rsidR="00F22C9E" w:rsidRPr="00881BF9" w:rsidRDefault="00F22C9E" w:rsidP="00F22C9E">
      <w:pPr>
        <w:widowControl/>
        <w:spacing w:before="100" w:beforeAutospacing="1" w:after="100" w:afterAutospacing="1" w:line="360" w:lineRule="auto"/>
        <w:jc w:val="left"/>
        <w:rPr>
          <w:szCs w:val="21"/>
        </w:rPr>
      </w:pPr>
      <w:r w:rsidRPr="00881BF9">
        <w:rPr>
          <w:kern w:val="0"/>
          <w:szCs w:val="21"/>
          <w:shd w:val="clear" w:color="auto" w:fill="FFFFFF"/>
        </w:rPr>
        <w:t xml:space="preserve"> </w:t>
      </w:r>
      <w:r w:rsidRPr="00881BF9">
        <w:rPr>
          <w:szCs w:val="21"/>
        </w:rPr>
        <w:t xml:space="preserve"> (46) _________________________________________________________________</w:t>
      </w:r>
    </w:p>
    <w:p w14:paraId="2E42E8BB" w14:textId="77777777" w:rsidR="00F22C9E" w:rsidRPr="00881BF9" w:rsidRDefault="00F22C9E" w:rsidP="00F22C9E">
      <w:pPr>
        <w:widowControl/>
        <w:spacing w:before="100" w:beforeAutospacing="1" w:after="100" w:afterAutospacing="1" w:line="360" w:lineRule="auto"/>
        <w:jc w:val="left"/>
        <w:rPr>
          <w:rFonts w:hint="eastAsia"/>
          <w:kern w:val="0"/>
          <w:szCs w:val="21"/>
          <w:shd w:val="clear" w:color="auto" w:fill="FFFFFF"/>
        </w:rPr>
      </w:pPr>
      <w:r w:rsidRPr="00881BF9">
        <w:rPr>
          <w:szCs w:val="21"/>
        </w:rPr>
        <w:t>__________________.</w:t>
      </w:r>
    </w:p>
    <w:p w14:paraId="57E71FC1" w14:textId="77777777" w:rsidR="00F22C9E" w:rsidRPr="00F32847" w:rsidRDefault="00F22C9E" w:rsidP="00F22C9E">
      <w:pPr>
        <w:autoSpaceDE w:val="0"/>
        <w:autoSpaceDN w:val="0"/>
        <w:adjustRightInd w:val="0"/>
        <w:spacing w:line="360" w:lineRule="auto"/>
        <w:rPr>
          <w:b/>
          <w:szCs w:val="21"/>
        </w:rPr>
      </w:pPr>
      <w:r w:rsidRPr="00F32847">
        <w:rPr>
          <w:b/>
          <w:kern w:val="0"/>
          <w:szCs w:val="21"/>
        </w:rPr>
        <w:t>Part</w:t>
      </w:r>
      <w:r w:rsidRPr="00F32847">
        <w:rPr>
          <w:rFonts w:ascii="宋体" w:hAnsi="宋体" w:cs="宋体" w:hint="eastAsia"/>
          <w:b/>
          <w:kern w:val="0"/>
          <w:szCs w:val="21"/>
        </w:rPr>
        <w:t>Ⅳ</w:t>
      </w:r>
      <w:r w:rsidRPr="00F32847">
        <w:rPr>
          <w:b/>
          <w:kern w:val="0"/>
          <w:szCs w:val="21"/>
        </w:rPr>
        <w:t xml:space="preserve"> Reading Comprehension (Reading in Depth)   (25 minutes)</w:t>
      </w:r>
    </w:p>
    <w:p w14:paraId="58BA1670" w14:textId="77777777" w:rsidR="00F22C9E" w:rsidRPr="00F32847" w:rsidRDefault="00F22C9E" w:rsidP="00F22C9E">
      <w:pPr>
        <w:autoSpaceDE w:val="0"/>
        <w:autoSpaceDN w:val="0"/>
        <w:adjustRightInd w:val="0"/>
        <w:spacing w:line="360" w:lineRule="auto"/>
        <w:rPr>
          <w:rFonts w:hint="eastAsia"/>
          <w:b/>
          <w:szCs w:val="21"/>
        </w:rPr>
      </w:pPr>
      <w:r w:rsidRPr="00F32847">
        <w:rPr>
          <w:b/>
          <w:szCs w:val="21"/>
        </w:rPr>
        <w:t xml:space="preserve">　　</w:t>
      </w:r>
    </w:p>
    <w:p w14:paraId="75FBB308" w14:textId="77777777" w:rsidR="00F22C9E" w:rsidRPr="00F32847" w:rsidRDefault="00F22C9E" w:rsidP="00F22C9E">
      <w:pPr>
        <w:autoSpaceDE w:val="0"/>
        <w:autoSpaceDN w:val="0"/>
        <w:adjustRightInd w:val="0"/>
        <w:spacing w:line="360" w:lineRule="auto"/>
        <w:rPr>
          <w:b/>
          <w:kern w:val="0"/>
          <w:szCs w:val="21"/>
        </w:rPr>
      </w:pPr>
      <w:r w:rsidRPr="00F32847">
        <w:rPr>
          <w:b/>
          <w:kern w:val="0"/>
          <w:szCs w:val="21"/>
        </w:rPr>
        <w:t xml:space="preserve">Section A </w:t>
      </w:r>
    </w:p>
    <w:p w14:paraId="54102CC5" w14:textId="77777777" w:rsidR="00F22C9E" w:rsidRPr="00881BF9" w:rsidRDefault="00F22C9E" w:rsidP="00F22C9E">
      <w:pPr>
        <w:autoSpaceDE w:val="0"/>
        <w:autoSpaceDN w:val="0"/>
        <w:adjustRightInd w:val="0"/>
        <w:spacing w:line="360" w:lineRule="auto"/>
        <w:ind w:firstLine="420"/>
        <w:rPr>
          <w:rFonts w:hint="eastAsia"/>
          <w:kern w:val="0"/>
          <w:szCs w:val="21"/>
          <w:u w:val="single"/>
        </w:rPr>
      </w:pPr>
      <w:r w:rsidRPr="00881BF9">
        <w:rPr>
          <w:kern w:val="0"/>
          <w:szCs w:val="21"/>
        </w:rPr>
        <w:t>Directions: In this section, there is a p</w:t>
      </w:r>
      <w:r w:rsidRPr="00881BF9">
        <w:rPr>
          <w:rFonts w:hint="eastAsia"/>
          <w:kern w:val="0"/>
          <w:szCs w:val="21"/>
        </w:rPr>
        <w:t>a</w:t>
      </w:r>
      <w:r w:rsidRPr="00881BF9">
        <w:rPr>
          <w:kern w:val="0"/>
          <w:szCs w:val="21"/>
        </w:rPr>
        <w:t>ssage with ten blanks. You are required to select one word for each blank from a list of choices given in a word bank following the passage.</w:t>
      </w:r>
      <w:r w:rsidRPr="00881BF9">
        <w:rPr>
          <w:rFonts w:hint="eastAsia"/>
          <w:kern w:val="0"/>
          <w:szCs w:val="21"/>
        </w:rPr>
        <w:t xml:space="preserve"> </w:t>
      </w:r>
      <w:r w:rsidRPr="00881BF9">
        <w:rPr>
          <w:kern w:val="0"/>
          <w:szCs w:val="21"/>
        </w:rPr>
        <w:t xml:space="preserve">Read the passage through carefully before making your choices. Each choice in the bank is identified by letter. Please mark the corresponding letter for each item on Answer Sheet 2 with a single line through the centre. </w:t>
      </w:r>
      <w:r w:rsidRPr="00881BF9">
        <w:rPr>
          <w:kern w:val="0"/>
          <w:szCs w:val="21"/>
          <w:u w:val="single"/>
        </w:rPr>
        <w:t>You may not use any</w:t>
      </w:r>
      <w:r w:rsidRPr="00881BF9">
        <w:rPr>
          <w:kern w:val="0"/>
          <w:szCs w:val="21"/>
        </w:rPr>
        <w:t xml:space="preserve"> </w:t>
      </w:r>
      <w:r w:rsidRPr="00881BF9">
        <w:rPr>
          <w:kern w:val="0"/>
          <w:szCs w:val="21"/>
          <w:u w:val="single"/>
        </w:rPr>
        <w:t>of the words in the bank more than once.</w:t>
      </w:r>
    </w:p>
    <w:p w14:paraId="0B926CF1" w14:textId="77777777" w:rsidR="00F22C9E" w:rsidRPr="00F32847" w:rsidRDefault="00F22C9E" w:rsidP="00F22C9E">
      <w:pPr>
        <w:autoSpaceDE w:val="0"/>
        <w:autoSpaceDN w:val="0"/>
        <w:adjustRightInd w:val="0"/>
        <w:spacing w:line="360" w:lineRule="auto"/>
        <w:ind w:firstLine="420"/>
        <w:rPr>
          <w:rFonts w:hint="eastAsia"/>
          <w:b/>
          <w:szCs w:val="21"/>
          <w:u w:val="single"/>
        </w:rPr>
      </w:pPr>
    </w:p>
    <w:p w14:paraId="0B6A1832" w14:textId="77777777" w:rsidR="00F22C9E" w:rsidRPr="00F32847" w:rsidRDefault="00F22C9E" w:rsidP="00F22C9E">
      <w:pPr>
        <w:autoSpaceDE w:val="0"/>
        <w:autoSpaceDN w:val="0"/>
        <w:adjustRightInd w:val="0"/>
        <w:spacing w:line="360" w:lineRule="auto"/>
        <w:rPr>
          <w:b/>
          <w:kern w:val="0"/>
          <w:szCs w:val="21"/>
        </w:rPr>
      </w:pPr>
      <w:r w:rsidRPr="00F32847">
        <w:rPr>
          <w:b/>
          <w:szCs w:val="21"/>
        </w:rPr>
        <w:t xml:space="preserve">　　</w:t>
      </w:r>
      <w:r w:rsidRPr="00F32847">
        <w:rPr>
          <w:b/>
          <w:kern w:val="0"/>
          <w:szCs w:val="21"/>
        </w:rPr>
        <w:t>Questions 47 to 56 are based on the following passage.</w:t>
      </w:r>
    </w:p>
    <w:p w14:paraId="002EE3F3" w14:textId="77777777" w:rsidR="00F22C9E" w:rsidRPr="00881BF9" w:rsidRDefault="00F22C9E" w:rsidP="00F22C9E">
      <w:pPr>
        <w:autoSpaceDE w:val="0"/>
        <w:autoSpaceDN w:val="0"/>
        <w:adjustRightInd w:val="0"/>
        <w:spacing w:line="360" w:lineRule="auto"/>
        <w:rPr>
          <w:i/>
          <w:kern w:val="0"/>
          <w:szCs w:val="21"/>
        </w:rPr>
      </w:pPr>
      <w:r w:rsidRPr="00F32847">
        <w:rPr>
          <w:b/>
          <w:kern w:val="0"/>
          <w:szCs w:val="21"/>
        </w:rPr>
        <w:t xml:space="preserve">　</w:t>
      </w:r>
      <w:r w:rsidRPr="00881BF9">
        <w:rPr>
          <w:i/>
          <w:kern w:val="0"/>
          <w:szCs w:val="21"/>
        </w:rPr>
        <w:t xml:space="preserve">　</w:t>
      </w:r>
      <w:r w:rsidRPr="00881BF9">
        <w:rPr>
          <w:i/>
          <w:kern w:val="0"/>
          <w:szCs w:val="21"/>
        </w:rPr>
        <w:t>With the world's population estimated to grow from six to nine billion by 2050, researchers.</w:t>
      </w:r>
      <w:r w:rsidRPr="00881BF9">
        <w:rPr>
          <w:rFonts w:hint="eastAsia"/>
          <w:i/>
          <w:kern w:val="0"/>
          <w:szCs w:val="21"/>
        </w:rPr>
        <w:t xml:space="preserve"> </w:t>
      </w:r>
      <w:r w:rsidRPr="00881BF9">
        <w:rPr>
          <w:i/>
          <w:kern w:val="0"/>
          <w:szCs w:val="21"/>
        </w:rPr>
        <w:t>businesses and gover</w:t>
      </w:r>
      <w:r w:rsidRPr="00881BF9">
        <w:rPr>
          <w:rFonts w:hint="eastAsia"/>
          <w:i/>
          <w:kern w:val="0"/>
          <w:szCs w:val="21"/>
        </w:rPr>
        <w:t>n</w:t>
      </w:r>
      <w:r w:rsidRPr="00881BF9">
        <w:rPr>
          <w:i/>
          <w:kern w:val="0"/>
          <w:szCs w:val="21"/>
        </w:rPr>
        <w:t>ments are already dealing with the impact this increase will have on everything from food and water to infras</w:t>
      </w:r>
      <w:r w:rsidRPr="00881BF9">
        <w:rPr>
          <w:rFonts w:hint="eastAsia"/>
          <w:i/>
          <w:kern w:val="0"/>
          <w:szCs w:val="21"/>
        </w:rPr>
        <w:t>t</w:t>
      </w:r>
      <w:r w:rsidRPr="00881BF9">
        <w:rPr>
          <w:i/>
          <w:kern w:val="0"/>
          <w:szCs w:val="21"/>
        </w:rPr>
        <w:t>ructure (</w:t>
      </w:r>
      <w:r w:rsidRPr="00881BF9">
        <w:rPr>
          <w:i/>
          <w:kern w:val="0"/>
          <w:szCs w:val="21"/>
        </w:rPr>
        <w:t>基础设施</w:t>
      </w:r>
      <w:r w:rsidRPr="00881BF9">
        <w:rPr>
          <w:i/>
          <w:kern w:val="0"/>
          <w:szCs w:val="21"/>
        </w:rPr>
        <w:t>) and jobs. Underling all this</w:t>
      </w:r>
      <w:r w:rsidRPr="00881BF9">
        <w:rPr>
          <w:i/>
          <w:kern w:val="0"/>
          <w:szCs w:val="21"/>
          <w:u w:val="single"/>
        </w:rPr>
        <w:t xml:space="preserve"> 47 will</w:t>
      </w:r>
      <w:r w:rsidRPr="00881BF9">
        <w:rPr>
          <w:i/>
          <w:kern w:val="0"/>
          <w:szCs w:val="21"/>
        </w:rPr>
        <w:t xml:space="preserve"> be the demand for energy, which is expected to double over the next 40 years.</w:t>
      </w:r>
    </w:p>
    <w:p w14:paraId="21EB9415"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Finding the resources to meet this demand in a </w:t>
      </w:r>
      <w:r w:rsidRPr="00881BF9">
        <w:rPr>
          <w:i/>
          <w:kern w:val="0"/>
          <w:szCs w:val="21"/>
          <w:u w:val="single"/>
        </w:rPr>
        <w:t xml:space="preserve">  48  </w:t>
      </w:r>
      <w:r w:rsidRPr="00881BF9">
        <w:rPr>
          <w:i/>
          <w:kern w:val="0"/>
          <w:szCs w:val="21"/>
        </w:rPr>
        <w:t xml:space="preserve">. sustainable </w:t>
      </w:r>
      <w:r w:rsidRPr="00881BF9">
        <w:rPr>
          <w:rFonts w:hint="eastAsia"/>
          <w:i/>
          <w:kern w:val="0"/>
          <w:szCs w:val="21"/>
        </w:rPr>
        <w:t>wa</w:t>
      </w:r>
      <w:r w:rsidRPr="00881BF9">
        <w:rPr>
          <w:i/>
          <w:kern w:val="0"/>
          <w:szCs w:val="21"/>
        </w:rPr>
        <w:t>y is the cornerstone (</w:t>
      </w:r>
      <w:r w:rsidRPr="00881BF9">
        <w:rPr>
          <w:i/>
          <w:kern w:val="0"/>
          <w:szCs w:val="21"/>
        </w:rPr>
        <w:t>基石</w:t>
      </w:r>
      <w:r w:rsidRPr="00881BF9">
        <w:rPr>
          <w:i/>
          <w:kern w:val="0"/>
          <w:szCs w:val="21"/>
        </w:rPr>
        <w:t xml:space="preserve">) of our nation's energy security, and will be one of the major </w:t>
      </w:r>
      <w:r w:rsidRPr="00881BF9">
        <w:rPr>
          <w:i/>
          <w:kern w:val="0"/>
          <w:szCs w:val="21"/>
          <w:u w:val="single"/>
        </w:rPr>
        <w:t xml:space="preserve">  49  </w:t>
      </w:r>
      <w:r w:rsidRPr="00881BF9">
        <w:rPr>
          <w:i/>
          <w:kern w:val="0"/>
          <w:szCs w:val="21"/>
        </w:rPr>
        <w:t xml:space="preserve"> of the 21st c</w:t>
      </w:r>
      <w:r w:rsidRPr="00881BF9">
        <w:rPr>
          <w:rFonts w:hint="eastAsia"/>
          <w:i/>
          <w:kern w:val="0"/>
          <w:szCs w:val="21"/>
        </w:rPr>
        <w:t>e</w:t>
      </w:r>
      <w:r w:rsidRPr="00881BF9">
        <w:rPr>
          <w:i/>
          <w:kern w:val="0"/>
          <w:szCs w:val="21"/>
        </w:rPr>
        <w:t>ntury.</w:t>
      </w:r>
      <w:r w:rsidRPr="00881BF9">
        <w:rPr>
          <w:rFonts w:hint="eastAsia"/>
          <w:i/>
          <w:kern w:val="0"/>
          <w:szCs w:val="21"/>
        </w:rPr>
        <w:t xml:space="preserve"> </w:t>
      </w:r>
      <w:r w:rsidRPr="00881BF9">
        <w:rPr>
          <w:i/>
          <w:kern w:val="0"/>
          <w:szCs w:val="21"/>
        </w:rPr>
        <w:t>Alte</w:t>
      </w:r>
      <w:r w:rsidRPr="00881BF9">
        <w:rPr>
          <w:rFonts w:hint="eastAsia"/>
          <w:i/>
          <w:kern w:val="0"/>
          <w:szCs w:val="21"/>
        </w:rPr>
        <w:t>rn</w:t>
      </w:r>
      <w:r w:rsidRPr="00881BF9">
        <w:rPr>
          <w:i/>
          <w:kern w:val="0"/>
          <w:szCs w:val="21"/>
        </w:rPr>
        <w:t>ative forms of energy- bio-fuels, wind and solar, to name a few are</w:t>
      </w:r>
      <w:r w:rsidRPr="00881BF9">
        <w:rPr>
          <w:i/>
          <w:kern w:val="0"/>
          <w:szCs w:val="21"/>
          <w:u w:val="single"/>
        </w:rPr>
        <w:t xml:space="preserve">  50  </w:t>
      </w:r>
      <w:r w:rsidRPr="00881BF9">
        <w:rPr>
          <w:i/>
          <w:kern w:val="0"/>
          <w:szCs w:val="21"/>
        </w:rPr>
        <w:t xml:space="preserve"> being funded and developed, and will play a growing </w:t>
      </w:r>
      <w:r w:rsidRPr="00881BF9">
        <w:rPr>
          <w:i/>
          <w:kern w:val="0"/>
          <w:szCs w:val="21"/>
          <w:u w:val="single"/>
        </w:rPr>
        <w:t xml:space="preserve">  51  </w:t>
      </w:r>
      <w:r w:rsidRPr="00881BF9">
        <w:rPr>
          <w:i/>
          <w:kern w:val="0"/>
          <w:szCs w:val="21"/>
        </w:rPr>
        <w:t xml:space="preserve"> in the world's energy supply. But experts say that even when </w:t>
      </w:r>
      <w:r w:rsidRPr="00881BF9">
        <w:rPr>
          <w:i/>
          <w:kern w:val="0"/>
          <w:szCs w:val="21"/>
          <w:u w:val="single"/>
        </w:rPr>
        <w:t xml:space="preserve">  52  </w:t>
      </w:r>
      <w:r w:rsidRPr="00881BF9">
        <w:rPr>
          <w:i/>
          <w:kern w:val="0"/>
          <w:szCs w:val="21"/>
        </w:rPr>
        <w:t>, alternative energy sources w</w:t>
      </w:r>
      <w:r w:rsidRPr="00881BF9">
        <w:rPr>
          <w:rFonts w:hint="eastAsia"/>
          <w:i/>
          <w:kern w:val="0"/>
          <w:szCs w:val="21"/>
        </w:rPr>
        <w:t>i</w:t>
      </w:r>
      <w:r w:rsidRPr="00881BF9">
        <w:rPr>
          <w:i/>
          <w:kern w:val="0"/>
          <w:szCs w:val="21"/>
        </w:rPr>
        <w:t>ll likely meet only about 30% of the world's energy needs by 2050.</w:t>
      </w:r>
    </w:p>
    <w:p w14:paraId="659CA2F3"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For example, even with</w:t>
      </w:r>
      <w:r w:rsidRPr="00881BF9">
        <w:rPr>
          <w:i/>
          <w:kern w:val="0"/>
          <w:szCs w:val="21"/>
          <w:u w:val="single"/>
        </w:rPr>
        <w:t xml:space="preserve"> </w:t>
      </w:r>
      <w:r w:rsidRPr="00881BF9">
        <w:rPr>
          <w:rFonts w:hint="eastAsia"/>
          <w:i/>
          <w:kern w:val="0"/>
          <w:szCs w:val="21"/>
          <w:u w:val="single"/>
        </w:rPr>
        <w:t xml:space="preserve"> </w:t>
      </w:r>
      <w:r w:rsidRPr="00881BF9">
        <w:rPr>
          <w:i/>
          <w:kern w:val="0"/>
          <w:szCs w:val="21"/>
          <w:u w:val="single"/>
        </w:rPr>
        <w:t xml:space="preserve">53   </w:t>
      </w:r>
      <w:r w:rsidRPr="00881BF9">
        <w:rPr>
          <w:i/>
          <w:kern w:val="0"/>
          <w:szCs w:val="21"/>
        </w:rPr>
        <w:t>investments, such as the $93 mill</w:t>
      </w:r>
      <w:r w:rsidRPr="00881BF9">
        <w:rPr>
          <w:rFonts w:hint="eastAsia"/>
          <w:i/>
          <w:kern w:val="0"/>
          <w:szCs w:val="21"/>
        </w:rPr>
        <w:t>i</w:t>
      </w:r>
      <w:r w:rsidRPr="00881BF9">
        <w:rPr>
          <w:i/>
          <w:kern w:val="0"/>
          <w:szCs w:val="21"/>
        </w:rPr>
        <w:t>on for wind energy development</w:t>
      </w:r>
      <w:r w:rsidRPr="00881BF9">
        <w:rPr>
          <w:i/>
          <w:kern w:val="0"/>
          <w:szCs w:val="21"/>
          <w:u w:val="single"/>
        </w:rPr>
        <w:t xml:space="preserve">  54  </w:t>
      </w:r>
      <w:r w:rsidRPr="00881BF9">
        <w:rPr>
          <w:i/>
          <w:kern w:val="0"/>
          <w:szCs w:val="21"/>
        </w:rPr>
        <w:t>in  the American Recovery and Reinvestment Act, important alte</w:t>
      </w:r>
      <w:r w:rsidRPr="00881BF9">
        <w:rPr>
          <w:rFonts w:hint="eastAsia"/>
          <w:i/>
          <w:kern w:val="0"/>
          <w:szCs w:val="21"/>
        </w:rPr>
        <w:t>rn</w:t>
      </w:r>
      <w:r w:rsidRPr="00881BF9">
        <w:rPr>
          <w:i/>
          <w:kern w:val="0"/>
          <w:szCs w:val="21"/>
        </w:rPr>
        <w:t>ative energy sources such as wind and bio-fuels</w:t>
      </w:r>
      <w:r w:rsidRPr="00881BF9">
        <w:rPr>
          <w:i/>
          <w:kern w:val="0"/>
          <w:szCs w:val="21"/>
          <w:u w:val="single"/>
        </w:rPr>
        <w:t xml:space="preserve">  55  </w:t>
      </w:r>
      <w:r w:rsidRPr="00881BF9">
        <w:rPr>
          <w:i/>
          <w:kern w:val="0"/>
          <w:szCs w:val="21"/>
        </w:rPr>
        <w:t xml:space="preserve"> only about 1% of the market today.</w:t>
      </w:r>
    </w:p>
    <w:p w14:paraId="45242AC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lastRenderedPageBreak/>
        <w:t xml:space="preserve">　　</w:t>
      </w:r>
      <w:r w:rsidRPr="00881BF9">
        <w:rPr>
          <w:rFonts w:hint="eastAsia"/>
          <w:i/>
          <w:kern w:val="0"/>
          <w:szCs w:val="21"/>
        </w:rPr>
        <w:t>E</w:t>
      </w:r>
      <w:r w:rsidRPr="00881BF9">
        <w:rPr>
          <w:i/>
          <w:kern w:val="0"/>
          <w:szCs w:val="21"/>
        </w:rPr>
        <w:t>nergy and sustainability experts say the answer to our future energy needs will likely come from a lot of</w:t>
      </w:r>
      <w:r w:rsidRPr="00881BF9">
        <w:rPr>
          <w:i/>
          <w:kern w:val="0"/>
          <w:szCs w:val="21"/>
          <w:u w:val="single"/>
        </w:rPr>
        <w:t xml:space="preserve">  56  </w:t>
      </w:r>
      <w:r w:rsidRPr="00881BF9">
        <w:rPr>
          <w:i/>
          <w:kern w:val="0"/>
          <w:szCs w:val="21"/>
        </w:rPr>
        <w:t xml:space="preserve"> both traditional and alte</w:t>
      </w:r>
      <w:r w:rsidRPr="00881BF9">
        <w:rPr>
          <w:rFonts w:hint="eastAsia"/>
          <w:i/>
          <w:kern w:val="0"/>
          <w:szCs w:val="21"/>
        </w:rPr>
        <w:t>rn</w:t>
      </w:r>
      <w:r w:rsidRPr="00881BF9">
        <w:rPr>
          <w:i/>
          <w:kern w:val="0"/>
          <w:szCs w:val="21"/>
        </w:rPr>
        <w:t>ative.</w:t>
      </w:r>
    </w:p>
    <w:p w14:paraId="178A00B8"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注意：此部分试题请在答题卡</w:t>
      </w:r>
      <w:r w:rsidRPr="00881BF9">
        <w:rPr>
          <w:i/>
          <w:kern w:val="0"/>
          <w:szCs w:val="21"/>
        </w:rPr>
        <w:t>2</w:t>
      </w:r>
      <w:r w:rsidRPr="00881BF9">
        <w:rPr>
          <w:i/>
          <w:kern w:val="0"/>
          <w:szCs w:val="21"/>
        </w:rPr>
        <w:t>上作答。</w:t>
      </w:r>
    </w:p>
    <w:p w14:paraId="244A3FF4"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A)stable          I)exactly </w:t>
      </w:r>
    </w:p>
    <w:p w14:paraId="4F843474"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B)solutions       J)consist </w:t>
      </w:r>
    </w:p>
    <w:p w14:paraId="1DDD248D"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C)significant     K)comprise </w:t>
      </w:r>
    </w:p>
    <w:p w14:paraId="47D009F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D)role            L)competitions </w:t>
      </w:r>
    </w:p>
    <w:p w14:paraId="131B3348"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E)progress        M)combined </w:t>
      </w:r>
    </w:p>
    <w:p w14:paraId="158B0FE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F)marvelous       N)challeng</w:t>
      </w:r>
      <w:r w:rsidRPr="00881BF9">
        <w:rPr>
          <w:rFonts w:hint="eastAsia"/>
          <w:i/>
          <w:kern w:val="0"/>
          <w:szCs w:val="21"/>
        </w:rPr>
        <w:t>e</w:t>
      </w:r>
      <w:r w:rsidRPr="00881BF9">
        <w:rPr>
          <w:i/>
          <w:kern w:val="0"/>
          <w:szCs w:val="21"/>
        </w:rPr>
        <w:t xml:space="preserve">s </w:t>
      </w:r>
    </w:p>
    <w:p w14:paraId="12ECB921"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G)included         O)certainly </w:t>
      </w:r>
    </w:p>
    <w:p w14:paraId="1E86D5AC" w14:textId="77777777" w:rsidR="00F22C9E" w:rsidRPr="00881BF9" w:rsidRDefault="00F22C9E" w:rsidP="00F22C9E">
      <w:pPr>
        <w:autoSpaceDE w:val="0"/>
        <w:autoSpaceDN w:val="0"/>
        <w:adjustRightInd w:val="0"/>
        <w:spacing w:line="360" w:lineRule="auto"/>
        <w:ind w:firstLine="420"/>
        <w:rPr>
          <w:rFonts w:hint="eastAsia"/>
          <w:i/>
          <w:szCs w:val="21"/>
        </w:rPr>
      </w:pPr>
      <w:r w:rsidRPr="00881BF9">
        <w:rPr>
          <w:i/>
          <w:kern w:val="0"/>
          <w:szCs w:val="21"/>
        </w:rPr>
        <w:t>H)growth</w:t>
      </w:r>
      <w:r w:rsidRPr="00881BF9">
        <w:rPr>
          <w:i/>
          <w:szCs w:val="21"/>
        </w:rPr>
        <w:t xml:space="preserve"> </w:t>
      </w:r>
    </w:p>
    <w:p w14:paraId="35BFE12E" w14:textId="77777777" w:rsidR="00F22C9E" w:rsidRPr="00881BF9" w:rsidRDefault="00F22C9E" w:rsidP="00F22C9E">
      <w:pPr>
        <w:autoSpaceDE w:val="0"/>
        <w:autoSpaceDN w:val="0"/>
        <w:adjustRightInd w:val="0"/>
        <w:spacing w:line="360" w:lineRule="auto"/>
        <w:ind w:firstLine="420"/>
        <w:rPr>
          <w:rFonts w:hint="eastAsia"/>
          <w:i/>
          <w:kern w:val="0"/>
          <w:szCs w:val="21"/>
        </w:rPr>
      </w:pPr>
    </w:p>
    <w:p w14:paraId="1D2E764F" w14:textId="77777777" w:rsidR="00F22C9E" w:rsidRPr="00881BF9" w:rsidRDefault="00F22C9E" w:rsidP="00F22C9E">
      <w:pPr>
        <w:autoSpaceDE w:val="0"/>
        <w:autoSpaceDN w:val="0"/>
        <w:adjustRightInd w:val="0"/>
        <w:spacing w:line="360" w:lineRule="auto"/>
        <w:ind w:firstLine="420"/>
        <w:rPr>
          <w:rFonts w:hint="eastAsia"/>
          <w:i/>
          <w:kern w:val="0"/>
          <w:szCs w:val="21"/>
        </w:rPr>
      </w:pPr>
    </w:p>
    <w:p w14:paraId="1A7D6AF3" w14:textId="77777777" w:rsidR="00F22C9E" w:rsidRPr="00881BF9" w:rsidRDefault="00F22C9E" w:rsidP="00F22C9E">
      <w:pPr>
        <w:autoSpaceDE w:val="0"/>
        <w:autoSpaceDN w:val="0"/>
        <w:adjustRightInd w:val="0"/>
        <w:spacing w:line="360" w:lineRule="auto"/>
        <w:ind w:firstLine="420"/>
        <w:rPr>
          <w:i/>
          <w:kern w:val="0"/>
          <w:szCs w:val="21"/>
        </w:rPr>
      </w:pPr>
      <w:r w:rsidRPr="00881BF9">
        <w:rPr>
          <w:i/>
          <w:kern w:val="0"/>
          <w:szCs w:val="21"/>
        </w:rPr>
        <w:t xml:space="preserve">Section  B </w:t>
      </w:r>
    </w:p>
    <w:p w14:paraId="587CB33C"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Dire</w:t>
      </w:r>
      <w:r w:rsidRPr="00881BF9">
        <w:rPr>
          <w:rFonts w:hint="eastAsia"/>
          <w:i/>
          <w:kern w:val="0"/>
          <w:szCs w:val="21"/>
        </w:rPr>
        <w:t>c</w:t>
      </w:r>
      <w:r w:rsidRPr="00881BF9">
        <w:rPr>
          <w:i/>
          <w:kern w:val="0"/>
          <w:szCs w:val="21"/>
        </w:rPr>
        <w:t>tions: There are 2 passages in this s</w:t>
      </w:r>
      <w:r w:rsidRPr="00881BF9">
        <w:rPr>
          <w:rFonts w:hint="eastAsia"/>
          <w:i/>
          <w:kern w:val="0"/>
          <w:szCs w:val="21"/>
        </w:rPr>
        <w:t>e</w:t>
      </w:r>
      <w:r w:rsidRPr="00881BF9">
        <w:rPr>
          <w:i/>
          <w:kern w:val="0"/>
          <w:szCs w:val="21"/>
        </w:rPr>
        <w:t>ction. Each passage i</w:t>
      </w:r>
      <w:r w:rsidRPr="00881BF9">
        <w:rPr>
          <w:rFonts w:hint="eastAsia"/>
          <w:i/>
          <w:kern w:val="0"/>
          <w:szCs w:val="21"/>
        </w:rPr>
        <w:t>s</w:t>
      </w:r>
      <w:r w:rsidRPr="00881BF9">
        <w:rPr>
          <w:i/>
          <w:kern w:val="0"/>
          <w:szCs w:val="21"/>
        </w:rPr>
        <w:t xml:space="preserve"> followed by some questions or unfinished statements. For each of them there are four chokes marked A), B), C) and D). You should decide on the best cho</w:t>
      </w:r>
      <w:r w:rsidRPr="00881BF9">
        <w:rPr>
          <w:rFonts w:hint="eastAsia"/>
          <w:i/>
          <w:kern w:val="0"/>
          <w:szCs w:val="21"/>
        </w:rPr>
        <w:t>i</w:t>
      </w:r>
      <w:r w:rsidRPr="00881BF9">
        <w:rPr>
          <w:i/>
          <w:kern w:val="0"/>
          <w:szCs w:val="21"/>
        </w:rPr>
        <w:t>ce and mark the corresponding letter on Answer Sheet 2 with a</w:t>
      </w:r>
      <w:r w:rsidRPr="00881BF9">
        <w:rPr>
          <w:rFonts w:hint="eastAsia"/>
          <w:i/>
          <w:kern w:val="0"/>
          <w:szCs w:val="21"/>
        </w:rPr>
        <w:t xml:space="preserve"> </w:t>
      </w:r>
      <w:r w:rsidRPr="00881BF9">
        <w:rPr>
          <w:i/>
          <w:kern w:val="0"/>
          <w:szCs w:val="21"/>
        </w:rPr>
        <w:t>single line through the centre.</w:t>
      </w:r>
    </w:p>
    <w:p w14:paraId="42F4DF29" w14:textId="77777777" w:rsidR="00F22C9E" w:rsidRPr="00881BF9" w:rsidRDefault="00F22C9E" w:rsidP="00F22C9E">
      <w:pPr>
        <w:autoSpaceDE w:val="0"/>
        <w:autoSpaceDN w:val="0"/>
        <w:adjustRightInd w:val="0"/>
        <w:spacing w:line="360" w:lineRule="auto"/>
        <w:rPr>
          <w:rFonts w:hint="eastAsia"/>
          <w:i/>
          <w:kern w:val="0"/>
          <w:szCs w:val="21"/>
        </w:rPr>
      </w:pPr>
      <w:r w:rsidRPr="00881BF9">
        <w:rPr>
          <w:i/>
          <w:kern w:val="0"/>
          <w:szCs w:val="21"/>
        </w:rPr>
        <w:t xml:space="preserve">　　</w:t>
      </w:r>
    </w:p>
    <w:p w14:paraId="472203FB"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Passage One </w:t>
      </w:r>
    </w:p>
    <w:p w14:paraId="7EFF971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Questions 57 to 61 are based on the following passage.</w:t>
      </w:r>
    </w:p>
    <w:p w14:paraId="2E541E34"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Boys' schools are the perfe</w:t>
      </w:r>
      <w:r w:rsidRPr="00881BF9">
        <w:rPr>
          <w:rFonts w:hint="eastAsia"/>
          <w:i/>
          <w:kern w:val="0"/>
          <w:szCs w:val="21"/>
        </w:rPr>
        <w:t>c</w:t>
      </w:r>
      <w:r w:rsidRPr="00881BF9">
        <w:rPr>
          <w:i/>
          <w:kern w:val="0"/>
          <w:szCs w:val="21"/>
        </w:rPr>
        <w:t>t place to t</w:t>
      </w:r>
      <w:r w:rsidRPr="00881BF9">
        <w:rPr>
          <w:rFonts w:hint="eastAsia"/>
          <w:i/>
          <w:kern w:val="0"/>
          <w:szCs w:val="21"/>
        </w:rPr>
        <w:t>e</w:t>
      </w:r>
      <w:r w:rsidRPr="00881BF9">
        <w:rPr>
          <w:i/>
          <w:kern w:val="0"/>
          <w:szCs w:val="21"/>
        </w:rPr>
        <w:t xml:space="preserve">ach young men to </w:t>
      </w:r>
      <w:r w:rsidRPr="00881BF9">
        <w:rPr>
          <w:rFonts w:hint="eastAsia"/>
          <w:i/>
          <w:kern w:val="0"/>
          <w:szCs w:val="21"/>
        </w:rPr>
        <w:t>e</w:t>
      </w:r>
      <w:r w:rsidRPr="00881BF9">
        <w:rPr>
          <w:i/>
          <w:kern w:val="0"/>
          <w:szCs w:val="21"/>
        </w:rPr>
        <w:t xml:space="preserve">xpress their </w:t>
      </w:r>
      <w:r w:rsidRPr="00881BF9">
        <w:rPr>
          <w:rFonts w:hint="eastAsia"/>
          <w:i/>
          <w:kern w:val="0"/>
          <w:szCs w:val="21"/>
        </w:rPr>
        <w:t>e</w:t>
      </w:r>
      <w:r w:rsidRPr="00881BF9">
        <w:rPr>
          <w:i/>
          <w:kern w:val="0"/>
          <w:szCs w:val="21"/>
        </w:rPr>
        <w:t>motions and involve them in activiti</w:t>
      </w:r>
      <w:r w:rsidRPr="00881BF9">
        <w:rPr>
          <w:rFonts w:hint="eastAsia"/>
          <w:i/>
          <w:kern w:val="0"/>
          <w:szCs w:val="21"/>
        </w:rPr>
        <w:t>e</w:t>
      </w:r>
      <w:r w:rsidRPr="00881BF9">
        <w:rPr>
          <w:i/>
          <w:kern w:val="0"/>
          <w:szCs w:val="21"/>
        </w:rPr>
        <w:t>s such as art, dance and music.</w:t>
      </w:r>
    </w:p>
    <w:p w14:paraId="6C178A6D"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Far from the traditional image of a culture of aggressive masculinity (</w:t>
      </w:r>
      <w:r w:rsidRPr="00881BF9">
        <w:rPr>
          <w:i/>
          <w:kern w:val="0"/>
          <w:szCs w:val="21"/>
        </w:rPr>
        <w:t>阳刚</w:t>
      </w:r>
      <w:r w:rsidRPr="00881BF9">
        <w:rPr>
          <w:i/>
          <w:kern w:val="0"/>
          <w:szCs w:val="21"/>
        </w:rPr>
        <w:t xml:space="preserve">), the absence of girls gives boys the chance to develop without pressure to conform to a stereotype. a </w:t>
      </w:r>
      <w:smartTag w:uri="urn:schemas-microsoft-com:office:smarttags" w:element="place">
        <w:smartTag w:uri="urn:schemas-microsoft-com:office:smarttags" w:element="country-region">
          <w:r w:rsidRPr="00881BF9">
            <w:rPr>
              <w:i/>
              <w:kern w:val="0"/>
              <w:szCs w:val="21"/>
            </w:rPr>
            <w:t>US</w:t>
          </w:r>
        </w:smartTag>
      </w:smartTag>
      <w:r w:rsidRPr="00881BF9">
        <w:rPr>
          <w:i/>
          <w:kern w:val="0"/>
          <w:szCs w:val="21"/>
        </w:rPr>
        <w:t xml:space="preserve"> study says.</w:t>
      </w:r>
    </w:p>
    <w:p w14:paraId="5E267A1F"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Boys at single-sex schools were said to be more likely to get involved in cultural and artistic activities that helped develop their emotional expressiveness, rather than f</w:t>
      </w:r>
      <w:r w:rsidRPr="00881BF9">
        <w:rPr>
          <w:rFonts w:hint="eastAsia"/>
          <w:i/>
          <w:kern w:val="0"/>
          <w:szCs w:val="21"/>
        </w:rPr>
        <w:t>e</w:t>
      </w:r>
      <w:r w:rsidRPr="00881BF9">
        <w:rPr>
          <w:i/>
          <w:kern w:val="0"/>
          <w:szCs w:val="21"/>
        </w:rPr>
        <w:t>eling th</w:t>
      </w:r>
      <w:r w:rsidRPr="00881BF9">
        <w:rPr>
          <w:rFonts w:hint="eastAsia"/>
          <w:i/>
          <w:kern w:val="0"/>
          <w:szCs w:val="21"/>
        </w:rPr>
        <w:t>e</w:t>
      </w:r>
      <w:r w:rsidRPr="00881BF9">
        <w:rPr>
          <w:i/>
          <w:kern w:val="0"/>
          <w:szCs w:val="21"/>
        </w:rPr>
        <w:t xml:space="preserve">y had to conform to the "boy code" of hiding their </w:t>
      </w:r>
      <w:r w:rsidRPr="00881BF9">
        <w:rPr>
          <w:rFonts w:hint="eastAsia"/>
          <w:i/>
          <w:kern w:val="0"/>
          <w:szCs w:val="21"/>
        </w:rPr>
        <w:t>e</w:t>
      </w:r>
      <w:r w:rsidRPr="00881BF9">
        <w:rPr>
          <w:i/>
          <w:kern w:val="0"/>
          <w:szCs w:val="21"/>
        </w:rPr>
        <w:t>motions to be a "rea</w:t>
      </w:r>
      <w:r w:rsidRPr="00881BF9">
        <w:rPr>
          <w:rFonts w:hint="eastAsia"/>
          <w:i/>
          <w:kern w:val="0"/>
          <w:szCs w:val="21"/>
        </w:rPr>
        <w:t>l</w:t>
      </w:r>
      <w:r w:rsidRPr="00881BF9">
        <w:rPr>
          <w:i/>
          <w:kern w:val="0"/>
          <w:szCs w:val="21"/>
        </w:rPr>
        <w:t xml:space="preserve"> man".</w:t>
      </w:r>
    </w:p>
    <w:p w14:paraId="0527E14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The findings of the study so against received wisdom that boys do better when taught alongside girls.</w:t>
      </w:r>
    </w:p>
    <w:p w14:paraId="65FA882E"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lastRenderedPageBreak/>
        <w:t xml:space="preserve">　　</w:t>
      </w:r>
      <w:r w:rsidRPr="00881BF9">
        <w:rPr>
          <w:i/>
          <w:kern w:val="0"/>
          <w:szCs w:val="21"/>
        </w:rPr>
        <w:t>Tony Litt</w:t>
      </w:r>
      <w:r w:rsidRPr="00881BF9">
        <w:rPr>
          <w:rFonts w:hint="eastAsia"/>
          <w:i/>
          <w:kern w:val="0"/>
          <w:szCs w:val="21"/>
        </w:rPr>
        <w:t>l</w:t>
      </w:r>
      <w:r w:rsidRPr="00881BF9">
        <w:rPr>
          <w:i/>
          <w:kern w:val="0"/>
          <w:szCs w:val="21"/>
        </w:rPr>
        <w:t>e, headmaster of Eton, wa</w:t>
      </w:r>
      <w:r w:rsidRPr="00881BF9">
        <w:rPr>
          <w:rFonts w:hint="eastAsia"/>
          <w:i/>
          <w:kern w:val="0"/>
          <w:szCs w:val="21"/>
        </w:rPr>
        <w:t>rn</w:t>
      </w:r>
      <w:r w:rsidRPr="00881BF9">
        <w:rPr>
          <w:i/>
          <w:kern w:val="0"/>
          <w:szCs w:val="21"/>
        </w:rPr>
        <w:t xml:space="preserve">ed that boys were being faded by the British </w:t>
      </w:r>
      <w:r w:rsidRPr="00881BF9">
        <w:rPr>
          <w:rFonts w:hint="eastAsia"/>
          <w:i/>
          <w:kern w:val="0"/>
          <w:szCs w:val="21"/>
        </w:rPr>
        <w:t>e</w:t>
      </w:r>
      <w:r w:rsidRPr="00881BF9">
        <w:rPr>
          <w:i/>
          <w:kern w:val="0"/>
          <w:szCs w:val="21"/>
        </w:rPr>
        <w:t>ducation system because it had become too focused on girls. H</w:t>
      </w:r>
      <w:r w:rsidRPr="00881BF9">
        <w:rPr>
          <w:rFonts w:hint="eastAsia"/>
          <w:i/>
          <w:kern w:val="0"/>
          <w:szCs w:val="21"/>
        </w:rPr>
        <w:t>e</w:t>
      </w:r>
      <w:r w:rsidRPr="00881BF9">
        <w:rPr>
          <w:i/>
          <w:kern w:val="0"/>
          <w:szCs w:val="21"/>
        </w:rPr>
        <w:t xml:space="preserve"> criticized teachers for failing to recognize that boys are actu</w:t>
      </w:r>
      <w:r w:rsidRPr="00881BF9">
        <w:rPr>
          <w:rFonts w:hint="eastAsia"/>
          <w:i/>
          <w:kern w:val="0"/>
          <w:szCs w:val="21"/>
        </w:rPr>
        <w:t>a</w:t>
      </w:r>
      <w:r w:rsidRPr="00881BF9">
        <w:rPr>
          <w:i/>
          <w:kern w:val="0"/>
          <w:szCs w:val="21"/>
        </w:rPr>
        <w:t>lly more emotional than girls.</w:t>
      </w:r>
    </w:p>
    <w:p w14:paraId="574744AC"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The research argued that boys often perform badly in mixed schools because they become discouraged when their female peers do better earlier in speaking and reading skills.</w:t>
      </w:r>
    </w:p>
    <w:p w14:paraId="64224CE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But in single-sex schools teachers can tailor lessons to boys' learning style, letting them move around the classroom and getting th</w:t>
      </w:r>
      <w:r w:rsidRPr="00881BF9">
        <w:rPr>
          <w:rFonts w:hint="eastAsia"/>
          <w:i/>
          <w:kern w:val="0"/>
          <w:szCs w:val="21"/>
        </w:rPr>
        <w:t>e</w:t>
      </w:r>
      <w:r w:rsidRPr="00881BF9">
        <w:rPr>
          <w:i/>
          <w:kern w:val="0"/>
          <w:szCs w:val="21"/>
        </w:rPr>
        <w:t>m to compete in teams to prevent boredom</w:t>
      </w:r>
      <w:r w:rsidRPr="00881BF9">
        <w:rPr>
          <w:rFonts w:hint="eastAsia"/>
          <w:i/>
          <w:kern w:val="0"/>
          <w:szCs w:val="21"/>
        </w:rPr>
        <w:t>,</w:t>
      </w:r>
      <w:r w:rsidRPr="00881BF9">
        <w:rPr>
          <w:i/>
          <w:kern w:val="0"/>
          <w:szCs w:val="21"/>
        </w:rPr>
        <w:t xml:space="preserve"> wrote the study's author, Abigail James, of the </w:t>
      </w:r>
      <w:smartTag w:uri="urn:schemas-microsoft-com:office:smarttags" w:element="place">
        <w:smartTag w:uri="urn:schemas-microsoft-com:office:smarttags" w:element="PlaceType">
          <w:r w:rsidRPr="00881BF9">
            <w:rPr>
              <w:i/>
              <w:kern w:val="0"/>
              <w:szCs w:val="21"/>
            </w:rPr>
            <w:t>University</w:t>
          </w:r>
        </w:smartTag>
        <w:r w:rsidRPr="00881BF9">
          <w:rPr>
            <w:i/>
            <w:kern w:val="0"/>
            <w:szCs w:val="21"/>
          </w:rPr>
          <w:t xml:space="preserve"> of </w:t>
        </w:r>
        <w:smartTag w:uri="urn:schemas-microsoft-com:office:smarttags" w:element="PlaceName">
          <w:r w:rsidRPr="00881BF9">
            <w:rPr>
              <w:i/>
              <w:kern w:val="0"/>
              <w:szCs w:val="21"/>
            </w:rPr>
            <w:t>Virginia</w:t>
          </w:r>
        </w:smartTag>
      </w:smartTag>
      <w:r w:rsidRPr="00881BF9">
        <w:rPr>
          <w:i/>
          <w:kern w:val="0"/>
          <w:szCs w:val="21"/>
        </w:rPr>
        <w:t>.</w:t>
      </w:r>
    </w:p>
    <w:p w14:paraId="12ED32A1"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Teachers could encourage boys to enjoy reading and writing with "boy-focused" approaches such as themes and characters that appeal to them. Because boys generally have more acute vision</w:t>
      </w:r>
      <w:r w:rsidRPr="00881BF9">
        <w:rPr>
          <w:rFonts w:hint="eastAsia"/>
          <w:i/>
          <w:kern w:val="0"/>
          <w:szCs w:val="21"/>
        </w:rPr>
        <w:t xml:space="preserve"> </w:t>
      </w:r>
      <w:r w:rsidRPr="00881BF9">
        <w:rPr>
          <w:i/>
          <w:kern w:val="0"/>
          <w:szCs w:val="21"/>
        </w:rPr>
        <w:t>lea</w:t>
      </w:r>
      <w:r w:rsidRPr="00881BF9">
        <w:rPr>
          <w:rFonts w:hint="eastAsia"/>
          <w:i/>
          <w:kern w:val="0"/>
          <w:szCs w:val="21"/>
        </w:rPr>
        <w:t>rn</w:t>
      </w:r>
      <w:r w:rsidRPr="00881BF9">
        <w:rPr>
          <w:i/>
          <w:kern w:val="0"/>
          <w:szCs w:val="21"/>
        </w:rPr>
        <w:t xml:space="preserve"> best through touch, and are physically more active, they need to be given "hands-on" lessons where they are allowed to walk around. "Boys in mixed schools view classical music as feminine (</w:t>
      </w:r>
      <w:r w:rsidRPr="00881BF9">
        <w:rPr>
          <w:i/>
          <w:kern w:val="0"/>
          <w:szCs w:val="21"/>
        </w:rPr>
        <w:t>女性的</w:t>
      </w:r>
      <w:r w:rsidRPr="00881BF9">
        <w:rPr>
          <w:i/>
          <w:kern w:val="0"/>
          <w:szCs w:val="21"/>
        </w:rPr>
        <w:t>) and prefer the mod</w:t>
      </w:r>
      <w:r w:rsidRPr="00881BF9">
        <w:rPr>
          <w:rFonts w:hint="eastAsia"/>
          <w:i/>
          <w:kern w:val="0"/>
          <w:szCs w:val="21"/>
        </w:rPr>
        <w:t>e</w:t>
      </w:r>
      <w:r w:rsidRPr="00881BF9">
        <w:rPr>
          <w:i/>
          <w:kern w:val="0"/>
          <w:szCs w:val="21"/>
        </w:rPr>
        <w:t>m genre (</w:t>
      </w:r>
      <w:r w:rsidRPr="00881BF9">
        <w:rPr>
          <w:i/>
          <w:kern w:val="0"/>
          <w:szCs w:val="21"/>
        </w:rPr>
        <w:t>类型</w:t>
      </w:r>
      <w:r w:rsidRPr="00881BF9">
        <w:rPr>
          <w:i/>
          <w:kern w:val="0"/>
          <w:szCs w:val="21"/>
        </w:rPr>
        <w:t>) in which violence and sexism are major themes, "James wrote.</w:t>
      </w:r>
    </w:p>
    <w:p w14:paraId="30BC15DE" w14:textId="77777777" w:rsidR="00F22C9E" w:rsidRPr="00881BF9" w:rsidRDefault="00F22C9E" w:rsidP="00F22C9E">
      <w:pPr>
        <w:autoSpaceDE w:val="0"/>
        <w:autoSpaceDN w:val="0"/>
        <w:adjustRightInd w:val="0"/>
        <w:spacing w:line="360" w:lineRule="auto"/>
        <w:rPr>
          <w:i/>
          <w:szCs w:val="21"/>
        </w:rPr>
      </w:pPr>
      <w:r w:rsidRPr="00881BF9">
        <w:rPr>
          <w:i/>
          <w:kern w:val="0"/>
          <w:szCs w:val="21"/>
        </w:rPr>
        <w:t xml:space="preserve">　　</w:t>
      </w:r>
      <w:r w:rsidRPr="00881BF9">
        <w:rPr>
          <w:i/>
          <w:kern w:val="0"/>
          <w:szCs w:val="21"/>
        </w:rPr>
        <w:t>Single-sex education also made it less likely that boys would feel they had to conform to a stereotype that men should be "masterful and in charge" in relationships. "In mixed schools boys feel compelled to a</w:t>
      </w:r>
      <w:r w:rsidRPr="00881BF9">
        <w:rPr>
          <w:rFonts w:hint="eastAsia"/>
          <w:i/>
          <w:kern w:val="0"/>
          <w:szCs w:val="21"/>
        </w:rPr>
        <w:t>c</w:t>
      </w:r>
      <w:r w:rsidRPr="00881BF9">
        <w:rPr>
          <w:i/>
          <w:kern w:val="0"/>
          <w:szCs w:val="21"/>
        </w:rPr>
        <w:t>t like men before they understand themselves well enough to know what that means, " the study reported.</w:t>
      </w:r>
    </w:p>
    <w:p w14:paraId="3A9FB526" w14:textId="77777777" w:rsidR="00F22C9E" w:rsidRPr="00881BF9" w:rsidRDefault="00F22C9E" w:rsidP="00F22C9E">
      <w:pPr>
        <w:autoSpaceDE w:val="0"/>
        <w:autoSpaceDN w:val="0"/>
        <w:adjustRightInd w:val="0"/>
        <w:spacing w:line="360" w:lineRule="auto"/>
        <w:rPr>
          <w:rFonts w:eastAsia="黑体"/>
          <w:i/>
          <w:szCs w:val="21"/>
        </w:rPr>
      </w:pPr>
      <w:r w:rsidRPr="00881BF9">
        <w:rPr>
          <w:i/>
          <w:szCs w:val="21"/>
        </w:rPr>
        <w:t xml:space="preserve">　　</w:t>
      </w:r>
      <w:r w:rsidRPr="00881BF9">
        <w:rPr>
          <w:rFonts w:eastAsia="黑体"/>
          <w:i/>
          <w:kern w:val="0"/>
          <w:szCs w:val="21"/>
        </w:rPr>
        <w:t>注意：此部分试题请在答题卡</w:t>
      </w:r>
      <w:r w:rsidRPr="00881BF9">
        <w:rPr>
          <w:rFonts w:eastAsia="黑体"/>
          <w:i/>
          <w:kern w:val="0"/>
          <w:szCs w:val="21"/>
        </w:rPr>
        <w:t>2</w:t>
      </w:r>
      <w:r w:rsidRPr="00881BF9">
        <w:rPr>
          <w:rFonts w:eastAsia="黑体"/>
          <w:i/>
          <w:kern w:val="0"/>
          <w:szCs w:val="21"/>
        </w:rPr>
        <w:t>上作答。</w:t>
      </w:r>
    </w:p>
    <w:p w14:paraId="1BF541EE" w14:textId="77777777" w:rsidR="00F22C9E" w:rsidRPr="00881BF9" w:rsidRDefault="00F22C9E" w:rsidP="00F22C9E">
      <w:pPr>
        <w:autoSpaceDE w:val="0"/>
        <w:autoSpaceDN w:val="0"/>
        <w:adjustRightInd w:val="0"/>
        <w:spacing w:line="360" w:lineRule="auto"/>
        <w:rPr>
          <w:i/>
          <w:kern w:val="0"/>
          <w:szCs w:val="21"/>
        </w:rPr>
      </w:pPr>
      <w:r w:rsidRPr="00881BF9">
        <w:rPr>
          <w:rFonts w:eastAsia="黑体"/>
          <w:i/>
          <w:szCs w:val="21"/>
        </w:rPr>
        <w:t xml:space="preserve">　　</w:t>
      </w:r>
      <w:r w:rsidRPr="00881BF9">
        <w:rPr>
          <w:i/>
          <w:kern w:val="0"/>
          <w:szCs w:val="21"/>
        </w:rPr>
        <w:t>57. The author believes that a single-sex school would ____ .</w:t>
      </w:r>
    </w:p>
    <w:p w14:paraId="2AEF1A1C"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force boys to hide their emotions to be "real men"</w:t>
      </w:r>
    </w:p>
    <w:p w14:paraId="31C9651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help to cultivate masculine aggressiveness in boys </w:t>
      </w:r>
    </w:p>
    <w:p w14:paraId="1636D5D4"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encourage boys to express their emotions more freely </w:t>
      </w:r>
    </w:p>
    <w:p w14:paraId="50B5F6A3" w14:textId="77777777" w:rsidR="00F22C9E" w:rsidRPr="00881BF9" w:rsidRDefault="00F22C9E" w:rsidP="00F22C9E">
      <w:pPr>
        <w:autoSpaceDE w:val="0"/>
        <w:autoSpaceDN w:val="0"/>
        <w:adjustRightInd w:val="0"/>
        <w:spacing w:line="360" w:lineRule="auto"/>
        <w:rPr>
          <w:i/>
          <w:szCs w:val="21"/>
        </w:rPr>
      </w:pPr>
      <w:r w:rsidRPr="00881BF9">
        <w:rPr>
          <w:i/>
          <w:kern w:val="0"/>
          <w:szCs w:val="21"/>
        </w:rPr>
        <w:t xml:space="preserve">　　</w:t>
      </w:r>
      <w:r w:rsidRPr="00881BF9">
        <w:rPr>
          <w:i/>
          <w:kern w:val="0"/>
          <w:szCs w:val="21"/>
        </w:rPr>
        <w:t xml:space="preserve">  D) naturally reinforce in boys the traditional im</w:t>
      </w:r>
      <w:r w:rsidRPr="00881BF9">
        <w:rPr>
          <w:rFonts w:hint="eastAsia"/>
          <w:i/>
          <w:kern w:val="0"/>
          <w:szCs w:val="21"/>
        </w:rPr>
        <w:t>a</w:t>
      </w:r>
      <w:r w:rsidRPr="00881BF9">
        <w:rPr>
          <w:i/>
          <w:kern w:val="0"/>
          <w:szCs w:val="21"/>
        </w:rPr>
        <w:t>ge of a man</w:t>
      </w:r>
      <w:r w:rsidRPr="00881BF9">
        <w:rPr>
          <w:i/>
          <w:szCs w:val="21"/>
        </w:rPr>
        <w:t xml:space="preserve"> </w:t>
      </w:r>
    </w:p>
    <w:p w14:paraId="6FC3B623" w14:textId="77777777" w:rsidR="00F22C9E" w:rsidRPr="00881BF9" w:rsidRDefault="00F22C9E" w:rsidP="00F22C9E">
      <w:pPr>
        <w:autoSpaceDE w:val="0"/>
        <w:autoSpaceDN w:val="0"/>
        <w:adjustRightInd w:val="0"/>
        <w:spacing w:line="360" w:lineRule="auto"/>
        <w:rPr>
          <w:i/>
          <w:kern w:val="0"/>
          <w:szCs w:val="21"/>
        </w:rPr>
      </w:pPr>
      <w:r w:rsidRPr="00881BF9">
        <w:rPr>
          <w:i/>
          <w:szCs w:val="21"/>
        </w:rPr>
        <w:t xml:space="preserve">　　</w:t>
      </w:r>
      <w:r w:rsidRPr="00881BF9">
        <w:rPr>
          <w:i/>
          <w:kern w:val="0"/>
          <w:szCs w:val="21"/>
        </w:rPr>
        <w:t>58. It is commonly believed that in a mixed school boys _____ .</w:t>
      </w:r>
    </w:p>
    <w:p w14:paraId="422F3E4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Perform relatively better        C) behave more responsibly </w:t>
      </w:r>
    </w:p>
    <w:p w14:paraId="2974CA1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grow up more healthily             D) </w:t>
      </w:r>
      <w:r w:rsidRPr="00881BF9">
        <w:rPr>
          <w:rFonts w:hint="eastAsia"/>
          <w:i/>
          <w:kern w:val="0"/>
          <w:szCs w:val="21"/>
        </w:rPr>
        <w:t>r</w:t>
      </w:r>
      <w:r w:rsidRPr="00881BF9">
        <w:rPr>
          <w:i/>
          <w:kern w:val="0"/>
          <w:szCs w:val="21"/>
        </w:rPr>
        <w:t xml:space="preserve">eceive a better </w:t>
      </w:r>
      <w:r w:rsidRPr="00881BF9">
        <w:rPr>
          <w:rFonts w:hint="eastAsia"/>
          <w:i/>
          <w:kern w:val="0"/>
          <w:szCs w:val="21"/>
        </w:rPr>
        <w:t>e</w:t>
      </w:r>
      <w:r w:rsidRPr="00881BF9">
        <w:rPr>
          <w:i/>
          <w:kern w:val="0"/>
          <w:szCs w:val="21"/>
        </w:rPr>
        <w:t xml:space="preserve">ducation </w:t>
      </w:r>
    </w:p>
    <w:p w14:paraId="007992D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59. What does Tony Little say about the British education system?</w:t>
      </w:r>
    </w:p>
    <w:p w14:paraId="5303550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It fails more boys than girls acad</w:t>
      </w:r>
      <w:r w:rsidRPr="00881BF9">
        <w:rPr>
          <w:rFonts w:hint="eastAsia"/>
          <w:i/>
          <w:kern w:val="0"/>
          <w:szCs w:val="21"/>
        </w:rPr>
        <w:t>e</w:t>
      </w:r>
      <w:r w:rsidRPr="00881BF9">
        <w:rPr>
          <w:i/>
          <w:kern w:val="0"/>
          <w:szCs w:val="21"/>
        </w:rPr>
        <w:t>mically.</w:t>
      </w:r>
    </w:p>
    <w:p w14:paraId="41E2420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It focuses more on mixed school education.</w:t>
      </w:r>
    </w:p>
    <w:p w14:paraId="200C6409"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lastRenderedPageBreak/>
        <w:t xml:space="preserve">　　</w:t>
      </w:r>
      <w:r w:rsidRPr="00881BF9">
        <w:rPr>
          <w:i/>
          <w:kern w:val="0"/>
          <w:szCs w:val="21"/>
        </w:rPr>
        <w:t xml:space="preserve">   C) It fails to give boys the attention they need.</w:t>
      </w:r>
    </w:p>
    <w:p w14:paraId="16665E0D"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It places more pressure on boys than on girls.</w:t>
      </w:r>
    </w:p>
    <w:p w14:paraId="7032D5B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60. According to Abigail James, one of the advantages of single-s</w:t>
      </w:r>
      <w:r w:rsidRPr="00881BF9">
        <w:rPr>
          <w:rFonts w:hint="eastAsia"/>
          <w:i/>
          <w:kern w:val="0"/>
          <w:szCs w:val="21"/>
        </w:rPr>
        <w:t>e</w:t>
      </w:r>
      <w:r w:rsidRPr="00881BF9">
        <w:rPr>
          <w:i/>
          <w:kern w:val="0"/>
          <w:szCs w:val="21"/>
        </w:rPr>
        <w:t>x schools is ______.</w:t>
      </w:r>
    </w:p>
    <w:p w14:paraId="693DA1C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teaching can be tailored to suit the characteristics of boys </w:t>
      </w:r>
    </w:p>
    <w:p w14:paraId="7C74101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boys can focus on their lessons without being distracted </w:t>
      </w:r>
    </w:p>
    <w:p w14:paraId="0B9ABA39"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boys can choose to learn whatever they are interested in </w:t>
      </w:r>
    </w:p>
    <w:p w14:paraId="49E6CB1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teaching can be designed to promote boys' team spirit </w:t>
      </w:r>
    </w:p>
    <w:p w14:paraId="3609F58B"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61. Which of the following is characteristic of boys according to Abigail James' report?</w:t>
      </w:r>
    </w:p>
    <w:p w14:paraId="371D943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They enjoy being in charge.        C) They have sharper vision.</w:t>
      </w:r>
    </w:p>
    <w:p w14:paraId="04CBB6BC"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They conform to stereotypes.        D) They are violent and sexist.</w:t>
      </w:r>
    </w:p>
    <w:p w14:paraId="162DF8FB" w14:textId="77777777" w:rsidR="00F22C9E" w:rsidRPr="00881BF9" w:rsidRDefault="00F22C9E" w:rsidP="00F22C9E">
      <w:pPr>
        <w:autoSpaceDE w:val="0"/>
        <w:autoSpaceDN w:val="0"/>
        <w:adjustRightInd w:val="0"/>
        <w:spacing w:line="360" w:lineRule="auto"/>
        <w:rPr>
          <w:rFonts w:hint="eastAsia"/>
          <w:i/>
          <w:kern w:val="0"/>
          <w:szCs w:val="21"/>
        </w:rPr>
      </w:pPr>
    </w:p>
    <w:p w14:paraId="7CB56EE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Passage Two </w:t>
      </w:r>
    </w:p>
    <w:p w14:paraId="576B8255"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Questions 62 to 66 are bated on the following passage.</w:t>
      </w:r>
    </w:p>
    <w:p w14:paraId="5273D39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It's an annual argument. Do we or do we not go on ho</w:t>
      </w:r>
      <w:r w:rsidRPr="00881BF9">
        <w:rPr>
          <w:rFonts w:hint="eastAsia"/>
          <w:i/>
          <w:kern w:val="0"/>
          <w:szCs w:val="21"/>
        </w:rPr>
        <w:t>li</w:t>
      </w:r>
      <w:r w:rsidRPr="00881BF9">
        <w:rPr>
          <w:i/>
          <w:kern w:val="0"/>
          <w:szCs w:val="21"/>
        </w:rPr>
        <w:t>day? My partner says no because the boiler could go, or the roof fall off and we have no savings to save us. I say you only live once and we work hard and what's the point if you can't go on holiday. The joy of a recession means no argument next year - we ju</w:t>
      </w:r>
      <w:r w:rsidRPr="00881BF9">
        <w:rPr>
          <w:rFonts w:hint="eastAsia"/>
          <w:i/>
          <w:kern w:val="0"/>
          <w:szCs w:val="21"/>
        </w:rPr>
        <w:t>s</w:t>
      </w:r>
      <w:r w:rsidRPr="00881BF9">
        <w:rPr>
          <w:i/>
          <w:kern w:val="0"/>
          <w:szCs w:val="21"/>
        </w:rPr>
        <w:t>t won't go.</w:t>
      </w:r>
    </w:p>
    <w:p w14:paraId="40882F9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Since money is known to be one of the things most likely to bring a relationship to its knees, we should be grateful. For many families the recession means more than not booking a ho</w:t>
      </w:r>
      <w:r w:rsidRPr="00881BF9">
        <w:rPr>
          <w:rFonts w:hint="eastAsia"/>
          <w:i/>
          <w:kern w:val="0"/>
          <w:szCs w:val="21"/>
        </w:rPr>
        <w:t>li</w:t>
      </w:r>
      <w:r w:rsidRPr="00881BF9">
        <w:rPr>
          <w:i/>
          <w:kern w:val="0"/>
          <w:szCs w:val="21"/>
        </w:rPr>
        <w:t>day A YouGov poll of 2, 000 people found 22% said they were arguing more with their partners because of co</w:t>
      </w:r>
      <w:r w:rsidRPr="00881BF9">
        <w:rPr>
          <w:rFonts w:hint="eastAsia"/>
          <w:i/>
          <w:kern w:val="0"/>
          <w:szCs w:val="21"/>
        </w:rPr>
        <w:t>n</w:t>
      </w:r>
      <w:r w:rsidRPr="00881BF9">
        <w:rPr>
          <w:i/>
          <w:kern w:val="0"/>
          <w:szCs w:val="21"/>
        </w:rPr>
        <w:t xml:space="preserve">cerns about money. What's less clear is whether divorce and separation rates rise in a </w:t>
      </w:r>
      <w:r w:rsidRPr="00881BF9">
        <w:rPr>
          <w:rFonts w:hint="eastAsia"/>
          <w:i/>
          <w:kern w:val="0"/>
          <w:szCs w:val="21"/>
        </w:rPr>
        <w:t>r</w:t>
      </w:r>
      <w:r w:rsidRPr="00881BF9">
        <w:rPr>
          <w:i/>
          <w:kern w:val="0"/>
          <w:szCs w:val="21"/>
        </w:rPr>
        <w:t xml:space="preserve">ecession - financial pressures mean couples argue more but make splitting up less affordable. A recent research shows arguments about money were especially damaging to couples. Disputes were characterized by intense verbal ( </w:t>
      </w:r>
      <w:r w:rsidRPr="00881BF9">
        <w:rPr>
          <w:i/>
          <w:kern w:val="0"/>
          <w:szCs w:val="21"/>
        </w:rPr>
        <w:t>言语上的</w:t>
      </w:r>
      <w:r w:rsidRPr="00881BF9">
        <w:rPr>
          <w:i/>
          <w:kern w:val="0"/>
          <w:szCs w:val="21"/>
        </w:rPr>
        <w:t xml:space="preserve">) aggression, tended to be </w:t>
      </w:r>
      <w:r w:rsidRPr="00881BF9">
        <w:rPr>
          <w:rFonts w:hint="eastAsia"/>
          <w:i/>
          <w:kern w:val="0"/>
          <w:szCs w:val="21"/>
        </w:rPr>
        <w:t>r</w:t>
      </w:r>
      <w:r w:rsidRPr="00881BF9">
        <w:rPr>
          <w:i/>
          <w:kern w:val="0"/>
          <w:szCs w:val="21"/>
        </w:rPr>
        <w:t>epeated and not resolved</w:t>
      </w:r>
      <w:r w:rsidRPr="00881BF9">
        <w:rPr>
          <w:rFonts w:hint="eastAsia"/>
          <w:i/>
          <w:kern w:val="0"/>
          <w:szCs w:val="21"/>
        </w:rPr>
        <w:t xml:space="preserve"> </w:t>
      </w:r>
      <w:r w:rsidRPr="00881BF9">
        <w:rPr>
          <w:i/>
          <w:kern w:val="0"/>
          <w:szCs w:val="21"/>
        </w:rPr>
        <w:t>and made men, more than women, extremely angry.</w:t>
      </w:r>
    </w:p>
    <w:p w14:paraId="4396FD3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Kim Stephenson, an occupational psychologist, believes money is such a big deal because of what it symbolizes, which may be different things to men and women. "People can say the same things about money but have different ideas of what it's for." he explains. "They'll say it's to save</w:t>
      </w:r>
      <w:r w:rsidRPr="00881BF9">
        <w:rPr>
          <w:rFonts w:hint="eastAsia"/>
          <w:i/>
          <w:kern w:val="0"/>
          <w:szCs w:val="21"/>
        </w:rPr>
        <w:t xml:space="preserve"> </w:t>
      </w:r>
      <w:r w:rsidRPr="00881BF9">
        <w:rPr>
          <w:i/>
          <w:kern w:val="0"/>
          <w:szCs w:val="21"/>
        </w:rPr>
        <w:t>to spend, for security, for freedom, to show someone you love them." He says men are more likely to see money as a way of buying status and of showing their parents that they've achieved something.</w:t>
      </w:r>
    </w:p>
    <w:p w14:paraId="127BF6E7" w14:textId="77777777" w:rsidR="00F22C9E" w:rsidRPr="00881BF9" w:rsidRDefault="00F22C9E" w:rsidP="00F22C9E">
      <w:pPr>
        <w:autoSpaceDE w:val="0"/>
        <w:autoSpaceDN w:val="0"/>
        <w:adjustRightInd w:val="0"/>
        <w:spacing w:line="360" w:lineRule="auto"/>
        <w:rPr>
          <w:i/>
          <w:szCs w:val="21"/>
        </w:rPr>
      </w:pPr>
      <w:r w:rsidRPr="00881BF9">
        <w:rPr>
          <w:i/>
          <w:kern w:val="0"/>
          <w:szCs w:val="21"/>
        </w:rPr>
        <w:lastRenderedPageBreak/>
        <w:t xml:space="preserve">　　</w:t>
      </w:r>
      <w:r w:rsidRPr="00881BF9">
        <w:rPr>
          <w:i/>
          <w:kern w:val="0"/>
          <w:szCs w:val="21"/>
        </w:rPr>
        <w:t>"The biggest problem is that couples assume each other know what's going on with their finances, but they don't. There s</w:t>
      </w:r>
      <w:r w:rsidRPr="00881BF9">
        <w:rPr>
          <w:rFonts w:hint="eastAsia"/>
          <w:i/>
          <w:kern w:val="0"/>
          <w:szCs w:val="21"/>
        </w:rPr>
        <w:t>e</w:t>
      </w:r>
      <w:r w:rsidRPr="00881BF9">
        <w:rPr>
          <w:i/>
          <w:kern w:val="0"/>
          <w:szCs w:val="21"/>
        </w:rPr>
        <w:t>ems to be more of a taboo (</w:t>
      </w:r>
      <w:r w:rsidRPr="00881BF9">
        <w:rPr>
          <w:i/>
          <w:kern w:val="0"/>
          <w:szCs w:val="21"/>
        </w:rPr>
        <w:t>禁忌</w:t>
      </w:r>
      <w:r w:rsidRPr="00881BF9">
        <w:rPr>
          <w:i/>
          <w:kern w:val="0"/>
          <w:szCs w:val="21"/>
        </w:rPr>
        <w:t>) about talking about money than about death. But you both need to know what you're doing, who's paying what into the joint</w:t>
      </w:r>
      <w:r w:rsidRPr="00881BF9">
        <w:rPr>
          <w:i/>
          <w:szCs w:val="21"/>
        </w:rPr>
        <w:t xml:space="preserve"> </w:t>
      </w:r>
      <w:r w:rsidRPr="00881BF9">
        <w:rPr>
          <w:i/>
          <w:kern w:val="0"/>
          <w:szCs w:val="21"/>
        </w:rPr>
        <w:t>account and how much you keep separ</w:t>
      </w:r>
      <w:r w:rsidRPr="00881BF9">
        <w:rPr>
          <w:rFonts w:hint="eastAsia"/>
          <w:i/>
          <w:kern w:val="0"/>
          <w:szCs w:val="21"/>
        </w:rPr>
        <w:t>a</w:t>
      </w:r>
      <w:r w:rsidRPr="00881BF9">
        <w:rPr>
          <w:i/>
          <w:kern w:val="0"/>
          <w:szCs w:val="21"/>
        </w:rPr>
        <w:t>tely. In a healthy relationship, you don't have to agree about money, but you have to talk about it."</w:t>
      </w:r>
    </w:p>
    <w:p w14:paraId="38BBB4F0" w14:textId="77777777" w:rsidR="00F22C9E" w:rsidRPr="00881BF9" w:rsidRDefault="00F22C9E" w:rsidP="00F22C9E">
      <w:pPr>
        <w:autoSpaceDE w:val="0"/>
        <w:autoSpaceDN w:val="0"/>
        <w:adjustRightInd w:val="0"/>
        <w:spacing w:line="360" w:lineRule="auto"/>
        <w:rPr>
          <w:rFonts w:eastAsia="黑体"/>
          <w:i/>
          <w:szCs w:val="21"/>
        </w:rPr>
      </w:pPr>
      <w:r w:rsidRPr="00881BF9">
        <w:rPr>
          <w:i/>
          <w:szCs w:val="21"/>
        </w:rPr>
        <w:t xml:space="preserve">　　</w:t>
      </w:r>
      <w:r w:rsidRPr="00881BF9">
        <w:rPr>
          <w:rFonts w:eastAsia="黑体"/>
          <w:i/>
          <w:kern w:val="0"/>
          <w:szCs w:val="21"/>
        </w:rPr>
        <w:t>注意：此部分试题</w:t>
      </w:r>
      <w:r w:rsidRPr="00881BF9">
        <w:rPr>
          <w:rFonts w:eastAsia="黑体" w:hint="eastAsia"/>
          <w:i/>
          <w:kern w:val="0"/>
          <w:szCs w:val="21"/>
        </w:rPr>
        <w:t>请</w:t>
      </w:r>
      <w:r w:rsidRPr="00881BF9">
        <w:rPr>
          <w:rFonts w:eastAsia="黑体"/>
          <w:i/>
          <w:kern w:val="0"/>
          <w:szCs w:val="21"/>
        </w:rPr>
        <w:t>在答题卡</w:t>
      </w:r>
      <w:r w:rsidRPr="00881BF9">
        <w:rPr>
          <w:rFonts w:eastAsia="黑体"/>
          <w:i/>
          <w:kern w:val="0"/>
          <w:szCs w:val="21"/>
        </w:rPr>
        <w:t>2</w:t>
      </w:r>
      <w:r w:rsidRPr="00881BF9">
        <w:rPr>
          <w:rFonts w:eastAsia="黑体"/>
          <w:i/>
          <w:kern w:val="0"/>
          <w:szCs w:val="21"/>
        </w:rPr>
        <w:t>上作答：</w:t>
      </w:r>
    </w:p>
    <w:p w14:paraId="14193DCC" w14:textId="77777777" w:rsidR="00F22C9E" w:rsidRPr="00881BF9" w:rsidRDefault="00F22C9E" w:rsidP="00F22C9E">
      <w:pPr>
        <w:autoSpaceDE w:val="0"/>
        <w:autoSpaceDN w:val="0"/>
        <w:adjustRightInd w:val="0"/>
        <w:spacing w:line="360" w:lineRule="auto"/>
        <w:rPr>
          <w:i/>
          <w:kern w:val="0"/>
          <w:szCs w:val="21"/>
        </w:rPr>
      </w:pPr>
      <w:r w:rsidRPr="00881BF9">
        <w:rPr>
          <w:rFonts w:eastAsia="黑体"/>
          <w:i/>
          <w:szCs w:val="21"/>
        </w:rPr>
        <w:t xml:space="preserve">　　</w:t>
      </w:r>
      <w:r w:rsidRPr="00881BF9">
        <w:rPr>
          <w:i/>
          <w:kern w:val="0"/>
          <w:szCs w:val="21"/>
        </w:rPr>
        <w:t>62. What does the author say about vacationing?</w:t>
      </w:r>
    </w:p>
    <w:p w14:paraId="27647016"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People enjoy it all the more during a recession.</w:t>
      </w:r>
    </w:p>
    <w:p w14:paraId="532CBF94"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Few people can afford it without working hard.</w:t>
      </w:r>
    </w:p>
    <w:p w14:paraId="76BE6475"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It makes all the hard work worthwhile.</w:t>
      </w:r>
    </w:p>
    <w:p w14:paraId="0120D89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It is the chief cause of family disputes.</w:t>
      </w:r>
    </w:p>
    <w:p w14:paraId="6421C489"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63. What does the author mean by saying "money is known ... to bring a relationship to its knees"(Line 1, Para. 2)?</w:t>
      </w:r>
    </w:p>
    <w:p w14:paraId="7E7DB800"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Money is considered to be the root of all evils.</w:t>
      </w:r>
    </w:p>
    <w:p w14:paraId="3808C373"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Some people sac</w:t>
      </w:r>
      <w:r w:rsidRPr="00881BF9">
        <w:rPr>
          <w:rFonts w:hint="eastAsia"/>
          <w:i/>
          <w:kern w:val="0"/>
          <w:szCs w:val="21"/>
        </w:rPr>
        <w:t>ri</w:t>
      </w:r>
      <w:r w:rsidRPr="00881BF9">
        <w:rPr>
          <w:i/>
          <w:kern w:val="0"/>
          <w:szCs w:val="21"/>
        </w:rPr>
        <w:t>fice their dignity for money.</w:t>
      </w:r>
    </w:p>
    <w:p w14:paraId="433ED889"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Few people can resist the temptation of money.</w:t>
      </w:r>
    </w:p>
    <w:p w14:paraId="5D05DDBA"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Disputes over money may rain a relationship.</w:t>
      </w:r>
    </w:p>
    <w:p w14:paraId="4518203B"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64. The YouGov poll of 2, 000 people indicates that in a recession ______ .</w:t>
      </w:r>
    </w:p>
    <w:p w14:paraId="49995458"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conflicts between couples tend to rise </w:t>
      </w:r>
    </w:p>
    <w:p w14:paraId="1A4596CD"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it is more expensiv</w:t>
      </w:r>
      <w:r w:rsidRPr="00881BF9">
        <w:rPr>
          <w:rFonts w:hint="eastAsia"/>
          <w:i/>
          <w:kern w:val="0"/>
          <w:szCs w:val="21"/>
        </w:rPr>
        <w:t>e</w:t>
      </w:r>
      <w:r w:rsidRPr="00881BF9">
        <w:rPr>
          <w:i/>
          <w:kern w:val="0"/>
          <w:szCs w:val="21"/>
        </w:rPr>
        <w:t xml:space="preserve"> for couples to split up </w:t>
      </w:r>
    </w:p>
    <w:p w14:paraId="7AB70059"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couples show more concern for each other </w:t>
      </w:r>
    </w:p>
    <w:p w14:paraId="59955A48"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divorce and separation rates incr</w:t>
      </w:r>
      <w:r w:rsidRPr="00881BF9">
        <w:rPr>
          <w:rFonts w:hint="eastAsia"/>
          <w:i/>
          <w:kern w:val="0"/>
          <w:szCs w:val="21"/>
        </w:rPr>
        <w:t>e</w:t>
      </w:r>
      <w:r w:rsidRPr="00881BF9">
        <w:rPr>
          <w:i/>
          <w:kern w:val="0"/>
          <w:szCs w:val="21"/>
        </w:rPr>
        <w:t xml:space="preserve">ase </w:t>
      </w:r>
    </w:p>
    <w:p w14:paraId="51B5510D"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65. What does Kim St</w:t>
      </w:r>
      <w:r w:rsidRPr="00881BF9">
        <w:rPr>
          <w:rFonts w:hint="eastAsia"/>
          <w:i/>
          <w:kern w:val="0"/>
          <w:szCs w:val="21"/>
        </w:rPr>
        <w:t>e</w:t>
      </w:r>
      <w:r w:rsidRPr="00881BF9">
        <w:rPr>
          <w:i/>
          <w:kern w:val="0"/>
          <w:szCs w:val="21"/>
        </w:rPr>
        <w:t>phenson believe?</w:t>
      </w:r>
    </w:p>
    <w:p w14:paraId="33F331D8"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Money is often a symbol of a person's status.</w:t>
      </w:r>
    </w:p>
    <w:p w14:paraId="13CC084F"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Money means a great deal to both and women.</w:t>
      </w:r>
    </w:p>
    <w:p w14:paraId="15677433"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C) Men and women spend money on different things.</w:t>
      </w:r>
    </w:p>
    <w:p w14:paraId="3CE19687"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D) Men and women view money in dif</w:t>
      </w:r>
      <w:r w:rsidRPr="00881BF9">
        <w:rPr>
          <w:rFonts w:hint="eastAsia"/>
          <w:i/>
          <w:kern w:val="0"/>
          <w:szCs w:val="21"/>
        </w:rPr>
        <w:t>f</w:t>
      </w:r>
      <w:r w:rsidRPr="00881BF9">
        <w:rPr>
          <w:i/>
          <w:kern w:val="0"/>
          <w:szCs w:val="21"/>
        </w:rPr>
        <w:t>erent ways.</w:t>
      </w:r>
    </w:p>
    <w:p w14:paraId="35589641"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66. The author suggests at the end of the passage that couples should ______ .</w:t>
      </w:r>
    </w:p>
    <w:p w14:paraId="228913F5"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A) put their money together instead of keeping it separately </w:t>
      </w:r>
    </w:p>
    <w:p w14:paraId="7FCF5765"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t xml:space="preserve">　　</w:t>
      </w:r>
      <w:r w:rsidRPr="00881BF9">
        <w:rPr>
          <w:i/>
          <w:kern w:val="0"/>
          <w:szCs w:val="21"/>
        </w:rPr>
        <w:t xml:space="preserve">  B) make efforts to reach agreement on their family budgets </w:t>
      </w:r>
    </w:p>
    <w:p w14:paraId="5058C323" w14:textId="77777777" w:rsidR="00F22C9E" w:rsidRPr="00881BF9" w:rsidRDefault="00F22C9E" w:rsidP="00F22C9E">
      <w:pPr>
        <w:autoSpaceDE w:val="0"/>
        <w:autoSpaceDN w:val="0"/>
        <w:adjustRightInd w:val="0"/>
        <w:spacing w:line="360" w:lineRule="auto"/>
        <w:rPr>
          <w:i/>
          <w:kern w:val="0"/>
          <w:szCs w:val="21"/>
        </w:rPr>
      </w:pPr>
      <w:r w:rsidRPr="00881BF9">
        <w:rPr>
          <w:i/>
          <w:kern w:val="0"/>
          <w:szCs w:val="21"/>
        </w:rPr>
        <w:lastRenderedPageBreak/>
        <w:t xml:space="preserve">　　</w:t>
      </w:r>
      <w:r w:rsidRPr="00881BF9">
        <w:rPr>
          <w:i/>
          <w:kern w:val="0"/>
          <w:szCs w:val="21"/>
        </w:rPr>
        <w:t xml:space="preserve">  C) discuss money matters to maintain a healthy relationship </w:t>
      </w:r>
    </w:p>
    <w:p w14:paraId="784302E2" w14:textId="77777777" w:rsidR="00F22C9E" w:rsidRPr="00881BF9" w:rsidRDefault="00F22C9E" w:rsidP="00F22C9E">
      <w:pPr>
        <w:autoSpaceDE w:val="0"/>
        <w:autoSpaceDN w:val="0"/>
        <w:adjustRightInd w:val="0"/>
        <w:spacing w:line="360" w:lineRule="auto"/>
        <w:rPr>
          <w:i/>
          <w:szCs w:val="21"/>
        </w:rPr>
      </w:pPr>
      <w:r w:rsidRPr="00881BF9">
        <w:rPr>
          <w:i/>
          <w:kern w:val="0"/>
          <w:szCs w:val="21"/>
        </w:rPr>
        <w:t xml:space="preserve">　　</w:t>
      </w:r>
      <w:r w:rsidRPr="00881BF9">
        <w:rPr>
          <w:i/>
          <w:kern w:val="0"/>
          <w:szCs w:val="21"/>
        </w:rPr>
        <w:t xml:space="preserve">  D) avoid arguing about money matters to remain </w:t>
      </w:r>
      <w:r w:rsidRPr="00881BF9">
        <w:rPr>
          <w:rFonts w:hint="eastAsia"/>
          <w:i/>
          <w:kern w:val="0"/>
          <w:szCs w:val="21"/>
        </w:rPr>
        <w:t>r</w:t>
      </w:r>
      <w:r w:rsidRPr="00881BF9">
        <w:rPr>
          <w:i/>
          <w:kern w:val="0"/>
          <w:szCs w:val="21"/>
        </w:rPr>
        <w:t>omantic</w:t>
      </w:r>
      <w:r w:rsidRPr="00881BF9">
        <w:rPr>
          <w:i/>
          <w:szCs w:val="21"/>
        </w:rPr>
        <w:t xml:space="preserve"> </w:t>
      </w:r>
    </w:p>
    <w:p w14:paraId="3DD28AE4" w14:textId="77777777" w:rsidR="00F22C9E" w:rsidRPr="00881BF9" w:rsidRDefault="00F22C9E" w:rsidP="00F22C9E">
      <w:pPr>
        <w:autoSpaceDE w:val="0"/>
        <w:autoSpaceDN w:val="0"/>
        <w:adjustRightInd w:val="0"/>
        <w:spacing w:line="360" w:lineRule="auto"/>
        <w:rPr>
          <w:rFonts w:hint="eastAsia"/>
          <w:i/>
          <w:szCs w:val="21"/>
        </w:rPr>
      </w:pPr>
      <w:r w:rsidRPr="00881BF9">
        <w:rPr>
          <w:i/>
          <w:szCs w:val="21"/>
        </w:rPr>
        <w:t xml:space="preserve">　</w:t>
      </w:r>
    </w:p>
    <w:p w14:paraId="51273128" w14:textId="77777777" w:rsidR="00F22C9E" w:rsidRPr="00881BF9" w:rsidRDefault="00F22C9E" w:rsidP="00F22C9E">
      <w:pPr>
        <w:autoSpaceDE w:val="0"/>
        <w:autoSpaceDN w:val="0"/>
        <w:adjustRightInd w:val="0"/>
        <w:spacing w:line="360" w:lineRule="auto"/>
        <w:rPr>
          <w:i/>
          <w:kern w:val="0"/>
          <w:szCs w:val="21"/>
        </w:rPr>
      </w:pPr>
      <w:r w:rsidRPr="00881BF9">
        <w:rPr>
          <w:i/>
          <w:szCs w:val="21"/>
        </w:rPr>
        <w:t xml:space="preserve">　</w:t>
      </w:r>
      <w:r w:rsidRPr="00881BF9">
        <w:rPr>
          <w:i/>
          <w:kern w:val="0"/>
          <w:szCs w:val="21"/>
        </w:rPr>
        <w:t xml:space="preserve">Part </w:t>
      </w:r>
      <w:r w:rsidRPr="00881BF9">
        <w:rPr>
          <w:rFonts w:ascii="宋体" w:hAnsi="宋体" w:cs="宋体" w:hint="eastAsia"/>
          <w:i/>
          <w:kern w:val="0"/>
          <w:szCs w:val="21"/>
        </w:rPr>
        <w:t>Ⅴ</w:t>
      </w:r>
      <w:r w:rsidRPr="00881BF9">
        <w:rPr>
          <w:i/>
          <w:kern w:val="0"/>
          <w:szCs w:val="21"/>
        </w:rPr>
        <w:t xml:space="preserve">                    Cloze                 (15 minutes)</w:t>
      </w:r>
    </w:p>
    <w:p w14:paraId="6795ADAF" w14:textId="77777777" w:rsidR="00F22C9E" w:rsidRPr="00881BF9" w:rsidRDefault="00F22C9E" w:rsidP="00F22C9E">
      <w:pPr>
        <w:autoSpaceDE w:val="0"/>
        <w:autoSpaceDN w:val="0"/>
        <w:adjustRightInd w:val="0"/>
        <w:spacing w:line="360" w:lineRule="auto"/>
        <w:rPr>
          <w:rFonts w:hint="eastAsia"/>
          <w:i/>
          <w:kern w:val="0"/>
          <w:szCs w:val="21"/>
        </w:rPr>
      </w:pPr>
    </w:p>
    <w:p w14:paraId="743510D3" w14:textId="77777777" w:rsidR="00F22C9E" w:rsidRPr="00881BF9" w:rsidRDefault="00F22C9E" w:rsidP="00F22C9E">
      <w:pPr>
        <w:autoSpaceDE w:val="0"/>
        <w:autoSpaceDN w:val="0"/>
        <w:adjustRightInd w:val="0"/>
        <w:spacing w:line="360" w:lineRule="auto"/>
        <w:rPr>
          <w:b/>
          <w:szCs w:val="21"/>
        </w:rPr>
      </w:pPr>
      <w:r w:rsidRPr="00881BF9">
        <w:rPr>
          <w:b/>
          <w:kern w:val="0"/>
          <w:szCs w:val="21"/>
        </w:rPr>
        <w:t>Directions: There are 20 blanks in the following passage. For each bland there are four choices marked A), B), C) and D) on the right side of the paper You should choose the ONE that best fits into the passage. Then mark the corresponding letter on Answer Sheet 2 with a single line through the centre.</w:t>
      </w:r>
    </w:p>
    <w:p w14:paraId="32D37154" w14:textId="77777777" w:rsidR="00F22C9E" w:rsidRPr="00F32847" w:rsidRDefault="00F22C9E" w:rsidP="00F22C9E">
      <w:pPr>
        <w:autoSpaceDE w:val="0"/>
        <w:autoSpaceDN w:val="0"/>
        <w:adjustRightInd w:val="0"/>
        <w:spacing w:line="360" w:lineRule="auto"/>
        <w:rPr>
          <w:rFonts w:eastAsia="黑体"/>
          <w:b/>
          <w:szCs w:val="21"/>
        </w:rPr>
      </w:pPr>
      <w:r w:rsidRPr="00F32847">
        <w:rPr>
          <w:b/>
          <w:szCs w:val="21"/>
        </w:rPr>
        <w:t xml:space="preserve">　　</w:t>
      </w:r>
      <w:r w:rsidRPr="00F32847">
        <w:rPr>
          <w:rFonts w:eastAsia="黑体"/>
          <w:b/>
          <w:kern w:val="0"/>
          <w:szCs w:val="21"/>
        </w:rPr>
        <w:t>注意：此部分试题请在答题卡</w:t>
      </w:r>
      <w:r w:rsidRPr="00F32847">
        <w:rPr>
          <w:rFonts w:eastAsia="黑体"/>
          <w:b/>
          <w:kern w:val="0"/>
          <w:szCs w:val="21"/>
        </w:rPr>
        <w:t>2</w:t>
      </w:r>
      <w:r w:rsidRPr="00F32847">
        <w:rPr>
          <w:rFonts w:eastAsia="黑体"/>
          <w:b/>
          <w:kern w:val="0"/>
          <w:szCs w:val="21"/>
        </w:rPr>
        <w:t>上作答。</w:t>
      </w:r>
    </w:p>
    <w:p w14:paraId="74AF74F6" w14:textId="77777777" w:rsidR="00F22C9E" w:rsidRPr="00881BF9" w:rsidRDefault="00F22C9E" w:rsidP="00F22C9E">
      <w:pPr>
        <w:autoSpaceDE w:val="0"/>
        <w:autoSpaceDN w:val="0"/>
        <w:adjustRightInd w:val="0"/>
        <w:spacing w:line="360" w:lineRule="auto"/>
        <w:rPr>
          <w:kern w:val="0"/>
          <w:szCs w:val="21"/>
        </w:rPr>
      </w:pPr>
      <w:r w:rsidRPr="00F32847">
        <w:rPr>
          <w:rFonts w:eastAsia="黑体"/>
          <w:b/>
          <w:szCs w:val="21"/>
        </w:rPr>
        <w:t xml:space="preserve">　　</w:t>
      </w:r>
      <w:r w:rsidRPr="00881BF9">
        <w:rPr>
          <w:kern w:val="0"/>
          <w:szCs w:val="21"/>
        </w:rPr>
        <w:t xml:space="preserve">Employers fear they will be unable to recruit students with the skills they need as the economic recovery kicks in, a new survey </w:t>
      </w:r>
      <w:r w:rsidRPr="00881BF9">
        <w:rPr>
          <w:kern w:val="0"/>
          <w:szCs w:val="21"/>
          <w:u w:val="single"/>
        </w:rPr>
        <w:t xml:space="preserve">  67  </w:t>
      </w:r>
      <w:r w:rsidRPr="00881BF9">
        <w:rPr>
          <w:kern w:val="0"/>
          <w:szCs w:val="21"/>
        </w:rPr>
        <w:t>.</w:t>
      </w:r>
    </w:p>
    <w:p w14:paraId="0A26EC38"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Nearly half of the organizations told resea</w:t>
      </w:r>
      <w:r w:rsidRPr="00881BF9">
        <w:rPr>
          <w:rFonts w:hint="eastAsia"/>
          <w:kern w:val="0"/>
          <w:szCs w:val="21"/>
        </w:rPr>
        <w:t>r</w:t>
      </w:r>
      <w:r w:rsidRPr="00881BF9">
        <w:rPr>
          <w:kern w:val="0"/>
          <w:szCs w:val="21"/>
        </w:rPr>
        <w:t>chers they wer</w:t>
      </w:r>
      <w:r w:rsidRPr="00881BF9">
        <w:rPr>
          <w:rFonts w:hint="eastAsia"/>
          <w:kern w:val="0"/>
          <w:szCs w:val="21"/>
        </w:rPr>
        <w:t xml:space="preserve">e </w:t>
      </w:r>
      <w:r w:rsidRPr="00881BF9">
        <w:rPr>
          <w:kern w:val="0"/>
          <w:szCs w:val="21"/>
        </w:rPr>
        <w:t>already struggling to find</w:t>
      </w:r>
      <w:r w:rsidRPr="00881BF9">
        <w:rPr>
          <w:rFonts w:hint="eastAsia"/>
          <w:kern w:val="0"/>
          <w:szCs w:val="21"/>
        </w:rPr>
        <w:t xml:space="preserve"> </w:t>
      </w:r>
      <w:r w:rsidRPr="00881BF9">
        <w:rPr>
          <w:kern w:val="0"/>
          <w:szCs w:val="21"/>
          <w:u w:val="single"/>
        </w:rPr>
        <w:t xml:space="preserve">  68  </w:t>
      </w:r>
      <w:r w:rsidRPr="00881BF9">
        <w:rPr>
          <w:rFonts w:hint="eastAsia"/>
          <w:kern w:val="0"/>
          <w:szCs w:val="21"/>
          <w:u w:val="single"/>
        </w:rPr>
        <w:t xml:space="preserve"> </w:t>
      </w:r>
      <w:r w:rsidRPr="00881BF9">
        <w:rPr>
          <w:kern w:val="0"/>
          <w:szCs w:val="21"/>
        </w:rPr>
        <w:t xml:space="preserve">with skills in science, technology, </w:t>
      </w:r>
      <w:r w:rsidRPr="00881BF9">
        <w:rPr>
          <w:rFonts w:hint="eastAsia"/>
          <w:kern w:val="0"/>
          <w:szCs w:val="21"/>
        </w:rPr>
        <w:t>e</w:t>
      </w:r>
      <w:r w:rsidRPr="00881BF9">
        <w:rPr>
          <w:kern w:val="0"/>
          <w:szCs w:val="21"/>
        </w:rPr>
        <w:t>ngi</w:t>
      </w:r>
      <w:r w:rsidRPr="00881BF9">
        <w:rPr>
          <w:rFonts w:hint="eastAsia"/>
          <w:kern w:val="0"/>
          <w:szCs w:val="21"/>
        </w:rPr>
        <w:t>nee</w:t>
      </w:r>
      <w:r w:rsidRPr="00881BF9">
        <w:rPr>
          <w:kern w:val="0"/>
          <w:szCs w:val="21"/>
        </w:rPr>
        <w:t xml:space="preserve">ring and maths (STEM). </w:t>
      </w:r>
      <w:r w:rsidRPr="00881BF9">
        <w:rPr>
          <w:kern w:val="0"/>
          <w:szCs w:val="21"/>
          <w:u w:val="single"/>
        </w:rPr>
        <w:t xml:space="preserve"> </w:t>
      </w:r>
      <w:r w:rsidRPr="00881BF9">
        <w:rPr>
          <w:rFonts w:hint="eastAsia"/>
          <w:kern w:val="0"/>
          <w:szCs w:val="21"/>
          <w:u w:val="single"/>
        </w:rPr>
        <w:t xml:space="preserve"> </w:t>
      </w:r>
      <w:r w:rsidRPr="00881BF9">
        <w:rPr>
          <w:kern w:val="0"/>
          <w:szCs w:val="21"/>
          <w:u w:val="single"/>
        </w:rPr>
        <w:t xml:space="preserve">69  </w:t>
      </w:r>
      <w:r w:rsidRPr="00881BF9">
        <w:rPr>
          <w:kern w:val="0"/>
          <w:szCs w:val="21"/>
        </w:rPr>
        <w:t xml:space="preserve"> </w:t>
      </w:r>
      <w:r w:rsidRPr="00881BF9">
        <w:rPr>
          <w:rFonts w:hint="eastAsia"/>
          <w:kern w:val="0"/>
          <w:szCs w:val="21"/>
        </w:rPr>
        <w:t>e</w:t>
      </w:r>
      <w:r w:rsidRPr="00881BF9">
        <w:rPr>
          <w:kern w:val="0"/>
          <w:szCs w:val="21"/>
        </w:rPr>
        <w:t>ven more compani</w:t>
      </w:r>
      <w:r w:rsidRPr="00881BF9">
        <w:rPr>
          <w:rFonts w:hint="eastAsia"/>
          <w:kern w:val="0"/>
          <w:szCs w:val="21"/>
        </w:rPr>
        <w:t>e</w:t>
      </w:r>
      <w:r w:rsidRPr="00881BF9">
        <w:rPr>
          <w:kern w:val="0"/>
          <w:szCs w:val="21"/>
        </w:rPr>
        <w:t xml:space="preserve">s </w:t>
      </w:r>
      <w:r w:rsidRPr="00881BF9">
        <w:rPr>
          <w:rFonts w:hint="eastAsia"/>
          <w:kern w:val="0"/>
          <w:szCs w:val="21"/>
        </w:rPr>
        <w:t>e</w:t>
      </w:r>
      <w:r w:rsidRPr="00881BF9">
        <w:rPr>
          <w:kern w:val="0"/>
          <w:szCs w:val="21"/>
        </w:rPr>
        <w:t>xpect to experien</w:t>
      </w:r>
      <w:r w:rsidRPr="00881BF9">
        <w:rPr>
          <w:rFonts w:hint="eastAsia"/>
          <w:kern w:val="0"/>
          <w:szCs w:val="21"/>
        </w:rPr>
        <w:t>c</w:t>
      </w:r>
      <w:r w:rsidRPr="00881BF9">
        <w:rPr>
          <w:kern w:val="0"/>
          <w:szCs w:val="21"/>
        </w:rPr>
        <w:t xml:space="preserve">e </w:t>
      </w:r>
      <w:r w:rsidRPr="00881BF9">
        <w:rPr>
          <w:kern w:val="0"/>
          <w:szCs w:val="21"/>
          <w:u w:val="single"/>
        </w:rPr>
        <w:t xml:space="preserve">  70  </w:t>
      </w:r>
      <w:r w:rsidRPr="00881BF9">
        <w:rPr>
          <w:kern w:val="0"/>
          <w:szCs w:val="21"/>
        </w:rPr>
        <w:t xml:space="preserve"> of employees with STEM skills in the next three years.</w:t>
      </w:r>
    </w:p>
    <w:p w14:paraId="1240D4B9"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The Confederation of British </w:t>
      </w:r>
      <w:r w:rsidRPr="00881BF9">
        <w:rPr>
          <w:rFonts w:hint="eastAsia"/>
          <w:kern w:val="0"/>
          <w:szCs w:val="21"/>
        </w:rPr>
        <w:t>I</w:t>
      </w:r>
      <w:r w:rsidRPr="00881BF9">
        <w:rPr>
          <w:kern w:val="0"/>
          <w:szCs w:val="21"/>
        </w:rPr>
        <w:t>ndustry</w:t>
      </w:r>
      <w:r w:rsidRPr="00881BF9">
        <w:rPr>
          <w:rFonts w:hint="eastAsia"/>
          <w:kern w:val="0"/>
          <w:szCs w:val="21"/>
        </w:rPr>
        <w:t xml:space="preserve"> </w:t>
      </w:r>
      <w:r w:rsidRPr="00881BF9">
        <w:rPr>
          <w:kern w:val="0"/>
          <w:szCs w:val="21"/>
          <w:u w:val="single"/>
        </w:rPr>
        <w:t xml:space="preserve">  71  </w:t>
      </w:r>
      <w:r w:rsidRPr="00881BF9">
        <w:rPr>
          <w:rFonts w:hint="eastAsia"/>
          <w:kern w:val="0"/>
          <w:szCs w:val="21"/>
          <w:u w:val="single"/>
        </w:rPr>
        <w:t xml:space="preserve">  </w:t>
      </w:r>
      <w:r w:rsidRPr="00881BF9">
        <w:rPr>
          <w:kern w:val="0"/>
          <w:szCs w:val="21"/>
        </w:rPr>
        <w:t>694</w:t>
      </w:r>
      <w:r w:rsidRPr="00881BF9">
        <w:rPr>
          <w:rFonts w:hint="eastAsia"/>
          <w:kern w:val="0"/>
          <w:szCs w:val="21"/>
        </w:rPr>
        <w:t xml:space="preserve"> </w:t>
      </w:r>
      <w:r w:rsidRPr="00881BF9">
        <w:rPr>
          <w:kern w:val="0"/>
          <w:szCs w:val="21"/>
        </w:rPr>
        <w:t>businesses and organizations across the public and</w:t>
      </w:r>
      <w:r w:rsidRPr="00881BF9">
        <w:rPr>
          <w:rFonts w:hint="eastAsia"/>
          <w:kern w:val="0"/>
          <w:szCs w:val="21"/>
        </w:rPr>
        <w:t xml:space="preserve"> </w:t>
      </w:r>
      <w:r w:rsidRPr="00881BF9">
        <w:rPr>
          <w:kern w:val="0"/>
          <w:szCs w:val="21"/>
          <w:u w:val="single"/>
        </w:rPr>
        <w:t xml:space="preserve"> </w:t>
      </w:r>
      <w:r w:rsidRPr="00881BF9">
        <w:rPr>
          <w:rFonts w:hint="eastAsia"/>
          <w:kern w:val="0"/>
          <w:szCs w:val="21"/>
          <w:u w:val="single"/>
        </w:rPr>
        <w:t xml:space="preserve"> </w:t>
      </w:r>
      <w:r w:rsidRPr="00881BF9">
        <w:rPr>
          <w:kern w:val="0"/>
          <w:szCs w:val="21"/>
          <w:u w:val="single"/>
        </w:rPr>
        <w:t xml:space="preserve">72  </w:t>
      </w:r>
      <w:r w:rsidRPr="00881BF9">
        <w:rPr>
          <w:rFonts w:hint="eastAsia"/>
          <w:kern w:val="0"/>
          <w:szCs w:val="21"/>
          <w:u w:val="single"/>
        </w:rPr>
        <w:t xml:space="preserve"> </w:t>
      </w:r>
      <w:r w:rsidRPr="00881BF9">
        <w:rPr>
          <w:kern w:val="0"/>
          <w:szCs w:val="21"/>
        </w:rPr>
        <w:t>se</w:t>
      </w:r>
      <w:r w:rsidRPr="00881BF9">
        <w:rPr>
          <w:rFonts w:hint="eastAsia"/>
          <w:kern w:val="0"/>
          <w:szCs w:val="21"/>
        </w:rPr>
        <w:t>c</w:t>
      </w:r>
      <w:r w:rsidRPr="00881BF9">
        <w:rPr>
          <w:kern w:val="0"/>
          <w:szCs w:val="21"/>
        </w:rPr>
        <w:t>tors</w:t>
      </w:r>
      <w:r w:rsidRPr="00881BF9">
        <w:rPr>
          <w:rFonts w:hint="eastAsia"/>
          <w:kern w:val="0"/>
          <w:szCs w:val="21"/>
        </w:rPr>
        <w:t xml:space="preserve">, </w:t>
      </w:r>
      <w:r w:rsidRPr="00881BF9">
        <w:rPr>
          <w:kern w:val="0"/>
          <w:szCs w:val="21"/>
        </w:rPr>
        <w:t>which tog</w:t>
      </w:r>
      <w:r w:rsidRPr="00881BF9">
        <w:rPr>
          <w:rFonts w:hint="eastAsia"/>
          <w:kern w:val="0"/>
          <w:szCs w:val="21"/>
        </w:rPr>
        <w:t>e</w:t>
      </w:r>
      <w:r w:rsidRPr="00881BF9">
        <w:rPr>
          <w:kern w:val="0"/>
          <w:szCs w:val="21"/>
        </w:rPr>
        <w:t>ther employ 2.4 million people.</w:t>
      </w:r>
    </w:p>
    <w:p w14:paraId="5C2D6F68"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Half are </w:t>
      </w:r>
      <w:r w:rsidRPr="00881BF9">
        <w:rPr>
          <w:kern w:val="0"/>
          <w:szCs w:val="21"/>
          <w:u w:val="single"/>
        </w:rPr>
        <w:t xml:space="preserve">  73  </w:t>
      </w:r>
      <w:r w:rsidRPr="00881BF9">
        <w:rPr>
          <w:kern w:val="0"/>
          <w:szCs w:val="21"/>
        </w:rPr>
        <w:t xml:space="preserve"> they will not be able to fill graduate posts in the coming years, while a third said they would not be able to</w:t>
      </w:r>
      <w:r w:rsidRPr="00881BF9">
        <w:rPr>
          <w:kern w:val="0"/>
          <w:szCs w:val="21"/>
          <w:u w:val="single"/>
        </w:rPr>
        <w:t xml:space="preserve">  74  </w:t>
      </w:r>
      <w:r w:rsidRPr="00881BF9">
        <w:rPr>
          <w:kern w:val="0"/>
          <w:szCs w:val="21"/>
        </w:rPr>
        <w:t>enough employees with the right A-level skills.</w:t>
      </w:r>
    </w:p>
    <w:p w14:paraId="5617DD72"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w:t>
      </w:r>
      <w:r w:rsidRPr="00881BF9">
        <w:rPr>
          <w:rFonts w:hint="eastAsia"/>
          <w:kern w:val="0"/>
          <w:szCs w:val="21"/>
        </w:rPr>
        <w:t xml:space="preserve"> </w:t>
      </w:r>
      <w:r w:rsidRPr="00881BF9">
        <w:rPr>
          <w:kern w:val="0"/>
          <w:szCs w:val="21"/>
          <w:u w:val="single"/>
        </w:rPr>
        <w:t xml:space="preserve">  75  </w:t>
      </w:r>
      <w:r w:rsidRPr="00881BF9">
        <w:rPr>
          <w:kern w:val="0"/>
          <w:szCs w:val="21"/>
        </w:rPr>
        <w:t xml:space="preserve"> we move further role recovery and businesses plan </w:t>
      </w:r>
      <w:r w:rsidRPr="00881BF9">
        <w:rPr>
          <w:kern w:val="0"/>
          <w:szCs w:val="21"/>
          <w:u w:val="single"/>
        </w:rPr>
        <w:t xml:space="preserve">  76  </w:t>
      </w:r>
      <w:r w:rsidRPr="00881BF9">
        <w:rPr>
          <w:rFonts w:hint="eastAsia"/>
          <w:kern w:val="0"/>
          <w:szCs w:val="21"/>
          <w:u w:val="single"/>
        </w:rPr>
        <w:t xml:space="preserve"> </w:t>
      </w:r>
      <w:r w:rsidRPr="00881BF9">
        <w:rPr>
          <w:kern w:val="0"/>
          <w:szCs w:val="21"/>
        </w:rPr>
        <w:t>growth, the demand for people with high-quality skills and qualifi</w:t>
      </w:r>
      <w:r w:rsidRPr="00881BF9">
        <w:rPr>
          <w:rFonts w:hint="eastAsia"/>
          <w:kern w:val="0"/>
          <w:szCs w:val="21"/>
        </w:rPr>
        <w:t>c</w:t>
      </w:r>
      <w:r w:rsidRPr="00881BF9">
        <w:rPr>
          <w:kern w:val="0"/>
          <w:szCs w:val="21"/>
        </w:rPr>
        <w:t xml:space="preserve">ations will </w:t>
      </w:r>
    </w:p>
    <w:p w14:paraId="6C973122" w14:textId="77777777" w:rsidR="00F22C9E" w:rsidRPr="00881BF9" w:rsidRDefault="00F22C9E" w:rsidP="00F22C9E">
      <w:pPr>
        <w:autoSpaceDE w:val="0"/>
        <w:autoSpaceDN w:val="0"/>
        <w:adjustRightInd w:val="0"/>
        <w:spacing w:line="360" w:lineRule="auto"/>
        <w:rPr>
          <w:rFonts w:hint="eastAsia"/>
          <w:szCs w:val="21"/>
        </w:rPr>
      </w:pPr>
      <w:r w:rsidRPr="00881BF9">
        <w:rPr>
          <w:kern w:val="0"/>
          <w:szCs w:val="21"/>
        </w:rPr>
        <w:t xml:space="preserve">　　</w:t>
      </w:r>
      <w:r w:rsidRPr="00881BF9">
        <w:rPr>
          <w:rFonts w:hint="eastAsia"/>
          <w:kern w:val="0"/>
          <w:szCs w:val="21"/>
          <w:u w:val="single"/>
        </w:rPr>
        <w:t xml:space="preserve">  </w:t>
      </w:r>
      <w:r w:rsidRPr="00881BF9">
        <w:rPr>
          <w:kern w:val="0"/>
          <w:szCs w:val="21"/>
          <w:u w:val="single"/>
        </w:rPr>
        <w:t xml:space="preserve">77  </w:t>
      </w:r>
      <w:r w:rsidRPr="00881BF9">
        <w:rPr>
          <w:kern w:val="0"/>
          <w:szCs w:val="21"/>
        </w:rPr>
        <w:t xml:space="preserve">." said Richard Lambert, Director General, CBI. "Firms say it is already hard to find people with the right  </w:t>
      </w:r>
      <w:r w:rsidRPr="00881BF9">
        <w:rPr>
          <w:kern w:val="0"/>
          <w:szCs w:val="21"/>
          <w:u w:val="single"/>
        </w:rPr>
        <w:t xml:space="preserve">  78  </w:t>
      </w:r>
      <w:r w:rsidRPr="00881BF9">
        <w:rPr>
          <w:kern w:val="0"/>
          <w:szCs w:val="21"/>
        </w:rPr>
        <w:t xml:space="preserve"> or engineering skills. The new government must make it a top</w:t>
      </w:r>
      <w:r w:rsidRPr="00881BF9">
        <w:rPr>
          <w:kern w:val="0"/>
          <w:szCs w:val="21"/>
          <w:u w:val="single"/>
        </w:rPr>
        <w:t xml:space="preserve">  79  </w:t>
      </w:r>
      <w:r w:rsidRPr="00881BF9">
        <w:rPr>
          <w:kern w:val="0"/>
          <w:szCs w:val="21"/>
        </w:rPr>
        <w:t>to encourag</w:t>
      </w:r>
      <w:r w:rsidRPr="00881BF9">
        <w:rPr>
          <w:rFonts w:hint="eastAsia"/>
          <w:kern w:val="0"/>
          <w:szCs w:val="21"/>
        </w:rPr>
        <w:t>e</w:t>
      </w:r>
      <w:r w:rsidRPr="00881BF9">
        <w:rPr>
          <w:szCs w:val="21"/>
        </w:rPr>
        <w:t xml:space="preserve"> </w:t>
      </w:r>
      <w:r w:rsidRPr="00881BF9">
        <w:rPr>
          <w:rFonts w:hint="eastAsia"/>
          <w:szCs w:val="21"/>
        </w:rPr>
        <w:t>more young people to study science-related</w:t>
      </w:r>
      <w:r w:rsidRPr="00881BF9">
        <w:rPr>
          <w:rFonts w:hint="eastAsia"/>
          <w:szCs w:val="21"/>
          <w:u w:val="single"/>
        </w:rPr>
        <w:t xml:space="preserve">  80  </w:t>
      </w:r>
      <w:r w:rsidRPr="00881BF9">
        <w:rPr>
          <w:rFonts w:hint="eastAsia"/>
          <w:szCs w:val="21"/>
        </w:rPr>
        <w:t>."</w:t>
      </w:r>
    </w:p>
    <w:p w14:paraId="7F44D391"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　　</w:t>
      </w:r>
      <w:r w:rsidRPr="00881BF9">
        <w:rPr>
          <w:rFonts w:hint="eastAsia"/>
          <w:szCs w:val="21"/>
        </w:rPr>
        <w:t xml:space="preserve">The survey found that young people would improve their job prospects </w:t>
      </w:r>
      <w:r w:rsidRPr="00881BF9">
        <w:rPr>
          <w:rFonts w:hint="eastAsia"/>
          <w:szCs w:val="21"/>
          <w:u w:val="single"/>
        </w:rPr>
        <w:t xml:space="preserve">  81  </w:t>
      </w:r>
      <w:r w:rsidRPr="00881BF9">
        <w:rPr>
          <w:rFonts w:hint="eastAsia"/>
          <w:szCs w:val="21"/>
        </w:rPr>
        <w:t>they studied</w:t>
      </w:r>
      <w:r w:rsidRPr="00881BF9">
        <w:rPr>
          <w:szCs w:val="21"/>
        </w:rPr>
        <w:t xml:space="preserve"> </w:t>
      </w:r>
      <w:r w:rsidRPr="00881BF9">
        <w:rPr>
          <w:rFonts w:hint="eastAsia"/>
          <w:szCs w:val="21"/>
        </w:rPr>
        <w:t>business</w:t>
      </w:r>
      <w:r w:rsidRPr="00881BF9">
        <w:rPr>
          <w:szCs w:val="21"/>
        </w:rPr>
        <w:t xml:space="preserve">, </w:t>
      </w:r>
      <w:r w:rsidRPr="00881BF9">
        <w:rPr>
          <w:rFonts w:hint="eastAsia"/>
          <w:szCs w:val="21"/>
        </w:rPr>
        <w:t>maths</w:t>
      </w:r>
      <w:r w:rsidRPr="00881BF9">
        <w:rPr>
          <w:szCs w:val="21"/>
        </w:rPr>
        <w:t xml:space="preserve">, </w:t>
      </w:r>
      <w:r w:rsidRPr="00881BF9">
        <w:rPr>
          <w:rFonts w:hint="eastAsia"/>
          <w:szCs w:val="21"/>
        </w:rPr>
        <w:t>English and physics or chemistry</w:t>
      </w:r>
      <w:r w:rsidRPr="00881BF9">
        <w:rPr>
          <w:szCs w:val="21"/>
        </w:rPr>
        <w:t xml:space="preserve"> </w:t>
      </w:r>
      <w:r w:rsidRPr="00881BF9">
        <w:rPr>
          <w:rFonts w:hint="eastAsia"/>
          <w:szCs w:val="21"/>
        </w:rPr>
        <w:t>at A-level. The A-levels that employers</w:t>
      </w:r>
      <w:r w:rsidRPr="00881BF9">
        <w:rPr>
          <w:rFonts w:hint="eastAsia"/>
          <w:szCs w:val="21"/>
          <w:u w:val="single"/>
        </w:rPr>
        <w:t xml:space="preserve">  82  </w:t>
      </w:r>
      <w:r w:rsidRPr="00881BF9">
        <w:rPr>
          <w:rFonts w:hint="eastAsia"/>
          <w:szCs w:val="21"/>
        </w:rPr>
        <w:t>least</w:t>
      </w:r>
      <w:r w:rsidRPr="00881BF9">
        <w:rPr>
          <w:szCs w:val="21"/>
        </w:rPr>
        <w:t xml:space="preserve"> </w:t>
      </w:r>
      <w:r w:rsidRPr="00881BF9">
        <w:rPr>
          <w:rFonts w:hint="eastAsia"/>
          <w:szCs w:val="21"/>
        </w:rPr>
        <w:t>are psychology and sociology. And while many employers don't insist on a</w:t>
      </w:r>
      <w:r w:rsidRPr="00881BF9">
        <w:rPr>
          <w:rFonts w:hint="eastAsia"/>
          <w:szCs w:val="21"/>
          <w:u w:val="single"/>
        </w:rPr>
        <w:t xml:space="preserve">  83  </w:t>
      </w:r>
      <w:r w:rsidRPr="00881BF9">
        <w:rPr>
          <w:rFonts w:hint="eastAsia"/>
          <w:szCs w:val="21"/>
        </w:rPr>
        <w:t xml:space="preserve">degree subject. </w:t>
      </w:r>
      <w:r w:rsidRPr="00881BF9">
        <w:rPr>
          <w:szCs w:val="21"/>
        </w:rPr>
        <w:t xml:space="preserve">A </w:t>
      </w:r>
      <w:r w:rsidRPr="00881BF9">
        <w:rPr>
          <w:rFonts w:hint="eastAsia"/>
          <w:szCs w:val="21"/>
        </w:rPr>
        <w:t>third prefer to hire those with a STEM-related subject.</w:t>
      </w:r>
    </w:p>
    <w:p w14:paraId="0E756960" w14:textId="77777777" w:rsidR="00F22C9E" w:rsidRPr="00881BF9" w:rsidRDefault="00F22C9E" w:rsidP="00F22C9E">
      <w:pPr>
        <w:autoSpaceDE w:val="0"/>
        <w:autoSpaceDN w:val="0"/>
        <w:adjustRightInd w:val="0"/>
        <w:spacing w:line="360" w:lineRule="auto"/>
        <w:rPr>
          <w:rFonts w:hint="eastAsia"/>
          <w:szCs w:val="21"/>
        </w:rPr>
      </w:pPr>
      <w:r w:rsidRPr="00881BF9">
        <w:rPr>
          <w:rFonts w:hint="eastAsia"/>
          <w:szCs w:val="21"/>
        </w:rPr>
        <w:t xml:space="preserve">　　</w:t>
      </w:r>
      <w:r w:rsidRPr="00881BF9">
        <w:rPr>
          <w:rFonts w:hint="eastAsia"/>
          <w:szCs w:val="21"/>
        </w:rPr>
        <w:t xml:space="preserve">The research </w:t>
      </w:r>
      <w:r w:rsidRPr="00881BF9">
        <w:rPr>
          <w:rFonts w:hint="eastAsia"/>
          <w:szCs w:val="21"/>
          <w:u w:val="single"/>
        </w:rPr>
        <w:t xml:space="preserve">  84  </w:t>
      </w:r>
      <w:r w:rsidRPr="00881BF9">
        <w:rPr>
          <w:rFonts w:hint="eastAsia"/>
          <w:szCs w:val="21"/>
        </w:rPr>
        <w:t xml:space="preserve"> worries about the lack</w:t>
      </w:r>
      <w:r w:rsidRPr="00881BF9">
        <w:rPr>
          <w:szCs w:val="21"/>
        </w:rPr>
        <w:t xml:space="preserve"> </w:t>
      </w:r>
      <w:r w:rsidRPr="00881BF9">
        <w:rPr>
          <w:rFonts w:hint="eastAsia"/>
          <w:szCs w:val="21"/>
        </w:rPr>
        <w:t xml:space="preserve">of progress in improving basic skills in the </w:t>
      </w:r>
      <w:smartTag w:uri="urn:schemas-microsoft-com:office:smarttags" w:element="place">
        <w:smartTag w:uri="urn:schemas-microsoft-com:office:smarttags" w:element="country-region">
          <w:r w:rsidRPr="00881BF9">
            <w:rPr>
              <w:rFonts w:hint="eastAsia"/>
              <w:szCs w:val="21"/>
            </w:rPr>
            <w:t>UK</w:t>
          </w:r>
        </w:smartTag>
      </w:smartTag>
      <w:r w:rsidRPr="00881BF9">
        <w:rPr>
          <w:rFonts w:hint="eastAsia"/>
          <w:szCs w:val="21"/>
        </w:rPr>
        <w:t xml:space="preserve"> </w:t>
      </w:r>
      <w:r w:rsidRPr="00881BF9">
        <w:rPr>
          <w:rFonts w:hint="eastAsia"/>
          <w:szCs w:val="21"/>
          <w:u w:val="single"/>
        </w:rPr>
        <w:t xml:space="preserve">85  </w:t>
      </w:r>
      <w:r w:rsidRPr="00881BF9">
        <w:rPr>
          <w:rFonts w:hint="eastAsia"/>
          <w:szCs w:val="21"/>
        </w:rPr>
        <w:t>. Half of the employer expressed worries</w:t>
      </w:r>
      <w:r w:rsidRPr="00881BF9">
        <w:rPr>
          <w:szCs w:val="21"/>
        </w:rPr>
        <w:t xml:space="preserve"> </w:t>
      </w:r>
      <w:r w:rsidRPr="00881BF9">
        <w:rPr>
          <w:rFonts w:hint="eastAsia"/>
          <w:szCs w:val="21"/>
        </w:rPr>
        <w:t>about employees' basic literacy and numeracy</w:t>
      </w:r>
      <w:r w:rsidRPr="00881BF9">
        <w:rPr>
          <w:rFonts w:hAnsi="宋体" w:hint="eastAsia"/>
          <w:szCs w:val="21"/>
        </w:rPr>
        <w:t>（计</w:t>
      </w:r>
      <w:r w:rsidRPr="00881BF9">
        <w:rPr>
          <w:rFonts w:hAnsi="宋体" w:hint="eastAsia"/>
          <w:szCs w:val="21"/>
        </w:rPr>
        <w:lastRenderedPageBreak/>
        <w:t>算</w:t>
      </w:r>
      <w:r w:rsidRPr="00881BF9">
        <w:rPr>
          <w:rFonts w:hint="eastAsia"/>
          <w:szCs w:val="21"/>
        </w:rPr>
        <w:t>)skills</w:t>
      </w:r>
      <w:r w:rsidRPr="00881BF9">
        <w:rPr>
          <w:szCs w:val="21"/>
        </w:rPr>
        <w:t xml:space="preserve">, </w:t>
      </w:r>
      <w:r w:rsidRPr="00881BF9">
        <w:rPr>
          <w:rFonts w:hint="eastAsia"/>
          <w:szCs w:val="21"/>
        </w:rPr>
        <w:t>while the biggest problem is with IT skills</w:t>
      </w:r>
      <w:r w:rsidRPr="00881BF9">
        <w:rPr>
          <w:szCs w:val="21"/>
        </w:rPr>
        <w:t xml:space="preserve">, </w:t>
      </w:r>
      <w:r w:rsidRPr="00881BF9">
        <w:rPr>
          <w:rFonts w:hint="eastAsia"/>
          <w:szCs w:val="21"/>
        </w:rPr>
        <w:t xml:space="preserve"> </w:t>
      </w:r>
      <w:r w:rsidRPr="00881BF9">
        <w:rPr>
          <w:rFonts w:hint="eastAsia"/>
          <w:szCs w:val="21"/>
          <w:u w:val="single"/>
        </w:rPr>
        <w:t xml:space="preserve">  86  </w:t>
      </w:r>
      <w:r w:rsidRPr="00881BF9">
        <w:rPr>
          <w:rFonts w:hint="eastAsia"/>
          <w:szCs w:val="21"/>
        </w:rPr>
        <w:t>two-thirds reported concerns.</w:t>
      </w:r>
    </w:p>
    <w:p w14:paraId="4958398D" w14:textId="77777777" w:rsidR="00F22C9E" w:rsidRPr="00881BF9" w:rsidRDefault="00F22C9E" w:rsidP="00F22C9E">
      <w:pPr>
        <w:autoSpaceDE w:val="0"/>
        <w:autoSpaceDN w:val="0"/>
        <w:adjustRightInd w:val="0"/>
        <w:spacing w:line="360" w:lineRule="auto"/>
        <w:rPr>
          <w:kern w:val="0"/>
          <w:szCs w:val="21"/>
        </w:rPr>
      </w:pPr>
      <w:r w:rsidRPr="00881BF9">
        <w:rPr>
          <w:rFonts w:hint="eastAsia"/>
          <w:szCs w:val="21"/>
        </w:rPr>
        <w:t xml:space="preserve">　　</w:t>
      </w:r>
      <w:r w:rsidRPr="00881BF9">
        <w:rPr>
          <w:kern w:val="0"/>
          <w:szCs w:val="21"/>
        </w:rPr>
        <w:t xml:space="preserve">67. A) submits     C) launches </w:t>
      </w:r>
    </w:p>
    <w:p w14:paraId="58A4C078"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reveals      D) generates </w:t>
      </w:r>
    </w:p>
    <w:p w14:paraId="4378AB29"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68. A) audience     C) partners </w:t>
      </w:r>
    </w:p>
    <w:p w14:paraId="074B2F7F"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officials      D) staff </w:t>
      </w:r>
    </w:p>
    <w:p w14:paraId="6A69C851"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69. A) while       C) for </w:t>
      </w:r>
    </w:p>
    <w:p w14:paraId="7736B991"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because     D) although </w:t>
      </w:r>
    </w:p>
    <w:p w14:paraId="0979F055"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70. A) exits        C) absences </w:t>
      </w:r>
    </w:p>
    <w:p w14:paraId="26059BB6"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shortages    D) departures </w:t>
      </w:r>
    </w:p>
    <w:p w14:paraId="40335CC0"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71. A) surveyed     C) exposed </w:t>
      </w:r>
    </w:p>
    <w:p w14:paraId="0D79FE1B"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searched     D) exploited </w:t>
      </w:r>
    </w:p>
    <w:p w14:paraId="1C1608CF"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72. A) collective    C) personal </w:t>
      </w:r>
    </w:p>
    <w:p w14:paraId="145CAD1E"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private       D) civil </w:t>
      </w:r>
    </w:p>
    <w:p w14:paraId="426A090D"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73. A) confronted   C) concerned </w:t>
      </w:r>
    </w:p>
    <w:p w14:paraId="78EA178E"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conformed   D) confused </w:t>
      </w:r>
    </w:p>
    <w:p w14:paraId="479688A3"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74. A) bind        C) transfer </w:t>
      </w:r>
    </w:p>
    <w:p w14:paraId="7504BE56"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attain        D) recruit </w:t>
      </w:r>
    </w:p>
    <w:p w14:paraId="5206E360"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75. A) Lest        C) Before </w:t>
      </w:r>
    </w:p>
    <w:p w14:paraId="6D4DB6B5"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Unless      D) As </w:t>
      </w:r>
    </w:p>
    <w:p w14:paraId="59673FFA"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76. A) with        C) on </w:t>
      </w:r>
    </w:p>
    <w:p w14:paraId="690E4E55"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for         D) by </w:t>
      </w:r>
    </w:p>
    <w:p w14:paraId="64DFFE06"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77. A) dominate     C) enforce </w:t>
      </w:r>
    </w:p>
    <w:p w14:paraId="002122A5"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stretch      D) intensify </w:t>
      </w:r>
    </w:p>
    <w:p w14:paraId="123ACE17"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78. A) creative     C) narrative </w:t>
      </w:r>
    </w:p>
    <w:p w14:paraId="7500FA08"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technical     D) physical </w:t>
      </w:r>
    </w:p>
    <w:p w14:paraId="4184FD86"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79. A) priority     C) chall</w:t>
      </w:r>
      <w:r w:rsidRPr="00881BF9">
        <w:rPr>
          <w:rFonts w:hint="eastAsia"/>
          <w:kern w:val="0"/>
          <w:szCs w:val="21"/>
        </w:rPr>
        <w:t>e</w:t>
      </w:r>
      <w:r w:rsidRPr="00881BF9">
        <w:rPr>
          <w:kern w:val="0"/>
          <w:szCs w:val="21"/>
        </w:rPr>
        <w:t xml:space="preserve">nge </w:t>
      </w:r>
    </w:p>
    <w:p w14:paraId="25FECA09" w14:textId="77777777" w:rsidR="00F22C9E" w:rsidRPr="00881BF9" w:rsidRDefault="00F22C9E" w:rsidP="00F22C9E">
      <w:pPr>
        <w:autoSpaceDE w:val="0"/>
        <w:autoSpaceDN w:val="0"/>
        <w:adjustRightInd w:val="0"/>
        <w:spacing w:line="360" w:lineRule="auto"/>
        <w:rPr>
          <w:kern w:val="0"/>
          <w:szCs w:val="21"/>
        </w:rPr>
      </w:pPr>
      <w:r w:rsidRPr="00881BF9">
        <w:rPr>
          <w:kern w:val="0"/>
          <w:szCs w:val="21"/>
        </w:rPr>
        <w:t xml:space="preserve">　　</w:t>
      </w:r>
      <w:r w:rsidRPr="00881BF9">
        <w:rPr>
          <w:kern w:val="0"/>
          <w:szCs w:val="21"/>
        </w:rPr>
        <w:t xml:space="preserve">B) option       D) judgment </w:t>
      </w:r>
    </w:p>
    <w:p w14:paraId="3A997244" w14:textId="77777777" w:rsidR="00F22C9E" w:rsidRPr="00881BF9" w:rsidRDefault="00F22C9E" w:rsidP="00F22C9E">
      <w:pPr>
        <w:autoSpaceDE w:val="0"/>
        <w:autoSpaceDN w:val="0"/>
        <w:adjustRightInd w:val="0"/>
        <w:spacing w:line="360" w:lineRule="auto"/>
        <w:rPr>
          <w:szCs w:val="21"/>
        </w:rPr>
      </w:pPr>
      <w:r w:rsidRPr="00881BF9">
        <w:rPr>
          <w:kern w:val="0"/>
          <w:szCs w:val="21"/>
        </w:rPr>
        <w:t xml:space="preserve">　　</w:t>
      </w:r>
      <w:r w:rsidRPr="00881BF9">
        <w:rPr>
          <w:rFonts w:hint="eastAsia"/>
          <w:szCs w:val="21"/>
        </w:rPr>
        <w:t>80. A) procedures   C) thoughts</w:t>
      </w:r>
      <w:r w:rsidRPr="00881BF9">
        <w:rPr>
          <w:szCs w:val="21"/>
        </w:rPr>
        <w:t xml:space="preserve"> </w:t>
      </w:r>
    </w:p>
    <w:p w14:paraId="2BC180FB"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B) academics    D) subjects</w:t>
      </w:r>
      <w:r w:rsidRPr="00881BF9">
        <w:rPr>
          <w:szCs w:val="21"/>
        </w:rPr>
        <w:t xml:space="preserve"> </w:t>
      </w:r>
    </w:p>
    <w:p w14:paraId="397DF4B3"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81. A) until        C) whereas</w:t>
      </w:r>
      <w:r w:rsidRPr="00881BF9">
        <w:rPr>
          <w:szCs w:val="21"/>
        </w:rPr>
        <w:t xml:space="preserve"> </w:t>
      </w:r>
    </w:p>
    <w:p w14:paraId="302156DD" w14:textId="77777777" w:rsidR="00F22C9E" w:rsidRPr="00881BF9" w:rsidRDefault="00F22C9E" w:rsidP="00F22C9E">
      <w:pPr>
        <w:autoSpaceDE w:val="0"/>
        <w:autoSpaceDN w:val="0"/>
        <w:adjustRightInd w:val="0"/>
        <w:spacing w:line="360" w:lineRule="auto"/>
        <w:rPr>
          <w:szCs w:val="21"/>
        </w:rPr>
      </w:pPr>
      <w:r w:rsidRPr="00881BF9">
        <w:rPr>
          <w:szCs w:val="21"/>
        </w:rPr>
        <w:lastRenderedPageBreak/>
        <w:t xml:space="preserve">　　</w:t>
      </w:r>
      <w:r w:rsidRPr="00881BF9">
        <w:rPr>
          <w:rFonts w:hint="eastAsia"/>
          <w:szCs w:val="21"/>
        </w:rPr>
        <w:t>B) since        D) if</w:t>
      </w:r>
      <w:r w:rsidRPr="00881BF9">
        <w:rPr>
          <w:szCs w:val="21"/>
        </w:rPr>
        <w:t xml:space="preserve"> </w:t>
      </w:r>
    </w:p>
    <w:p w14:paraId="0A0E1BFA"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82. A) rate         C) order</w:t>
      </w:r>
      <w:r w:rsidRPr="00881BF9">
        <w:rPr>
          <w:szCs w:val="21"/>
        </w:rPr>
        <w:t xml:space="preserve"> </w:t>
      </w:r>
    </w:p>
    <w:p w14:paraId="5A54086E"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B) discuss      D) observe</w:t>
      </w:r>
      <w:r w:rsidRPr="00881BF9">
        <w:rPr>
          <w:szCs w:val="21"/>
        </w:rPr>
        <w:t xml:space="preserve"> </w:t>
      </w:r>
    </w:p>
    <w:p w14:paraId="64D45028"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83. A) typical       C) positive</w:t>
      </w:r>
      <w:r w:rsidRPr="00881BF9">
        <w:rPr>
          <w:szCs w:val="21"/>
        </w:rPr>
        <w:t xml:space="preserve"> </w:t>
      </w:r>
    </w:p>
    <w:p w14:paraId="4013F376"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B particular    D) general</w:t>
      </w:r>
      <w:r w:rsidRPr="00881BF9">
        <w:rPr>
          <w:szCs w:val="21"/>
        </w:rPr>
        <w:t xml:space="preserve"> </w:t>
      </w:r>
    </w:p>
    <w:p w14:paraId="586FC30B"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84. A) highlighted   C) focused</w:t>
      </w:r>
      <w:r w:rsidRPr="00881BF9">
        <w:rPr>
          <w:szCs w:val="21"/>
        </w:rPr>
        <w:t xml:space="preserve"> </w:t>
      </w:r>
    </w:p>
    <w:p w14:paraId="529A5A48" w14:textId="77777777" w:rsidR="00F22C9E" w:rsidRPr="00881BF9" w:rsidRDefault="00F22C9E" w:rsidP="00F22C9E">
      <w:pPr>
        <w:autoSpaceDE w:val="0"/>
        <w:autoSpaceDN w:val="0"/>
        <w:adjustRightInd w:val="0"/>
        <w:spacing w:line="360" w:lineRule="auto"/>
        <w:rPr>
          <w:rFonts w:hint="eastAsia"/>
          <w:szCs w:val="21"/>
        </w:rPr>
      </w:pPr>
      <w:r w:rsidRPr="00881BF9">
        <w:rPr>
          <w:szCs w:val="21"/>
        </w:rPr>
        <w:t xml:space="preserve">　　</w:t>
      </w:r>
      <w:r w:rsidRPr="00881BF9">
        <w:rPr>
          <w:rFonts w:hint="eastAsia"/>
          <w:szCs w:val="21"/>
        </w:rPr>
        <w:t>B) prescribed    D) touched</w:t>
      </w:r>
    </w:p>
    <w:p w14:paraId="06865B78" w14:textId="77777777" w:rsidR="00F22C9E" w:rsidRPr="00881BF9" w:rsidRDefault="00F22C9E" w:rsidP="00F22C9E">
      <w:pPr>
        <w:autoSpaceDE w:val="0"/>
        <w:autoSpaceDN w:val="0"/>
        <w:adjustRightInd w:val="0"/>
        <w:spacing w:line="360" w:lineRule="auto"/>
        <w:rPr>
          <w:szCs w:val="21"/>
        </w:rPr>
      </w:pPr>
      <w:r w:rsidRPr="00881BF9">
        <w:rPr>
          <w:rFonts w:hint="eastAsia"/>
          <w:szCs w:val="21"/>
        </w:rPr>
        <w:t xml:space="preserve">　　</w:t>
      </w:r>
      <w:r w:rsidRPr="00881BF9">
        <w:rPr>
          <w:rFonts w:hint="eastAsia"/>
          <w:szCs w:val="21"/>
        </w:rPr>
        <w:t>85. A) masses      C) faculty</w:t>
      </w:r>
      <w:r w:rsidRPr="00881BF9">
        <w:rPr>
          <w:szCs w:val="21"/>
        </w:rPr>
        <w:t xml:space="preserve"> </w:t>
      </w:r>
    </w:p>
    <w:p w14:paraId="6B6FBFDE"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B) workforce   D) communities</w:t>
      </w:r>
      <w:r w:rsidRPr="00881BF9">
        <w:rPr>
          <w:szCs w:val="21"/>
        </w:rPr>
        <w:t xml:space="preserve"> </w:t>
      </w:r>
    </w:p>
    <w:p w14:paraId="3920871C" w14:textId="77777777" w:rsidR="00F22C9E" w:rsidRPr="00881BF9" w:rsidRDefault="00F22C9E" w:rsidP="00F22C9E">
      <w:pPr>
        <w:autoSpaceDE w:val="0"/>
        <w:autoSpaceDN w:val="0"/>
        <w:adjustRightInd w:val="0"/>
        <w:spacing w:line="360" w:lineRule="auto"/>
        <w:rPr>
          <w:szCs w:val="21"/>
        </w:rPr>
      </w:pPr>
      <w:r w:rsidRPr="00881BF9">
        <w:rPr>
          <w:szCs w:val="21"/>
        </w:rPr>
        <w:t xml:space="preserve">　　</w:t>
      </w:r>
      <w:r w:rsidRPr="00881BF9">
        <w:rPr>
          <w:rFonts w:hint="eastAsia"/>
          <w:szCs w:val="21"/>
        </w:rPr>
        <w:t>86. A) what        C) where</w:t>
      </w:r>
      <w:r w:rsidRPr="00881BF9">
        <w:rPr>
          <w:szCs w:val="21"/>
        </w:rPr>
        <w:t xml:space="preserve"> </w:t>
      </w:r>
    </w:p>
    <w:p w14:paraId="2FEC0089" w14:textId="77777777" w:rsidR="00F22C9E" w:rsidRPr="00881BF9" w:rsidRDefault="00F22C9E" w:rsidP="00F22C9E">
      <w:pPr>
        <w:autoSpaceDE w:val="0"/>
        <w:autoSpaceDN w:val="0"/>
        <w:adjustRightInd w:val="0"/>
        <w:spacing w:line="360" w:lineRule="auto"/>
        <w:ind w:firstLine="420"/>
        <w:rPr>
          <w:rFonts w:hint="eastAsia"/>
          <w:szCs w:val="21"/>
        </w:rPr>
      </w:pPr>
      <w:r w:rsidRPr="00881BF9">
        <w:rPr>
          <w:rFonts w:hint="eastAsia"/>
          <w:szCs w:val="21"/>
        </w:rPr>
        <w:t>B) whom       D) why</w:t>
      </w:r>
      <w:r w:rsidRPr="00881BF9">
        <w:rPr>
          <w:szCs w:val="21"/>
        </w:rPr>
        <w:t xml:space="preserve"> </w:t>
      </w:r>
    </w:p>
    <w:p w14:paraId="0BDD4690" w14:textId="77777777" w:rsidR="00F22C9E" w:rsidRPr="00F32847" w:rsidRDefault="00F22C9E" w:rsidP="00F22C9E">
      <w:pPr>
        <w:autoSpaceDE w:val="0"/>
        <w:autoSpaceDN w:val="0"/>
        <w:adjustRightInd w:val="0"/>
        <w:spacing w:line="360" w:lineRule="auto"/>
        <w:ind w:firstLine="420"/>
        <w:rPr>
          <w:rFonts w:hint="eastAsia"/>
          <w:b/>
          <w:szCs w:val="21"/>
        </w:rPr>
      </w:pPr>
    </w:p>
    <w:p w14:paraId="42E8BE08" w14:textId="77777777" w:rsidR="00F22C9E" w:rsidRPr="00F32847" w:rsidRDefault="00F22C9E" w:rsidP="00F22C9E">
      <w:pPr>
        <w:autoSpaceDE w:val="0"/>
        <w:autoSpaceDN w:val="0"/>
        <w:adjustRightInd w:val="0"/>
        <w:spacing w:line="360" w:lineRule="auto"/>
        <w:rPr>
          <w:rFonts w:hint="eastAsia"/>
          <w:b/>
          <w:szCs w:val="21"/>
        </w:rPr>
      </w:pPr>
      <w:r w:rsidRPr="00F32847">
        <w:rPr>
          <w:b/>
          <w:szCs w:val="21"/>
        </w:rPr>
        <w:t xml:space="preserve">　　</w:t>
      </w:r>
    </w:p>
    <w:p w14:paraId="75CF09D3" w14:textId="77777777" w:rsidR="00F22C9E" w:rsidRPr="00F32847" w:rsidRDefault="00F22C9E" w:rsidP="00F22C9E">
      <w:pPr>
        <w:autoSpaceDE w:val="0"/>
        <w:autoSpaceDN w:val="0"/>
        <w:adjustRightInd w:val="0"/>
        <w:spacing w:line="360" w:lineRule="auto"/>
        <w:rPr>
          <w:rFonts w:hint="eastAsia"/>
          <w:b/>
          <w:szCs w:val="21"/>
        </w:rPr>
      </w:pPr>
    </w:p>
    <w:p w14:paraId="22B8EA73" w14:textId="77777777" w:rsidR="00F22C9E" w:rsidRPr="00F32847" w:rsidRDefault="00F22C9E" w:rsidP="00F22C9E">
      <w:pPr>
        <w:autoSpaceDE w:val="0"/>
        <w:autoSpaceDN w:val="0"/>
        <w:adjustRightInd w:val="0"/>
        <w:spacing w:line="360" w:lineRule="auto"/>
        <w:rPr>
          <w:rFonts w:hint="eastAsia"/>
          <w:b/>
          <w:szCs w:val="21"/>
        </w:rPr>
      </w:pPr>
      <w:r w:rsidRPr="00F32847">
        <w:rPr>
          <w:rFonts w:hint="eastAsia"/>
          <w:b/>
          <w:szCs w:val="21"/>
        </w:rPr>
        <w:t xml:space="preserve">Part </w:t>
      </w:r>
      <w:r w:rsidRPr="00F32847">
        <w:rPr>
          <w:rFonts w:hAnsi="宋体" w:hint="eastAsia"/>
          <w:b/>
          <w:szCs w:val="21"/>
        </w:rPr>
        <w:t>Ⅳ</w:t>
      </w:r>
      <w:r w:rsidRPr="00F32847">
        <w:rPr>
          <w:rFonts w:hint="eastAsia"/>
          <w:b/>
          <w:szCs w:val="21"/>
        </w:rPr>
        <w:t xml:space="preserve">                 Translation             (5 minutes)</w:t>
      </w:r>
    </w:p>
    <w:p w14:paraId="2B070EED" w14:textId="77777777" w:rsidR="00F22C9E" w:rsidRPr="00F32847" w:rsidRDefault="00F22C9E" w:rsidP="00F22C9E">
      <w:pPr>
        <w:autoSpaceDE w:val="0"/>
        <w:autoSpaceDN w:val="0"/>
        <w:adjustRightInd w:val="0"/>
        <w:spacing w:line="360" w:lineRule="auto"/>
        <w:ind w:firstLine="420"/>
        <w:rPr>
          <w:rFonts w:hint="eastAsia"/>
          <w:b/>
          <w:i/>
          <w:szCs w:val="21"/>
        </w:rPr>
      </w:pPr>
      <w:r w:rsidRPr="00F32847">
        <w:rPr>
          <w:rFonts w:hint="eastAsia"/>
          <w:b/>
          <w:i/>
          <w:szCs w:val="21"/>
        </w:rPr>
        <w:t>Directions:  Complete the sentences by translating into English the Chinese given in brackets</w:t>
      </w:r>
      <w:r w:rsidRPr="00F32847">
        <w:rPr>
          <w:b/>
          <w:i/>
          <w:szCs w:val="21"/>
        </w:rPr>
        <w:t xml:space="preserve"> </w:t>
      </w:r>
      <w:r w:rsidRPr="00F32847">
        <w:rPr>
          <w:rFonts w:hint="eastAsia"/>
          <w:b/>
          <w:i/>
          <w:szCs w:val="21"/>
        </w:rPr>
        <w:t>Please write your translation on Answer Sheer 2</w:t>
      </w:r>
    </w:p>
    <w:p w14:paraId="48D46912" w14:textId="77777777" w:rsidR="00F22C9E" w:rsidRPr="00F32847" w:rsidRDefault="00F22C9E" w:rsidP="00F22C9E">
      <w:pPr>
        <w:autoSpaceDE w:val="0"/>
        <w:autoSpaceDN w:val="0"/>
        <w:adjustRightInd w:val="0"/>
        <w:spacing w:line="360" w:lineRule="auto"/>
        <w:ind w:firstLine="420"/>
        <w:rPr>
          <w:rFonts w:hAnsi="宋体" w:hint="eastAsia"/>
          <w:b/>
          <w:szCs w:val="21"/>
        </w:rPr>
      </w:pPr>
      <w:r w:rsidRPr="00F32847">
        <w:rPr>
          <w:rFonts w:hAnsi="宋体" w:hint="eastAsia"/>
          <w:b/>
          <w:szCs w:val="21"/>
        </w:rPr>
        <w:t>注意：此部分试题请在答题卡</w:t>
      </w:r>
      <w:r w:rsidRPr="00F32847">
        <w:rPr>
          <w:rFonts w:hint="eastAsia"/>
          <w:b/>
          <w:szCs w:val="21"/>
        </w:rPr>
        <w:t>2</w:t>
      </w:r>
      <w:r w:rsidRPr="00F32847">
        <w:rPr>
          <w:rFonts w:hAnsi="宋体" w:hint="eastAsia"/>
          <w:b/>
          <w:szCs w:val="21"/>
        </w:rPr>
        <w:t>上作答，只需写出译文部分。</w:t>
      </w:r>
    </w:p>
    <w:p w14:paraId="17CFC29D" w14:textId="77777777" w:rsidR="00F22C9E" w:rsidRPr="00F32847" w:rsidRDefault="00F22C9E" w:rsidP="00F22C9E">
      <w:pPr>
        <w:autoSpaceDE w:val="0"/>
        <w:autoSpaceDN w:val="0"/>
        <w:adjustRightInd w:val="0"/>
        <w:spacing w:line="360" w:lineRule="auto"/>
        <w:ind w:firstLine="420"/>
        <w:rPr>
          <w:rFonts w:hAnsi="宋体" w:hint="eastAsia"/>
          <w:b/>
          <w:szCs w:val="21"/>
        </w:rPr>
      </w:pPr>
    </w:p>
    <w:p w14:paraId="1869CA2B" w14:textId="77777777" w:rsidR="00F22C9E" w:rsidRPr="00287159" w:rsidRDefault="00F22C9E" w:rsidP="00F22C9E">
      <w:pPr>
        <w:autoSpaceDE w:val="0"/>
        <w:autoSpaceDN w:val="0"/>
        <w:adjustRightInd w:val="0"/>
        <w:spacing w:line="360" w:lineRule="auto"/>
        <w:ind w:firstLine="420"/>
        <w:rPr>
          <w:rFonts w:hint="eastAsia"/>
          <w:szCs w:val="21"/>
        </w:rPr>
      </w:pPr>
      <w:r w:rsidRPr="00287159">
        <w:rPr>
          <w:rFonts w:hint="eastAsia"/>
          <w:szCs w:val="21"/>
        </w:rPr>
        <w:t>87</w:t>
      </w:r>
      <w:r w:rsidRPr="00287159">
        <w:rPr>
          <w:rFonts w:hAnsi="宋体" w:hint="eastAsia"/>
          <w:szCs w:val="21"/>
        </w:rPr>
        <w:t>．</w:t>
      </w:r>
      <w:r w:rsidRPr="00287159">
        <w:rPr>
          <w:rFonts w:hint="eastAsia"/>
          <w:szCs w:val="21"/>
        </w:rPr>
        <w:t>Charity groups organized various activities to ________________(</w:t>
      </w:r>
      <w:r w:rsidRPr="00287159">
        <w:rPr>
          <w:rFonts w:hAnsi="宋体" w:hint="eastAsia"/>
          <w:szCs w:val="21"/>
        </w:rPr>
        <w:t>为地震幸存者筹款</w:t>
      </w:r>
      <w:r w:rsidRPr="00287159">
        <w:rPr>
          <w:rFonts w:hint="eastAsia"/>
          <w:szCs w:val="21"/>
        </w:rPr>
        <w:t>)</w:t>
      </w:r>
      <w:r w:rsidRPr="00287159">
        <w:rPr>
          <w:rFonts w:hAnsi="宋体" w:hint="eastAsia"/>
          <w:szCs w:val="21"/>
        </w:rPr>
        <w:t>。</w:t>
      </w:r>
    </w:p>
    <w:p w14:paraId="2D7D91E3" w14:textId="77777777" w:rsidR="00F22C9E" w:rsidRPr="00287159" w:rsidRDefault="00F22C9E" w:rsidP="00F22C9E">
      <w:pPr>
        <w:autoSpaceDE w:val="0"/>
        <w:autoSpaceDN w:val="0"/>
        <w:adjustRightInd w:val="0"/>
        <w:spacing w:line="360" w:lineRule="auto"/>
        <w:rPr>
          <w:rFonts w:hint="eastAsia"/>
          <w:szCs w:val="21"/>
        </w:rPr>
      </w:pPr>
      <w:r w:rsidRPr="00287159">
        <w:rPr>
          <w:rFonts w:hint="eastAsia"/>
          <w:szCs w:val="21"/>
        </w:rPr>
        <w:t xml:space="preserve">　　</w:t>
      </w:r>
      <w:r w:rsidRPr="00287159">
        <w:rPr>
          <w:rFonts w:hint="eastAsia"/>
          <w:szCs w:val="21"/>
        </w:rPr>
        <w:t>88</w:t>
      </w:r>
      <w:r w:rsidRPr="00287159">
        <w:rPr>
          <w:rFonts w:hAnsi="宋体" w:hint="eastAsia"/>
          <w:szCs w:val="21"/>
        </w:rPr>
        <w:t>．</w:t>
      </w:r>
      <w:r w:rsidRPr="00287159">
        <w:rPr>
          <w:rFonts w:hint="eastAsia"/>
          <w:szCs w:val="21"/>
        </w:rPr>
        <w:t>Linda_______________(</w:t>
      </w:r>
      <w:r w:rsidRPr="00287159">
        <w:rPr>
          <w:rFonts w:hAnsi="宋体" w:hint="eastAsia"/>
          <w:szCs w:val="21"/>
        </w:rPr>
        <w:t>不可能收到我的电子邮件）：</w:t>
      </w:r>
      <w:r w:rsidRPr="00287159">
        <w:rPr>
          <w:rFonts w:hint="eastAsia"/>
          <w:szCs w:val="21"/>
        </w:rPr>
        <w:t>otherwise</w:t>
      </w:r>
      <w:r w:rsidRPr="00287159">
        <w:rPr>
          <w:szCs w:val="21"/>
        </w:rPr>
        <w:t xml:space="preserve">, </w:t>
      </w:r>
      <w:r w:rsidRPr="00287159">
        <w:rPr>
          <w:rFonts w:hint="eastAsia"/>
          <w:szCs w:val="21"/>
        </w:rPr>
        <w:t>she would have</w:t>
      </w:r>
      <w:r w:rsidRPr="00287159">
        <w:rPr>
          <w:szCs w:val="21"/>
        </w:rPr>
        <w:t xml:space="preserve"> </w:t>
      </w:r>
      <w:r w:rsidRPr="00287159">
        <w:rPr>
          <w:rFonts w:hint="eastAsia"/>
          <w:szCs w:val="21"/>
        </w:rPr>
        <w:t>replied</w:t>
      </w:r>
      <w:r w:rsidRPr="00287159">
        <w:rPr>
          <w:rFonts w:hAnsi="宋体" w:hint="eastAsia"/>
          <w:szCs w:val="21"/>
        </w:rPr>
        <w:t>．</w:t>
      </w:r>
    </w:p>
    <w:p w14:paraId="45528922" w14:textId="77777777" w:rsidR="00F22C9E" w:rsidRPr="00287159" w:rsidRDefault="00F22C9E" w:rsidP="00F22C9E">
      <w:pPr>
        <w:autoSpaceDE w:val="0"/>
        <w:autoSpaceDN w:val="0"/>
        <w:adjustRightInd w:val="0"/>
        <w:spacing w:line="360" w:lineRule="auto"/>
        <w:rPr>
          <w:rFonts w:hint="eastAsia"/>
          <w:szCs w:val="21"/>
        </w:rPr>
      </w:pPr>
      <w:r w:rsidRPr="00287159">
        <w:rPr>
          <w:rFonts w:hint="eastAsia"/>
          <w:szCs w:val="21"/>
        </w:rPr>
        <w:t xml:space="preserve">　　</w:t>
      </w:r>
      <w:r w:rsidRPr="00287159">
        <w:rPr>
          <w:rFonts w:hint="eastAsia"/>
          <w:szCs w:val="21"/>
        </w:rPr>
        <w:t>89</w:t>
      </w:r>
      <w:r w:rsidRPr="00287159">
        <w:rPr>
          <w:rFonts w:hAnsi="宋体" w:hint="eastAsia"/>
          <w:szCs w:val="21"/>
        </w:rPr>
        <w:t>．</w:t>
      </w:r>
      <w:r w:rsidRPr="00287159">
        <w:rPr>
          <w:rFonts w:hint="eastAsia"/>
          <w:szCs w:val="21"/>
        </w:rPr>
        <w:t>It's my mother________________(</w:t>
      </w:r>
      <w:r w:rsidRPr="00287159">
        <w:rPr>
          <w:rFonts w:hAnsi="宋体" w:hint="eastAsia"/>
          <w:szCs w:val="21"/>
        </w:rPr>
        <w:t>一直在鼓励我不要灰心</w:t>
      </w:r>
      <w:r w:rsidRPr="00287159">
        <w:rPr>
          <w:rFonts w:hint="eastAsia"/>
          <w:szCs w:val="21"/>
        </w:rPr>
        <w:t>)when I have difficulties in my studies</w:t>
      </w:r>
      <w:r w:rsidRPr="00287159">
        <w:rPr>
          <w:rFonts w:hAnsi="宋体" w:hint="eastAsia"/>
          <w:szCs w:val="21"/>
        </w:rPr>
        <w:t>．</w:t>
      </w:r>
    </w:p>
    <w:p w14:paraId="0A63A4C3" w14:textId="77777777" w:rsidR="00F22C9E" w:rsidRPr="00287159" w:rsidRDefault="00F22C9E" w:rsidP="00F22C9E">
      <w:pPr>
        <w:autoSpaceDE w:val="0"/>
        <w:autoSpaceDN w:val="0"/>
        <w:adjustRightInd w:val="0"/>
        <w:spacing w:line="360" w:lineRule="auto"/>
        <w:rPr>
          <w:rFonts w:hint="eastAsia"/>
          <w:szCs w:val="21"/>
        </w:rPr>
      </w:pPr>
      <w:r w:rsidRPr="00287159">
        <w:rPr>
          <w:rFonts w:hint="eastAsia"/>
          <w:szCs w:val="21"/>
        </w:rPr>
        <w:t xml:space="preserve">　　</w:t>
      </w:r>
      <w:r w:rsidRPr="00287159">
        <w:rPr>
          <w:rFonts w:hint="eastAsia"/>
          <w:szCs w:val="21"/>
        </w:rPr>
        <w:t>90</w:t>
      </w:r>
      <w:r w:rsidRPr="00287159">
        <w:rPr>
          <w:rFonts w:hAnsi="宋体" w:hint="eastAsia"/>
          <w:szCs w:val="21"/>
        </w:rPr>
        <w:t>．</w:t>
      </w:r>
      <w:r w:rsidRPr="00287159">
        <w:rPr>
          <w:rFonts w:hint="eastAsia"/>
          <w:szCs w:val="21"/>
        </w:rPr>
        <w:t>The publishing house has to ______________</w:t>
      </w:r>
      <w:r w:rsidRPr="00287159">
        <w:rPr>
          <w:rFonts w:hAnsi="宋体" w:hint="eastAsia"/>
          <w:szCs w:val="21"/>
        </w:rPr>
        <w:t>（考虑这部小说的受欢迎程度</w:t>
      </w:r>
      <w:r w:rsidRPr="00287159">
        <w:rPr>
          <w:rFonts w:hint="eastAsia"/>
          <w:szCs w:val="21"/>
        </w:rPr>
        <w:t>)</w:t>
      </w:r>
      <w:r w:rsidRPr="00287159">
        <w:rPr>
          <w:rFonts w:hAnsi="宋体" w:hint="eastAsia"/>
          <w:szCs w:val="21"/>
        </w:rPr>
        <w:t>。</w:t>
      </w:r>
    </w:p>
    <w:p w14:paraId="2BB4844A" w14:textId="77777777" w:rsidR="00F22C9E" w:rsidRPr="00287159" w:rsidRDefault="00F22C9E" w:rsidP="00F22C9E">
      <w:pPr>
        <w:autoSpaceDE w:val="0"/>
        <w:autoSpaceDN w:val="0"/>
        <w:adjustRightInd w:val="0"/>
        <w:spacing w:line="360" w:lineRule="auto"/>
        <w:ind w:firstLine="420"/>
        <w:rPr>
          <w:rFonts w:hint="eastAsia"/>
          <w:szCs w:val="21"/>
        </w:rPr>
      </w:pPr>
      <w:r w:rsidRPr="00287159">
        <w:rPr>
          <w:rFonts w:hint="eastAsia"/>
          <w:szCs w:val="21"/>
        </w:rPr>
        <w:t>91</w:t>
      </w:r>
      <w:r w:rsidRPr="00287159">
        <w:rPr>
          <w:rFonts w:hAnsi="宋体" w:hint="eastAsia"/>
          <w:szCs w:val="21"/>
        </w:rPr>
        <w:t>．</w:t>
      </w:r>
      <w:r w:rsidRPr="00287159">
        <w:rPr>
          <w:rFonts w:hint="eastAsia"/>
          <w:szCs w:val="21"/>
        </w:rPr>
        <w:t>It is absolutely wrong to ________________</w:t>
      </w:r>
      <w:r w:rsidRPr="00287159">
        <w:rPr>
          <w:rFonts w:hAnsi="宋体" w:hint="eastAsia"/>
          <w:szCs w:val="21"/>
        </w:rPr>
        <w:t>（仅仅以金钱来定义幸福）。</w:t>
      </w:r>
    </w:p>
    <w:p w14:paraId="4743CE3E" w14:textId="77777777" w:rsidR="00F22C9E" w:rsidRPr="00F32847" w:rsidRDefault="00F22C9E" w:rsidP="00F22C9E">
      <w:pPr>
        <w:pStyle w:val="a7"/>
        <w:spacing w:before="0" w:beforeAutospacing="0" w:after="0" w:afterAutospacing="0" w:line="360" w:lineRule="auto"/>
        <w:ind w:firstLine="420"/>
        <w:rPr>
          <w:rStyle w:val="ac"/>
          <w:rFonts w:hint="eastAsia"/>
          <w:b w:val="0"/>
          <w:sz w:val="21"/>
          <w:szCs w:val="21"/>
          <w:shd w:val="clear" w:color="auto" w:fill="FFFFFF"/>
        </w:rPr>
        <w:sectPr w:rsidR="00F22C9E" w:rsidRPr="00F32847">
          <w:pgSz w:w="11906" w:h="16838"/>
          <w:pgMar w:top="1440" w:right="1797" w:bottom="1440" w:left="1797" w:header="851" w:footer="992" w:gutter="0"/>
          <w:pgNumType w:fmt="numberInDash"/>
          <w:cols w:space="720"/>
          <w:docGrid w:type="lines" w:linePitch="312"/>
        </w:sectPr>
      </w:pPr>
      <w:r w:rsidRPr="00F32847">
        <w:rPr>
          <w:rStyle w:val="ac"/>
          <w:rFonts w:hint="eastAsia"/>
          <w:b w:val="0"/>
          <w:sz w:val="21"/>
          <w:szCs w:val="21"/>
          <w:shd w:val="clear" w:color="auto" w:fill="FFFFFF"/>
        </w:rPr>
        <w:t xml:space="preserve">        </w:t>
      </w:r>
    </w:p>
    <w:p w14:paraId="0F4C05AE" w14:textId="77777777" w:rsidR="00F22C9E" w:rsidRPr="00F32847" w:rsidRDefault="00F22C9E" w:rsidP="00F22C9E">
      <w:pPr>
        <w:pStyle w:val="a7"/>
        <w:spacing w:before="0" w:beforeAutospacing="0" w:after="0" w:afterAutospacing="0" w:line="360" w:lineRule="auto"/>
        <w:rPr>
          <w:rStyle w:val="ac"/>
          <w:rFonts w:hint="eastAsia"/>
          <w:b w:val="0"/>
          <w:sz w:val="21"/>
          <w:szCs w:val="21"/>
          <w:shd w:val="clear" w:color="auto" w:fill="FFFFFF"/>
        </w:rPr>
      </w:pPr>
    </w:p>
    <w:p w14:paraId="72829FED" w14:textId="77777777" w:rsidR="00F22C9E" w:rsidRPr="00F32847" w:rsidRDefault="00F22C9E" w:rsidP="00F22C9E">
      <w:pPr>
        <w:pStyle w:val="a7"/>
        <w:spacing w:before="0" w:beforeAutospacing="0" w:after="0" w:afterAutospacing="0" w:line="360" w:lineRule="auto"/>
        <w:rPr>
          <w:rStyle w:val="ac"/>
          <w:rFonts w:hint="eastAsia"/>
          <w:b w:val="0"/>
          <w:sz w:val="21"/>
          <w:szCs w:val="21"/>
          <w:shd w:val="clear" w:color="auto" w:fill="FFFFFF"/>
        </w:rPr>
      </w:pPr>
      <w:r w:rsidRPr="00F32847">
        <w:rPr>
          <w:rStyle w:val="ac"/>
          <w:rFonts w:hint="eastAsia"/>
          <w:b w:val="0"/>
          <w:sz w:val="21"/>
          <w:szCs w:val="21"/>
          <w:shd w:val="clear" w:color="auto" w:fill="FFFFFF"/>
        </w:rPr>
        <w:t>Part III Listening Comprehension</w:t>
      </w:r>
    </w:p>
    <w:p w14:paraId="183E3E63" w14:textId="77777777" w:rsidR="00F22C9E" w:rsidRPr="00F32847" w:rsidRDefault="00F22C9E" w:rsidP="00F22C9E">
      <w:pPr>
        <w:rPr>
          <w:rFonts w:ascii="宋体" w:hAnsi="宋体" w:hint="eastAsia"/>
          <w:b/>
          <w:szCs w:val="21"/>
          <w:shd w:val="clear" w:color="auto" w:fill="FFFFFF"/>
        </w:rPr>
      </w:pPr>
      <w:r w:rsidRPr="00F32847">
        <w:rPr>
          <w:rFonts w:ascii="黑体" w:eastAsia="黑体" w:hAnsi="黑体" w:hint="eastAsia"/>
          <w:b/>
          <w:szCs w:val="21"/>
        </w:rPr>
        <w:t>2011年12月四级听力</w:t>
      </w:r>
      <w:r w:rsidRPr="00F32847">
        <w:rPr>
          <w:rStyle w:val="ac"/>
          <w:rFonts w:ascii="黑体" w:eastAsia="黑体" w:hAnsi="黑体" w:hint="eastAsia"/>
          <w:b w:val="0"/>
          <w:szCs w:val="21"/>
          <w:shd w:val="clear" w:color="auto" w:fill="FFFFFF"/>
        </w:rPr>
        <w:t>(听力原文)</w:t>
      </w:r>
      <w:r w:rsidRPr="00F32847">
        <w:rPr>
          <w:rFonts w:ascii="宋体" w:hAnsi="宋体" w:hint="eastAsia"/>
          <w:b/>
          <w:szCs w:val="21"/>
          <w:shd w:val="clear" w:color="auto" w:fill="FFFFFF"/>
        </w:rPr>
        <w:br/>
      </w:r>
      <w:r w:rsidRPr="00F32847">
        <w:rPr>
          <w:rStyle w:val="ac"/>
          <w:rFonts w:ascii="宋体" w:hAnsi="宋体" w:hint="eastAsia"/>
          <w:b w:val="0"/>
          <w:szCs w:val="21"/>
          <w:shd w:val="clear" w:color="auto" w:fill="FFFFFF"/>
        </w:rPr>
        <w:t>Section A</w:t>
      </w:r>
    </w:p>
    <w:p w14:paraId="26EC1609"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11.W: This crazy bus schedule has got me completely confused. I can’t figure out when my bus to Cleveland leaves?</w:t>
      </w:r>
      <w:r w:rsidRPr="009D6B36">
        <w:rPr>
          <w:rFonts w:hint="eastAsia"/>
          <w:sz w:val="21"/>
          <w:szCs w:val="21"/>
          <w:shd w:val="clear" w:color="auto" w:fill="FFFFFF"/>
        </w:rPr>
        <w:br/>
        <w:t>M: Why don’t you just go to the ticket window and ask?</w:t>
      </w:r>
      <w:r w:rsidRPr="009D6B36">
        <w:rPr>
          <w:rFonts w:hint="eastAsia"/>
          <w:sz w:val="21"/>
          <w:szCs w:val="21"/>
          <w:shd w:val="clear" w:color="auto" w:fill="FFFFFF"/>
        </w:rPr>
        <w:br/>
        <w:t>Q: What does the man suggest the woman do?</w:t>
      </w:r>
    </w:p>
    <w:p w14:paraId="4A162857"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12.W: I really enjoyed the TV special about drafts last night. Did you get home in time to see it?</w:t>
      </w:r>
      <w:r w:rsidRPr="009D6B36">
        <w:rPr>
          <w:rFonts w:hint="eastAsia"/>
          <w:sz w:val="21"/>
          <w:szCs w:val="21"/>
          <w:shd w:val="clear" w:color="auto" w:fill="FFFFFF"/>
        </w:rPr>
        <w:br/>
        <w:t>W: Oh, yes, but I wish I could have stayed awake long enough to see the whole thing.</w:t>
      </w:r>
      <w:r w:rsidRPr="009D6B36">
        <w:rPr>
          <w:rFonts w:hint="eastAsia"/>
          <w:sz w:val="21"/>
          <w:szCs w:val="21"/>
          <w:shd w:val="clear" w:color="auto" w:fill="FFFFFF"/>
        </w:rPr>
        <w:br/>
        <w:t>Q: What does the man mean?</w:t>
      </w:r>
    </w:p>
    <w:p w14:paraId="4F167FF9"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13.W: Airport, please. I’m running a little late. So just take the fastest way even if it’s not the most direct.</w:t>
      </w:r>
      <w:r w:rsidRPr="009D6B36">
        <w:rPr>
          <w:rFonts w:hint="eastAsia"/>
          <w:sz w:val="21"/>
          <w:szCs w:val="21"/>
          <w:shd w:val="clear" w:color="auto" w:fill="FFFFFF"/>
        </w:rPr>
        <w:br/>
        <w:t>M: Sure, but there is a lot of traffic everywhere today because of the football game.</w:t>
      </w:r>
      <w:r w:rsidRPr="009D6B36">
        <w:rPr>
          <w:rFonts w:hint="eastAsia"/>
          <w:sz w:val="21"/>
          <w:szCs w:val="21"/>
          <w:shd w:val="clear" w:color="auto" w:fill="FFFFFF"/>
        </w:rPr>
        <w:br/>
        <w:t>Q: What do we learn about the woman from the conversation?</w:t>
      </w:r>
    </w:p>
    <w:p w14:paraId="2D3862A7"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14.W: May I make a recommendation, sir? Our seafood with this special sauce is very good.</w:t>
      </w:r>
      <w:r w:rsidRPr="009D6B36">
        <w:rPr>
          <w:rFonts w:hint="eastAsia"/>
          <w:sz w:val="21"/>
          <w:szCs w:val="21"/>
          <w:shd w:val="clear" w:color="auto" w:fill="FFFFFF"/>
        </w:rPr>
        <w:br/>
        <w:t>M: Thank you, but I don’t eat shellfish. I’m allergic to it.</w:t>
      </w:r>
      <w:r w:rsidRPr="009D6B36">
        <w:rPr>
          <w:rFonts w:hint="eastAsia"/>
          <w:sz w:val="21"/>
          <w:szCs w:val="21"/>
          <w:shd w:val="clear" w:color="auto" w:fill="FFFFFF"/>
        </w:rPr>
        <w:br/>
        <w:t>Q: Where does this conversation most probably take place?</w:t>
      </w:r>
    </w:p>
    <w:p w14:paraId="672D696C"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15. W: now one more question if you don’t mind, what position in the company appeals to you most?</w:t>
      </w:r>
      <w:r w:rsidRPr="009D6B36">
        <w:rPr>
          <w:rFonts w:hint="eastAsia"/>
          <w:sz w:val="21"/>
          <w:szCs w:val="21"/>
          <w:shd w:val="clear" w:color="auto" w:fill="FFFFFF"/>
        </w:rPr>
        <w:br/>
        <w:t>M: Well, I’d like the position of sales manager if that position is still vacant.</w:t>
      </w:r>
      <w:r w:rsidRPr="009D6B36">
        <w:rPr>
          <w:rFonts w:hint="eastAsia"/>
          <w:sz w:val="21"/>
          <w:szCs w:val="21"/>
          <w:shd w:val="clear" w:color="auto" w:fill="FFFFFF"/>
        </w:rPr>
        <w:br/>
        <w:t>Q: What do we learn about the man?</w:t>
      </w:r>
    </w:p>
    <w:p w14:paraId="54323C62"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16. M: I don’t think I want to live in the dormitory next year. I need more privacy.</w:t>
      </w:r>
      <w:r w:rsidRPr="009D6B36">
        <w:rPr>
          <w:rFonts w:hint="eastAsia"/>
          <w:sz w:val="21"/>
          <w:szCs w:val="21"/>
          <w:shd w:val="clear" w:color="auto" w:fill="FFFFFF"/>
        </w:rPr>
        <w:br/>
        <w:t>W: I know what you mean. But check out the cost if renting an apartment first. I won’t be surprised if you change your mind.</w:t>
      </w:r>
      <w:r w:rsidRPr="009D6B36">
        <w:rPr>
          <w:rFonts w:hint="eastAsia"/>
          <w:sz w:val="21"/>
          <w:szCs w:val="21"/>
          <w:shd w:val="clear" w:color="auto" w:fill="FFFFFF"/>
        </w:rPr>
        <w:br/>
        <w:t>Q: What does the woman imply?</w:t>
      </w:r>
    </w:p>
    <w:p w14:paraId="264367E0"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17. M: You’re on the right track. I just think you need to narrow the topic down.</w:t>
      </w:r>
      <w:r w:rsidRPr="009D6B36">
        <w:rPr>
          <w:rFonts w:hint="eastAsia"/>
          <w:sz w:val="21"/>
          <w:szCs w:val="21"/>
          <w:shd w:val="clear" w:color="auto" w:fill="FFFFFF"/>
        </w:rPr>
        <w:br/>
        <w:t>W: Yeah, you’re right. I always start by choosing two boarder topics when I’m doing a research paper.</w:t>
      </w:r>
      <w:r w:rsidRPr="009D6B36">
        <w:rPr>
          <w:rFonts w:hint="eastAsia"/>
          <w:sz w:val="21"/>
          <w:szCs w:val="21"/>
          <w:shd w:val="clear" w:color="auto" w:fill="FFFFFF"/>
        </w:rPr>
        <w:br/>
        <w:t>Q: What do we learn from the conversation?</w:t>
      </w:r>
    </w:p>
    <w:p w14:paraId="02F4C1EA"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18. W: This picnic should beat the last one we went to, doesn’t it?</w:t>
      </w:r>
      <w:r w:rsidRPr="009D6B36">
        <w:rPr>
          <w:rFonts w:hint="eastAsia"/>
          <w:sz w:val="21"/>
          <w:szCs w:val="21"/>
          <w:shd w:val="clear" w:color="auto" w:fill="FFFFFF"/>
        </w:rPr>
        <w:br/>
        <w:t>M: Oh, yeah, we had to spend the whole time inside. Good thing, the weather was cooperative this time.</w:t>
      </w:r>
      <w:r w:rsidRPr="009D6B36">
        <w:rPr>
          <w:rFonts w:hint="eastAsia"/>
          <w:sz w:val="21"/>
          <w:szCs w:val="21"/>
          <w:shd w:val="clear" w:color="auto" w:fill="FFFFFF"/>
        </w:rPr>
        <w:br/>
        <w:t>What do we learn about the speakers from the conversation?</w:t>
      </w:r>
    </w:p>
    <w:p w14:paraId="02BFD0B4"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Style w:val="ac"/>
          <w:rFonts w:hint="eastAsia"/>
          <w:b w:val="0"/>
          <w:sz w:val="21"/>
          <w:szCs w:val="21"/>
          <w:shd w:val="clear" w:color="auto" w:fill="FFFFFF"/>
        </w:rPr>
        <w:lastRenderedPageBreak/>
        <w:t>Long Conversation</w:t>
      </w:r>
    </w:p>
    <w:p w14:paraId="13B640B1"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Conversation One</w:t>
      </w:r>
    </w:p>
    <w:p w14:paraId="51DC92B9"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 xml:space="preserve">M: When I say I live in </w:t>
      </w:r>
      <w:smartTag w:uri="urn:schemas-microsoft-com:office:smarttags" w:element="place">
        <w:smartTag w:uri="urn:schemas-microsoft-com:office:smarttags" w:element="country-region">
          <w:r w:rsidRPr="009D6B36">
            <w:rPr>
              <w:rFonts w:hint="eastAsia"/>
              <w:sz w:val="21"/>
              <w:szCs w:val="21"/>
              <w:shd w:val="clear" w:color="auto" w:fill="FFFFFF"/>
            </w:rPr>
            <w:t>Sweden</w:t>
          </w:r>
        </w:smartTag>
      </w:smartTag>
      <w:r w:rsidRPr="009D6B36">
        <w:rPr>
          <w:rFonts w:hint="eastAsia"/>
          <w:sz w:val="21"/>
          <w:szCs w:val="21"/>
          <w:shd w:val="clear" w:color="auto" w:fill="FFFFFF"/>
        </w:rPr>
        <w:t>, people always want to know about the seasons.</w:t>
      </w:r>
      <w:r w:rsidRPr="009D6B36">
        <w:rPr>
          <w:rFonts w:hint="eastAsia"/>
          <w:sz w:val="21"/>
          <w:szCs w:val="21"/>
          <w:shd w:val="clear" w:color="auto" w:fill="FFFFFF"/>
        </w:rPr>
        <w:br/>
        <w:t>W: The seasons?</w:t>
      </w:r>
      <w:r w:rsidRPr="009D6B36">
        <w:rPr>
          <w:rFonts w:hint="eastAsia"/>
          <w:sz w:val="21"/>
          <w:szCs w:val="21"/>
          <w:shd w:val="clear" w:color="auto" w:fill="FFFFFF"/>
        </w:rPr>
        <w:br/>
        <w:t>M: Yeah, you know how cold it is in winter? What is it like when the days are so short?</w:t>
      </w:r>
      <w:r w:rsidRPr="009D6B36">
        <w:rPr>
          <w:rFonts w:hint="eastAsia"/>
          <w:sz w:val="21"/>
          <w:szCs w:val="21"/>
          <w:shd w:val="clear" w:color="auto" w:fill="FFFFFF"/>
        </w:rPr>
        <w:br/>
        <w:t>W: So what is it like?</w:t>
      </w:r>
      <w:r w:rsidRPr="009D6B36">
        <w:rPr>
          <w:rFonts w:hint="eastAsia"/>
          <w:sz w:val="21"/>
          <w:szCs w:val="21"/>
          <w:shd w:val="clear" w:color="auto" w:fill="FFFFFF"/>
        </w:rPr>
        <w:br/>
        <w:t xml:space="preserve">M: Well, it is cold ,very cold in winter. Sometimes it is cold as 26 degrees below centigrade. And of course when you go out, you’ll wrap up warm. But inside in the houses it’s always very warm, much warmer than at home. Swedish people always complain that when they visit </w:t>
      </w:r>
      <w:smartTag w:uri="urn:schemas-microsoft-com:office:smarttags" w:element="place">
        <w:smartTag w:uri="urn:schemas-microsoft-com:office:smarttags" w:element="country-region">
          <w:r w:rsidRPr="009D6B36">
            <w:rPr>
              <w:rFonts w:hint="eastAsia"/>
              <w:sz w:val="21"/>
              <w:szCs w:val="21"/>
              <w:shd w:val="clear" w:color="auto" w:fill="FFFFFF"/>
            </w:rPr>
            <w:t>England</w:t>
          </w:r>
        </w:smartTag>
      </w:smartTag>
      <w:r w:rsidRPr="009D6B36">
        <w:rPr>
          <w:rFonts w:hint="eastAsia"/>
          <w:sz w:val="21"/>
          <w:szCs w:val="21"/>
          <w:shd w:val="clear" w:color="auto" w:fill="FFFFFF"/>
        </w:rPr>
        <w:t>, the houses are cold even in the good winter.</w:t>
      </w:r>
      <w:r w:rsidRPr="009D6B36">
        <w:rPr>
          <w:rFonts w:hint="eastAsia"/>
          <w:sz w:val="21"/>
          <w:szCs w:val="21"/>
          <w:shd w:val="clear" w:color="auto" w:fill="FFFFFF"/>
        </w:rPr>
        <w:br/>
        <w:t>W: And what about the darkness?</w:t>
      </w:r>
      <w:r w:rsidRPr="009D6B36">
        <w:rPr>
          <w:rFonts w:hint="eastAsia"/>
          <w:sz w:val="21"/>
          <w:szCs w:val="21"/>
          <w:shd w:val="clear" w:color="auto" w:fill="FFFFFF"/>
        </w:rPr>
        <w:br/>
        <w:t>M: Well, yeah, around Christmas time there’s only one hour of daylight, so you really looks forward to the spring. It is sometimes a bit depressing. But you see the summers are amazing, from May to July in the North of Sweden the sun never sets. It’s still light in the midnight. You can walk in the mountains and read a newspaper.</w:t>
      </w:r>
      <w:r w:rsidRPr="009D6B36">
        <w:rPr>
          <w:rFonts w:hint="eastAsia"/>
          <w:sz w:val="21"/>
          <w:szCs w:val="21"/>
          <w:shd w:val="clear" w:color="auto" w:fill="FFFFFF"/>
        </w:rPr>
        <w:br/>
        <w:t>W: Oh, yeah, the land of the midnight sun.</w:t>
      </w:r>
      <w:r w:rsidRPr="009D6B36">
        <w:rPr>
          <w:rFonts w:hint="eastAsia"/>
          <w:sz w:val="21"/>
          <w:szCs w:val="21"/>
          <w:shd w:val="clear" w:color="auto" w:fill="FFFFFF"/>
        </w:rPr>
        <w:br/>
        <w:t>M: Yeah, that’s right, but it’s wonderful. You won’t stay up all night. And the Swedes makes most of it often they started work earlier in summer and then leave at about 2 or 3 in the afternoon, so that they can really enjoy the long summer evenings. They’d like to work hard, but play hard, too. I think Londoners work longer hours, but I’m not sure this is a good thing.</w:t>
      </w:r>
    </w:p>
    <w:p w14:paraId="15F59FEA"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br/>
        <w:t>Q19: What do we learn about the man from the conversation?</w:t>
      </w:r>
      <w:r w:rsidRPr="009D6B36">
        <w:rPr>
          <w:rFonts w:hint="eastAsia"/>
          <w:sz w:val="21"/>
          <w:szCs w:val="21"/>
          <w:shd w:val="clear" w:color="auto" w:fill="FFFFFF"/>
        </w:rPr>
        <w:br/>
        <w:t xml:space="preserve">Q20: What do Swedish people complain about when they visit </w:t>
      </w:r>
      <w:smartTag w:uri="urn:schemas-microsoft-com:office:smarttags" w:element="place">
        <w:smartTag w:uri="urn:schemas-microsoft-com:office:smarttags" w:element="country-region">
          <w:r w:rsidRPr="009D6B36">
            <w:rPr>
              <w:rFonts w:hint="eastAsia"/>
              <w:sz w:val="21"/>
              <w:szCs w:val="21"/>
              <w:shd w:val="clear" w:color="auto" w:fill="FFFFFF"/>
            </w:rPr>
            <w:t>England</w:t>
          </w:r>
        </w:smartTag>
      </w:smartTag>
      <w:r w:rsidRPr="009D6B36">
        <w:rPr>
          <w:rFonts w:hint="eastAsia"/>
          <w:sz w:val="21"/>
          <w:szCs w:val="21"/>
          <w:shd w:val="clear" w:color="auto" w:fill="FFFFFF"/>
        </w:rPr>
        <w:t xml:space="preserve"> in winter?</w:t>
      </w:r>
      <w:r w:rsidRPr="009D6B36">
        <w:rPr>
          <w:rFonts w:hint="eastAsia"/>
          <w:sz w:val="21"/>
          <w:szCs w:val="21"/>
          <w:shd w:val="clear" w:color="auto" w:fill="FFFFFF"/>
        </w:rPr>
        <w:br/>
        <w:t xml:space="preserve">Q21: How does the man describe the short hour of daylight around Christmas in </w:t>
      </w:r>
      <w:smartTag w:uri="urn:schemas-microsoft-com:office:smarttags" w:element="place">
        <w:smartTag w:uri="urn:schemas-microsoft-com:office:smarttags" w:element="country-region">
          <w:r w:rsidRPr="009D6B36">
            <w:rPr>
              <w:rFonts w:hint="eastAsia"/>
              <w:sz w:val="21"/>
              <w:szCs w:val="21"/>
              <w:shd w:val="clear" w:color="auto" w:fill="FFFFFF"/>
            </w:rPr>
            <w:t>Sweden</w:t>
          </w:r>
        </w:smartTag>
      </w:smartTag>
      <w:r w:rsidRPr="009D6B36">
        <w:rPr>
          <w:rFonts w:hint="eastAsia"/>
          <w:sz w:val="21"/>
          <w:szCs w:val="21"/>
          <w:shd w:val="clear" w:color="auto" w:fill="FFFFFF"/>
        </w:rPr>
        <w:t>?</w:t>
      </w:r>
      <w:r w:rsidRPr="009D6B36">
        <w:rPr>
          <w:rFonts w:hint="eastAsia"/>
          <w:sz w:val="21"/>
          <w:szCs w:val="21"/>
          <w:shd w:val="clear" w:color="auto" w:fill="FFFFFF"/>
        </w:rPr>
        <w:br/>
        <w:t>Q21: What does the man say about the Swedish people?</w:t>
      </w:r>
    </w:p>
    <w:p w14:paraId="0B049A12"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Conversation Two</w:t>
      </w:r>
    </w:p>
    <w:p w14:paraId="4A9751A5"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W: What kind of training does one need to go into this type of job?</w:t>
      </w:r>
      <w:r w:rsidRPr="009D6B36">
        <w:rPr>
          <w:rFonts w:hint="eastAsia"/>
          <w:sz w:val="21"/>
          <w:szCs w:val="21"/>
          <w:shd w:val="clear" w:color="auto" w:fill="FFFFFF"/>
        </w:rPr>
        <w:br/>
        <w:t>M: That’s a very good question. I don’t think there is any, specifically.</w:t>
      </w:r>
      <w:r w:rsidRPr="009D6B36">
        <w:rPr>
          <w:rFonts w:hint="eastAsia"/>
          <w:sz w:val="21"/>
          <w:szCs w:val="21"/>
          <w:shd w:val="clear" w:color="auto" w:fill="FFFFFF"/>
        </w:rPr>
        <w:br/>
        <w:t>W: For example, in your case, what was your educational background?</w:t>
      </w:r>
      <w:r w:rsidRPr="009D6B36">
        <w:rPr>
          <w:rFonts w:hint="eastAsia"/>
          <w:sz w:val="21"/>
          <w:szCs w:val="21"/>
          <w:shd w:val="clear" w:color="auto" w:fill="FFFFFF"/>
        </w:rPr>
        <w:br/>
        <w:t xml:space="preserve">M: Well, I did a degree in French at </w:t>
      </w:r>
      <w:smartTag w:uri="urn:schemas-microsoft-com:office:smarttags" w:element="place">
        <w:r w:rsidRPr="009D6B36">
          <w:rPr>
            <w:rFonts w:hint="eastAsia"/>
            <w:sz w:val="21"/>
            <w:szCs w:val="21"/>
            <w:shd w:val="clear" w:color="auto" w:fill="FFFFFF"/>
          </w:rPr>
          <w:t>Nottingham</w:t>
        </w:r>
      </w:smartTag>
      <w:r w:rsidRPr="009D6B36">
        <w:rPr>
          <w:rFonts w:hint="eastAsia"/>
          <w:sz w:val="21"/>
          <w:szCs w:val="21"/>
          <w:shd w:val="clear" w:color="auto" w:fill="FFFFFF"/>
        </w:rPr>
        <w:t>. After that, I did careers work in secondary schools like the careers guidance people. Here is in the university. Then I went into local government because I found I was more interested in the administrative side. Then progressed on to universities. So there wasn’t any plan and there was no specific training. There are plenty of training courses in management techniques and committee work which you can attend now.</w:t>
      </w:r>
      <w:r w:rsidRPr="009D6B36">
        <w:rPr>
          <w:rFonts w:hint="eastAsia"/>
          <w:sz w:val="21"/>
          <w:szCs w:val="21"/>
          <w:shd w:val="clear" w:color="auto" w:fill="FFFFFF"/>
        </w:rPr>
        <w:br/>
        <w:t>W: But in the first place, you did a French degree.</w:t>
      </w:r>
      <w:r w:rsidRPr="009D6B36">
        <w:rPr>
          <w:rFonts w:hint="eastAsia"/>
          <w:sz w:val="21"/>
          <w:szCs w:val="21"/>
          <w:shd w:val="clear" w:color="auto" w:fill="FFFFFF"/>
        </w:rPr>
        <w:br/>
      </w:r>
      <w:r w:rsidRPr="009D6B36">
        <w:rPr>
          <w:rFonts w:hint="eastAsia"/>
          <w:sz w:val="21"/>
          <w:szCs w:val="21"/>
          <w:shd w:val="clear" w:color="auto" w:fill="FFFFFF"/>
        </w:rPr>
        <w:lastRenderedPageBreak/>
        <w:t>M: In my time, there wasn’t a degree you could do for administration. I think most of the administrators I’ve come across have degrees and all sorts of things.</w:t>
      </w:r>
      <w:r w:rsidRPr="009D6B36">
        <w:rPr>
          <w:rFonts w:hint="eastAsia"/>
          <w:sz w:val="21"/>
          <w:szCs w:val="21"/>
          <w:shd w:val="clear" w:color="auto" w:fill="FFFFFF"/>
        </w:rPr>
        <w:br/>
        <w:t>W: Well, I know in my case, I did an English literature degree and I didn’t really expect to end up doing what I am doing now.</w:t>
      </w:r>
      <w:r w:rsidRPr="009D6B36">
        <w:rPr>
          <w:rFonts w:hint="eastAsia"/>
          <w:sz w:val="21"/>
          <w:szCs w:val="21"/>
          <w:shd w:val="clear" w:color="auto" w:fill="FFFFFF"/>
        </w:rPr>
        <w:br/>
        <w:t>M: Quite.</w:t>
      </w:r>
      <w:r w:rsidRPr="009D6B36">
        <w:rPr>
          <w:rFonts w:hint="eastAsia"/>
          <w:sz w:val="21"/>
          <w:szCs w:val="21"/>
          <w:shd w:val="clear" w:color="auto" w:fill="FFFFFF"/>
        </w:rPr>
        <w:br/>
        <w:t xml:space="preserve">W: But you are local to </w:t>
      </w:r>
      <w:smartTag w:uri="urn:schemas-microsoft-com:office:smarttags" w:element="place">
        <w:r w:rsidRPr="009D6B36">
          <w:rPr>
            <w:rFonts w:hint="eastAsia"/>
            <w:sz w:val="21"/>
            <w:szCs w:val="21"/>
            <w:shd w:val="clear" w:color="auto" w:fill="FFFFFF"/>
          </w:rPr>
          <w:t>Nottingham</w:t>
        </w:r>
      </w:smartTag>
      <w:r w:rsidRPr="009D6B36">
        <w:rPr>
          <w:rFonts w:hint="eastAsia"/>
          <w:sz w:val="21"/>
          <w:szCs w:val="21"/>
          <w:shd w:val="clear" w:color="auto" w:fill="FFFFFF"/>
        </w:rPr>
        <w:t xml:space="preserve">, actually? Is there any reason why you went to </w:t>
      </w:r>
      <w:smartTag w:uri="urn:schemas-microsoft-com:office:smarttags" w:element="place">
        <w:smartTag w:uri="urn:schemas-microsoft-com:office:smarttags" w:element="PlaceName">
          <w:r w:rsidRPr="009D6B36">
            <w:rPr>
              <w:rFonts w:hint="eastAsia"/>
              <w:sz w:val="21"/>
              <w:szCs w:val="21"/>
              <w:shd w:val="clear" w:color="auto" w:fill="FFFFFF"/>
            </w:rPr>
            <w:t>Nottingham</w:t>
          </w:r>
        </w:smartTag>
        <w:r w:rsidRPr="009D6B36">
          <w:rPr>
            <w:rFonts w:hint="eastAsia"/>
            <w:sz w:val="21"/>
            <w:szCs w:val="21"/>
            <w:shd w:val="clear" w:color="auto" w:fill="FFFFFF"/>
          </w:rPr>
          <w:t xml:space="preserve"> </w:t>
        </w:r>
        <w:smartTag w:uri="urn:schemas-microsoft-com:office:smarttags" w:element="PlaceType">
          <w:r w:rsidRPr="009D6B36">
            <w:rPr>
              <w:rFonts w:hint="eastAsia"/>
              <w:sz w:val="21"/>
              <w:szCs w:val="21"/>
              <w:shd w:val="clear" w:color="auto" w:fill="FFFFFF"/>
            </w:rPr>
            <w:t>University</w:t>
          </w:r>
        </w:smartTag>
      </w:smartTag>
      <w:r w:rsidRPr="009D6B36">
        <w:rPr>
          <w:rFonts w:hint="eastAsia"/>
          <w:sz w:val="21"/>
          <w:szCs w:val="21"/>
          <w:shd w:val="clear" w:color="auto" w:fill="FFFFFF"/>
        </w:rPr>
        <w:t>?</w:t>
      </w:r>
      <w:r w:rsidRPr="009D6B36">
        <w:rPr>
          <w:rFonts w:hint="eastAsia"/>
          <w:sz w:val="21"/>
          <w:szCs w:val="21"/>
          <w:shd w:val="clear" w:color="auto" w:fill="FFFFFF"/>
        </w:rPr>
        <w:br/>
        <w:t xml:space="preserve">M: No, no, I come from the north of </w:t>
      </w:r>
      <w:smartTag w:uri="urn:schemas-microsoft-com:office:smarttags" w:element="country-region">
        <w:r w:rsidRPr="009D6B36">
          <w:rPr>
            <w:rFonts w:hint="eastAsia"/>
            <w:sz w:val="21"/>
            <w:szCs w:val="21"/>
            <w:shd w:val="clear" w:color="auto" w:fill="FFFFFF"/>
          </w:rPr>
          <w:t>England</w:t>
        </w:r>
      </w:smartTag>
      <w:r w:rsidRPr="009D6B36">
        <w:rPr>
          <w:rFonts w:hint="eastAsia"/>
          <w:sz w:val="21"/>
          <w:szCs w:val="21"/>
          <w:shd w:val="clear" w:color="auto" w:fill="FFFFFF"/>
        </w:rPr>
        <w:t xml:space="preserve">, from west </w:t>
      </w:r>
      <w:smartTag w:uri="urn:schemas-microsoft-com:office:smarttags" w:element="place">
        <w:r w:rsidRPr="009D6B36">
          <w:rPr>
            <w:rFonts w:hint="eastAsia"/>
            <w:sz w:val="21"/>
            <w:szCs w:val="21"/>
            <w:shd w:val="clear" w:color="auto" w:fill="FFFFFF"/>
          </w:rPr>
          <w:t>Yorkshire</w:t>
        </w:r>
      </w:smartTag>
      <w:r w:rsidRPr="009D6B36">
        <w:rPr>
          <w:rFonts w:hint="eastAsia"/>
          <w:sz w:val="21"/>
          <w:szCs w:val="21"/>
          <w:shd w:val="clear" w:color="auto" w:fill="FFFFFF"/>
        </w:rPr>
        <w:t xml:space="preserve">. </w:t>
      </w:r>
      <w:smartTag w:uri="urn:schemas-microsoft-com:office:smarttags" w:element="place">
        <w:r w:rsidRPr="009D6B36">
          <w:rPr>
            <w:rFonts w:hint="eastAsia"/>
            <w:sz w:val="21"/>
            <w:szCs w:val="21"/>
            <w:shd w:val="clear" w:color="auto" w:fill="FFFFFF"/>
          </w:rPr>
          <w:t>Nottingham</w:t>
        </w:r>
      </w:smartTag>
      <w:r w:rsidRPr="009D6B36">
        <w:rPr>
          <w:rFonts w:hint="eastAsia"/>
          <w:sz w:val="21"/>
          <w:szCs w:val="21"/>
          <w:shd w:val="clear" w:color="auto" w:fill="FFFFFF"/>
        </w:rPr>
        <w:t xml:space="preserve"> was one of the universities I put on my list. And I like the look of it. The campus is just beautiful.</w:t>
      </w:r>
      <w:r w:rsidRPr="009D6B36">
        <w:rPr>
          <w:rFonts w:hint="eastAsia"/>
          <w:sz w:val="21"/>
          <w:szCs w:val="21"/>
          <w:shd w:val="clear" w:color="auto" w:fill="FFFFFF"/>
        </w:rPr>
        <w:br/>
        <w:t xml:space="preserve">W: Yes, indeed. Let’s see. Were you from the industrial part of </w:t>
      </w:r>
      <w:smartTag w:uri="urn:schemas-microsoft-com:office:smarttags" w:element="place">
        <w:r w:rsidRPr="009D6B36">
          <w:rPr>
            <w:rFonts w:hint="eastAsia"/>
            <w:sz w:val="21"/>
            <w:szCs w:val="21"/>
            <w:shd w:val="clear" w:color="auto" w:fill="FFFFFF"/>
          </w:rPr>
          <w:t>Yorkshire</w:t>
        </w:r>
      </w:smartTag>
      <w:r w:rsidRPr="009D6B36">
        <w:rPr>
          <w:rFonts w:hint="eastAsia"/>
          <w:sz w:val="21"/>
          <w:szCs w:val="21"/>
          <w:shd w:val="clear" w:color="auto" w:fill="FFFFFF"/>
        </w:rPr>
        <w:t>?</w:t>
      </w:r>
      <w:r w:rsidRPr="009D6B36">
        <w:rPr>
          <w:rFonts w:hint="eastAsia"/>
          <w:sz w:val="21"/>
          <w:szCs w:val="21"/>
          <w:shd w:val="clear" w:color="auto" w:fill="FFFFFF"/>
        </w:rPr>
        <w:br/>
        <w:t>M: Yes, from the Woolen District.</w:t>
      </w:r>
      <w:r w:rsidRPr="009D6B36">
        <w:rPr>
          <w:rFonts w:hint="eastAsia"/>
          <w:sz w:val="21"/>
          <w:szCs w:val="21"/>
          <w:shd w:val="clear" w:color="auto" w:fill="FFFFFF"/>
        </w:rPr>
        <w:br/>
        <w:t>Q23. What was the man’s major at university?</w:t>
      </w:r>
      <w:r w:rsidRPr="009D6B36">
        <w:rPr>
          <w:rFonts w:hint="eastAsia"/>
          <w:sz w:val="21"/>
          <w:szCs w:val="21"/>
          <w:shd w:val="clear" w:color="auto" w:fill="FFFFFF"/>
        </w:rPr>
        <w:br/>
        <w:t>Q24: What was the man’s job in secondary schools?</w:t>
      </w:r>
      <w:r w:rsidRPr="009D6B36">
        <w:rPr>
          <w:rFonts w:hint="eastAsia"/>
          <w:sz w:val="21"/>
          <w:szCs w:val="21"/>
          <w:shd w:val="clear" w:color="auto" w:fill="FFFFFF"/>
        </w:rPr>
        <w:br/>
        <w:t xml:space="preserve">Q25: What attracted the man to </w:t>
      </w:r>
      <w:smartTag w:uri="urn:schemas-microsoft-com:office:smarttags" w:element="place">
        <w:smartTag w:uri="urn:schemas-microsoft-com:office:smarttags" w:element="PlaceName">
          <w:r w:rsidRPr="009D6B36">
            <w:rPr>
              <w:rFonts w:hint="eastAsia"/>
              <w:sz w:val="21"/>
              <w:szCs w:val="21"/>
              <w:shd w:val="clear" w:color="auto" w:fill="FFFFFF"/>
            </w:rPr>
            <w:t>Nottingham</w:t>
          </w:r>
        </w:smartTag>
        <w:r w:rsidRPr="009D6B36">
          <w:rPr>
            <w:rFonts w:hint="eastAsia"/>
            <w:sz w:val="21"/>
            <w:szCs w:val="21"/>
            <w:shd w:val="clear" w:color="auto" w:fill="FFFFFF"/>
          </w:rPr>
          <w:t xml:space="preserve"> </w:t>
        </w:r>
        <w:smartTag w:uri="urn:schemas-microsoft-com:office:smarttags" w:element="PlaceType">
          <w:r w:rsidRPr="009D6B36">
            <w:rPr>
              <w:rFonts w:hint="eastAsia"/>
              <w:sz w:val="21"/>
              <w:szCs w:val="21"/>
              <w:shd w:val="clear" w:color="auto" w:fill="FFFFFF"/>
            </w:rPr>
            <w:t>University</w:t>
          </w:r>
        </w:smartTag>
      </w:smartTag>
      <w:r w:rsidRPr="009D6B36">
        <w:rPr>
          <w:rFonts w:hint="eastAsia"/>
          <w:sz w:val="21"/>
          <w:szCs w:val="21"/>
          <w:shd w:val="clear" w:color="auto" w:fill="FFFFFF"/>
        </w:rPr>
        <w:t>?</w:t>
      </w:r>
    </w:p>
    <w:p w14:paraId="2A240E1F" w14:textId="77777777" w:rsidR="00F22C9E" w:rsidRPr="009D6B36" w:rsidRDefault="00F22C9E" w:rsidP="00F22C9E">
      <w:pPr>
        <w:spacing w:line="360" w:lineRule="auto"/>
        <w:rPr>
          <w:rStyle w:val="apple-style-span"/>
          <w:rFonts w:ascii="宋体" w:hAnsi="宋体" w:hint="eastAsia"/>
          <w:szCs w:val="21"/>
          <w:shd w:val="clear" w:color="auto" w:fill="FFFFFF"/>
        </w:rPr>
      </w:pPr>
      <w:r w:rsidRPr="009D6B36">
        <w:rPr>
          <w:rStyle w:val="ac"/>
          <w:rFonts w:ascii="宋体" w:hAnsi="宋体" w:hint="eastAsia"/>
          <w:b w:val="0"/>
          <w:szCs w:val="21"/>
          <w:shd w:val="clear" w:color="auto" w:fill="FFFFFF"/>
        </w:rPr>
        <w:t>Section B</w:t>
      </w:r>
      <w:r w:rsidRPr="009D6B36">
        <w:rPr>
          <w:rFonts w:ascii="宋体" w:hAnsi="宋体" w:hint="eastAsia"/>
          <w:szCs w:val="21"/>
          <w:shd w:val="clear" w:color="auto" w:fill="FFFFFF"/>
        </w:rPr>
        <w:br/>
      </w:r>
      <w:r w:rsidRPr="009D6B36">
        <w:rPr>
          <w:rStyle w:val="apple-style-span"/>
          <w:rFonts w:ascii="宋体" w:hAnsi="宋体" w:hint="eastAsia"/>
          <w:szCs w:val="21"/>
          <w:shd w:val="clear" w:color="auto" w:fill="FFFFFF"/>
        </w:rPr>
        <w:t>Passage One</w:t>
      </w:r>
    </w:p>
    <w:p w14:paraId="443E734F" w14:textId="77777777" w:rsidR="00F22C9E" w:rsidRPr="009D6B36" w:rsidRDefault="00F22C9E" w:rsidP="00F22C9E">
      <w:pPr>
        <w:pStyle w:val="a7"/>
        <w:spacing w:before="0" w:beforeAutospacing="0" w:after="0" w:afterAutospacing="0" w:line="360" w:lineRule="auto"/>
        <w:rPr>
          <w:rFonts w:hint="eastAsia"/>
          <w:sz w:val="21"/>
          <w:szCs w:val="21"/>
        </w:rPr>
      </w:pPr>
      <w:r w:rsidRPr="009D6B36">
        <w:rPr>
          <w:rFonts w:hint="eastAsia"/>
          <w:sz w:val="21"/>
          <w:szCs w:val="21"/>
          <w:shd w:val="clear" w:color="auto" w:fill="FFFFFF"/>
        </w:rPr>
        <w:t xml:space="preserve">While Gail Obcamp, an American artist was giving a speech on the art of Japanese brush painting to an audience that included visitors from </w:t>
      </w:r>
      <w:smartTag w:uri="urn:schemas-microsoft-com:office:smarttags" w:element="place">
        <w:smartTag w:uri="urn:schemas-microsoft-com:office:smarttags" w:element="country-region">
          <w:r w:rsidRPr="009D6B36">
            <w:rPr>
              <w:rFonts w:hint="eastAsia"/>
              <w:sz w:val="21"/>
              <w:szCs w:val="21"/>
              <w:shd w:val="clear" w:color="auto" w:fill="FFFFFF"/>
            </w:rPr>
            <w:t>Japan</w:t>
          </w:r>
        </w:smartTag>
      </w:smartTag>
      <w:r w:rsidRPr="009D6B36">
        <w:rPr>
          <w:rFonts w:hint="eastAsia"/>
          <w:sz w:val="21"/>
          <w:szCs w:val="21"/>
          <w:shd w:val="clear" w:color="auto" w:fill="FFFFFF"/>
        </w:rPr>
        <w:t xml:space="preserve">, she was confused to see that many of her Japanese listeners have their eyes closed. Were they tuned off because an American had the nerve to instruct Japanese in their own art form or they deliberately tried to signal their rejection of her? Obcamp later found out that her listeners were not being disrespectful. Japanese listeners sometimes closed their eyes to enhance concentration. Her listeners were showing their respect for her by chewing on her words. Some day you may be either a speaker or a listener in a situation involving people from other countries or members of minority group in </w:t>
      </w:r>
      <w:smartTag w:uri="urn:schemas-microsoft-com:office:smarttags" w:element="place">
        <w:r w:rsidRPr="009D6B36">
          <w:rPr>
            <w:rFonts w:hint="eastAsia"/>
            <w:sz w:val="21"/>
            <w:szCs w:val="21"/>
            <w:shd w:val="clear" w:color="auto" w:fill="FFFFFF"/>
          </w:rPr>
          <w:t>North America</w:t>
        </w:r>
      </w:smartTag>
      <w:r w:rsidRPr="009D6B36">
        <w:rPr>
          <w:rFonts w:hint="eastAsia"/>
          <w:sz w:val="21"/>
          <w:szCs w:val="21"/>
          <w:shd w:val="clear" w:color="auto" w:fill="FFFFFF"/>
        </w:rPr>
        <w:t xml:space="preserve">. Learning how different cultures signal respect can help you avoid misunderstandings. Here are some examples. In the deaf culture of </w:t>
      </w:r>
      <w:smartTag w:uri="urn:schemas-microsoft-com:office:smarttags" w:element="place">
        <w:r w:rsidRPr="009D6B36">
          <w:rPr>
            <w:rFonts w:hint="eastAsia"/>
            <w:sz w:val="21"/>
            <w:szCs w:val="21"/>
            <w:shd w:val="clear" w:color="auto" w:fill="FFFFFF"/>
          </w:rPr>
          <w:t>North America</w:t>
        </w:r>
      </w:smartTag>
      <w:r w:rsidRPr="009D6B36">
        <w:rPr>
          <w:rFonts w:hint="eastAsia"/>
          <w:sz w:val="21"/>
          <w:szCs w:val="21"/>
          <w:shd w:val="clear" w:color="auto" w:fill="FFFFFF"/>
        </w:rPr>
        <w:t xml:space="preserve">, many listeners show applause not by clapping their hands but by waving them in the air. In some cultures, both overseas and in some minority groups in </w:t>
      </w:r>
      <w:smartTag w:uri="urn:schemas-microsoft-com:office:smarttags" w:element="place">
        <w:r w:rsidRPr="009D6B36">
          <w:rPr>
            <w:rFonts w:hint="eastAsia"/>
            <w:sz w:val="21"/>
            <w:szCs w:val="21"/>
            <w:shd w:val="clear" w:color="auto" w:fill="FFFFFF"/>
          </w:rPr>
          <w:t>North America</w:t>
        </w:r>
      </w:smartTag>
      <w:r w:rsidRPr="009D6B36">
        <w:rPr>
          <w:rFonts w:hint="eastAsia"/>
          <w:sz w:val="21"/>
          <w:szCs w:val="21"/>
          <w:shd w:val="clear" w:color="auto" w:fill="FFFFFF"/>
        </w:rPr>
        <w:t>, listeners are considered disrespectful if they look directly at the speaker. Respect is shown by looking in the general direction but avoiding direct eye contact. In some countries, whistling by listeners is a sign of approval while in other courtiers it is a form of insult.</w:t>
      </w:r>
    </w:p>
    <w:p w14:paraId="2ADA7272"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Questions:</w:t>
      </w:r>
      <w:r w:rsidRPr="009D6B36">
        <w:rPr>
          <w:rFonts w:hint="eastAsia"/>
          <w:sz w:val="21"/>
          <w:szCs w:val="21"/>
          <w:shd w:val="clear" w:color="auto" w:fill="FFFFFF"/>
        </w:rPr>
        <w:br/>
        <w:t>26, What did Obcamp’s speech focus on?</w:t>
      </w:r>
      <w:r w:rsidRPr="009D6B36">
        <w:rPr>
          <w:rFonts w:hint="eastAsia"/>
          <w:sz w:val="21"/>
          <w:szCs w:val="21"/>
          <w:shd w:val="clear" w:color="auto" w:fill="FFFFFF"/>
        </w:rPr>
        <w:br/>
        <w:t>27, Why do Japanese listeners sometimes close their eyes while listening to a speech?</w:t>
      </w:r>
      <w:r w:rsidRPr="009D6B36">
        <w:rPr>
          <w:rFonts w:hint="eastAsia"/>
          <w:sz w:val="21"/>
          <w:szCs w:val="21"/>
          <w:shd w:val="clear" w:color="auto" w:fill="FFFFFF"/>
        </w:rPr>
        <w:br/>
        <w:t>28, What does the speaker try to explain?</w:t>
      </w:r>
    </w:p>
    <w:p w14:paraId="1965439A"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lastRenderedPageBreak/>
        <w:t>Passage Two</w:t>
      </w:r>
    </w:p>
    <w:p w14:paraId="5CDF29A9"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Chris is in charge of purchasing and maintaining equipment in his Division at Taxlong Company. He is soon going to have an evaluation interview with his supervisor and the personnel director to discuss the work he has done in the past year. Salary, promotion and plans for the coming year will also be discussed at the meeting. Chris has made several changes for his Division in the past year. First, he bought new equipment for one of the departments. He has been particularly happy about the new equipment because many of the employees have told him how much it has helped them. Along with improving the equipment, Chris began a program to train employees to use equipment better and do simple maintenance themselves. The training saved time for the employees and money for the company. Unfortunately, one serious problem developed during the year. Two employees the Chris hired were stealing, and he had to fire them. Chris knows that a new job for a purchasing and maintenance manager for the whole company will be open in a few months, and he would like to be promoted to the job. Chris knows, however, that someone else wants that new job, too. Kim is in charge of purchasing and maintenance in another Division of the company. She has also made several changes over the year. Chris knows that his boss likes Kim’s work, and he expects that his work will be compared with hers.</w:t>
      </w:r>
    </w:p>
    <w:p w14:paraId="784E1381"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Questions 29 to 32 are based on the passage you have just heard.</w:t>
      </w:r>
      <w:r w:rsidRPr="009D6B36">
        <w:rPr>
          <w:rFonts w:hint="eastAsia"/>
          <w:sz w:val="21"/>
          <w:szCs w:val="21"/>
          <w:shd w:val="clear" w:color="auto" w:fill="FFFFFF"/>
        </w:rPr>
        <w:br/>
        <w:t>29. What is Chris’s main responsibility at Taxlong Company?</w:t>
      </w:r>
      <w:r w:rsidRPr="009D6B36">
        <w:rPr>
          <w:rFonts w:hint="eastAsia"/>
          <w:sz w:val="21"/>
          <w:szCs w:val="21"/>
          <w:shd w:val="clear" w:color="auto" w:fill="FFFFFF"/>
        </w:rPr>
        <w:br/>
        <w:t>30. What problem did Chris encounter in his Division?</w:t>
      </w:r>
      <w:r w:rsidRPr="009D6B36">
        <w:rPr>
          <w:rFonts w:hint="eastAsia"/>
          <w:sz w:val="21"/>
          <w:szCs w:val="21"/>
          <w:shd w:val="clear" w:color="auto" w:fill="FFFFFF"/>
        </w:rPr>
        <w:br/>
        <w:t>31. What does Chris hope for in the near future?</w:t>
      </w:r>
      <w:r w:rsidRPr="009D6B36">
        <w:rPr>
          <w:rFonts w:hint="eastAsia"/>
          <w:sz w:val="21"/>
          <w:szCs w:val="21"/>
          <w:shd w:val="clear" w:color="auto" w:fill="FFFFFF"/>
        </w:rPr>
        <w:br/>
        <w:t>32. What do we learn about Kim from the passage?</w:t>
      </w:r>
    </w:p>
    <w:p w14:paraId="664F3745"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Passage Three</w:t>
      </w:r>
    </w:p>
    <w:p w14:paraId="08083234"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 xml:space="preserve">Proverbs, sometimes called sayings, are examples of folk wisdom. They are little lessons which older people of a culture pass down to the younger people to teach them about life. Many proverbs remind people of the values that are important in the culture. Values teach people how to act, what is right, and what is wrong. Because the values of each culture are different, understanding the values of another culture helps explain how people think and act. Understanding your own culture values is important too. If you can accept that people from other cultures act according to their values, not yours, getting along with them will be much easier. Many proverbs are very old. So some of the values they teach may not be as important in the culture as they once were. For example, Americans today do not pay much attention to the proverb “Haste makes waste”, because patience is not important to them. But if you know about past values, it helps you to understand the present and many of the older values are still strong today. Benjamin Franklin, a famous American diplomat, writer and scientist, died in 1790, but his proverb “Time is money” is taken more seriously by Americans of today than ever before. </w:t>
      </w:r>
      <w:r w:rsidRPr="009D6B36">
        <w:rPr>
          <w:rFonts w:hint="eastAsia"/>
          <w:sz w:val="21"/>
          <w:szCs w:val="21"/>
          <w:shd w:val="clear" w:color="auto" w:fill="FFFFFF"/>
        </w:rPr>
        <w:lastRenderedPageBreak/>
        <w:t>A</w:t>
      </w:r>
      <w:r w:rsidRPr="009D6B36">
        <w:rPr>
          <w:rStyle w:val="apple-converted-space"/>
          <w:rFonts w:hint="eastAsia"/>
          <w:sz w:val="21"/>
          <w:szCs w:val="21"/>
          <w:shd w:val="clear" w:color="auto" w:fill="FFFFFF"/>
        </w:rPr>
        <w:t> </w:t>
      </w:r>
      <w:hyperlink r:id="rId9" w:tgtFrame="_blank" w:history="1">
        <w:r w:rsidRPr="009D6B36">
          <w:rPr>
            <w:rStyle w:val="a8"/>
            <w:rFonts w:hint="eastAsia"/>
            <w:sz w:val="21"/>
            <w:szCs w:val="21"/>
            <w:shd w:val="clear" w:color="auto" w:fill="FFFFFF"/>
          </w:rPr>
          <w:t>study</w:t>
        </w:r>
      </w:hyperlink>
      <w:r w:rsidRPr="009D6B36">
        <w:rPr>
          <w:rStyle w:val="apple-converted-space"/>
          <w:rFonts w:hint="eastAsia"/>
          <w:sz w:val="21"/>
          <w:szCs w:val="21"/>
          <w:shd w:val="clear" w:color="auto" w:fill="FFFFFF"/>
        </w:rPr>
        <w:t> </w:t>
      </w:r>
      <w:r w:rsidRPr="009D6B36">
        <w:rPr>
          <w:rFonts w:hint="eastAsia"/>
          <w:sz w:val="21"/>
          <w:szCs w:val="21"/>
          <w:shd w:val="clear" w:color="auto" w:fill="FFFFFF"/>
        </w:rPr>
        <w:t>of proverbs from around the world shows that some values are shared by many cultures. In many cases though, the same idea is expressed differently.</w:t>
      </w:r>
    </w:p>
    <w:p w14:paraId="3D7AAA17" w14:textId="77777777" w:rsidR="00F22C9E" w:rsidRPr="009D6B36" w:rsidRDefault="00F22C9E" w:rsidP="00F22C9E">
      <w:pPr>
        <w:pStyle w:val="a7"/>
        <w:spacing w:before="0" w:beforeAutospacing="0" w:after="0" w:afterAutospacing="0" w:line="360" w:lineRule="auto"/>
        <w:rPr>
          <w:rFonts w:hint="eastAsia"/>
          <w:sz w:val="21"/>
          <w:szCs w:val="21"/>
          <w:shd w:val="clear" w:color="auto" w:fill="FFFFFF"/>
        </w:rPr>
      </w:pPr>
      <w:r w:rsidRPr="009D6B36">
        <w:rPr>
          <w:rFonts w:hint="eastAsia"/>
          <w:sz w:val="21"/>
          <w:szCs w:val="21"/>
          <w:shd w:val="clear" w:color="auto" w:fill="FFFFFF"/>
        </w:rPr>
        <w:t>Questions 33- 35 are based on the passage you have just heard.</w:t>
      </w:r>
      <w:r w:rsidRPr="009D6B36">
        <w:rPr>
          <w:rFonts w:hint="eastAsia"/>
          <w:sz w:val="21"/>
          <w:szCs w:val="21"/>
          <w:shd w:val="clear" w:color="auto" w:fill="FFFFFF"/>
        </w:rPr>
        <w:br/>
        <w:t>33. Why are proverbs so important?</w:t>
      </w:r>
      <w:r w:rsidRPr="009D6B36">
        <w:rPr>
          <w:rFonts w:hint="eastAsia"/>
          <w:sz w:val="21"/>
          <w:szCs w:val="21"/>
          <w:shd w:val="clear" w:color="auto" w:fill="FFFFFF"/>
        </w:rPr>
        <w:br/>
        <w:t>34. According to the speaker what happens to some proverbs with the passage of time?</w:t>
      </w:r>
      <w:r w:rsidRPr="009D6B36">
        <w:rPr>
          <w:rFonts w:hint="eastAsia"/>
          <w:sz w:val="21"/>
          <w:szCs w:val="21"/>
          <w:shd w:val="clear" w:color="auto" w:fill="FFFFFF"/>
        </w:rPr>
        <w:br/>
        <w:t>35 What do we learn from the</w:t>
      </w:r>
      <w:r w:rsidRPr="009D6B36">
        <w:rPr>
          <w:rStyle w:val="apple-converted-space"/>
          <w:rFonts w:hint="eastAsia"/>
          <w:sz w:val="21"/>
          <w:szCs w:val="21"/>
          <w:shd w:val="clear" w:color="auto" w:fill="FFFFFF"/>
        </w:rPr>
        <w:t> </w:t>
      </w:r>
      <w:hyperlink r:id="rId10" w:tgtFrame="_blank" w:history="1">
        <w:r w:rsidRPr="009D6B36">
          <w:rPr>
            <w:rStyle w:val="a8"/>
            <w:rFonts w:hint="eastAsia"/>
            <w:sz w:val="21"/>
            <w:szCs w:val="21"/>
            <w:shd w:val="clear" w:color="auto" w:fill="FFFFFF"/>
          </w:rPr>
          <w:t>study</w:t>
        </w:r>
      </w:hyperlink>
      <w:r w:rsidRPr="009D6B36">
        <w:rPr>
          <w:rStyle w:val="apple-converted-space"/>
          <w:rFonts w:hint="eastAsia"/>
          <w:sz w:val="21"/>
          <w:szCs w:val="21"/>
          <w:shd w:val="clear" w:color="auto" w:fill="FFFFFF"/>
        </w:rPr>
        <w:t> </w:t>
      </w:r>
      <w:r w:rsidRPr="009D6B36">
        <w:rPr>
          <w:rFonts w:hint="eastAsia"/>
          <w:sz w:val="21"/>
          <w:szCs w:val="21"/>
          <w:shd w:val="clear" w:color="auto" w:fill="FFFFFF"/>
        </w:rPr>
        <w:t>of proverbs from around the world?</w:t>
      </w:r>
    </w:p>
    <w:p w14:paraId="25DC0CD9" w14:textId="77777777" w:rsidR="00F22C9E" w:rsidRPr="009D6B36" w:rsidRDefault="00F22C9E" w:rsidP="00F22C9E">
      <w:pPr>
        <w:widowControl/>
        <w:spacing w:line="360" w:lineRule="auto"/>
        <w:jc w:val="left"/>
        <w:rPr>
          <w:rFonts w:ascii="宋体" w:hAnsi="宋体" w:cs="宋体" w:hint="eastAsia"/>
          <w:kern w:val="0"/>
          <w:szCs w:val="21"/>
          <w:shd w:val="clear" w:color="auto" w:fill="FFFFFF"/>
        </w:rPr>
      </w:pPr>
      <w:r w:rsidRPr="009D6B36">
        <w:rPr>
          <w:rFonts w:ascii="宋体" w:hAnsi="宋体" w:cs="宋体" w:hint="eastAsia"/>
          <w:kern w:val="0"/>
          <w:szCs w:val="21"/>
        </w:rPr>
        <w:t>Compound Dictation</w:t>
      </w:r>
    </w:p>
    <w:p w14:paraId="05E5A82B" w14:textId="77777777" w:rsidR="00F22C9E" w:rsidRPr="009D6B36" w:rsidRDefault="00F22C9E" w:rsidP="00F22C9E">
      <w:pPr>
        <w:widowControl/>
        <w:spacing w:line="360" w:lineRule="auto"/>
        <w:jc w:val="left"/>
        <w:rPr>
          <w:rFonts w:ascii="宋体" w:hAnsi="宋体" w:cs="宋体" w:hint="eastAsia"/>
          <w:kern w:val="0"/>
          <w:szCs w:val="21"/>
        </w:rPr>
      </w:pPr>
      <w:r w:rsidRPr="009D6B36">
        <w:rPr>
          <w:rFonts w:ascii="宋体" w:hAnsi="宋体" w:cs="宋体" w:hint="eastAsia"/>
          <w:kern w:val="0"/>
          <w:szCs w:val="21"/>
          <w:shd w:val="clear" w:color="auto" w:fill="FFFFFF"/>
        </w:rPr>
        <w:t>Our lives are woven together. As much as I enjoy my own company, I no longer imagine I can get through a single day much less all my life completely on my own. Even if I am on vacation in the mountains, I am eating food someone else has grown, living in a house someone else has built, wearing clothes someone else has sewn from cloth woven by others, using electricity someone else is distributing to my house. Evidence of interdependence is everywhere; we are on this journey together.</w:t>
      </w:r>
    </w:p>
    <w:p w14:paraId="56712A19" w14:textId="77777777" w:rsidR="00F22C9E" w:rsidRPr="009D6B36" w:rsidRDefault="00F22C9E" w:rsidP="00F22C9E">
      <w:pPr>
        <w:widowControl/>
        <w:spacing w:line="360" w:lineRule="auto"/>
        <w:jc w:val="left"/>
        <w:rPr>
          <w:rFonts w:ascii="宋体" w:hAnsi="宋体" w:cs="宋体" w:hint="eastAsia"/>
          <w:kern w:val="0"/>
          <w:szCs w:val="21"/>
          <w:shd w:val="clear" w:color="auto" w:fill="FFFFFF"/>
        </w:rPr>
      </w:pPr>
      <w:r w:rsidRPr="009D6B36">
        <w:rPr>
          <w:rFonts w:ascii="宋体" w:hAnsi="宋体" w:cs="宋体" w:hint="eastAsia"/>
          <w:kern w:val="0"/>
          <w:szCs w:val="21"/>
          <w:shd w:val="clear" w:color="auto" w:fill="FFFFFF"/>
        </w:rPr>
        <w:t>As I was growing up, I remember being carefully taught that independence not interdependence was everything. “Make your own way”,” Stand on your own two feet” or my mother’s favorite remark when I was face-to-face with consequences of some action: Now that you’ve made your bed, lie on it.</w:t>
      </w:r>
    </w:p>
    <w:p w14:paraId="4E68EEED" w14:textId="77777777" w:rsidR="00F22C9E" w:rsidRPr="009D6B36" w:rsidRDefault="00F22C9E" w:rsidP="00F22C9E">
      <w:pPr>
        <w:widowControl/>
        <w:spacing w:line="360" w:lineRule="auto"/>
        <w:jc w:val="left"/>
        <w:rPr>
          <w:rFonts w:ascii="宋体" w:hAnsi="宋体" w:cs="宋体" w:hint="eastAsia"/>
          <w:kern w:val="0"/>
          <w:szCs w:val="21"/>
          <w:shd w:val="clear" w:color="auto" w:fill="FFFFFF"/>
        </w:rPr>
      </w:pPr>
      <w:r w:rsidRPr="009D6B36">
        <w:rPr>
          <w:rFonts w:ascii="宋体" w:hAnsi="宋体" w:cs="宋体" w:hint="eastAsia"/>
          <w:kern w:val="0"/>
          <w:szCs w:val="21"/>
          <w:shd w:val="clear" w:color="auto" w:fill="FFFFFF"/>
        </w:rPr>
        <w:t>Total independence is a dominant thing in our culture. I imagine that what my parents were trying to teach me was to take responsibilities for my actions and my choices. But the teaching was shaped by our cultural imagines. And instead, I grew up believing that I was supposed to be totally independent and consequently became very reluctant to ask for help. I would do almost anything not to be a burden, and not require any help from anybody.</w:t>
      </w:r>
    </w:p>
    <w:p w14:paraId="2AA2DEE1" w14:textId="77777777" w:rsidR="00F22C9E" w:rsidRPr="009D6B36" w:rsidRDefault="00F22C9E" w:rsidP="00F22C9E">
      <w:pPr>
        <w:pStyle w:val="2"/>
        <w:spacing w:before="120"/>
        <w:rPr>
          <w:b w:val="0"/>
          <w:color w:val="auto"/>
          <w:sz w:val="21"/>
          <w:szCs w:val="21"/>
        </w:rPr>
      </w:pPr>
      <w:bookmarkStart w:id="4" w:name="_Toc345185041"/>
      <w:bookmarkStart w:id="5" w:name="_Toc495561938"/>
      <w:r w:rsidRPr="009D6B36">
        <w:rPr>
          <w:b w:val="0"/>
          <w:color w:val="auto"/>
          <w:sz w:val="21"/>
          <w:szCs w:val="21"/>
        </w:rPr>
        <w:t>2011</w:t>
      </w:r>
      <w:r w:rsidRPr="009D6B36">
        <w:rPr>
          <w:b w:val="0"/>
          <w:color w:val="auto"/>
          <w:sz w:val="21"/>
          <w:szCs w:val="21"/>
        </w:rPr>
        <w:t>年</w:t>
      </w:r>
      <w:r w:rsidRPr="009D6B36">
        <w:rPr>
          <w:b w:val="0"/>
          <w:color w:val="auto"/>
          <w:sz w:val="21"/>
          <w:szCs w:val="21"/>
        </w:rPr>
        <w:t>12</w:t>
      </w:r>
      <w:r w:rsidRPr="009D6B36">
        <w:rPr>
          <w:b w:val="0"/>
          <w:color w:val="auto"/>
          <w:sz w:val="21"/>
          <w:szCs w:val="21"/>
        </w:rPr>
        <w:t>月英语四级真题答案</w:t>
      </w:r>
      <w:bookmarkEnd w:id="4"/>
      <w:bookmarkEnd w:id="5"/>
    </w:p>
    <w:p w14:paraId="454D1CFA" w14:textId="77777777" w:rsidR="00F22C9E" w:rsidRPr="009D6B36" w:rsidRDefault="00F22C9E" w:rsidP="00F22C9E">
      <w:pPr>
        <w:spacing w:line="360" w:lineRule="auto"/>
        <w:rPr>
          <w:rFonts w:hint="eastAsia"/>
          <w:szCs w:val="21"/>
        </w:rPr>
      </w:pPr>
      <w:r w:rsidRPr="009D6B36">
        <w:rPr>
          <w:rFonts w:hint="eastAsia"/>
          <w:szCs w:val="21"/>
        </w:rPr>
        <w:t>快速阅读：</w:t>
      </w:r>
      <w:r w:rsidRPr="009D6B36">
        <w:rPr>
          <w:rFonts w:hint="eastAsia"/>
          <w:szCs w:val="21"/>
        </w:rPr>
        <w:t>ACABA  CA   7.</w:t>
      </w:r>
      <w:r w:rsidRPr="009D6B36">
        <w:rPr>
          <w:szCs w:val="21"/>
        </w:rPr>
        <w:t xml:space="preserve"> steal a grade</w:t>
      </w:r>
      <w:r w:rsidRPr="009D6B36">
        <w:rPr>
          <w:rFonts w:hint="eastAsia"/>
          <w:szCs w:val="21"/>
        </w:rPr>
        <w:t xml:space="preserve">  8.</w:t>
      </w:r>
      <w:r w:rsidRPr="009D6B36">
        <w:rPr>
          <w:szCs w:val="21"/>
        </w:rPr>
        <w:t>honesty and good faith</w:t>
      </w:r>
      <w:r w:rsidRPr="009D6B36">
        <w:rPr>
          <w:rFonts w:hint="eastAsia"/>
          <w:szCs w:val="21"/>
        </w:rPr>
        <w:t xml:space="preserve">  9.</w:t>
      </w:r>
      <w:r w:rsidRPr="009D6B36">
        <w:rPr>
          <w:szCs w:val="21"/>
        </w:rPr>
        <w:t>the Watergate scandal</w:t>
      </w:r>
    </w:p>
    <w:p w14:paraId="3A5D8859" w14:textId="77777777" w:rsidR="00F22C9E" w:rsidRPr="009D6B36" w:rsidRDefault="00F22C9E" w:rsidP="00F22C9E">
      <w:pPr>
        <w:spacing w:line="360" w:lineRule="auto"/>
        <w:rPr>
          <w:rFonts w:hint="eastAsia"/>
          <w:szCs w:val="21"/>
        </w:rPr>
      </w:pPr>
      <w:r w:rsidRPr="009D6B36">
        <w:rPr>
          <w:rFonts w:hint="eastAsia"/>
          <w:szCs w:val="21"/>
        </w:rPr>
        <w:t>听力答案：</w:t>
      </w:r>
      <w:r w:rsidRPr="009D6B36">
        <w:rPr>
          <w:rFonts w:hint="eastAsia"/>
          <w:szCs w:val="21"/>
        </w:rPr>
        <w:t>11</w:t>
      </w:r>
      <w:r w:rsidRPr="009D6B36">
        <w:rPr>
          <w:rFonts w:hint="eastAsia"/>
          <w:szCs w:val="21"/>
        </w:rPr>
        <w:t>—</w:t>
      </w:r>
      <w:r w:rsidRPr="009D6B36">
        <w:rPr>
          <w:rFonts w:hint="eastAsia"/>
          <w:szCs w:val="21"/>
        </w:rPr>
        <w:t>15  BABAA  16</w:t>
      </w:r>
      <w:r w:rsidRPr="009D6B36">
        <w:rPr>
          <w:rFonts w:hint="eastAsia"/>
          <w:szCs w:val="21"/>
        </w:rPr>
        <w:t>—</w:t>
      </w:r>
      <w:r w:rsidRPr="009D6B36">
        <w:rPr>
          <w:rFonts w:hint="eastAsia"/>
          <w:szCs w:val="21"/>
        </w:rPr>
        <w:t>18  BDB   19</w:t>
      </w:r>
      <w:r w:rsidRPr="009D6B36">
        <w:rPr>
          <w:rFonts w:hint="eastAsia"/>
          <w:szCs w:val="21"/>
        </w:rPr>
        <w:t>—</w:t>
      </w:r>
      <w:r w:rsidRPr="009D6B36">
        <w:rPr>
          <w:rFonts w:hint="eastAsia"/>
          <w:szCs w:val="21"/>
        </w:rPr>
        <w:t>22  BBCB  23</w:t>
      </w:r>
      <w:r w:rsidRPr="009D6B36">
        <w:rPr>
          <w:rFonts w:hint="eastAsia"/>
          <w:szCs w:val="21"/>
        </w:rPr>
        <w:t>—</w:t>
      </w:r>
      <w:r w:rsidRPr="009D6B36">
        <w:rPr>
          <w:rFonts w:hint="eastAsia"/>
          <w:szCs w:val="21"/>
        </w:rPr>
        <w:t>25  BCB  26</w:t>
      </w:r>
      <w:r w:rsidRPr="009D6B36">
        <w:rPr>
          <w:rFonts w:hint="eastAsia"/>
          <w:szCs w:val="21"/>
        </w:rPr>
        <w:t>—</w:t>
      </w:r>
      <w:r w:rsidRPr="009D6B36">
        <w:rPr>
          <w:rFonts w:hint="eastAsia"/>
          <w:szCs w:val="21"/>
        </w:rPr>
        <w:t>28  CBA     29</w:t>
      </w:r>
      <w:r w:rsidRPr="009D6B36">
        <w:rPr>
          <w:rFonts w:hint="eastAsia"/>
          <w:szCs w:val="21"/>
        </w:rPr>
        <w:t>—</w:t>
      </w:r>
      <w:r w:rsidRPr="009D6B36">
        <w:rPr>
          <w:rFonts w:hint="eastAsia"/>
          <w:szCs w:val="21"/>
        </w:rPr>
        <w:t>32  BDBD    33</w:t>
      </w:r>
      <w:r w:rsidRPr="009D6B36">
        <w:rPr>
          <w:rFonts w:hint="eastAsia"/>
          <w:szCs w:val="21"/>
        </w:rPr>
        <w:t>—</w:t>
      </w:r>
      <w:r w:rsidRPr="009D6B36">
        <w:rPr>
          <w:rFonts w:hint="eastAsia"/>
          <w:szCs w:val="21"/>
        </w:rPr>
        <w:t>34  AB</w:t>
      </w:r>
    </w:p>
    <w:p w14:paraId="31449CE5" w14:textId="77777777" w:rsidR="00F22C9E" w:rsidRPr="009D6B36" w:rsidRDefault="00F22C9E" w:rsidP="00F22C9E">
      <w:pPr>
        <w:spacing w:line="360" w:lineRule="auto"/>
        <w:rPr>
          <w:rFonts w:hint="eastAsia"/>
          <w:szCs w:val="21"/>
        </w:rPr>
      </w:pPr>
      <w:r w:rsidRPr="009D6B36">
        <w:rPr>
          <w:rFonts w:hint="eastAsia"/>
          <w:szCs w:val="21"/>
        </w:rPr>
        <w:t>选词填空：</w:t>
      </w:r>
      <w:r w:rsidRPr="009D6B36">
        <w:rPr>
          <w:szCs w:val="21"/>
        </w:rPr>
        <w:t>47 growth</w:t>
      </w:r>
      <w:r w:rsidRPr="009D6B36">
        <w:rPr>
          <w:rFonts w:hint="eastAsia"/>
          <w:szCs w:val="21"/>
        </w:rPr>
        <w:t xml:space="preserve">   </w:t>
      </w:r>
      <w:r w:rsidRPr="009D6B36">
        <w:rPr>
          <w:szCs w:val="21"/>
        </w:rPr>
        <w:t>48 stable</w:t>
      </w:r>
      <w:r w:rsidRPr="009D6B36">
        <w:rPr>
          <w:rFonts w:hint="eastAsia"/>
          <w:szCs w:val="21"/>
        </w:rPr>
        <w:t xml:space="preserve">   </w:t>
      </w:r>
      <w:r w:rsidRPr="009D6B36">
        <w:rPr>
          <w:szCs w:val="21"/>
        </w:rPr>
        <w:t>49 challenges</w:t>
      </w:r>
      <w:r w:rsidRPr="009D6B36">
        <w:rPr>
          <w:rFonts w:hint="eastAsia"/>
          <w:szCs w:val="21"/>
        </w:rPr>
        <w:t xml:space="preserve">  </w:t>
      </w:r>
      <w:r w:rsidRPr="009D6B36">
        <w:rPr>
          <w:szCs w:val="21"/>
        </w:rPr>
        <w:t>50 certainly</w:t>
      </w:r>
      <w:r w:rsidRPr="009D6B36">
        <w:rPr>
          <w:rFonts w:hint="eastAsia"/>
          <w:szCs w:val="21"/>
        </w:rPr>
        <w:t xml:space="preserve">  </w:t>
      </w:r>
      <w:r w:rsidRPr="009D6B36">
        <w:rPr>
          <w:szCs w:val="21"/>
        </w:rPr>
        <w:t>51 role</w:t>
      </w:r>
      <w:r w:rsidRPr="009D6B36">
        <w:rPr>
          <w:rFonts w:hint="eastAsia"/>
          <w:szCs w:val="21"/>
        </w:rPr>
        <w:t xml:space="preserve">  </w:t>
      </w:r>
      <w:r w:rsidRPr="009D6B36">
        <w:rPr>
          <w:szCs w:val="21"/>
        </w:rPr>
        <w:t>52 combined</w:t>
      </w:r>
      <w:r w:rsidRPr="009D6B36">
        <w:rPr>
          <w:rFonts w:hint="eastAsia"/>
          <w:szCs w:val="21"/>
        </w:rPr>
        <w:t xml:space="preserve">  </w:t>
      </w:r>
      <w:r w:rsidRPr="009D6B36">
        <w:rPr>
          <w:szCs w:val="21"/>
        </w:rPr>
        <w:t>53 significant</w:t>
      </w:r>
      <w:r w:rsidRPr="009D6B36">
        <w:rPr>
          <w:rFonts w:hint="eastAsia"/>
          <w:szCs w:val="21"/>
        </w:rPr>
        <w:t xml:space="preserve">  </w:t>
      </w:r>
      <w:r w:rsidRPr="009D6B36">
        <w:rPr>
          <w:szCs w:val="21"/>
        </w:rPr>
        <w:t>54 included</w:t>
      </w:r>
      <w:r w:rsidRPr="009D6B36">
        <w:rPr>
          <w:rFonts w:hint="eastAsia"/>
          <w:szCs w:val="21"/>
        </w:rPr>
        <w:t xml:space="preserve">  </w:t>
      </w:r>
      <w:r w:rsidRPr="009D6B36">
        <w:rPr>
          <w:szCs w:val="21"/>
        </w:rPr>
        <w:t>55 comprise</w:t>
      </w:r>
      <w:r w:rsidRPr="009D6B36">
        <w:rPr>
          <w:rFonts w:hint="eastAsia"/>
          <w:szCs w:val="21"/>
        </w:rPr>
        <w:t xml:space="preserve">  </w:t>
      </w:r>
      <w:r w:rsidRPr="009D6B36">
        <w:rPr>
          <w:szCs w:val="21"/>
        </w:rPr>
        <w:t>56 solutions</w:t>
      </w:r>
    </w:p>
    <w:p w14:paraId="3043B983" w14:textId="77777777" w:rsidR="00F22C9E" w:rsidRPr="009D6B36" w:rsidRDefault="00F22C9E" w:rsidP="00F22C9E">
      <w:pPr>
        <w:spacing w:line="360" w:lineRule="auto"/>
        <w:rPr>
          <w:rFonts w:hint="eastAsia"/>
          <w:szCs w:val="21"/>
        </w:rPr>
      </w:pPr>
      <w:r w:rsidRPr="009D6B36">
        <w:rPr>
          <w:rFonts w:hint="eastAsia"/>
          <w:szCs w:val="21"/>
        </w:rPr>
        <w:t>阅读理解：</w:t>
      </w:r>
      <w:r w:rsidRPr="009D6B36">
        <w:rPr>
          <w:rFonts w:hint="eastAsia"/>
          <w:szCs w:val="21"/>
        </w:rPr>
        <w:t>57</w:t>
      </w:r>
      <w:r w:rsidRPr="009D6B36">
        <w:rPr>
          <w:rFonts w:hint="eastAsia"/>
          <w:szCs w:val="21"/>
        </w:rPr>
        <w:t>—</w:t>
      </w:r>
      <w:r w:rsidRPr="009D6B36">
        <w:rPr>
          <w:rFonts w:hint="eastAsia"/>
          <w:szCs w:val="21"/>
        </w:rPr>
        <w:t>61  CACAC    62</w:t>
      </w:r>
      <w:r w:rsidRPr="009D6B36">
        <w:rPr>
          <w:rFonts w:hint="eastAsia"/>
          <w:szCs w:val="21"/>
        </w:rPr>
        <w:t>—</w:t>
      </w:r>
      <w:r w:rsidRPr="009D6B36">
        <w:rPr>
          <w:rFonts w:hint="eastAsia"/>
          <w:szCs w:val="21"/>
        </w:rPr>
        <w:t xml:space="preserve">66  CDADC  </w:t>
      </w:r>
    </w:p>
    <w:p w14:paraId="31309289" w14:textId="77777777" w:rsidR="00F22C9E" w:rsidRPr="009D6B36" w:rsidRDefault="00F22C9E" w:rsidP="00F22C9E">
      <w:pPr>
        <w:pStyle w:val="a7"/>
        <w:spacing w:line="360" w:lineRule="auto"/>
        <w:ind w:left="105" w:hangingChars="50" w:hanging="105"/>
        <w:rPr>
          <w:rFonts w:ascii="Times New Roman" w:hAnsi="Times New Roman" w:cs="Times New Roman"/>
          <w:sz w:val="21"/>
          <w:szCs w:val="21"/>
        </w:rPr>
      </w:pPr>
      <w:r w:rsidRPr="009D6B36">
        <w:rPr>
          <w:rFonts w:hint="eastAsia"/>
          <w:sz w:val="21"/>
          <w:szCs w:val="21"/>
        </w:rPr>
        <w:t>完形填空：</w:t>
      </w:r>
      <w:r w:rsidRPr="009D6B36">
        <w:rPr>
          <w:rFonts w:ascii="Times New Roman" w:hAnsi="Times New Roman" w:cs="Times New Roman"/>
          <w:sz w:val="21"/>
          <w:szCs w:val="21"/>
        </w:rPr>
        <w:t>67.reveals  68.staff  69.while  70.shortages  71.surveyed 72.private  73.concerned  74.recruit  75.As  76.for  77.intensify  78.technical  79.priority  80.subjects  81.if   82.rate  83.particular  84.highlighted  85.workforce  86.where</w:t>
      </w:r>
    </w:p>
    <w:p w14:paraId="2F72513C" w14:textId="77777777" w:rsidR="00F22C9E" w:rsidRPr="009D6B36" w:rsidRDefault="00F22C9E" w:rsidP="00F22C9E">
      <w:pPr>
        <w:spacing w:line="360" w:lineRule="auto"/>
        <w:rPr>
          <w:rFonts w:hint="eastAsia"/>
          <w:szCs w:val="21"/>
        </w:rPr>
      </w:pPr>
      <w:r w:rsidRPr="009D6B36">
        <w:rPr>
          <w:rFonts w:hint="eastAsia"/>
          <w:szCs w:val="21"/>
        </w:rPr>
        <w:t>翻译：</w:t>
      </w:r>
      <w:r w:rsidRPr="009D6B36">
        <w:rPr>
          <w:szCs w:val="21"/>
        </w:rPr>
        <w:t>87. Charity groups organized various activities to raise money for the survivors of the earthquake. (</w:t>
      </w:r>
      <w:r w:rsidRPr="009D6B36">
        <w:rPr>
          <w:szCs w:val="21"/>
        </w:rPr>
        <w:t>为地震幸存</w:t>
      </w:r>
      <w:r w:rsidRPr="009D6B36">
        <w:rPr>
          <w:szCs w:val="21"/>
        </w:rPr>
        <w:lastRenderedPageBreak/>
        <w:t>者筹款</w:t>
      </w:r>
      <w:r w:rsidRPr="009D6B36">
        <w:rPr>
          <w:szCs w:val="21"/>
        </w:rPr>
        <w:t>)</w:t>
      </w:r>
      <w:r w:rsidRPr="009D6B36">
        <w:rPr>
          <w:szCs w:val="21"/>
        </w:rPr>
        <w:br/>
        <w:t>88. Linda couldn’t have received my e-mail (</w:t>
      </w:r>
      <w:r w:rsidRPr="009D6B36">
        <w:rPr>
          <w:szCs w:val="21"/>
        </w:rPr>
        <w:t>不可能收到我的电子邮件</w:t>
      </w:r>
      <w:r w:rsidRPr="009D6B36">
        <w:rPr>
          <w:szCs w:val="21"/>
        </w:rPr>
        <w:t>), otherwise, she could have replied.</w:t>
      </w:r>
      <w:r w:rsidRPr="009D6B36">
        <w:rPr>
          <w:szCs w:val="21"/>
        </w:rPr>
        <w:br/>
        <w:t>89. It’s my mother who/that keeps encouraging me not to lose heart (</w:t>
      </w:r>
      <w:r w:rsidRPr="009D6B36">
        <w:rPr>
          <w:szCs w:val="21"/>
        </w:rPr>
        <w:t>一直鼓励我不要灰心</w:t>
      </w:r>
      <w:r w:rsidRPr="009D6B36">
        <w:rPr>
          <w:szCs w:val="21"/>
        </w:rPr>
        <w:t>) when I have difficulties in my study.</w:t>
      </w:r>
      <w:r w:rsidRPr="009D6B36">
        <w:rPr>
          <w:szCs w:val="21"/>
        </w:rPr>
        <w:br/>
        <w:t>90. The publishing house has to consider the popularity of this novel. (</w:t>
      </w:r>
      <w:r w:rsidRPr="009D6B36">
        <w:rPr>
          <w:szCs w:val="21"/>
        </w:rPr>
        <w:t>考虑这本小说的受欢迎程度</w:t>
      </w:r>
      <w:r w:rsidRPr="009D6B36">
        <w:rPr>
          <w:szCs w:val="21"/>
        </w:rPr>
        <w:t>)</w:t>
      </w:r>
      <w:r w:rsidRPr="009D6B36">
        <w:rPr>
          <w:szCs w:val="21"/>
        </w:rPr>
        <w:t>。</w:t>
      </w:r>
      <w:r w:rsidRPr="009D6B36">
        <w:rPr>
          <w:szCs w:val="21"/>
        </w:rPr>
        <w:br/>
        <w:t>91. It’s wrong to define happiness only by money.(</w:t>
      </w:r>
      <w:r w:rsidRPr="009D6B36">
        <w:rPr>
          <w:szCs w:val="21"/>
        </w:rPr>
        <w:t>仅仅以金钱来定义幸福</w:t>
      </w:r>
      <w:r w:rsidRPr="009D6B36">
        <w:rPr>
          <w:szCs w:val="21"/>
        </w:rPr>
        <w:t>)</w:t>
      </w:r>
    </w:p>
    <w:p w14:paraId="4FA33EDE" w14:textId="77777777" w:rsidR="00F22C9E" w:rsidRPr="009D6B36" w:rsidRDefault="00F22C9E" w:rsidP="00F22C9E">
      <w:pPr>
        <w:widowControl/>
        <w:spacing w:before="100" w:beforeAutospacing="1" w:after="100" w:afterAutospacing="1" w:line="360" w:lineRule="auto"/>
        <w:jc w:val="left"/>
        <w:rPr>
          <w:rFonts w:ascii="宋体" w:hAnsi="宋体" w:cs="宋体" w:hint="eastAsia"/>
          <w:kern w:val="0"/>
          <w:szCs w:val="21"/>
          <w:shd w:val="clear" w:color="auto" w:fill="FFFFFF"/>
        </w:rPr>
      </w:pPr>
    </w:p>
    <w:p w14:paraId="44AF9CD8" w14:textId="77777777" w:rsidR="00F22C9E" w:rsidRDefault="00F22C9E" w:rsidP="00F22C9E">
      <w:pPr>
        <w:pStyle w:val="2"/>
        <w:spacing w:before="120"/>
        <w:rPr>
          <w:rFonts w:hint="eastAsia"/>
          <w:b w:val="0"/>
          <w:color w:val="auto"/>
          <w:sz w:val="21"/>
          <w:szCs w:val="21"/>
        </w:rPr>
      </w:pPr>
    </w:p>
    <w:p w14:paraId="2020EE47" w14:textId="77777777" w:rsidR="00F22C9E" w:rsidRPr="009D6B36" w:rsidRDefault="00F22C9E" w:rsidP="00F22C9E">
      <w:pPr>
        <w:pStyle w:val="2"/>
        <w:spacing w:before="120"/>
        <w:rPr>
          <w:rFonts w:hint="eastAsia"/>
          <w:b w:val="0"/>
          <w:color w:val="auto"/>
          <w:sz w:val="21"/>
          <w:szCs w:val="21"/>
        </w:rPr>
      </w:pPr>
      <w:bookmarkStart w:id="6" w:name="_Toc345185042"/>
      <w:bookmarkStart w:id="7" w:name="_Toc495561939"/>
      <w:r w:rsidRPr="009D6B36">
        <w:rPr>
          <w:b w:val="0"/>
          <w:color w:val="auto"/>
          <w:sz w:val="21"/>
          <w:szCs w:val="21"/>
        </w:rPr>
        <w:t>2011</w:t>
      </w:r>
      <w:r w:rsidRPr="009D6B36">
        <w:rPr>
          <w:b w:val="0"/>
          <w:color w:val="auto"/>
          <w:sz w:val="21"/>
          <w:szCs w:val="21"/>
        </w:rPr>
        <w:t>年</w:t>
      </w:r>
      <w:r w:rsidRPr="009D6B36">
        <w:rPr>
          <w:b w:val="0"/>
          <w:color w:val="auto"/>
          <w:sz w:val="21"/>
          <w:szCs w:val="21"/>
        </w:rPr>
        <w:t>12</w:t>
      </w:r>
      <w:r w:rsidRPr="009D6B36">
        <w:rPr>
          <w:b w:val="0"/>
          <w:color w:val="auto"/>
          <w:sz w:val="21"/>
          <w:szCs w:val="21"/>
        </w:rPr>
        <w:t>月英语四级真题答案</w:t>
      </w:r>
      <w:r w:rsidRPr="009D6B36">
        <w:rPr>
          <w:rFonts w:hint="eastAsia"/>
          <w:b w:val="0"/>
          <w:color w:val="auto"/>
          <w:sz w:val="21"/>
          <w:szCs w:val="21"/>
        </w:rPr>
        <w:t>解析</w:t>
      </w:r>
      <w:bookmarkEnd w:id="6"/>
      <w:bookmarkEnd w:id="7"/>
    </w:p>
    <w:p w14:paraId="2A61CB2C" w14:textId="77777777" w:rsidR="00F22C9E" w:rsidRPr="009D6B36" w:rsidRDefault="00F22C9E" w:rsidP="00F22C9E">
      <w:pPr>
        <w:pStyle w:val="a7"/>
        <w:spacing w:before="0" w:beforeAutospacing="0" w:after="0" w:afterAutospacing="0" w:line="360" w:lineRule="auto"/>
        <w:rPr>
          <w:rStyle w:val="ac"/>
          <w:rFonts w:ascii="Times New Roman" w:hAnsi="Times New Roman" w:cs="Times New Roman" w:hint="eastAsia"/>
          <w:b w:val="0"/>
          <w:sz w:val="21"/>
          <w:szCs w:val="21"/>
        </w:rPr>
      </w:pPr>
      <w:r w:rsidRPr="009D6B36">
        <w:rPr>
          <w:rStyle w:val="ac"/>
          <w:rFonts w:ascii="Times New Roman" w:hAnsi="Times New Roman" w:cs="Times New Roman"/>
          <w:b w:val="0"/>
          <w:sz w:val="21"/>
          <w:szCs w:val="21"/>
        </w:rPr>
        <w:t>Part I Writing</w:t>
      </w:r>
    </w:p>
    <w:p w14:paraId="04BC255D" w14:textId="77777777" w:rsidR="00F22C9E" w:rsidRPr="009D6B36" w:rsidRDefault="00F22C9E" w:rsidP="00F22C9E">
      <w:pPr>
        <w:pStyle w:val="a7"/>
        <w:spacing w:before="0" w:beforeAutospacing="0" w:after="0" w:afterAutospacing="0" w:line="360" w:lineRule="auto"/>
        <w:rPr>
          <w:rFonts w:ascii="Times New Roman" w:hAnsi="Times New Roman" w:cs="Times New Roman" w:hint="eastAsia"/>
          <w:sz w:val="21"/>
          <w:szCs w:val="21"/>
        </w:rPr>
      </w:pPr>
      <w:r w:rsidRPr="009D6B36">
        <w:rPr>
          <w:rStyle w:val="ac"/>
          <w:rFonts w:ascii="Times New Roman" w:cs="Times New Roman"/>
          <w:b w:val="0"/>
          <w:sz w:val="21"/>
          <w:szCs w:val="21"/>
        </w:rPr>
        <w:t>【标准版】</w:t>
      </w:r>
      <w:r w:rsidRPr="009D6B36">
        <w:rPr>
          <w:rStyle w:val="ac"/>
          <w:rFonts w:ascii="Times New Roman" w:hAnsi="Times New Roman" w:cs="Times New Roman"/>
          <w:b w:val="0"/>
          <w:sz w:val="21"/>
          <w:szCs w:val="21"/>
        </w:rPr>
        <w:t>Nothing Succeeds Without a Strong Will</w:t>
      </w:r>
    </w:p>
    <w:p w14:paraId="40F2141C"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hAnsi="Times New Roman" w:cs="Times New Roman"/>
          <w:sz w:val="21"/>
          <w:szCs w:val="21"/>
        </w:rPr>
        <w:t xml:space="preserve">Nothing runs smoothly in our life. To achieve things successfully, a strong will is essential. Life is like a </w:t>
      </w:r>
      <w:smartTag w:uri="urn:schemas-microsoft-com:office:smarttags" w:element="place">
        <w:r w:rsidRPr="009D6B36">
          <w:rPr>
            <w:rFonts w:ascii="Times New Roman" w:hAnsi="Times New Roman" w:cs="Times New Roman"/>
            <w:sz w:val="21"/>
            <w:szCs w:val="21"/>
          </w:rPr>
          <w:t>Marathon</w:t>
        </w:r>
      </w:smartTag>
      <w:r w:rsidRPr="009D6B36">
        <w:rPr>
          <w:rFonts w:ascii="Times New Roman" w:hAnsi="Times New Roman" w:cs="Times New Roman"/>
          <w:sz w:val="21"/>
          <w:szCs w:val="21"/>
        </w:rPr>
        <w:t>. Many people can’t get to the terminal. This is not because they are lack of vitality but because their will of success is not strong enough.</w:t>
      </w:r>
    </w:p>
    <w:p w14:paraId="21FA6046"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hAnsi="Times New Roman" w:cs="Times New Roman"/>
          <w:sz w:val="21"/>
          <w:szCs w:val="21"/>
        </w:rPr>
        <w:t>To take quitting smoking as an example, some regard it as a piece of cake. They make up their minds to quit it in the morning, but in the evening they feel that the smell of cigarettes is tempting. Their throats are sore, their mouths are thirsty, and their hands are shaking. After the painful mental struggle, they tell themselves that “One cigarette is enough. Just take one, and the next day I will quit it.” By doing this, they surrender to their weak will. In the end, they have quitted smoking “a hundred times”, but in no time they succeed.</w:t>
      </w:r>
    </w:p>
    <w:p w14:paraId="1D4C18B3"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hAnsi="Times New Roman" w:cs="Times New Roman"/>
          <w:sz w:val="21"/>
          <w:szCs w:val="21"/>
        </w:rPr>
        <w:t>Just like quitting smoking, nothing succeeds without a strong will. To be successful in one’s life, a strong will means that you know where you go and you will persist on the road you choose. Undoubtedly success belongs to those who overcome their weak will and who hang in there until the last minute.</w:t>
      </w:r>
    </w:p>
    <w:p w14:paraId="0B5C5882"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cs="Times New Roman"/>
          <w:sz w:val="21"/>
          <w:szCs w:val="21"/>
        </w:rPr>
        <w:t>【文章点评】</w:t>
      </w:r>
      <w:r w:rsidRPr="009D6B36">
        <w:rPr>
          <w:rFonts w:ascii="Times New Roman" w:hAnsi="Times New Roman" w:cs="Times New Roman"/>
          <w:sz w:val="21"/>
          <w:szCs w:val="21"/>
        </w:rPr>
        <w:br/>
      </w:r>
      <w:r w:rsidRPr="009D6B36">
        <w:rPr>
          <w:rFonts w:ascii="Times New Roman" w:cs="Times New Roman"/>
          <w:sz w:val="21"/>
          <w:szCs w:val="21"/>
        </w:rPr>
        <w:t>本文属于话题类作文，只看题目</w:t>
      </w:r>
      <w:r w:rsidRPr="009D6B36">
        <w:rPr>
          <w:rFonts w:ascii="Times New Roman" w:hAnsi="Times New Roman" w:cs="Times New Roman"/>
          <w:sz w:val="21"/>
          <w:szCs w:val="21"/>
        </w:rPr>
        <w:t xml:space="preserve"> “Nothing Succeeds without a strong will”</w:t>
      </w:r>
      <w:r w:rsidRPr="009D6B36">
        <w:rPr>
          <w:rFonts w:ascii="Times New Roman" w:cs="Times New Roman"/>
          <w:sz w:val="21"/>
          <w:szCs w:val="21"/>
        </w:rPr>
        <w:t>考生会觉得比较抽象，难以下手。细看题目说明中给出了提示，要求考生结合戒烟屡次不成功的幽默引语对该话题进行分析阐述。</w:t>
      </w:r>
    </w:p>
    <w:p w14:paraId="70BC1FA8"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cs="Times New Roman"/>
          <w:sz w:val="21"/>
          <w:szCs w:val="21"/>
        </w:rPr>
        <w:t>总体来说，这是一篇</w:t>
      </w:r>
      <w:r w:rsidRPr="009D6B36">
        <w:rPr>
          <w:rFonts w:ascii="Times New Roman" w:hAnsi="Times New Roman" w:cs="Times New Roman"/>
          <w:sz w:val="21"/>
          <w:szCs w:val="21"/>
        </w:rPr>
        <w:t>“</w:t>
      </w:r>
      <w:r w:rsidRPr="009D6B36">
        <w:rPr>
          <w:rFonts w:ascii="Times New Roman" w:cs="Times New Roman"/>
          <w:sz w:val="21"/>
          <w:szCs w:val="21"/>
        </w:rPr>
        <w:t>中等偏上</w:t>
      </w:r>
      <w:r w:rsidRPr="009D6B36">
        <w:rPr>
          <w:rFonts w:ascii="Times New Roman" w:hAnsi="Times New Roman" w:cs="Times New Roman"/>
          <w:sz w:val="21"/>
          <w:szCs w:val="21"/>
        </w:rPr>
        <w:t>”</w:t>
      </w:r>
      <w:r w:rsidRPr="009D6B36">
        <w:rPr>
          <w:rFonts w:ascii="Times New Roman" w:cs="Times New Roman"/>
          <w:sz w:val="21"/>
          <w:szCs w:val="21"/>
        </w:rPr>
        <w:t>的考生作文。本文先点题指出</w:t>
      </w:r>
      <w:r w:rsidRPr="009D6B36">
        <w:rPr>
          <w:rFonts w:ascii="Times New Roman" w:hAnsi="Times New Roman" w:cs="Times New Roman"/>
          <w:sz w:val="21"/>
          <w:szCs w:val="21"/>
        </w:rPr>
        <w:t>“</w:t>
      </w:r>
      <w:r w:rsidRPr="009D6B36">
        <w:rPr>
          <w:rFonts w:ascii="Times New Roman" w:cs="Times New Roman"/>
          <w:sz w:val="21"/>
          <w:szCs w:val="21"/>
        </w:rPr>
        <w:t>坚强意志</w:t>
      </w:r>
      <w:r w:rsidRPr="009D6B36">
        <w:rPr>
          <w:rFonts w:ascii="Times New Roman" w:hAnsi="Times New Roman" w:cs="Times New Roman"/>
          <w:sz w:val="21"/>
          <w:szCs w:val="21"/>
        </w:rPr>
        <w:t>”</w:t>
      </w:r>
      <w:r w:rsidRPr="009D6B36">
        <w:rPr>
          <w:rFonts w:ascii="Times New Roman" w:cs="Times New Roman"/>
          <w:sz w:val="21"/>
          <w:szCs w:val="21"/>
        </w:rPr>
        <w:t>的重要性；第二段从反面举例阐述</w:t>
      </w:r>
      <w:r w:rsidRPr="009D6B36">
        <w:rPr>
          <w:rFonts w:ascii="Times New Roman" w:hAnsi="Times New Roman" w:cs="Times New Roman"/>
          <w:sz w:val="21"/>
          <w:szCs w:val="21"/>
        </w:rPr>
        <w:t>——</w:t>
      </w:r>
      <w:r w:rsidRPr="009D6B36">
        <w:rPr>
          <w:rFonts w:ascii="Times New Roman" w:cs="Times New Roman"/>
          <w:sz w:val="21"/>
          <w:szCs w:val="21"/>
        </w:rPr>
        <w:t>具体描写了意志不坚定者的心理活动，阐述为什么会戒烟失败；最后从戒烟延伸到生活中的其他事情，并复述坚强意志的内涵，点题收尾。</w:t>
      </w:r>
    </w:p>
    <w:p w14:paraId="7C176537"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cs="Times New Roman"/>
          <w:sz w:val="21"/>
          <w:szCs w:val="21"/>
        </w:rPr>
        <w:t>总体上来看，文章思路清晰，采用了生动的比喻和形象的心理描写，语言流畅，用语地道。但一些重复表达（如第二段和第三段中的</w:t>
      </w:r>
      <w:r w:rsidRPr="009D6B36">
        <w:rPr>
          <w:rFonts w:ascii="Times New Roman" w:hAnsi="Times New Roman" w:cs="Times New Roman"/>
          <w:sz w:val="21"/>
          <w:szCs w:val="21"/>
        </w:rPr>
        <w:t>weak will</w:t>
      </w:r>
      <w:r w:rsidRPr="009D6B36">
        <w:rPr>
          <w:rFonts w:ascii="Times New Roman" w:cs="Times New Roman"/>
          <w:sz w:val="21"/>
          <w:szCs w:val="21"/>
        </w:rPr>
        <w:t>）显得单调，可用</w:t>
      </w:r>
      <w:r w:rsidRPr="009D6B36">
        <w:rPr>
          <w:rFonts w:ascii="Times New Roman" w:hAnsi="Times New Roman" w:cs="Times New Roman"/>
          <w:sz w:val="21"/>
          <w:szCs w:val="21"/>
        </w:rPr>
        <w:t>shaky ones, weak-willed persons</w:t>
      </w:r>
      <w:r w:rsidRPr="009D6B36">
        <w:rPr>
          <w:rFonts w:ascii="Times New Roman" w:cs="Times New Roman"/>
          <w:sz w:val="21"/>
          <w:szCs w:val="21"/>
        </w:rPr>
        <w:t>，</w:t>
      </w:r>
      <w:r w:rsidRPr="009D6B36">
        <w:rPr>
          <w:rFonts w:ascii="Times New Roman" w:hAnsi="Times New Roman" w:cs="Times New Roman"/>
          <w:sz w:val="21"/>
          <w:szCs w:val="21"/>
        </w:rPr>
        <w:t>the strong-willed</w:t>
      </w:r>
      <w:r w:rsidRPr="009D6B36">
        <w:rPr>
          <w:rFonts w:ascii="Times New Roman" w:cs="Times New Roman"/>
          <w:sz w:val="21"/>
          <w:szCs w:val="21"/>
        </w:rPr>
        <w:t>等灵活表达。在备考中，多积累不同表达，相信会写出更生动的文章。</w:t>
      </w:r>
    </w:p>
    <w:p w14:paraId="2892F27B"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cs="Times New Roman"/>
          <w:sz w:val="21"/>
          <w:szCs w:val="21"/>
        </w:rPr>
        <w:t>在论述上，叙述略显罗嗦。第二段心理描写过多，虽然流畅生动，但却使这篇考场作文超过了规定字数，反而成为失分点，这一点要引以为戒。</w:t>
      </w:r>
    </w:p>
    <w:p w14:paraId="286D2A22"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Style w:val="ac"/>
          <w:rFonts w:ascii="Times New Roman" w:cs="Times New Roman"/>
          <w:b w:val="0"/>
          <w:sz w:val="21"/>
          <w:szCs w:val="21"/>
        </w:rPr>
        <w:t>【高分版】</w:t>
      </w:r>
      <w:r w:rsidRPr="009D6B36">
        <w:rPr>
          <w:rStyle w:val="ac"/>
          <w:rFonts w:ascii="Times New Roman" w:hAnsi="Times New Roman" w:cs="Times New Roman"/>
          <w:b w:val="0"/>
          <w:sz w:val="21"/>
          <w:szCs w:val="21"/>
        </w:rPr>
        <w:t>Nothing Succeeds Without a Strong Will</w:t>
      </w:r>
    </w:p>
    <w:p w14:paraId="7EF61ED5"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hAnsi="Times New Roman" w:cs="Times New Roman"/>
          <w:sz w:val="21"/>
          <w:szCs w:val="21"/>
        </w:rPr>
        <w:lastRenderedPageBreak/>
        <w:t>As we have read from above, quitting-smoking seems easy, but in reality it is rarely achieved. There is something provoking and interesting in this paradox, just because sword does not wear the stone as dripping water does.</w:t>
      </w:r>
    </w:p>
    <w:p w14:paraId="4309D255"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hint="eastAsia"/>
          <w:sz w:val="21"/>
          <w:szCs w:val="21"/>
        </w:rPr>
      </w:pPr>
      <w:r w:rsidRPr="009D6B36">
        <w:rPr>
          <w:rFonts w:ascii="Times New Roman" w:hAnsi="Times New Roman" w:cs="Times New Roman"/>
          <w:sz w:val="21"/>
          <w:szCs w:val="21"/>
        </w:rPr>
        <w:t>The ability to do something over and over again in a short time may imply its easiness, but in a long run, a lifetime maybe, things turn out to be quite the opposite. Also, as is often the case, one may have obtained all the tools and opportunities to achieve something, but in the end they still fail due to the will shortage.</w:t>
      </w:r>
    </w:p>
    <w:p w14:paraId="6AD6D195" w14:textId="77777777" w:rsidR="00F22C9E" w:rsidRPr="009D6B36" w:rsidRDefault="00F22C9E" w:rsidP="00F22C9E">
      <w:pPr>
        <w:pStyle w:val="a7"/>
        <w:spacing w:before="0" w:beforeAutospacing="0" w:after="0" w:afterAutospacing="0" w:line="360" w:lineRule="auto"/>
        <w:ind w:firstLineChars="98" w:firstLine="206"/>
        <w:rPr>
          <w:rFonts w:ascii="Times New Roman" w:hAnsi="Times New Roman" w:cs="Times New Roman"/>
          <w:sz w:val="21"/>
          <w:szCs w:val="21"/>
        </w:rPr>
      </w:pPr>
      <w:r w:rsidRPr="009D6B36">
        <w:rPr>
          <w:rFonts w:ascii="Times New Roman" w:hAnsi="Times New Roman" w:cs="Times New Roman"/>
          <w:sz w:val="21"/>
          <w:szCs w:val="21"/>
        </w:rPr>
        <w:t>So how could we avoid the dilemma? Here is the prime condition of success: will and perseverance. Concentrate you energy, thought and mind exclusively on the business in which you are engaged, hang on in there and be patient, for, as Emerson put it, no one can cheat you out of your ultimate success but yourself.</w:t>
      </w:r>
    </w:p>
    <w:p w14:paraId="4E331EA4" w14:textId="77777777" w:rsidR="00F22C9E" w:rsidRPr="009D6B36" w:rsidRDefault="00F22C9E" w:rsidP="00F22C9E">
      <w:pPr>
        <w:pStyle w:val="a7"/>
        <w:snapToGrid w:val="0"/>
        <w:spacing w:before="0" w:beforeAutospacing="0" w:after="0" w:afterAutospacing="0" w:line="360" w:lineRule="auto"/>
        <w:rPr>
          <w:rFonts w:ascii="Times New Roman" w:hAnsi="Times New Roman" w:cs="Times New Roman" w:hint="eastAsia"/>
          <w:sz w:val="21"/>
          <w:szCs w:val="21"/>
        </w:rPr>
      </w:pPr>
      <w:r w:rsidRPr="009D6B36">
        <w:rPr>
          <w:rFonts w:ascii="Times New Roman" w:cs="Times New Roman"/>
          <w:sz w:val="21"/>
          <w:szCs w:val="21"/>
        </w:rPr>
        <w:t>【文章点评】</w:t>
      </w:r>
      <w:r w:rsidRPr="009D6B36">
        <w:rPr>
          <w:rFonts w:ascii="Times New Roman" w:hAnsi="Times New Roman" w:cs="Times New Roman"/>
          <w:sz w:val="21"/>
          <w:szCs w:val="21"/>
        </w:rPr>
        <w:br/>
      </w:r>
      <w:r w:rsidRPr="009D6B36">
        <w:rPr>
          <w:rFonts w:ascii="Times New Roman" w:cs="Times New Roman"/>
          <w:sz w:val="21"/>
          <w:szCs w:val="21"/>
        </w:rPr>
        <w:t>本次四级作文探讨的话题是成功与毅力之间的关系，话题不算新，一般考生对此都比较熟悉，所以对考生来说难度不大。写好这篇作文，需要抓住两点，一是紧跟题目要求，即对上述幽默性的话语做出评论，二是在评论的基础上要亮出自己的观点。</w:t>
      </w:r>
    </w:p>
    <w:p w14:paraId="1A2B476E" w14:textId="77777777" w:rsidR="00F22C9E" w:rsidRPr="009D6B36" w:rsidRDefault="00F22C9E" w:rsidP="00F22C9E">
      <w:pPr>
        <w:pStyle w:val="a7"/>
        <w:snapToGrid w:val="0"/>
        <w:spacing w:before="0" w:beforeAutospacing="0" w:after="0" w:afterAutospacing="0" w:line="360" w:lineRule="auto"/>
        <w:rPr>
          <w:rFonts w:ascii="Times New Roman" w:hAnsi="Times New Roman" w:cs="Times New Roman"/>
          <w:sz w:val="21"/>
          <w:szCs w:val="21"/>
        </w:rPr>
      </w:pPr>
      <w:r w:rsidRPr="009D6B36">
        <w:rPr>
          <w:rFonts w:ascii="Times New Roman" w:cs="Times New Roman"/>
          <w:sz w:val="21"/>
          <w:szCs w:val="21"/>
        </w:rPr>
        <w:t>范文开头第一句即一针见血地对上述幽默性话语做出总结性概括，即戒烟看似简单实则很难，随后指出该话语本质上是一个悖论，并且以一个</w:t>
      </w:r>
      <w:r w:rsidRPr="009D6B36">
        <w:rPr>
          <w:rFonts w:ascii="Times New Roman" w:hAnsi="Times New Roman" w:cs="Times New Roman"/>
          <w:sz w:val="21"/>
          <w:szCs w:val="21"/>
        </w:rPr>
        <w:t>“</w:t>
      </w:r>
      <w:r w:rsidRPr="009D6B36">
        <w:rPr>
          <w:rFonts w:ascii="Times New Roman" w:cs="Times New Roman"/>
          <w:sz w:val="21"/>
          <w:szCs w:val="21"/>
        </w:rPr>
        <w:t>水滴石穿</w:t>
      </w:r>
      <w:r w:rsidRPr="009D6B36">
        <w:rPr>
          <w:rFonts w:ascii="Times New Roman" w:hAnsi="Times New Roman" w:cs="Times New Roman"/>
          <w:sz w:val="21"/>
          <w:szCs w:val="21"/>
        </w:rPr>
        <w:t>”</w:t>
      </w:r>
      <w:r w:rsidRPr="009D6B36">
        <w:rPr>
          <w:rFonts w:ascii="Times New Roman" w:cs="Times New Roman"/>
          <w:sz w:val="21"/>
          <w:szCs w:val="21"/>
        </w:rPr>
        <w:t>的俗语来指出困难所在，这句也是本文的一个亮点，体现作者在西方俗语方面丰富的知识储备。</w:t>
      </w:r>
    </w:p>
    <w:p w14:paraId="0960163D" w14:textId="77777777" w:rsidR="00F22C9E" w:rsidRPr="009D6B36" w:rsidRDefault="00F22C9E" w:rsidP="00F22C9E">
      <w:pPr>
        <w:pStyle w:val="a7"/>
        <w:snapToGrid w:val="0"/>
        <w:spacing w:before="0" w:beforeAutospacing="0" w:after="0" w:afterAutospacing="0" w:line="360" w:lineRule="auto"/>
        <w:rPr>
          <w:rFonts w:ascii="Times New Roman" w:hAnsi="Times New Roman" w:cs="Times New Roman"/>
          <w:sz w:val="21"/>
          <w:szCs w:val="21"/>
        </w:rPr>
      </w:pPr>
      <w:r w:rsidRPr="009D6B36">
        <w:rPr>
          <w:rFonts w:ascii="Times New Roman" w:cs="Times New Roman"/>
          <w:sz w:val="21"/>
          <w:szCs w:val="21"/>
        </w:rPr>
        <w:t>第二段作者则进一步深入分析该话语，指出做某事在短期看来很容易，长期来看，恰恰相反，人们做事的结果也因此总是失败，原因则在最后一句点出：缺乏毅力。</w:t>
      </w:r>
    </w:p>
    <w:p w14:paraId="4641DC61" w14:textId="77777777" w:rsidR="00F22C9E" w:rsidRPr="009D6B36" w:rsidRDefault="00F22C9E" w:rsidP="00F22C9E">
      <w:pPr>
        <w:pStyle w:val="a7"/>
        <w:snapToGrid w:val="0"/>
        <w:spacing w:before="0" w:beforeAutospacing="0" w:after="0" w:afterAutospacing="0" w:line="360" w:lineRule="auto"/>
        <w:rPr>
          <w:rFonts w:ascii="Times New Roman" w:hAnsi="Times New Roman" w:cs="Times New Roman"/>
          <w:sz w:val="21"/>
          <w:szCs w:val="21"/>
        </w:rPr>
      </w:pPr>
      <w:r w:rsidRPr="009D6B36">
        <w:rPr>
          <w:rFonts w:ascii="Times New Roman" w:cs="Times New Roman"/>
          <w:sz w:val="21"/>
          <w:szCs w:val="21"/>
        </w:rPr>
        <w:t>第三段作者进一步给出了自己的观点，告诉大家如何避免陷入这种两难境地：首要条件即需要坚强的意志和长期的坚持。最后再以艾默生的一句名言</w:t>
      </w:r>
      <w:r w:rsidRPr="009D6B36">
        <w:rPr>
          <w:rFonts w:ascii="Times New Roman" w:hAnsi="Times New Roman" w:cs="Times New Roman"/>
          <w:sz w:val="21"/>
          <w:szCs w:val="21"/>
        </w:rPr>
        <w:t xml:space="preserve"> “</w:t>
      </w:r>
      <w:r w:rsidRPr="009D6B36">
        <w:rPr>
          <w:rFonts w:ascii="Times New Roman" w:cs="Times New Roman"/>
          <w:sz w:val="21"/>
          <w:szCs w:val="21"/>
        </w:rPr>
        <w:t>没人能够骗你远离你最终的成功，除非你自己承认失败</w:t>
      </w:r>
      <w:r w:rsidRPr="009D6B36">
        <w:rPr>
          <w:rFonts w:ascii="Times New Roman" w:hAnsi="Times New Roman" w:cs="Times New Roman"/>
          <w:sz w:val="21"/>
          <w:szCs w:val="21"/>
        </w:rPr>
        <w:t>”</w:t>
      </w:r>
      <w:r w:rsidRPr="009D6B36">
        <w:rPr>
          <w:rFonts w:ascii="Times New Roman" w:cs="Times New Roman"/>
          <w:sz w:val="21"/>
          <w:szCs w:val="21"/>
        </w:rPr>
        <w:t>来总结全文，切中主题，铿锵有力。</w:t>
      </w:r>
    </w:p>
    <w:p w14:paraId="67B0543F" w14:textId="77777777" w:rsidR="00F22C9E" w:rsidRPr="009D6B36" w:rsidRDefault="00F22C9E" w:rsidP="00F22C9E">
      <w:pPr>
        <w:pStyle w:val="a7"/>
        <w:snapToGrid w:val="0"/>
        <w:spacing w:before="0" w:beforeAutospacing="0" w:after="0" w:afterAutospacing="0" w:line="360" w:lineRule="auto"/>
        <w:ind w:firstLine="422"/>
        <w:rPr>
          <w:sz w:val="21"/>
          <w:szCs w:val="21"/>
        </w:rPr>
      </w:pPr>
      <w:r w:rsidRPr="009D6B36">
        <w:rPr>
          <w:rStyle w:val="ac"/>
          <w:b w:val="0"/>
          <w:sz w:val="21"/>
          <w:szCs w:val="21"/>
        </w:rPr>
        <w:t>Part II Reading Comprehension (Skimming and Scanning)</w:t>
      </w:r>
    </w:p>
    <w:p w14:paraId="729CDB03"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1.【答案】A) sticks to them in their daily life</w:t>
      </w:r>
      <w:r w:rsidRPr="009D6B36">
        <w:rPr>
          <w:sz w:val="21"/>
          <w:szCs w:val="21"/>
        </w:rPr>
        <w:br/>
        <w:t>【解析】第一题的答案就在全文第一句。关键词是not only…. But also…. ，关键句是The key to integrity is consistency--not only setting high personal standards for oneself (honesty, responsibility, respect for others, fairness) but also living up to those standards each day. 这里的live up to 和 选项里的 stick to 属于同义替换。</w:t>
      </w:r>
    </w:p>
    <w:p w14:paraId="068AF209"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2.【答案】C) It is the basis of mutual trust</w:t>
      </w:r>
      <w:r w:rsidRPr="009D6B36">
        <w:rPr>
          <w:sz w:val="21"/>
          <w:szCs w:val="21"/>
        </w:rPr>
        <w:br/>
        <w:t>【解析】关键词是personal and professional，关键句是Trust is essential in any important relationship, whether personal or professional. Who can trust someone who is dishonest or unfair? Thus, integrity must be one of our most important goals.</w:t>
      </w:r>
      <w:r w:rsidRPr="009D6B36">
        <w:rPr>
          <w:sz w:val="21"/>
          <w:szCs w:val="21"/>
        </w:rPr>
        <w:br/>
        <w:t>结合紧接着的问句，我们很容易锁定trust这个选项。</w:t>
      </w:r>
    </w:p>
    <w:p w14:paraId="1B740522"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3.【答案】A. To ensure we make responsible choices.</w:t>
      </w:r>
      <w:r w:rsidRPr="009D6B36">
        <w:rPr>
          <w:sz w:val="21"/>
          <w:szCs w:val="21"/>
        </w:rPr>
        <w:br/>
        <w:t>【解析】关键词是identify the risks，关键句是Making ethical decisions is a critical part of avoiding future problems. We must learn to recognize risks, because if we can't see the risks we're taking, we can't make responsible choices. 所以答案很明显是A。</w:t>
      </w:r>
    </w:p>
    <w:p w14:paraId="4CF5B63A"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lastRenderedPageBreak/>
        <w:t>4.【答案】B. it is claimed to be unintentional.</w:t>
      </w:r>
      <w:r w:rsidRPr="009D6B36">
        <w:rPr>
          <w:sz w:val="21"/>
          <w:szCs w:val="21"/>
        </w:rPr>
        <w:br/>
        <w:t>【解析】关键词是misconduct，关键句是But the fact that such a violation is "unintentional" does not excuse the misconduct. 和原文意义高度一致的，就是这个unintentional。因此答案是：B. it is claimed to be unintentional.</w:t>
      </w:r>
    </w:p>
    <w:p w14:paraId="095CB6DA"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5. 【答案】A. Avoid making excuses.</w:t>
      </w:r>
      <w:r w:rsidRPr="009D6B36">
        <w:rPr>
          <w:sz w:val="21"/>
          <w:szCs w:val="21"/>
        </w:rPr>
        <w:br/>
        <w:t>【解析】关键词是fool oneself，关键句是To avoid fooling yourself, watch out for excuses and try this test这里的watch out for 和 选项里的avoid属于同义替换。所以答案是A。</w:t>
      </w:r>
    </w:p>
    <w:p w14:paraId="44DF6C43"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6.【答案】C. value immediate benefits most.</w:t>
      </w:r>
      <w:r w:rsidRPr="009D6B36">
        <w:rPr>
          <w:sz w:val="21"/>
          <w:szCs w:val="21"/>
        </w:rPr>
        <w:br/>
        <w:t>【解析】关键词是regret later，关键句是Those who take risks they later regret usually focus on immediate benefits ("what's in it for me")。很明显，选项 value immediate benefits most 是正确答案。这里的value 和 focus on 属于同义替换。</w:t>
      </w:r>
    </w:p>
    <w:p w14:paraId="4A49207A"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7.【答案】A) pay more dearly</w:t>
      </w:r>
      <w:r w:rsidRPr="009D6B36">
        <w:rPr>
          <w:sz w:val="21"/>
          <w:szCs w:val="21"/>
        </w:rPr>
        <w:br/>
        <w:t>【解析】关键词是get caught，关键句是Those who don't get caught pay an even higher price. 这里的higher price 和选项里的more dearly 属于同义替换。所以答案是A。</w:t>
      </w:r>
      <w:r w:rsidRPr="009D6B36">
        <w:rPr>
          <w:sz w:val="21"/>
          <w:szCs w:val="21"/>
        </w:rPr>
        <w:br/>
        <w:t>8. 【答案】steal a grade</w:t>
      </w:r>
      <w:r w:rsidRPr="009D6B36">
        <w:rPr>
          <w:sz w:val="21"/>
          <w:szCs w:val="21"/>
        </w:rPr>
        <w:br/>
        <w:t>【解析】关键词：care about</w:t>
      </w:r>
      <w:r w:rsidRPr="009D6B36">
        <w:rPr>
          <w:sz w:val="21"/>
          <w:szCs w:val="21"/>
        </w:rPr>
        <w:br/>
        <w:t>关键句：I'm not interested in what you're trying to teach; all I care about is stealing a grade, regardless of the effect on others."</w:t>
      </w:r>
    </w:p>
    <w:p w14:paraId="726FD5DD"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9.【答案】honesty and good faith</w:t>
      </w:r>
      <w:r w:rsidRPr="009D6B36">
        <w:rPr>
          <w:sz w:val="21"/>
          <w:szCs w:val="21"/>
        </w:rPr>
        <w:br/>
        <w:t>【解析】关键词是rely on，关键句是We must rely on the honesty and good faith of others every day.</w:t>
      </w:r>
    </w:p>
    <w:p w14:paraId="476C6E8E" w14:textId="77777777" w:rsidR="00F22C9E" w:rsidRPr="009D6B36" w:rsidRDefault="00F22C9E" w:rsidP="00F22C9E">
      <w:pPr>
        <w:pStyle w:val="a7"/>
        <w:snapToGrid w:val="0"/>
        <w:spacing w:before="0" w:beforeAutospacing="0" w:after="0" w:afterAutospacing="0" w:line="360" w:lineRule="auto"/>
        <w:rPr>
          <w:rFonts w:hint="eastAsia"/>
          <w:sz w:val="21"/>
          <w:szCs w:val="21"/>
        </w:rPr>
      </w:pPr>
      <w:r w:rsidRPr="009D6B36">
        <w:rPr>
          <w:sz w:val="21"/>
          <w:szCs w:val="21"/>
        </w:rPr>
        <w:t>10.【答案】the Watergate scandal</w:t>
      </w:r>
      <w:r w:rsidRPr="009D6B36">
        <w:rPr>
          <w:sz w:val="21"/>
          <w:szCs w:val="21"/>
        </w:rPr>
        <w:br/>
        <w:t>【解析】关键词是political and economic leaders，关键句是Watergate, have undermined the faith of many Americans in the integrity of political and economic leaders and society as a whole.</w:t>
      </w:r>
    </w:p>
    <w:p w14:paraId="25DA0D63" w14:textId="77777777" w:rsidR="00F22C9E" w:rsidRPr="009D6B36" w:rsidRDefault="00F22C9E" w:rsidP="00F22C9E">
      <w:pPr>
        <w:pStyle w:val="a7"/>
        <w:snapToGrid w:val="0"/>
        <w:spacing w:before="0" w:beforeAutospacing="0" w:after="0" w:afterAutospacing="0" w:line="360" w:lineRule="auto"/>
        <w:rPr>
          <w:rFonts w:hint="eastAsia"/>
          <w:sz w:val="21"/>
          <w:szCs w:val="21"/>
        </w:rPr>
      </w:pPr>
      <w:r w:rsidRPr="009D6B36">
        <w:rPr>
          <w:sz w:val="21"/>
          <w:szCs w:val="21"/>
        </w:rPr>
        <w:t>PartⅣ Reading Comprehension (Reading in Depth)</w:t>
      </w:r>
    </w:p>
    <w:p w14:paraId="3940539A"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Section A【解析】这是一篇讨论能源资源的说明文，话题是考生比较熟悉的能源问题，不断增长的人口与可再生资源的矛盾该如何解决。文中指出能源的一些可替代形式如生物能源、风能太阳能等可再生资源将在未来发挥越来越重要的作用。但是专家指出，即使这些资源储备量惊人，但是到2050年也只能满足世界30%的需求。文章最后两段探讨了各能源在市场上的需求，以及解决未来能源需求的其他方案。</w:t>
      </w:r>
    </w:p>
    <w:p w14:paraId="73D3FD1B"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总体来说，这篇文章理解难度不大，填空难度适中，所选词汇也都是四级考纲的词汇。选项较具有干扰项，多为c和s开头的单词，考生在考试时要特别注意。</w:t>
      </w:r>
    </w:p>
    <w:p w14:paraId="26A1DD8F" w14:textId="77777777" w:rsidR="00F22C9E" w:rsidRPr="009D6B36" w:rsidRDefault="00F22C9E" w:rsidP="00F22C9E">
      <w:pPr>
        <w:pStyle w:val="a7"/>
        <w:snapToGrid w:val="0"/>
        <w:spacing w:before="0" w:beforeAutospacing="0" w:after="0" w:afterAutospacing="0" w:line="360" w:lineRule="auto"/>
        <w:rPr>
          <w:sz w:val="21"/>
          <w:szCs w:val="21"/>
        </w:rPr>
      </w:pPr>
      <w:r w:rsidRPr="009D6B36">
        <w:rPr>
          <w:rStyle w:val="ac"/>
          <w:b w:val="0"/>
          <w:sz w:val="21"/>
          <w:szCs w:val="21"/>
        </w:rPr>
        <w:t>Section B</w:t>
      </w:r>
      <w:r w:rsidRPr="009D6B36">
        <w:rPr>
          <w:sz w:val="21"/>
          <w:szCs w:val="21"/>
        </w:rPr>
        <w:br/>
      </w:r>
      <w:r w:rsidRPr="009D6B36">
        <w:rPr>
          <w:rStyle w:val="ac"/>
          <w:b w:val="0"/>
          <w:sz w:val="21"/>
          <w:szCs w:val="21"/>
        </w:rPr>
        <w:t>Passage One</w:t>
      </w:r>
      <w:r w:rsidRPr="009D6B36">
        <w:rPr>
          <w:sz w:val="21"/>
          <w:szCs w:val="21"/>
        </w:rPr>
        <w:t>【解析】这篇文章针对传统的男女生一起上学，一起接受教育提出了质疑。作者从文章一开头就表明了自己的看法：对于男生而言，单性教育，即男生们一起上学会对男生的身心发展更为有利。文中出现一个短语，received wisdom，即是“人们普遍的看法，公认的看法”。也是作者所批判的一种观点。传统观点</w:t>
      </w:r>
      <w:r w:rsidRPr="009D6B36">
        <w:rPr>
          <w:sz w:val="21"/>
          <w:szCs w:val="21"/>
        </w:rPr>
        <w:lastRenderedPageBreak/>
        <w:t>认为，男生和女生混合教育会对男生发展更有利。</w:t>
      </w:r>
      <w:r w:rsidRPr="009D6B36">
        <w:rPr>
          <w:sz w:val="21"/>
          <w:szCs w:val="21"/>
        </w:rPr>
        <w:br/>
        <w:t>但是作者认为单性教育对男生有以下几个好处：可以让男生们更自由地表达自己的情感，可以学习自己感兴趣的艺术，舞蹈，音乐等学科。不用去遵守人们在传统印象中对男生的期盼。而且单性教育可以针对男生的身心发展特点而制定学习计划。</w:t>
      </w:r>
      <w:r w:rsidRPr="009D6B36">
        <w:rPr>
          <w:sz w:val="21"/>
          <w:szCs w:val="21"/>
        </w:rPr>
        <w:br/>
        <w:t>并且作者觉得，目前英国教育把女生当做关注重点，忽视了对男生的重视。</w:t>
      </w:r>
    </w:p>
    <w:p w14:paraId="2ABD8E64" w14:textId="77777777" w:rsidR="00F22C9E" w:rsidRPr="009D6B36" w:rsidRDefault="00F22C9E" w:rsidP="00F22C9E">
      <w:pPr>
        <w:pStyle w:val="a7"/>
        <w:snapToGrid w:val="0"/>
        <w:spacing w:before="0" w:beforeAutospacing="0" w:after="0" w:afterAutospacing="0" w:line="360" w:lineRule="auto"/>
        <w:rPr>
          <w:sz w:val="21"/>
          <w:szCs w:val="21"/>
        </w:rPr>
      </w:pPr>
      <w:r w:rsidRPr="009D6B36">
        <w:rPr>
          <w:rStyle w:val="ac"/>
          <w:b w:val="0"/>
          <w:sz w:val="21"/>
          <w:szCs w:val="21"/>
        </w:rPr>
        <w:t>Passage Two</w:t>
      </w:r>
      <w:r w:rsidRPr="009D6B36">
        <w:rPr>
          <w:sz w:val="21"/>
          <w:szCs w:val="21"/>
        </w:rPr>
        <w:t>【解析】这是一篇关于金钱对夫妻关系的影响的文章。文中第一段主要通过度假这件事来体现不同人对待金钱的不同态度。作者认为人只能活一次，如果不能去度假的话，那么工作再努力也没有意义。第二段主要谈到了大萧条时期，不太良好的经济状况常常会影响夫妻关系，可能会导致争吵，甚至会导致离婚或者分居的成本增加，对夫妻感情造成伤害。第三段讲了Kim Stephenson，一个心理学家的观点，即男人和女人对待金钱的态度是不一样的，男人把金钱看作是得到社会地位的途径，看作向父母展现自己成功的一种方式。第四段，作者建议夫妻可以对金钱持有不同的观点，但是不可以对它采取回避的态度，避而不谈。</w:t>
      </w:r>
      <w:r w:rsidRPr="009D6B36">
        <w:rPr>
          <w:sz w:val="21"/>
          <w:szCs w:val="21"/>
        </w:rPr>
        <w:br/>
        <w:t>相对来说，这篇文章的难度比较大。文章看懂并不难，但是题目中，推理题和大意题比较多，需要在充分理解作者意图，了解文章主旨的基础上，才能选出正确答案。</w:t>
      </w:r>
    </w:p>
    <w:p w14:paraId="450C6B31" w14:textId="77777777" w:rsidR="00F22C9E" w:rsidRPr="009D6B36" w:rsidRDefault="00F22C9E" w:rsidP="00F22C9E">
      <w:pPr>
        <w:pStyle w:val="a7"/>
        <w:snapToGrid w:val="0"/>
        <w:spacing w:before="0" w:beforeAutospacing="0" w:after="0" w:afterAutospacing="0" w:line="360" w:lineRule="auto"/>
        <w:rPr>
          <w:sz w:val="21"/>
          <w:szCs w:val="21"/>
        </w:rPr>
      </w:pPr>
      <w:r w:rsidRPr="009D6B36">
        <w:rPr>
          <w:rStyle w:val="ac"/>
          <w:b w:val="0"/>
          <w:sz w:val="21"/>
          <w:szCs w:val="21"/>
        </w:rPr>
        <w:t>Part V Cloze</w:t>
      </w:r>
    </w:p>
    <w:p w14:paraId="087920FA"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67.【答案】reveals</w:t>
      </w:r>
      <w:r w:rsidRPr="009D6B36">
        <w:rPr>
          <w:sz w:val="21"/>
          <w:szCs w:val="21"/>
        </w:rPr>
        <w:br/>
        <w:t>【解析】第一段提出话题，“据一项最新调查显示，现在的雇主们害怕他们雇不到符合要求的毕业生”，launch意思为“发起一场运动”，submit意为“提交，服从”，generate生成，reveal透露，揭露，显示。这里根据段意，reveal最合适。</w:t>
      </w:r>
    </w:p>
    <w:p w14:paraId="29F2D90F"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68.【答案】staff</w:t>
      </w:r>
      <w:r w:rsidRPr="009D6B36">
        <w:rPr>
          <w:sz w:val="21"/>
          <w:szCs w:val="21"/>
        </w:rPr>
        <w:br/>
        <w:t>【解析】根据句意，基本有一半的组织机构告诉调查者他们在努力寻找具有四个方面（科学、技术、工程和数学）才能的职员。这里partners，audience, officials显然不符合题意。</w:t>
      </w:r>
    </w:p>
    <w:p w14:paraId="647DDDCD"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69.【答案】while</w:t>
      </w:r>
      <w:r w:rsidRPr="009D6B36">
        <w:rPr>
          <w:sz w:val="21"/>
          <w:szCs w:val="21"/>
        </w:rPr>
        <w:br/>
        <w:t>【解析】这里和前面已经叙述的事实构成并列，“同时，更多公司预测，接下来的三年他们都将会遭遇雇员四缺现象（科学、技术、工程和数学知识技能欠缺）”，因此排除其他三项。选while。</w:t>
      </w:r>
    </w:p>
    <w:p w14:paraId="4BB2FB02"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70.【答案】shortages</w:t>
      </w:r>
      <w:r w:rsidRPr="009D6B36">
        <w:rPr>
          <w:sz w:val="21"/>
          <w:szCs w:val="21"/>
        </w:rPr>
        <w:br/>
        <w:t>【解析】由第二段句首struggling可判断，机构组织寻找这些人才非常不易，那么这种人才显然是不够的，短缺的。absence是表示“缺席，不在”，不能描述短缺，因此排除。此题的另一个关键是确定experience的词性，动词。</w:t>
      </w:r>
    </w:p>
    <w:p w14:paraId="2C544708"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71.【答案】surveyed</w:t>
      </w:r>
      <w:r w:rsidRPr="009D6B36">
        <w:rPr>
          <w:sz w:val="21"/>
          <w:szCs w:val="21"/>
        </w:rPr>
        <w:br/>
        <w:t>【解析】第三段用一句话简介经过工业联盟调查了69个行业和组织，首先排除D和C，search是指搜查；细查某处以搜寻某人或某物，搜索；而survey是指调查某部分人的行为、意见等（通常以询问方式进行），符合题意。</w:t>
      </w:r>
    </w:p>
    <w:p w14:paraId="3835C670"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72.【答案】private</w:t>
      </w:r>
      <w:r w:rsidRPr="009D6B36">
        <w:rPr>
          <w:sz w:val="21"/>
          <w:szCs w:val="21"/>
        </w:rPr>
        <w:br/>
        <w:t>【解析】根据上一题的意思，调查在公共和私人部门中展开，后面一句的together暗示and后面的这个空是和“公共的”对立的，因此填private。</w:t>
      </w:r>
    </w:p>
    <w:p w14:paraId="020A89F0"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lastRenderedPageBreak/>
        <w:t>73.【答案】concerned</w:t>
      </w:r>
      <w:r w:rsidRPr="009D6B36">
        <w:rPr>
          <w:sz w:val="21"/>
          <w:szCs w:val="21"/>
        </w:rPr>
        <w:br/>
        <w:t>【解析】第四段描写了这个调查的具体情况。有一半人…，这里缺少动词，confront一般和with连用，conform 符合，遵照，confuse 使混乱，使困惑，这里根据上下文的意思，雇主们都担心这种现象的发生，因此选concerned, be concerned 担心的，烦恼的，忧虑的。</w:t>
      </w:r>
    </w:p>
    <w:p w14:paraId="695A6818"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74.【答案】recruit</w:t>
      </w:r>
      <w:r w:rsidRPr="009D6B36">
        <w:rPr>
          <w:sz w:val="21"/>
          <w:szCs w:val="21"/>
        </w:rPr>
        <w:br/>
        <w:t>【解析】本题考查词义辨析，三分之一的被调查者坦言他们可能顾不到符合相应资质的雇员，只有recruit符合题意。</w:t>
      </w:r>
    </w:p>
    <w:p w14:paraId="4C584B7E"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75.【答案】As</w:t>
      </w:r>
      <w:r w:rsidRPr="009D6B36">
        <w:rPr>
          <w:sz w:val="21"/>
          <w:szCs w:val="21"/>
        </w:rPr>
        <w:br/>
        <w:t>【解析】根据句子结构判断，前半句是一个伴随状语，“随着…的深入进行，…需求越来越强”，而不是条件状语或让步状语。</w:t>
      </w:r>
    </w:p>
    <w:p w14:paraId="72550B65"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76.【答案】for</w:t>
      </w:r>
      <w:r w:rsidRPr="009D6B36">
        <w:rPr>
          <w:sz w:val="21"/>
          <w:szCs w:val="21"/>
        </w:rPr>
        <w:br/>
        <w:t>【解析】这里考查介词搭配。这里侧重于描述执行进展的计划的目的，选for。</w:t>
      </w:r>
    </w:p>
    <w:p w14:paraId="43A30DBD"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77.【答案】intensify</w:t>
      </w:r>
      <w:r w:rsidRPr="009D6B36">
        <w:rPr>
          <w:sz w:val="21"/>
          <w:szCs w:val="21"/>
        </w:rPr>
        <w:br/>
        <w:t>【解析】本题考查词义辨析。根据前文，这种需求是不断增加的，intensify 增强，强化，变激烈；dominate指在…中占主导地位，这里并没有给出一个具体的范围，不符合句意。enforce 实施，执行；stretch 伸展。</w:t>
      </w:r>
    </w:p>
    <w:p w14:paraId="6152E2CD"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78.【答案】technical</w:t>
      </w:r>
      <w:r w:rsidRPr="009D6B36">
        <w:rPr>
          <w:sz w:val="21"/>
          <w:szCs w:val="21"/>
        </w:rPr>
        <w:br/>
        <w:t>【解析】本题比较简单，属于送分题。前卖第二段已经指出在四个方面技能欠缺，选项中显然只有technical符合文意。</w:t>
      </w:r>
      <w:r w:rsidRPr="009D6B36">
        <w:rPr>
          <w:sz w:val="21"/>
          <w:szCs w:val="21"/>
        </w:rPr>
        <w:br/>
      </w:r>
      <w:r w:rsidRPr="009D6B36">
        <w:rPr>
          <w:sz w:val="21"/>
          <w:szCs w:val="21"/>
        </w:rPr>
        <w:br/>
        <w:t>79.【答案】priority</w:t>
      </w:r>
      <w:r w:rsidRPr="009D6B36">
        <w:rPr>
          <w:sz w:val="21"/>
          <w:szCs w:val="21"/>
        </w:rPr>
        <w:br/>
        <w:t>【解析】这里考查短语固定搭配。make…a top priority 让…成为首要任务，当务之急。</w:t>
      </w:r>
    </w:p>
    <w:p w14:paraId="43D3B5D4"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80.【答案】subjects</w:t>
      </w:r>
      <w:r w:rsidRPr="009D6B36">
        <w:rPr>
          <w:sz w:val="21"/>
          <w:szCs w:val="21"/>
        </w:rPr>
        <w:br/>
        <w:t>【解析】这里鼓励年轻人学习科学相关的学科，从倒数第二段也可判断。academy 学院，研究院； procedure 步骤，程序，thought 思想，不符题意，排除。</w:t>
      </w:r>
    </w:p>
    <w:p w14:paraId="2BF35A50"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81.【答案】if</w:t>
      </w:r>
      <w:r w:rsidRPr="009D6B36">
        <w:rPr>
          <w:sz w:val="21"/>
          <w:szCs w:val="21"/>
        </w:rPr>
        <w:br/>
        <w:t>【解析】这里考查考生对前后两个完整的句子的关系的理解，主句中的would是一个虚拟语气的标志词，据此代入选项if，通读上下文，符合题意之后确定。</w:t>
      </w:r>
    </w:p>
    <w:p w14:paraId="31DC6FCD"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82.【答案】rate</w:t>
      </w:r>
      <w:r w:rsidRPr="009D6B36">
        <w:rPr>
          <w:sz w:val="21"/>
          <w:szCs w:val="21"/>
        </w:rPr>
        <w:br/>
        <w:t>【解析】词义辨析题。rate评定某人、某事物的价值；order 命令，整理；discuss 讨论，论述，observe 观察，遵守。根据文意，雇主们认为A-levels中价值最低的学科是心理学和社会学，因此选rate。</w:t>
      </w:r>
    </w:p>
    <w:p w14:paraId="70B9E2E9"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83.【答案】particular</w:t>
      </w:r>
      <w:r w:rsidRPr="009D6B36">
        <w:rPr>
          <w:sz w:val="21"/>
          <w:szCs w:val="21"/>
        </w:rPr>
        <w:br/>
        <w:t>【解析】文章指出现在雇主们需要的是具备Stem四方面素质的人才，因此许多雇主们不赞成对某一特殊学科的专业学位，而非typical典型的，general一般的，或者是积极的positive。</w:t>
      </w:r>
    </w:p>
    <w:p w14:paraId="264303E0"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lastRenderedPageBreak/>
        <w:t>84.【答案】highlighted</w:t>
      </w:r>
      <w:r w:rsidRPr="009D6B36">
        <w:rPr>
          <w:sz w:val="21"/>
          <w:szCs w:val="21"/>
        </w:rPr>
        <w:br/>
        <w:t>【解析】词义辨析题。根据最后一句，该研究“强调” 对…的担忧, focus一般和on连用，其余两项意义不符。</w:t>
      </w:r>
    </w:p>
    <w:p w14:paraId="73F86C55"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85.【答案】workforce</w:t>
      </w:r>
      <w:r w:rsidRPr="009D6B36">
        <w:rPr>
          <w:sz w:val="21"/>
          <w:szCs w:val="21"/>
        </w:rPr>
        <w:br/>
        <w:t>【解析】词义辨析题。“提高英国劳动力的基本技能”，masses 民众，faculty 全体教员，community 社区，团体；整篇文章都在讨论就业和雇佣，显然选workforce。</w:t>
      </w:r>
    </w:p>
    <w:p w14:paraId="1C60EF6B"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86.【答案】where</w:t>
      </w:r>
      <w:r w:rsidRPr="009D6B36">
        <w:rPr>
          <w:sz w:val="21"/>
          <w:szCs w:val="21"/>
        </w:rPr>
        <w:br/>
        <w:t>【解析】考查定语关系副词。这个定语从句完整，由此判断缺少关系副词，首先排除A,B两个关系代词,再根据意思排除why。</w:t>
      </w:r>
    </w:p>
    <w:p w14:paraId="4DCD9D22" w14:textId="77777777" w:rsidR="00F22C9E" w:rsidRPr="009D6B36" w:rsidRDefault="00F22C9E" w:rsidP="00F22C9E">
      <w:pPr>
        <w:pStyle w:val="a7"/>
        <w:snapToGrid w:val="0"/>
        <w:spacing w:before="0" w:beforeAutospacing="0" w:after="0" w:afterAutospacing="0" w:line="360" w:lineRule="auto"/>
        <w:rPr>
          <w:sz w:val="21"/>
          <w:szCs w:val="21"/>
        </w:rPr>
      </w:pPr>
      <w:r w:rsidRPr="009D6B36">
        <w:rPr>
          <w:rStyle w:val="ac"/>
          <w:b w:val="0"/>
          <w:sz w:val="21"/>
          <w:szCs w:val="21"/>
        </w:rPr>
        <w:t>Part VI Translation</w:t>
      </w:r>
    </w:p>
    <w:p w14:paraId="64120335"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87. Charity groups organized various activities to raise money for the survivors of the earthquake. (为地震幸存者筹款)</w:t>
      </w:r>
      <w:r w:rsidRPr="009D6B36">
        <w:rPr>
          <w:sz w:val="21"/>
          <w:szCs w:val="21"/>
        </w:rPr>
        <w:br/>
        <w:t>【解析】本题考察动词raise的用法。raise money 表示“筹款”。同时考生要注意survivor （幸存者）的拼写。</w:t>
      </w:r>
    </w:p>
    <w:p w14:paraId="2211EAA3"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88. Linda couldn’t have received my e-mail (不可能收到我的电子邮件), otherwise, she could have replied.</w:t>
      </w:r>
      <w:r w:rsidRPr="009D6B36">
        <w:rPr>
          <w:sz w:val="21"/>
          <w:szCs w:val="21"/>
        </w:rPr>
        <w:br/>
        <w:t>【解析】本题考察混合型虚拟语气。otherwise提示我们句子后半句是与过去事实相反（事实是Linda没有回复），因此用could+have+过去分词。句子前半句是在陈述一种事实，从句子后半句could have +过去分词我们可以推断前面“没有收到我的电子邮件”也是在发生在过去，且对现在产生了影响（还没有收到回信），因此这里用现在完成时，could have +过去分词。</w:t>
      </w:r>
    </w:p>
    <w:p w14:paraId="246335A6" w14:textId="77777777" w:rsidR="00F22C9E" w:rsidRPr="009D6B36" w:rsidRDefault="00F22C9E" w:rsidP="00F22C9E">
      <w:pPr>
        <w:pStyle w:val="a7"/>
        <w:snapToGrid w:val="0"/>
        <w:spacing w:before="0" w:beforeAutospacing="0" w:after="0" w:afterAutospacing="0" w:line="360" w:lineRule="auto"/>
        <w:rPr>
          <w:sz w:val="21"/>
          <w:szCs w:val="21"/>
        </w:rPr>
      </w:pPr>
      <w:r w:rsidRPr="009D6B36">
        <w:rPr>
          <w:sz w:val="21"/>
          <w:szCs w:val="21"/>
        </w:rPr>
        <w:t>89. It’s my mother who/that keeps encouraging me not to lose heart (一直鼓励我不要灰心) when I have difficulties in my study.</w:t>
      </w:r>
      <w:r w:rsidRPr="009D6B36">
        <w:rPr>
          <w:sz w:val="21"/>
          <w:szCs w:val="21"/>
        </w:rPr>
        <w:br/>
        <w:t>【解析】本题考察了强调句型和动词encourage的搭配。①强调句型it’s … that/who… ②encourage sb. (not) to do sth. 鼓励某人（不）做某事。</w:t>
      </w:r>
    </w:p>
    <w:p w14:paraId="0D0DF142" w14:textId="6AA2882F" w:rsidR="00F22C9E" w:rsidRPr="009D6B36" w:rsidRDefault="00F22C9E" w:rsidP="00F22C9E">
      <w:pPr>
        <w:spacing w:line="360" w:lineRule="auto"/>
        <w:rPr>
          <w:szCs w:val="21"/>
        </w:rPr>
      </w:pPr>
      <w:r w:rsidRPr="009D6B36">
        <w:rPr>
          <w:szCs w:val="21"/>
        </w:rPr>
        <w:t>90. The publishing house has to consider the popularity of this novel. (</w:t>
      </w:r>
      <w:r w:rsidRPr="009D6B36">
        <w:rPr>
          <w:szCs w:val="21"/>
        </w:rPr>
        <w:t>考虑这本小说的受欢迎程度</w:t>
      </w:r>
      <w:r w:rsidRPr="009D6B36">
        <w:rPr>
          <w:szCs w:val="21"/>
        </w:rPr>
        <w:t>)</w:t>
      </w:r>
      <w:r w:rsidRPr="009D6B36">
        <w:rPr>
          <w:szCs w:val="21"/>
        </w:rPr>
        <w:t>。</w:t>
      </w:r>
      <w:r w:rsidRPr="009D6B36">
        <w:rPr>
          <w:szCs w:val="21"/>
        </w:rPr>
        <w:br/>
      </w:r>
      <w:r w:rsidRPr="009D6B36">
        <w:rPr>
          <w:noProof/>
          <w:szCs w:val="21"/>
        </w:rPr>
        <w:drawing>
          <wp:inline distT="0" distB="0" distL="0" distR="0" wp14:anchorId="6179B8C4" wp14:editId="7BF7C08B">
            <wp:extent cx="190500" cy="141605"/>
            <wp:effectExtent l="0" t="0" r="0" b="0"/>
            <wp:docPr id="2" name="图片 2"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descr="邐潎浲污退慆x0邐1" hidden="1"/>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41605"/>
                    </a:xfrm>
                    <a:prstGeom prst="rect">
                      <a:avLst/>
                    </a:prstGeom>
                    <a:noFill/>
                    <a:ln>
                      <a:noFill/>
                    </a:ln>
                  </pic:spPr>
                </pic:pic>
              </a:graphicData>
            </a:graphic>
          </wp:inline>
        </w:drawing>
      </w:r>
      <w:r w:rsidRPr="009D6B36">
        <w:rPr>
          <w:szCs w:val="21"/>
        </w:rPr>
        <w:t>【解析】本题考察了</w:t>
      </w:r>
      <w:r w:rsidRPr="009D6B36">
        <w:rPr>
          <w:szCs w:val="21"/>
        </w:rPr>
        <w:t>“</w:t>
      </w:r>
      <w:r w:rsidRPr="009D6B36">
        <w:rPr>
          <w:szCs w:val="21"/>
        </w:rPr>
        <w:t>考虑</w:t>
      </w:r>
      <w:r w:rsidRPr="009D6B36">
        <w:rPr>
          <w:szCs w:val="21"/>
        </w:rPr>
        <w:t>”</w:t>
      </w:r>
      <w:r w:rsidRPr="009D6B36">
        <w:rPr>
          <w:szCs w:val="21"/>
        </w:rPr>
        <w:t>的表达，可以用动词</w:t>
      </w:r>
      <w:r w:rsidRPr="009D6B36">
        <w:rPr>
          <w:szCs w:val="21"/>
        </w:rPr>
        <w:t>consider</w:t>
      </w:r>
      <w:r w:rsidRPr="009D6B36">
        <w:rPr>
          <w:szCs w:val="21"/>
        </w:rPr>
        <w:t>，也可以用词组</w:t>
      </w:r>
      <w:r w:rsidRPr="009D6B36">
        <w:rPr>
          <w:szCs w:val="21"/>
        </w:rPr>
        <w:t>take… into consideration</w:t>
      </w:r>
      <w:r w:rsidRPr="009D6B36">
        <w:rPr>
          <w:szCs w:val="21"/>
        </w:rPr>
        <w:t>。同时考生要注意名词</w:t>
      </w:r>
      <w:r w:rsidRPr="009D6B36">
        <w:rPr>
          <w:szCs w:val="21"/>
        </w:rPr>
        <w:t>popularity (</w:t>
      </w:r>
      <w:r w:rsidRPr="009D6B36">
        <w:rPr>
          <w:szCs w:val="21"/>
        </w:rPr>
        <w:t>受欢迎程度</w:t>
      </w:r>
      <w:r w:rsidRPr="009D6B36">
        <w:rPr>
          <w:szCs w:val="21"/>
        </w:rPr>
        <w:t xml:space="preserve">) </w:t>
      </w:r>
      <w:r w:rsidRPr="009D6B36">
        <w:rPr>
          <w:szCs w:val="21"/>
        </w:rPr>
        <w:t>的拼写。</w:t>
      </w:r>
    </w:p>
    <w:p w14:paraId="6AED1D2F" w14:textId="77777777" w:rsidR="00F22C9E" w:rsidRPr="009D6B36" w:rsidRDefault="00F22C9E" w:rsidP="00F22C9E">
      <w:pPr>
        <w:spacing w:line="360" w:lineRule="auto"/>
        <w:rPr>
          <w:szCs w:val="21"/>
        </w:rPr>
      </w:pPr>
      <w:r w:rsidRPr="009D6B36">
        <w:rPr>
          <w:szCs w:val="21"/>
        </w:rPr>
        <w:t>91. It’s wrong to define happiness only by money.(</w:t>
      </w:r>
      <w:r w:rsidRPr="009D6B36">
        <w:rPr>
          <w:szCs w:val="21"/>
        </w:rPr>
        <w:t>仅仅以金钱来定义幸福</w:t>
      </w:r>
      <w:r w:rsidRPr="009D6B36">
        <w:rPr>
          <w:szCs w:val="21"/>
        </w:rPr>
        <w:t>)</w:t>
      </w:r>
      <w:r w:rsidRPr="009D6B36">
        <w:rPr>
          <w:szCs w:val="21"/>
        </w:rPr>
        <w:br/>
      </w:r>
      <w:r w:rsidRPr="009D6B36">
        <w:rPr>
          <w:szCs w:val="21"/>
        </w:rPr>
        <w:t>【解析】本题考察了</w:t>
      </w:r>
      <w:r w:rsidRPr="009D6B36">
        <w:rPr>
          <w:szCs w:val="21"/>
        </w:rPr>
        <w:t>“</w:t>
      </w:r>
      <w:r w:rsidRPr="009D6B36">
        <w:rPr>
          <w:szCs w:val="21"/>
        </w:rPr>
        <w:t>定义</w:t>
      </w:r>
      <w:r w:rsidRPr="009D6B36">
        <w:rPr>
          <w:szCs w:val="21"/>
        </w:rPr>
        <w:t>”</w:t>
      </w:r>
      <w:r w:rsidRPr="009D6B36">
        <w:rPr>
          <w:szCs w:val="21"/>
        </w:rPr>
        <w:t>的表达，为</w:t>
      </w:r>
      <w:r w:rsidRPr="009D6B36">
        <w:rPr>
          <w:szCs w:val="21"/>
        </w:rPr>
        <w:t>define</w:t>
      </w:r>
      <w:r w:rsidRPr="009D6B36">
        <w:rPr>
          <w:szCs w:val="21"/>
        </w:rPr>
        <w:t>。</w:t>
      </w:r>
      <w:r w:rsidRPr="009D6B36">
        <w:rPr>
          <w:szCs w:val="21"/>
        </w:rPr>
        <w:t xml:space="preserve"> </w:t>
      </w:r>
    </w:p>
    <w:p w14:paraId="2585745C" w14:textId="77777777" w:rsidR="00F22C9E" w:rsidRDefault="00F22C9E" w:rsidP="00F22C9E">
      <w:pPr>
        <w:shd w:val="clear" w:color="auto" w:fill="FFFFFF"/>
        <w:tabs>
          <w:tab w:val="left" w:pos="3605"/>
          <w:tab w:val="left" w:pos="6854"/>
          <w:tab w:val="left" w:pos="8080"/>
        </w:tabs>
        <w:ind w:rightChars="42" w:right="88"/>
        <w:jc w:val="center"/>
        <w:rPr>
          <w:b/>
          <w:sz w:val="28"/>
          <w:szCs w:val="28"/>
        </w:rPr>
        <w:sectPr w:rsidR="00F22C9E" w:rsidSect="00E240D6">
          <w:footerReference w:type="even" r:id="rId12"/>
          <w:footerReference w:type="default" r:id="rId13"/>
          <w:pgSz w:w="11907" w:h="16840" w:code="9"/>
          <w:pgMar w:top="1440" w:right="924" w:bottom="340" w:left="902" w:header="851" w:footer="992" w:gutter="0"/>
          <w:cols w:space="425"/>
          <w:docGrid w:linePitch="312"/>
        </w:sectPr>
      </w:pPr>
    </w:p>
    <w:p w14:paraId="0BCDB0A3" w14:textId="77777777" w:rsidR="00F22C9E" w:rsidRDefault="00F22C9E" w:rsidP="00F22C9E">
      <w:pPr>
        <w:pStyle w:val="1"/>
        <w:spacing w:before="120" w:after="120"/>
        <w:rPr>
          <w:rFonts w:hint="eastAsia"/>
          <w:b/>
          <w:sz w:val="28"/>
          <w:szCs w:val="28"/>
        </w:rPr>
      </w:pPr>
      <w:bookmarkStart w:id="8" w:name="_Toc345185043"/>
      <w:bookmarkStart w:id="9" w:name="_Toc495561940"/>
      <w:r>
        <w:rPr>
          <w:rFonts w:hint="eastAsia"/>
          <w:b/>
          <w:sz w:val="28"/>
          <w:szCs w:val="28"/>
        </w:rPr>
        <w:lastRenderedPageBreak/>
        <w:t>2011年6月大学英语四级真题</w:t>
      </w:r>
      <w:bookmarkEnd w:id="8"/>
      <w:bookmarkEnd w:id="9"/>
    </w:p>
    <w:p w14:paraId="6CFE0E11" w14:textId="77777777" w:rsidR="00F22C9E" w:rsidRDefault="00F22C9E" w:rsidP="00F22C9E">
      <w:pPr>
        <w:shd w:val="clear" w:color="auto" w:fill="FFFFFF"/>
        <w:tabs>
          <w:tab w:val="left" w:pos="3605"/>
          <w:tab w:val="left" w:pos="6854"/>
          <w:tab w:val="left" w:pos="8080"/>
        </w:tabs>
        <w:ind w:rightChars="42" w:right="88"/>
        <w:rPr>
          <w:rFonts w:hint="eastAsia"/>
          <w:szCs w:val="21"/>
        </w:rPr>
      </w:pPr>
    </w:p>
    <w:p w14:paraId="696E8C7F" w14:textId="77777777" w:rsidR="00F22C9E" w:rsidRDefault="00F22C9E" w:rsidP="00F22C9E">
      <w:pPr>
        <w:shd w:val="clear" w:color="auto" w:fill="FFFFFF"/>
        <w:tabs>
          <w:tab w:val="left" w:pos="3605"/>
          <w:tab w:val="left" w:pos="6854"/>
          <w:tab w:val="left" w:pos="8080"/>
        </w:tabs>
        <w:ind w:rightChars="42" w:right="88"/>
        <w:rPr>
          <w:b/>
          <w:szCs w:val="21"/>
        </w:rPr>
      </w:pPr>
      <w:r>
        <w:rPr>
          <w:b/>
          <w:szCs w:val="21"/>
        </w:rPr>
        <w:t>Part I</w:t>
      </w:r>
      <w:r>
        <w:rPr>
          <w:rFonts w:hint="eastAsia"/>
          <w:b/>
          <w:szCs w:val="21"/>
        </w:rPr>
        <w:tab/>
      </w:r>
      <w:r>
        <w:rPr>
          <w:b/>
          <w:spacing w:val="-2"/>
          <w:szCs w:val="21"/>
        </w:rPr>
        <w:t>Writing</w:t>
      </w:r>
      <w:r>
        <w:rPr>
          <w:rFonts w:hint="eastAsia"/>
          <w:b/>
          <w:szCs w:val="21"/>
        </w:rPr>
        <w:tab/>
      </w:r>
      <w:r>
        <w:rPr>
          <w:b/>
          <w:spacing w:val="-8"/>
          <w:szCs w:val="21"/>
        </w:rPr>
        <w:t>(30 minutes)</w:t>
      </w:r>
    </w:p>
    <w:p w14:paraId="5110DABF" w14:textId="77777777" w:rsidR="00F22C9E" w:rsidRDefault="00F22C9E" w:rsidP="00F22C9E">
      <w:pPr>
        <w:pStyle w:val="a7"/>
        <w:spacing w:before="0" w:beforeAutospacing="0" w:after="0" w:afterAutospacing="0"/>
        <w:ind w:left="995" w:hangingChars="472" w:hanging="995"/>
        <w:rPr>
          <w:rFonts w:ascii="Times New Roman" w:hAnsi="Times New Roman" w:cs="Times New Roman"/>
          <w:color w:val="282828"/>
          <w:sz w:val="21"/>
          <w:szCs w:val="21"/>
        </w:rPr>
      </w:pPr>
      <w:r>
        <w:rPr>
          <w:rStyle w:val="ac"/>
          <w:rFonts w:ascii="Times New Roman" w:hAnsi="Times New Roman" w:cs="Times New Roman"/>
          <w:iCs/>
          <w:color w:val="282828"/>
          <w:sz w:val="21"/>
          <w:szCs w:val="21"/>
        </w:rPr>
        <w:t>Directions:</w:t>
      </w:r>
      <w:r>
        <w:rPr>
          <w:rStyle w:val="apple-converted-space"/>
          <w:rFonts w:ascii="Times New Roman" w:hAnsi="Times New Roman" w:cs="Times New Roman"/>
          <w:iCs/>
          <w:color w:val="282828"/>
          <w:sz w:val="21"/>
          <w:szCs w:val="21"/>
        </w:rPr>
        <w:t> </w:t>
      </w:r>
      <w:r>
        <w:rPr>
          <w:rStyle w:val="af5"/>
          <w:rFonts w:ascii="Times New Roman" w:hAnsi="Times New Roman" w:cs="Times New Roman"/>
          <w:color w:val="282828"/>
          <w:sz w:val="21"/>
          <w:szCs w:val="21"/>
        </w:rPr>
        <w:t xml:space="preserve">For this part, you are allowed 30 minutes to write a short essay on the topic of </w:t>
      </w:r>
      <w:r>
        <w:rPr>
          <w:rStyle w:val="af5"/>
          <w:rFonts w:ascii="Times New Roman" w:hAnsi="Times New Roman" w:cs="Times New Roman"/>
          <w:b/>
          <w:color w:val="282828"/>
          <w:sz w:val="21"/>
          <w:szCs w:val="21"/>
        </w:rPr>
        <w:t>Online Shopping</w:t>
      </w:r>
      <w:r>
        <w:rPr>
          <w:rStyle w:val="af5"/>
          <w:rFonts w:ascii="Times New Roman" w:hAnsi="Times New Roman" w:cs="Times New Roman"/>
          <w:color w:val="282828"/>
          <w:sz w:val="21"/>
          <w:szCs w:val="21"/>
        </w:rPr>
        <w:t>. You should write at least 120 words following the outline given below:</w:t>
      </w:r>
    </w:p>
    <w:p w14:paraId="0EA4BFD6" w14:textId="77777777" w:rsidR="00F22C9E" w:rsidRDefault="00F22C9E" w:rsidP="00F22C9E">
      <w:pPr>
        <w:pStyle w:val="a7"/>
        <w:spacing w:before="0" w:beforeAutospacing="0" w:after="0" w:afterAutospacing="0"/>
        <w:ind w:leftChars="496" w:left="1042"/>
        <w:rPr>
          <w:rFonts w:ascii="Times New Roman" w:hAnsi="Times New Roman" w:cs="Times New Roman"/>
          <w:color w:val="282828"/>
          <w:sz w:val="21"/>
          <w:szCs w:val="21"/>
        </w:rPr>
      </w:pPr>
      <w:r>
        <w:rPr>
          <w:rFonts w:ascii="Times New Roman" w:hAnsi="Times New Roman" w:cs="Times New Roman"/>
          <w:color w:val="282828"/>
          <w:sz w:val="21"/>
          <w:szCs w:val="21"/>
        </w:rPr>
        <w:t>1</w:t>
      </w:r>
      <w:r>
        <w:rPr>
          <w:rFonts w:ascii="Times New Roman" w:cs="Times New Roman"/>
          <w:color w:val="282828"/>
          <w:sz w:val="21"/>
          <w:szCs w:val="21"/>
        </w:rPr>
        <w:t>．现在网上购物已成为一种时尚</w:t>
      </w:r>
    </w:p>
    <w:p w14:paraId="61601E2D" w14:textId="77777777" w:rsidR="00F22C9E" w:rsidRDefault="00F22C9E" w:rsidP="00F22C9E">
      <w:pPr>
        <w:pStyle w:val="a7"/>
        <w:spacing w:before="0" w:beforeAutospacing="0" w:after="0" w:afterAutospacing="0"/>
        <w:ind w:leftChars="496" w:left="1042"/>
        <w:rPr>
          <w:rFonts w:ascii="Times New Roman" w:hAnsi="Times New Roman" w:cs="Times New Roman"/>
          <w:color w:val="282828"/>
          <w:sz w:val="21"/>
          <w:szCs w:val="21"/>
        </w:rPr>
      </w:pPr>
      <w:r>
        <w:rPr>
          <w:rFonts w:ascii="Times New Roman" w:hAnsi="Times New Roman" w:cs="Times New Roman"/>
          <w:color w:val="282828"/>
          <w:sz w:val="21"/>
          <w:szCs w:val="21"/>
        </w:rPr>
        <w:t>2</w:t>
      </w:r>
      <w:r>
        <w:rPr>
          <w:rFonts w:ascii="Times New Roman" w:cs="Times New Roman"/>
          <w:color w:val="282828"/>
          <w:sz w:val="21"/>
          <w:szCs w:val="21"/>
        </w:rPr>
        <w:t>．网上购物有很多好处，但也有不少问题</w:t>
      </w:r>
    </w:p>
    <w:p w14:paraId="3F728F58" w14:textId="77777777" w:rsidR="00F22C9E" w:rsidRDefault="00F22C9E" w:rsidP="00F22C9E">
      <w:pPr>
        <w:pStyle w:val="a7"/>
        <w:spacing w:before="0" w:beforeAutospacing="0" w:after="0" w:afterAutospacing="0"/>
        <w:ind w:leftChars="496" w:left="1042"/>
        <w:rPr>
          <w:rFonts w:ascii="Times New Roman" w:hAnsi="Times New Roman" w:cs="Times New Roman"/>
          <w:color w:val="282828"/>
          <w:sz w:val="21"/>
          <w:szCs w:val="21"/>
        </w:rPr>
      </w:pPr>
      <w:r>
        <w:rPr>
          <w:rFonts w:ascii="Times New Roman" w:hAnsi="Times New Roman" w:cs="Times New Roman"/>
          <w:color w:val="282828"/>
          <w:sz w:val="21"/>
          <w:szCs w:val="21"/>
        </w:rPr>
        <w:t>3</w:t>
      </w:r>
      <w:r>
        <w:rPr>
          <w:rFonts w:ascii="Times New Roman" w:cs="Times New Roman"/>
          <w:color w:val="282828"/>
          <w:sz w:val="21"/>
          <w:szCs w:val="21"/>
        </w:rPr>
        <w:t>．我的建议</w:t>
      </w:r>
    </w:p>
    <w:p w14:paraId="28F20B7F" w14:textId="77777777" w:rsidR="00F22C9E" w:rsidRDefault="00F22C9E" w:rsidP="00F22C9E">
      <w:pPr>
        <w:pStyle w:val="a7"/>
        <w:spacing w:before="0" w:beforeAutospacing="0" w:after="0" w:afterAutospacing="0"/>
        <w:jc w:val="center"/>
        <w:rPr>
          <w:rFonts w:ascii="Times New Roman" w:hAnsi="Times New Roman" w:cs="Times New Roman"/>
          <w:color w:val="282828"/>
          <w:sz w:val="21"/>
          <w:szCs w:val="21"/>
        </w:rPr>
      </w:pPr>
      <w:r>
        <w:rPr>
          <w:rStyle w:val="ac"/>
          <w:rFonts w:ascii="Times New Roman" w:hAnsi="Times New Roman" w:cs="Times New Roman"/>
          <w:color w:val="282828"/>
          <w:sz w:val="21"/>
          <w:szCs w:val="21"/>
        </w:rPr>
        <w:t>Online Shopping</w:t>
      </w:r>
    </w:p>
    <w:p w14:paraId="68AFC985" w14:textId="77777777" w:rsidR="00F22C9E" w:rsidRDefault="00F22C9E" w:rsidP="00F22C9E">
      <w:pPr>
        <w:shd w:val="clear" w:color="auto" w:fill="FFFFFF"/>
        <w:tabs>
          <w:tab w:val="left" w:pos="8080"/>
        </w:tabs>
        <w:ind w:rightChars="42" w:right="88"/>
        <w:rPr>
          <w:spacing w:val="-4"/>
          <w:szCs w:val="21"/>
        </w:rPr>
      </w:pPr>
      <w:r>
        <w:rPr>
          <w:rFonts w:hint="eastAsia"/>
          <w:spacing w:val="-4"/>
          <w:szCs w:val="21"/>
        </w:rPr>
        <w:t>注意：此部分试题在</w:t>
      </w:r>
      <w:r>
        <w:rPr>
          <w:rFonts w:hint="eastAsia"/>
          <w:b/>
          <w:spacing w:val="-4"/>
          <w:szCs w:val="21"/>
        </w:rPr>
        <w:t>答题卡</w:t>
      </w:r>
      <w:r>
        <w:rPr>
          <w:rFonts w:hint="eastAsia"/>
          <w:b/>
          <w:spacing w:val="-4"/>
          <w:szCs w:val="21"/>
        </w:rPr>
        <w:t>1</w:t>
      </w:r>
      <w:r>
        <w:rPr>
          <w:rFonts w:hint="eastAsia"/>
          <w:spacing w:val="-4"/>
          <w:szCs w:val="21"/>
        </w:rPr>
        <w:t>上。</w:t>
      </w:r>
    </w:p>
    <w:p w14:paraId="3AD2F0F9" w14:textId="77777777" w:rsidR="00F22C9E" w:rsidRDefault="00F22C9E" w:rsidP="00F22C9E">
      <w:pPr>
        <w:shd w:val="clear" w:color="auto" w:fill="FFFFFF"/>
        <w:tabs>
          <w:tab w:val="left" w:pos="8080"/>
        </w:tabs>
        <w:ind w:rightChars="42" w:right="88"/>
        <w:rPr>
          <w:rFonts w:hint="eastAsia"/>
          <w:spacing w:val="-4"/>
          <w:szCs w:val="21"/>
        </w:rPr>
      </w:pPr>
    </w:p>
    <w:p w14:paraId="49734B63" w14:textId="77777777" w:rsidR="00F22C9E" w:rsidRDefault="00F22C9E" w:rsidP="00F22C9E">
      <w:pPr>
        <w:shd w:val="clear" w:color="auto" w:fill="FFFFFF"/>
        <w:tabs>
          <w:tab w:val="left" w:pos="8080"/>
        </w:tabs>
        <w:ind w:rightChars="42" w:right="88"/>
        <w:rPr>
          <w:spacing w:val="-4"/>
          <w:szCs w:val="21"/>
        </w:rPr>
      </w:pPr>
    </w:p>
    <w:p w14:paraId="671FE104" w14:textId="77777777" w:rsidR="00F22C9E" w:rsidRDefault="00F22C9E" w:rsidP="00F22C9E">
      <w:pPr>
        <w:shd w:val="clear" w:color="auto" w:fill="FFFFFF"/>
        <w:tabs>
          <w:tab w:val="left" w:pos="0"/>
        </w:tabs>
        <w:ind w:rightChars="42" w:right="88"/>
        <w:rPr>
          <w:b/>
          <w:szCs w:val="21"/>
        </w:rPr>
      </w:pPr>
      <w:r>
        <w:rPr>
          <w:b/>
          <w:spacing w:val="-8"/>
          <w:szCs w:val="21"/>
        </w:rPr>
        <w:t>Part II</w:t>
      </w:r>
      <w:r>
        <w:rPr>
          <w:rFonts w:hint="eastAsia"/>
          <w:b/>
          <w:spacing w:val="-8"/>
          <w:szCs w:val="21"/>
        </w:rPr>
        <w:tab/>
      </w:r>
      <w:r>
        <w:rPr>
          <w:rFonts w:hint="eastAsia"/>
          <w:b/>
          <w:spacing w:val="-8"/>
          <w:szCs w:val="21"/>
        </w:rPr>
        <w:tab/>
      </w:r>
      <w:r>
        <w:rPr>
          <w:b/>
          <w:spacing w:val="-8"/>
          <w:szCs w:val="21"/>
        </w:rPr>
        <w:t>Reading Comprehension (Skimming and Scanning)</w:t>
      </w:r>
      <w:r>
        <w:rPr>
          <w:rFonts w:hint="eastAsia"/>
          <w:b/>
          <w:spacing w:val="-8"/>
          <w:szCs w:val="21"/>
        </w:rPr>
        <w:tab/>
      </w:r>
      <w:r>
        <w:rPr>
          <w:rFonts w:hint="eastAsia"/>
          <w:b/>
          <w:spacing w:val="-8"/>
          <w:szCs w:val="21"/>
        </w:rPr>
        <w:tab/>
        <w:t xml:space="preserve">     </w:t>
      </w:r>
      <w:r>
        <w:rPr>
          <w:b/>
          <w:spacing w:val="-8"/>
          <w:szCs w:val="21"/>
        </w:rPr>
        <w:t>(15 minutes)</w:t>
      </w:r>
    </w:p>
    <w:p w14:paraId="4D083E4E" w14:textId="77777777" w:rsidR="00F22C9E" w:rsidRDefault="00F22C9E" w:rsidP="00F22C9E">
      <w:pPr>
        <w:shd w:val="clear" w:color="auto" w:fill="FFFFFF"/>
        <w:tabs>
          <w:tab w:val="left" w:pos="8080"/>
        </w:tabs>
        <w:ind w:left="995" w:rightChars="42" w:right="88" w:hangingChars="486" w:hanging="995"/>
        <w:rPr>
          <w:szCs w:val="21"/>
        </w:rPr>
      </w:pPr>
      <w:r>
        <w:rPr>
          <w:b/>
          <w:spacing w:val="-3"/>
          <w:szCs w:val="21"/>
        </w:rPr>
        <w:t>Directions:</w:t>
      </w:r>
      <w:r>
        <w:rPr>
          <w:spacing w:val="-3"/>
          <w:szCs w:val="21"/>
        </w:rPr>
        <w:t xml:space="preserve"> </w:t>
      </w:r>
      <w:r>
        <w:rPr>
          <w:i/>
          <w:iCs/>
          <w:spacing w:val="-3"/>
          <w:szCs w:val="21"/>
        </w:rPr>
        <w:t xml:space="preserve">In this part, you will have 15 minutes to go over the passage quickly and answer the </w:t>
      </w:r>
      <w:r>
        <w:rPr>
          <w:i/>
          <w:iCs/>
          <w:szCs w:val="21"/>
        </w:rPr>
        <w:t xml:space="preserve">questions on </w:t>
      </w:r>
      <w:r>
        <w:rPr>
          <w:b/>
          <w:bCs/>
          <w:i/>
          <w:iCs/>
          <w:szCs w:val="21"/>
        </w:rPr>
        <w:t xml:space="preserve">Answer Sheet 1. </w:t>
      </w:r>
      <w:r>
        <w:rPr>
          <w:i/>
          <w:iCs/>
          <w:szCs w:val="21"/>
        </w:rPr>
        <w:t xml:space="preserve">For questions 1-7, choose the best answer from </w:t>
      </w:r>
      <w:r>
        <w:rPr>
          <w:i/>
          <w:iCs/>
          <w:spacing w:val="-3"/>
          <w:szCs w:val="21"/>
        </w:rPr>
        <w:t>the four choices marked A), B), C) and D). For questions 8-10, complete the sen</w:t>
      </w:r>
      <w:r>
        <w:rPr>
          <w:i/>
          <w:iCs/>
          <w:spacing w:val="-3"/>
          <w:szCs w:val="21"/>
        </w:rPr>
        <w:softHyphen/>
      </w:r>
      <w:r>
        <w:rPr>
          <w:i/>
          <w:iCs/>
          <w:szCs w:val="21"/>
        </w:rPr>
        <w:t>tences with the information given in the passage.</w:t>
      </w:r>
    </w:p>
    <w:p w14:paraId="504B06BC" w14:textId="77777777" w:rsidR="00F22C9E" w:rsidRDefault="00F22C9E" w:rsidP="00F22C9E">
      <w:pPr>
        <w:shd w:val="clear" w:color="auto" w:fill="FFFFFF"/>
        <w:tabs>
          <w:tab w:val="left" w:pos="8080"/>
        </w:tabs>
        <w:ind w:rightChars="42" w:right="88"/>
        <w:jc w:val="center"/>
        <w:rPr>
          <w:b/>
          <w:szCs w:val="21"/>
        </w:rPr>
      </w:pPr>
      <w:r>
        <w:rPr>
          <w:b/>
          <w:szCs w:val="21"/>
        </w:rPr>
        <w:t>British Cuisine: the Best of Old and New</w:t>
      </w:r>
    </w:p>
    <w:p w14:paraId="694E3050" w14:textId="77777777" w:rsidR="00F22C9E" w:rsidRDefault="00F22C9E" w:rsidP="00F22C9E">
      <w:pPr>
        <w:shd w:val="clear" w:color="auto" w:fill="FFFFFF"/>
        <w:tabs>
          <w:tab w:val="left" w:pos="8080"/>
        </w:tabs>
        <w:ind w:rightChars="42" w:right="88" w:firstLine="336"/>
        <w:rPr>
          <w:szCs w:val="21"/>
        </w:rPr>
      </w:pPr>
      <w:r>
        <w:rPr>
          <w:i/>
          <w:iCs/>
          <w:spacing w:val="-5"/>
          <w:szCs w:val="21"/>
        </w:rPr>
        <w:t>British cuisine (</w:t>
      </w:r>
      <w:r>
        <w:rPr>
          <w:rFonts w:hint="eastAsia"/>
          <w:i/>
          <w:iCs/>
          <w:spacing w:val="-5"/>
          <w:szCs w:val="21"/>
        </w:rPr>
        <w:t>烹饪</w:t>
      </w:r>
      <w:r>
        <w:rPr>
          <w:rFonts w:eastAsia="Times New Roman"/>
          <w:i/>
          <w:iCs/>
          <w:spacing w:val="-5"/>
          <w:szCs w:val="21"/>
        </w:rPr>
        <w:t>) has come of age in recent years as chefs (</w:t>
      </w:r>
      <w:r>
        <w:rPr>
          <w:rFonts w:hint="eastAsia"/>
          <w:i/>
          <w:iCs/>
          <w:spacing w:val="-5"/>
          <w:szCs w:val="21"/>
        </w:rPr>
        <w:t>厨师</w:t>
      </w:r>
      <w:r>
        <w:rPr>
          <w:rFonts w:eastAsia="Times New Roman"/>
          <w:i/>
          <w:iCs/>
          <w:spacing w:val="-5"/>
          <w:szCs w:val="21"/>
        </w:rPr>
        <w:t xml:space="preserve">) combine the best of old </w:t>
      </w:r>
      <w:r>
        <w:rPr>
          <w:rFonts w:eastAsia="Times New Roman"/>
          <w:i/>
          <w:iCs/>
          <w:szCs w:val="21"/>
        </w:rPr>
        <w:t>and new.</w:t>
      </w:r>
    </w:p>
    <w:p w14:paraId="77A05AFB" w14:textId="77777777" w:rsidR="00F22C9E" w:rsidRDefault="00F22C9E" w:rsidP="00F22C9E">
      <w:pPr>
        <w:shd w:val="clear" w:color="auto" w:fill="FFFFFF"/>
        <w:tabs>
          <w:tab w:val="left" w:pos="8080"/>
        </w:tabs>
        <w:ind w:rightChars="42" w:right="88" w:firstLine="346"/>
        <w:rPr>
          <w:szCs w:val="21"/>
        </w:rPr>
      </w:pPr>
      <w:r>
        <w:rPr>
          <w:spacing w:val="-6"/>
          <w:szCs w:val="21"/>
        </w:rPr>
        <w:t xml:space="preserve">Why does British food have a reputation for being so bad? Because it </w:t>
      </w:r>
      <w:r>
        <w:rPr>
          <w:i/>
          <w:iCs/>
          <w:spacing w:val="-6"/>
          <w:szCs w:val="21"/>
        </w:rPr>
        <w:t xml:space="preserve">is </w:t>
      </w:r>
      <w:r>
        <w:rPr>
          <w:spacing w:val="-6"/>
          <w:szCs w:val="21"/>
        </w:rPr>
        <w:t xml:space="preserve">bad! Those are not the </w:t>
      </w:r>
      <w:r>
        <w:rPr>
          <w:spacing w:val="-3"/>
          <w:szCs w:val="21"/>
        </w:rPr>
        <w:t xml:space="preserve">most encouraging words to hear just before eating lunch at one of </w:t>
      </w:r>
      <w:smartTag w:uri="urn:schemas-microsoft-com:office:smarttags" w:element="place">
        <w:r>
          <w:rPr>
            <w:spacing w:val="-3"/>
            <w:szCs w:val="21"/>
          </w:rPr>
          <w:t>Hong Kong</w:t>
        </w:r>
      </w:smartTag>
      <w:r>
        <w:rPr>
          <w:spacing w:val="-3"/>
          <w:szCs w:val="21"/>
        </w:rPr>
        <w:t xml:space="preserve">'s smartest British </w:t>
      </w:r>
      <w:r>
        <w:rPr>
          <w:szCs w:val="21"/>
        </w:rPr>
        <w:t>restaurants, Alfie's by KEE, but head chef Neil Tomes has more to say.</w:t>
      </w:r>
    </w:p>
    <w:p w14:paraId="5DCF3AEE" w14:textId="77777777" w:rsidR="00F22C9E" w:rsidRDefault="00F22C9E" w:rsidP="00F22C9E">
      <w:pPr>
        <w:shd w:val="clear" w:color="auto" w:fill="FFFFFF"/>
        <w:tabs>
          <w:tab w:val="left" w:pos="8080"/>
        </w:tabs>
        <w:ind w:rightChars="42" w:right="88" w:firstLine="346"/>
        <w:rPr>
          <w:szCs w:val="21"/>
        </w:rPr>
      </w:pPr>
      <w:r>
        <w:rPr>
          <w:spacing w:val="-5"/>
          <w:szCs w:val="21"/>
        </w:rPr>
        <w:t xml:space="preserve">"The past 15 years or so have been a noticeable period of improvement for food in </w:t>
      </w:r>
      <w:smartTag w:uri="urn:schemas-microsoft-com:office:smarttags" w:element="place">
        <w:smartTag w:uri="urn:schemas-microsoft-com:office:smarttags" w:element="country-region">
          <w:r>
            <w:rPr>
              <w:spacing w:val="-5"/>
              <w:szCs w:val="21"/>
            </w:rPr>
            <w:t>England</w:t>
          </w:r>
        </w:smartTag>
      </w:smartTag>
      <w:r>
        <w:rPr>
          <w:spacing w:val="-5"/>
          <w:szCs w:val="21"/>
        </w:rPr>
        <w:t xml:space="preserve">," </w:t>
      </w:r>
      <w:r>
        <w:rPr>
          <w:spacing w:val="-1"/>
          <w:szCs w:val="21"/>
        </w:rPr>
        <w:t xml:space="preserve">the English chef says, citing the trend in British cuisine for better ingredients, preparation and </w:t>
      </w:r>
      <w:r>
        <w:rPr>
          <w:spacing w:val="-6"/>
          <w:szCs w:val="21"/>
        </w:rPr>
        <w:t xml:space="preserve">cooking methods, and more appealing presentation. Chefs such as Delia Smith, Nigel Slater, Jamie </w:t>
      </w:r>
      <w:r>
        <w:rPr>
          <w:spacing w:val="-5"/>
          <w:szCs w:val="21"/>
        </w:rPr>
        <w:t xml:space="preserve">Oliver and Gordon Ramsay made the public realise that cooking - and eating - didn't have to be a </w:t>
      </w:r>
      <w:r>
        <w:rPr>
          <w:spacing w:val="-2"/>
          <w:szCs w:val="21"/>
        </w:rPr>
        <w:t xml:space="preserve">boring thing. And now, most of the British public is familiar even with the extremes of Heston </w:t>
      </w:r>
      <w:r>
        <w:rPr>
          <w:spacing w:val="-5"/>
          <w:szCs w:val="21"/>
        </w:rPr>
        <w:t xml:space="preserve">BlumenthaPs molecular gastronomy, a form of cooking that employs scientific methods to create </w:t>
      </w:r>
      <w:r>
        <w:rPr>
          <w:szCs w:val="21"/>
        </w:rPr>
        <w:t>the perfect dish.</w:t>
      </w:r>
    </w:p>
    <w:p w14:paraId="72149E17" w14:textId="77777777" w:rsidR="00F22C9E" w:rsidRDefault="00F22C9E" w:rsidP="00F22C9E">
      <w:pPr>
        <w:shd w:val="clear" w:color="auto" w:fill="FFFFFF"/>
        <w:tabs>
          <w:tab w:val="left" w:pos="8080"/>
        </w:tabs>
        <w:ind w:rightChars="42" w:right="88" w:firstLine="346"/>
        <w:rPr>
          <w:szCs w:val="21"/>
        </w:rPr>
      </w:pPr>
      <w:r>
        <w:rPr>
          <w:spacing w:val="-3"/>
          <w:szCs w:val="21"/>
        </w:rPr>
        <w:t xml:space="preserve">"It's no longer the case that the common man in </w:t>
      </w:r>
      <w:smartTag w:uri="urn:schemas-microsoft-com:office:smarttags" w:element="place">
        <w:smartTag w:uri="urn:schemas-microsoft-com:office:smarttags" w:element="country-region">
          <w:r>
            <w:rPr>
              <w:spacing w:val="-3"/>
              <w:szCs w:val="21"/>
            </w:rPr>
            <w:t>England</w:t>
          </w:r>
        </w:smartTag>
      </w:smartTag>
      <w:r>
        <w:rPr>
          <w:spacing w:val="-3"/>
          <w:szCs w:val="21"/>
        </w:rPr>
        <w:t xml:space="preserve"> is embarrassed to show he knows </w:t>
      </w:r>
      <w:r>
        <w:rPr>
          <w:szCs w:val="21"/>
        </w:rPr>
        <w:t>about food," Tomes says.</w:t>
      </w:r>
    </w:p>
    <w:p w14:paraId="1C01CC32" w14:textId="77777777" w:rsidR="00F22C9E" w:rsidRDefault="00F22C9E" w:rsidP="00F22C9E">
      <w:pPr>
        <w:shd w:val="clear" w:color="auto" w:fill="FFFFFF"/>
        <w:tabs>
          <w:tab w:val="left" w:pos="8080"/>
        </w:tabs>
        <w:ind w:rightChars="42" w:right="88" w:firstLine="341"/>
        <w:rPr>
          <w:szCs w:val="21"/>
        </w:rPr>
      </w:pPr>
      <w:r>
        <w:rPr>
          <w:spacing w:val="-2"/>
          <w:szCs w:val="21"/>
        </w:rPr>
        <w:t xml:space="preserve">There was plenty of room for improvement. The problems with the nation's cuisine can be </w:t>
      </w:r>
      <w:r>
        <w:rPr>
          <w:spacing w:val="-4"/>
          <w:szCs w:val="21"/>
        </w:rPr>
        <w:t xml:space="preserve">traced back to the Second World War. Before the War, much of Britain's food was imported and </w:t>
      </w:r>
      <w:r>
        <w:rPr>
          <w:spacing w:val="-5"/>
          <w:szCs w:val="21"/>
        </w:rPr>
        <w:t xml:space="preserve">when German U-boats began attacking ships bringing food to the country, Britain went on </w:t>
      </w:r>
      <w:r>
        <w:rPr>
          <w:i/>
          <w:iCs/>
          <w:spacing w:val="-5"/>
          <w:szCs w:val="21"/>
        </w:rPr>
        <w:t xml:space="preserve">rations </w:t>
      </w:r>
      <w:r>
        <w:rPr>
          <w:szCs w:val="21"/>
        </w:rPr>
        <w:t>(</w:t>
      </w:r>
      <w:r>
        <w:rPr>
          <w:rFonts w:hint="eastAsia"/>
          <w:szCs w:val="21"/>
        </w:rPr>
        <w:t>配给</w:t>
      </w:r>
      <w:r>
        <w:rPr>
          <w:szCs w:val="21"/>
        </w:rPr>
        <w:t>).</w:t>
      </w:r>
    </w:p>
    <w:p w14:paraId="0C036D1D" w14:textId="77777777" w:rsidR="00F22C9E" w:rsidRDefault="00F22C9E" w:rsidP="00F22C9E">
      <w:pPr>
        <w:shd w:val="clear" w:color="auto" w:fill="FFFFFF"/>
        <w:tabs>
          <w:tab w:val="left" w:pos="8080"/>
        </w:tabs>
        <w:ind w:rightChars="42" w:right="88" w:firstLine="341"/>
        <w:rPr>
          <w:szCs w:val="21"/>
        </w:rPr>
      </w:pPr>
      <w:r>
        <w:rPr>
          <w:spacing w:val="-7"/>
          <w:szCs w:val="21"/>
        </w:rPr>
        <w:t xml:space="preserve">"As rationing came to an end in the 1950s, technology picked up and was used to mass-produce </w:t>
      </w:r>
      <w:r>
        <w:rPr>
          <w:spacing w:val="-6"/>
          <w:szCs w:val="21"/>
        </w:rPr>
        <w:t xml:space="preserve">food," Tomes says. "And by then people were just happy to have a decent quantity of food in their </w:t>
      </w:r>
      <w:r>
        <w:rPr>
          <w:szCs w:val="21"/>
        </w:rPr>
        <w:t>kitchens."</w:t>
      </w:r>
    </w:p>
    <w:p w14:paraId="7A7DA7EE" w14:textId="77777777" w:rsidR="00F22C9E" w:rsidRDefault="00F22C9E" w:rsidP="00F22C9E">
      <w:pPr>
        <w:shd w:val="clear" w:color="auto" w:fill="FFFFFF"/>
        <w:tabs>
          <w:tab w:val="left" w:pos="8080"/>
        </w:tabs>
        <w:ind w:rightChars="42" w:right="88" w:firstLine="341"/>
        <w:rPr>
          <w:szCs w:val="21"/>
        </w:rPr>
      </w:pPr>
      <w:r>
        <w:rPr>
          <w:spacing w:val="-3"/>
          <w:szCs w:val="21"/>
        </w:rPr>
        <w:t xml:space="preserve">They weren't looking for cured meats, organic produce or beautiful presentation; they were </w:t>
      </w:r>
      <w:r>
        <w:rPr>
          <w:spacing w:val="-5"/>
          <w:szCs w:val="21"/>
        </w:rPr>
        <w:t xml:space="preserve">looking for whatever they could get their hands on, and this prioritisation of quantity over quality prevailed for decades, meaning a generation was brought up with food that couldn't compete with </w:t>
      </w:r>
      <w:r>
        <w:rPr>
          <w:szCs w:val="21"/>
        </w:rPr>
        <w:t>neighbouring France, Italy, Belgium or Spain.</w:t>
      </w:r>
    </w:p>
    <w:p w14:paraId="41A050B8" w14:textId="77777777" w:rsidR="00F22C9E" w:rsidRDefault="00F22C9E" w:rsidP="00F22C9E">
      <w:pPr>
        <w:shd w:val="clear" w:color="auto" w:fill="FFFFFF"/>
        <w:tabs>
          <w:tab w:val="left" w:pos="8080"/>
        </w:tabs>
        <w:ind w:rightChars="42" w:right="88" w:firstLine="346"/>
        <w:rPr>
          <w:szCs w:val="21"/>
        </w:rPr>
      </w:pPr>
      <w:r>
        <w:rPr>
          <w:spacing w:val="-1"/>
          <w:szCs w:val="21"/>
        </w:rPr>
        <w:t xml:space="preserve">Before star chefs such as Oliver began making cooking fashionable, it was hard to find a restaurant in </w:t>
      </w:r>
      <w:smartTag w:uri="urn:schemas-microsoft-com:office:smarttags" w:element="place">
        <w:smartTag w:uri="urn:schemas-microsoft-com:office:smarttags" w:element="City">
          <w:r>
            <w:rPr>
              <w:spacing w:val="-1"/>
              <w:szCs w:val="21"/>
            </w:rPr>
            <w:t>London</w:t>
          </w:r>
        </w:smartTag>
      </w:smartTag>
      <w:r>
        <w:rPr>
          <w:spacing w:val="-1"/>
          <w:szCs w:val="21"/>
        </w:rPr>
        <w:t xml:space="preserve"> that was open after 9pm. But in recent years the capital's </w:t>
      </w:r>
      <w:r>
        <w:rPr>
          <w:i/>
          <w:iCs/>
          <w:spacing w:val="-1"/>
          <w:szCs w:val="21"/>
        </w:rPr>
        <w:t xml:space="preserve">culinary </w:t>
      </w:r>
      <w:r>
        <w:rPr>
          <w:iCs/>
          <w:spacing w:val="-1"/>
          <w:szCs w:val="21"/>
        </w:rPr>
        <w:t>(</w:t>
      </w:r>
      <w:r>
        <w:rPr>
          <w:rFonts w:hint="eastAsia"/>
          <w:iCs/>
          <w:spacing w:val="-1"/>
          <w:szCs w:val="21"/>
        </w:rPr>
        <w:t>烹饪的</w:t>
      </w:r>
      <w:r>
        <w:rPr>
          <w:iCs/>
          <w:spacing w:val="-1"/>
          <w:szCs w:val="21"/>
        </w:rPr>
        <w:t xml:space="preserve">) </w:t>
      </w:r>
      <w:r>
        <w:rPr>
          <w:spacing w:val="-3"/>
          <w:szCs w:val="21"/>
        </w:rPr>
        <w:t xml:space="preserve">scene has developed to the point that it is now confident of its ability to please the tastes of any </w:t>
      </w:r>
      <w:r>
        <w:rPr>
          <w:szCs w:val="21"/>
        </w:rPr>
        <w:t>international visitor.</w:t>
      </w:r>
    </w:p>
    <w:p w14:paraId="3E45750A" w14:textId="77777777" w:rsidR="00F22C9E" w:rsidRDefault="00F22C9E" w:rsidP="00F22C9E">
      <w:pPr>
        <w:shd w:val="clear" w:color="auto" w:fill="FFFFFF"/>
        <w:tabs>
          <w:tab w:val="left" w:pos="8080"/>
        </w:tabs>
        <w:ind w:rightChars="42" w:right="88" w:firstLine="341"/>
        <w:rPr>
          <w:szCs w:val="21"/>
        </w:rPr>
      </w:pPr>
      <w:r>
        <w:rPr>
          <w:spacing w:val="-2"/>
          <w:szCs w:val="21"/>
        </w:rPr>
        <w:t xml:space="preserve">With the opening of Alfie's in April, and others such as The Pawn, two years ago, modern </w:t>
      </w:r>
      <w:r>
        <w:rPr>
          <w:spacing w:val="-3"/>
          <w:szCs w:val="21"/>
        </w:rPr>
        <w:t xml:space="preserve">British food has made its way to </w:t>
      </w:r>
      <w:smartTag w:uri="urn:schemas-microsoft-com:office:smarttags" w:element="place">
        <w:r>
          <w:rPr>
            <w:spacing w:val="-3"/>
            <w:szCs w:val="21"/>
          </w:rPr>
          <w:t>Hong Kong</w:t>
        </w:r>
      </w:smartTag>
      <w:r>
        <w:rPr>
          <w:spacing w:val="-3"/>
          <w:szCs w:val="21"/>
        </w:rPr>
        <w:t xml:space="preserve">. "With British food, I think that </w:t>
      </w:r>
      <w:smartTag w:uri="urn:schemas-microsoft-com:office:smarttags" w:element="place">
        <w:r>
          <w:rPr>
            <w:spacing w:val="-3"/>
            <w:szCs w:val="21"/>
          </w:rPr>
          <w:t>Hong Kong</w:t>
        </w:r>
      </w:smartTag>
      <w:r>
        <w:rPr>
          <w:spacing w:val="-3"/>
          <w:szCs w:val="21"/>
        </w:rPr>
        <w:t xml:space="preserve"> restaurants are keeping up," says David Tamlyn, the Welsh executive chef at The Pawn in Wan Chai. </w:t>
      </w:r>
      <w:r>
        <w:rPr>
          <w:spacing w:val="-7"/>
          <w:szCs w:val="21"/>
        </w:rPr>
        <w:t>"</w:t>
      </w:r>
      <w:smartTag w:uri="urn:schemas-microsoft-com:office:smarttags" w:element="place">
        <w:r>
          <w:rPr>
            <w:spacing w:val="-7"/>
            <w:szCs w:val="21"/>
          </w:rPr>
          <w:t>Hong Kong</w:t>
        </w:r>
      </w:smartTag>
      <w:r>
        <w:rPr>
          <w:spacing w:val="-7"/>
          <w:szCs w:val="21"/>
        </w:rPr>
        <w:t xml:space="preserve"> diners are extremely responsive to new ideas or presentations, which is good news for </w:t>
      </w:r>
      <w:r>
        <w:rPr>
          <w:szCs w:val="21"/>
        </w:rPr>
        <w:t>new dishes."</w:t>
      </w:r>
    </w:p>
    <w:p w14:paraId="09A7E471" w14:textId="77777777" w:rsidR="00F22C9E" w:rsidRDefault="00F22C9E" w:rsidP="00F22C9E">
      <w:pPr>
        <w:shd w:val="clear" w:color="auto" w:fill="FFFFFF"/>
        <w:tabs>
          <w:tab w:val="left" w:pos="8080"/>
        </w:tabs>
        <w:ind w:rightChars="42" w:right="88" w:firstLine="341"/>
        <w:rPr>
          <w:szCs w:val="21"/>
        </w:rPr>
      </w:pPr>
      <w:r>
        <w:rPr>
          <w:spacing w:val="-4"/>
          <w:szCs w:val="21"/>
        </w:rPr>
        <w:t xml:space="preserve">Chefs agree that diners in </w:t>
      </w:r>
      <w:smartTag w:uri="urn:schemas-microsoft-com:office:smarttags" w:element="place">
        <w:r>
          <w:rPr>
            <w:spacing w:val="-4"/>
            <w:szCs w:val="21"/>
          </w:rPr>
          <w:t>Hong Kong</w:t>
        </w:r>
      </w:smartTag>
      <w:r>
        <w:rPr>
          <w:spacing w:val="-4"/>
          <w:szCs w:val="21"/>
        </w:rPr>
        <w:t xml:space="preserve"> are embracing the modern British trend. Some restau</w:t>
      </w:r>
      <w:r>
        <w:rPr>
          <w:spacing w:val="-4"/>
          <w:szCs w:val="21"/>
        </w:rPr>
        <w:softHyphen/>
      </w:r>
      <w:r>
        <w:rPr>
          <w:spacing w:val="-5"/>
          <w:szCs w:val="21"/>
        </w:rPr>
        <w:t xml:space="preserve">rants are modifying the </w:t>
      </w:r>
      <w:r>
        <w:rPr>
          <w:i/>
          <w:iCs/>
          <w:spacing w:val="-5"/>
          <w:szCs w:val="21"/>
        </w:rPr>
        <w:t xml:space="preserve">recipes </w:t>
      </w:r>
      <w:r>
        <w:rPr>
          <w:spacing w:val="-5"/>
          <w:szCs w:val="21"/>
        </w:rPr>
        <w:t>(</w:t>
      </w:r>
      <w:r>
        <w:rPr>
          <w:rFonts w:hint="eastAsia"/>
          <w:spacing w:val="-5"/>
          <w:szCs w:val="21"/>
        </w:rPr>
        <w:t>菜谱</w:t>
      </w:r>
      <w:r>
        <w:rPr>
          <w:spacing w:val="-5"/>
          <w:szCs w:val="21"/>
        </w:rPr>
        <w:t xml:space="preserve">) of British dishes to breathe new life into the classics, while </w:t>
      </w:r>
      <w:r>
        <w:rPr>
          <w:spacing w:val="-3"/>
          <w:szCs w:val="21"/>
        </w:rPr>
        <w:t>others are using better quality ingredients but remaining true to British traditions and tastes.</w:t>
      </w:r>
    </w:p>
    <w:p w14:paraId="08F3746F" w14:textId="77777777" w:rsidR="00F22C9E" w:rsidRDefault="00F22C9E" w:rsidP="00F22C9E">
      <w:pPr>
        <w:shd w:val="clear" w:color="auto" w:fill="FFFFFF"/>
        <w:tabs>
          <w:tab w:val="left" w:pos="8080"/>
        </w:tabs>
        <w:ind w:rightChars="42" w:right="88" w:firstLine="331"/>
        <w:rPr>
          <w:szCs w:val="21"/>
        </w:rPr>
      </w:pPr>
      <w:r>
        <w:rPr>
          <w:spacing w:val="-4"/>
          <w:szCs w:val="21"/>
        </w:rPr>
        <w:t xml:space="preserve">Tamlyn is in the second camp. "We select our food very particularly. We use US beef, New </w:t>
      </w:r>
      <w:r>
        <w:rPr>
          <w:szCs w:val="21"/>
        </w:rPr>
        <w:t xml:space="preserve">Zealand lamb and for our </w:t>
      </w:r>
      <w:r>
        <w:rPr>
          <w:i/>
          <w:iCs/>
          <w:szCs w:val="21"/>
        </w:rPr>
        <w:t xml:space="preserve">custards </w:t>
      </w:r>
      <w:r>
        <w:rPr>
          <w:iCs/>
          <w:szCs w:val="21"/>
        </w:rPr>
        <w:t>(</w:t>
      </w:r>
      <w:r>
        <w:rPr>
          <w:rFonts w:hint="eastAsia"/>
          <w:iCs/>
          <w:szCs w:val="21"/>
        </w:rPr>
        <w:t>牛奶蛋糊</w:t>
      </w:r>
      <w:r>
        <w:rPr>
          <w:iCs/>
          <w:szCs w:val="21"/>
        </w:rPr>
        <w:t>)</w:t>
      </w:r>
      <w:r>
        <w:rPr>
          <w:i/>
          <w:iCs/>
          <w:szCs w:val="21"/>
        </w:rPr>
        <w:t xml:space="preserve"> </w:t>
      </w:r>
      <w:r>
        <w:rPr>
          <w:szCs w:val="21"/>
        </w:rPr>
        <w:t xml:space="preserve">we use Bird's Custard Powder," Tamlyn says. </w:t>
      </w:r>
      <w:r>
        <w:rPr>
          <w:spacing w:val="-3"/>
          <w:szCs w:val="21"/>
        </w:rPr>
        <w:t xml:space="preserve">"Some restaurants go for custard made fresh with eggs, sugar and cream, but British custard is </w:t>
      </w:r>
      <w:r>
        <w:rPr>
          <w:szCs w:val="21"/>
        </w:rPr>
        <w:t>different, and we stay true to that."</w:t>
      </w:r>
    </w:p>
    <w:p w14:paraId="7EC66E55" w14:textId="77777777" w:rsidR="00F22C9E" w:rsidRDefault="00F22C9E" w:rsidP="00F22C9E">
      <w:pPr>
        <w:shd w:val="clear" w:color="auto" w:fill="FFFFFF"/>
        <w:tabs>
          <w:tab w:val="left" w:pos="8080"/>
        </w:tabs>
        <w:ind w:rightChars="42" w:right="88" w:firstLine="331"/>
        <w:rPr>
          <w:szCs w:val="21"/>
        </w:rPr>
      </w:pPr>
      <w:r>
        <w:rPr>
          <w:spacing w:val="-3"/>
          <w:szCs w:val="21"/>
        </w:rPr>
        <w:t xml:space="preserve">Matthew Hill, senior manager at the two-year-old SoHo restaurant Yorkshire Pudding, also uses better ingredients as a means of improving dishes. "There are a lot of existing perceptions about British food and so we can't alter these too much. We're a traditional British restaurant so </w:t>
      </w:r>
      <w:r>
        <w:rPr>
          <w:szCs w:val="21"/>
        </w:rPr>
        <w:t xml:space="preserve">there are some </w:t>
      </w:r>
      <w:r>
        <w:rPr>
          <w:i/>
          <w:iCs/>
          <w:szCs w:val="21"/>
        </w:rPr>
        <w:t xml:space="preserve">staples </w:t>
      </w:r>
      <w:r>
        <w:rPr>
          <w:szCs w:val="21"/>
        </w:rPr>
        <w:t>(</w:t>
      </w:r>
      <w:r>
        <w:rPr>
          <w:rFonts w:hint="eastAsia"/>
          <w:szCs w:val="21"/>
        </w:rPr>
        <w:t>主菜</w:t>
      </w:r>
      <w:r>
        <w:rPr>
          <w:szCs w:val="21"/>
        </w:rPr>
        <w:t>) that will remain essentially unchanged."</w:t>
      </w:r>
    </w:p>
    <w:p w14:paraId="1D83B2EF" w14:textId="77777777" w:rsidR="00F22C9E" w:rsidRDefault="00F22C9E" w:rsidP="00F22C9E">
      <w:pPr>
        <w:shd w:val="clear" w:color="auto" w:fill="FFFFFF"/>
        <w:tabs>
          <w:tab w:val="left" w:pos="8080"/>
        </w:tabs>
        <w:ind w:rightChars="42" w:right="88" w:firstLine="336"/>
        <w:rPr>
          <w:szCs w:val="21"/>
        </w:rPr>
      </w:pPr>
      <w:r>
        <w:rPr>
          <w:spacing w:val="-6"/>
          <w:szCs w:val="21"/>
        </w:rPr>
        <w:t xml:space="preserve">These traditional dishes include fish and chips, steak and kidney pie and large pieces of roasted </w:t>
      </w:r>
      <w:r>
        <w:rPr>
          <w:spacing w:val="-4"/>
          <w:szCs w:val="21"/>
        </w:rPr>
        <w:t xml:space="preserve">meats. At Alfie's, the newest of the British restaurants in town and perhaps the most gentlemen's </w:t>
      </w:r>
      <w:r>
        <w:rPr>
          <w:spacing w:val="-5"/>
          <w:szCs w:val="21"/>
        </w:rPr>
        <w:t xml:space="preserve">club-like in design, Neil Tomes explains his passion for </w:t>
      </w:r>
      <w:r>
        <w:rPr>
          <w:i/>
          <w:iCs/>
          <w:spacing w:val="-5"/>
          <w:szCs w:val="21"/>
        </w:rPr>
        <w:t xml:space="preserve">provenance </w:t>
      </w:r>
      <w:r>
        <w:rPr>
          <w:iCs/>
          <w:spacing w:val="-5"/>
          <w:szCs w:val="21"/>
        </w:rPr>
        <w:t>(</w:t>
      </w:r>
      <w:r>
        <w:rPr>
          <w:rFonts w:hint="eastAsia"/>
          <w:iCs/>
          <w:spacing w:val="-5"/>
          <w:szCs w:val="21"/>
        </w:rPr>
        <w:t>原产地</w:t>
      </w:r>
      <w:r>
        <w:rPr>
          <w:iCs/>
          <w:spacing w:val="-5"/>
          <w:szCs w:val="21"/>
        </w:rPr>
        <w:t>).</w:t>
      </w:r>
      <w:r>
        <w:rPr>
          <w:i/>
          <w:iCs/>
          <w:spacing w:val="-5"/>
          <w:szCs w:val="21"/>
        </w:rPr>
        <w:t xml:space="preserve"> </w:t>
      </w:r>
      <w:r>
        <w:rPr>
          <w:spacing w:val="-5"/>
          <w:szCs w:val="21"/>
        </w:rPr>
        <w:t>"</w:t>
      </w:r>
      <w:smartTag w:uri="urn:schemas-microsoft-com:office:smarttags" w:element="place">
        <w:smartTag w:uri="urn:schemas-microsoft-com:office:smarttags" w:element="country-region">
          <w:r>
            <w:rPr>
              <w:spacing w:val="-5"/>
              <w:szCs w:val="21"/>
            </w:rPr>
            <w:t>Britain</w:t>
          </w:r>
        </w:smartTag>
      </w:smartTag>
      <w:r>
        <w:rPr>
          <w:spacing w:val="-5"/>
          <w:szCs w:val="21"/>
        </w:rPr>
        <w:t xml:space="preserve"> has started </w:t>
      </w:r>
      <w:r>
        <w:rPr>
          <w:spacing w:val="-6"/>
          <w:szCs w:val="21"/>
        </w:rPr>
        <w:t xml:space="preserve">to become really proud of the food it's producing. It has excellent organic farms, beautifully crafted </w:t>
      </w:r>
      <w:r>
        <w:rPr>
          <w:szCs w:val="21"/>
        </w:rPr>
        <w:t>cheeses, high-quality meats."</w:t>
      </w:r>
    </w:p>
    <w:p w14:paraId="60743EA2" w14:textId="77777777" w:rsidR="00F22C9E" w:rsidRDefault="00F22C9E" w:rsidP="00F22C9E">
      <w:pPr>
        <w:shd w:val="clear" w:color="auto" w:fill="FFFFFF"/>
        <w:tabs>
          <w:tab w:val="left" w:pos="8080"/>
        </w:tabs>
        <w:ind w:rightChars="42" w:right="88" w:firstLine="336"/>
        <w:rPr>
          <w:szCs w:val="21"/>
        </w:rPr>
      </w:pPr>
      <w:r>
        <w:rPr>
          <w:spacing w:val="-6"/>
          <w:szCs w:val="21"/>
        </w:rPr>
        <w:lastRenderedPageBreak/>
        <w:t xml:space="preserve">However, the British don't have a history of exporting their foodstuffs, which makes it difficult </w:t>
      </w:r>
      <w:r>
        <w:rPr>
          <w:szCs w:val="21"/>
        </w:rPr>
        <w:t xml:space="preserve">for restaurants in </w:t>
      </w:r>
      <w:smartTag w:uri="urn:schemas-microsoft-com:office:smarttags" w:element="place">
        <w:r>
          <w:rPr>
            <w:szCs w:val="21"/>
          </w:rPr>
          <w:t>Hong Kong</w:t>
        </w:r>
      </w:smartTag>
      <w:r>
        <w:rPr>
          <w:szCs w:val="21"/>
        </w:rPr>
        <w:t xml:space="preserve"> to source authentic ingredients.</w:t>
      </w:r>
    </w:p>
    <w:p w14:paraId="6693B573" w14:textId="77777777" w:rsidR="00F22C9E" w:rsidRDefault="00F22C9E" w:rsidP="00F22C9E">
      <w:pPr>
        <w:shd w:val="clear" w:color="auto" w:fill="FFFFFF"/>
        <w:tabs>
          <w:tab w:val="left" w:pos="8080"/>
        </w:tabs>
        <w:ind w:rightChars="42" w:right="88" w:firstLine="336"/>
        <w:rPr>
          <w:szCs w:val="21"/>
        </w:rPr>
      </w:pPr>
      <w:r>
        <w:rPr>
          <w:spacing w:val="-7"/>
          <w:szCs w:val="21"/>
        </w:rPr>
        <w:t xml:space="preserve">"We can get a lot of our ingredients once a week from the </w:t>
      </w:r>
      <w:smartTag w:uri="urn:schemas-microsoft-com:office:smarttags" w:element="place">
        <w:smartTag w:uri="urn:schemas-microsoft-com:office:smarttags" w:element="country-region">
          <w:r>
            <w:rPr>
              <w:spacing w:val="-7"/>
              <w:szCs w:val="21"/>
            </w:rPr>
            <w:t>UK</w:t>
          </w:r>
        </w:smartTag>
      </w:smartTag>
      <w:r>
        <w:rPr>
          <w:spacing w:val="-7"/>
          <w:szCs w:val="21"/>
        </w:rPr>
        <w:t xml:space="preserve">," Tamlyn explains. "But there is </w:t>
      </w:r>
      <w:r>
        <w:rPr>
          <w:spacing w:val="-4"/>
          <w:szCs w:val="21"/>
        </w:rPr>
        <w:t xml:space="preserve">also pressure to buy local and save on food miles, which means we take our vegetables from the </w:t>
      </w:r>
      <w:r>
        <w:rPr>
          <w:szCs w:val="21"/>
        </w:rPr>
        <w:t>local markets, and there are a lot that work well with British staples."</w:t>
      </w:r>
    </w:p>
    <w:p w14:paraId="4BA4EC7F" w14:textId="77777777" w:rsidR="00F22C9E" w:rsidRDefault="00F22C9E" w:rsidP="00F22C9E">
      <w:pPr>
        <w:shd w:val="clear" w:color="auto" w:fill="FFFFFF"/>
        <w:tabs>
          <w:tab w:val="left" w:pos="8080"/>
        </w:tabs>
        <w:ind w:rightChars="42" w:right="88" w:firstLine="336"/>
        <w:rPr>
          <w:szCs w:val="21"/>
        </w:rPr>
      </w:pPr>
      <w:r>
        <w:rPr>
          <w:spacing w:val="-3"/>
          <w:szCs w:val="21"/>
        </w:rPr>
        <w:t xml:space="preserve">The </w:t>
      </w:r>
      <w:smartTag w:uri="urn:schemas-microsoft-com:office:smarttags" w:element="place">
        <w:smartTag w:uri="urn:schemas-microsoft-com:office:smarttags" w:element="City">
          <w:r>
            <w:rPr>
              <w:spacing w:val="-3"/>
              <w:szCs w:val="21"/>
            </w:rPr>
            <w:t>Phoenix</w:t>
          </w:r>
        </w:smartTag>
      </w:smartTag>
      <w:r>
        <w:rPr>
          <w:spacing w:val="-3"/>
          <w:szCs w:val="21"/>
        </w:rPr>
        <w:t xml:space="preserve">, in Mid-Levels, offers the widest interpretation of "British cuisine", while still </w:t>
      </w:r>
      <w:r>
        <w:rPr>
          <w:spacing w:val="-2"/>
          <w:szCs w:val="21"/>
        </w:rPr>
        <w:t xml:space="preserve">trying to maintain its soul. The gastro-pub has existed in various locations in </w:t>
      </w:r>
      <w:smartTag w:uri="urn:schemas-microsoft-com:office:smarttags" w:element="place">
        <w:r>
          <w:rPr>
            <w:spacing w:val="-2"/>
            <w:szCs w:val="21"/>
          </w:rPr>
          <w:t>Hong Kong</w:t>
        </w:r>
      </w:smartTag>
      <w:r>
        <w:rPr>
          <w:spacing w:val="-2"/>
          <w:szCs w:val="21"/>
        </w:rPr>
        <w:t xml:space="preserve"> since </w:t>
      </w:r>
      <w:r>
        <w:rPr>
          <w:spacing w:val="-5"/>
          <w:szCs w:val="21"/>
        </w:rPr>
        <w:t xml:space="preserve">2002. Singaporean head chef Tommy Teh Kum Chai offers daily specials on a blackboard, rather </w:t>
      </w:r>
      <w:r>
        <w:rPr>
          <w:spacing w:val="-6"/>
          <w:szCs w:val="21"/>
        </w:rPr>
        <w:t>than sticking to a menu. This enables him to reinterpret British cuisine depending on what is avail</w:t>
      </w:r>
      <w:r>
        <w:rPr>
          <w:spacing w:val="-6"/>
          <w:szCs w:val="21"/>
        </w:rPr>
        <w:softHyphen/>
      </w:r>
      <w:r>
        <w:rPr>
          <w:szCs w:val="21"/>
        </w:rPr>
        <w:t>able in the local markets.</w:t>
      </w:r>
    </w:p>
    <w:p w14:paraId="1111974F" w14:textId="77777777" w:rsidR="00F22C9E" w:rsidRDefault="00F22C9E" w:rsidP="00F22C9E">
      <w:pPr>
        <w:shd w:val="clear" w:color="auto" w:fill="FFFFFF"/>
        <w:tabs>
          <w:tab w:val="left" w:pos="8080"/>
        </w:tabs>
        <w:ind w:rightChars="42" w:right="88" w:firstLine="331"/>
        <w:rPr>
          <w:szCs w:val="21"/>
        </w:rPr>
      </w:pPr>
      <w:r>
        <w:rPr>
          <w:spacing w:val="-2"/>
          <w:szCs w:val="21"/>
        </w:rPr>
        <w:t>"We use a lot of ingredients that people wouldn't perhaps associate as British, but are pre</w:t>
      </w:r>
      <w:r>
        <w:rPr>
          <w:spacing w:val="-2"/>
          <w:szCs w:val="21"/>
        </w:rPr>
        <w:softHyphen/>
      </w:r>
      <w:r>
        <w:rPr>
          <w:spacing w:val="-6"/>
          <w:szCs w:val="21"/>
        </w:rPr>
        <w:t xml:space="preserve">sented in a British way. Bell peppers stuffed with couscous, alongside ratatouille, is a very popular </w:t>
      </w:r>
      <w:r>
        <w:rPr>
          <w:szCs w:val="21"/>
        </w:rPr>
        <w:t>dish."</w:t>
      </w:r>
    </w:p>
    <w:p w14:paraId="6AE67D00" w14:textId="77777777" w:rsidR="00F22C9E" w:rsidRDefault="00F22C9E" w:rsidP="00F22C9E">
      <w:pPr>
        <w:shd w:val="clear" w:color="auto" w:fill="FFFFFF"/>
        <w:tabs>
          <w:tab w:val="left" w:pos="8080"/>
        </w:tabs>
        <w:ind w:rightChars="42" w:right="88" w:firstLine="326"/>
        <w:rPr>
          <w:szCs w:val="21"/>
        </w:rPr>
      </w:pPr>
      <w:r>
        <w:rPr>
          <w:spacing w:val="-6"/>
          <w:szCs w:val="21"/>
        </w:rPr>
        <w:t xml:space="preserve">Although the ingredients may not strike diners as being traditional, they can be found in dishes </w:t>
      </w:r>
      <w:r>
        <w:rPr>
          <w:szCs w:val="21"/>
        </w:rPr>
        <w:t xml:space="preserve">across </w:t>
      </w:r>
      <w:smartTag w:uri="urn:schemas-microsoft-com:office:smarttags" w:element="place">
        <w:smartTag w:uri="urn:schemas-microsoft-com:office:smarttags" w:element="country-region">
          <w:r>
            <w:rPr>
              <w:szCs w:val="21"/>
            </w:rPr>
            <w:t>Britain</w:t>
          </w:r>
        </w:smartTag>
      </w:smartTag>
      <w:r>
        <w:rPr>
          <w:szCs w:val="21"/>
        </w:rPr>
        <w:t>.</w:t>
      </w:r>
    </w:p>
    <w:p w14:paraId="275657E5" w14:textId="77777777" w:rsidR="00F22C9E" w:rsidRDefault="00F22C9E" w:rsidP="00F22C9E">
      <w:pPr>
        <w:shd w:val="clear" w:color="auto" w:fill="FFFFFF"/>
        <w:tabs>
          <w:tab w:val="left" w:pos="8080"/>
        </w:tabs>
        <w:ind w:rightChars="42" w:right="88" w:firstLine="336"/>
        <w:rPr>
          <w:szCs w:val="21"/>
        </w:rPr>
      </w:pPr>
      <w:r>
        <w:rPr>
          <w:spacing w:val="-2"/>
          <w:szCs w:val="21"/>
        </w:rPr>
        <w:t xml:space="preserve">Even the traditional chefs are aware of the need to adapt to local tastes and customs, while </w:t>
      </w:r>
      <w:r>
        <w:rPr>
          <w:szCs w:val="21"/>
        </w:rPr>
        <w:t>maintaining the Britishness of their cuisine.</w:t>
      </w:r>
    </w:p>
    <w:p w14:paraId="3676BF70" w14:textId="77777777" w:rsidR="00F22C9E" w:rsidRDefault="00F22C9E" w:rsidP="00F22C9E">
      <w:pPr>
        <w:shd w:val="clear" w:color="auto" w:fill="FFFFFF"/>
        <w:tabs>
          <w:tab w:val="left" w:pos="8080"/>
        </w:tabs>
        <w:ind w:rightChars="42" w:right="88" w:firstLine="331"/>
        <w:rPr>
          <w:szCs w:val="21"/>
        </w:rPr>
      </w:pPr>
      <w:r>
        <w:rPr>
          <w:spacing w:val="-6"/>
          <w:szCs w:val="21"/>
        </w:rPr>
        <w:t xml:space="preserve">At Yorkshire Pudding, Hill says that his staff asks diners whether they would like to share their </w:t>
      </w:r>
      <w:r>
        <w:rPr>
          <w:spacing w:val="-5"/>
          <w:szCs w:val="21"/>
        </w:rPr>
        <w:t xml:space="preserve">meals. Small dishes, shared meals and "mixing it up" is not something commonly done in Britain, but Yorkshire Pudding will bring full dishes to the table and offer individual plates for each diner. </w:t>
      </w:r>
      <w:r>
        <w:rPr>
          <w:spacing w:val="-6"/>
          <w:szCs w:val="21"/>
        </w:rPr>
        <w:t xml:space="preserve">"That way, people still get the presentation of the dishes as they were designed, but can carve them </w:t>
      </w:r>
      <w:r>
        <w:rPr>
          <w:szCs w:val="21"/>
        </w:rPr>
        <w:t>up however they like," Hill says.</w:t>
      </w:r>
    </w:p>
    <w:p w14:paraId="049AFDF6" w14:textId="77777777" w:rsidR="00F22C9E" w:rsidRDefault="00F22C9E" w:rsidP="00F22C9E">
      <w:pPr>
        <w:shd w:val="clear" w:color="auto" w:fill="FFFFFF"/>
        <w:tabs>
          <w:tab w:val="left" w:pos="8080"/>
        </w:tabs>
        <w:ind w:rightChars="42" w:right="88" w:firstLine="336"/>
        <w:rPr>
          <w:szCs w:val="21"/>
        </w:rPr>
      </w:pPr>
      <w:r>
        <w:rPr>
          <w:spacing w:val="-4"/>
          <w:szCs w:val="21"/>
        </w:rPr>
        <w:t xml:space="preserve">This practice is also popular at The Pawn, although largely for </w:t>
      </w:r>
      <w:r>
        <w:rPr>
          <w:i/>
          <w:iCs/>
          <w:spacing w:val="-4"/>
          <w:szCs w:val="21"/>
        </w:rPr>
        <w:t xml:space="preserve">rotisseries </w:t>
      </w:r>
      <w:r>
        <w:rPr>
          <w:iCs/>
          <w:spacing w:val="-4"/>
          <w:szCs w:val="21"/>
        </w:rPr>
        <w:t>(</w:t>
      </w:r>
      <w:r>
        <w:rPr>
          <w:rFonts w:hint="eastAsia"/>
          <w:iCs/>
          <w:spacing w:val="-4"/>
          <w:szCs w:val="21"/>
        </w:rPr>
        <w:t>烤肉馆</w:t>
      </w:r>
      <w:r>
        <w:rPr>
          <w:iCs/>
          <w:spacing w:val="-4"/>
          <w:szCs w:val="21"/>
        </w:rPr>
        <w:t>),</w:t>
      </w:r>
      <w:r>
        <w:rPr>
          <w:i/>
          <w:iCs/>
          <w:spacing w:val="-4"/>
          <w:szCs w:val="21"/>
        </w:rPr>
        <w:t xml:space="preserve"> </w:t>
      </w:r>
      <w:r>
        <w:rPr>
          <w:spacing w:val="-4"/>
          <w:szCs w:val="21"/>
        </w:rPr>
        <w:t xml:space="preserve">Tamlyn </w:t>
      </w:r>
      <w:r>
        <w:rPr>
          <w:spacing w:val="-6"/>
          <w:szCs w:val="21"/>
        </w:rPr>
        <w:t xml:space="preserve">says. "Some tables will arrive on a Sunday, order a whole chicken and a shoulder of lamb or a baby </w:t>
      </w:r>
      <w:r>
        <w:rPr>
          <w:spacing w:val="-3"/>
          <w:szCs w:val="21"/>
        </w:rPr>
        <w:t>pig, and just stay for hours enjoying everything we bring out for them."</w:t>
      </w:r>
    </w:p>
    <w:p w14:paraId="490D8AC7" w14:textId="77777777" w:rsidR="00F22C9E" w:rsidRDefault="00F22C9E" w:rsidP="00F22C9E">
      <w:pPr>
        <w:shd w:val="clear" w:color="auto" w:fill="FFFFFF"/>
        <w:tabs>
          <w:tab w:val="left" w:pos="8080"/>
        </w:tabs>
        <w:ind w:rightChars="42" w:right="88" w:firstLine="346"/>
        <w:rPr>
          <w:rFonts w:hint="eastAsia"/>
          <w:szCs w:val="21"/>
        </w:rPr>
      </w:pPr>
      <w:r>
        <w:rPr>
          <w:szCs w:val="21"/>
        </w:rPr>
        <w:t xml:space="preserve">Some British traditions are too </w:t>
      </w:r>
      <w:r>
        <w:rPr>
          <w:i/>
          <w:iCs/>
          <w:szCs w:val="21"/>
        </w:rPr>
        <w:t xml:space="preserve">sacred </w:t>
      </w:r>
      <w:r>
        <w:rPr>
          <w:iCs/>
          <w:szCs w:val="21"/>
        </w:rPr>
        <w:t>(</w:t>
      </w:r>
      <w:r>
        <w:rPr>
          <w:rFonts w:hint="eastAsia"/>
          <w:iCs/>
          <w:szCs w:val="21"/>
        </w:rPr>
        <w:t>神圣的</w:t>
      </w:r>
      <w:r>
        <w:rPr>
          <w:rFonts w:eastAsia="Times New Roman"/>
          <w:iCs/>
          <w:szCs w:val="21"/>
        </w:rPr>
        <w:t>)</w:t>
      </w:r>
      <w:r>
        <w:rPr>
          <w:rFonts w:eastAsia="Times New Roman"/>
          <w:i/>
          <w:iCs/>
          <w:szCs w:val="21"/>
        </w:rPr>
        <w:t xml:space="preserve"> </w:t>
      </w:r>
      <w:r>
        <w:rPr>
          <w:rFonts w:eastAsia="Times New Roman"/>
          <w:szCs w:val="21"/>
        </w:rPr>
        <w:t>to mess with, however, Tomes says. "I'd never change a full English breakfast."</w:t>
      </w:r>
    </w:p>
    <w:p w14:paraId="2791C7EA" w14:textId="77777777" w:rsidR="00F22C9E" w:rsidRDefault="00F22C9E" w:rsidP="00F22C9E">
      <w:pPr>
        <w:shd w:val="clear" w:color="auto" w:fill="FFFFFF"/>
        <w:tabs>
          <w:tab w:val="left" w:pos="8080"/>
        </w:tabs>
        <w:ind w:rightChars="42" w:right="88"/>
        <w:rPr>
          <w:rFonts w:hint="eastAsia"/>
          <w:szCs w:val="21"/>
        </w:rPr>
      </w:pPr>
      <w:r>
        <w:rPr>
          <w:rFonts w:hint="eastAsia"/>
          <w:szCs w:val="21"/>
        </w:rPr>
        <w:t>注意：此部分试题请在</w:t>
      </w:r>
      <w:r>
        <w:rPr>
          <w:rFonts w:hint="eastAsia"/>
          <w:b/>
          <w:szCs w:val="21"/>
        </w:rPr>
        <w:t>答题卡</w:t>
      </w:r>
      <w:r>
        <w:rPr>
          <w:rFonts w:hint="eastAsia"/>
          <w:b/>
          <w:szCs w:val="21"/>
        </w:rPr>
        <w:t>1</w:t>
      </w:r>
      <w:r>
        <w:rPr>
          <w:rFonts w:hint="eastAsia"/>
          <w:szCs w:val="21"/>
        </w:rPr>
        <w:t>上作答。</w:t>
      </w:r>
    </w:p>
    <w:p w14:paraId="1EAF2AC3" w14:textId="77777777" w:rsidR="00F22C9E" w:rsidRDefault="00F22C9E" w:rsidP="00F22C9E">
      <w:pPr>
        <w:shd w:val="clear" w:color="auto" w:fill="FFFFFF"/>
        <w:tabs>
          <w:tab w:val="left" w:pos="331"/>
          <w:tab w:val="left" w:pos="8080"/>
        </w:tabs>
        <w:ind w:rightChars="42" w:right="88"/>
        <w:rPr>
          <w:szCs w:val="21"/>
        </w:rPr>
      </w:pPr>
      <w:r>
        <w:rPr>
          <w:spacing w:val="-17"/>
          <w:szCs w:val="21"/>
        </w:rPr>
        <w:t>1.</w:t>
      </w:r>
      <w:r>
        <w:rPr>
          <w:szCs w:val="21"/>
        </w:rPr>
        <w:tab/>
        <w:t>What is British food generally known for?</w:t>
      </w:r>
    </w:p>
    <w:p w14:paraId="41082AA5" w14:textId="77777777" w:rsidR="00F22C9E" w:rsidRDefault="00F22C9E" w:rsidP="00F22C9E">
      <w:pPr>
        <w:numPr>
          <w:ilvl w:val="0"/>
          <w:numId w:val="3"/>
        </w:numPr>
        <w:shd w:val="clear" w:color="auto" w:fill="FFFFFF"/>
        <w:tabs>
          <w:tab w:val="left" w:pos="960"/>
          <w:tab w:val="left" w:pos="4260"/>
          <w:tab w:val="left" w:pos="8080"/>
        </w:tabs>
        <w:autoSpaceDE w:val="0"/>
        <w:autoSpaceDN w:val="0"/>
        <w:adjustRightInd w:val="0"/>
        <w:ind w:leftChars="142" w:left="298" w:rightChars="42" w:right="88"/>
        <w:jc w:val="left"/>
        <w:rPr>
          <w:spacing w:val="-2"/>
          <w:szCs w:val="21"/>
        </w:rPr>
      </w:pPr>
      <w:r>
        <w:rPr>
          <w:szCs w:val="21"/>
        </w:rPr>
        <w:t>Its unique flavour.</w:t>
      </w:r>
      <w:r>
        <w:rPr>
          <w:rFonts w:hint="eastAsia"/>
          <w:szCs w:val="21"/>
        </w:rPr>
        <w:tab/>
      </w:r>
      <w:r>
        <w:rPr>
          <w:szCs w:val="21"/>
        </w:rPr>
        <w:t>C) Its special cooking methods.</w:t>
      </w:r>
    </w:p>
    <w:p w14:paraId="7158D16F" w14:textId="77777777" w:rsidR="00F22C9E" w:rsidRDefault="00F22C9E" w:rsidP="00F22C9E">
      <w:pPr>
        <w:numPr>
          <w:ilvl w:val="0"/>
          <w:numId w:val="3"/>
        </w:numPr>
        <w:shd w:val="clear" w:color="auto" w:fill="FFFFFF"/>
        <w:tabs>
          <w:tab w:val="left" w:pos="960"/>
          <w:tab w:val="left" w:pos="4260"/>
          <w:tab w:val="left" w:pos="8080"/>
        </w:tabs>
        <w:autoSpaceDE w:val="0"/>
        <w:autoSpaceDN w:val="0"/>
        <w:adjustRightInd w:val="0"/>
        <w:ind w:leftChars="142" w:left="298" w:rightChars="42" w:right="88"/>
        <w:jc w:val="left"/>
        <w:rPr>
          <w:spacing w:val="-3"/>
          <w:szCs w:val="21"/>
        </w:rPr>
      </w:pPr>
      <w:r>
        <w:rPr>
          <w:szCs w:val="21"/>
        </w:rPr>
        <w:t>Its bad taste.</w:t>
      </w:r>
      <w:r>
        <w:rPr>
          <w:rFonts w:hint="eastAsia"/>
          <w:szCs w:val="21"/>
        </w:rPr>
        <w:tab/>
      </w:r>
      <w:r>
        <w:rPr>
          <w:szCs w:val="21"/>
        </w:rPr>
        <w:t>D) Its organic ingredients.</w:t>
      </w:r>
    </w:p>
    <w:p w14:paraId="776772D3" w14:textId="77777777" w:rsidR="00F22C9E" w:rsidRDefault="00F22C9E" w:rsidP="00F22C9E">
      <w:pPr>
        <w:shd w:val="clear" w:color="auto" w:fill="FFFFFF"/>
        <w:tabs>
          <w:tab w:val="left" w:pos="331"/>
          <w:tab w:val="left" w:leader="underscore" w:pos="3754"/>
          <w:tab w:val="left" w:pos="8080"/>
        </w:tabs>
        <w:ind w:rightChars="42" w:right="88"/>
        <w:rPr>
          <w:szCs w:val="21"/>
        </w:rPr>
      </w:pPr>
      <w:r>
        <w:rPr>
          <w:spacing w:val="-5"/>
          <w:szCs w:val="21"/>
        </w:rPr>
        <w:t>2.</w:t>
      </w:r>
      <w:r>
        <w:rPr>
          <w:szCs w:val="21"/>
        </w:rPr>
        <w:tab/>
        <w:t>The Second World War led to</w:t>
      </w:r>
      <w:r>
        <w:rPr>
          <w:szCs w:val="21"/>
        </w:rPr>
        <w:tab/>
        <w:t xml:space="preserve">in </w:t>
      </w:r>
      <w:smartTag w:uri="urn:schemas-microsoft-com:office:smarttags" w:element="place">
        <w:smartTag w:uri="urn:schemas-microsoft-com:office:smarttags" w:element="country-region">
          <w:r>
            <w:rPr>
              <w:szCs w:val="21"/>
            </w:rPr>
            <w:t>Britain</w:t>
          </w:r>
        </w:smartTag>
      </w:smartTag>
      <w:r>
        <w:rPr>
          <w:szCs w:val="21"/>
        </w:rPr>
        <w:t>.</w:t>
      </w:r>
    </w:p>
    <w:p w14:paraId="56AD113F" w14:textId="77777777" w:rsidR="00F22C9E" w:rsidRDefault="00F22C9E" w:rsidP="00F22C9E">
      <w:pPr>
        <w:numPr>
          <w:ilvl w:val="0"/>
          <w:numId w:val="4"/>
        </w:numPr>
        <w:shd w:val="clear" w:color="auto" w:fill="FFFFFF"/>
        <w:tabs>
          <w:tab w:val="left" w:pos="284"/>
        </w:tabs>
        <w:autoSpaceDE w:val="0"/>
        <w:autoSpaceDN w:val="0"/>
        <w:adjustRightInd w:val="0"/>
        <w:ind w:leftChars="142" w:left="298" w:rightChars="42" w:right="88"/>
        <w:jc w:val="left"/>
        <w:rPr>
          <w:szCs w:val="21"/>
        </w:rPr>
      </w:pPr>
      <w:r>
        <w:rPr>
          <w:szCs w:val="21"/>
        </w:rPr>
        <w:t>an inadequate supply of food</w:t>
      </w:r>
      <w:r>
        <w:rPr>
          <w:szCs w:val="21"/>
        </w:rPr>
        <w:tab/>
      </w:r>
      <w:r>
        <w:rPr>
          <w:rFonts w:hint="eastAsia"/>
          <w:szCs w:val="21"/>
        </w:rPr>
        <w:tab/>
      </w:r>
      <w:r>
        <w:rPr>
          <w:szCs w:val="21"/>
        </w:rPr>
        <w:t>C) an increase in food import</w:t>
      </w:r>
    </w:p>
    <w:p w14:paraId="487B7CD2" w14:textId="77777777" w:rsidR="00F22C9E" w:rsidRDefault="00F22C9E" w:rsidP="00F22C9E">
      <w:pPr>
        <w:numPr>
          <w:ilvl w:val="0"/>
          <w:numId w:val="4"/>
        </w:numPr>
        <w:shd w:val="clear" w:color="auto" w:fill="FFFFFF"/>
        <w:tabs>
          <w:tab w:val="left" w:pos="284"/>
        </w:tabs>
        <w:autoSpaceDE w:val="0"/>
        <w:autoSpaceDN w:val="0"/>
        <w:adjustRightInd w:val="0"/>
        <w:ind w:leftChars="142" w:left="298" w:rightChars="42" w:right="88"/>
        <w:jc w:val="left"/>
        <w:rPr>
          <w:szCs w:val="21"/>
        </w:rPr>
      </w:pPr>
      <w:r>
        <w:rPr>
          <w:szCs w:val="21"/>
        </w:rPr>
        <w:t>a decrease of grain production</w:t>
      </w:r>
      <w:r>
        <w:rPr>
          <w:szCs w:val="21"/>
        </w:rPr>
        <w:tab/>
      </w:r>
      <w:r>
        <w:rPr>
          <w:rFonts w:hint="eastAsia"/>
          <w:szCs w:val="21"/>
        </w:rPr>
        <w:tab/>
      </w:r>
      <w:r>
        <w:rPr>
          <w:szCs w:val="21"/>
        </w:rPr>
        <w:t>D) a change in people's eating habits</w:t>
      </w:r>
    </w:p>
    <w:p w14:paraId="44706373" w14:textId="77777777" w:rsidR="00F22C9E" w:rsidRDefault="00F22C9E" w:rsidP="00F22C9E">
      <w:pPr>
        <w:shd w:val="clear" w:color="auto" w:fill="FFFFFF"/>
        <w:tabs>
          <w:tab w:val="left" w:pos="331"/>
          <w:tab w:val="left" w:pos="8080"/>
        </w:tabs>
        <w:ind w:left="284" w:rightChars="42" w:right="88" w:hangingChars="142" w:hanging="284"/>
        <w:rPr>
          <w:szCs w:val="21"/>
        </w:rPr>
      </w:pPr>
      <w:r>
        <w:rPr>
          <w:spacing w:val="-5"/>
          <w:szCs w:val="21"/>
        </w:rPr>
        <w:t>3.</w:t>
      </w:r>
      <w:r>
        <w:rPr>
          <w:szCs w:val="21"/>
        </w:rPr>
        <w:tab/>
        <w:t xml:space="preserve">Why couldn't </w:t>
      </w:r>
      <w:smartTag w:uri="urn:schemas-microsoft-com:office:smarttags" w:element="place">
        <w:smartTag w:uri="urn:schemas-microsoft-com:office:smarttags" w:element="country-region">
          <w:r>
            <w:rPr>
              <w:szCs w:val="21"/>
            </w:rPr>
            <w:t>Britain</w:t>
          </w:r>
        </w:smartTag>
      </w:smartTag>
      <w:r>
        <w:rPr>
          <w:szCs w:val="21"/>
        </w:rPr>
        <w:t xml:space="preserve"> compete with some of its neighbouring countries in terms of food in the</w:t>
      </w:r>
      <w:r>
        <w:rPr>
          <w:rFonts w:hint="eastAsia"/>
          <w:szCs w:val="21"/>
        </w:rPr>
        <w:t xml:space="preserve"> </w:t>
      </w:r>
      <w:r>
        <w:rPr>
          <w:szCs w:val="21"/>
        </w:rPr>
        <w:t>post-war decades?</w:t>
      </w:r>
    </w:p>
    <w:p w14:paraId="26A4007B" w14:textId="77777777" w:rsidR="00F22C9E" w:rsidRDefault="00F22C9E" w:rsidP="00F22C9E">
      <w:pPr>
        <w:numPr>
          <w:ilvl w:val="0"/>
          <w:numId w:val="5"/>
        </w:numPr>
        <w:shd w:val="clear" w:color="auto" w:fill="FFFFFF"/>
        <w:tabs>
          <w:tab w:val="left" w:pos="955"/>
          <w:tab w:val="left" w:pos="4365"/>
          <w:tab w:val="left" w:pos="8080"/>
        </w:tabs>
        <w:autoSpaceDE w:val="0"/>
        <w:autoSpaceDN w:val="0"/>
        <w:adjustRightInd w:val="0"/>
        <w:ind w:leftChars="141" w:left="296" w:rightChars="42" w:right="88"/>
        <w:jc w:val="left"/>
        <w:rPr>
          <w:spacing w:val="-2"/>
          <w:szCs w:val="21"/>
        </w:rPr>
      </w:pPr>
      <w:r>
        <w:rPr>
          <w:szCs w:val="21"/>
        </w:rPr>
        <w:t>Its food lacked variety.</w:t>
      </w:r>
      <w:r>
        <w:rPr>
          <w:szCs w:val="21"/>
        </w:rPr>
        <w:tab/>
        <w:t>C) It was short of well-trained chefs.</w:t>
      </w:r>
    </w:p>
    <w:p w14:paraId="7CB33005" w14:textId="77777777" w:rsidR="00F22C9E" w:rsidRDefault="00F22C9E" w:rsidP="00F22C9E">
      <w:pPr>
        <w:numPr>
          <w:ilvl w:val="0"/>
          <w:numId w:val="5"/>
        </w:numPr>
        <w:shd w:val="clear" w:color="auto" w:fill="FFFFFF"/>
        <w:tabs>
          <w:tab w:val="left" w:pos="955"/>
          <w:tab w:val="left" w:pos="4365"/>
          <w:tab w:val="left" w:pos="8080"/>
        </w:tabs>
        <w:autoSpaceDE w:val="0"/>
        <w:autoSpaceDN w:val="0"/>
        <w:adjustRightInd w:val="0"/>
        <w:ind w:leftChars="141" w:left="296" w:rightChars="42" w:right="88"/>
        <w:jc w:val="left"/>
        <w:rPr>
          <w:spacing w:val="-2"/>
          <w:szCs w:val="21"/>
        </w:rPr>
      </w:pPr>
      <w:r>
        <w:rPr>
          <w:szCs w:val="21"/>
        </w:rPr>
        <w:t>Its people cared more for quantity.</w:t>
      </w:r>
      <w:r>
        <w:rPr>
          <w:szCs w:val="21"/>
        </w:rPr>
        <w:tab/>
        <w:t>D) It didn't have flavourful food ingredients.</w:t>
      </w:r>
    </w:p>
    <w:p w14:paraId="014618A5" w14:textId="77777777" w:rsidR="00F22C9E" w:rsidRDefault="00F22C9E" w:rsidP="00F22C9E">
      <w:pPr>
        <w:shd w:val="clear" w:color="auto" w:fill="FFFFFF"/>
        <w:tabs>
          <w:tab w:val="left" w:pos="331"/>
          <w:tab w:val="left" w:leader="underscore" w:pos="1949"/>
          <w:tab w:val="left" w:pos="8080"/>
        </w:tabs>
        <w:ind w:left="284" w:rightChars="42" w:right="88" w:hangingChars="139" w:hanging="284"/>
        <w:rPr>
          <w:szCs w:val="21"/>
        </w:rPr>
      </w:pPr>
      <w:r>
        <w:rPr>
          <w:spacing w:val="-3"/>
          <w:szCs w:val="21"/>
        </w:rPr>
        <w:t>4.</w:t>
      </w:r>
      <w:r>
        <w:rPr>
          <w:szCs w:val="21"/>
        </w:rPr>
        <w:tab/>
        <w:t xml:space="preserve">With culinary improvement in recent years, </w:t>
      </w:r>
      <w:smartTag w:uri="urn:schemas-microsoft-com:office:smarttags" w:element="place">
        <w:smartTag w:uri="urn:schemas-microsoft-com:office:smarttags" w:element="City">
          <w:r>
            <w:rPr>
              <w:szCs w:val="21"/>
            </w:rPr>
            <w:t>London</w:t>
          </w:r>
        </w:smartTag>
      </w:smartTag>
      <w:r>
        <w:rPr>
          <w:szCs w:val="21"/>
        </w:rPr>
        <w:t>'s restaurants are now able to appeal to the</w:t>
      </w:r>
      <w:r>
        <w:rPr>
          <w:rFonts w:hint="eastAsia"/>
          <w:szCs w:val="21"/>
        </w:rPr>
        <w:t xml:space="preserve"> </w:t>
      </w:r>
      <w:r>
        <w:rPr>
          <w:szCs w:val="21"/>
        </w:rPr>
        <w:t>tastes of</w:t>
      </w:r>
      <w:r>
        <w:rPr>
          <w:szCs w:val="21"/>
        </w:rPr>
        <w:tab/>
        <w:t>.</w:t>
      </w:r>
    </w:p>
    <w:p w14:paraId="792C29E9" w14:textId="77777777" w:rsidR="00F22C9E" w:rsidRDefault="00F22C9E" w:rsidP="00F22C9E">
      <w:pPr>
        <w:numPr>
          <w:ilvl w:val="0"/>
          <w:numId w:val="6"/>
        </w:numPr>
        <w:shd w:val="clear" w:color="auto" w:fill="FFFFFF"/>
        <w:tabs>
          <w:tab w:val="left" w:pos="950"/>
          <w:tab w:val="left" w:pos="4565"/>
          <w:tab w:val="left" w:pos="8080"/>
        </w:tabs>
        <w:autoSpaceDE w:val="0"/>
        <w:autoSpaceDN w:val="0"/>
        <w:adjustRightInd w:val="0"/>
        <w:ind w:leftChars="142" w:left="298" w:rightChars="42" w:right="88"/>
        <w:jc w:val="left"/>
        <w:rPr>
          <w:spacing w:val="-4"/>
          <w:szCs w:val="21"/>
        </w:rPr>
      </w:pPr>
      <w:r>
        <w:rPr>
          <w:szCs w:val="21"/>
        </w:rPr>
        <w:t>most young people</w:t>
      </w:r>
      <w:r>
        <w:rPr>
          <w:szCs w:val="21"/>
        </w:rPr>
        <w:tab/>
        <w:t>C) all kinds of overseas visitors</w:t>
      </w:r>
    </w:p>
    <w:p w14:paraId="2E50C3C9" w14:textId="77777777" w:rsidR="00F22C9E" w:rsidRDefault="00F22C9E" w:rsidP="00F22C9E">
      <w:pPr>
        <w:numPr>
          <w:ilvl w:val="0"/>
          <w:numId w:val="6"/>
        </w:numPr>
        <w:shd w:val="clear" w:color="auto" w:fill="FFFFFF"/>
        <w:tabs>
          <w:tab w:val="left" w:pos="950"/>
          <w:tab w:val="left" w:pos="4565"/>
          <w:tab w:val="left" w:pos="8080"/>
        </w:tabs>
        <w:autoSpaceDE w:val="0"/>
        <w:autoSpaceDN w:val="0"/>
        <w:adjustRightInd w:val="0"/>
        <w:ind w:leftChars="142" w:left="298" w:rightChars="42" w:right="88"/>
        <w:jc w:val="left"/>
        <w:rPr>
          <w:spacing w:val="-3"/>
          <w:szCs w:val="21"/>
        </w:rPr>
      </w:pPr>
      <w:r>
        <w:rPr>
          <w:szCs w:val="21"/>
        </w:rPr>
        <w:t>elderly British diners</w:t>
      </w:r>
      <w:r>
        <w:rPr>
          <w:szCs w:val="21"/>
        </w:rPr>
        <w:tab/>
        <w:t>D) upper-class customers</w:t>
      </w:r>
    </w:p>
    <w:p w14:paraId="6B73C9DD" w14:textId="77777777" w:rsidR="00F22C9E" w:rsidRDefault="00F22C9E" w:rsidP="00F22C9E">
      <w:pPr>
        <w:shd w:val="clear" w:color="auto" w:fill="FFFFFF"/>
        <w:tabs>
          <w:tab w:val="left" w:pos="331"/>
          <w:tab w:val="left" w:pos="8080"/>
        </w:tabs>
        <w:ind w:rightChars="42" w:right="88"/>
        <w:rPr>
          <w:szCs w:val="21"/>
        </w:rPr>
      </w:pPr>
      <w:r>
        <w:rPr>
          <w:spacing w:val="-8"/>
          <w:szCs w:val="21"/>
        </w:rPr>
        <w:t>5.</w:t>
      </w:r>
      <w:r>
        <w:rPr>
          <w:szCs w:val="21"/>
        </w:rPr>
        <w:tab/>
        <w:t xml:space="preserve">What do </w:t>
      </w:r>
      <w:smartTag w:uri="urn:schemas-microsoft-com:office:smarttags" w:element="place">
        <w:r>
          <w:rPr>
            <w:szCs w:val="21"/>
          </w:rPr>
          <w:t>Hong Kong</w:t>
        </w:r>
      </w:smartTag>
      <w:r>
        <w:rPr>
          <w:szCs w:val="21"/>
        </w:rPr>
        <w:t xml:space="preserve"> diners welcome, according to Welsh executive chef David Tamlyn?</w:t>
      </w:r>
    </w:p>
    <w:p w14:paraId="541406F0" w14:textId="77777777" w:rsidR="00F22C9E" w:rsidRDefault="00F22C9E" w:rsidP="00F22C9E">
      <w:pPr>
        <w:numPr>
          <w:ilvl w:val="0"/>
          <w:numId w:val="7"/>
        </w:numPr>
        <w:shd w:val="clear" w:color="auto" w:fill="FFFFFF"/>
        <w:tabs>
          <w:tab w:val="left" w:pos="284"/>
          <w:tab w:val="left" w:pos="4560"/>
          <w:tab w:val="left" w:pos="8080"/>
        </w:tabs>
        <w:autoSpaceDE w:val="0"/>
        <w:autoSpaceDN w:val="0"/>
        <w:adjustRightInd w:val="0"/>
        <w:ind w:leftChars="142" w:left="298" w:rightChars="42" w:right="88"/>
        <w:jc w:val="left"/>
        <w:rPr>
          <w:spacing w:val="-4"/>
          <w:szCs w:val="21"/>
        </w:rPr>
      </w:pPr>
      <w:r>
        <w:rPr>
          <w:szCs w:val="21"/>
        </w:rPr>
        <w:t>Authentic classic cuisine.</w:t>
      </w:r>
      <w:r>
        <w:rPr>
          <w:szCs w:val="21"/>
        </w:rPr>
        <w:tab/>
        <w:t>C) New ideas and presentations.</w:t>
      </w:r>
    </w:p>
    <w:p w14:paraId="1F5B1582" w14:textId="77777777" w:rsidR="00F22C9E" w:rsidRDefault="00F22C9E" w:rsidP="00F22C9E">
      <w:pPr>
        <w:numPr>
          <w:ilvl w:val="0"/>
          <w:numId w:val="7"/>
        </w:numPr>
        <w:shd w:val="clear" w:color="auto" w:fill="FFFFFF"/>
        <w:tabs>
          <w:tab w:val="left" w:pos="284"/>
          <w:tab w:val="left" w:pos="4560"/>
          <w:tab w:val="left" w:pos="8080"/>
        </w:tabs>
        <w:autoSpaceDE w:val="0"/>
        <w:autoSpaceDN w:val="0"/>
        <w:adjustRightInd w:val="0"/>
        <w:ind w:leftChars="142" w:left="298" w:rightChars="42" w:right="88"/>
        <w:jc w:val="left"/>
        <w:rPr>
          <w:spacing w:val="-3"/>
          <w:szCs w:val="21"/>
        </w:rPr>
      </w:pPr>
      <w:r>
        <w:rPr>
          <w:szCs w:val="21"/>
        </w:rPr>
        <w:t>Locally produced ingredients.</w:t>
      </w:r>
      <w:r>
        <w:rPr>
          <w:szCs w:val="21"/>
        </w:rPr>
        <w:tab/>
        <w:t>D) The return of home-style dishes.</w:t>
      </w:r>
    </w:p>
    <w:p w14:paraId="0454DA6C" w14:textId="77777777" w:rsidR="00F22C9E" w:rsidRDefault="00F22C9E" w:rsidP="00F22C9E">
      <w:pPr>
        <w:shd w:val="clear" w:color="auto" w:fill="FFFFFF"/>
        <w:tabs>
          <w:tab w:val="left" w:pos="331"/>
          <w:tab w:val="left" w:leader="underscore" w:pos="7685"/>
          <w:tab w:val="left" w:pos="8080"/>
        </w:tabs>
        <w:ind w:rightChars="42" w:right="88"/>
        <w:rPr>
          <w:szCs w:val="21"/>
        </w:rPr>
      </w:pPr>
      <w:r>
        <w:rPr>
          <w:spacing w:val="-8"/>
          <w:szCs w:val="21"/>
        </w:rPr>
        <w:t>6.</w:t>
      </w:r>
      <w:r>
        <w:rPr>
          <w:szCs w:val="21"/>
        </w:rPr>
        <w:tab/>
        <w:t>While using quality ingredients, David Tamlyn insists that the dishes should</w:t>
      </w:r>
      <w:r>
        <w:rPr>
          <w:szCs w:val="21"/>
        </w:rPr>
        <w:tab/>
        <w:t>.</w:t>
      </w:r>
    </w:p>
    <w:p w14:paraId="464C0B92" w14:textId="77777777" w:rsidR="00F22C9E" w:rsidRDefault="00F22C9E" w:rsidP="00F22C9E">
      <w:pPr>
        <w:numPr>
          <w:ilvl w:val="0"/>
          <w:numId w:val="8"/>
        </w:numPr>
        <w:shd w:val="clear" w:color="auto" w:fill="FFFFFF"/>
        <w:tabs>
          <w:tab w:val="left" w:pos="284"/>
          <w:tab w:val="left" w:pos="4565"/>
          <w:tab w:val="left" w:pos="8080"/>
        </w:tabs>
        <w:autoSpaceDE w:val="0"/>
        <w:autoSpaceDN w:val="0"/>
        <w:adjustRightInd w:val="0"/>
        <w:ind w:leftChars="142" w:left="298" w:rightChars="42" w:right="88"/>
        <w:jc w:val="left"/>
        <w:rPr>
          <w:szCs w:val="21"/>
        </w:rPr>
      </w:pPr>
      <w:r>
        <w:rPr>
          <w:szCs w:val="21"/>
        </w:rPr>
        <w:t>benefit people's health</w:t>
      </w:r>
      <w:r>
        <w:rPr>
          <w:szCs w:val="21"/>
        </w:rPr>
        <w:tab/>
        <w:t>C) be offered at reasonable prices</w:t>
      </w:r>
    </w:p>
    <w:p w14:paraId="6E64AB90" w14:textId="77777777" w:rsidR="00F22C9E" w:rsidRDefault="00F22C9E" w:rsidP="00F22C9E">
      <w:pPr>
        <w:numPr>
          <w:ilvl w:val="0"/>
          <w:numId w:val="8"/>
        </w:numPr>
        <w:shd w:val="clear" w:color="auto" w:fill="FFFFFF"/>
        <w:tabs>
          <w:tab w:val="left" w:pos="284"/>
          <w:tab w:val="left" w:pos="4555"/>
          <w:tab w:val="left" w:pos="8080"/>
        </w:tabs>
        <w:autoSpaceDE w:val="0"/>
        <w:autoSpaceDN w:val="0"/>
        <w:adjustRightInd w:val="0"/>
        <w:ind w:leftChars="142" w:left="298" w:rightChars="42" w:right="88"/>
        <w:jc w:val="left"/>
        <w:rPr>
          <w:spacing w:val="-1"/>
          <w:szCs w:val="21"/>
        </w:rPr>
      </w:pPr>
      <w:r>
        <w:rPr>
          <w:szCs w:val="21"/>
        </w:rPr>
        <w:t>look beautiful and inviting</w:t>
      </w:r>
      <w:r>
        <w:rPr>
          <w:szCs w:val="21"/>
        </w:rPr>
        <w:tab/>
        <w:t>D) maintain British traditional tastes</w:t>
      </w:r>
    </w:p>
    <w:p w14:paraId="2716B71D" w14:textId="77777777" w:rsidR="00F22C9E" w:rsidRDefault="00F22C9E" w:rsidP="00F22C9E">
      <w:pPr>
        <w:shd w:val="clear" w:color="auto" w:fill="FFFFFF"/>
        <w:tabs>
          <w:tab w:val="left" w:pos="331"/>
          <w:tab w:val="left" w:pos="8080"/>
        </w:tabs>
        <w:ind w:rightChars="42" w:right="88"/>
        <w:rPr>
          <w:szCs w:val="21"/>
        </w:rPr>
      </w:pPr>
      <w:r>
        <w:rPr>
          <w:spacing w:val="-5"/>
          <w:szCs w:val="21"/>
        </w:rPr>
        <w:t>7.</w:t>
      </w:r>
      <w:r>
        <w:rPr>
          <w:szCs w:val="21"/>
        </w:rPr>
        <w:tab/>
        <w:t xml:space="preserve">Why does Neil Tomes say he loves food ingredients from </w:t>
      </w:r>
      <w:smartTag w:uri="urn:schemas-microsoft-com:office:smarttags" w:element="place">
        <w:smartTag w:uri="urn:schemas-microsoft-com:office:smarttags" w:element="country-region">
          <w:r>
            <w:rPr>
              <w:szCs w:val="21"/>
            </w:rPr>
            <w:t>Britain</w:t>
          </w:r>
        </w:smartTag>
      </w:smartTag>
      <w:r>
        <w:rPr>
          <w:szCs w:val="21"/>
        </w:rPr>
        <w:t>?</w:t>
      </w:r>
    </w:p>
    <w:p w14:paraId="2D7B9A7E" w14:textId="77777777" w:rsidR="00F22C9E" w:rsidRDefault="00F22C9E" w:rsidP="00F22C9E">
      <w:pPr>
        <w:numPr>
          <w:ilvl w:val="0"/>
          <w:numId w:val="9"/>
        </w:numPr>
        <w:shd w:val="clear" w:color="auto" w:fill="FFFFFF"/>
        <w:tabs>
          <w:tab w:val="left" w:pos="284"/>
          <w:tab w:val="left" w:pos="8080"/>
        </w:tabs>
        <w:autoSpaceDE w:val="0"/>
        <w:autoSpaceDN w:val="0"/>
        <w:adjustRightInd w:val="0"/>
        <w:ind w:leftChars="142" w:left="298" w:rightChars="42" w:right="88"/>
        <w:jc w:val="left"/>
        <w:rPr>
          <w:spacing w:val="-2"/>
          <w:szCs w:val="21"/>
        </w:rPr>
      </w:pPr>
      <w:r>
        <w:rPr>
          <w:szCs w:val="21"/>
        </w:rPr>
        <w:t>They appeal to people from all over the world.</w:t>
      </w:r>
    </w:p>
    <w:p w14:paraId="79E2AE22" w14:textId="77777777" w:rsidR="00F22C9E" w:rsidRDefault="00F22C9E" w:rsidP="00F22C9E">
      <w:pPr>
        <w:numPr>
          <w:ilvl w:val="0"/>
          <w:numId w:val="9"/>
        </w:numPr>
        <w:shd w:val="clear" w:color="auto" w:fill="FFFFFF"/>
        <w:tabs>
          <w:tab w:val="left" w:pos="284"/>
          <w:tab w:val="left" w:pos="8080"/>
        </w:tabs>
        <w:autoSpaceDE w:val="0"/>
        <w:autoSpaceDN w:val="0"/>
        <w:adjustRightInd w:val="0"/>
        <w:ind w:leftChars="142" w:left="298" w:rightChars="42" w:right="88"/>
        <w:jc w:val="left"/>
        <w:rPr>
          <w:spacing w:val="-2"/>
          <w:szCs w:val="21"/>
        </w:rPr>
      </w:pPr>
      <w:r>
        <w:rPr>
          <w:szCs w:val="21"/>
        </w:rPr>
        <w:t>They are produced on excellent organic farms.</w:t>
      </w:r>
    </w:p>
    <w:p w14:paraId="083F50CE" w14:textId="77777777" w:rsidR="00F22C9E" w:rsidRDefault="00F22C9E" w:rsidP="00F22C9E">
      <w:pPr>
        <w:numPr>
          <w:ilvl w:val="0"/>
          <w:numId w:val="9"/>
        </w:numPr>
        <w:shd w:val="clear" w:color="auto" w:fill="FFFFFF"/>
        <w:tabs>
          <w:tab w:val="left" w:pos="284"/>
          <w:tab w:val="left" w:pos="8080"/>
        </w:tabs>
        <w:autoSpaceDE w:val="0"/>
        <w:autoSpaceDN w:val="0"/>
        <w:adjustRightInd w:val="0"/>
        <w:ind w:leftChars="142" w:left="298" w:rightChars="42" w:right="88"/>
        <w:jc w:val="left"/>
        <w:rPr>
          <w:szCs w:val="21"/>
        </w:rPr>
      </w:pPr>
      <w:r>
        <w:rPr>
          <w:szCs w:val="21"/>
        </w:rPr>
        <w:t>They are processed in a scientific way.</w:t>
      </w:r>
    </w:p>
    <w:p w14:paraId="000BAB75" w14:textId="77777777" w:rsidR="00F22C9E" w:rsidRDefault="00F22C9E" w:rsidP="00F22C9E">
      <w:pPr>
        <w:numPr>
          <w:ilvl w:val="0"/>
          <w:numId w:val="9"/>
        </w:numPr>
        <w:shd w:val="clear" w:color="auto" w:fill="FFFFFF"/>
        <w:tabs>
          <w:tab w:val="left" w:pos="284"/>
          <w:tab w:val="left" w:pos="8080"/>
        </w:tabs>
        <w:autoSpaceDE w:val="0"/>
        <w:autoSpaceDN w:val="0"/>
        <w:adjustRightInd w:val="0"/>
        <w:ind w:leftChars="142" w:left="298" w:rightChars="42" w:right="88"/>
        <w:jc w:val="left"/>
        <w:rPr>
          <w:spacing w:val="-2"/>
          <w:szCs w:val="21"/>
        </w:rPr>
      </w:pPr>
      <w:r>
        <w:rPr>
          <w:szCs w:val="21"/>
        </w:rPr>
        <w:t>They come in a great variety.</w:t>
      </w:r>
    </w:p>
    <w:p w14:paraId="5ABD58F5" w14:textId="77777777" w:rsidR="00F22C9E" w:rsidRDefault="00F22C9E" w:rsidP="00F22C9E">
      <w:pPr>
        <w:numPr>
          <w:ilvl w:val="0"/>
          <w:numId w:val="10"/>
        </w:numPr>
        <w:shd w:val="clear" w:color="auto" w:fill="FFFFFF"/>
        <w:tabs>
          <w:tab w:val="left" w:pos="331"/>
          <w:tab w:val="left" w:leader="underscore" w:pos="3029"/>
          <w:tab w:val="left" w:pos="8080"/>
        </w:tabs>
        <w:autoSpaceDE w:val="0"/>
        <w:autoSpaceDN w:val="0"/>
        <w:adjustRightInd w:val="0"/>
        <w:ind w:left="283" w:rightChars="42" w:right="88" w:hangingChars="135" w:hanging="283"/>
        <w:jc w:val="left"/>
        <w:rPr>
          <w:spacing w:val="-8"/>
          <w:szCs w:val="21"/>
        </w:rPr>
      </w:pPr>
      <w:r>
        <w:rPr>
          <w:szCs w:val="21"/>
        </w:rPr>
        <w:t xml:space="preserve">Tamlyn says that besides importing ingredients from </w:t>
      </w:r>
      <w:smartTag w:uri="urn:schemas-microsoft-com:office:smarttags" w:element="place">
        <w:smartTag w:uri="urn:schemas-microsoft-com:office:smarttags" w:element="country-region">
          <w:r>
            <w:rPr>
              <w:szCs w:val="21"/>
            </w:rPr>
            <w:t>Britain</w:t>
          </w:r>
        </w:smartTag>
      </w:smartTag>
      <w:r>
        <w:rPr>
          <w:szCs w:val="21"/>
        </w:rPr>
        <w:t xml:space="preserve"> once a week, his restaurant also buys vegetables from</w:t>
      </w:r>
      <w:r>
        <w:rPr>
          <w:rFonts w:hint="eastAsia"/>
          <w:szCs w:val="21"/>
        </w:rPr>
        <w:t xml:space="preserve"> _______</w:t>
      </w:r>
      <w:r>
        <w:rPr>
          <w:szCs w:val="21"/>
        </w:rPr>
        <w:t>.</w:t>
      </w:r>
    </w:p>
    <w:p w14:paraId="2D0A845A" w14:textId="77777777" w:rsidR="00F22C9E" w:rsidRDefault="00F22C9E" w:rsidP="00F22C9E">
      <w:pPr>
        <w:numPr>
          <w:ilvl w:val="0"/>
          <w:numId w:val="10"/>
        </w:numPr>
        <w:shd w:val="clear" w:color="auto" w:fill="FFFFFF"/>
        <w:tabs>
          <w:tab w:val="left" w:pos="331"/>
          <w:tab w:val="left" w:pos="8080"/>
          <w:tab w:val="left" w:leader="underscore" w:pos="8189"/>
        </w:tabs>
        <w:autoSpaceDE w:val="0"/>
        <w:autoSpaceDN w:val="0"/>
        <w:adjustRightInd w:val="0"/>
        <w:ind w:rightChars="42" w:right="88"/>
        <w:jc w:val="left"/>
        <w:rPr>
          <w:spacing w:val="-6"/>
          <w:szCs w:val="21"/>
        </w:rPr>
      </w:pPr>
      <w:r>
        <w:rPr>
          <w:szCs w:val="21"/>
        </w:rPr>
        <w:t xml:space="preserve">The </w:t>
      </w:r>
      <w:smartTag w:uri="urn:schemas-microsoft-com:office:smarttags" w:element="place">
        <w:smartTag w:uri="urn:schemas-microsoft-com:office:smarttags" w:element="City">
          <w:r>
            <w:rPr>
              <w:szCs w:val="21"/>
            </w:rPr>
            <w:t>Phoenix</w:t>
          </w:r>
        </w:smartTag>
      </w:smartTag>
      <w:r>
        <w:rPr>
          <w:szCs w:val="21"/>
        </w:rPr>
        <w:t xml:space="preserve"> in Mid-Levels may not use British ingredients, but presents its dishes</w:t>
      </w:r>
      <w:r>
        <w:rPr>
          <w:rFonts w:hint="eastAsia"/>
          <w:szCs w:val="21"/>
        </w:rPr>
        <w:t xml:space="preserve"> ______</w:t>
      </w:r>
      <w:r>
        <w:rPr>
          <w:szCs w:val="21"/>
        </w:rPr>
        <w:t>.</w:t>
      </w:r>
    </w:p>
    <w:p w14:paraId="07842D8A" w14:textId="77777777" w:rsidR="00F22C9E" w:rsidRDefault="00F22C9E" w:rsidP="00F22C9E">
      <w:pPr>
        <w:numPr>
          <w:ilvl w:val="0"/>
          <w:numId w:val="10"/>
        </w:numPr>
        <w:shd w:val="clear" w:color="auto" w:fill="FFFFFF"/>
        <w:tabs>
          <w:tab w:val="left" w:pos="331"/>
          <w:tab w:val="left" w:pos="8080"/>
        </w:tabs>
        <w:autoSpaceDE w:val="0"/>
        <w:autoSpaceDN w:val="0"/>
        <w:adjustRightInd w:val="0"/>
        <w:ind w:left="283" w:rightChars="42" w:right="88" w:hangingChars="135" w:hanging="283"/>
        <w:jc w:val="left"/>
        <w:rPr>
          <w:spacing w:val="-7"/>
          <w:szCs w:val="21"/>
        </w:rPr>
      </w:pPr>
      <w:r>
        <w:rPr>
          <w:szCs w:val="21"/>
        </w:rPr>
        <w:t>Yorkshire Pudding is a restaurant which will bring full dishes to the table but offer plates to those diners who would like to</w:t>
      </w:r>
      <w:r>
        <w:rPr>
          <w:rFonts w:hint="eastAsia"/>
          <w:szCs w:val="21"/>
        </w:rPr>
        <w:t xml:space="preserve"> _______</w:t>
      </w:r>
      <w:r>
        <w:rPr>
          <w:szCs w:val="21"/>
        </w:rPr>
        <w:t>.</w:t>
      </w:r>
    </w:p>
    <w:p w14:paraId="74D3CD7D" w14:textId="77777777" w:rsidR="00F22C9E" w:rsidRDefault="00F22C9E" w:rsidP="00F22C9E">
      <w:pPr>
        <w:shd w:val="clear" w:color="auto" w:fill="FFFFFF"/>
        <w:tabs>
          <w:tab w:val="left" w:pos="2366"/>
          <w:tab w:val="left" w:pos="6787"/>
          <w:tab w:val="left" w:pos="8080"/>
        </w:tabs>
        <w:ind w:rightChars="42" w:right="88"/>
        <w:rPr>
          <w:szCs w:val="21"/>
        </w:rPr>
      </w:pPr>
    </w:p>
    <w:p w14:paraId="7C7F23C0" w14:textId="77777777" w:rsidR="00F22C9E" w:rsidRDefault="00F22C9E" w:rsidP="00F22C9E">
      <w:pPr>
        <w:shd w:val="clear" w:color="auto" w:fill="FFFFFF"/>
        <w:tabs>
          <w:tab w:val="left" w:pos="2366"/>
          <w:tab w:val="left" w:pos="6787"/>
          <w:tab w:val="left" w:pos="8080"/>
        </w:tabs>
        <w:ind w:rightChars="42" w:right="88"/>
        <w:rPr>
          <w:szCs w:val="21"/>
        </w:rPr>
      </w:pPr>
    </w:p>
    <w:p w14:paraId="348B79F5" w14:textId="77777777" w:rsidR="00F22C9E" w:rsidRDefault="00F22C9E" w:rsidP="00F22C9E">
      <w:pPr>
        <w:shd w:val="clear" w:color="auto" w:fill="FFFFFF"/>
        <w:tabs>
          <w:tab w:val="left" w:pos="2366"/>
          <w:tab w:val="left" w:pos="6787"/>
          <w:tab w:val="left" w:pos="8080"/>
        </w:tabs>
        <w:ind w:rightChars="42" w:right="88"/>
        <w:rPr>
          <w:b/>
          <w:szCs w:val="21"/>
        </w:rPr>
      </w:pPr>
      <w:r>
        <w:rPr>
          <w:b/>
          <w:szCs w:val="21"/>
        </w:rPr>
        <w:t>Part III</w:t>
      </w:r>
      <w:r>
        <w:rPr>
          <w:b/>
          <w:szCs w:val="21"/>
        </w:rPr>
        <w:tab/>
        <w:t>Listening Comprehension</w:t>
      </w:r>
      <w:r>
        <w:rPr>
          <w:b/>
          <w:szCs w:val="21"/>
        </w:rPr>
        <w:tab/>
        <w:t>(35 minutes)</w:t>
      </w:r>
    </w:p>
    <w:p w14:paraId="65D2738F" w14:textId="77777777" w:rsidR="00F22C9E" w:rsidRDefault="00F22C9E" w:rsidP="00F22C9E">
      <w:pPr>
        <w:shd w:val="clear" w:color="auto" w:fill="FFFFFF"/>
        <w:tabs>
          <w:tab w:val="left" w:pos="8080"/>
        </w:tabs>
        <w:ind w:rightChars="42" w:right="88"/>
        <w:rPr>
          <w:b/>
          <w:szCs w:val="21"/>
        </w:rPr>
      </w:pPr>
      <w:r>
        <w:rPr>
          <w:b/>
          <w:szCs w:val="21"/>
        </w:rPr>
        <w:t>Section A</w:t>
      </w:r>
    </w:p>
    <w:p w14:paraId="55A820B2" w14:textId="77777777" w:rsidR="00F22C9E" w:rsidRDefault="00F22C9E" w:rsidP="00F22C9E">
      <w:pPr>
        <w:shd w:val="clear" w:color="auto" w:fill="FFFFFF"/>
        <w:tabs>
          <w:tab w:val="left" w:pos="8080"/>
        </w:tabs>
        <w:ind w:left="995" w:rightChars="42" w:right="88" w:hangingChars="472" w:hanging="995"/>
        <w:rPr>
          <w:rFonts w:hint="eastAsia"/>
          <w:i/>
          <w:iCs/>
          <w:szCs w:val="21"/>
        </w:rPr>
      </w:pPr>
      <w:r>
        <w:rPr>
          <w:b/>
          <w:szCs w:val="21"/>
        </w:rPr>
        <w:t>Directions:</w:t>
      </w:r>
      <w:r>
        <w:rPr>
          <w:szCs w:val="21"/>
        </w:rPr>
        <w:t xml:space="preserve"> </w:t>
      </w:r>
      <w:r>
        <w:rPr>
          <w:i/>
          <w:iCs/>
          <w:szCs w:val="21"/>
        </w:rPr>
        <w:t xml:space="preserve">In this section, you will hear 8 short conversations and2 long conversations. At the end of each conversation, one or more questions will be asked about what was said. Both the conversation and the questions will be </w:t>
      </w:r>
      <w:r>
        <w:rPr>
          <w:i/>
          <w:iCs/>
          <w:szCs w:val="21"/>
        </w:rPr>
        <w:lastRenderedPageBreak/>
        <w:t>spoken only once. After each ques</w:t>
      </w:r>
      <w:r>
        <w:rPr>
          <w:i/>
          <w:iCs/>
          <w:szCs w:val="21"/>
        </w:rPr>
        <w:softHyphen/>
        <w:t>tion there will be a pause. During the pause, you must read the four choices marked A), B), C) and D), and decide which is the best answer. Then mark the correspond</w:t>
      </w:r>
      <w:r>
        <w:rPr>
          <w:i/>
          <w:iCs/>
          <w:szCs w:val="21"/>
        </w:rPr>
        <w:softHyphen/>
        <w:t xml:space="preserve">ing letter on </w:t>
      </w:r>
      <w:r>
        <w:rPr>
          <w:b/>
          <w:bCs/>
          <w:i/>
          <w:iCs/>
          <w:szCs w:val="21"/>
        </w:rPr>
        <w:t xml:space="preserve">Answer Sheet 2 </w:t>
      </w:r>
      <w:r>
        <w:rPr>
          <w:i/>
          <w:iCs/>
          <w:szCs w:val="21"/>
        </w:rPr>
        <w:t>with a single line through the centre.</w:t>
      </w:r>
    </w:p>
    <w:p w14:paraId="2DFB2E26" w14:textId="77777777" w:rsidR="00F22C9E" w:rsidRDefault="00F22C9E" w:rsidP="00F22C9E">
      <w:pPr>
        <w:shd w:val="clear" w:color="auto" w:fill="FFFFFF"/>
        <w:tabs>
          <w:tab w:val="left" w:pos="8080"/>
        </w:tabs>
        <w:ind w:rightChars="42" w:right="88"/>
        <w:rPr>
          <w:szCs w:val="21"/>
        </w:rPr>
      </w:pPr>
      <w:r>
        <w:rPr>
          <w:rFonts w:hint="eastAsia"/>
          <w:szCs w:val="21"/>
        </w:rPr>
        <w:t>注意：此部分试题请在</w:t>
      </w:r>
      <w:r>
        <w:rPr>
          <w:rFonts w:hint="eastAsia"/>
          <w:b/>
          <w:szCs w:val="21"/>
        </w:rPr>
        <w:t>答题卡</w:t>
      </w:r>
      <w:r>
        <w:rPr>
          <w:rFonts w:hint="eastAsia"/>
          <w:b/>
          <w:szCs w:val="21"/>
        </w:rPr>
        <w:t>2</w:t>
      </w:r>
      <w:r>
        <w:rPr>
          <w:rFonts w:hint="eastAsia"/>
          <w:szCs w:val="21"/>
        </w:rPr>
        <w:t>上作答。</w:t>
      </w:r>
    </w:p>
    <w:p w14:paraId="18262759" w14:textId="77777777" w:rsidR="00F22C9E" w:rsidRDefault="00F22C9E" w:rsidP="00F22C9E">
      <w:pPr>
        <w:shd w:val="clear" w:color="auto" w:fill="FFFFFF"/>
        <w:tabs>
          <w:tab w:val="left" w:pos="312"/>
          <w:tab w:val="left" w:pos="8080"/>
        </w:tabs>
        <w:ind w:rightChars="42" w:right="88"/>
        <w:rPr>
          <w:szCs w:val="21"/>
        </w:rPr>
      </w:pPr>
      <w:r>
        <w:rPr>
          <w:spacing w:val="-11"/>
          <w:szCs w:val="21"/>
        </w:rPr>
        <w:t>11.</w:t>
      </w:r>
      <w:r>
        <w:rPr>
          <w:szCs w:val="21"/>
        </w:rPr>
        <w:tab/>
        <w:t>A) He is careless about his appearance.</w:t>
      </w:r>
    </w:p>
    <w:p w14:paraId="0AC03603" w14:textId="77777777" w:rsidR="00F22C9E" w:rsidRDefault="00F22C9E" w:rsidP="00F22C9E">
      <w:pPr>
        <w:numPr>
          <w:ilvl w:val="0"/>
          <w:numId w:val="11"/>
        </w:numPr>
        <w:shd w:val="clear" w:color="auto" w:fill="FFFFFF"/>
        <w:tabs>
          <w:tab w:val="left" w:pos="595"/>
          <w:tab w:val="left" w:pos="8080"/>
        </w:tabs>
        <w:autoSpaceDE w:val="0"/>
        <w:autoSpaceDN w:val="0"/>
        <w:adjustRightInd w:val="0"/>
        <w:ind w:leftChars="141" w:left="296" w:rightChars="42" w:right="88"/>
        <w:jc w:val="left"/>
        <w:rPr>
          <w:spacing w:val="-1"/>
          <w:szCs w:val="21"/>
        </w:rPr>
      </w:pPr>
      <w:r>
        <w:rPr>
          <w:szCs w:val="21"/>
        </w:rPr>
        <w:t>He is ashamed of his present condition.</w:t>
      </w:r>
    </w:p>
    <w:p w14:paraId="0AE4B8CE" w14:textId="77777777" w:rsidR="00F22C9E" w:rsidRDefault="00F22C9E" w:rsidP="00F22C9E">
      <w:pPr>
        <w:numPr>
          <w:ilvl w:val="0"/>
          <w:numId w:val="11"/>
        </w:numPr>
        <w:shd w:val="clear" w:color="auto" w:fill="FFFFFF"/>
        <w:tabs>
          <w:tab w:val="left" w:pos="595"/>
          <w:tab w:val="left" w:pos="8080"/>
        </w:tabs>
        <w:autoSpaceDE w:val="0"/>
        <w:autoSpaceDN w:val="0"/>
        <w:adjustRightInd w:val="0"/>
        <w:ind w:leftChars="141" w:left="296" w:rightChars="42" w:right="88"/>
        <w:jc w:val="left"/>
        <w:rPr>
          <w:spacing w:val="-4"/>
          <w:szCs w:val="21"/>
        </w:rPr>
      </w:pPr>
      <w:r>
        <w:rPr>
          <w:szCs w:val="21"/>
        </w:rPr>
        <w:t>He changes jobs frequently.</w:t>
      </w:r>
    </w:p>
    <w:p w14:paraId="039274A8" w14:textId="77777777" w:rsidR="00F22C9E" w:rsidRDefault="00F22C9E" w:rsidP="00F22C9E">
      <w:pPr>
        <w:numPr>
          <w:ilvl w:val="0"/>
          <w:numId w:val="11"/>
        </w:numPr>
        <w:shd w:val="clear" w:color="auto" w:fill="FFFFFF"/>
        <w:tabs>
          <w:tab w:val="left" w:pos="595"/>
          <w:tab w:val="left" w:pos="8080"/>
        </w:tabs>
        <w:autoSpaceDE w:val="0"/>
        <w:autoSpaceDN w:val="0"/>
        <w:adjustRightInd w:val="0"/>
        <w:ind w:leftChars="141" w:left="296" w:rightChars="42" w:right="88"/>
        <w:jc w:val="left"/>
        <w:rPr>
          <w:spacing w:val="-2"/>
          <w:szCs w:val="21"/>
        </w:rPr>
      </w:pPr>
      <w:r>
        <w:rPr>
          <w:szCs w:val="21"/>
        </w:rPr>
        <w:t>He shaves every other day.</w:t>
      </w:r>
    </w:p>
    <w:p w14:paraId="2491FEE4" w14:textId="77777777" w:rsidR="00F22C9E" w:rsidRDefault="00F22C9E" w:rsidP="00F22C9E">
      <w:pPr>
        <w:shd w:val="clear" w:color="auto" w:fill="FFFFFF"/>
        <w:tabs>
          <w:tab w:val="left" w:pos="312"/>
          <w:tab w:val="left" w:pos="8080"/>
        </w:tabs>
        <w:ind w:rightChars="42" w:right="88"/>
        <w:rPr>
          <w:szCs w:val="21"/>
        </w:rPr>
      </w:pPr>
      <w:r>
        <w:rPr>
          <w:spacing w:val="-8"/>
          <w:szCs w:val="21"/>
        </w:rPr>
        <w:t>12.</w:t>
      </w:r>
      <w:r>
        <w:rPr>
          <w:szCs w:val="21"/>
        </w:rPr>
        <w:tab/>
        <w:t>A) Jane may be caught in a traffic jam.</w:t>
      </w:r>
    </w:p>
    <w:p w14:paraId="0FEC2A9A" w14:textId="77777777" w:rsidR="00F22C9E" w:rsidRDefault="00F22C9E" w:rsidP="00F22C9E">
      <w:pPr>
        <w:numPr>
          <w:ilvl w:val="0"/>
          <w:numId w:val="12"/>
        </w:numPr>
        <w:shd w:val="clear" w:color="auto" w:fill="FFFFFF"/>
        <w:tabs>
          <w:tab w:val="left" w:pos="590"/>
          <w:tab w:val="left" w:pos="8080"/>
        </w:tabs>
        <w:autoSpaceDE w:val="0"/>
        <w:autoSpaceDN w:val="0"/>
        <w:adjustRightInd w:val="0"/>
        <w:ind w:leftChars="141" w:left="296" w:rightChars="42" w:right="88"/>
        <w:jc w:val="left"/>
        <w:rPr>
          <w:spacing w:val="-3"/>
          <w:szCs w:val="21"/>
        </w:rPr>
      </w:pPr>
      <w:r>
        <w:rPr>
          <w:szCs w:val="21"/>
        </w:rPr>
        <w:t>Jane should have started a little earlier.</w:t>
      </w:r>
    </w:p>
    <w:p w14:paraId="722B0B24" w14:textId="77777777" w:rsidR="00F22C9E" w:rsidRDefault="00F22C9E" w:rsidP="00F22C9E">
      <w:pPr>
        <w:numPr>
          <w:ilvl w:val="0"/>
          <w:numId w:val="12"/>
        </w:numPr>
        <w:shd w:val="clear" w:color="auto" w:fill="FFFFFF"/>
        <w:tabs>
          <w:tab w:val="left" w:pos="590"/>
          <w:tab w:val="left" w:pos="8080"/>
        </w:tabs>
        <w:autoSpaceDE w:val="0"/>
        <w:autoSpaceDN w:val="0"/>
        <w:adjustRightInd w:val="0"/>
        <w:ind w:leftChars="141" w:left="296" w:rightChars="42" w:right="88"/>
        <w:jc w:val="left"/>
        <w:rPr>
          <w:spacing w:val="-4"/>
          <w:szCs w:val="21"/>
        </w:rPr>
      </w:pPr>
      <w:r>
        <w:rPr>
          <w:szCs w:val="21"/>
        </w:rPr>
        <w:t>He knows what sort of person Jane is.</w:t>
      </w:r>
    </w:p>
    <w:p w14:paraId="785762EE" w14:textId="77777777" w:rsidR="00F22C9E" w:rsidRDefault="00F22C9E" w:rsidP="00F22C9E">
      <w:pPr>
        <w:numPr>
          <w:ilvl w:val="0"/>
          <w:numId w:val="12"/>
        </w:numPr>
        <w:shd w:val="clear" w:color="auto" w:fill="FFFFFF"/>
        <w:tabs>
          <w:tab w:val="left" w:pos="590"/>
          <w:tab w:val="left" w:pos="8080"/>
        </w:tabs>
        <w:autoSpaceDE w:val="0"/>
        <w:autoSpaceDN w:val="0"/>
        <w:adjustRightInd w:val="0"/>
        <w:ind w:leftChars="141" w:left="296" w:rightChars="42" w:right="88"/>
        <w:jc w:val="left"/>
        <w:rPr>
          <w:spacing w:val="-4"/>
          <w:szCs w:val="21"/>
        </w:rPr>
      </w:pPr>
      <w:r>
        <w:rPr>
          <w:szCs w:val="21"/>
        </w:rPr>
        <w:t>He is irritated at having to wait for Jane.</w:t>
      </w:r>
    </w:p>
    <w:p w14:paraId="4B7B323B" w14:textId="77777777" w:rsidR="00F22C9E" w:rsidRDefault="00F22C9E" w:rsidP="00F22C9E">
      <w:pPr>
        <w:shd w:val="clear" w:color="auto" w:fill="FFFFFF"/>
        <w:tabs>
          <w:tab w:val="left" w:pos="312"/>
          <w:tab w:val="left" w:pos="8080"/>
        </w:tabs>
        <w:ind w:rightChars="42" w:right="88"/>
        <w:rPr>
          <w:szCs w:val="21"/>
        </w:rPr>
      </w:pPr>
      <w:r>
        <w:rPr>
          <w:spacing w:val="-10"/>
          <w:szCs w:val="21"/>
        </w:rPr>
        <w:t>13.</w:t>
      </w:r>
      <w:r>
        <w:rPr>
          <w:szCs w:val="21"/>
        </w:rPr>
        <w:tab/>
        <w:t>A) Training for the Mid-Atlantic Championships.</w:t>
      </w:r>
    </w:p>
    <w:p w14:paraId="5042DF51" w14:textId="77777777" w:rsidR="00F22C9E" w:rsidRDefault="00F22C9E" w:rsidP="00F22C9E">
      <w:pPr>
        <w:numPr>
          <w:ilvl w:val="0"/>
          <w:numId w:val="13"/>
        </w:numPr>
        <w:shd w:val="clear" w:color="auto" w:fill="FFFFFF"/>
        <w:tabs>
          <w:tab w:val="left" w:pos="586"/>
          <w:tab w:val="left" w:pos="8080"/>
        </w:tabs>
        <w:autoSpaceDE w:val="0"/>
        <w:autoSpaceDN w:val="0"/>
        <w:adjustRightInd w:val="0"/>
        <w:ind w:leftChars="142" w:left="298" w:rightChars="42" w:right="88"/>
        <w:jc w:val="left"/>
        <w:rPr>
          <w:spacing w:val="-4"/>
          <w:szCs w:val="21"/>
        </w:rPr>
      </w:pPr>
      <w:r>
        <w:rPr>
          <w:szCs w:val="21"/>
        </w:rPr>
        <w:t>Making preparations for a trans-Atlantic trip.</w:t>
      </w:r>
    </w:p>
    <w:p w14:paraId="307E171F" w14:textId="77777777" w:rsidR="00F22C9E" w:rsidRDefault="00F22C9E" w:rsidP="00F22C9E">
      <w:pPr>
        <w:numPr>
          <w:ilvl w:val="0"/>
          <w:numId w:val="13"/>
        </w:numPr>
        <w:shd w:val="clear" w:color="auto" w:fill="FFFFFF"/>
        <w:tabs>
          <w:tab w:val="left" w:pos="586"/>
          <w:tab w:val="left" w:pos="8080"/>
        </w:tabs>
        <w:autoSpaceDE w:val="0"/>
        <w:autoSpaceDN w:val="0"/>
        <w:adjustRightInd w:val="0"/>
        <w:ind w:leftChars="142" w:left="298" w:rightChars="42" w:right="88"/>
        <w:jc w:val="left"/>
        <w:rPr>
          <w:spacing w:val="-4"/>
          <w:szCs w:val="21"/>
        </w:rPr>
      </w:pPr>
      <w:r>
        <w:rPr>
          <w:szCs w:val="21"/>
        </w:rPr>
        <w:t>Collecting information about baseball games.</w:t>
      </w:r>
    </w:p>
    <w:p w14:paraId="7049BAEE" w14:textId="77777777" w:rsidR="00F22C9E" w:rsidRDefault="00F22C9E" w:rsidP="00F22C9E">
      <w:pPr>
        <w:numPr>
          <w:ilvl w:val="0"/>
          <w:numId w:val="13"/>
        </w:numPr>
        <w:shd w:val="clear" w:color="auto" w:fill="FFFFFF"/>
        <w:tabs>
          <w:tab w:val="left" w:pos="586"/>
          <w:tab w:val="left" w:pos="8080"/>
        </w:tabs>
        <w:autoSpaceDE w:val="0"/>
        <w:autoSpaceDN w:val="0"/>
        <w:adjustRightInd w:val="0"/>
        <w:ind w:leftChars="142" w:left="298" w:rightChars="42" w:right="88"/>
        <w:jc w:val="left"/>
        <w:rPr>
          <w:spacing w:val="-4"/>
          <w:szCs w:val="21"/>
        </w:rPr>
      </w:pPr>
      <w:r>
        <w:rPr>
          <w:szCs w:val="21"/>
        </w:rPr>
        <w:t>Analyzing their rivals' on-field performance.</w:t>
      </w:r>
    </w:p>
    <w:p w14:paraId="57951EEA" w14:textId="77777777" w:rsidR="00F22C9E" w:rsidRDefault="00F22C9E" w:rsidP="00F22C9E">
      <w:pPr>
        <w:shd w:val="clear" w:color="auto" w:fill="FFFFFF"/>
        <w:tabs>
          <w:tab w:val="left" w:pos="312"/>
          <w:tab w:val="left" w:pos="8080"/>
        </w:tabs>
        <w:ind w:rightChars="42" w:right="88"/>
        <w:rPr>
          <w:szCs w:val="21"/>
        </w:rPr>
      </w:pPr>
      <w:r>
        <w:rPr>
          <w:spacing w:val="-8"/>
          <w:szCs w:val="21"/>
        </w:rPr>
        <w:t>14.</w:t>
      </w:r>
      <w:r>
        <w:rPr>
          <w:szCs w:val="21"/>
        </w:rPr>
        <w:tab/>
        <w:t>A) He had a narrow escape in a car accident.</w:t>
      </w:r>
    </w:p>
    <w:p w14:paraId="0ECFEAED" w14:textId="77777777" w:rsidR="00F22C9E" w:rsidRDefault="00F22C9E" w:rsidP="00F22C9E">
      <w:pPr>
        <w:numPr>
          <w:ilvl w:val="0"/>
          <w:numId w:val="14"/>
        </w:numPr>
        <w:shd w:val="clear" w:color="auto" w:fill="FFFFFF"/>
        <w:tabs>
          <w:tab w:val="left" w:pos="581"/>
          <w:tab w:val="left" w:pos="8080"/>
        </w:tabs>
        <w:autoSpaceDE w:val="0"/>
        <w:autoSpaceDN w:val="0"/>
        <w:adjustRightInd w:val="0"/>
        <w:ind w:leftChars="142" w:left="298" w:rightChars="42" w:right="88"/>
        <w:jc w:val="left"/>
        <w:rPr>
          <w:szCs w:val="21"/>
        </w:rPr>
      </w:pPr>
      <w:r>
        <w:rPr>
          <w:szCs w:val="21"/>
        </w:rPr>
        <w:t>He is hospitalized for a serious injury.</w:t>
      </w:r>
    </w:p>
    <w:p w14:paraId="5974397F" w14:textId="77777777" w:rsidR="00F22C9E" w:rsidRDefault="00F22C9E" w:rsidP="00F22C9E">
      <w:pPr>
        <w:numPr>
          <w:ilvl w:val="0"/>
          <w:numId w:val="14"/>
        </w:numPr>
        <w:shd w:val="clear" w:color="auto" w:fill="FFFFFF"/>
        <w:tabs>
          <w:tab w:val="left" w:pos="581"/>
          <w:tab w:val="left" w:pos="8080"/>
        </w:tabs>
        <w:autoSpaceDE w:val="0"/>
        <w:autoSpaceDN w:val="0"/>
        <w:adjustRightInd w:val="0"/>
        <w:ind w:leftChars="142" w:left="298" w:rightChars="42" w:right="88"/>
        <w:jc w:val="left"/>
        <w:rPr>
          <w:spacing w:val="-2"/>
          <w:szCs w:val="21"/>
        </w:rPr>
      </w:pPr>
      <w:r>
        <w:rPr>
          <w:szCs w:val="21"/>
        </w:rPr>
        <w:t>He lost his mother two weeks ago.</w:t>
      </w:r>
    </w:p>
    <w:p w14:paraId="5ACEAE34" w14:textId="77777777" w:rsidR="00F22C9E" w:rsidRDefault="00F22C9E" w:rsidP="00F22C9E">
      <w:pPr>
        <w:numPr>
          <w:ilvl w:val="0"/>
          <w:numId w:val="14"/>
        </w:numPr>
        <w:shd w:val="clear" w:color="auto" w:fill="FFFFFF"/>
        <w:tabs>
          <w:tab w:val="left" w:pos="581"/>
          <w:tab w:val="left" w:pos="8080"/>
        </w:tabs>
        <w:autoSpaceDE w:val="0"/>
        <w:autoSpaceDN w:val="0"/>
        <w:adjustRightInd w:val="0"/>
        <w:ind w:leftChars="142" w:left="298" w:rightChars="42" w:right="88"/>
        <w:jc w:val="left"/>
        <w:rPr>
          <w:spacing w:val="-5"/>
          <w:szCs w:val="21"/>
        </w:rPr>
      </w:pPr>
      <w:r>
        <w:rPr>
          <w:szCs w:val="21"/>
        </w:rPr>
        <w:t>He has been having a hard time.</w:t>
      </w:r>
    </w:p>
    <w:p w14:paraId="45FDDE67" w14:textId="77777777" w:rsidR="00F22C9E" w:rsidRDefault="00F22C9E" w:rsidP="00F22C9E">
      <w:pPr>
        <w:shd w:val="clear" w:color="auto" w:fill="FFFFFF"/>
        <w:tabs>
          <w:tab w:val="left" w:pos="312"/>
          <w:tab w:val="left" w:pos="8080"/>
        </w:tabs>
        <w:ind w:rightChars="42" w:right="88"/>
        <w:rPr>
          <w:szCs w:val="21"/>
        </w:rPr>
      </w:pPr>
      <w:r>
        <w:rPr>
          <w:spacing w:val="-8"/>
          <w:szCs w:val="21"/>
        </w:rPr>
        <w:t>15.</w:t>
      </w:r>
      <w:r>
        <w:rPr>
          <w:szCs w:val="21"/>
        </w:rPr>
        <w:tab/>
        <w:t>A) The woman has known the speaker for a long time.</w:t>
      </w:r>
    </w:p>
    <w:p w14:paraId="3749E345" w14:textId="77777777" w:rsidR="00F22C9E" w:rsidRDefault="00F22C9E" w:rsidP="00F22C9E">
      <w:pPr>
        <w:numPr>
          <w:ilvl w:val="0"/>
          <w:numId w:val="15"/>
        </w:numPr>
        <w:shd w:val="clear" w:color="auto" w:fill="FFFFFF"/>
        <w:tabs>
          <w:tab w:val="left" w:pos="581"/>
          <w:tab w:val="left" w:pos="8080"/>
        </w:tabs>
        <w:autoSpaceDE w:val="0"/>
        <w:autoSpaceDN w:val="0"/>
        <w:adjustRightInd w:val="0"/>
        <w:ind w:leftChars="142" w:left="298" w:rightChars="42" w:right="88"/>
        <w:jc w:val="left"/>
        <w:rPr>
          <w:spacing w:val="-2"/>
          <w:szCs w:val="21"/>
        </w:rPr>
      </w:pPr>
      <w:r>
        <w:rPr>
          <w:szCs w:val="21"/>
        </w:rPr>
        <w:t>The man had difficulty understanding the lecture.</w:t>
      </w:r>
    </w:p>
    <w:p w14:paraId="28A09D58" w14:textId="77777777" w:rsidR="00F22C9E" w:rsidRDefault="00F22C9E" w:rsidP="00F22C9E">
      <w:pPr>
        <w:numPr>
          <w:ilvl w:val="0"/>
          <w:numId w:val="15"/>
        </w:numPr>
        <w:shd w:val="clear" w:color="auto" w:fill="FFFFFF"/>
        <w:tabs>
          <w:tab w:val="left" w:pos="581"/>
          <w:tab w:val="left" w:pos="8080"/>
        </w:tabs>
        <w:autoSpaceDE w:val="0"/>
        <w:autoSpaceDN w:val="0"/>
        <w:adjustRightInd w:val="0"/>
        <w:ind w:leftChars="142" w:left="298" w:rightChars="42" w:right="88"/>
        <w:jc w:val="left"/>
        <w:rPr>
          <w:spacing w:val="-4"/>
          <w:szCs w:val="21"/>
        </w:rPr>
      </w:pPr>
      <w:r>
        <w:rPr>
          <w:szCs w:val="21"/>
        </w:rPr>
        <w:t>The man is making a fuss about nothing.</w:t>
      </w:r>
    </w:p>
    <w:p w14:paraId="34C0F330" w14:textId="77777777" w:rsidR="00F22C9E" w:rsidRDefault="00F22C9E" w:rsidP="00F22C9E">
      <w:pPr>
        <w:numPr>
          <w:ilvl w:val="0"/>
          <w:numId w:val="15"/>
        </w:numPr>
        <w:shd w:val="clear" w:color="auto" w:fill="FFFFFF"/>
        <w:tabs>
          <w:tab w:val="left" w:pos="581"/>
          <w:tab w:val="left" w:pos="8080"/>
        </w:tabs>
        <w:autoSpaceDE w:val="0"/>
        <w:autoSpaceDN w:val="0"/>
        <w:adjustRightInd w:val="0"/>
        <w:ind w:leftChars="142" w:left="298" w:rightChars="42" w:right="88"/>
        <w:jc w:val="left"/>
        <w:rPr>
          <w:spacing w:val="-2"/>
          <w:szCs w:val="21"/>
        </w:rPr>
      </w:pPr>
      <w:r>
        <w:rPr>
          <w:szCs w:val="21"/>
        </w:rPr>
        <w:t>The woman thinks highly of the speaker.</w:t>
      </w:r>
    </w:p>
    <w:p w14:paraId="693E5772" w14:textId="77777777" w:rsidR="00F22C9E" w:rsidRDefault="00F22C9E" w:rsidP="00F22C9E">
      <w:pPr>
        <w:shd w:val="clear" w:color="auto" w:fill="FFFFFF"/>
        <w:tabs>
          <w:tab w:val="left" w:pos="312"/>
          <w:tab w:val="left" w:pos="8080"/>
        </w:tabs>
        <w:ind w:rightChars="42" w:right="88"/>
        <w:rPr>
          <w:szCs w:val="21"/>
        </w:rPr>
      </w:pPr>
      <w:r>
        <w:rPr>
          <w:spacing w:val="-9"/>
          <w:szCs w:val="21"/>
        </w:rPr>
        <w:t>16.</w:t>
      </w:r>
      <w:r>
        <w:rPr>
          <w:szCs w:val="21"/>
        </w:rPr>
        <w:tab/>
        <w:t>A) He has difficulty making sense of logic.</w:t>
      </w:r>
    </w:p>
    <w:p w14:paraId="17AD968B" w14:textId="77777777" w:rsidR="00F22C9E" w:rsidRDefault="00F22C9E" w:rsidP="00F22C9E">
      <w:pPr>
        <w:numPr>
          <w:ilvl w:val="0"/>
          <w:numId w:val="16"/>
        </w:numPr>
        <w:shd w:val="clear" w:color="auto" w:fill="FFFFFF"/>
        <w:tabs>
          <w:tab w:val="left" w:pos="581"/>
          <w:tab w:val="left" w:pos="8080"/>
        </w:tabs>
        <w:autoSpaceDE w:val="0"/>
        <w:autoSpaceDN w:val="0"/>
        <w:adjustRightInd w:val="0"/>
        <w:ind w:leftChars="142" w:left="298" w:rightChars="42" w:right="88"/>
        <w:jc w:val="left"/>
        <w:rPr>
          <w:spacing w:val="-3"/>
          <w:szCs w:val="21"/>
        </w:rPr>
      </w:pPr>
      <w:r>
        <w:rPr>
          <w:szCs w:val="21"/>
        </w:rPr>
        <w:t>Statistics and logic are both challenging subjects.</w:t>
      </w:r>
    </w:p>
    <w:p w14:paraId="79751C13" w14:textId="77777777" w:rsidR="00F22C9E" w:rsidRDefault="00F22C9E" w:rsidP="00F22C9E">
      <w:pPr>
        <w:numPr>
          <w:ilvl w:val="0"/>
          <w:numId w:val="16"/>
        </w:numPr>
        <w:shd w:val="clear" w:color="auto" w:fill="FFFFFF"/>
        <w:tabs>
          <w:tab w:val="left" w:pos="581"/>
          <w:tab w:val="left" w:pos="8080"/>
        </w:tabs>
        <w:autoSpaceDE w:val="0"/>
        <w:autoSpaceDN w:val="0"/>
        <w:adjustRightInd w:val="0"/>
        <w:ind w:leftChars="142" w:left="298" w:rightChars="42" w:right="88"/>
        <w:jc w:val="left"/>
        <w:rPr>
          <w:spacing w:val="-3"/>
          <w:szCs w:val="21"/>
        </w:rPr>
      </w:pPr>
      <w:r>
        <w:rPr>
          <w:szCs w:val="21"/>
        </w:rPr>
        <w:t>The woman should seek help from the tutoring service.</w:t>
      </w:r>
    </w:p>
    <w:p w14:paraId="1CC2ECFB" w14:textId="77777777" w:rsidR="00F22C9E" w:rsidRDefault="00F22C9E" w:rsidP="00F22C9E">
      <w:pPr>
        <w:numPr>
          <w:ilvl w:val="0"/>
          <w:numId w:val="16"/>
        </w:numPr>
        <w:shd w:val="clear" w:color="auto" w:fill="FFFFFF"/>
        <w:tabs>
          <w:tab w:val="left" w:pos="581"/>
          <w:tab w:val="left" w:pos="8080"/>
        </w:tabs>
        <w:autoSpaceDE w:val="0"/>
        <w:autoSpaceDN w:val="0"/>
        <w:adjustRightInd w:val="0"/>
        <w:ind w:leftChars="142" w:left="298" w:rightChars="42" w:right="88"/>
        <w:jc w:val="left"/>
        <w:rPr>
          <w:spacing w:val="-4"/>
          <w:szCs w:val="21"/>
        </w:rPr>
      </w:pPr>
      <w:r>
        <w:rPr>
          <w:szCs w:val="21"/>
        </w:rPr>
        <w:t>Tutoring services are very popular with students.</w:t>
      </w:r>
    </w:p>
    <w:p w14:paraId="7D0A1832" w14:textId="77777777" w:rsidR="00F22C9E" w:rsidRDefault="00F22C9E" w:rsidP="00F22C9E">
      <w:pPr>
        <w:shd w:val="clear" w:color="auto" w:fill="FFFFFF"/>
        <w:tabs>
          <w:tab w:val="left" w:pos="312"/>
          <w:tab w:val="left" w:pos="4195"/>
          <w:tab w:val="left" w:pos="8080"/>
        </w:tabs>
        <w:ind w:rightChars="42" w:right="88"/>
        <w:rPr>
          <w:szCs w:val="21"/>
        </w:rPr>
      </w:pPr>
      <w:r>
        <w:rPr>
          <w:spacing w:val="-9"/>
          <w:szCs w:val="21"/>
        </w:rPr>
        <w:t>17.</w:t>
      </w:r>
      <w:r>
        <w:rPr>
          <w:szCs w:val="21"/>
        </w:rPr>
        <w:tab/>
        <w:t>A) Her overcoat is as stylish as Jill's.</w:t>
      </w:r>
      <w:r>
        <w:rPr>
          <w:szCs w:val="21"/>
        </w:rPr>
        <w:tab/>
        <w:t>C) Jill wore the overcoat last week.</w:t>
      </w:r>
    </w:p>
    <w:p w14:paraId="074F2D27" w14:textId="77777777" w:rsidR="00F22C9E" w:rsidRDefault="00F22C9E" w:rsidP="00F22C9E">
      <w:pPr>
        <w:shd w:val="clear" w:color="auto" w:fill="FFFFFF"/>
        <w:tabs>
          <w:tab w:val="left" w:pos="4195"/>
          <w:tab w:val="left" w:pos="8080"/>
        </w:tabs>
        <w:ind w:leftChars="142" w:left="298" w:rightChars="42" w:right="88"/>
        <w:rPr>
          <w:szCs w:val="21"/>
        </w:rPr>
      </w:pPr>
      <w:r>
        <w:rPr>
          <w:szCs w:val="21"/>
        </w:rPr>
        <w:t>B) Jill missed her class last week.</w:t>
      </w:r>
      <w:r>
        <w:rPr>
          <w:szCs w:val="21"/>
        </w:rPr>
        <w:tab/>
        <w:t>D) She is in the same class as the man.</w:t>
      </w:r>
    </w:p>
    <w:p w14:paraId="0383F5BB" w14:textId="77777777" w:rsidR="00F22C9E" w:rsidRDefault="00F22C9E" w:rsidP="00F22C9E">
      <w:pPr>
        <w:shd w:val="clear" w:color="auto" w:fill="FFFFFF"/>
        <w:tabs>
          <w:tab w:val="left" w:pos="4248"/>
          <w:tab w:val="left" w:pos="8080"/>
        </w:tabs>
        <w:ind w:rightChars="42" w:right="88"/>
        <w:rPr>
          <w:szCs w:val="21"/>
        </w:rPr>
      </w:pPr>
      <w:r>
        <w:rPr>
          <w:spacing w:val="-6"/>
          <w:szCs w:val="21"/>
        </w:rPr>
        <w:t>18. A) A computer game.</w:t>
      </w:r>
      <w:r>
        <w:rPr>
          <w:szCs w:val="21"/>
        </w:rPr>
        <w:tab/>
      </w:r>
      <w:r>
        <w:rPr>
          <w:spacing w:val="-5"/>
          <w:szCs w:val="21"/>
        </w:rPr>
        <w:t>C) An exciting experience.</w:t>
      </w:r>
    </w:p>
    <w:p w14:paraId="7876C220" w14:textId="77777777" w:rsidR="00F22C9E" w:rsidRDefault="00F22C9E" w:rsidP="00F22C9E">
      <w:pPr>
        <w:shd w:val="clear" w:color="auto" w:fill="FFFFFF"/>
        <w:tabs>
          <w:tab w:val="left" w:pos="4248"/>
          <w:tab w:val="left" w:pos="8080"/>
        </w:tabs>
        <w:ind w:leftChars="142" w:left="298" w:rightChars="42" w:right="88"/>
        <w:rPr>
          <w:spacing w:val="-5"/>
          <w:szCs w:val="21"/>
        </w:rPr>
      </w:pPr>
      <w:r>
        <w:rPr>
          <w:spacing w:val="-6"/>
          <w:szCs w:val="21"/>
        </w:rPr>
        <w:t>B) An imaginary situation.</w:t>
      </w:r>
      <w:r>
        <w:rPr>
          <w:szCs w:val="21"/>
        </w:rPr>
        <w:tab/>
      </w:r>
      <w:r>
        <w:rPr>
          <w:spacing w:val="-5"/>
          <w:szCs w:val="21"/>
        </w:rPr>
        <w:t>D) A vacation by the sea.</w:t>
      </w:r>
    </w:p>
    <w:p w14:paraId="7F02327E" w14:textId="77777777" w:rsidR="00F22C9E" w:rsidRDefault="00F22C9E" w:rsidP="00F22C9E">
      <w:pPr>
        <w:shd w:val="clear" w:color="auto" w:fill="FFFFFF"/>
        <w:tabs>
          <w:tab w:val="left" w:pos="4248"/>
          <w:tab w:val="left" w:pos="8080"/>
        </w:tabs>
        <w:ind w:rightChars="42" w:right="88"/>
        <w:rPr>
          <w:szCs w:val="21"/>
        </w:rPr>
      </w:pPr>
    </w:p>
    <w:p w14:paraId="12580922" w14:textId="77777777" w:rsidR="00F22C9E" w:rsidRDefault="00F22C9E" w:rsidP="00F22C9E">
      <w:pPr>
        <w:shd w:val="clear" w:color="auto" w:fill="FFFFFF"/>
        <w:tabs>
          <w:tab w:val="left" w:pos="8080"/>
        </w:tabs>
        <w:ind w:rightChars="42" w:right="88"/>
        <w:rPr>
          <w:b/>
          <w:szCs w:val="21"/>
        </w:rPr>
      </w:pPr>
      <w:r>
        <w:rPr>
          <w:b/>
          <w:spacing w:val="-2"/>
          <w:szCs w:val="21"/>
        </w:rPr>
        <w:t xml:space="preserve">Questions </w:t>
      </w:r>
      <w:r>
        <w:rPr>
          <w:b/>
          <w:bCs/>
          <w:spacing w:val="-2"/>
          <w:szCs w:val="21"/>
        </w:rPr>
        <w:t xml:space="preserve">19 to 21 are based on the conversation </w:t>
      </w:r>
      <w:r>
        <w:rPr>
          <w:b/>
          <w:spacing w:val="-2"/>
          <w:szCs w:val="21"/>
        </w:rPr>
        <w:t xml:space="preserve">you have </w:t>
      </w:r>
      <w:r>
        <w:rPr>
          <w:b/>
          <w:bCs/>
          <w:spacing w:val="-2"/>
          <w:szCs w:val="21"/>
        </w:rPr>
        <w:t>just heard.</w:t>
      </w:r>
    </w:p>
    <w:p w14:paraId="56630C7B" w14:textId="77777777" w:rsidR="00F22C9E" w:rsidRDefault="00F22C9E" w:rsidP="00F22C9E">
      <w:pPr>
        <w:numPr>
          <w:ilvl w:val="0"/>
          <w:numId w:val="17"/>
        </w:numPr>
        <w:shd w:val="clear" w:color="auto" w:fill="FFFFFF"/>
        <w:tabs>
          <w:tab w:val="left" w:pos="346"/>
          <w:tab w:val="left" w:pos="4345"/>
          <w:tab w:val="left" w:pos="8080"/>
        </w:tabs>
        <w:autoSpaceDE w:val="0"/>
        <w:autoSpaceDN w:val="0"/>
        <w:adjustRightInd w:val="0"/>
        <w:ind w:rightChars="42" w:right="88"/>
        <w:jc w:val="left"/>
        <w:rPr>
          <w:rFonts w:hint="eastAsia"/>
          <w:spacing w:val="-16"/>
          <w:szCs w:val="21"/>
        </w:rPr>
      </w:pPr>
      <w:r>
        <w:rPr>
          <w:spacing w:val="-5"/>
          <w:szCs w:val="21"/>
        </w:rPr>
        <w:t>A) Beautiful scenery in the countryside.</w:t>
      </w:r>
      <w:r>
        <w:rPr>
          <w:szCs w:val="21"/>
        </w:rPr>
        <w:tab/>
      </w:r>
      <w:r>
        <w:rPr>
          <w:spacing w:val="-4"/>
          <w:szCs w:val="21"/>
        </w:rPr>
        <w:t xml:space="preserve">C) Pain and pleasure in sports. </w:t>
      </w:r>
    </w:p>
    <w:p w14:paraId="30E2AE31" w14:textId="77777777" w:rsidR="00F22C9E" w:rsidRDefault="00F22C9E" w:rsidP="00F22C9E">
      <w:pPr>
        <w:shd w:val="clear" w:color="auto" w:fill="FFFFFF"/>
        <w:tabs>
          <w:tab w:val="left" w:pos="284"/>
          <w:tab w:val="left" w:pos="629"/>
        </w:tabs>
        <w:ind w:rightChars="42" w:right="88" w:firstLineChars="150" w:firstLine="306"/>
        <w:rPr>
          <w:spacing w:val="-3"/>
          <w:szCs w:val="21"/>
        </w:rPr>
      </w:pPr>
      <w:r>
        <w:rPr>
          <w:spacing w:val="-3"/>
          <w:szCs w:val="21"/>
        </w:rPr>
        <w:t>B) Dangers of cross-country skiing.</w:t>
      </w:r>
      <w:r>
        <w:rPr>
          <w:rFonts w:hint="eastAsia"/>
          <w:spacing w:val="-3"/>
          <w:szCs w:val="21"/>
        </w:rPr>
        <w:tab/>
      </w:r>
      <w:r>
        <w:rPr>
          <w:rFonts w:hint="eastAsia"/>
          <w:spacing w:val="-3"/>
          <w:szCs w:val="21"/>
        </w:rPr>
        <w:tab/>
      </w:r>
      <w:r>
        <w:rPr>
          <w:spacing w:val="-3"/>
          <w:szCs w:val="21"/>
        </w:rPr>
        <w:t>D) A sport he participates in.</w:t>
      </w:r>
    </w:p>
    <w:p w14:paraId="034149AC" w14:textId="77777777" w:rsidR="00F22C9E" w:rsidRDefault="00F22C9E" w:rsidP="00F22C9E">
      <w:pPr>
        <w:numPr>
          <w:ilvl w:val="0"/>
          <w:numId w:val="17"/>
        </w:numPr>
        <w:shd w:val="clear" w:color="auto" w:fill="FFFFFF"/>
        <w:tabs>
          <w:tab w:val="left" w:pos="346"/>
          <w:tab w:val="left" w:pos="8080"/>
        </w:tabs>
        <w:autoSpaceDE w:val="0"/>
        <w:autoSpaceDN w:val="0"/>
        <w:adjustRightInd w:val="0"/>
        <w:ind w:rightChars="42" w:right="88"/>
        <w:jc w:val="left"/>
        <w:rPr>
          <w:szCs w:val="21"/>
        </w:rPr>
      </w:pPr>
      <w:r>
        <w:rPr>
          <w:spacing w:val="-3"/>
          <w:szCs w:val="21"/>
        </w:rPr>
        <w:t>A) He can't find good examples to illustrate his point.</w:t>
      </w:r>
    </w:p>
    <w:p w14:paraId="7AB403FA" w14:textId="77777777" w:rsidR="00F22C9E" w:rsidRDefault="00F22C9E" w:rsidP="00F22C9E">
      <w:pPr>
        <w:numPr>
          <w:ilvl w:val="0"/>
          <w:numId w:val="18"/>
        </w:numPr>
        <w:shd w:val="clear" w:color="auto" w:fill="FFFFFF"/>
        <w:tabs>
          <w:tab w:val="left" w:pos="629"/>
          <w:tab w:val="left" w:pos="8080"/>
        </w:tabs>
        <w:autoSpaceDE w:val="0"/>
        <w:autoSpaceDN w:val="0"/>
        <w:adjustRightInd w:val="0"/>
        <w:ind w:leftChars="142" w:left="298" w:rightChars="42" w:right="88"/>
        <w:jc w:val="left"/>
        <w:rPr>
          <w:spacing w:val="-12"/>
          <w:szCs w:val="21"/>
        </w:rPr>
      </w:pPr>
      <w:r>
        <w:rPr>
          <w:spacing w:val="-3"/>
          <w:szCs w:val="21"/>
        </w:rPr>
        <w:t>He can't find a peaceful place to do the assignment.</w:t>
      </w:r>
    </w:p>
    <w:p w14:paraId="67098C60" w14:textId="77777777" w:rsidR="00F22C9E" w:rsidRDefault="00F22C9E" w:rsidP="00F22C9E">
      <w:pPr>
        <w:numPr>
          <w:ilvl w:val="0"/>
          <w:numId w:val="18"/>
        </w:numPr>
        <w:shd w:val="clear" w:color="auto" w:fill="FFFFFF"/>
        <w:tabs>
          <w:tab w:val="left" w:pos="629"/>
          <w:tab w:val="left" w:pos="8080"/>
        </w:tabs>
        <w:autoSpaceDE w:val="0"/>
        <w:autoSpaceDN w:val="0"/>
        <w:adjustRightInd w:val="0"/>
        <w:ind w:leftChars="142" w:left="298" w:rightChars="42" w:right="88"/>
        <w:jc w:val="left"/>
        <w:rPr>
          <w:spacing w:val="-14"/>
          <w:szCs w:val="21"/>
        </w:rPr>
      </w:pPr>
      <w:r>
        <w:rPr>
          <w:spacing w:val="-3"/>
          <w:szCs w:val="21"/>
        </w:rPr>
        <w:t>He doesn't know how to describe the beautiful country scenery.</w:t>
      </w:r>
    </w:p>
    <w:p w14:paraId="745B27B2" w14:textId="77777777" w:rsidR="00F22C9E" w:rsidRDefault="00F22C9E" w:rsidP="00F22C9E">
      <w:pPr>
        <w:numPr>
          <w:ilvl w:val="0"/>
          <w:numId w:val="18"/>
        </w:numPr>
        <w:shd w:val="clear" w:color="auto" w:fill="FFFFFF"/>
        <w:tabs>
          <w:tab w:val="left" w:pos="629"/>
          <w:tab w:val="left" w:pos="8080"/>
        </w:tabs>
        <w:autoSpaceDE w:val="0"/>
        <w:autoSpaceDN w:val="0"/>
        <w:adjustRightInd w:val="0"/>
        <w:ind w:leftChars="142" w:left="298" w:rightChars="42" w:right="88"/>
        <w:jc w:val="left"/>
        <w:rPr>
          <w:spacing w:val="-12"/>
          <w:szCs w:val="21"/>
        </w:rPr>
      </w:pPr>
      <w:r>
        <w:rPr>
          <w:spacing w:val="-3"/>
          <w:szCs w:val="21"/>
        </w:rPr>
        <w:t>He can't decide whether to include the effort part of skiing.</w:t>
      </w:r>
    </w:p>
    <w:p w14:paraId="680EDC49" w14:textId="77777777" w:rsidR="00F22C9E" w:rsidRDefault="00F22C9E" w:rsidP="00F22C9E">
      <w:pPr>
        <w:shd w:val="clear" w:color="auto" w:fill="FFFFFF"/>
        <w:tabs>
          <w:tab w:val="left" w:pos="346"/>
          <w:tab w:val="left" w:pos="8080"/>
        </w:tabs>
        <w:ind w:rightChars="42" w:right="88"/>
        <w:rPr>
          <w:szCs w:val="21"/>
        </w:rPr>
      </w:pPr>
      <w:r>
        <w:rPr>
          <w:spacing w:val="-8"/>
          <w:szCs w:val="21"/>
        </w:rPr>
        <w:t>21.</w:t>
      </w:r>
      <w:r>
        <w:rPr>
          <w:szCs w:val="21"/>
        </w:rPr>
        <w:tab/>
      </w:r>
      <w:r>
        <w:rPr>
          <w:spacing w:val="-5"/>
          <w:szCs w:val="21"/>
        </w:rPr>
        <w:t>A) New ideas come up as you write.</w:t>
      </w:r>
    </w:p>
    <w:p w14:paraId="1D25C9D8" w14:textId="77777777" w:rsidR="00F22C9E" w:rsidRDefault="00F22C9E" w:rsidP="00F22C9E">
      <w:pPr>
        <w:numPr>
          <w:ilvl w:val="0"/>
          <w:numId w:val="19"/>
        </w:numPr>
        <w:shd w:val="clear" w:color="auto" w:fill="FFFFFF"/>
        <w:tabs>
          <w:tab w:val="left" w:pos="614"/>
          <w:tab w:val="left" w:pos="8080"/>
        </w:tabs>
        <w:autoSpaceDE w:val="0"/>
        <w:autoSpaceDN w:val="0"/>
        <w:adjustRightInd w:val="0"/>
        <w:ind w:leftChars="142" w:left="298" w:rightChars="42" w:right="88"/>
        <w:jc w:val="left"/>
        <w:rPr>
          <w:spacing w:val="-13"/>
          <w:szCs w:val="21"/>
        </w:rPr>
      </w:pPr>
      <w:r>
        <w:rPr>
          <w:spacing w:val="-4"/>
          <w:szCs w:val="21"/>
        </w:rPr>
        <w:t>Much time is spent on collecting data.</w:t>
      </w:r>
    </w:p>
    <w:p w14:paraId="4DBD1778" w14:textId="77777777" w:rsidR="00F22C9E" w:rsidRDefault="00F22C9E" w:rsidP="00F22C9E">
      <w:pPr>
        <w:numPr>
          <w:ilvl w:val="0"/>
          <w:numId w:val="19"/>
        </w:numPr>
        <w:shd w:val="clear" w:color="auto" w:fill="FFFFFF"/>
        <w:tabs>
          <w:tab w:val="left" w:pos="614"/>
          <w:tab w:val="left" w:pos="8080"/>
        </w:tabs>
        <w:autoSpaceDE w:val="0"/>
        <w:autoSpaceDN w:val="0"/>
        <w:adjustRightInd w:val="0"/>
        <w:ind w:leftChars="142" w:left="298" w:rightChars="42" w:right="88"/>
        <w:jc w:val="left"/>
        <w:rPr>
          <w:spacing w:val="-14"/>
          <w:szCs w:val="21"/>
        </w:rPr>
      </w:pPr>
      <w:r>
        <w:rPr>
          <w:spacing w:val="-5"/>
          <w:szCs w:val="21"/>
        </w:rPr>
        <w:t>A lot of effort is made in vain.</w:t>
      </w:r>
    </w:p>
    <w:p w14:paraId="6A3A32AE" w14:textId="77777777" w:rsidR="00F22C9E" w:rsidRDefault="00F22C9E" w:rsidP="00F22C9E">
      <w:pPr>
        <w:numPr>
          <w:ilvl w:val="0"/>
          <w:numId w:val="19"/>
        </w:numPr>
        <w:shd w:val="clear" w:color="auto" w:fill="FFFFFF"/>
        <w:tabs>
          <w:tab w:val="left" w:pos="614"/>
          <w:tab w:val="left" w:pos="8080"/>
        </w:tabs>
        <w:autoSpaceDE w:val="0"/>
        <w:autoSpaceDN w:val="0"/>
        <w:adjustRightInd w:val="0"/>
        <w:ind w:leftChars="142" w:left="298" w:rightChars="42" w:right="88"/>
        <w:jc w:val="left"/>
        <w:rPr>
          <w:spacing w:val="-12"/>
          <w:szCs w:val="21"/>
        </w:rPr>
      </w:pPr>
      <w:r>
        <w:rPr>
          <w:spacing w:val="-3"/>
          <w:szCs w:val="21"/>
        </w:rPr>
        <w:t>The writer's point of view often changes.</w:t>
      </w:r>
    </w:p>
    <w:p w14:paraId="55B7201E" w14:textId="77777777" w:rsidR="00F22C9E" w:rsidRDefault="00F22C9E" w:rsidP="00F22C9E">
      <w:pPr>
        <w:shd w:val="clear" w:color="auto" w:fill="FFFFFF"/>
        <w:tabs>
          <w:tab w:val="left" w:pos="614"/>
          <w:tab w:val="left" w:pos="8080"/>
        </w:tabs>
        <w:ind w:rightChars="42" w:right="88"/>
        <w:rPr>
          <w:spacing w:val="-12"/>
          <w:szCs w:val="21"/>
        </w:rPr>
      </w:pPr>
    </w:p>
    <w:p w14:paraId="6D57EFBE" w14:textId="77777777" w:rsidR="00F22C9E" w:rsidRDefault="00F22C9E" w:rsidP="00F22C9E">
      <w:pPr>
        <w:shd w:val="clear" w:color="auto" w:fill="FFFFFF"/>
        <w:tabs>
          <w:tab w:val="left" w:pos="8080"/>
        </w:tabs>
        <w:ind w:rightChars="42" w:right="88"/>
        <w:rPr>
          <w:szCs w:val="21"/>
        </w:rPr>
      </w:pPr>
      <w:r>
        <w:rPr>
          <w:b/>
          <w:bCs/>
          <w:spacing w:val="-4"/>
          <w:szCs w:val="21"/>
        </w:rPr>
        <w:t>Questions 22 to 25 are based on the conversation you have just heard.</w:t>
      </w:r>
    </w:p>
    <w:p w14:paraId="61954BD9" w14:textId="77777777" w:rsidR="00F22C9E" w:rsidRDefault="00F22C9E" w:rsidP="00F22C9E">
      <w:pPr>
        <w:shd w:val="clear" w:color="auto" w:fill="FFFFFF"/>
        <w:tabs>
          <w:tab w:val="left" w:pos="346"/>
          <w:tab w:val="left" w:pos="8080"/>
        </w:tabs>
        <w:ind w:rightChars="42" w:right="88"/>
        <w:rPr>
          <w:szCs w:val="21"/>
        </w:rPr>
      </w:pPr>
      <w:r>
        <w:rPr>
          <w:spacing w:val="-10"/>
          <w:szCs w:val="21"/>
        </w:rPr>
        <w:t>22.</w:t>
      </w:r>
      <w:r>
        <w:rPr>
          <w:szCs w:val="21"/>
        </w:rPr>
        <w:tab/>
      </w:r>
      <w:r>
        <w:rPr>
          <w:spacing w:val="-4"/>
          <w:szCs w:val="21"/>
        </w:rPr>
        <w:t>A) Journalist of a local newspaper.</w:t>
      </w:r>
    </w:p>
    <w:p w14:paraId="378BBF8A" w14:textId="77777777" w:rsidR="00F22C9E" w:rsidRDefault="00F22C9E" w:rsidP="00F22C9E">
      <w:pPr>
        <w:numPr>
          <w:ilvl w:val="0"/>
          <w:numId w:val="20"/>
        </w:numPr>
        <w:shd w:val="clear" w:color="auto" w:fill="FFFFFF"/>
        <w:tabs>
          <w:tab w:val="left" w:pos="619"/>
          <w:tab w:val="left" w:pos="8080"/>
        </w:tabs>
        <w:autoSpaceDE w:val="0"/>
        <w:autoSpaceDN w:val="0"/>
        <w:adjustRightInd w:val="0"/>
        <w:ind w:leftChars="142" w:left="298" w:rightChars="42" w:right="88"/>
        <w:jc w:val="left"/>
        <w:rPr>
          <w:spacing w:val="-13"/>
          <w:szCs w:val="21"/>
        </w:rPr>
      </w:pPr>
      <w:r>
        <w:rPr>
          <w:spacing w:val="-4"/>
          <w:szCs w:val="21"/>
        </w:rPr>
        <w:t>Director of evening radio programs.</w:t>
      </w:r>
    </w:p>
    <w:p w14:paraId="073FE6B4" w14:textId="77777777" w:rsidR="00F22C9E" w:rsidRDefault="00F22C9E" w:rsidP="00F22C9E">
      <w:pPr>
        <w:numPr>
          <w:ilvl w:val="0"/>
          <w:numId w:val="20"/>
        </w:numPr>
        <w:shd w:val="clear" w:color="auto" w:fill="FFFFFF"/>
        <w:tabs>
          <w:tab w:val="left" w:pos="619"/>
          <w:tab w:val="left" w:pos="8080"/>
        </w:tabs>
        <w:autoSpaceDE w:val="0"/>
        <w:autoSpaceDN w:val="0"/>
        <w:adjustRightInd w:val="0"/>
        <w:ind w:leftChars="142" w:left="298" w:rightChars="42" w:right="88"/>
        <w:jc w:val="left"/>
        <w:rPr>
          <w:spacing w:val="-14"/>
          <w:szCs w:val="21"/>
        </w:rPr>
      </w:pPr>
      <w:r>
        <w:rPr>
          <w:spacing w:val="-5"/>
          <w:szCs w:val="21"/>
        </w:rPr>
        <w:t>Producer of television commercials.</w:t>
      </w:r>
    </w:p>
    <w:p w14:paraId="39824B80" w14:textId="77777777" w:rsidR="00F22C9E" w:rsidRDefault="00F22C9E" w:rsidP="00F22C9E">
      <w:pPr>
        <w:numPr>
          <w:ilvl w:val="0"/>
          <w:numId w:val="20"/>
        </w:numPr>
        <w:shd w:val="clear" w:color="auto" w:fill="FFFFFF"/>
        <w:tabs>
          <w:tab w:val="left" w:pos="619"/>
          <w:tab w:val="left" w:pos="8080"/>
        </w:tabs>
        <w:autoSpaceDE w:val="0"/>
        <w:autoSpaceDN w:val="0"/>
        <w:adjustRightInd w:val="0"/>
        <w:ind w:leftChars="142" w:left="298" w:rightChars="42" w:right="88"/>
        <w:jc w:val="left"/>
        <w:rPr>
          <w:spacing w:val="-15"/>
          <w:szCs w:val="21"/>
        </w:rPr>
      </w:pPr>
      <w:r>
        <w:rPr>
          <w:spacing w:val="-4"/>
          <w:szCs w:val="21"/>
        </w:rPr>
        <w:t>Hostess of the weekly "Business World".</w:t>
      </w:r>
    </w:p>
    <w:p w14:paraId="56974B9C" w14:textId="77777777" w:rsidR="00F22C9E" w:rsidRDefault="00F22C9E" w:rsidP="00F22C9E">
      <w:pPr>
        <w:shd w:val="clear" w:color="auto" w:fill="FFFFFF"/>
        <w:tabs>
          <w:tab w:val="left" w:pos="346"/>
          <w:tab w:val="left" w:pos="8080"/>
        </w:tabs>
        <w:ind w:rightChars="42" w:right="88"/>
        <w:rPr>
          <w:szCs w:val="21"/>
        </w:rPr>
      </w:pPr>
      <w:r>
        <w:rPr>
          <w:spacing w:val="-9"/>
          <w:szCs w:val="21"/>
        </w:rPr>
        <w:t>23.</w:t>
      </w:r>
      <w:r>
        <w:rPr>
          <w:szCs w:val="21"/>
        </w:rPr>
        <w:tab/>
      </w:r>
      <w:r>
        <w:rPr>
          <w:spacing w:val="-3"/>
          <w:szCs w:val="21"/>
        </w:rPr>
        <w:t>A) He ran three restaurants with his wife's help.</w:t>
      </w:r>
    </w:p>
    <w:p w14:paraId="053C7EE9" w14:textId="77777777" w:rsidR="00F22C9E" w:rsidRDefault="00F22C9E" w:rsidP="00F22C9E">
      <w:pPr>
        <w:numPr>
          <w:ilvl w:val="0"/>
          <w:numId w:val="21"/>
        </w:numPr>
        <w:shd w:val="clear" w:color="auto" w:fill="FFFFFF"/>
        <w:tabs>
          <w:tab w:val="left" w:pos="614"/>
          <w:tab w:val="left" w:pos="8080"/>
        </w:tabs>
        <w:autoSpaceDE w:val="0"/>
        <w:autoSpaceDN w:val="0"/>
        <w:adjustRightInd w:val="0"/>
        <w:ind w:leftChars="142" w:left="298" w:rightChars="42" w:right="88"/>
        <w:jc w:val="left"/>
        <w:rPr>
          <w:spacing w:val="-13"/>
          <w:szCs w:val="21"/>
        </w:rPr>
      </w:pPr>
      <w:r>
        <w:rPr>
          <w:spacing w:val="-4"/>
          <w:szCs w:val="21"/>
        </w:rPr>
        <w:t>He and his wife did everything by themselves.</w:t>
      </w:r>
    </w:p>
    <w:p w14:paraId="7CDD5EF2" w14:textId="77777777" w:rsidR="00F22C9E" w:rsidRDefault="00F22C9E" w:rsidP="00F22C9E">
      <w:pPr>
        <w:numPr>
          <w:ilvl w:val="0"/>
          <w:numId w:val="21"/>
        </w:numPr>
        <w:shd w:val="clear" w:color="auto" w:fill="FFFFFF"/>
        <w:tabs>
          <w:tab w:val="left" w:pos="614"/>
          <w:tab w:val="left" w:pos="8080"/>
        </w:tabs>
        <w:autoSpaceDE w:val="0"/>
        <w:autoSpaceDN w:val="0"/>
        <w:adjustRightInd w:val="0"/>
        <w:ind w:leftChars="142" w:left="298" w:rightChars="42" w:right="88"/>
        <w:jc w:val="left"/>
        <w:rPr>
          <w:spacing w:val="-11"/>
          <w:szCs w:val="21"/>
        </w:rPr>
      </w:pPr>
      <w:r>
        <w:rPr>
          <w:spacing w:val="-4"/>
          <w:szCs w:val="21"/>
        </w:rPr>
        <w:t>He worked both as a cook and a waiter.</w:t>
      </w:r>
    </w:p>
    <w:p w14:paraId="539073DB" w14:textId="77777777" w:rsidR="00F22C9E" w:rsidRDefault="00F22C9E" w:rsidP="00F22C9E">
      <w:pPr>
        <w:numPr>
          <w:ilvl w:val="0"/>
          <w:numId w:val="21"/>
        </w:numPr>
        <w:shd w:val="clear" w:color="auto" w:fill="FFFFFF"/>
        <w:tabs>
          <w:tab w:val="left" w:pos="614"/>
          <w:tab w:val="left" w:pos="8080"/>
        </w:tabs>
        <w:autoSpaceDE w:val="0"/>
        <w:autoSpaceDN w:val="0"/>
        <w:adjustRightInd w:val="0"/>
        <w:ind w:leftChars="142" w:left="298" w:rightChars="42" w:right="88"/>
        <w:jc w:val="left"/>
        <w:rPr>
          <w:spacing w:val="-15"/>
          <w:szCs w:val="21"/>
        </w:rPr>
      </w:pPr>
      <w:r>
        <w:rPr>
          <w:spacing w:val="-4"/>
          <w:szCs w:val="21"/>
        </w:rPr>
        <w:t>He hired a cook and two local waitresses.</w:t>
      </w:r>
    </w:p>
    <w:p w14:paraId="67B981D5" w14:textId="77777777" w:rsidR="00F22C9E" w:rsidRDefault="00F22C9E" w:rsidP="00F22C9E">
      <w:pPr>
        <w:shd w:val="clear" w:color="auto" w:fill="FFFFFF"/>
        <w:tabs>
          <w:tab w:val="left" w:pos="346"/>
          <w:tab w:val="left" w:pos="8080"/>
        </w:tabs>
        <w:ind w:rightChars="42" w:right="88"/>
        <w:rPr>
          <w:szCs w:val="21"/>
        </w:rPr>
      </w:pPr>
      <w:r>
        <w:rPr>
          <w:spacing w:val="-9"/>
          <w:szCs w:val="21"/>
        </w:rPr>
        <w:t>24.</w:t>
      </w:r>
      <w:r>
        <w:rPr>
          <w:szCs w:val="21"/>
        </w:rPr>
        <w:tab/>
      </w:r>
      <w:r>
        <w:rPr>
          <w:spacing w:val="-4"/>
          <w:szCs w:val="21"/>
        </w:rPr>
        <w:t>A) He hardly needs to do any advertising nowadays.</w:t>
      </w:r>
    </w:p>
    <w:p w14:paraId="52B6AA16" w14:textId="77777777" w:rsidR="00F22C9E" w:rsidRDefault="00F22C9E" w:rsidP="00F22C9E">
      <w:pPr>
        <w:numPr>
          <w:ilvl w:val="0"/>
          <w:numId w:val="22"/>
        </w:numPr>
        <w:shd w:val="clear" w:color="auto" w:fill="FFFFFF"/>
        <w:tabs>
          <w:tab w:val="left" w:pos="610"/>
          <w:tab w:val="left" w:pos="8080"/>
        </w:tabs>
        <w:autoSpaceDE w:val="0"/>
        <w:autoSpaceDN w:val="0"/>
        <w:adjustRightInd w:val="0"/>
        <w:ind w:leftChars="142" w:left="298" w:rightChars="42" w:right="88"/>
        <w:jc w:val="left"/>
        <w:rPr>
          <w:spacing w:val="-13"/>
          <w:szCs w:val="21"/>
        </w:rPr>
      </w:pPr>
      <w:r>
        <w:rPr>
          <w:spacing w:val="-4"/>
          <w:szCs w:val="21"/>
        </w:rPr>
        <w:t>He advertises a lot on radio and in newspapers.</w:t>
      </w:r>
    </w:p>
    <w:p w14:paraId="44A7E270" w14:textId="77777777" w:rsidR="00F22C9E" w:rsidRDefault="00F22C9E" w:rsidP="00F22C9E">
      <w:pPr>
        <w:numPr>
          <w:ilvl w:val="0"/>
          <w:numId w:val="22"/>
        </w:numPr>
        <w:shd w:val="clear" w:color="auto" w:fill="FFFFFF"/>
        <w:tabs>
          <w:tab w:val="left" w:pos="610"/>
          <w:tab w:val="left" w:pos="8080"/>
        </w:tabs>
        <w:autoSpaceDE w:val="0"/>
        <w:autoSpaceDN w:val="0"/>
        <w:adjustRightInd w:val="0"/>
        <w:ind w:leftChars="142" w:left="298" w:rightChars="42" w:right="88"/>
        <w:jc w:val="left"/>
        <w:rPr>
          <w:spacing w:val="-15"/>
          <w:szCs w:val="21"/>
        </w:rPr>
      </w:pPr>
      <w:r>
        <w:rPr>
          <w:spacing w:val="-4"/>
          <w:szCs w:val="21"/>
        </w:rPr>
        <w:t>He spends huge sums on TV commercials every year.</w:t>
      </w:r>
    </w:p>
    <w:p w14:paraId="77A6B15C" w14:textId="77777777" w:rsidR="00F22C9E" w:rsidRDefault="00F22C9E" w:rsidP="00F22C9E">
      <w:pPr>
        <w:numPr>
          <w:ilvl w:val="0"/>
          <w:numId w:val="22"/>
        </w:numPr>
        <w:shd w:val="clear" w:color="auto" w:fill="FFFFFF"/>
        <w:tabs>
          <w:tab w:val="left" w:pos="610"/>
          <w:tab w:val="left" w:pos="8080"/>
        </w:tabs>
        <w:autoSpaceDE w:val="0"/>
        <w:autoSpaceDN w:val="0"/>
        <w:adjustRightInd w:val="0"/>
        <w:ind w:leftChars="142" w:left="298" w:rightChars="42" w:right="88"/>
        <w:jc w:val="left"/>
        <w:rPr>
          <w:spacing w:val="-15"/>
          <w:szCs w:val="21"/>
        </w:rPr>
      </w:pPr>
      <w:r>
        <w:rPr>
          <w:spacing w:val="-3"/>
          <w:szCs w:val="21"/>
        </w:rPr>
        <w:t>He hires children to distribute ads in shopping centers.</w:t>
      </w:r>
    </w:p>
    <w:p w14:paraId="50EF0BFC" w14:textId="77777777" w:rsidR="00F22C9E" w:rsidRDefault="00F22C9E" w:rsidP="00F22C9E">
      <w:pPr>
        <w:shd w:val="clear" w:color="auto" w:fill="FFFFFF"/>
        <w:tabs>
          <w:tab w:val="left" w:pos="346"/>
          <w:tab w:val="left" w:pos="4224"/>
          <w:tab w:val="left" w:pos="8080"/>
        </w:tabs>
        <w:ind w:left="282" w:rightChars="42" w:right="88" w:hangingChars="147" w:hanging="282"/>
        <w:rPr>
          <w:spacing w:val="-3"/>
          <w:szCs w:val="21"/>
        </w:rPr>
      </w:pPr>
      <w:r>
        <w:rPr>
          <w:spacing w:val="-9"/>
          <w:szCs w:val="21"/>
        </w:rPr>
        <w:lastRenderedPageBreak/>
        <w:t>25.</w:t>
      </w:r>
      <w:r>
        <w:rPr>
          <w:szCs w:val="21"/>
        </w:rPr>
        <w:tab/>
      </w:r>
      <w:r>
        <w:rPr>
          <w:spacing w:val="-5"/>
          <w:szCs w:val="21"/>
        </w:rPr>
        <w:t>A) The restaurant location.</w:t>
      </w:r>
      <w:r>
        <w:rPr>
          <w:szCs w:val="21"/>
        </w:rPr>
        <w:tab/>
      </w:r>
      <w:r>
        <w:rPr>
          <w:spacing w:val="-5"/>
          <w:szCs w:val="21"/>
        </w:rPr>
        <w:t>C) The food variety.</w:t>
      </w:r>
      <w:r>
        <w:rPr>
          <w:spacing w:val="-5"/>
          <w:szCs w:val="21"/>
        </w:rPr>
        <w:br/>
      </w:r>
      <w:r>
        <w:rPr>
          <w:spacing w:val="-6"/>
          <w:szCs w:val="21"/>
        </w:rPr>
        <w:t>B) The restaurant atmosphere.</w:t>
      </w:r>
      <w:r>
        <w:rPr>
          <w:szCs w:val="21"/>
        </w:rPr>
        <w:tab/>
      </w:r>
      <w:r>
        <w:rPr>
          <w:spacing w:val="-3"/>
          <w:szCs w:val="21"/>
        </w:rPr>
        <w:t>D) The food price.</w:t>
      </w:r>
    </w:p>
    <w:p w14:paraId="7DAB9C3C" w14:textId="77777777" w:rsidR="00F22C9E" w:rsidRDefault="00F22C9E" w:rsidP="00F22C9E">
      <w:pPr>
        <w:shd w:val="clear" w:color="auto" w:fill="FFFFFF"/>
        <w:tabs>
          <w:tab w:val="left" w:pos="346"/>
          <w:tab w:val="left" w:pos="4224"/>
          <w:tab w:val="left" w:pos="8080"/>
        </w:tabs>
        <w:ind w:rightChars="42" w:right="88"/>
        <w:rPr>
          <w:szCs w:val="21"/>
        </w:rPr>
      </w:pPr>
    </w:p>
    <w:p w14:paraId="3B9593E5" w14:textId="77777777" w:rsidR="00F22C9E" w:rsidRDefault="00F22C9E" w:rsidP="00F22C9E">
      <w:pPr>
        <w:shd w:val="clear" w:color="auto" w:fill="FFFFFF"/>
        <w:tabs>
          <w:tab w:val="left" w:pos="8080"/>
        </w:tabs>
        <w:ind w:rightChars="42" w:right="88"/>
        <w:rPr>
          <w:b/>
          <w:szCs w:val="21"/>
        </w:rPr>
      </w:pPr>
      <w:r>
        <w:rPr>
          <w:b/>
          <w:szCs w:val="21"/>
        </w:rPr>
        <w:t>Section B</w:t>
      </w:r>
    </w:p>
    <w:p w14:paraId="745799D2" w14:textId="77777777" w:rsidR="00F22C9E" w:rsidRDefault="00F22C9E" w:rsidP="00F22C9E">
      <w:pPr>
        <w:shd w:val="clear" w:color="auto" w:fill="FFFFFF"/>
        <w:tabs>
          <w:tab w:val="left" w:pos="8080"/>
        </w:tabs>
        <w:ind w:left="995" w:rightChars="42" w:right="88" w:hangingChars="486" w:hanging="995"/>
        <w:rPr>
          <w:szCs w:val="21"/>
        </w:rPr>
      </w:pPr>
      <w:r>
        <w:rPr>
          <w:b/>
          <w:bCs/>
          <w:spacing w:val="-3"/>
          <w:szCs w:val="21"/>
        </w:rPr>
        <w:t xml:space="preserve">Directions: </w:t>
      </w:r>
      <w:r>
        <w:rPr>
          <w:i/>
          <w:iCs/>
          <w:spacing w:val="-3"/>
          <w:szCs w:val="21"/>
        </w:rPr>
        <w:t>In this section, you will hear 3 short passages. At the end of each passage, you will</w:t>
      </w:r>
      <w:r>
        <w:rPr>
          <w:rFonts w:hint="eastAsia"/>
          <w:i/>
          <w:iCs/>
          <w:spacing w:val="-3"/>
          <w:szCs w:val="21"/>
        </w:rPr>
        <w:t xml:space="preserve"> </w:t>
      </w:r>
      <w:r>
        <w:rPr>
          <w:i/>
          <w:iCs/>
          <w:spacing w:val="-4"/>
          <w:szCs w:val="21"/>
        </w:rPr>
        <w:t>hear some questions. Both the passage and the questions will be spoken only once.</w:t>
      </w:r>
      <w:r>
        <w:rPr>
          <w:rFonts w:hint="eastAsia"/>
          <w:i/>
          <w:iCs/>
          <w:spacing w:val="-4"/>
          <w:szCs w:val="21"/>
        </w:rPr>
        <w:t xml:space="preserve"> </w:t>
      </w:r>
      <w:r>
        <w:rPr>
          <w:i/>
          <w:iCs/>
          <w:spacing w:val="-2"/>
          <w:szCs w:val="21"/>
        </w:rPr>
        <w:t>After you hear a question, you must choose the best answer from the four choices</w:t>
      </w:r>
      <w:r>
        <w:rPr>
          <w:rFonts w:hint="eastAsia"/>
          <w:i/>
          <w:iCs/>
          <w:spacing w:val="-2"/>
          <w:szCs w:val="21"/>
        </w:rPr>
        <w:t xml:space="preserve"> </w:t>
      </w:r>
      <w:r>
        <w:rPr>
          <w:i/>
          <w:iCs/>
          <w:spacing w:val="-2"/>
          <w:szCs w:val="21"/>
        </w:rPr>
        <w:t>marked A), B), C) and</w:t>
      </w:r>
      <w:r>
        <w:rPr>
          <w:rFonts w:hint="eastAsia"/>
          <w:i/>
          <w:iCs/>
          <w:spacing w:val="-2"/>
          <w:szCs w:val="21"/>
        </w:rPr>
        <w:t xml:space="preserve"> </w:t>
      </w:r>
      <w:r>
        <w:rPr>
          <w:i/>
          <w:iCs/>
          <w:spacing w:val="-2"/>
          <w:szCs w:val="21"/>
        </w:rPr>
        <w:t xml:space="preserve">D). Then mark the corresponding letter on </w:t>
      </w:r>
      <w:r>
        <w:rPr>
          <w:b/>
          <w:bCs/>
          <w:i/>
          <w:iCs/>
          <w:spacing w:val="-2"/>
          <w:szCs w:val="21"/>
        </w:rPr>
        <w:t>Answer Sheet 2</w:t>
      </w:r>
      <w:r>
        <w:rPr>
          <w:rFonts w:hint="eastAsia"/>
          <w:b/>
          <w:bCs/>
          <w:i/>
          <w:iCs/>
          <w:spacing w:val="-2"/>
          <w:szCs w:val="21"/>
        </w:rPr>
        <w:t xml:space="preserve"> </w:t>
      </w:r>
      <w:r>
        <w:rPr>
          <w:i/>
          <w:iCs/>
          <w:spacing w:val="-4"/>
          <w:szCs w:val="21"/>
        </w:rPr>
        <w:t>with a single line through the centre.</w:t>
      </w:r>
    </w:p>
    <w:p w14:paraId="5FB50120" w14:textId="77777777" w:rsidR="00F22C9E" w:rsidRDefault="00F22C9E" w:rsidP="00F22C9E">
      <w:pPr>
        <w:shd w:val="clear" w:color="auto" w:fill="FFFFFF"/>
        <w:tabs>
          <w:tab w:val="left" w:pos="8080"/>
        </w:tabs>
        <w:ind w:rightChars="42" w:right="88"/>
        <w:rPr>
          <w:rFonts w:hint="eastAsia"/>
          <w:szCs w:val="21"/>
        </w:rPr>
      </w:pPr>
      <w:r>
        <w:rPr>
          <w:rFonts w:hint="eastAsia"/>
          <w:szCs w:val="21"/>
        </w:rPr>
        <w:t>注意：此部分试题请在</w:t>
      </w:r>
      <w:r>
        <w:rPr>
          <w:rFonts w:hint="eastAsia"/>
          <w:b/>
          <w:szCs w:val="21"/>
        </w:rPr>
        <w:t>答题卡</w:t>
      </w:r>
      <w:r>
        <w:rPr>
          <w:rFonts w:hint="eastAsia"/>
          <w:b/>
          <w:szCs w:val="21"/>
        </w:rPr>
        <w:t>2</w:t>
      </w:r>
      <w:r>
        <w:rPr>
          <w:rFonts w:hint="eastAsia"/>
          <w:szCs w:val="21"/>
        </w:rPr>
        <w:t>上作答。</w:t>
      </w:r>
    </w:p>
    <w:p w14:paraId="3DF921EF" w14:textId="77777777" w:rsidR="00F22C9E" w:rsidRDefault="00F22C9E" w:rsidP="00F22C9E">
      <w:pPr>
        <w:shd w:val="clear" w:color="auto" w:fill="FFFFFF"/>
        <w:tabs>
          <w:tab w:val="left" w:pos="8080"/>
        </w:tabs>
        <w:ind w:rightChars="42" w:right="88"/>
        <w:rPr>
          <w:szCs w:val="21"/>
        </w:rPr>
      </w:pPr>
      <w:r>
        <w:rPr>
          <w:rFonts w:hint="eastAsia"/>
          <w:szCs w:val="21"/>
        </w:rPr>
        <w:t>Pass</w:t>
      </w:r>
      <w:r>
        <w:rPr>
          <w:szCs w:val="21"/>
        </w:rPr>
        <w:t>age One</w:t>
      </w:r>
    </w:p>
    <w:p w14:paraId="1997AA97" w14:textId="77777777" w:rsidR="00F22C9E" w:rsidRDefault="00F22C9E" w:rsidP="00F22C9E">
      <w:pPr>
        <w:shd w:val="clear" w:color="auto" w:fill="FFFFFF"/>
        <w:tabs>
          <w:tab w:val="left" w:pos="8080"/>
        </w:tabs>
        <w:ind w:rightChars="42" w:right="88"/>
        <w:rPr>
          <w:b/>
          <w:szCs w:val="21"/>
        </w:rPr>
      </w:pPr>
      <w:r>
        <w:rPr>
          <w:rFonts w:hint="eastAsia"/>
          <w:b/>
          <w:szCs w:val="21"/>
        </w:rPr>
        <w:t>Que</w:t>
      </w:r>
      <w:r>
        <w:rPr>
          <w:b/>
          <w:szCs w:val="21"/>
        </w:rPr>
        <w:t>stions 26 to 28 are based on the passage you have just heard.</w:t>
      </w:r>
    </w:p>
    <w:p w14:paraId="6A781162" w14:textId="77777777" w:rsidR="00F22C9E" w:rsidRDefault="00F22C9E" w:rsidP="00F22C9E">
      <w:pPr>
        <w:shd w:val="clear" w:color="auto" w:fill="FFFFFF"/>
        <w:tabs>
          <w:tab w:val="left" w:pos="0"/>
        </w:tabs>
        <w:ind w:rightChars="42" w:right="88"/>
        <w:rPr>
          <w:rFonts w:hint="eastAsia"/>
          <w:iCs/>
          <w:spacing w:val="-4"/>
          <w:szCs w:val="21"/>
        </w:rPr>
      </w:pPr>
      <w:r>
        <w:rPr>
          <w:rFonts w:hint="eastAsia"/>
          <w:spacing w:val="-5"/>
          <w:szCs w:val="21"/>
        </w:rPr>
        <w:t>26. A</w:t>
      </w:r>
      <w:r>
        <w:rPr>
          <w:spacing w:val="-5"/>
          <w:szCs w:val="21"/>
        </w:rPr>
        <w:t>) Its protection is often neglected by children.</w:t>
      </w:r>
      <w:r>
        <w:rPr>
          <w:rFonts w:hint="eastAsia"/>
          <w:spacing w:val="-5"/>
          <w:szCs w:val="21"/>
        </w:rPr>
        <w:tab/>
      </w:r>
      <w:r>
        <w:rPr>
          <w:rFonts w:hint="eastAsia"/>
          <w:spacing w:val="-3"/>
          <w:szCs w:val="21"/>
        </w:rPr>
        <w:t>B</w:t>
      </w:r>
      <w:r>
        <w:rPr>
          <w:spacing w:val="-3"/>
          <w:szCs w:val="21"/>
        </w:rPr>
        <w:t xml:space="preserve">) It cannot be fully restored once damaged. </w:t>
      </w:r>
    </w:p>
    <w:p w14:paraId="1B3FD517" w14:textId="77777777" w:rsidR="00F22C9E" w:rsidRDefault="00F22C9E" w:rsidP="00F22C9E">
      <w:pPr>
        <w:shd w:val="clear" w:color="auto" w:fill="FFFFFF"/>
        <w:tabs>
          <w:tab w:val="left" w:pos="142"/>
        </w:tabs>
        <w:ind w:leftChars="141" w:left="296" w:rightChars="42" w:right="88"/>
        <w:rPr>
          <w:szCs w:val="21"/>
        </w:rPr>
      </w:pPr>
      <w:r>
        <w:rPr>
          <w:rFonts w:hint="eastAsia"/>
          <w:iCs/>
          <w:spacing w:val="-4"/>
          <w:szCs w:val="21"/>
        </w:rPr>
        <w:t xml:space="preserve">C) </w:t>
      </w:r>
      <w:r>
        <w:rPr>
          <w:spacing w:val="-4"/>
          <w:szCs w:val="21"/>
        </w:rPr>
        <w:t xml:space="preserve">There are many false notions about it. </w:t>
      </w:r>
      <w:r>
        <w:rPr>
          <w:rFonts w:hint="eastAsia"/>
          <w:spacing w:val="-4"/>
          <w:szCs w:val="21"/>
        </w:rPr>
        <w:tab/>
        <w:t>D</w:t>
      </w:r>
      <w:r>
        <w:rPr>
          <w:spacing w:val="-2"/>
          <w:szCs w:val="21"/>
        </w:rPr>
        <w:t>) There are various ways to protect it.</w:t>
      </w:r>
    </w:p>
    <w:p w14:paraId="7ADE89D3" w14:textId="77777777" w:rsidR="00F22C9E" w:rsidRDefault="00F22C9E" w:rsidP="00F22C9E">
      <w:pPr>
        <w:shd w:val="clear" w:color="auto" w:fill="FFFFFF"/>
        <w:tabs>
          <w:tab w:val="left" w:pos="8080"/>
        </w:tabs>
        <w:ind w:rightChars="42" w:right="88"/>
        <w:rPr>
          <w:rFonts w:hint="eastAsia"/>
          <w:spacing w:val="-4"/>
          <w:szCs w:val="21"/>
        </w:rPr>
      </w:pPr>
      <w:r>
        <w:rPr>
          <w:rFonts w:hint="eastAsia"/>
          <w:iCs/>
          <w:spacing w:val="-4"/>
          <w:szCs w:val="21"/>
        </w:rPr>
        <w:t>27. A) I</w:t>
      </w:r>
      <w:r>
        <w:rPr>
          <w:spacing w:val="-4"/>
          <w:szCs w:val="21"/>
        </w:rPr>
        <w:t xml:space="preserve">t may make the wearer feel tired. </w:t>
      </w:r>
    </w:p>
    <w:p w14:paraId="465A65E1" w14:textId="77777777" w:rsidR="00F22C9E" w:rsidRDefault="00F22C9E" w:rsidP="00F22C9E">
      <w:pPr>
        <w:shd w:val="clear" w:color="auto" w:fill="FFFFFF"/>
        <w:tabs>
          <w:tab w:val="left" w:pos="8080"/>
        </w:tabs>
        <w:ind w:leftChars="141" w:left="296" w:rightChars="42" w:right="88"/>
        <w:rPr>
          <w:rFonts w:hint="eastAsia"/>
          <w:spacing w:val="-4"/>
          <w:szCs w:val="21"/>
        </w:rPr>
      </w:pPr>
      <w:r>
        <w:rPr>
          <w:rFonts w:hint="eastAsia"/>
          <w:spacing w:val="-4"/>
          <w:szCs w:val="21"/>
        </w:rPr>
        <w:t>B) I</w:t>
      </w:r>
      <w:r>
        <w:rPr>
          <w:spacing w:val="-4"/>
          <w:szCs w:val="21"/>
        </w:rPr>
        <w:t xml:space="preserve">t will gradually weaken the eyes of adults. </w:t>
      </w:r>
    </w:p>
    <w:p w14:paraId="150336E4" w14:textId="77777777" w:rsidR="00F22C9E" w:rsidRDefault="00F22C9E" w:rsidP="00F22C9E">
      <w:pPr>
        <w:shd w:val="clear" w:color="auto" w:fill="FFFFFF"/>
        <w:tabs>
          <w:tab w:val="left" w:pos="8080"/>
        </w:tabs>
        <w:ind w:leftChars="141" w:left="296" w:rightChars="42" w:right="88"/>
        <w:rPr>
          <w:rFonts w:hint="eastAsia"/>
          <w:spacing w:val="-4"/>
          <w:szCs w:val="21"/>
        </w:rPr>
      </w:pPr>
      <w:r>
        <w:rPr>
          <w:rFonts w:hint="eastAsia"/>
          <w:spacing w:val="-4"/>
          <w:szCs w:val="21"/>
        </w:rPr>
        <w:t>C</w:t>
      </w:r>
      <w:r>
        <w:rPr>
          <w:rFonts w:hint="eastAsia"/>
          <w:iCs/>
          <w:spacing w:val="-3"/>
          <w:szCs w:val="21"/>
        </w:rPr>
        <w:t xml:space="preserve">) </w:t>
      </w:r>
      <w:r>
        <w:rPr>
          <w:spacing w:val="-3"/>
          <w:szCs w:val="21"/>
        </w:rPr>
        <w:t xml:space="preserve">It can lead to the loss of vision in children. </w:t>
      </w:r>
    </w:p>
    <w:p w14:paraId="375D8D9D" w14:textId="77777777" w:rsidR="00F22C9E" w:rsidRDefault="00F22C9E" w:rsidP="00F22C9E">
      <w:pPr>
        <w:shd w:val="clear" w:color="auto" w:fill="FFFFFF"/>
        <w:tabs>
          <w:tab w:val="left" w:pos="8080"/>
        </w:tabs>
        <w:ind w:leftChars="141" w:left="296" w:rightChars="42" w:right="88"/>
        <w:rPr>
          <w:szCs w:val="21"/>
        </w:rPr>
      </w:pPr>
      <w:r>
        <w:rPr>
          <w:rFonts w:hint="eastAsia"/>
          <w:spacing w:val="-4"/>
          <w:szCs w:val="21"/>
        </w:rPr>
        <w:t>D</w:t>
      </w:r>
      <w:r>
        <w:rPr>
          <w:spacing w:val="-4"/>
          <w:szCs w:val="21"/>
        </w:rPr>
        <w:t>) It can permanently change the eye structure.</w:t>
      </w:r>
    </w:p>
    <w:p w14:paraId="1B0E9023" w14:textId="77777777" w:rsidR="00F22C9E" w:rsidRDefault="00F22C9E" w:rsidP="00F22C9E">
      <w:pPr>
        <w:shd w:val="clear" w:color="auto" w:fill="FFFFFF"/>
        <w:tabs>
          <w:tab w:val="left" w:pos="8080"/>
        </w:tabs>
        <w:ind w:rightChars="42" w:right="88"/>
        <w:rPr>
          <w:rFonts w:hint="eastAsia"/>
          <w:spacing w:val="-4"/>
          <w:szCs w:val="21"/>
        </w:rPr>
      </w:pPr>
      <w:r>
        <w:rPr>
          <w:rFonts w:hint="eastAsia"/>
          <w:iCs/>
          <w:spacing w:val="-5"/>
          <w:szCs w:val="21"/>
        </w:rPr>
        <w:t>28</w:t>
      </w:r>
      <w:r>
        <w:rPr>
          <w:iCs/>
          <w:spacing w:val="-5"/>
          <w:szCs w:val="21"/>
        </w:rPr>
        <w:t>.</w:t>
      </w:r>
      <w:r>
        <w:rPr>
          <w:rFonts w:hint="eastAsia"/>
          <w:iCs/>
          <w:spacing w:val="-5"/>
          <w:szCs w:val="21"/>
        </w:rPr>
        <w:t xml:space="preserve"> A</w:t>
      </w:r>
      <w:r>
        <w:rPr>
          <w:iCs/>
          <w:spacing w:val="-5"/>
          <w:szCs w:val="21"/>
        </w:rPr>
        <w:t xml:space="preserve">) </w:t>
      </w:r>
      <w:r>
        <w:rPr>
          <w:spacing w:val="-5"/>
          <w:szCs w:val="21"/>
        </w:rPr>
        <w:t xml:space="preserve">It can never be done even with high technology. </w:t>
      </w:r>
    </w:p>
    <w:p w14:paraId="18BC48DD" w14:textId="77777777" w:rsidR="00F22C9E" w:rsidRDefault="00F22C9E" w:rsidP="00F22C9E">
      <w:pPr>
        <w:shd w:val="clear" w:color="auto" w:fill="FFFFFF"/>
        <w:tabs>
          <w:tab w:val="left" w:pos="8080"/>
        </w:tabs>
        <w:ind w:leftChars="142" w:left="298" w:rightChars="42" w:right="88"/>
        <w:rPr>
          <w:rFonts w:hint="eastAsia"/>
          <w:iCs/>
          <w:spacing w:val="-5"/>
          <w:szCs w:val="21"/>
        </w:rPr>
      </w:pPr>
      <w:r>
        <w:rPr>
          <w:rFonts w:hint="eastAsia"/>
          <w:spacing w:val="-4"/>
          <w:szCs w:val="21"/>
        </w:rPr>
        <w:t>B</w:t>
      </w:r>
      <w:r>
        <w:rPr>
          <w:spacing w:val="-4"/>
          <w:szCs w:val="21"/>
        </w:rPr>
        <w:t xml:space="preserve">) It is the best way to restore damaged eyesight. </w:t>
      </w:r>
    </w:p>
    <w:p w14:paraId="0A43F7F7" w14:textId="77777777" w:rsidR="00F22C9E" w:rsidRDefault="00F22C9E" w:rsidP="00F22C9E">
      <w:pPr>
        <w:shd w:val="clear" w:color="auto" w:fill="FFFFFF"/>
        <w:tabs>
          <w:tab w:val="left" w:pos="8080"/>
        </w:tabs>
        <w:ind w:leftChars="142" w:left="298" w:rightChars="42" w:right="88"/>
        <w:rPr>
          <w:rFonts w:hint="eastAsia"/>
          <w:spacing w:val="-3"/>
          <w:szCs w:val="21"/>
        </w:rPr>
      </w:pPr>
      <w:r>
        <w:rPr>
          <w:rFonts w:hint="eastAsia"/>
          <w:iCs/>
          <w:spacing w:val="-5"/>
          <w:szCs w:val="21"/>
        </w:rPr>
        <w:t>C</w:t>
      </w:r>
      <w:r>
        <w:rPr>
          <w:iCs/>
          <w:spacing w:val="-5"/>
          <w:szCs w:val="21"/>
        </w:rPr>
        <w:t>)</w:t>
      </w:r>
      <w:r>
        <w:rPr>
          <w:i/>
          <w:iCs/>
          <w:spacing w:val="-5"/>
          <w:szCs w:val="21"/>
        </w:rPr>
        <w:t xml:space="preserve"> </w:t>
      </w:r>
      <w:r>
        <w:rPr>
          <w:spacing w:val="-5"/>
          <w:szCs w:val="21"/>
        </w:rPr>
        <w:t xml:space="preserve">It is a major achievement in eye surgery. </w:t>
      </w:r>
    </w:p>
    <w:p w14:paraId="6C8C829D" w14:textId="77777777" w:rsidR="00F22C9E" w:rsidRDefault="00F22C9E" w:rsidP="00F22C9E">
      <w:pPr>
        <w:shd w:val="clear" w:color="auto" w:fill="FFFFFF"/>
        <w:tabs>
          <w:tab w:val="left" w:pos="8080"/>
        </w:tabs>
        <w:ind w:leftChars="142" w:left="298" w:rightChars="42" w:right="88"/>
        <w:rPr>
          <w:rFonts w:hint="eastAsia"/>
          <w:spacing w:val="-3"/>
          <w:szCs w:val="21"/>
        </w:rPr>
      </w:pPr>
      <w:r>
        <w:rPr>
          <w:rFonts w:hint="eastAsia"/>
          <w:spacing w:val="-3"/>
          <w:szCs w:val="21"/>
        </w:rPr>
        <w:t>D</w:t>
      </w:r>
      <w:r>
        <w:rPr>
          <w:spacing w:val="-3"/>
          <w:szCs w:val="21"/>
        </w:rPr>
        <w:t>) It can only be partly accomplished now.</w:t>
      </w:r>
    </w:p>
    <w:p w14:paraId="657BB09A" w14:textId="77777777" w:rsidR="00F22C9E" w:rsidRDefault="00F22C9E" w:rsidP="00F22C9E">
      <w:pPr>
        <w:shd w:val="clear" w:color="auto" w:fill="FFFFFF"/>
        <w:tabs>
          <w:tab w:val="left" w:pos="8080"/>
        </w:tabs>
        <w:ind w:rightChars="42" w:right="88"/>
        <w:rPr>
          <w:szCs w:val="21"/>
        </w:rPr>
      </w:pPr>
    </w:p>
    <w:p w14:paraId="5532EF9E" w14:textId="77777777" w:rsidR="00F22C9E" w:rsidRDefault="00F22C9E" w:rsidP="00F22C9E">
      <w:pPr>
        <w:shd w:val="clear" w:color="auto" w:fill="FFFFFF"/>
        <w:tabs>
          <w:tab w:val="left" w:pos="8080"/>
        </w:tabs>
        <w:ind w:rightChars="42" w:right="88"/>
        <w:rPr>
          <w:b/>
          <w:szCs w:val="21"/>
        </w:rPr>
      </w:pPr>
      <w:r>
        <w:rPr>
          <w:rFonts w:hint="eastAsia"/>
          <w:b/>
          <w:spacing w:val="-8"/>
          <w:szCs w:val="21"/>
        </w:rPr>
        <w:t>Pass</w:t>
      </w:r>
      <w:r>
        <w:rPr>
          <w:b/>
          <w:spacing w:val="-8"/>
          <w:szCs w:val="21"/>
        </w:rPr>
        <w:t>age Two</w:t>
      </w:r>
    </w:p>
    <w:p w14:paraId="1E1F5AEA" w14:textId="77777777" w:rsidR="00F22C9E" w:rsidRDefault="00F22C9E" w:rsidP="00F22C9E">
      <w:pPr>
        <w:shd w:val="clear" w:color="auto" w:fill="FFFFFF"/>
        <w:tabs>
          <w:tab w:val="left" w:pos="8080"/>
        </w:tabs>
        <w:ind w:rightChars="42" w:right="88"/>
        <w:rPr>
          <w:b/>
          <w:szCs w:val="21"/>
        </w:rPr>
      </w:pPr>
      <w:r>
        <w:rPr>
          <w:b/>
          <w:szCs w:val="21"/>
        </w:rPr>
        <w:t>Q</w:t>
      </w:r>
      <w:r>
        <w:rPr>
          <w:rFonts w:hint="eastAsia"/>
          <w:b/>
          <w:szCs w:val="21"/>
        </w:rPr>
        <w:t>ues</w:t>
      </w:r>
      <w:r>
        <w:rPr>
          <w:b/>
          <w:szCs w:val="21"/>
        </w:rPr>
        <w:t>tions 29 to 31 are based on the passage you have just heard.</w:t>
      </w:r>
    </w:p>
    <w:p w14:paraId="33EF86AB" w14:textId="77777777" w:rsidR="00F22C9E" w:rsidRDefault="00F22C9E" w:rsidP="00F22C9E">
      <w:pPr>
        <w:shd w:val="clear" w:color="auto" w:fill="FFFFFF"/>
        <w:tabs>
          <w:tab w:val="left" w:pos="8080"/>
        </w:tabs>
        <w:ind w:rightChars="42" w:right="88"/>
        <w:rPr>
          <w:rFonts w:hint="eastAsia"/>
          <w:spacing w:val="-5"/>
          <w:szCs w:val="21"/>
        </w:rPr>
      </w:pPr>
      <w:r>
        <w:rPr>
          <w:rFonts w:hint="eastAsia"/>
          <w:smallCaps/>
          <w:spacing w:val="-4"/>
          <w:szCs w:val="21"/>
        </w:rPr>
        <w:t>29. A</w:t>
      </w:r>
      <w:r>
        <w:rPr>
          <w:smallCaps/>
          <w:spacing w:val="-4"/>
          <w:szCs w:val="21"/>
        </w:rPr>
        <w:t xml:space="preserve">) </w:t>
      </w:r>
      <w:r>
        <w:rPr>
          <w:spacing w:val="-4"/>
          <w:szCs w:val="21"/>
        </w:rPr>
        <w:t xml:space="preserve">They think they should follow the current trend. </w:t>
      </w:r>
    </w:p>
    <w:p w14:paraId="070E28CA" w14:textId="77777777" w:rsidR="00F22C9E" w:rsidRDefault="00F22C9E" w:rsidP="00F22C9E">
      <w:pPr>
        <w:shd w:val="clear" w:color="auto" w:fill="FFFFFF"/>
        <w:tabs>
          <w:tab w:val="left" w:pos="8080"/>
        </w:tabs>
        <w:ind w:leftChars="142" w:left="298" w:rightChars="42" w:right="88"/>
        <w:rPr>
          <w:rFonts w:hint="eastAsia"/>
          <w:iCs/>
          <w:spacing w:val="-4"/>
          <w:szCs w:val="21"/>
        </w:rPr>
      </w:pPr>
      <w:r>
        <w:rPr>
          <w:rFonts w:hint="eastAsia"/>
          <w:spacing w:val="-5"/>
          <w:szCs w:val="21"/>
        </w:rPr>
        <w:t>B</w:t>
      </w:r>
      <w:r>
        <w:rPr>
          <w:spacing w:val="-5"/>
          <w:szCs w:val="21"/>
        </w:rPr>
        <w:t xml:space="preserve">) Nursing homes are well-equipped and convenient. </w:t>
      </w:r>
    </w:p>
    <w:p w14:paraId="453F789E" w14:textId="77777777" w:rsidR="00F22C9E" w:rsidRDefault="00F22C9E" w:rsidP="00F22C9E">
      <w:pPr>
        <w:shd w:val="clear" w:color="auto" w:fill="FFFFFF"/>
        <w:tabs>
          <w:tab w:val="left" w:pos="8080"/>
        </w:tabs>
        <w:ind w:leftChars="142" w:left="298" w:rightChars="42" w:right="88"/>
        <w:rPr>
          <w:rFonts w:hint="eastAsia"/>
          <w:spacing w:val="-4"/>
          <w:szCs w:val="21"/>
        </w:rPr>
      </w:pPr>
      <w:r>
        <w:rPr>
          <w:rFonts w:hint="eastAsia"/>
          <w:iCs/>
          <w:spacing w:val="-4"/>
          <w:szCs w:val="21"/>
        </w:rPr>
        <w:t>C</w:t>
      </w:r>
      <w:r>
        <w:rPr>
          <w:iCs/>
          <w:spacing w:val="-4"/>
          <w:szCs w:val="21"/>
        </w:rPr>
        <w:t xml:space="preserve">) </w:t>
      </w:r>
      <w:r>
        <w:rPr>
          <w:spacing w:val="-4"/>
          <w:szCs w:val="21"/>
        </w:rPr>
        <w:t xml:space="preserve">Adult day-care centers are easily accessible. </w:t>
      </w:r>
    </w:p>
    <w:p w14:paraId="2F0317D2" w14:textId="77777777" w:rsidR="00F22C9E" w:rsidRDefault="00F22C9E" w:rsidP="00F22C9E">
      <w:pPr>
        <w:shd w:val="clear" w:color="auto" w:fill="FFFFFF"/>
        <w:tabs>
          <w:tab w:val="left" w:pos="8080"/>
        </w:tabs>
        <w:ind w:leftChars="142" w:left="298" w:rightChars="42" w:right="88"/>
        <w:rPr>
          <w:szCs w:val="21"/>
        </w:rPr>
      </w:pPr>
      <w:r>
        <w:rPr>
          <w:rFonts w:hint="eastAsia"/>
          <w:spacing w:val="-4"/>
          <w:szCs w:val="21"/>
        </w:rPr>
        <w:t>D</w:t>
      </w:r>
      <w:r>
        <w:rPr>
          <w:spacing w:val="-4"/>
          <w:szCs w:val="21"/>
        </w:rPr>
        <w:t>) They have jobs and other commitments.</w:t>
      </w:r>
    </w:p>
    <w:p w14:paraId="24B5A5A3" w14:textId="77777777" w:rsidR="00F22C9E" w:rsidRDefault="00F22C9E" w:rsidP="00F22C9E">
      <w:pPr>
        <w:shd w:val="clear" w:color="auto" w:fill="FFFFFF"/>
        <w:tabs>
          <w:tab w:val="left" w:pos="8080"/>
        </w:tabs>
        <w:ind w:rightChars="42" w:right="88"/>
        <w:rPr>
          <w:szCs w:val="21"/>
        </w:rPr>
      </w:pPr>
      <w:r>
        <w:rPr>
          <w:rFonts w:hint="eastAsia"/>
          <w:smallCaps/>
          <w:spacing w:val="-4"/>
          <w:szCs w:val="21"/>
        </w:rPr>
        <w:t>30. A</w:t>
      </w:r>
      <w:r>
        <w:rPr>
          <w:smallCaps/>
          <w:spacing w:val="-4"/>
          <w:szCs w:val="21"/>
        </w:rPr>
        <w:t xml:space="preserve">) </w:t>
      </w:r>
      <w:r>
        <w:rPr>
          <w:spacing w:val="-4"/>
          <w:szCs w:val="21"/>
        </w:rPr>
        <w:t>They don't want to use up all their life savings.</w:t>
      </w:r>
    </w:p>
    <w:p w14:paraId="67A02997" w14:textId="77777777" w:rsidR="00F22C9E" w:rsidRDefault="00F22C9E" w:rsidP="00F22C9E">
      <w:pPr>
        <w:shd w:val="clear" w:color="auto" w:fill="FFFFFF"/>
        <w:tabs>
          <w:tab w:val="left" w:pos="8080"/>
        </w:tabs>
        <w:ind w:leftChars="142" w:left="298" w:rightChars="42" w:right="88"/>
        <w:rPr>
          <w:szCs w:val="21"/>
        </w:rPr>
      </w:pPr>
      <w:r>
        <w:rPr>
          <w:rFonts w:hint="eastAsia"/>
          <w:spacing w:val="-4"/>
          <w:szCs w:val="21"/>
        </w:rPr>
        <w:t>B</w:t>
      </w:r>
      <w:r>
        <w:rPr>
          <w:spacing w:val="-4"/>
          <w:szCs w:val="21"/>
        </w:rPr>
        <w:t>) They fear they will regret it afterwards.</w:t>
      </w:r>
    </w:p>
    <w:p w14:paraId="06687BB9" w14:textId="77777777" w:rsidR="00F22C9E" w:rsidRDefault="00F22C9E" w:rsidP="00F22C9E">
      <w:pPr>
        <w:shd w:val="clear" w:color="auto" w:fill="FFFFFF"/>
        <w:tabs>
          <w:tab w:val="left" w:pos="8080"/>
        </w:tabs>
        <w:ind w:leftChars="142" w:left="298" w:rightChars="42" w:right="88"/>
        <w:rPr>
          <w:szCs w:val="21"/>
        </w:rPr>
      </w:pPr>
      <w:r>
        <w:rPr>
          <w:rFonts w:hint="eastAsia"/>
          <w:spacing w:val="-4"/>
          <w:szCs w:val="21"/>
        </w:rPr>
        <w:t>C</w:t>
      </w:r>
      <w:r>
        <w:rPr>
          <w:spacing w:val="-4"/>
          <w:szCs w:val="21"/>
        </w:rPr>
        <w:t>) They would like to spend more time with them.</w:t>
      </w:r>
    </w:p>
    <w:p w14:paraId="715F10F7" w14:textId="77777777" w:rsidR="00F22C9E" w:rsidRDefault="00F22C9E" w:rsidP="00F22C9E">
      <w:pPr>
        <w:shd w:val="clear" w:color="auto" w:fill="FFFFFF"/>
        <w:tabs>
          <w:tab w:val="left" w:pos="8080"/>
        </w:tabs>
        <w:ind w:leftChars="142" w:left="298" w:rightChars="42" w:right="88"/>
        <w:rPr>
          <w:szCs w:val="21"/>
        </w:rPr>
      </w:pPr>
      <w:r>
        <w:rPr>
          <w:rFonts w:hint="eastAsia"/>
          <w:spacing w:val="-5"/>
          <w:szCs w:val="21"/>
        </w:rPr>
        <w:t>D</w:t>
      </w:r>
      <w:r>
        <w:rPr>
          <w:rFonts w:eastAsia="Times New Roman"/>
          <w:spacing w:val="-5"/>
          <w:szCs w:val="21"/>
        </w:rPr>
        <w:t>) They don't want to see their husbands poorly treated.</w:t>
      </w:r>
    </w:p>
    <w:p w14:paraId="671ACCBD" w14:textId="77777777" w:rsidR="00F22C9E" w:rsidRDefault="00F22C9E" w:rsidP="00F22C9E">
      <w:pPr>
        <w:shd w:val="clear" w:color="auto" w:fill="FFFFFF"/>
        <w:tabs>
          <w:tab w:val="left" w:pos="3859"/>
          <w:tab w:val="left" w:pos="8080"/>
        </w:tabs>
        <w:ind w:rightChars="42" w:right="88"/>
        <w:rPr>
          <w:szCs w:val="21"/>
        </w:rPr>
      </w:pPr>
      <w:r>
        <w:rPr>
          <w:rFonts w:hint="eastAsia"/>
          <w:spacing w:val="-5"/>
          <w:szCs w:val="21"/>
        </w:rPr>
        <w:t>31</w:t>
      </w:r>
      <w:r>
        <w:rPr>
          <w:spacing w:val="-5"/>
          <w:szCs w:val="21"/>
        </w:rPr>
        <w:t>.</w:t>
      </w:r>
      <w:r>
        <w:rPr>
          <w:rFonts w:hint="eastAsia"/>
          <w:spacing w:val="-5"/>
          <w:szCs w:val="21"/>
        </w:rPr>
        <w:t xml:space="preserve"> A</w:t>
      </w:r>
      <w:r>
        <w:rPr>
          <w:spacing w:val="-5"/>
          <w:szCs w:val="21"/>
        </w:rPr>
        <w:t>) Provide professional standard care.</w:t>
      </w:r>
      <w:r>
        <w:rPr>
          <w:szCs w:val="21"/>
        </w:rPr>
        <w:tab/>
      </w:r>
      <w:r>
        <w:rPr>
          <w:spacing w:val="-4"/>
          <w:szCs w:val="21"/>
        </w:rPr>
        <w:t>C) Be frank and seek help from others.</w:t>
      </w:r>
    </w:p>
    <w:p w14:paraId="0A2D55FD" w14:textId="77777777" w:rsidR="00F22C9E" w:rsidRDefault="00F22C9E" w:rsidP="00F22C9E">
      <w:pPr>
        <w:shd w:val="clear" w:color="auto" w:fill="FFFFFF"/>
        <w:tabs>
          <w:tab w:val="left" w:pos="3859"/>
          <w:tab w:val="left" w:pos="8080"/>
        </w:tabs>
        <w:ind w:leftChars="142" w:left="298" w:rightChars="42" w:right="88"/>
        <w:rPr>
          <w:szCs w:val="21"/>
        </w:rPr>
      </w:pPr>
      <w:r>
        <w:rPr>
          <w:rFonts w:hint="eastAsia"/>
          <w:spacing w:val="-4"/>
          <w:szCs w:val="21"/>
        </w:rPr>
        <w:t>B</w:t>
      </w:r>
      <w:r>
        <w:rPr>
          <w:spacing w:val="-4"/>
          <w:szCs w:val="21"/>
        </w:rPr>
        <w:t>) Be affectionate and cooperative.</w:t>
      </w:r>
      <w:r>
        <w:rPr>
          <w:szCs w:val="21"/>
        </w:rPr>
        <w:tab/>
      </w:r>
      <w:r>
        <w:rPr>
          <w:spacing w:val="-5"/>
          <w:szCs w:val="21"/>
        </w:rPr>
        <w:t>D) Make full use of community facilities.</w:t>
      </w:r>
    </w:p>
    <w:p w14:paraId="084890E6" w14:textId="77777777" w:rsidR="00F22C9E" w:rsidRDefault="00F22C9E" w:rsidP="00F22C9E">
      <w:pPr>
        <w:shd w:val="clear" w:color="auto" w:fill="FFFFFF"/>
        <w:tabs>
          <w:tab w:val="left" w:pos="8080"/>
        </w:tabs>
        <w:ind w:rightChars="42" w:right="88"/>
        <w:rPr>
          <w:spacing w:val="-2"/>
          <w:szCs w:val="21"/>
        </w:rPr>
      </w:pPr>
    </w:p>
    <w:p w14:paraId="62EB6DB1" w14:textId="77777777" w:rsidR="00F22C9E" w:rsidRDefault="00F22C9E" w:rsidP="00F22C9E">
      <w:pPr>
        <w:shd w:val="clear" w:color="auto" w:fill="FFFFFF"/>
        <w:tabs>
          <w:tab w:val="left" w:pos="8080"/>
        </w:tabs>
        <w:ind w:rightChars="42" w:right="88"/>
        <w:rPr>
          <w:b/>
          <w:szCs w:val="21"/>
        </w:rPr>
      </w:pPr>
      <w:r>
        <w:rPr>
          <w:rFonts w:hint="eastAsia"/>
          <w:b/>
          <w:spacing w:val="-2"/>
          <w:szCs w:val="21"/>
        </w:rPr>
        <w:t>Passa</w:t>
      </w:r>
      <w:r>
        <w:rPr>
          <w:b/>
          <w:spacing w:val="-2"/>
          <w:szCs w:val="21"/>
        </w:rPr>
        <w:t>ge Three</w:t>
      </w:r>
    </w:p>
    <w:p w14:paraId="7CDC0A98" w14:textId="77777777" w:rsidR="00F22C9E" w:rsidRDefault="00F22C9E" w:rsidP="00F22C9E">
      <w:pPr>
        <w:shd w:val="clear" w:color="auto" w:fill="FFFFFF"/>
        <w:tabs>
          <w:tab w:val="left" w:pos="8080"/>
        </w:tabs>
        <w:ind w:rightChars="42" w:right="88"/>
        <w:rPr>
          <w:b/>
          <w:szCs w:val="21"/>
        </w:rPr>
      </w:pPr>
      <w:r>
        <w:rPr>
          <w:rFonts w:hint="eastAsia"/>
          <w:b/>
          <w:szCs w:val="21"/>
        </w:rPr>
        <w:t>Ques</w:t>
      </w:r>
      <w:r>
        <w:rPr>
          <w:b/>
          <w:szCs w:val="21"/>
        </w:rPr>
        <w:t>tions 32 to 35 are based on the passage you have just heard.</w:t>
      </w:r>
    </w:p>
    <w:p w14:paraId="208F6D9F" w14:textId="77777777" w:rsidR="00F22C9E" w:rsidRDefault="00F22C9E" w:rsidP="00F22C9E">
      <w:pPr>
        <w:shd w:val="clear" w:color="auto" w:fill="FFFFFF"/>
        <w:tabs>
          <w:tab w:val="left" w:pos="8080"/>
        </w:tabs>
        <w:ind w:rightChars="42" w:right="88"/>
        <w:rPr>
          <w:rFonts w:hint="eastAsia"/>
          <w:spacing w:val="-3"/>
          <w:szCs w:val="21"/>
        </w:rPr>
      </w:pPr>
      <w:r>
        <w:rPr>
          <w:rFonts w:hint="eastAsia"/>
          <w:spacing w:val="-3"/>
          <w:szCs w:val="21"/>
        </w:rPr>
        <w:t>32. A</w:t>
      </w:r>
      <w:r>
        <w:rPr>
          <w:spacing w:val="-3"/>
          <w:szCs w:val="21"/>
        </w:rPr>
        <w:t xml:space="preserve">) Health and safety conditions in the workplace. </w:t>
      </w:r>
    </w:p>
    <w:p w14:paraId="396D1EBD" w14:textId="77777777" w:rsidR="00F22C9E" w:rsidRDefault="00F22C9E" w:rsidP="00F22C9E">
      <w:pPr>
        <w:shd w:val="clear" w:color="auto" w:fill="FFFFFF"/>
        <w:tabs>
          <w:tab w:val="left" w:pos="8080"/>
        </w:tabs>
        <w:ind w:leftChars="142" w:left="298" w:rightChars="42" w:right="88"/>
        <w:rPr>
          <w:rFonts w:hint="eastAsia"/>
          <w:spacing w:val="-5"/>
          <w:szCs w:val="21"/>
        </w:rPr>
      </w:pPr>
      <w:r>
        <w:rPr>
          <w:rFonts w:hint="eastAsia"/>
          <w:spacing w:val="-3"/>
          <w:szCs w:val="21"/>
        </w:rPr>
        <w:t>B</w:t>
      </w:r>
      <w:r>
        <w:rPr>
          <w:spacing w:val="-5"/>
          <w:szCs w:val="21"/>
        </w:rPr>
        <w:t>) Rights and responsibilities of company employees.</w:t>
      </w:r>
    </w:p>
    <w:p w14:paraId="2A41186C" w14:textId="77777777" w:rsidR="00F22C9E" w:rsidRDefault="00F22C9E" w:rsidP="00F22C9E">
      <w:pPr>
        <w:shd w:val="clear" w:color="auto" w:fill="FFFFFF"/>
        <w:tabs>
          <w:tab w:val="left" w:pos="8080"/>
        </w:tabs>
        <w:ind w:leftChars="142" w:left="298" w:rightChars="42" w:right="88"/>
        <w:rPr>
          <w:rFonts w:hint="eastAsia"/>
          <w:spacing w:val="-5"/>
          <w:szCs w:val="21"/>
        </w:rPr>
      </w:pPr>
      <w:r>
        <w:rPr>
          <w:rFonts w:hint="eastAsia"/>
          <w:spacing w:val="-5"/>
          <w:szCs w:val="21"/>
        </w:rPr>
        <w:t>C) Common complaints made by office workers.</w:t>
      </w:r>
    </w:p>
    <w:p w14:paraId="1E529FF5" w14:textId="77777777" w:rsidR="00F22C9E" w:rsidRDefault="00F22C9E" w:rsidP="00F22C9E">
      <w:pPr>
        <w:shd w:val="clear" w:color="auto" w:fill="FFFFFF"/>
        <w:tabs>
          <w:tab w:val="left" w:pos="8080"/>
        </w:tabs>
        <w:ind w:leftChars="142" w:left="298" w:rightChars="42" w:right="88"/>
        <w:rPr>
          <w:spacing w:val="-5"/>
          <w:szCs w:val="21"/>
        </w:rPr>
      </w:pPr>
      <w:r>
        <w:rPr>
          <w:rFonts w:hint="eastAsia"/>
          <w:spacing w:val="-5"/>
          <w:szCs w:val="21"/>
        </w:rPr>
        <w:t xml:space="preserve">D) Conflicts between </w:t>
      </w:r>
      <w:r>
        <w:rPr>
          <w:spacing w:val="-5"/>
          <w:szCs w:val="21"/>
        </w:rPr>
        <w:t>labor</w:t>
      </w:r>
      <w:r>
        <w:rPr>
          <w:rFonts w:hint="eastAsia"/>
          <w:spacing w:val="-5"/>
          <w:szCs w:val="21"/>
        </w:rPr>
        <w:t xml:space="preserve"> and management.</w:t>
      </w:r>
    </w:p>
    <w:p w14:paraId="62CF40BC" w14:textId="77777777" w:rsidR="00F22C9E" w:rsidRDefault="00F22C9E" w:rsidP="00F22C9E">
      <w:pPr>
        <w:shd w:val="clear" w:color="auto" w:fill="FFFFFF"/>
        <w:tabs>
          <w:tab w:val="left" w:pos="8080"/>
        </w:tabs>
        <w:ind w:rightChars="42" w:right="88"/>
        <w:rPr>
          <w:szCs w:val="21"/>
        </w:rPr>
      </w:pPr>
      <w:r>
        <w:rPr>
          <w:spacing w:val="-3"/>
          <w:szCs w:val="21"/>
        </w:rPr>
        <w:t>33.</w:t>
      </w:r>
      <w:r>
        <w:rPr>
          <w:szCs w:val="21"/>
        </w:rPr>
        <w:t xml:space="preserve"> A) Replace its out-dated equipment.</w:t>
      </w:r>
    </w:p>
    <w:p w14:paraId="43F3581E" w14:textId="77777777" w:rsidR="00F22C9E" w:rsidRDefault="00F22C9E" w:rsidP="00F22C9E">
      <w:pPr>
        <w:numPr>
          <w:ilvl w:val="0"/>
          <w:numId w:val="23"/>
        </w:numPr>
        <w:shd w:val="clear" w:color="auto" w:fill="FFFFFF"/>
        <w:tabs>
          <w:tab w:val="left" w:pos="643"/>
          <w:tab w:val="left" w:pos="8080"/>
        </w:tabs>
        <w:autoSpaceDE w:val="0"/>
        <w:autoSpaceDN w:val="0"/>
        <w:adjustRightInd w:val="0"/>
        <w:ind w:leftChars="142" w:left="298" w:rightChars="42" w:right="88"/>
        <w:jc w:val="left"/>
        <w:rPr>
          <w:spacing w:val="-2"/>
          <w:szCs w:val="21"/>
        </w:rPr>
      </w:pPr>
      <w:r>
        <w:rPr>
          <w:szCs w:val="21"/>
        </w:rPr>
        <w:t>Improve the welfare of affected workers.</w:t>
      </w:r>
    </w:p>
    <w:p w14:paraId="69885F59" w14:textId="77777777" w:rsidR="00F22C9E" w:rsidRDefault="00F22C9E" w:rsidP="00F22C9E">
      <w:pPr>
        <w:numPr>
          <w:ilvl w:val="0"/>
          <w:numId w:val="23"/>
        </w:numPr>
        <w:shd w:val="clear" w:color="auto" w:fill="FFFFFF"/>
        <w:tabs>
          <w:tab w:val="left" w:pos="643"/>
          <w:tab w:val="left" w:pos="8080"/>
        </w:tabs>
        <w:autoSpaceDE w:val="0"/>
        <w:autoSpaceDN w:val="0"/>
        <w:adjustRightInd w:val="0"/>
        <w:ind w:leftChars="142" w:left="298" w:rightChars="42" w:right="88"/>
        <w:jc w:val="left"/>
        <w:rPr>
          <w:spacing w:val="-2"/>
          <w:szCs w:val="21"/>
        </w:rPr>
      </w:pPr>
      <w:r>
        <w:rPr>
          <w:szCs w:val="21"/>
        </w:rPr>
        <w:t>Follow government regulations strictly.</w:t>
      </w:r>
    </w:p>
    <w:p w14:paraId="2FBEBB1D" w14:textId="77777777" w:rsidR="00F22C9E" w:rsidRDefault="00F22C9E" w:rsidP="00F22C9E">
      <w:pPr>
        <w:numPr>
          <w:ilvl w:val="0"/>
          <w:numId w:val="23"/>
        </w:numPr>
        <w:shd w:val="clear" w:color="auto" w:fill="FFFFFF"/>
        <w:tabs>
          <w:tab w:val="left" w:pos="643"/>
          <w:tab w:val="left" w:pos="8080"/>
        </w:tabs>
        <w:autoSpaceDE w:val="0"/>
        <w:autoSpaceDN w:val="0"/>
        <w:adjustRightInd w:val="0"/>
        <w:ind w:leftChars="142" w:left="298" w:rightChars="42" w:right="88"/>
        <w:jc w:val="left"/>
        <w:rPr>
          <w:szCs w:val="21"/>
        </w:rPr>
      </w:pPr>
      <w:r>
        <w:rPr>
          <w:szCs w:val="21"/>
        </w:rPr>
        <w:t>Provide extra health compensation.</w:t>
      </w:r>
    </w:p>
    <w:p w14:paraId="431D22F3" w14:textId="77777777" w:rsidR="00F22C9E" w:rsidRDefault="00F22C9E" w:rsidP="00F22C9E">
      <w:pPr>
        <w:shd w:val="clear" w:color="auto" w:fill="FFFFFF"/>
        <w:tabs>
          <w:tab w:val="left" w:pos="370"/>
          <w:tab w:val="left" w:pos="8080"/>
        </w:tabs>
        <w:ind w:rightChars="42" w:right="88"/>
        <w:rPr>
          <w:szCs w:val="21"/>
        </w:rPr>
      </w:pPr>
      <w:r>
        <w:rPr>
          <w:spacing w:val="-3"/>
          <w:szCs w:val="21"/>
        </w:rPr>
        <w:t>34.</w:t>
      </w:r>
      <w:r>
        <w:rPr>
          <w:szCs w:val="21"/>
        </w:rPr>
        <w:tab/>
        <w:t>A) They requested to transfer to a safer department.</w:t>
      </w:r>
    </w:p>
    <w:p w14:paraId="4FD28ED5" w14:textId="77777777" w:rsidR="00F22C9E" w:rsidRDefault="00F22C9E" w:rsidP="00F22C9E">
      <w:pPr>
        <w:numPr>
          <w:ilvl w:val="0"/>
          <w:numId w:val="24"/>
        </w:numPr>
        <w:shd w:val="clear" w:color="auto" w:fill="FFFFFF"/>
        <w:tabs>
          <w:tab w:val="left" w:pos="638"/>
          <w:tab w:val="left" w:pos="8080"/>
        </w:tabs>
        <w:autoSpaceDE w:val="0"/>
        <w:autoSpaceDN w:val="0"/>
        <w:adjustRightInd w:val="0"/>
        <w:ind w:leftChars="142" w:left="298" w:rightChars="42" w:right="88"/>
        <w:jc w:val="left"/>
        <w:rPr>
          <w:spacing w:val="-2"/>
          <w:szCs w:val="21"/>
        </w:rPr>
      </w:pPr>
      <w:r>
        <w:rPr>
          <w:szCs w:val="21"/>
        </w:rPr>
        <w:t>They quit work to protect their unborn babies.</w:t>
      </w:r>
    </w:p>
    <w:p w14:paraId="5BBE50F4" w14:textId="77777777" w:rsidR="00F22C9E" w:rsidRDefault="00F22C9E" w:rsidP="00F22C9E">
      <w:pPr>
        <w:numPr>
          <w:ilvl w:val="0"/>
          <w:numId w:val="24"/>
        </w:numPr>
        <w:shd w:val="clear" w:color="auto" w:fill="FFFFFF"/>
        <w:tabs>
          <w:tab w:val="left" w:pos="638"/>
          <w:tab w:val="left" w:pos="8080"/>
        </w:tabs>
        <w:autoSpaceDE w:val="0"/>
        <w:autoSpaceDN w:val="0"/>
        <w:adjustRightInd w:val="0"/>
        <w:ind w:leftChars="142" w:left="298" w:rightChars="42" w:right="88"/>
        <w:jc w:val="left"/>
        <w:rPr>
          <w:spacing w:val="-3"/>
          <w:szCs w:val="21"/>
        </w:rPr>
      </w:pPr>
      <w:r>
        <w:rPr>
          <w:szCs w:val="21"/>
        </w:rPr>
        <w:t>They sought help from union representatives.</w:t>
      </w:r>
    </w:p>
    <w:p w14:paraId="2F3476BC" w14:textId="77777777" w:rsidR="00F22C9E" w:rsidRDefault="00F22C9E" w:rsidP="00F22C9E">
      <w:pPr>
        <w:numPr>
          <w:ilvl w:val="0"/>
          <w:numId w:val="24"/>
        </w:numPr>
        <w:shd w:val="clear" w:color="auto" w:fill="FFFFFF"/>
        <w:tabs>
          <w:tab w:val="left" w:pos="638"/>
          <w:tab w:val="left" w:pos="8080"/>
        </w:tabs>
        <w:autoSpaceDE w:val="0"/>
        <w:autoSpaceDN w:val="0"/>
        <w:adjustRightInd w:val="0"/>
        <w:ind w:leftChars="142" w:left="298" w:rightChars="42" w:right="88"/>
        <w:jc w:val="left"/>
        <w:rPr>
          <w:spacing w:val="-2"/>
          <w:szCs w:val="21"/>
        </w:rPr>
      </w:pPr>
      <w:r>
        <w:rPr>
          <w:szCs w:val="21"/>
        </w:rPr>
        <w:t>They wanted to work shorter hours.</w:t>
      </w:r>
    </w:p>
    <w:p w14:paraId="0ABBD8D3" w14:textId="77777777" w:rsidR="00F22C9E" w:rsidRDefault="00F22C9E" w:rsidP="00F22C9E">
      <w:pPr>
        <w:shd w:val="clear" w:color="auto" w:fill="FFFFFF"/>
        <w:tabs>
          <w:tab w:val="left" w:pos="370"/>
          <w:tab w:val="left" w:pos="8080"/>
        </w:tabs>
        <w:ind w:rightChars="42" w:right="88"/>
        <w:rPr>
          <w:szCs w:val="21"/>
        </w:rPr>
      </w:pPr>
      <w:r>
        <w:rPr>
          <w:spacing w:val="-3"/>
          <w:szCs w:val="21"/>
        </w:rPr>
        <w:t>35.</w:t>
      </w:r>
      <w:r>
        <w:rPr>
          <w:szCs w:val="21"/>
        </w:rPr>
        <w:tab/>
        <w:t>A) To show how they love winter sports.</w:t>
      </w:r>
    </w:p>
    <w:p w14:paraId="6379D7EA" w14:textId="77777777" w:rsidR="00F22C9E" w:rsidRDefault="00F22C9E" w:rsidP="00F22C9E">
      <w:pPr>
        <w:numPr>
          <w:ilvl w:val="0"/>
          <w:numId w:val="25"/>
        </w:numPr>
        <w:shd w:val="clear" w:color="auto" w:fill="FFFFFF"/>
        <w:tabs>
          <w:tab w:val="left" w:pos="634"/>
          <w:tab w:val="left" w:pos="8080"/>
        </w:tabs>
        <w:autoSpaceDE w:val="0"/>
        <w:autoSpaceDN w:val="0"/>
        <w:adjustRightInd w:val="0"/>
        <w:ind w:leftChars="142" w:left="298" w:rightChars="42" w:right="88"/>
        <w:jc w:val="left"/>
        <w:rPr>
          <w:spacing w:val="-2"/>
          <w:szCs w:val="21"/>
        </w:rPr>
      </w:pPr>
      <w:r>
        <w:rPr>
          <w:szCs w:val="21"/>
        </w:rPr>
        <w:t>To attract the attention from the media.</w:t>
      </w:r>
    </w:p>
    <w:p w14:paraId="545D0DDD" w14:textId="77777777" w:rsidR="00F22C9E" w:rsidRDefault="00F22C9E" w:rsidP="00F22C9E">
      <w:pPr>
        <w:numPr>
          <w:ilvl w:val="0"/>
          <w:numId w:val="25"/>
        </w:numPr>
        <w:shd w:val="clear" w:color="auto" w:fill="FFFFFF"/>
        <w:tabs>
          <w:tab w:val="left" w:pos="634"/>
          <w:tab w:val="left" w:pos="8080"/>
        </w:tabs>
        <w:autoSpaceDE w:val="0"/>
        <w:autoSpaceDN w:val="0"/>
        <w:adjustRightInd w:val="0"/>
        <w:ind w:leftChars="142" w:left="298" w:rightChars="42" w:right="88"/>
        <w:jc w:val="left"/>
        <w:rPr>
          <w:spacing w:val="-1"/>
          <w:szCs w:val="21"/>
        </w:rPr>
      </w:pPr>
      <w:r>
        <w:rPr>
          <w:szCs w:val="21"/>
        </w:rPr>
        <w:t>To protest against the poor working conditions.</w:t>
      </w:r>
    </w:p>
    <w:p w14:paraId="10E9B9AB" w14:textId="77777777" w:rsidR="00F22C9E" w:rsidRDefault="00F22C9E" w:rsidP="00F22C9E">
      <w:pPr>
        <w:numPr>
          <w:ilvl w:val="0"/>
          <w:numId w:val="25"/>
        </w:numPr>
        <w:shd w:val="clear" w:color="auto" w:fill="FFFFFF"/>
        <w:tabs>
          <w:tab w:val="left" w:pos="634"/>
          <w:tab w:val="left" w:pos="8080"/>
        </w:tabs>
        <w:autoSpaceDE w:val="0"/>
        <w:autoSpaceDN w:val="0"/>
        <w:adjustRightInd w:val="0"/>
        <w:ind w:leftChars="142" w:left="298" w:rightChars="42" w:right="88"/>
        <w:jc w:val="left"/>
        <w:rPr>
          <w:spacing w:val="-2"/>
          <w:szCs w:val="21"/>
        </w:rPr>
      </w:pPr>
      <w:r>
        <w:rPr>
          <w:szCs w:val="21"/>
        </w:rPr>
        <w:t>To protect themselves against the cold weather.</w:t>
      </w:r>
    </w:p>
    <w:p w14:paraId="71849B8D" w14:textId="77777777" w:rsidR="00F22C9E" w:rsidRDefault="00F22C9E" w:rsidP="00F22C9E">
      <w:pPr>
        <w:shd w:val="clear" w:color="auto" w:fill="FFFFFF"/>
        <w:tabs>
          <w:tab w:val="left" w:pos="8080"/>
        </w:tabs>
        <w:ind w:rightChars="42" w:right="88"/>
        <w:rPr>
          <w:rFonts w:hint="eastAsia"/>
          <w:spacing w:val="-6"/>
          <w:szCs w:val="21"/>
        </w:rPr>
      </w:pPr>
    </w:p>
    <w:p w14:paraId="0750668A" w14:textId="77777777" w:rsidR="00F22C9E" w:rsidRDefault="00F22C9E" w:rsidP="00F22C9E">
      <w:pPr>
        <w:shd w:val="clear" w:color="auto" w:fill="FFFFFF"/>
        <w:tabs>
          <w:tab w:val="left" w:pos="8080"/>
        </w:tabs>
        <w:ind w:rightChars="42" w:right="88"/>
        <w:rPr>
          <w:b/>
          <w:szCs w:val="21"/>
        </w:rPr>
      </w:pPr>
      <w:r>
        <w:rPr>
          <w:b/>
          <w:spacing w:val="-6"/>
          <w:szCs w:val="21"/>
        </w:rPr>
        <w:t>Section C</w:t>
      </w:r>
    </w:p>
    <w:p w14:paraId="327A686B" w14:textId="77777777" w:rsidR="00F22C9E" w:rsidRDefault="00F22C9E" w:rsidP="00F22C9E">
      <w:pPr>
        <w:shd w:val="clear" w:color="auto" w:fill="FFFFFF"/>
        <w:tabs>
          <w:tab w:val="left" w:pos="8080"/>
        </w:tabs>
        <w:ind w:left="995" w:rightChars="42" w:right="88" w:hangingChars="472" w:hanging="995"/>
        <w:rPr>
          <w:szCs w:val="21"/>
        </w:rPr>
      </w:pPr>
      <w:r>
        <w:rPr>
          <w:b/>
          <w:szCs w:val="21"/>
        </w:rPr>
        <w:t>Directions:</w:t>
      </w:r>
      <w:r>
        <w:rPr>
          <w:szCs w:val="21"/>
        </w:rPr>
        <w:t xml:space="preserve"> </w:t>
      </w:r>
      <w:r>
        <w:rPr>
          <w:i/>
          <w:iCs/>
          <w:szCs w:val="21"/>
        </w:rPr>
        <w:t xml:space="preserve">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w:t>
      </w:r>
      <w:r>
        <w:rPr>
          <w:i/>
          <w:iCs/>
          <w:szCs w:val="21"/>
        </w:rPr>
        <w:lastRenderedPageBreak/>
        <w:t>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1D0491C3" w14:textId="77777777" w:rsidR="00F22C9E" w:rsidRDefault="00F22C9E" w:rsidP="00F22C9E">
      <w:pPr>
        <w:shd w:val="clear" w:color="auto" w:fill="FFFFFF"/>
        <w:tabs>
          <w:tab w:val="left" w:pos="8080"/>
        </w:tabs>
        <w:ind w:rightChars="42" w:right="88"/>
        <w:rPr>
          <w:rFonts w:hint="eastAsia"/>
          <w:szCs w:val="21"/>
        </w:rPr>
      </w:pPr>
      <w:r>
        <w:rPr>
          <w:rFonts w:hint="eastAsia"/>
          <w:szCs w:val="21"/>
        </w:rPr>
        <w:t>注意：此部分试题请在</w:t>
      </w:r>
      <w:r>
        <w:rPr>
          <w:rFonts w:hint="eastAsia"/>
          <w:b/>
          <w:szCs w:val="21"/>
        </w:rPr>
        <w:t>答题卡</w:t>
      </w:r>
      <w:r>
        <w:rPr>
          <w:rFonts w:hint="eastAsia"/>
          <w:b/>
          <w:szCs w:val="21"/>
        </w:rPr>
        <w:t>2</w:t>
      </w:r>
      <w:r>
        <w:rPr>
          <w:rFonts w:hint="eastAsia"/>
          <w:szCs w:val="21"/>
        </w:rPr>
        <w:t>上作答。</w:t>
      </w:r>
    </w:p>
    <w:p w14:paraId="5358A4DB" w14:textId="77777777" w:rsidR="00F22C9E" w:rsidRDefault="00F22C9E" w:rsidP="00F22C9E">
      <w:pPr>
        <w:shd w:val="clear" w:color="auto" w:fill="FFFFFF"/>
        <w:tabs>
          <w:tab w:val="left" w:pos="0"/>
        </w:tabs>
        <w:ind w:rightChars="42" w:right="88" w:firstLine="426"/>
        <w:rPr>
          <w:szCs w:val="21"/>
        </w:rPr>
      </w:pPr>
      <w:r>
        <w:rPr>
          <w:szCs w:val="21"/>
        </w:rPr>
        <w:t xml:space="preserve">Contrary to the old warning that time waits for no one, time slows down when you are on the move. It also slows down more as you move faster, which means </w:t>
      </w:r>
      <w:r>
        <w:rPr>
          <w:i/>
          <w:iCs/>
          <w:szCs w:val="21"/>
        </w:rPr>
        <w:t xml:space="preserve">astronauts </w:t>
      </w:r>
      <w:r>
        <w:rPr>
          <w:iCs/>
          <w:szCs w:val="21"/>
        </w:rPr>
        <w:t>(</w:t>
      </w:r>
      <w:r>
        <w:rPr>
          <w:rFonts w:hint="eastAsia"/>
          <w:iCs/>
          <w:szCs w:val="21"/>
        </w:rPr>
        <w:t>宇航员</w:t>
      </w:r>
      <w:r>
        <w:rPr>
          <w:szCs w:val="21"/>
        </w:rPr>
        <w:t>) someday</w:t>
      </w:r>
      <w:r>
        <w:rPr>
          <w:rFonts w:hint="eastAsia"/>
          <w:szCs w:val="21"/>
        </w:rPr>
        <w:t xml:space="preserve"> </w:t>
      </w:r>
      <w:r>
        <w:rPr>
          <w:szCs w:val="21"/>
        </w:rPr>
        <w:t>may (36)</w:t>
      </w:r>
      <w:r>
        <w:rPr>
          <w:rFonts w:hint="eastAsia"/>
          <w:szCs w:val="21"/>
        </w:rPr>
        <w:t xml:space="preserve"> _____ </w:t>
      </w:r>
      <w:r>
        <w:rPr>
          <w:szCs w:val="21"/>
        </w:rPr>
        <w:t>so long in space that they would return to an Earth of the (37)</w:t>
      </w:r>
      <w:r>
        <w:rPr>
          <w:rFonts w:hint="eastAsia"/>
          <w:szCs w:val="21"/>
        </w:rPr>
        <w:t xml:space="preserve"> _____ </w:t>
      </w:r>
      <w:r>
        <w:rPr>
          <w:szCs w:val="21"/>
        </w:rPr>
        <w:t>future.</w:t>
      </w:r>
      <w:r>
        <w:rPr>
          <w:rFonts w:hint="eastAsia"/>
          <w:szCs w:val="21"/>
        </w:rPr>
        <w:t xml:space="preserve"> </w:t>
      </w:r>
      <w:r>
        <w:rPr>
          <w:szCs w:val="21"/>
        </w:rPr>
        <w:t>If you could move at the speed of light, your time would stand still. If you could move faster than</w:t>
      </w:r>
      <w:r>
        <w:rPr>
          <w:rFonts w:hint="eastAsia"/>
          <w:szCs w:val="21"/>
        </w:rPr>
        <w:t xml:space="preserve"> </w:t>
      </w:r>
      <w:r>
        <w:rPr>
          <w:szCs w:val="21"/>
        </w:rPr>
        <w:t>light, your time would move (38)</w:t>
      </w:r>
      <w:r>
        <w:rPr>
          <w:rFonts w:hint="eastAsia"/>
          <w:szCs w:val="21"/>
        </w:rPr>
        <w:t xml:space="preserve"> _____.</w:t>
      </w:r>
    </w:p>
    <w:p w14:paraId="0AB9362F" w14:textId="77777777" w:rsidR="00F22C9E" w:rsidRDefault="00F22C9E" w:rsidP="00F22C9E">
      <w:pPr>
        <w:shd w:val="clear" w:color="auto" w:fill="FFFFFF"/>
        <w:tabs>
          <w:tab w:val="left" w:leader="underscore" w:pos="4733"/>
          <w:tab w:val="left" w:pos="8080"/>
        </w:tabs>
        <w:ind w:rightChars="42" w:right="88" w:firstLineChars="202" w:firstLine="424"/>
        <w:rPr>
          <w:rFonts w:hint="eastAsia"/>
          <w:szCs w:val="21"/>
        </w:rPr>
      </w:pPr>
      <w:r>
        <w:rPr>
          <w:szCs w:val="21"/>
        </w:rPr>
        <w:t>Although no form of matter yet (39)</w:t>
      </w:r>
      <w:r>
        <w:rPr>
          <w:rFonts w:hint="eastAsia"/>
          <w:szCs w:val="21"/>
        </w:rPr>
        <w:t xml:space="preserve"> _____ </w:t>
      </w:r>
      <w:r>
        <w:rPr>
          <w:szCs w:val="21"/>
        </w:rPr>
        <w:t>moves as fast as or faster than light,</w:t>
      </w:r>
      <w:r>
        <w:rPr>
          <w:rFonts w:hint="eastAsia"/>
          <w:szCs w:val="21"/>
        </w:rPr>
        <w:t xml:space="preserve"> </w:t>
      </w:r>
      <w:r>
        <w:rPr>
          <w:szCs w:val="21"/>
        </w:rPr>
        <w:t>(40)</w:t>
      </w:r>
      <w:r>
        <w:rPr>
          <w:rFonts w:hint="eastAsia"/>
          <w:szCs w:val="21"/>
        </w:rPr>
        <w:t xml:space="preserve"> _____ </w:t>
      </w:r>
      <w:r>
        <w:rPr>
          <w:szCs w:val="21"/>
        </w:rPr>
        <w:t>experiments have already confirmed that accelerated (41)</w:t>
      </w:r>
      <w:r>
        <w:rPr>
          <w:rFonts w:hint="eastAsia"/>
          <w:szCs w:val="21"/>
        </w:rPr>
        <w:t xml:space="preserve"> _____ </w:t>
      </w:r>
      <w:r>
        <w:rPr>
          <w:szCs w:val="21"/>
        </w:rPr>
        <w:t>causes a</w:t>
      </w:r>
      <w:r>
        <w:rPr>
          <w:rFonts w:hint="eastAsia"/>
          <w:szCs w:val="21"/>
        </w:rPr>
        <w:t xml:space="preserve"> </w:t>
      </w:r>
      <w:r>
        <w:rPr>
          <w:szCs w:val="21"/>
        </w:rPr>
        <w:t>traveler's time to be stretched. Albert Einstein (42)</w:t>
      </w:r>
      <w:r>
        <w:rPr>
          <w:rFonts w:hint="eastAsia"/>
          <w:szCs w:val="21"/>
        </w:rPr>
        <w:t xml:space="preserve"> _____ </w:t>
      </w:r>
      <w:r>
        <w:rPr>
          <w:szCs w:val="21"/>
        </w:rPr>
        <w:t>this in 1905, when he (43)</w:t>
      </w:r>
      <w:r>
        <w:rPr>
          <w:rFonts w:hint="eastAsia"/>
          <w:szCs w:val="21"/>
        </w:rPr>
        <w:t xml:space="preserve"> _____ </w:t>
      </w:r>
      <w:r>
        <w:rPr>
          <w:szCs w:val="21"/>
        </w:rPr>
        <w:t>the concept of relative time as part of his Special Theory of Relativity. A search is now under way</w:t>
      </w:r>
      <w:r>
        <w:rPr>
          <w:rFonts w:hint="eastAsia"/>
          <w:szCs w:val="21"/>
        </w:rPr>
        <w:t xml:space="preserve"> </w:t>
      </w:r>
      <w:r>
        <w:rPr>
          <w:spacing w:val="-1"/>
          <w:szCs w:val="21"/>
        </w:rPr>
        <w:t>to confirm the suspected existence of particles of matter (44)</w:t>
      </w:r>
      <w:r>
        <w:rPr>
          <w:rFonts w:hint="eastAsia"/>
          <w:szCs w:val="21"/>
        </w:rPr>
        <w:t xml:space="preserve"> ____________________________________.</w:t>
      </w:r>
    </w:p>
    <w:p w14:paraId="7E606DA1" w14:textId="77777777" w:rsidR="00F22C9E" w:rsidRDefault="00F22C9E" w:rsidP="00F22C9E">
      <w:pPr>
        <w:shd w:val="clear" w:color="auto" w:fill="FFFFFF"/>
        <w:tabs>
          <w:tab w:val="left" w:pos="8080"/>
          <w:tab w:val="left" w:leader="underscore" w:pos="8232"/>
        </w:tabs>
        <w:ind w:rightChars="42" w:right="88" w:firstLineChars="204" w:firstLine="424"/>
        <w:rPr>
          <w:szCs w:val="21"/>
        </w:rPr>
      </w:pPr>
      <w:r>
        <w:rPr>
          <w:spacing w:val="-1"/>
          <w:szCs w:val="21"/>
        </w:rPr>
        <w:t xml:space="preserve">An </w:t>
      </w:r>
      <w:r>
        <w:rPr>
          <w:i/>
          <w:iCs/>
          <w:spacing w:val="-1"/>
          <w:szCs w:val="21"/>
        </w:rPr>
        <w:t>obsession</w:t>
      </w:r>
      <w:r>
        <w:rPr>
          <w:iCs/>
          <w:spacing w:val="-1"/>
          <w:szCs w:val="21"/>
        </w:rPr>
        <w:t xml:space="preserve"> </w:t>
      </w:r>
      <w:r>
        <w:rPr>
          <w:spacing w:val="-1"/>
          <w:szCs w:val="21"/>
        </w:rPr>
        <w:t>(</w:t>
      </w:r>
      <w:r>
        <w:rPr>
          <w:rFonts w:hint="eastAsia"/>
          <w:spacing w:val="-1"/>
          <w:szCs w:val="21"/>
        </w:rPr>
        <w:t>沉迷</w:t>
      </w:r>
      <w:r>
        <w:rPr>
          <w:rFonts w:eastAsia="Times New Roman"/>
          <w:spacing w:val="-1"/>
          <w:szCs w:val="21"/>
        </w:rPr>
        <w:t>) with time</w:t>
      </w:r>
      <w:r>
        <w:rPr>
          <w:rFonts w:hint="eastAsia"/>
          <w:spacing w:val="-1"/>
          <w:szCs w:val="21"/>
        </w:rPr>
        <w:t xml:space="preserve"> </w:t>
      </w:r>
      <w:r>
        <w:rPr>
          <w:rFonts w:eastAsia="Times New Roman"/>
          <w:spacing w:val="-1"/>
          <w:szCs w:val="21"/>
        </w:rPr>
        <w:t>– saving, gaining, wasting, losing, and mastering it</w:t>
      </w:r>
      <w:r>
        <w:rPr>
          <w:rFonts w:hint="eastAsia"/>
          <w:spacing w:val="-1"/>
          <w:szCs w:val="21"/>
        </w:rPr>
        <w:t xml:space="preserve"> </w:t>
      </w:r>
      <w:r>
        <w:rPr>
          <w:spacing w:val="-1"/>
          <w:szCs w:val="21"/>
        </w:rPr>
        <w:t>–</w:t>
      </w:r>
      <w:r>
        <w:rPr>
          <w:rFonts w:hint="eastAsia"/>
          <w:spacing w:val="-1"/>
          <w:szCs w:val="21"/>
        </w:rPr>
        <w:t xml:space="preserve"> </w:t>
      </w:r>
      <w:r>
        <w:rPr>
          <w:rFonts w:eastAsia="Times New Roman"/>
          <w:spacing w:val="-1"/>
          <w:szCs w:val="21"/>
        </w:rPr>
        <w:t>(45)</w:t>
      </w:r>
      <w:r>
        <w:rPr>
          <w:rFonts w:hint="eastAsia"/>
          <w:szCs w:val="21"/>
        </w:rPr>
        <w:t xml:space="preserve"> ____________________________________. </w:t>
      </w:r>
      <w:r>
        <w:rPr>
          <w:szCs w:val="21"/>
        </w:rPr>
        <w:t>Humanity</w:t>
      </w:r>
      <w:r>
        <w:rPr>
          <w:rFonts w:hint="eastAsia"/>
          <w:szCs w:val="21"/>
        </w:rPr>
        <w:t xml:space="preserve"> </w:t>
      </w:r>
      <w:r>
        <w:rPr>
          <w:spacing w:val="-1"/>
          <w:szCs w:val="21"/>
        </w:rPr>
        <w:t>also has been obsessed with trying to capture the meaning of time. Einstein (46)</w:t>
      </w:r>
      <w:r>
        <w:rPr>
          <w:rFonts w:hint="eastAsia"/>
          <w:szCs w:val="21"/>
        </w:rPr>
        <w:t xml:space="preserve"> ____________________________________.</w:t>
      </w:r>
      <w:r>
        <w:rPr>
          <w:szCs w:val="21"/>
        </w:rPr>
        <w:t xml:space="preserve"> Thus, time and time's</w:t>
      </w:r>
      <w:r>
        <w:rPr>
          <w:rFonts w:hint="eastAsia"/>
          <w:szCs w:val="21"/>
        </w:rPr>
        <w:t xml:space="preserve"> </w:t>
      </w:r>
      <w:r>
        <w:rPr>
          <w:szCs w:val="21"/>
        </w:rPr>
        <w:t>relativity are measurable by any hourglass, alarm clock, or an atomic clock that can measure a billionth of a second.</w:t>
      </w:r>
    </w:p>
    <w:p w14:paraId="545AC168" w14:textId="77777777" w:rsidR="00F22C9E" w:rsidRDefault="00F22C9E" w:rsidP="00F22C9E">
      <w:pPr>
        <w:shd w:val="clear" w:color="auto" w:fill="FFFFFF"/>
        <w:tabs>
          <w:tab w:val="left" w:pos="8080"/>
        </w:tabs>
        <w:ind w:rightChars="42" w:right="88"/>
        <w:rPr>
          <w:szCs w:val="21"/>
        </w:rPr>
      </w:pPr>
    </w:p>
    <w:p w14:paraId="38BA9FCD" w14:textId="77777777" w:rsidR="00F22C9E" w:rsidRDefault="00F22C9E" w:rsidP="00F22C9E">
      <w:pPr>
        <w:shd w:val="clear" w:color="auto" w:fill="FFFFFF"/>
        <w:tabs>
          <w:tab w:val="left" w:pos="8080"/>
        </w:tabs>
        <w:ind w:rightChars="42" w:right="88"/>
        <w:rPr>
          <w:szCs w:val="21"/>
        </w:rPr>
      </w:pPr>
    </w:p>
    <w:p w14:paraId="6A916053" w14:textId="77777777" w:rsidR="00F22C9E" w:rsidRDefault="00F22C9E" w:rsidP="00F22C9E">
      <w:pPr>
        <w:shd w:val="clear" w:color="auto" w:fill="FFFFFF"/>
        <w:tabs>
          <w:tab w:val="left" w:pos="0"/>
        </w:tabs>
        <w:ind w:rightChars="42" w:right="88"/>
        <w:rPr>
          <w:rFonts w:hint="eastAsia"/>
          <w:b/>
          <w:szCs w:val="21"/>
        </w:rPr>
      </w:pPr>
      <w:r>
        <w:rPr>
          <w:rFonts w:hint="eastAsia"/>
          <w:b/>
          <w:szCs w:val="21"/>
        </w:rPr>
        <w:t>Par</w:t>
      </w:r>
      <w:r>
        <w:rPr>
          <w:b/>
          <w:szCs w:val="21"/>
        </w:rPr>
        <w:t>t IV</w:t>
      </w:r>
      <w:r>
        <w:rPr>
          <w:rFonts w:hint="eastAsia"/>
          <w:b/>
          <w:szCs w:val="21"/>
        </w:rPr>
        <w:tab/>
      </w:r>
      <w:r>
        <w:rPr>
          <w:rFonts w:hint="eastAsia"/>
          <w:b/>
          <w:szCs w:val="21"/>
        </w:rPr>
        <w:tab/>
      </w:r>
      <w:r>
        <w:rPr>
          <w:b/>
          <w:szCs w:val="21"/>
        </w:rPr>
        <w:t>Reading Comprehension (Reading in Depth)</w:t>
      </w:r>
      <w:r>
        <w:rPr>
          <w:rFonts w:hint="eastAsia"/>
          <w:b/>
          <w:szCs w:val="21"/>
        </w:rPr>
        <w:tab/>
      </w:r>
      <w:r>
        <w:rPr>
          <w:rFonts w:hint="eastAsia"/>
          <w:b/>
          <w:szCs w:val="21"/>
        </w:rPr>
        <w:tab/>
        <w:t xml:space="preserve">  </w:t>
      </w:r>
      <w:r>
        <w:rPr>
          <w:b/>
          <w:szCs w:val="21"/>
        </w:rPr>
        <w:t>(25 minutes)</w:t>
      </w:r>
    </w:p>
    <w:p w14:paraId="66293CB9" w14:textId="77777777" w:rsidR="00F22C9E" w:rsidRDefault="00F22C9E" w:rsidP="00F22C9E">
      <w:pPr>
        <w:shd w:val="clear" w:color="auto" w:fill="FFFFFF"/>
        <w:tabs>
          <w:tab w:val="left" w:pos="0"/>
        </w:tabs>
        <w:ind w:rightChars="42" w:right="88"/>
        <w:rPr>
          <w:b/>
          <w:szCs w:val="21"/>
        </w:rPr>
      </w:pPr>
      <w:r>
        <w:rPr>
          <w:rFonts w:hint="eastAsia"/>
          <w:b/>
          <w:szCs w:val="21"/>
        </w:rPr>
        <w:t>Sect</w:t>
      </w:r>
      <w:r>
        <w:rPr>
          <w:b/>
          <w:szCs w:val="21"/>
        </w:rPr>
        <w:t>ion A</w:t>
      </w:r>
    </w:p>
    <w:p w14:paraId="570B669D" w14:textId="77777777" w:rsidR="00F22C9E" w:rsidRDefault="00F22C9E" w:rsidP="00F22C9E">
      <w:pPr>
        <w:shd w:val="clear" w:color="auto" w:fill="FFFFFF"/>
        <w:tabs>
          <w:tab w:val="left" w:pos="8080"/>
        </w:tabs>
        <w:ind w:left="997" w:rightChars="42" w:right="88" w:hangingChars="482" w:hanging="997"/>
        <w:rPr>
          <w:szCs w:val="21"/>
        </w:rPr>
      </w:pPr>
      <w:r>
        <w:rPr>
          <w:rFonts w:hint="eastAsia"/>
          <w:b/>
          <w:bCs/>
          <w:spacing w:val="-2"/>
          <w:szCs w:val="21"/>
        </w:rPr>
        <w:t>Direc</w:t>
      </w:r>
      <w:r>
        <w:rPr>
          <w:b/>
          <w:bCs/>
          <w:spacing w:val="-2"/>
          <w:szCs w:val="21"/>
        </w:rPr>
        <w:t xml:space="preserve">tions: </w:t>
      </w:r>
      <w:r>
        <w:rPr>
          <w:i/>
          <w:iCs/>
          <w:spacing w:val="-2"/>
          <w:szCs w:val="21"/>
        </w:rPr>
        <w:t xml:space="preserve">In this section, there is a passage with ten blanks. You are required to select one </w:t>
      </w:r>
      <w:r>
        <w:rPr>
          <w:i/>
          <w:iCs/>
          <w:spacing w:val="-8"/>
          <w:szCs w:val="21"/>
        </w:rPr>
        <w:t xml:space="preserve">word for each blank from a list of choices given in a word bank following the passage. </w:t>
      </w:r>
      <w:r>
        <w:rPr>
          <w:i/>
          <w:iCs/>
          <w:spacing w:val="-6"/>
          <w:szCs w:val="21"/>
        </w:rPr>
        <w:t xml:space="preserve">Read the passage through carefully before making your choices. Each choice in the </w:t>
      </w:r>
      <w:r>
        <w:rPr>
          <w:i/>
          <w:iCs/>
          <w:spacing w:val="-4"/>
          <w:szCs w:val="21"/>
        </w:rPr>
        <w:t xml:space="preserve">bank is identified by a letter. Please mark the corresponding letter for each item on </w:t>
      </w:r>
      <w:r>
        <w:rPr>
          <w:b/>
          <w:bCs/>
          <w:i/>
          <w:iCs/>
          <w:szCs w:val="21"/>
        </w:rPr>
        <w:t xml:space="preserve">Answer Sheet 2 </w:t>
      </w:r>
      <w:r>
        <w:rPr>
          <w:i/>
          <w:iCs/>
          <w:szCs w:val="21"/>
        </w:rPr>
        <w:t xml:space="preserve">with a single line through the centre. </w:t>
      </w:r>
      <w:r>
        <w:rPr>
          <w:b/>
          <w:bCs/>
          <w:i/>
          <w:iCs/>
          <w:szCs w:val="21"/>
          <w:u w:val="single"/>
        </w:rPr>
        <w:t>You may not use any of the words in the bank more than once</w:t>
      </w:r>
      <w:r>
        <w:rPr>
          <w:b/>
          <w:bCs/>
          <w:i/>
          <w:iCs/>
          <w:szCs w:val="21"/>
        </w:rPr>
        <w:t>.</w:t>
      </w:r>
    </w:p>
    <w:p w14:paraId="6B6C73F8" w14:textId="77777777" w:rsidR="00F22C9E" w:rsidRDefault="00F22C9E" w:rsidP="00F22C9E">
      <w:pPr>
        <w:shd w:val="clear" w:color="auto" w:fill="FFFFFF"/>
        <w:tabs>
          <w:tab w:val="left" w:pos="8080"/>
        </w:tabs>
        <w:ind w:rightChars="42" w:right="88"/>
        <w:rPr>
          <w:szCs w:val="21"/>
        </w:rPr>
      </w:pPr>
      <w:r>
        <w:rPr>
          <w:rFonts w:hint="eastAsia"/>
          <w:b/>
          <w:bCs/>
          <w:spacing w:val="-4"/>
          <w:szCs w:val="21"/>
        </w:rPr>
        <w:t>Que</w:t>
      </w:r>
      <w:r>
        <w:rPr>
          <w:b/>
          <w:bCs/>
          <w:spacing w:val="-4"/>
          <w:szCs w:val="21"/>
        </w:rPr>
        <w:t>stions 47 to 56 are based on the following passage.</w:t>
      </w:r>
    </w:p>
    <w:p w14:paraId="3AA9D041" w14:textId="77777777" w:rsidR="00F22C9E" w:rsidRDefault="00F22C9E" w:rsidP="00F22C9E">
      <w:pPr>
        <w:shd w:val="clear" w:color="auto" w:fill="FFFFFF"/>
        <w:tabs>
          <w:tab w:val="left" w:pos="8080"/>
        </w:tabs>
        <w:ind w:rightChars="42" w:right="88" w:firstLineChars="210" w:firstLine="424"/>
        <w:rPr>
          <w:rFonts w:hint="eastAsia"/>
          <w:spacing w:val="-6"/>
          <w:szCs w:val="21"/>
        </w:rPr>
      </w:pPr>
      <w:r>
        <w:rPr>
          <w:rFonts w:hint="eastAsia"/>
          <w:spacing w:val="-4"/>
          <w:szCs w:val="21"/>
        </w:rPr>
        <w:t>T</w:t>
      </w:r>
      <w:r>
        <w:rPr>
          <w:spacing w:val="-4"/>
          <w:szCs w:val="21"/>
        </w:rPr>
        <w:t>he popular notion that older people need less sleep than younger adults is a myth, scientists</w:t>
      </w:r>
      <w:r>
        <w:rPr>
          <w:rFonts w:hint="eastAsia"/>
          <w:spacing w:val="-4"/>
          <w:szCs w:val="21"/>
        </w:rPr>
        <w:t xml:space="preserve"> said </w:t>
      </w:r>
      <w:r>
        <w:rPr>
          <w:spacing w:val="-6"/>
          <w:szCs w:val="21"/>
        </w:rPr>
        <w:t>yesterday.</w:t>
      </w:r>
    </w:p>
    <w:p w14:paraId="1FA71B77" w14:textId="77777777" w:rsidR="00F22C9E" w:rsidRDefault="00F22C9E" w:rsidP="00F22C9E">
      <w:pPr>
        <w:shd w:val="clear" w:color="auto" w:fill="FFFFFF"/>
        <w:tabs>
          <w:tab w:val="left" w:pos="8080"/>
        </w:tabs>
        <w:ind w:rightChars="42" w:right="88" w:firstLineChars="210" w:firstLine="420"/>
        <w:rPr>
          <w:rFonts w:hint="eastAsia"/>
          <w:spacing w:val="-4"/>
          <w:szCs w:val="21"/>
        </w:rPr>
      </w:pPr>
      <w:r>
        <w:rPr>
          <w:rFonts w:hint="eastAsia"/>
          <w:spacing w:val="-5"/>
          <w:szCs w:val="21"/>
        </w:rPr>
        <w:t>W</w:t>
      </w:r>
      <w:r>
        <w:rPr>
          <w:spacing w:val="-5"/>
          <w:szCs w:val="21"/>
        </w:rPr>
        <w:t xml:space="preserve">hile elderly people </w:t>
      </w:r>
      <w:r>
        <w:rPr>
          <w:rFonts w:hint="eastAsia"/>
          <w:spacing w:val="-5"/>
          <w:szCs w:val="21"/>
        </w:rPr>
        <w:t>__47__</w:t>
      </w:r>
      <w:r>
        <w:rPr>
          <w:spacing w:val="-5"/>
          <w:szCs w:val="21"/>
        </w:rPr>
        <w:t xml:space="preserve"> to sleep for fewer hours than they did when they were younger,</w:t>
      </w:r>
      <w:r>
        <w:rPr>
          <w:rFonts w:hint="eastAsia"/>
          <w:spacing w:val="-5"/>
          <w:szCs w:val="21"/>
        </w:rPr>
        <w:t xml:space="preserve"> this h</w:t>
      </w:r>
      <w:r>
        <w:rPr>
          <w:spacing w:val="-6"/>
          <w:szCs w:val="21"/>
        </w:rPr>
        <w:t xml:space="preserve">as a(n) </w:t>
      </w:r>
      <w:r>
        <w:rPr>
          <w:rFonts w:hint="eastAsia"/>
          <w:spacing w:val="-6"/>
          <w:szCs w:val="21"/>
        </w:rPr>
        <w:t>__48__</w:t>
      </w:r>
      <w:r>
        <w:rPr>
          <w:spacing w:val="-6"/>
          <w:szCs w:val="21"/>
        </w:rPr>
        <w:t xml:space="preserve"> effect on their brain's performance and they would benefit from getting more,</w:t>
      </w:r>
      <w:r>
        <w:rPr>
          <w:rFonts w:hint="eastAsia"/>
          <w:spacing w:val="-6"/>
          <w:szCs w:val="21"/>
        </w:rPr>
        <w:t xml:space="preserve"> acco</w:t>
      </w:r>
      <w:r>
        <w:rPr>
          <w:spacing w:val="-4"/>
          <w:szCs w:val="21"/>
        </w:rPr>
        <w:t>rding to research.</w:t>
      </w:r>
    </w:p>
    <w:p w14:paraId="68D57381" w14:textId="77777777" w:rsidR="00F22C9E" w:rsidRDefault="00F22C9E" w:rsidP="00F22C9E">
      <w:pPr>
        <w:shd w:val="clear" w:color="auto" w:fill="FFFFFF"/>
        <w:tabs>
          <w:tab w:val="left" w:pos="8080"/>
        </w:tabs>
        <w:ind w:rightChars="42" w:right="88" w:firstLineChars="210" w:firstLine="441"/>
        <w:rPr>
          <w:rFonts w:hint="eastAsia"/>
          <w:spacing w:val="-3"/>
          <w:szCs w:val="21"/>
        </w:rPr>
      </w:pPr>
      <w:r>
        <w:rPr>
          <w:szCs w:val="21"/>
        </w:rPr>
        <w:t xml:space="preserve">Sean Drummond, </w:t>
      </w:r>
      <w:r>
        <w:rPr>
          <w:i/>
          <w:iCs/>
          <w:szCs w:val="21"/>
        </w:rPr>
        <w:t xml:space="preserve">a. psychiatrist </w:t>
      </w:r>
      <w:r>
        <w:rPr>
          <w:szCs w:val="21"/>
        </w:rPr>
        <w:t>(</w:t>
      </w:r>
      <w:r>
        <w:rPr>
          <w:rFonts w:hint="eastAsia"/>
          <w:szCs w:val="21"/>
        </w:rPr>
        <w:t>心理医生</w:t>
      </w:r>
      <w:r>
        <w:rPr>
          <w:szCs w:val="21"/>
        </w:rPr>
        <w:t xml:space="preserve">) at the </w:t>
      </w:r>
      <w:smartTag w:uri="urn:schemas-microsoft-com:office:smarttags" w:element="PlaceType">
        <w:r>
          <w:rPr>
            <w:szCs w:val="21"/>
          </w:rPr>
          <w:t>University</w:t>
        </w:r>
      </w:smartTag>
      <w:r>
        <w:rPr>
          <w:szCs w:val="21"/>
        </w:rPr>
        <w:t xml:space="preserve"> of </w:t>
      </w:r>
      <w:smartTag w:uri="urn:schemas-microsoft-com:office:smarttags" w:element="PlaceName">
        <w:r>
          <w:rPr>
            <w:szCs w:val="21"/>
          </w:rPr>
          <w:t>California</w:t>
        </w:r>
      </w:smartTag>
      <w:r>
        <w:rPr>
          <w:szCs w:val="21"/>
        </w:rPr>
        <w:t xml:space="preserve">, </w:t>
      </w:r>
      <w:smartTag w:uri="urn:schemas-microsoft-com:office:smarttags" w:element="place">
        <w:smartTag w:uri="urn:schemas-microsoft-com:office:smarttags" w:element="City">
          <w:r>
            <w:rPr>
              <w:szCs w:val="21"/>
            </w:rPr>
            <w:t>San Diego</w:t>
          </w:r>
        </w:smartTag>
      </w:smartTag>
      <w:r>
        <w:rPr>
          <w:szCs w:val="21"/>
        </w:rPr>
        <w:t>, said</w:t>
      </w:r>
      <w:r>
        <w:rPr>
          <w:rFonts w:hint="eastAsia"/>
          <w:szCs w:val="21"/>
        </w:rPr>
        <w:t xml:space="preserve"> </w:t>
      </w:r>
      <w:r>
        <w:rPr>
          <w:spacing w:val="-3"/>
          <w:szCs w:val="21"/>
        </w:rPr>
        <w:t>older people are more likely to suffer from broken sleep, while younger people are better at</w:t>
      </w:r>
      <w:r>
        <w:rPr>
          <w:rFonts w:hint="eastAsia"/>
          <w:spacing w:val="-3"/>
          <w:szCs w:val="21"/>
        </w:rPr>
        <w:t xml:space="preserve"> s</w:t>
      </w:r>
      <w:r>
        <w:rPr>
          <w:spacing w:val="-3"/>
          <w:szCs w:val="21"/>
        </w:rPr>
        <w:t>l</w:t>
      </w:r>
      <w:r>
        <w:rPr>
          <w:rFonts w:hint="eastAsia"/>
          <w:spacing w:val="-3"/>
          <w:szCs w:val="21"/>
        </w:rPr>
        <w:t>eep</w:t>
      </w:r>
      <w:r>
        <w:rPr>
          <w:spacing w:val="-3"/>
          <w:szCs w:val="21"/>
        </w:rPr>
        <w:t xml:space="preserve">ing </w:t>
      </w:r>
      <w:r>
        <w:rPr>
          <w:rFonts w:hint="eastAsia"/>
          <w:spacing w:val="-3"/>
          <w:szCs w:val="21"/>
        </w:rPr>
        <w:t>__49__</w:t>
      </w:r>
      <w:r>
        <w:rPr>
          <w:spacing w:val="-3"/>
          <w:szCs w:val="21"/>
        </w:rPr>
        <w:t xml:space="preserve"> straight through the night.</w:t>
      </w:r>
    </w:p>
    <w:p w14:paraId="5FBCFC72" w14:textId="77777777" w:rsidR="00F22C9E" w:rsidRDefault="00F22C9E" w:rsidP="00F22C9E">
      <w:pPr>
        <w:shd w:val="clear" w:color="auto" w:fill="FFFFFF"/>
        <w:tabs>
          <w:tab w:val="left" w:pos="8080"/>
        </w:tabs>
        <w:ind w:rightChars="42" w:right="88" w:firstLineChars="210" w:firstLine="420"/>
        <w:rPr>
          <w:rFonts w:hint="eastAsia"/>
          <w:spacing w:val="-4"/>
          <w:szCs w:val="21"/>
        </w:rPr>
      </w:pPr>
      <w:r>
        <w:rPr>
          <w:spacing w:val="-5"/>
          <w:szCs w:val="21"/>
        </w:rPr>
        <w:t xml:space="preserve">More sleep in old age, however, is </w:t>
      </w:r>
      <w:r>
        <w:rPr>
          <w:rFonts w:hint="eastAsia"/>
          <w:spacing w:val="-5"/>
          <w:szCs w:val="21"/>
        </w:rPr>
        <w:t>__50__</w:t>
      </w:r>
      <w:r>
        <w:rPr>
          <w:spacing w:val="-5"/>
          <w:szCs w:val="21"/>
        </w:rPr>
        <w:t xml:space="preserve"> with better health, and most older people would feel</w:t>
      </w:r>
      <w:r>
        <w:rPr>
          <w:rFonts w:hint="eastAsia"/>
          <w:spacing w:val="-5"/>
          <w:szCs w:val="21"/>
        </w:rPr>
        <w:t xml:space="preserve"> bette</w:t>
      </w:r>
      <w:r>
        <w:rPr>
          <w:spacing w:val="-4"/>
          <w:szCs w:val="21"/>
        </w:rPr>
        <w:t xml:space="preserve">r and more </w:t>
      </w:r>
      <w:r>
        <w:rPr>
          <w:rFonts w:hint="eastAsia"/>
          <w:spacing w:val="-4"/>
          <w:szCs w:val="21"/>
        </w:rPr>
        <w:t>__51__</w:t>
      </w:r>
      <w:r>
        <w:rPr>
          <w:spacing w:val="-4"/>
          <w:szCs w:val="21"/>
        </w:rPr>
        <w:t xml:space="preserve"> if they slept for longer periods, he said.</w:t>
      </w:r>
    </w:p>
    <w:p w14:paraId="702D806C" w14:textId="77777777" w:rsidR="00F22C9E" w:rsidRDefault="00F22C9E" w:rsidP="00F22C9E">
      <w:pPr>
        <w:shd w:val="clear" w:color="auto" w:fill="FFFFFF"/>
        <w:tabs>
          <w:tab w:val="left" w:pos="8080"/>
        </w:tabs>
        <w:ind w:rightChars="42" w:right="88" w:firstLineChars="210" w:firstLine="416"/>
        <w:rPr>
          <w:rFonts w:hint="eastAsia"/>
          <w:spacing w:val="-4"/>
          <w:szCs w:val="21"/>
        </w:rPr>
      </w:pPr>
      <w:r>
        <w:rPr>
          <w:spacing w:val="-6"/>
          <w:szCs w:val="21"/>
        </w:rPr>
        <w:t xml:space="preserve">“The ability to sleep in one </w:t>
      </w:r>
      <w:r>
        <w:rPr>
          <w:i/>
          <w:iCs/>
          <w:spacing w:val="-6"/>
          <w:szCs w:val="21"/>
        </w:rPr>
        <w:t xml:space="preserve">chunk </w:t>
      </w:r>
      <w:r>
        <w:rPr>
          <w:spacing w:val="-6"/>
          <w:szCs w:val="21"/>
        </w:rPr>
        <w:t>(</w:t>
      </w:r>
      <w:r>
        <w:rPr>
          <w:rFonts w:hint="eastAsia"/>
          <w:spacing w:val="-6"/>
          <w:szCs w:val="21"/>
        </w:rPr>
        <w:t>整块时间</w:t>
      </w:r>
      <w:r>
        <w:rPr>
          <w:spacing w:val="-6"/>
          <w:szCs w:val="21"/>
        </w:rPr>
        <w:t>) overnight goes down as we age but the amount</w:t>
      </w:r>
      <w:r>
        <w:rPr>
          <w:rFonts w:hint="eastAsia"/>
          <w:spacing w:val="-6"/>
          <w:szCs w:val="21"/>
        </w:rPr>
        <w:t xml:space="preserve"> of sl</w:t>
      </w:r>
      <w:r>
        <w:rPr>
          <w:spacing w:val="-5"/>
          <w:szCs w:val="21"/>
        </w:rPr>
        <w:t xml:space="preserve">eep we need to </w:t>
      </w:r>
      <w:r>
        <w:rPr>
          <w:rFonts w:hint="eastAsia"/>
          <w:spacing w:val="-5"/>
          <w:szCs w:val="21"/>
        </w:rPr>
        <w:t>__52__</w:t>
      </w:r>
      <w:r>
        <w:rPr>
          <w:spacing w:val="-5"/>
          <w:szCs w:val="21"/>
        </w:rPr>
        <w:t xml:space="preserve"> well does not change,” Dr Drummond told the American Association</w:t>
      </w:r>
      <w:r>
        <w:rPr>
          <w:rFonts w:hint="eastAsia"/>
          <w:spacing w:val="-5"/>
          <w:szCs w:val="21"/>
        </w:rPr>
        <w:t xml:space="preserve"> for t</w:t>
      </w:r>
      <w:r>
        <w:rPr>
          <w:spacing w:val="-4"/>
          <w:szCs w:val="21"/>
        </w:rPr>
        <w:t>he Advancement of Science conference in San Diego.</w:t>
      </w:r>
    </w:p>
    <w:p w14:paraId="1CA4955D" w14:textId="77777777" w:rsidR="00F22C9E" w:rsidRDefault="00F22C9E" w:rsidP="00F22C9E">
      <w:pPr>
        <w:shd w:val="clear" w:color="auto" w:fill="FFFFFF"/>
        <w:tabs>
          <w:tab w:val="left" w:pos="8080"/>
        </w:tabs>
        <w:ind w:rightChars="42" w:right="88" w:firstLineChars="210" w:firstLine="428"/>
        <w:rPr>
          <w:szCs w:val="21"/>
        </w:rPr>
      </w:pPr>
      <w:r>
        <w:rPr>
          <w:spacing w:val="-3"/>
          <w:szCs w:val="21"/>
        </w:rPr>
        <w:t xml:space="preserve">“It's </w:t>
      </w:r>
      <w:r>
        <w:rPr>
          <w:rFonts w:hint="eastAsia"/>
          <w:spacing w:val="-3"/>
          <w:szCs w:val="21"/>
        </w:rPr>
        <w:t>__53__</w:t>
      </w:r>
      <w:r>
        <w:rPr>
          <w:spacing w:val="-3"/>
          <w:szCs w:val="21"/>
        </w:rPr>
        <w:t xml:space="preserve"> a myth that older people need less sleep. The more healthy an older adult is, the</w:t>
      </w:r>
      <w:r>
        <w:rPr>
          <w:rFonts w:hint="eastAsia"/>
          <w:spacing w:val="-3"/>
          <w:szCs w:val="21"/>
        </w:rPr>
        <w:t xml:space="preserve"> mor</w:t>
      </w:r>
      <w:r>
        <w:rPr>
          <w:spacing w:val="-4"/>
          <w:szCs w:val="21"/>
        </w:rPr>
        <w:t xml:space="preserve">e they sleep like they did when they were </w:t>
      </w:r>
      <w:r>
        <w:rPr>
          <w:rFonts w:hint="eastAsia"/>
          <w:spacing w:val="-4"/>
          <w:szCs w:val="21"/>
        </w:rPr>
        <w:t>__54__</w:t>
      </w:r>
      <w:r>
        <w:rPr>
          <w:spacing w:val="-4"/>
          <w:szCs w:val="21"/>
        </w:rPr>
        <w:t>. Our data suggests that older adults would</w:t>
      </w:r>
      <w:r>
        <w:rPr>
          <w:rFonts w:hint="eastAsia"/>
          <w:spacing w:val="-4"/>
          <w:szCs w:val="21"/>
        </w:rPr>
        <w:t xml:space="preserve"> bene</w:t>
      </w:r>
      <w:r>
        <w:rPr>
          <w:spacing w:val="-3"/>
          <w:szCs w:val="21"/>
        </w:rPr>
        <w:t xml:space="preserve">fit from </w:t>
      </w:r>
      <w:r>
        <w:rPr>
          <w:rFonts w:hint="eastAsia"/>
          <w:spacing w:val="-3"/>
          <w:szCs w:val="21"/>
        </w:rPr>
        <w:t>__55__</w:t>
      </w:r>
      <w:r>
        <w:rPr>
          <w:spacing w:val="-3"/>
          <w:szCs w:val="21"/>
        </w:rPr>
        <w:t xml:space="preserve"> to get as much sleep as they did in their 30s. That's </w:t>
      </w:r>
      <w:r>
        <w:rPr>
          <w:rFonts w:hint="eastAsia"/>
          <w:spacing w:val="-3"/>
          <w:szCs w:val="21"/>
        </w:rPr>
        <w:t>__56__</w:t>
      </w:r>
      <w:r>
        <w:rPr>
          <w:spacing w:val="-3"/>
          <w:szCs w:val="21"/>
        </w:rPr>
        <w:t xml:space="preserve"> from person to</w:t>
      </w:r>
      <w:r>
        <w:rPr>
          <w:rFonts w:hint="eastAsia"/>
          <w:spacing w:val="-3"/>
          <w:szCs w:val="21"/>
        </w:rPr>
        <w:t xml:space="preserve"> pers</w:t>
      </w:r>
      <w:r>
        <w:rPr>
          <w:spacing w:val="-3"/>
          <w:szCs w:val="21"/>
        </w:rPr>
        <w:t>on, but the amount of sleep we had at 35 is probably the same amount as we need at 75.”</w:t>
      </w:r>
    </w:p>
    <w:p w14:paraId="7102DA70" w14:textId="77777777" w:rsidR="00F22C9E" w:rsidRDefault="00F22C9E" w:rsidP="00F22C9E">
      <w:pPr>
        <w:tabs>
          <w:tab w:val="left" w:pos="8080"/>
        </w:tabs>
        <w:ind w:rightChars="42" w:right="88"/>
        <w:rPr>
          <w:szCs w:val="21"/>
        </w:rPr>
      </w:pPr>
      <w:r>
        <w:rPr>
          <w:rFonts w:hint="eastAsia"/>
          <w:szCs w:val="21"/>
        </w:rPr>
        <w:t>注意：此部分试题请在</w:t>
      </w:r>
      <w:r>
        <w:rPr>
          <w:rFonts w:hint="eastAsia"/>
          <w:b/>
          <w:szCs w:val="21"/>
        </w:rPr>
        <w:t>答题卡</w:t>
      </w:r>
      <w:r>
        <w:rPr>
          <w:rFonts w:hint="eastAsia"/>
          <w:b/>
          <w:szCs w:val="21"/>
        </w:rPr>
        <w:t>2</w:t>
      </w:r>
      <w:r>
        <w:rPr>
          <w:rFonts w:hint="eastAsia"/>
          <w:szCs w:val="21"/>
        </w:rPr>
        <w:t>上作答。</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40" w:type="dxa"/>
          <w:right w:w="40" w:type="dxa"/>
        </w:tblCellMar>
        <w:tblLook w:val="0000" w:firstRow="0" w:lastRow="0" w:firstColumn="0" w:lastColumn="0" w:noHBand="0" w:noVBand="0"/>
      </w:tblPr>
      <w:tblGrid>
        <w:gridCol w:w="2357"/>
        <w:gridCol w:w="2928"/>
      </w:tblGrid>
      <w:tr w:rsidR="00F22C9E" w14:paraId="6C0AE4AB" w14:textId="77777777" w:rsidTr="00063E71">
        <w:trPr>
          <w:trHeight w:hRule="exact" w:val="422"/>
          <w:jc w:val="center"/>
        </w:trPr>
        <w:tc>
          <w:tcPr>
            <w:tcW w:w="2357" w:type="dxa"/>
            <w:shd w:val="clear" w:color="auto" w:fill="FFFFFF"/>
            <w:vAlign w:val="center"/>
          </w:tcPr>
          <w:p w14:paraId="1582E9BC" w14:textId="77777777" w:rsidR="00F22C9E" w:rsidRDefault="00F22C9E" w:rsidP="00063E71">
            <w:pPr>
              <w:shd w:val="clear" w:color="auto" w:fill="FFFFFF"/>
              <w:tabs>
                <w:tab w:val="left" w:pos="8080"/>
              </w:tabs>
              <w:ind w:rightChars="42" w:right="88"/>
              <w:rPr>
                <w:szCs w:val="21"/>
              </w:rPr>
            </w:pPr>
            <w:r>
              <w:rPr>
                <w:szCs w:val="21"/>
              </w:rPr>
              <w:t>A) alert</w:t>
            </w:r>
          </w:p>
        </w:tc>
        <w:tc>
          <w:tcPr>
            <w:tcW w:w="2928" w:type="dxa"/>
            <w:shd w:val="clear" w:color="auto" w:fill="FFFFFF"/>
            <w:vAlign w:val="center"/>
          </w:tcPr>
          <w:p w14:paraId="5A4D8C44" w14:textId="77777777" w:rsidR="00F22C9E" w:rsidRDefault="00F22C9E" w:rsidP="00063E71">
            <w:pPr>
              <w:shd w:val="clear" w:color="auto" w:fill="FFFFFF"/>
              <w:tabs>
                <w:tab w:val="left" w:pos="8080"/>
              </w:tabs>
              <w:ind w:rightChars="42" w:right="88"/>
              <w:rPr>
                <w:szCs w:val="21"/>
              </w:rPr>
            </w:pPr>
            <w:r>
              <w:rPr>
                <w:szCs w:val="21"/>
              </w:rPr>
              <w:t>I) formally</w:t>
            </w:r>
          </w:p>
        </w:tc>
      </w:tr>
      <w:tr w:rsidR="00F22C9E" w14:paraId="2CA05F31" w14:textId="77777777" w:rsidTr="00063E71">
        <w:trPr>
          <w:trHeight w:hRule="exact" w:val="293"/>
          <w:jc w:val="center"/>
        </w:trPr>
        <w:tc>
          <w:tcPr>
            <w:tcW w:w="2357" w:type="dxa"/>
            <w:shd w:val="clear" w:color="auto" w:fill="FFFFFF"/>
            <w:vAlign w:val="center"/>
          </w:tcPr>
          <w:p w14:paraId="78F35766" w14:textId="77777777" w:rsidR="00F22C9E" w:rsidRDefault="00F22C9E" w:rsidP="00063E71">
            <w:pPr>
              <w:shd w:val="clear" w:color="auto" w:fill="FFFFFF"/>
              <w:tabs>
                <w:tab w:val="left" w:pos="8080"/>
              </w:tabs>
              <w:ind w:rightChars="42" w:right="88"/>
              <w:rPr>
                <w:szCs w:val="21"/>
              </w:rPr>
            </w:pPr>
            <w:r>
              <w:rPr>
                <w:szCs w:val="21"/>
              </w:rPr>
              <w:t>B) associated</w:t>
            </w:r>
          </w:p>
        </w:tc>
        <w:tc>
          <w:tcPr>
            <w:tcW w:w="2928" w:type="dxa"/>
            <w:shd w:val="clear" w:color="auto" w:fill="FFFFFF"/>
            <w:vAlign w:val="center"/>
          </w:tcPr>
          <w:p w14:paraId="2A6CD7D2" w14:textId="77777777" w:rsidR="00F22C9E" w:rsidRDefault="00F22C9E" w:rsidP="00063E71">
            <w:pPr>
              <w:shd w:val="clear" w:color="auto" w:fill="FFFFFF"/>
              <w:tabs>
                <w:tab w:val="left" w:pos="8080"/>
              </w:tabs>
              <w:ind w:rightChars="42" w:right="88"/>
              <w:rPr>
                <w:szCs w:val="21"/>
              </w:rPr>
            </w:pPr>
            <w:r>
              <w:rPr>
                <w:szCs w:val="21"/>
              </w:rPr>
              <w:t>J) function</w:t>
            </w:r>
          </w:p>
        </w:tc>
      </w:tr>
      <w:tr w:rsidR="00F22C9E" w14:paraId="2351DF88" w14:textId="77777777" w:rsidTr="00063E71">
        <w:trPr>
          <w:trHeight w:hRule="exact" w:val="312"/>
          <w:jc w:val="center"/>
        </w:trPr>
        <w:tc>
          <w:tcPr>
            <w:tcW w:w="2357" w:type="dxa"/>
            <w:shd w:val="clear" w:color="auto" w:fill="FFFFFF"/>
            <w:vAlign w:val="center"/>
          </w:tcPr>
          <w:p w14:paraId="1F70B4B8" w14:textId="77777777" w:rsidR="00F22C9E" w:rsidRDefault="00F22C9E" w:rsidP="00063E71">
            <w:pPr>
              <w:shd w:val="clear" w:color="auto" w:fill="FFFFFF"/>
              <w:tabs>
                <w:tab w:val="left" w:pos="8080"/>
              </w:tabs>
              <w:ind w:rightChars="42" w:right="88"/>
              <w:rPr>
                <w:szCs w:val="21"/>
              </w:rPr>
            </w:pPr>
            <w:r>
              <w:rPr>
                <w:szCs w:val="21"/>
              </w:rPr>
              <w:t>C) attracting</w:t>
            </w:r>
          </w:p>
        </w:tc>
        <w:tc>
          <w:tcPr>
            <w:tcW w:w="2928" w:type="dxa"/>
            <w:shd w:val="clear" w:color="auto" w:fill="FFFFFF"/>
            <w:vAlign w:val="center"/>
          </w:tcPr>
          <w:p w14:paraId="41D1A91F" w14:textId="77777777" w:rsidR="00F22C9E" w:rsidRDefault="00F22C9E" w:rsidP="00063E71">
            <w:pPr>
              <w:shd w:val="clear" w:color="auto" w:fill="FFFFFF"/>
              <w:tabs>
                <w:tab w:val="left" w:pos="8080"/>
              </w:tabs>
              <w:ind w:rightChars="42" w:right="88"/>
              <w:rPr>
                <w:szCs w:val="21"/>
              </w:rPr>
            </w:pPr>
            <w:r>
              <w:rPr>
                <w:szCs w:val="21"/>
              </w:rPr>
              <w:t>K) mixed</w:t>
            </w:r>
          </w:p>
        </w:tc>
      </w:tr>
      <w:tr w:rsidR="00F22C9E" w14:paraId="7139E3BD" w14:textId="77777777" w:rsidTr="00063E71">
        <w:trPr>
          <w:trHeight w:hRule="exact" w:val="302"/>
          <w:jc w:val="center"/>
        </w:trPr>
        <w:tc>
          <w:tcPr>
            <w:tcW w:w="2357" w:type="dxa"/>
            <w:shd w:val="clear" w:color="auto" w:fill="FFFFFF"/>
            <w:vAlign w:val="center"/>
          </w:tcPr>
          <w:p w14:paraId="16F93302" w14:textId="77777777" w:rsidR="00F22C9E" w:rsidRDefault="00F22C9E" w:rsidP="00063E71">
            <w:pPr>
              <w:shd w:val="clear" w:color="auto" w:fill="FFFFFF"/>
              <w:tabs>
                <w:tab w:val="left" w:pos="8080"/>
              </w:tabs>
              <w:ind w:rightChars="42" w:right="88"/>
              <w:rPr>
                <w:szCs w:val="21"/>
              </w:rPr>
            </w:pPr>
            <w:r>
              <w:rPr>
                <w:szCs w:val="21"/>
              </w:rPr>
              <w:t>D) cling</w:t>
            </w:r>
          </w:p>
        </w:tc>
        <w:tc>
          <w:tcPr>
            <w:tcW w:w="2928" w:type="dxa"/>
            <w:shd w:val="clear" w:color="auto" w:fill="FFFFFF"/>
            <w:vAlign w:val="center"/>
          </w:tcPr>
          <w:p w14:paraId="71269BF4" w14:textId="77777777" w:rsidR="00F22C9E" w:rsidRDefault="00F22C9E" w:rsidP="00063E71">
            <w:pPr>
              <w:shd w:val="clear" w:color="auto" w:fill="FFFFFF"/>
              <w:tabs>
                <w:tab w:val="left" w:pos="8080"/>
              </w:tabs>
              <w:ind w:rightChars="42" w:right="88"/>
              <w:rPr>
                <w:szCs w:val="21"/>
              </w:rPr>
            </w:pPr>
            <w:r>
              <w:rPr>
                <w:szCs w:val="21"/>
              </w:rPr>
              <w:t>L) negative</w:t>
            </w:r>
          </w:p>
        </w:tc>
      </w:tr>
      <w:tr w:rsidR="00F22C9E" w14:paraId="7C00EF1F" w14:textId="77777777" w:rsidTr="00063E71">
        <w:trPr>
          <w:trHeight w:hRule="exact" w:val="302"/>
          <w:jc w:val="center"/>
        </w:trPr>
        <w:tc>
          <w:tcPr>
            <w:tcW w:w="2357" w:type="dxa"/>
            <w:shd w:val="clear" w:color="auto" w:fill="FFFFFF"/>
            <w:vAlign w:val="center"/>
          </w:tcPr>
          <w:p w14:paraId="54E2AC7D" w14:textId="77777777" w:rsidR="00F22C9E" w:rsidRDefault="00F22C9E" w:rsidP="00063E71">
            <w:pPr>
              <w:shd w:val="clear" w:color="auto" w:fill="FFFFFF"/>
              <w:tabs>
                <w:tab w:val="left" w:pos="8080"/>
              </w:tabs>
              <w:ind w:rightChars="42" w:right="88"/>
              <w:rPr>
                <w:szCs w:val="21"/>
              </w:rPr>
            </w:pPr>
            <w:r>
              <w:rPr>
                <w:szCs w:val="21"/>
              </w:rPr>
              <w:t>E) continuing</w:t>
            </w:r>
          </w:p>
        </w:tc>
        <w:tc>
          <w:tcPr>
            <w:tcW w:w="2928" w:type="dxa"/>
            <w:shd w:val="clear" w:color="auto" w:fill="FFFFFF"/>
            <w:vAlign w:val="center"/>
          </w:tcPr>
          <w:p w14:paraId="170027BB" w14:textId="77777777" w:rsidR="00F22C9E" w:rsidRDefault="00F22C9E" w:rsidP="00063E71">
            <w:pPr>
              <w:shd w:val="clear" w:color="auto" w:fill="FFFFFF"/>
              <w:tabs>
                <w:tab w:val="left" w:pos="8080"/>
              </w:tabs>
              <w:ind w:rightChars="42" w:right="88"/>
              <w:rPr>
                <w:szCs w:val="21"/>
              </w:rPr>
            </w:pPr>
            <w:r>
              <w:rPr>
                <w:szCs w:val="21"/>
              </w:rPr>
              <w:t>M) sufficient</w:t>
            </w:r>
          </w:p>
        </w:tc>
      </w:tr>
      <w:tr w:rsidR="00F22C9E" w14:paraId="7AD26684" w14:textId="77777777" w:rsidTr="00063E71">
        <w:trPr>
          <w:trHeight w:hRule="exact" w:val="307"/>
          <w:jc w:val="center"/>
        </w:trPr>
        <w:tc>
          <w:tcPr>
            <w:tcW w:w="2357" w:type="dxa"/>
            <w:shd w:val="clear" w:color="auto" w:fill="FFFFFF"/>
            <w:vAlign w:val="center"/>
          </w:tcPr>
          <w:p w14:paraId="4AE26F53" w14:textId="77777777" w:rsidR="00F22C9E" w:rsidRDefault="00F22C9E" w:rsidP="00063E71">
            <w:pPr>
              <w:shd w:val="clear" w:color="auto" w:fill="FFFFFF"/>
              <w:tabs>
                <w:tab w:val="left" w:pos="8080"/>
              </w:tabs>
              <w:ind w:rightChars="42" w:right="88"/>
              <w:rPr>
                <w:szCs w:val="21"/>
              </w:rPr>
            </w:pPr>
            <w:r>
              <w:rPr>
                <w:szCs w:val="21"/>
              </w:rPr>
              <w:t>F) definitely</w:t>
            </w:r>
          </w:p>
        </w:tc>
        <w:tc>
          <w:tcPr>
            <w:tcW w:w="2928" w:type="dxa"/>
            <w:shd w:val="clear" w:color="auto" w:fill="FFFFFF"/>
            <w:vAlign w:val="center"/>
          </w:tcPr>
          <w:p w14:paraId="6BD58EC1" w14:textId="77777777" w:rsidR="00F22C9E" w:rsidRDefault="00F22C9E" w:rsidP="00063E71">
            <w:pPr>
              <w:shd w:val="clear" w:color="auto" w:fill="FFFFFF"/>
              <w:tabs>
                <w:tab w:val="left" w:pos="8080"/>
              </w:tabs>
              <w:ind w:rightChars="42" w:right="88"/>
              <w:rPr>
                <w:szCs w:val="21"/>
              </w:rPr>
            </w:pPr>
            <w:r>
              <w:rPr>
                <w:szCs w:val="21"/>
              </w:rPr>
              <w:t>N) tend</w:t>
            </w:r>
          </w:p>
        </w:tc>
      </w:tr>
      <w:tr w:rsidR="00F22C9E" w14:paraId="1F46B3E7" w14:textId="77777777" w:rsidTr="00063E71">
        <w:trPr>
          <w:trHeight w:hRule="exact" w:val="331"/>
          <w:jc w:val="center"/>
        </w:trPr>
        <w:tc>
          <w:tcPr>
            <w:tcW w:w="2357" w:type="dxa"/>
            <w:shd w:val="clear" w:color="auto" w:fill="FFFFFF"/>
            <w:vAlign w:val="center"/>
          </w:tcPr>
          <w:p w14:paraId="74B3BF13" w14:textId="77777777" w:rsidR="00F22C9E" w:rsidRDefault="00F22C9E" w:rsidP="00063E71">
            <w:pPr>
              <w:shd w:val="clear" w:color="auto" w:fill="FFFFFF"/>
              <w:tabs>
                <w:tab w:val="left" w:pos="8080"/>
              </w:tabs>
              <w:ind w:rightChars="42" w:right="88"/>
              <w:rPr>
                <w:szCs w:val="21"/>
              </w:rPr>
            </w:pPr>
            <w:r>
              <w:rPr>
                <w:iCs/>
                <w:szCs w:val="21"/>
              </w:rPr>
              <w:t xml:space="preserve">G) </w:t>
            </w:r>
            <w:r>
              <w:rPr>
                <w:szCs w:val="21"/>
              </w:rPr>
              <w:t>different</w:t>
            </w:r>
          </w:p>
        </w:tc>
        <w:tc>
          <w:tcPr>
            <w:tcW w:w="2928" w:type="dxa"/>
            <w:shd w:val="clear" w:color="auto" w:fill="FFFFFF"/>
            <w:vAlign w:val="center"/>
          </w:tcPr>
          <w:p w14:paraId="2EB6361D" w14:textId="77777777" w:rsidR="00F22C9E" w:rsidRDefault="00F22C9E" w:rsidP="00063E71">
            <w:pPr>
              <w:shd w:val="clear" w:color="auto" w:fill="FFFFFF"/>
              <w:tabs>
                <w:tab w:val="left" w:pos="8080"/>
              </w:tabs>
              <w:ind w:rightChars="42" w:right="88"/>
              <w:rPr>
                <w:szCs w:val="21"/>
              </w:rPr>
            </w:pPr>
            <w:r>
              <w:rPr>
                <w:rFonts w:hint="eastAsia"/>
                <w:szCs w:val="21"/>
              </w:rPr>
              <w:t>O</w:t>
            </w:r>
            <w:r>
              <w:rPr>
                <w:szCs w:val="21"/>
              </w:rPr>
              <w:t>) younger</w:t>
            </w:r>
          </w:p>
        </w:tc>
      </w:tr>
    </w:tbl>
    <w:p w14:paraId="767075B0" w14:textId="77777777" w:rsidR="00F22C9E" w:rsidRDefault="00F22C9E" w:rsidP="00F22C9E">
      <w:pPr>
        <w:shd w:val="clear" w:color="auto" w:fill="FFFFFF"/>
        <w:tabs>
          <w:tab w:val="left" w:pos="8080"/>
        </w:tabs>
        <w:ind w:rightChars="42" w:right="88"/>
        <w:rPr>
          <w:szCs w:val="21"/>
        </w:rPr>
      </w:pPr>
    </w:p>
    <w:p w14:paraId="535FD9CC" w14:textId="77777777" w:rsidR="00F22C9E" w:rsidRDefault="00F22C9E" w:rsidP="00F22C9E">
      <w:pPr>
        <w:shd w:val="clear" w:color="auto" w:fill="FFFFFF"/>
        <w:tabs>
          <w:tab w:val="left" w:pos="8080"/>
        </w:tabs>
        <w:ind w:rightChars="42" w:right="88"/>
        <w:rPr>
          <w:b/>
          <w:szCs w:val="21"/>
        </w:rPr>
      </w:pPr>
      <w:r>
        <w:rPr>
          <w:b/>
          <w:szCs w:val="21"/>
        </w:rPr>
        <w:t>Section B</w:t>
      </w:r>
    </w:p>
    <w:p w14:paraId="1F334080" w14:textId="77777777" w:rsidR="00F22C9E" w:rsidRDefault="00F22C9E" w:rsidP="00F22C9E">
      <w:pPr>
        <w:shd w:val="clear" w:color="auto" w:fill="FFFFFF"/>
        <w:tabs>
          <w:tab w:val="left" w:pos="8080"/>
        </w:tabs>
        <w:ind w:left="995" w:rightChars="42" w:right="88" w:hangingChars="472" w:hanging="995"/>
        <w:rPr>
          <w:szCs w:val="21"/>
        </w:rPr>
      </w:pPr>
      <w:r>
        <w:rPr>
          <w:b/>
          <w:szCs w:val="21"/>
        </w:rPr>
        <w:t>Directions:</w:t>
      </w:r>
      <w:r>
        <w:rPr>
          <w:szCs w:val="21"/>
        </w:rPr>
        <w:t xml:space="preserve"> </w:t>
      </w:r>
      <w:r>
        <w:rPr>
          <w:i/>
          <w:iCs/>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b/>
          <w:bCs/>
          <w:i/>
          <w:iCs/>
          <w:szCs w:val="21"/>
        </w:rPr>
        <w:t xml:space="preserve">Answer Sheet 2 </w:t>
      </w:r>
      <w:r>
        <w:rPr>
          <w:i/>
          <w:iCs/>
          <w:szCs w:val="21"/>
        </w:rPr>
        <w:t>with a single line through the centre.</w:t>
      </w:r>
    </w:p>
    <w:p w14:paraId="0C3E3CBB" w14:textId="77777777" w:rsidR="00F22C9E" w:rsidRDefault="00F22C9E" w:rsidP="00F22C9E">
      <w:pPr>
        <w:shd w:val="clear" w:color="auto" w:fill="FFFFFF"/>
        <w:tabs>
          <w:tab w:val="left" w:pos="8080"/>
        </w:tabs>
        <w:ind w:rightChars="42" w:right="88"/>
        <w:rPr>
          <w:b/>
          <w:szCs w:val="21"/>
        </w:rPr>
      </w:pPr>
      <w:r>
        <w:rPr>
          <w:b/>
          <w:szCs w:val="21"/>
        </w:rPr>
        <w:t>Passage One</w:t>
      </w:r>
    </w:p>
    <w:p w14:paraId="4AAC7753" w14:textId="77777777" w:rsidR="00F22C9E" w:rsidRDefault="00F22C9E" w:rsidP="00F22C9E">
      <w:pPr>
        <w:shd w:val="clear" w:color="auto" w:fill="FFFFFF"/>
        <w:tabs>
          <w:tab w:val="left" w:pos="8080"/>
        </w:tabs>
        <w:ind w:rightChars="42" w:right="88"/>
        <w:rPr>
          <w:b/>
          <w:szCs w:val="21"/>
        </w:rPr>
      </w:pPr>
      <w:r>
        <w:rPr>
          <w:b/>
          <w:bCs/>
          <w:szCs w:val="21"/>
        </w:rPr>
        <w:t xml:space="preserve">Questions 57 to 61 </w:t>
      </w:r>
      <w:r>
        <w:rPr>
          <w:b/>
          <w:szCs w:val="21"/>
        </w:rPr>
        <w:t xml:space="preserve">are based </w:t>
      </w:r>
      <w:r>
        <w:rPr>
          <w:b/>
          <w:bCs/>
          <w:szCs w:val="21"/>
        </w:rPr>
        <w:t xml:space="preserve">on the following </w:t>
      </w:r>
      <w:r>
        <w:rPr>
          <w:b/>
          <w:szCs w:val="21"/>
        </w:rPr>
        <w:t>passage.</w:t>
      </w:r>
    </w:p>
    <w:p w14:paraId="556A7721" w14:textId="77777777" w:rsidR="00F22C9E" w:rsidRDefault="00F22C9E" w:rsidP="00F22C9E">
      <w:pPr>
        <w:shd w:val="clear" w:color="auto" w:fill="FFFFFF"/>
        <w:tabs>
          <w:tab w:val="left" w:pos="8080"/>
        </w:tabs>
        <w:ind w:rightChars="42" w:right="88" w:firstLine="346"/>
        <w:rPr>
          <w:szCs w:val="21"/>
        </w:rPr>
      </w:pPr>
      <w:r>
        <w:rPr>
          <w:szCs w:val="21"/>
        </w:rPr>
        <w:t xml:space="preserve">Several recent studies have found that being </w:t>
      </w:r>
      <w:r>
        <w:rPr>
          <w:i/>
          <w:iCs/>
          <w:szCs w:val="21"/>
        </w:rPr>
        <w:t xml:space="preserve">randomly </w:t>
      </w:r>
      <w:r>
        <w:rPr>
          <w:szCs w:val="21"/>
        </w:rPr>
        <w:t>(</w:t>
      </w:r>
      <w:r>
        <w:rPr>
          <w:rFonts w:hint="eastAsia"/>
          <w:szCs w:val="21"/>
        </w:rPr>
        <w:t>随机地</w:t>
      </w:r>
      <w:r>
        <w:rPr>
          <w:szCs w:val="21"/>
        </w:rPr>
        <w:t xml:space="preserve">) assigned to a roommate of another race can lead to </w:t>
      </w:r>
      <w:r>
        <w:rPr>
          <w:szCs w:val="21"/>
        </w:rPr>
        <w:lastRenderedPageBreak/>
        <w:t xml:space="preserve">increased tolerance but also to a greater </w:t>
      </w:r>
      <w:r>
        <w:rPr>
          <w:i/>
          <w:iCs/>
          <w:szCs w:val="21"/>
        </w:rPr>
        <w:t xml:space="preserve">likelihood </w:t>
      </w:r>
      <w:r>
        <w:rPr>
          <w:iCs/>
          <w:szCs w:val="21"/>
        </w:rPr>
        <w:t>(</w:t>
      </w:r>
      <w:r>
        <w:rPr>
          <w:rFonts w:hint="eastAsia"/>
          <w:iCs/>
          <w:szCs w:val="21"/>
        </w:rPr>
        <w:t>可能性</w:t>
      </w:r>
      <w:r>
        <w:rPr>
          <w:iCs/>
          <w:szCs w:val="21"/>
        </w:rPr>
        <w:t>)</w:t>
      </w:r>
      <w:r>
        <w:rPr>
          <w:i/>
          <w:iCs/>
          <w:szCs w:val="21"/>
        </w:rPr>
        <w:t xml:space="preserve"> </w:t>
      </w:r>
      <w:r>
        <w:rPr>
          <w:szCs w:val="21"/>
        </w:rPr>
        <w:t>of conflict.</w:t>
      </w:r>
    </w:p>
    <w:p w14:paraId="70690DDE" w14:textId="77777777" w:rsidR="00F22C9E" w:rsidRDefault="00F22C9E" w:rsidP="00F22C9E">
      <w:pPr>
        <w:shd w:val="clear" w:color="auto" w:fill="FFFFFF"/>
        <w:tabs>
          <w:tab w:val="left" w:pos="8080"/>
        </w:tabs>
        <w:ind w:rightChars="42" w:right="88" w:firstLine="341"/>
        <w:rPr>
          <w:szCs w:val="21"/>
        </w:rPr>
      </w:pPr>
      <w:r>
        <w:rPr>
          <w:szCs w:val="21"/>
        </w:rPr>
        <w:t>Recent reports found that lodging with a student of a different race may decrease prejudice and compel students to engage in more ethnically diverse friendships.</w:t>
      </w:r>
    </w:p>
    <w:p w14:paraId="0945F889" w14:textId="77777777" w:rsidR="00F22C9E" w:rsidRDefault="00F22C9E" w:rsidP="00F22C9E">
      <w:pPr>
        <w:shd w:val="clear" w:color="auto" w:fill="FFFFFF"/>
        <w:tabs>
          <w:tab w:val="left" w:pos="8080"/>
        </w:tabs>
        <w:ind w:rightChars="42" w:right="88" w:firstLine="336"/>
        <w:rPr>
          <w:szCs w:val="21"/>
        </w:rPr>
      </w:pPr>
      <w:r>
        <w:rPr>
          <w:szCs w:val="21"/>
        </w:rPr>
        <w:t xml:space="preserve">An </w:t>
      </w:r>
      <w:smartTag w:uri="urn:schemas-microsoft-com:office:smarttags" w:element="place">
        <w:smartTag w:uri="urn:schemas-microsoft-com:office:smarttags" w:element="PlaceName">
          <w:r>
            <w:rPr>
              <w:szCs w:val="21"/>
            </w:rPr>
            <w:t>Ohio</w:t>
          </w:r>
        </w:smartTag>
        <w:r>
          <w:rPr>
            <w:szCs w:val="21"/>
          </w:rPr>
          <w:t xml:space="preserve"> </w:t>
        </w:r>
        <w:smartTag w:uri="urn:schemas-microsoft-com:office:smarttags" w:element="PlaceType">
          <w:r>
            <w:rPr>
              <w:szCs w:val="21"/>
            </w:rPr>
            <w:t>State</w:t>
          </w:r>
        </w:smartTag>
        <w:r>
          <w:rPr>
            <w:szCs w:val="21"/>
          </w:rPr>
          <w:t xml:space="preserve"> </w:t>
        </w:r>
        <w:smartTag w:uri="urn:schemas-microsoft-com:office:smarttags" w:element="PlaceType">
          <w:r>
            <w:rPr>
              <w:szCs w:val="21"/>
            </w:rPr>
            <w:t>University</w:t>
          </w:r>
        </w:smartTag>
      </w:smartTag>
      <w:r>
        <w:rPr>
          <w:szCs w:val="21"/>
        </w:rPr>
        <w:t xml:space="preserve"> study also found that black students living with a white roommate saw higher academic success throughout their college careers. Researchers believe this may be caused by social pressure.</w:t>
      </w:r>
    </w:p>
    <w:p w14:paraId="5C5C4F0C" w14:textId="77777777" w:rsidR="00F22C9E" w:rsidRDefault="00F22C9E" w:rsidP="00F22C9E">
      <w:pPr>
        <w:shd w:val="clear" w:color="auto" w:fill="FFFFFF"/>
        <w:tabs>
          <w:tab w:val="left" w:pos="8080"/>
        </w:tabs>
        <w:ind w:rightChars="42" w:right="88" w:firstLine="336"/>
        <w:rPr>
          <w:szCs w:val="21"/>
        </w:rPr>
      </w:pPr>
      <w:r>
        <w:rPr>
          <w:szCs w:val="21"/>
        </w:rPr>
        <w:t xml:space="preserve">In a </w:t>
      </w:r>
      <w:r>
        <w:rPr>
          <w:i/>
          <w:iCs/>
          <w:szCs w:val="21"/>
        </w:rPr>
        <w:t xml:space="preserve">New York Times </w:t>
      </w:r>
      <w:r>
        <w:rPr>
          <w:szCs w:val="21"/>
        </w:rPr>
        <w:t>article, Sam Boakye –</w:t>
      </w:r>
      <w:r>
        <w:rPr>
          <w:rFonts w:hint="eastAsia"/>
          <w:szCs w:val="21"/>
        </w:rPr>
        <w:t xml:space="preserve"> </w:t>
      </w:r>
      <w:r>
        <w:rPr>
          <w:szCs w:val="21"/>
        </w:rPr>
        <w:t>the only black student on his freshman year floor -said that "if you're surrounded by whites, you have something to prove."</w:t>
      </w:r>
    </w:p>
    <w:p w14:paraId="5C5170CD" w14:textId="77777777" w:rsidR="00F22C9E" w:rsidRDefault="00F22C9E" w:rsidP="00F22C9E">
      <w:pPr>
        <w:shd w:val="clear" w:color="auto" w:fill="FFFFFF"/>
        <w:tabs>
          <w:tab w:val="left" w:pos="8080"/>
        </w:tabs>
        <w:ind w:rightChars="42" w:right="88"/>
        <w:rPr>
          <w:szCs w:val="21"/>
        </w:rPr>
      </w:pPr>
      <w:r>
        <w:rPr>
          <w:szCs w:val="21"/>
        </w:rPr>
        <w:t>Researchers also observed problems resulting from pairing interracial students in residences.</w:t>
      </w:r>
    </w:p>
    <w:p w14:paraId="3B614276" w14:textId="77777777" w:rsidR="00F22C9E" w:rsidRDefault="00F22C9E" w:rsidP="00F22C9E">
      <w:pPr>
        <w:shd w:val="clear" w:color="auto" w:fill="FFFFFF"/>
        <w:tabs>
          <w:tab w:val="left" w:pos="8080"/>
        </w:tabs>
        <w:ind w:rightChars="42" w:right="88" w:firstLine="331"/>
        <w:rPr>
          <w:szCs w:val="21"/>
        </w:rPr>
      </w:pPr>
      <w:r>
        <w:rPr>
          <w:szCs w:val="21"/>
        </w:rPr>
        <w:t>According to two recent studies, randomly assigned roommates of different races are more likely to experience conflicts so strained that one roommate will move out.</w:t>
      </w:r>
    </w:p>
    <w:p w14:paraId="1D3F887A" w14:textId="77777777" w:rsidR="00F22C9E" w:rsidRDefault="00F22C9E" w:rsidP="00F22C9E">
      <w:pPr>
        <w:shd w:val="clear" w:color="auto" w:fill="FFFFFF"/>
        <w:tabs>
          <w:tab w:val="left" w:pos="8080"/>
        </w:tabs>
        <w:ind w:rightChars="42" w:right="88" w:firstLine="341"/>
        <w:rPr>
          <w:szCs w:val="21"/>
        </w:rPr>
      </w:pPr>
      <w:r>
        <w:rPr>
          <w:szCs w:val="21"/>
        </w:rPr>
        <w:t xml:space="preserve">An </w:t>
      </w:r>
      <w:smartTag w:uri="urn:schemas-microsoft-com:office:smarttags" w:element="place">
        <w:smartTag w:uri="urn:schemas-microsoft-com:office:smarttags" w:element="PlaceName">
          <w:r>
            <w:rPr>
              <w:szCs w:val="21"/>
            </w:rPr>
            <w:t>Indiana</w:t>
          </w:r>
        </w:smartTag>
        <w:r>
          <w:rPr>
            <w:szCs w:val="21"/>
          </w:rPr>
          <w:t xml:space="preserve"> </w:t>
        </w:r>
        <w:smartTag w:uri="urn:schemas-microsoft-com:office:smarttags" w:element="PlaceType">
          <w:r>
            <w:rPr>
              <w:szCs w:val="21"/>
            </w:rPr>
            <w:t>University</w:t>
          </w:r>
        </w:smartTag>
      </w:smartTag>
      <w:r>
        <w:rPr>
          <w:szCs w:val="21"/>
        </w:rPr>
        <w:t xml:space="preserve"> study found that interracial roommates were three times as likely as two white roommates to no longer live together by the end of the semester.</w:t>
      </w:r>
    </w:p>
    <w:p w14:paraId="29638178" w14:textId="77777777" w:rsidR="00F22C9E" w:rsidRDefault="00F22C9E" w:rsidP="00F22C9E">
      <w:pPr>
        <w:shd w:val="clear" w:color="auto" w:fill="FFFFFF"/>
        <w:tabs>
          <w:tab w:val="left" w:pos="8080"/>
        </w:tabs>
        <w:ind w:rightChars="42" w:right="88" w:firstLine="336"/>
        <w:rPr>
          <w:szCs w:val="21"/>
        </w:rPr>
      </w:pPr>
      <w:r>
        <w:rPr>
          <w:szCs w:val="21"/>
        </w:rPr>
        <w:t>Grace Kao, a professor at Penn said she was not surprised by the findings. "This may be the first time that some of these students have interacted, and lived, with someone of a different race," she said.</w:t>
      </w:r>
    </w:p>
    <w:p w14:paraId="696AA791" w14:textId="77777777" w:rsidR="00F22C9E" w:rsidRDefault="00F22C9E" w:rsidP="00F22C9E">
      <w:pPr>
        <w:shd w:val="clear" w:color="auto" w:fill="FFFFFF"/>
        <w:tabs>
          <w:tab w:val="left" w:pos="8080"/>
        </w:tabs>
        <w:ind w:rightChars="42" w:right="88"/>
        <w:rPr>
          <w:szCs w:val="21"/>
        </w:rPr>
      </w:pPr>
      <w:r>
        <w:rPr>
          <w:szCs w:val="21"/>
        </w:rPr>
        <w:t>At Penn, students are not asked to indicate race when applying for housing.</w:t>
      </w:r>
    </w:p>
    <w:p w14:paraId="3BAB50C0" w14:textId="77777777" w:rsidR="00F22C9E" w:rsidRDefault="00F22C9E" w:rsidP="00F22C9E">
      <w:pPr>
        <w:shd w:val="clear" w:color="auto" w:fill="FFFFFF"/>
        <w:tabs>
          <w:tab w:val="left" w:pos="8080"/>
        </w:tabs>
        <w:ind w:rightChars="42" w:right="88" w:firstLine="336"/>
        <w:rPr>
          <w:szCs w:val="21"/>
        </w:rPr>
      </w:pPr>
      <w:r>
        <w:rPr>
          <w:szCs w:val="21"/>
        </w:rPr>
        <w:t>"One of the great things about freshman housing is that, with some exceptions, the process throws you together randomly," said Undergraduate Assembly chairman Alec Webley. "This is the definition of integration."</w:t>
      </w:r>
    </w:p>
    <w:p w14:paraId="36459EE2" w14:textId="77777777" w:rsidR="00F22C9E" w:rsidRDefault="00F22C9E" w:rsidP="00F22C9E">
      <w:pPr>
        <w:shd w:val="clear" w:color="auto" w:fill="FFFFFF"/>
        <w:tabs>
          <w:tab w:val="left" w:pos="8080"/>
        </w:tabs>
        <w:ind w:rightChars="42" w:right="88" w:firstLine="331"/>
        <w:rPr>
          <w:rFonts w:hint="eastAsia"/>
          <w:szCs w:val="21"/>
        </w:rPr>
      </w:pPr>
      <w:r>
        <w:rPr>
          <w:szCs w:val="21"/>
        </w:rPr>
        <w:t xml:space="preserve">"I've experienced roommate conflicts between interracial students that have both broken down stereotypes and reinforced stereotypes," said one Penn resident advisor (RA). The RA of two years added that while some conflicts "provided more multicultural acceptance and </w:t>
      </w:r>
      <w:r>
        <w:rPr>
          <w:i/>
          <w:iCs/>
          <w:szCs w:val="21"/>
        </w:rPr>
        <w:t xml:space="preserve">melding </w:t>
      </w:r>
      <w:r>
        <w:rPr>
          <w:szCs w:val="21"/>
        </w:rPr>
        <w:t>(</w:t>
      </w:r>
      <w:r>
        <w:rPr>
          <w:rFonts w:hint="eastAsia"/>
          <w:szCs w:val="21"/>
        </w:rPr>
        <w:t>融合</w:t>
      </w:r>
      <w:r>
        <w:rPr>
          <w:szCs w:val="21"/>
        </w:rPr>
        <w:t>)," there were also "jarring cultural confrontations."</w:t>
      </w:r>
    </w:p>
    <w:p w14:paraId="27ED025E" w14:textId="77777777" w:rsidR="00F22C9E" w:rsidRDefault="00F22C9E" w:rsidP="00F22C9E">
      <w:pPr>
        <w:shd w:val="clear" w:color="auto" w:fill="FFFFFF"/>
        <w:tabs>
          <w:tab w:val="left" w:pos="8080"/>
        </w:tabs>
        <w:ind w:rightChars="42" w:right="88" w:firstLine="331"/>
        <w:rPr>
          <w:szCs w:val="21"/>
        </w:rPr>
      </w:pPr>
      <w:r>
        <w:rPr>
          <w:szCs w:val="21"/>
        </w:rPr>
        <w:t>The RA said that these conflicts have also occurred among roommates of the same race.</w:t>
      </w:r>
    </w:p>
    <w:p w14:paraId="4A80A7D0" w14:textId="77777777" w:rsidR="00F22C9E" w:rsidRDefault="00F22C9E" w:rsidP="00F22C9E">
      <w:pPr>
        <w:shd w:val="clear" w:color="auto" w:fill="FFFFFF"/>
        <w:tabs>
          <w:tab w:val="left" w:pos="8080"/>
        </w:tabs>
        <w:ind w:rightChars="42" w:right="88" w:firstLine="341"/>
        <w:rPr>
          <w:szCs w:val="21"/>
        </w:rPr>
      </w:pPr>
      <w:r>
        <w:rPr>
          <w:szCs w:val="21"/>
        </w:rPr>
        <w:t>Kao said she cautions against forming any generalizations based on any one of the studies, noting that more background characteristics of the students need to be studied and explained.</w:t>
      </w:r>
    </w:p>
    <w:p w14:paraId="44B2C455" w14:textId="77777777" w:rsidR="00F22C9E" w:rsidRDefault="00F22C9E" w:rsidP="00F22C9E">
      <w:pPr>
        <w:shd w:val="clear" w:color="auto" w:fill="FFFFFF"/>
        <w:tabs>
          <w:tab w:val="left" w:pos="8080"/>
        </w:tabs>
        <w:ind w:rightChars="42" w:right="88"/>
        <w:rPr>
          <w:rFonts w:hint="eastAsia"/>
          <w:szCs w:val="21"/>
        </w:rPr>
      </w:pPr>
      <w:r>
        <w:rPr>
          <w:rFonts w:hint="eastAsia"/>
          <w:szCs w:val="21"/>
        </w:rPr>
        <w:t>注意：此部分试题请在</w:t>
      </w:r>
      <w:r>
        <w:rPr>
          <w:rFonts w:hint="eastAsia"/>
          <w:b/>
          <w:szCs w:val="21"/>
        </w:rPr>
        <w:t>答题卡</w:t>
      </w:r>
      <w:r>
        <w:rPr>
          <w:rFonts w:hint="eastAsia"/>
          <w:b/>
          <w:szCs w:val="21"/>
        </w:rPr>
        <w:t>2</w:t>
      </w:r>
      <w:r>
        <w:rPr>
          <w:rFonts w:hint="eastAsia"/>
          <w:szCs w:val="21"/>
        </w:rPr>
        <w:t>上作答。</w:t>
      </w:r>
    </w:p>
    <w:p w14:paraId="1922CEB1" w14:textId="77777777" w:rsidR="00F22C9E" w:rsidRDefault="00F22C9E" w:rsidP="00F22C9E">
      <w:pPr>
        <w:shd w:val="clear" w:color="auto" w:fill="FFFFFF"/>
        <w:tabs>
          <w:tab w:val="left" w:pos="8080"/>
        </w:tabs>
        <w:ind w:rightChars="42" w:right="88"/>
        <w:rPr>
          <w:szCs w:val="21"/>
        </w:rPr>
      </w:pPr>
      <w:r>
        <w:rPr>
          <w:szCs w:val="21"/>
        </w:rPr>
        <w:t>57. What can we learn from some recent studies?</w:t>
      </w:r>
    </w:p>
    <w:p w14:paraId="67601FA9" w14:textId="77777777" w:rsidR="00F22C9E" w:rsidRDefault="00F22C9E" w:rsidP="00F22C9E">
      <w:pPr>
        <w:numPr>
          <w:ilvl w:val="0"/>
          <w:numId w:val="26"/>
        </w:numPr>
        <w:shd w:val="clear" w:color="auto" w:fill="FFFFFF"/>
        <w:tabs>
          <w:tab w:val="left" w:pos="955"/>
          <w:tab w:val="left" w:pos="8080"/>
        </w:tabs>
        <w:autoSpaceDE w:val="0"/>
        <w:autoSpaceDN w:val="0"/>
        <w:adjustRightInd w:val="0"/>
        <w:ind w:leftChars="142" w:left="298" w:rightChars="42" w:right="88"/>
        <w:jc w:val="left"/>
        <w:rPr>
          <w:szCs w:val="21"/>
        </w:rPr>
      </w:pPr>
      <w:r>
        <w:rPr>
          <w:szCs w:val="21"/>
        </w:rPr>
        <w:t>Conflicts between students of different races are unavoidable.</w:t>
      </w:r>
    </w:p>
    <w:p w14:paraId="6DAB7B8C" w14:textId="77777777" w:rsidR="00F22C9E" w:rsidRDefault="00F22C9E" w:rsidP="00F22C9E">
      <w:pPr>
        <w:numPr>
          <w:ilvl w:val="0"/>
          <w:numId w:val="26"/>
        </w:numPr>
        <w:shd w:val="clear" w:color="auto" w:fill="FFFFFF"/>
        <w:tabs>
          <w:tab w:val="left" w:pos="955"/>
          <w:tab w:val="left" w:pos="8080"/>
        </w:tabs>
        <w:autoSpaceDE w:val="0"/>
        <w:autoSpaceDN w:val="0"/>
        <w:adjustRightInd w:val="0"/>
        <w:ind w:leftChars="142" w:left="298" w:rightChars="42" w:right="88"/>
        <w:jc w:val="left"/>
        <w:rPr>
          <w:spacing w:val="-2"/>
          <w:szCs w:val="21"/>
        </w:rPr>
      </w:pPr>
      <w:r>
        <w:rPr>
          <w:szCs w:val="21"/>
        </w:rPr>
        <w:t>Students of different races are prejudiced against each other.</w:t>
      </w:r>
    </w:p>
    <w:p w14:paraId="66AF8BF0" w14:textId="77777777" w:rsidR="00F22C9E" w:rsidRDefault="00F22C9E" w:rsidP="00F22C9E">
      <w:pPr>
        <w:numPr>
          <w:ilvl w:val="0"/>
          <w:numId w:val="26"/>
        </w:numPr>
        <w:shd w:val="clear" w:color="auto" w:fill="FFFFFF"/>
        <w:tabs>
          <w:tab w:val="left" w:pos="955"/>
          <w:tab w:val="left" w:pos="8080"/>
        </w:tabs>
        <w:autoSpaceDE w:val="0"/>
        <w:autoSpaceDN w:val="0"/>
        <w:adjustRightInd w:val="0"/>
        <w:ind w:leftChars="142" w:left="298" w:rightChars="42" w:right="88"/>
        <w:jc w:val="left"/>
        <w:rPr>
          <w:spacing w:val="-2"/>
          <w:szCs w:val="21"/>
        </w:rPr>
      </w:pPr>
      <w:r>
        <w:rPr>
          <w:szCs w:val="21"/>
        </w:rPr>
        <w:t>Interracial lodging does more harm than good.</w:t>
      </w:r>
    </w:p>
    <w:p w14:paraId="77986D8C" w14:textId="77777777" w:rsidR="00F22C9E" w:rsidRDefault="00F22C9E" w:rsidP="00F22C9E">
      <w:pPr>
        <w:numPr>
          <w:ilvl w:val="0"/>
          <w:numId w:val="26"/>
        </w:numPr>
        <w:shd w:val="clear" w:color="auto" w:fill="FFFFFF"/>
        <w:tabs>
          <w:tab w:val="left" w:pos="955"/>
          <w:tab w:val="left" w:pos="8080"/>
        </w:tabs>
        <w:autoSpaceDE w:val="0"/>
        <w:autoSpaceDN w:val="0"/>
        <w:adjustRightInd w:val="0"/>
        <w:ind w:leftChars="142" w:left="298" w:rightChars="42" w:right="88"/>
        <w:jc w:val="left"/>
        <w:rPr>
          <w:spacing w:val="-2"/>
          <w:szCs w:val="21"/>
        </w:rPr>
      </w:pPr>
      <w:r>
        <w:rPr>
          <w:szCs w:val="21"/>
        </w:rPr>
        <w:t>Interracial lodging may have diverse outcomes.</w:t>
      </w:r>
    </w:p>
    <w:p w14:paraId="2DAF7B43" w14:textId="77777777" w:rsidR="00F22C9E" w:rsidRDefault="00F22C9E" w:rsidP="00F22C9E">
      <w:pPr>
        <w:shd w:val="clear" w:color="auto" w:fill="FFFFFF"/>
        <w:tabs>
          <w:tab w:val="left" w:pos="8080"/>
        </w:tabs>
        <w:ind w:rightChars="42" w:right="88"/>
        <w:rPr>
          <w:szCs w:val="21"/>
        </w:rPr>
      </w:pPr>
      <w:r>
        <w:rPr>
          <w:rFonts w:hint="eastAsia"/>
          <w:szCs w:val="21"/>
        </w:rPr>
        <w:t>58. W</w:t>
      </w:r>
      <w:r>
        <w:rPr>
          <w:szCs w:val="21"/>
        </w:rPr>
        <w:t>hat does Sam Boakye's remark mean?</w:t>
      </w:r>
    </w:p>
    <w:p w14:paraId="4018864B" w14:textId="77777777" w:rsidR="00F22C9E" w:rsidRDefault="00F22C9E" w:rsidP="00F22C9E">
      <w:pPr>
        <w:numPr>
          <w:ilvl w:val="0"/>
          <w:numId w:val="27"/>
        </w:numPr>
        <w:shd w:val="clear" w:color="auto" w:fill="FFFFFF"/>
        <w:tabs>
          <w:tab w:val="left" w:pos="566"/>
          <w:tab w:val="left" w:pos="8080"/>
        </w:tabs>
        <w:autoSpaceDE w:val="0"/>
        <w:autoSpaceDN w:val="0"/>
        <w:adjustRightInd w:val="0"/>
        <w:ind w:leftChars="142" w:left="298" w:rightChars="42" w:right="88"/>
        <w:jc w:val="left"/>
        <w:rPr>
          <w:spacing w:val="-4"/>
          <w:szCs w:val="21"/>
        </w:rPr>
      </w:pPr>
      <w:r>
        <w:rPr>
          <w:szCs w:val="21"/>
        </w:rPr>
        <w:t>White students tend to look down upon their black peers.</w:t>
      </w:r>
    </w:p>
    <w:p w14:paraId="07E4B3A1" w14:textId="77777777" w:rsidR="00F22C9E" w:rsidRDefault="00F22C9E" w:rsidP="00F22C9E">
      <w:pPr>
        <w:numPr>
          <w:ilvl w:val="0"/>
          <w:numId w:val="27"/>
        </w:numPr>
        <w:shd w:val="clear" w:color="auto" w:fill="FFFFFF"/>
        <w:tabs>
          <w:tab w:val="left" w:pos="566"/>
          <w:tab w:val="left" w:pos="8080"/>
        </w:tabs>
        <w:autoSpaceDE w:val="0"/>
        <w:autoSpaceDN w:val="0"/>
        <w:adjustRightInd w:val="0"/>
        <w:ind w:leftChars="142" w:left="298" w:rightChars="42" w:right="88"/>
        <w:jc w:val="left"/>
        <w:rPr>
          <w:spacing w:val="-3"/>
          <w:szCs w:val="21"/>
        </w:rPr>
      </w:pPr>
      <w:r>
        <w:rPr>
          <w:szCs w:val="21"/>
        </w:rPr>
        <w:t>Black students can compete with their white peers academically.</w:t>
      </w:r>
    </w:p>
    <w:p w14:paraId="6BCBECCB" w14:textId="77777777" w:rsidR="00F22C9E" w:rsidRDefault="00F22C9E" w:rsidP="00F22C9E">
      <w:pPr>
        <w:numPr>
          <w:ilvl w:val="0"/>
          <w:numId w:val="27"/>
        </w:numPr>
        <w:shd w:val="clear" w:color="auto" w:fill="FFFFFF"/>
        <w:tabs>
          <w:tab w:val="left" w:pos="566"/>
          <w:tab w:val="left" w:pos="8080"/>
        </w:tabs>
        <w:autoSpaceDE w:val="0"/>
        <w:autoSpaceDN w:val="0"/>
        <w:adjustRightInd w:val="0"/>
        <w:ind w:leftChars="142" w:left="298" w:rightChars="42" w:right="88"/>
        <w:jc w:val="left"/>
        <w:rPr>
          <w:spacing w:val="-4"/>
          <w:szCs w:val="21"/>
        </w:rPr>
      </w:pPr>
      <w:r>
        <w:rPr>
          <w:szCs w:val="21"/>
        </w:rPr>
        <w:t>Black students feel somewhat embarrassed among white peers during the freshman year.</w:t>
      </w:r>
    </w:p>
    <w:p w14:paraId="094828A0" w14:textId="77777777" w:rsidR="00F22C9E" w:rsidRDefault="00F22C9E" w:rsidP="00F22C9E">
      <w:pPr>
        <w:numPr>
          <w:ilvl w:val="0"/>
          <w:numId w:val="27"/>
        </w:numPr>
        <w:shd w:val="clear" w:color="auto" w:fill="FFFFFF"/>
        <w:tabs>
          <w:tab w:val="left" w:pos="566"/>
          <w:tab w:val="left" w:pos="8080"/>
        </w:tabs>
        <w:autoSpaceDE w:val="0"/>
        <w:autoSpaceDN w:val="0"/>
        <w:adjustRightInd w:val="0"/>
        <w:ind w:leftChars="142" w:left="298" w:rightChars="42" w:right="88"/>
        <w:jc w:val="left"/>
        <w:rPr>
          <w:spacing w:val="-2"/>
          <w:szCs w:val="21"/>
        </w:rPr>
      </w:pPr>
      <w:r>
        <w:rPr>
          <w:szCs w:val="21"/>
        </w:rPr>
        <w:t>Being surrounded by white peers motivates a black student to work harder to succeed.</w:t>
      </w:r>
    </w:p>
    <w:p w14:paraId="304B45C9" w14:textId="77777777" w:rsidR="00F22C9E" w:rsidRDefault="00F22C9E" w:rsidP="00F22C9E">
      <w:pPr>
        <w:shd w:val="clear" w:color="auto" w:fill="FFFFFF"/>
        <w:tabs>
          <w:tab w:val="left" w:pos="8080"/>
        </w:tabs>
        <w:ind w:rightChars="42" w:right="88"/>
        <w:rPr>
          <w:szCs w:val="21"/>
        </w:rPr>
      </w:pPr>
      <w:r>
        <w:rPr>
          <w:rFonts w:hint="eastAsia"/>
          <w:szCs w:val="21"/>
        </w:rPr>
        <w:t>59. W</w:t>
      </w:r>
      <w:r>
        <w:rPr>
          <w:szCs w:val="21"/>
        </w:rPr>
        <w:t xml:space="preserve">hat does the </w:t>
      </w:r>
      <w:smartTag w:uri="urn:schemas-microsoft-com:office:smarttags" w:element="place">
        <w:smartTag w:uri="urn:schemas-microsoft-com:office:smarttags" w:element="PlaceName">
          <w:r>
            <w:rPr>
              <w:szCs w:val="21"/>
            </w:rPr>
            <w:t>Indiana</w:t>
          </w:r>
        </w:smartTag>
        <w:r>
          <w:rPr>
            <w:szCs w:val="21"/>
          </w:rPr>
          <w:t xml:space="preserve"> </w:t>
        </w:r>
        <w:smartTag w:uri="urn:schemas-microsoft-com:office:smarttags" w:element="PlaceType">
          <w:r>
            <w:rPr>
              <w:szCs w:val="21"/>
            </w:rPr>
            <w:t>University</w:t>
          </w:r>
        </w:smartTag>
      </w:smartTag>
      <w:r>
        <w:rPr>
          <w:szCs w:val="21"/>
        </w:rPr>
        <w:t xml:space="preserve"> study show?</w:t>
      </w:r>
    </w:p>
    <w:p w14:paraId="52C10AAF" w14:textId="77777777" w:rsidR="00F22C9E" w:rsidRDefault="00F22C9E" w:rsidP="00F22C9E">
      <w:pPr>
        <w:numPr>
          <w:ilvl w:val="0"/>
          <w:numId w:val="28"/>
        </w:numPr>
        <w:shd w:val="clear" w:color="auto" w:fill="FFFFFF"/>
        <w:tabs>
          <w:tab w:val="left" w:pos="566"/>
          <w:tab w:val="left" w:pos="8080"/>
        </w:tabs>
        <w:autoSpaceDE w:val="0"/>
        <w:autoSpaceDN w:val="0"/>
        <w:adjustRightInd w:val="0"/>
        <w:ind w:leftChars="142" w:left="298" w:rightChars="42" w:right="88"/>
        <w:jc w:val="left"/>
        <w:rPr>
          <w:spacing w:val="-2"/>
          <w:szCs w:val="21"/>
        </w:rPr>
      </w:pPr>
      <w:r>
        <w:rPr>
          <w:szCs w:val="21"/>
        </w:rPr>
        <w:t>Interracial roommates are more likely to fall out.</w:t>
      </w:r>
    </w:p>
    <w:p w14:paraId="52C3AD2C" w14:textId="77777777" w:rsidR="00F22C9E" w:rsidRDefault="00F22C9E" w:rsidP="00F22C9E">
      <w:pPr>
        <w:numPr>
          <w:ilvl w:val="0"/>
          <w:numId w:val="28"/>
        </w:numPr>
        <w:shd w:val="clear" w:color="auto" w:fill="FFFFFF"/>
        <w:tabs>
          <w:tab w:val="left" w:pos="566"/>
          <w:tab w:val="left" w:pos="8080"/>
        </w:tabs>
        <w:autoSpaceDE w:val="0"/>
        <w:autoSpaceDN w:val="0"/>
        <w:adjustRightInd w:val="0"/>
        <w:ind w:leftChars="142" w:left="298" w:rightChars="42" w:right="88"/>
        <w:jc w:val="left"/>
        <w:rPr>
          <w:spacing w:val="-2"/>
          <w:szCs w:val="21"/>
        </w:rPr>
      </w:pPr>
      <w:r>
        <w:rPr>
          <w:szCs w:val="21"/>
        </w:rPr>
        <w:t>Few white students like sharing a room with a black peer.</w:t>
      </w:r>
    </w:p>
    <w:p w14:paraId="37D74368" w14:textId="77777777" w:rsidR="00F22C9E" w:rsidRDefault="00F22C9E" w:rsidP="00F22C9E">
      <w:pPr>
        <w:numPr>
          <w:ilvl w:val="0"/>
          <w:numId w:val="28"/>
        </w:numPr>
        <w:shd w:val="clear" w:color="auto" w:fill="FFFFFF"/>
        <w:tabs>
          <w:tab w:val="left" w:pos="566"/>
          <w:tab w:val="left" w:pos="8080"/>
        </w:tabs>
        <w:autoSpaceDE w:val="0"/>
        <w:autoSpaceDN w:val="0"/>
        <w:adjustRightInd w:val="0"/>
        <w:ind w:leftChars="142" w:left="298" w:rightChars="42" w:right="88"/>
        <w:jc w:val="left"/>
        <w:rPr>
          <w:spacing w:val="-2"/>
          <w:szCs w:val="21"/>
        </w:rPr>
      </w:pPr>
      <w:r>
        <w:rPr>
          <w:szCs w:val="21"/>
        </w:rPr>
        <w:t>Roommates of different races just don't get along.</w:t>
      </w:r>
    </w:p>
    <w:p w14:paraId="5841BF20" w14:textId="77777777" w:rsidR="00F22C9E" w:rsidRDefault="00F22C9E" w:rsidP="00F22C9E">
      <w:pPr>
        <w:numPr>
          <w:ilvl w:val="0"/>
          <w:numId w:val="28"/>
        </w:numPr>
        <w:shd w:val="clear" w:color="auto" w:fill="FFFFFF"/>
        <w:tabs>
          <w:tab w:val="left" w:pos="566"/>
          <w:tab w:val="left" w:pos="8080"/>
        </w:tabs>
        <w:autoSpaceDE w:val="0"/>
        <w:autoSpaceDN w:val="0"/>
        <w:adjustRightInd w:val="0"/>
        <w:ind w:leftChars="142" w:left="298" w:rightChars="42" w:right="88"/>
        <w:jc w:val="left"/>
        <w:rPr>
          <w:szCs w:val="21"/>
        </w:rPr>
      </w:pPr>
      <w:r>
        <w:rPr>
          <w:szCs w:val="21"/>
        </w:rPr>
        <w:t>Assigning students' lodging randomly is not a good policy.</w:t>
      </w:r>
    </w:p>
    <w:p w14:paraId="6D4E205D" w14:textId="77777777" w:rsidR="00F22C9E" w:rsidRDefault="00F22C9E" w:rsidP="00F22C9E">
      <w:pPr>
        <w:shd w:val="clear" w:color="auto" w:fill="FFFFFF"/>
        <w:tabs>
          <w:tab w:val="left" w:pos="8080"/>
        </w:tabs>
        <w:ind w:rightChars="42" w:right="88"/>
        <w:rPr>
          <w:szCs w:val="21"/>
        </w:rPr>
      </w:pPr>
      <w:r>
        <w:rPr>
          <w:rFonts w:hint="eastAsia"/>
          <w:szCs w:val="21"/>
        </w:rPr>
        <w:t xml:space="preserve">60. </w:t>
      </w:r>
      <w:r>
        <w:rPr>
          <w:szCs w:val="21"/>
        </w:rPr>
        <w:t>What does Alec Webley consider to be the "definition of integration"?</w:t>
      </w:r>
    </w:p>
    <w:p w14:paraId="693C85A5" w14:textId="77777777" w:rsidR="00F22C9E" w:rsidRDefault="00F22C9E" w:rsidP="00F22C9E">
      <w:pPr>
        <w:numPr>
          <w:ilvl w:val="0"/>
          <w:numId w:val="29"/>
        </w:numPr>
        <w:shd w:val="clear" w:color="auto" w:fill="FFFFFF"/>
        <w:tabs>
          <w:tab w:val="left" w:pos="571"/>
          <w:tab w:val="left" w:pos="8080"/>
        </w:tabs>
        <w:autoSpaceDE w:val="0"/>
        <w:autoSpaceDN w:val="0"/>
        <w:adjustRightInd w:val="0"/>
        <w:ind w:leftChars="142" w:left="298" w:rightChars="42" w:right="88"/>
        <w:jc w:val="left"/>
        <w:rPr>
          <w:spacing w:val="-2"/>
          <w:szCs w:val="21"/>
        </w:rPr>
      </w:pPr>
      <w:r>
        <w:rPr>
          <w:szCs w:val="21"/>
        </w:rPr>
        <w:t>Students of different races are required to share a room.</w:t>
      </w:r>
    </w:p>
    <w:p w14:paraId="51E00081" w14:textId="77777777" w:rsidR="00F22C9E" w:rsidRDefault="00F22C9E" w:rsidP="00F22C9E">
      <w:pPr>
        <w:numPr>
          <w:ilvl w:val="0"/>
          <w:numId w:val="29"/>
        </w:numPr>
        <w:shd w:val="clear" w:color="auto" w:fill="FFFFFF"/>
        <w:tabs>
          <w:tab w:val="left" w:pos="571"/>
          <w:tab w:val="left" w:pos="8080"/>
        </w:tabs>
        <w:autoSpaceDE w:val="0"/>
        <w:autoSpaceDN w:val="0"/>
        <w:adjustRightInd w:val="0"/>
        <w:ind w:leftChars="142" w:left="298" w:rightChars="42" w:right="88"/>
        <w:jc w:val="left"/>
        <w:rPr>
          <w:spacing w:val="-4"/>
          <w:szCs w:val="21"/>
        </w:rPr>
      </w:pPr>
      <w:r>
        <w:rPr>
          <w:szCs w:val="21"/>
        </w:rPr>
        <w:t>Interracial lodging is arranged by the school for freshmen.</w:t>
      </w:r>
    </w:p>
    <w:p w14:paraId="19802E7B" w14:textId="77777777" w:rsidR="00F22C9E" w:rsidRDefault="00F22C9E" w:rsidP="00F22C9E">
      <w:pPr>
        <w:numPr>
          <w:ilvl w:val="0"/>
          <w:numId w:val="29"/>
        </w:numPr>
        <w:shd w:val="clear" w:color="auto" w:fill="FFFFFF"/>
        <w:tabs>
          <w:tab w:val="left" w:pos="571"/>
          <w:tab w:val="left" w:pos="8080"/>
        </w:tabs>
        <w:autoSpaceDE w:val="0"/>
        <w:autoSpaceDN w:val="0"/>
        <w:adjustRightInd w:val="0"/>
        <w:ind w:leftChars="142" w:left="298" w:rightChars="42" w:right="88"/>
        <w:jc w:val="left"/>
        <w:rPr>
          <w:spacing w:val="-4"/>
          <w:szCs w:val="21"/>
        </w:rPr>
      </w:pPr>
      <w:r>
        <w:rPr>
          <w:szCs w:val="21"/>
        </w:rPr>
        <w:t>Lodging is assigned to students of different races without exception.</w:t>
      </w:r>
    </w:p>
    <w:p w14:paraId="6583E173" w14:textId="77777777" w:rsidR="00F22C9E" w:rsidRDefault="00F22C9E" w:rsidP="00F22C9E">
      <w:pPr>
        <w:numPr>
          <w:ilvl w:val="0"/>
          <w:numId w:val="29"/>
        </w:numPr>
        <w:shd w:val="clear" w:color="auto" w:fill="FFFFFF"/>
        <w:tabs>
          <w:tab w:val="left" w:pos="571"/>
          <w:tab w:val="left" w:pos="8080"/>
        </w:tabs>
        <w:autoSpaceDE w:val="0"/>
        <w:autoSpaceDN w:val="0"/>
        <w:adjustRightInd w:val="0"/>
        <w:ind w:leftChars="142" w:left="298" w:rightChars="42" w:right="88"/>
        <w:jc w:val="left"/>
        <w:rPr>
          <w:spacing w:val="-2"/>
          <w:szCs w:val="21"/>
        </w:rPr>
      </w:pPr>
      <w:r>
        <w:rPr>
          <w:szCs w:val="21"/>
        </w:rPr>
        <w:t>The school randomly assigns roommates without regard to race.</w:t>
      </w:r>
    </w:p>
    <w:p w14:paraId="0F6CDE89" w14:textId="77777777" w:rsidR="00F22C9E" w:rsidRDefault="00F22C9E" w:rsidP="00F22C9E">
      <w:pPr>
        <w:shd w:val="clear" w:color="auto" w:fill="FFFFFF"/>
        <w:tabs>
          <w:tab w:val="left" w:pos="8080"/>
        </w:tabs>
        <w:ind w:rightChars="42" w:right="88"/>
        <w:rPr>
          <w:szCs w:val="21"/>
        </w:rPr>
      </w:pPr>
      <w:r>
        <w:rPr>
          <w:rFonts w:hint="eastAsia"/>
          <w:szCs w:val="21"/>
        </w:rPr>
        <w:t xml:space="preserve">61. </w:t>
      </w:r>
      <w:r>
        <w:rPr>
          <w:szCs w:val="21"/>
        </w:rPr>
        <w:t>What does Grace Kao say about interracial lodging?</w:t>
      </w:r>
    </w:p>
    <w:p w14:paraId="5EA1D482" w14:textId="77777777" w:rsidR="00F22C9E" w:rsidRDefault="00F22C9E" w:rsidP="00F22C9E">
      <w:pPr>
        <w:numPr>
          <w:ilvl w:val="0"/>
          <w:numId w:val="30"/>
        </w:numPr>
        <w:shd w:val="clear" w:color="auto" w:fill="FFFFFF"/>
        <w:tabs>
          <w:tab w:val="left" w:pos="571"/>
          <w:tab w:val="left" w:pos="8080"/>
        </w:tabs>
        <w:autoSpaceDE w:val="0"/>
        <w:autoSpaceDN w:val="0"/>
        <w:adjustRightInd w:val="0"/>
        <w:ind w:leftChars="142" w:left="298" w:rightChars="42" w:right="88"/>
        <w:jc w:val="left"/>
        <w:rPr>
          <w:spacing w:val="-2"/>
          <w:szCs w:val="21"/>
        </w:rPr>
      </w:pPr>
      <w:r>
        <w:rPr>
          <w:szCs w:val="21"/>
        </w:rPr>
        <w:t>It is unscientific to make generalizations about it without further study.</w:t>
      </w:r>
    </w:p>
    <w:p w14:paraId="0162558C" w14:textId="77777777" w:rsidR="00F22C9E" w:rsidRDefault="00F22C9E" w:rsidP="00F22C9E">
      <w:pPr>
        <w:numPr>
          <w:ilvl w:val="0"/>
          <w:numId w:val="30"/>
        </w:numPr>
        <w:shd w:val="clear" w:color="auto" w:fill="FFFFFF"/>
        <w:tabs>
          <w:tab w:val="left" w:pos="571"/>
          <w:tab w:val="left" w:pos="8080"/>
        </w:tabs>
        <w:autoSpaceDE w:val="0"/>
        <w:autoSpaceDN w:val="0"/>
        <w:adjustRightInd w:val="0"/>
        <w:ind w:leftChars="142" w:left="298" w:rightChars="42" w:right="88"/>
        <w:jc w:val="left"/>
        <w:rPr>
          <w:spacing w:val="-1"/>
          <w:szCs w:val="21"/>
        </w:rPr>
      </w:pPr>
      <w:r>
        <w:rPr>
          <w:szCs w:val="21"/>
        </w:rPr>
        <w:t>Schools should be cautious when making decisions about student lodging.</w:t>
      </w:r>
    </w:p>
    <w:p w14:paraId="347898ED" w14:textId="77777777" w:rsidR="00F22C9E" w:rsidRDefault="00F22C9E" w:rsidP="00F22C9E">
      <w:pPr>
        <w:numPr>
          <w:ilvl w:val="0"/>
          <w:numId w:val="30"/>
        </w:numPr>
        <w:shd w:val="clear" w:color="auto" w:fill="FFFFFF"/>
        <w:tabs>
          <w:tab w:val="left" w:pos="571"/>
          <w:tab w:val="left" w:pos="8080"/>
        </w:tabs>
        <w:autoSpaceDE w:val="0"/>
        <w:autoSpaceDN w:val="0"/>
        <w:adjustRightInd w:val="0"/>
        <w:ind w:leftChars="142" w:left="298" w:rightChars="42" w:right="88"/>
        <w:jc w:val="left"/>
        <w:rPr>
          <w:spacing w:val="-2"/>
          <w:szCs w:val="21"/>
        </w:rPr>
      </w:pPr>
      <w:r>
        <w:rPr>
          <w:szCs w:val="21"/>
        </w:rPr>
        <w:t>Students' racial background should be considered before lodging is assigned.</w:t>
      </w:r>
    </w:p>
    <w:p w14:paraId="118F975D" w14:textId="77777777" w:rsidR="00F22C9E" w:rsidRDefault="00F22C9E" w:rsidP="00F22C9E">
      <w:pPr>
        <w:numPr>
          <w:ilvl w:val="0"/>
          <w:numId w:val="30"/>
        </w:numPr>
        <w:shd w:val="clear" w:color="auto" w:fill="FFFFFF"/>
        <w:tabs>
          <w:tab w:val="left" w:pos="571"/>
          <w:tab w:val="left" w:pos="8080"/>
        </w:tabs>
        <w:autoSpaceDE w:val="0"/>
        <w:autoSpaceDN w:val="0"/>
        <w:adjustRightInd w:val="0"/>
        <w:ind w:leftChars="142" w:left="298" w:rightChars="42" w:right="88"/>
        <w:jc w:val="left"/>
        <w:rPr>
          <w:spacing w:val="-2"/>
          <w:szCs w:val="21"/>
        </w:rPr>
      </w:pPr>
      <w:r>
        <w:rPr>
          <w:szCs w:val="21"/>
        </w:rPr>
        <w:t>Experienced resident advisors should be assigned to handle the problems.</w:t>
      </w:r>
    </w:p>
    <w:p w14:paraId="4CAE92E7" w14:textId="77777777" w:rsidR="00F22C9E" w:rsidRDefault="00F22C9E" w:rsidP="00F22C9E">
      <w:pPr>
        <w:shd w:val="clear" w:color="auto" w:fill="FFFFFF"/>
        <w:tabs>
          <w:tab w:val="left" w:pos="8080"/>
        </w:tabs>
        <w:ind w:rightChars="42" w:right="88"/>
        <w:rPr>
          <w:b/>
          <w:bCs/>
          <w:szCs w:val="21"/>
        </w:rPr>
      </w:pPr>
    </w:p>
    <w:p w14:paraId="60468E61" w14:textId="77777777" w:rsidR="00F22C9E" w:rsidRDefault="00F22C9E" w:rsidP="00F22C9E">
      <w:pPr>
        <w:shd w:val="clear" w:color="auto" w:fill="FFFFFF"/>
        <w:tabs>
          <w:tab w:val="left" w:pos="8080"/>
        </w:tabs>
        <w:ind w:rightChars="42" w:right="88"/>
        <w:rPr>
          <w:szCs w:val="21"/>
        </w:rPr>
      </w:pPr>
      <w:r>
        <w:rPr>
          <w:rFonts w:hint="eastAsia"/>
          <w:b/>
          <w:bCs/>
          <w:szCs w:val="21"/>
        </w:rPr>
        <w:t>Pass</w:t>
      </w:r>
      <w:r>
        <w:rPr>
          <w:b/>
          <w:bCs/>
          <w:szCs w:val="21"/>
        </w:rPr>
        <w:t>age Two</w:t>
      </w:r>
    </w:p>
    <w:p w14:paraId="0DD11B53" w14:textId="77777777" w:rsidR="00F22C9E" w:rsidRDefault="00F22C9E" w:rsidP="00F22C9E">
      <w:pPr>
        <w:shd w:val="clear" w:color="auto" w:fill="FFFFFF"/>
        <w:tabs>
          <w:tab w:val="left" w:pos="8080"/>
        </w:tabs>
        <w:ind w:rightChars="42" w:right="88"/>
        <w:rPr>
          <w:b/>
          <w:szCs w:val="21"/>
        </w:rPr>
      </w:pPr>
      <w:r>
        <w:rPr>
          <w:rFonts w:hint="eastAsia"/>
          <w:b/>
          <w:bCs/>
          <w:szCs w:val="21"/>
        </w:rPr>
        <w:t>Que</w:t>
      </w:r>
      <w:r>
        <w:rPr>
          <w:b/>
          <w:bCs/>
          <w:szCs w:val="21"/>
        </w:rPr>
        <w:t xml:space="preserve">stions 62 to 66 are based on the following </w:t>
      </w:r>
      <w:r>
        <w:rPr>
          <w:b/>
          <w:szCs w:val="21"/>
        </w:rPr>
        <w:t>passage.</w:t>
      </w:r>
    </w:p>
    <w:p w14:paraId="2A11EAD6" w14:textId="77777777" w:rsidR="00F22C9E" w:rsidRDefault="00F22C9E" w:rsidP="00F22C9E">
      <w:pPr>
        <w:shd w:val="clear" w:color="auto" w:fill="FFFFFF"/>
        <w:tabs>
          <w:tab w:val="left" w:pos="8080"/>
        </w:tabs>
        <w:ind w:rightChars="42" w:right="88" w:firstLineChars="202" w:firstLine="424"/>
        <w:rPr>
          <w:rFonts w:hint="eastAsia"/>
          <w:szCs w:val="21"/>
        </w:rPr>
      </w:pPr>
      <w:r>
        <w:rPr>
          <w:rFonts w:hint="eastAsia"/>
          <w:szCs w:val="21"/>
        </w:rPr>
        <w:t>G</w:t>
      </w:r>
      <w:r>
        <w:rPr>
          <w:szCs w:val="21"/>
        </w:rPr>
        <w:t>lobal warming is causing more than 300,000 deaths and about $125 billion in economic</w:t>
      </w:r>
      <w:r>
        <w:rPr>
          <w:rFonts w:hint="eastAsia"/>
          <w:szCs w:val="21"/>
        </w:rPr>
        <w:t xml:space="preserve"> losses</w:t>
      </w:r>
      <w:r>
        <w:rPr>
          <w:szCs w:val="21"/>
        </w:rPr>
        <w:t xml:space="preserve"> each year, according to a report by the Global Humanitarian Forum, an organization led by</w:t>
      </w:r>
      <w:r>
        <w:rPr>
          <w:rFonts w:hint="eastAsia"/>
          <w:szCs w:val="21"/>
        </w:rPr>
        <w:t xml:space="preserve"> </w:t>
      </w:r>
      <w:r>
        <w:rPr>
          <w:szCs w:val="21"/>
        </w:rPr>
        <w:t>Annan, the former United Nations secretary general.</w:t>
      </w:r>
    </w:p>
    <w:p w14:paraId="0C6AE99D" w14:textId="77777777" w:rsidR="00F22C9E" w:rsidRDefault="00F22C9E" w:rsidP="00F22C9E">
      <w:pPr>
        <w:shd w:val="clear" w:color="auto" w:fill="FFFFFF"/>
        <w:tabs>
          <w:tab w:val="left" w:pos="8080"/>
        </w:tabs>
        <w:ind w:rightChars="42" w:right="88" w:firstLineChars="202" w:firstLine="424"/>
        <w:rPr>
          <w:rFonts w:hint="eastAsia"/>
          <w:szCs w:val="21"/>
        </w:rPr>
      </w:pPr>
      <w:r>
        <w:rPr>
          <w:rFonts w:hint="eastAsia"/>
          <w:szCs w:val="21"/>
        </w:rPr>
        <w:t>T</w:t>
      </w:r>
      <w:r>
        <w:rPr>
          <w:szCs w:val="21"/>
        </w:rPr>
        <w:t>he report, to be released Friday, analyzed data and existing studies of health, disaster, popu</w:t>
      </w:r>
      <w:r>
        <w:rPr>
          <w:rFonts w:hint="eastAsia"/>
          <w:szCs w:val="21"/>
        </w:rPr>
        <w:t>latio</w:t>
      </w:r>
      <w:r>
        <w:rPr>
          <w:szCs w:val="21"/>
        </w:rPr>
        <w:t>n and economic trends. It found that human-influenced climate change was raising the global</w:t>
      </w:r>
      <w:r>
        <w:rPr>
          <w:rFonts w:hint="eastAsia"/>
          <w:szCs w:val="21"/>
        </w:rPr>
        <w:t xml:space="preserve"> death</w:t>
      </w:r>
      <w:r>
        <w:rPr>
          <w:szCs w:val="21"/>
        </w:rPr>
        <w:t xml:space="preserve"> rates from illnesses including </w:t>
      </w:r>
      <w:r>
        <w:rPr>
          <w:i/>
          <w:iCs/>
          <w:szCs w:val="21"/>
        </w:rPr>
        <w:t xml:space="preserve">malnutrition </w:t>
      </w:r>
      <w:r>
        <w:rPr>
          <w:szCs w:val="21"/>
        </w:rPr>
        <w:t>(</w:t>
      </w:r>
      <w:r>
        <w:rPr>
          <w:rFonts w:hint="eastAsia"/>
          <w:szCs w:val="21"/>
        </w:rPr>
        <w:t>营养不良</w:t>
      </w:r>
      <w:r>
        <w:rPr>
          <w:iCs/>
          <w:szCs w:val="21"/>
        </w:rPr>
        <w:t>)</w:t>
      </w:r>
      <w:r>
        <w:rPr>
          <w:i/>
          <w:iCs/>
          <w:szCs w:val="21"/>
        </w:rPr>
        <w:t xml:space="preserve"> </w:t>
      </w:r>
      <w:r>
        <w:rPr>
          <w:szCs w:val="21"/>
        </w:rPr>
        <w:t>and heat-related health problems.</w:t>
      </w:r>
    </w:p>
    <w:p w14:paraId="7C90E5A7" w14:textId="77777777" w:rsidR="00F22C9E" w:rsidRDefault="00F22C9E" w:rsidP="00F22C9E">
      <w:pPr>
        <w:shd w:val="clear" w:color="auto" w:fill="FFFFFF"/>
        <w:tabs>
          <w:tab w:val="left" w:pos="8080"/>
        </w:tabs>
        <w:ind w:rightChars="42" w:right="88" w:firstLineChars="202" w:firstLine="424"/>
        <w:rPr>
          <w:rFonts w:hint="eastAsia"/>
          <w:szCs w:val="21"/>
        </w:rPr>
      </w:pPr>
      <w:r>
        <w:rPr>
          <w:szCs w:val="21"/>
        </w:rPr>
        <w:lastRenderedPageBreak/>
        <w:t>But even before its release, the report drew criticism from some experts on climate and risk,</w:t>
      </w:r>
      <w:r>
        <w:rPr>
          <w:rFonts w:hint="eastAsia"/>
          <w:szCs w:val="21"/>
        </w:rPr>
        <w:t xml:space="preserve"> who </w:t>
      </w:r>
      <w:r>
        <w:rPr>
          <w:szCs w:val="21"/>
        </w:rPr>
        <w:t>questioned its methods and conclusions.</w:t>
      </w:r>
    </w:p>
    <w:p w14:paraId="5DC72BA8" w14:textId="77777777" w:rsidR="00F22C9E" w:rsidRDefault="00F22C9E" w:rsidP="00F22C9E">
      <w:pPr>
        <w:shd w:val="clear" w:color="auto" w:fill="FFFFFF"/>
        <w:tabs>
          <w:tab w:val="left" w:pos="8080"/>
        </w:tabs>
        <w:ind w:rightChars="42" w:right="88" w:firstLineChars="202" w:firstLine="424"/>
        <w:rPr>
          <w:rFonts w:hint="eastAsia"/>
          <w:szCs w:val="21"/>
        </w:rPr>
      </w:pPr>
      <w:hyperlink r:id="rId14" w:history="1">
        <w:r>
          <w:rPr>
            <w:rFonts w:hint="eastAsia"/>
            <w:szCs w:val="21"/>
          </w:rPr>
          <w:t>Along</w:t>
        </w:r>
      </w:hyperlink>
      <w:r>
        <w:rPr>
          <w:szCs w:val="21"/>
        </w:rPr>
        <w:t xml:space="preserve"> with the deaths, the report said that the lives of 325 million people, primarily in poor</w:t>
      </w:r>
      <w:r>
        <w:rPr>
          <w:rFonts w:hint="eastAsia"/>
          <w:szCs w:val="21"/>
        </w:rPr>
        <w:t xml:space="preserve"> countries</w:t>
      </w:r>
      <w:r>
        <w:rPr>
          <w:szCs w:val="21"/>
        </w:rPr>
        <w:t>, were being seriously affected by climate change. It projected that the number would</w:t>
      </w:r>
      <w:r>
        <w:rPr>
          <w:rFonts w:hint="eastAsia"/>
          <w:szCs w:val="21"/>
        </w:rPr>
        <w:t xml:space="preserve"> double</w:t>
      </w:r>
      <w:r>
        <w:rPr>
          <w:szCs w:val="21"/>
        </w:rPr>
        <w:t xml:space="preserve"> by 2030.</w:t>
      </w:r>
    </w:p>
    <w:p w14:paraId="3CE2ACC4" w14:textId="77777777" w:rsidR="00F22C9E" w:rsidRDefault="00F22C9E" w:rsidP="00F22C9E">
      <w:pPr>
        <w:shd w:val="clear" w:color="auto" w:fill="FFFFFF"/>
        <w:tabs>
          <w:tab w:val="left" w:pos="8080"/>
        </w:tabs>
        <w:ind w:rightChars="42" w:right="88" w:firstLineChars="202" w:firstLine="424"/>
        <w:rPr>
          <w:szCs w:val="21"/>
        </w:rPr>
      </w:pPr>
      <w:r>
        <w:rPr>
          <w:rFonts w:hint="eastAsia"/>
          <w:szCs w:val="21"/>
        </w:rPr>
        <w:t>R</w:t>
      </w:r>
      <w:r>
        <w:rPr>
          <w:szCs w:val="21"/>
        </w:rPr>
        <w:t>oger Pielke Jr., a political scientist at the University of Colorado, Boulder, who studies disas</w:t>
      </w:r>
      <w:r>
        <w:rPr>
          <w:rFonts w:hint="eastAsia"/>
          <w:szCs w:val="21"/>
        </w:rPr>
        <w:t>ter tr</w:t>
      </w:r>
      <w:r>
        <w:rPr>
          <w:szCs w:val="21"/>
        </w:rPr>
        <w:t>ends, said the Forum's report was "a methodological embarrassment" because there was no</w:t>
      </w:r>
      <w:r>
        <w:rPr>
          <w:rFonts w:hint="eastAsia"/>
          <w:szCs w:val="21"/>
        </w:rPr>
        <w:t xml:space="preserve"> way </w:t>
      </w:r>
      <w:r>
        <w:rPr>
          <w:szCs w:val="21"/>
        </w:rPr>
        <w:t>to distinguish deaths or economic losses related to human-driven global warming amid the</w:t>
      </w:r>
      <w:r>
        <w:rPr>
          <w:rFonts w:hint="eastAsia"/>
          <w:szCs w:val="21"/>
        </w:rPr>
        <w:t xml:space="preserve"> much larger losses resulting from the growth in populations and economic development in </w:t>
      </w:r>
      <w:r>
        <w:rPr>
          <w:rFonts w:hint="eastAsia"/>
          <w:i/>
          <w:szCs w:val="21"/>
        </w:rPr>
        <w:t>vulnerable</w:t>
      </w:r>
      <w:r>
        <w:rPr>
          <w:rFonts w:hint="eastAsia"/>
          <w:szCs w:val="21"/>
        </w:rPr>
        <w:t xml:space="preserve"> (</w:t>
      </w:r>
      <w:r>
        <w:rPr>
          <w:rFonts w:hint="eastAsia"/>
          <w:szCs w:val="21"/>
        </w:rPr>
        <w:t>易受伤害的</w:t>
      </w:r>
      <w:r>
        <w:rPr>
          <w:rFonts w:hint="eastAsia"/>
          <w:szCs w:val="21"/>
        </w:rPr>
        <w:t xml:space="preserve">) regions. Dr. Pielke said that </w:t>
      </w:r>
      <w:r>
        <w:rPr>
          <w:szCs w:val="21"/>
        </w:rPr>
        <w:t>“</w:t>
      </w:r>
      <w:r>
        <w:rPr>
          <w:rFonts w:hint="eastAsia"/>
          <w:szCs w:val="21"/>
        </w:rPr>
        <w:t xml:space="preserve">climate change is an important problem requiring </w:t>
      </w:r>
      <w:r>
        <w:rPr>
          <w:spacing w:val="-2"/>
          <w:szCs w:val="21"/>
        </w:rPr>
        <w:t>our utmost attention</w:t>
      </w:r>
      <w:r>
        <w:rPr>
          <w:rFonts w:hint="eastAsia"/>
          <w:spacing w:val="-2"/>
          <w:szCs w:val="21"/>
        </w:rPr>
        <w:t>.</w:t>
      </w:r>
      <w:r>
        <w:rPr>
          <w:spacing w:val="-2"/>
          <w:szCs w:val="21"/>
        </w:rPr>
        <w:t xml:space="preserve">” But the report, he said, "will harm the cause for action on both climate </w:t>
      </w:r>
      <w:r>
        <w:rPr>
          <w:szCs w:val="21"/>
        </w:rPr>
        <w:t xml:space="preserve">change and disasters because it is so deeply </w:t>
      </w:r>
      <w:r>
        <w:rPr>
          <w:i/>
          <w:iCs/>
          <w:szCs w:val="21"/>
        </w:rPr>
        <w:t>flawed</w:t>
      </w:r>
      <w:r>
        <w:rPr>
          <w:iCs/>
          <w:szCs w:val="21"/>
        </w:rPr>
        <w:t xml:space="preserve"> (</w:t>
      </w:r>
      <w:r>
        <w:rPr>
          <w:rFonts w:hint="eastAsia"/>
          <w:iCs/>
          <w:szCs w:val="21"/>
        </w:rPr>
        <w:t>有瑕疵的</w:t>
      </w:r>
      <w:r>
        <w:rPr>
          <w:iCs/>
          <w:szCs w:val="21"/>
        </w:rPr>
        <w:t>)."</w:t>
      </w:r>
    </w:p>
    <w:p w14:paraId="5F0AA1C9" w14:textId="77777777" w:rsidR="00F22C9E" w:rsidRDefault="00F22C9E" w:rsidP="00F22C9E">
      <w:pPr>
        <w:shd w:val="clear" w:color="auto" w:fill="FFFFFF"/>
        <w:tabs>
          <w:tab w:val="left" w:pos="8080"/>
        </w:tabs>
        <w:ind w:rightChars="42" w:right="88" w:firstLine="336"/>
        <w:rPr>
          <w:szCs w:val="21"/>
        </w:rPr>
      </w:pPr>
      <w:r>
        <w:rPr>
          <w:spacing w:val="-4"/>
          <w:szCs w:val="21"/>
        </w:rPr>
        <w:t xml:space="preserve">However, Soren Andreasen, a social scientist at Dalberg Global Development Partners who </w:t>
      </w:r>
      <w:r>
        <w:rPr>
          <w:spacing w:val="-2"/>
          <w:szCs w:val="21"/>
        </w:rPr>
        <w:t xml:space="preserve">supervised the writing of the report, defended it, saying that it was clear that the numbers were </w:t>
      </w:r>
      <w:r>
        <w:rPr>
          <w:spacing w:val="-4"/>
          <w:szCs w:val="21"/>
        </w:rPr>
        <w:t xml:space="preserve">rough estimates. He said the report was aimed at world leaders, who will meet in </w:t>
      </w:r>
      <w:smartTag w:uri="urn:schemas-microsoft-com:office:smarttags" w:element="place">
        <w:smartTag w:uri="urn:schemas-microsoft-com:office:smarttags" w:element="City">
          <w:r>
            <w:rPr>
              <w:spacing w:val="-4"/>
              <w:szCs w:val="21"/>
            </w:rPr>
            <w:t>Copenhagen</w:t>
          </w:r>
        </w:smartTag>
      </w:smartTag>
      <w:r>
        <w:rPr>
          <w:spacing w:val="-4"/>
          <w:szCs w:val="21"/>
        </w:rPr>
        <w:t xml:space="preserve"> in </w:t>
      </w:r>
      <w:r>
        <w:rPr>
          <w:szCs w:val="21"/>
        </w:rPr>
        <w:t>December to negotiate a new international climate treaty.</w:t>
      </w:r>
    </w:p>
    <w:p w14:paraId="35ED79E8" w14:textId="77777777" w:rsidR="00F22C9E" w:rsidRDefault="00F22C9E" w:rsidP="00F22C9E">
      <w:pPr>
        <w:shd w:val="clear" w:color="auto" w:fill="FFFFFF"/>
        <w:tabs>
          <w:tab w:val="left" w:pos="8080"/>
        </w:tabs>
        <w:ind w:rightChars="42" w:right="88" w:firstLine="341"/>
        <w:rPr>
          <w:szCs w:val="21"/>
        </w:rPr>
      </w:pPr>
      <w:r>
        <w:rPr>
          <w:spacing w:val="-3"/>
          <w:szCs w:val="21"/>
        </w:rPr>
        <w:t xml:space="preserve">In a press release describing the report, Mr. Annan stressed the need for the negotiations to </w:t>
      </w:r>
      <w:r>
        <w:rPr>
          <w:spacing w:val="-4"/>
          <w:szCs w:val="21"/>
        </w:rPr>
        <w:t xml:space="preserve">focus on increasing the flow of money from rich to poor regions to help reduce their vulnerability to climate hazards while still curbing the emissions of the heat-trapping gases. More than 90% of </w:t>
      </w:r>
      <w:r>
        <w:rPr>
          <w:spacing w:val="-5"/>
          <w:szCs w:val="21"/>
        </w:rPr>
        <w:t xml:space="preserve">the human and economic losses from climate change are occurring in poor countries, according to </w:t>
      </w:r>
      <w:r>
        <w:rPr>
          <w:szCs w:val="21"/>
        </w:rPr>
        <w:t>the report.</w:t>
      </w:r>
    </w:p>
    <w:p w14:paraId="726A839B" w14:textId="77777777" w:rsidR="00F22C9E" w:rsidRDefault="00F22C9E" w:rsidP="00F22C9E">
      <w:pPr>
        <w:shd w:val="clear" w:color="auto" w:fill="FFFFFF"/>
        <w:tabs>
          <w:tab w:val="left" w:pos="341"/>
          <w:tab w:val="left" w:pos="8080"/>
        </w:tabs>
        <w:ind w:rightChars="42" w:right="88"/>
        <w:rPr>
          <w:szCs w:val="21"/>
        </w:rPr>
      </w:pPr>
      <w:r>
        <w:rPr>
          <w:spacing w:val="-10"/>
          <w:szCs w:val="21"/>
        </w:rPr>
        <w:t>62.</w:t>
      </w:r>
      <w:r>
        <w:rPr>
          <w:szCs w:val="21"/>
        </w:rPr>
        <w:tab/>
      </w:r>
      <w:r>
        <w:rPr>
          <w:spacing w:val="-4"/>
          <w:szCs w:val="21"/>
        </w:rPr>
        <w:t>What is the finding of the Global Humanitarian Forum?</w:t>
      </w:r>
    </w:p>
    <w:p w14:paraId="7B47D8B3" w14:textId="77777777" w:rsidR="00F22C9E" w:rsidRDefault="00F22C9E" w:rsidP="00F22C9E">
      <w:pPr>
        <w:numPr>
          <w:ilvl w:val="0"/>
          <w:numId w:val="31"/>
        </w:numPr>
        <w:shd w:val="clear" w:color="auto" w:fill="FFFFFF"/>
        <w:tabs>
          <w:tab w:val="left" w:pos="974"/>
          <w:tab w:val="left" w:pos="8080"/>
        </w:tabs>
        <w:autoSpaceDE w:val="0"/>
        <w:autoSpaceDN w:val="0"/>
        <w:adjustRightInd w:val="0"/>
        <w:ind w:leftChars="142" w:left="298" w:rightChars="42" w:right="88"/>
        <w:jc w:val="left"/>
        <w:rPr>
          <w:spacing w:val="-8"/>
          <w:szCs w:val="21"/>
        </w:rPr>
      </w:pPr>
      <w:r>
        <w:rPr>
          <w:spacing w:val="-4"/>
          <w:szCs w:val="21"/>
        </w:rPr>
        <w:t>Global temperatures affect the rate of economic development.</w:t>
      </w:r>
    </w:p>
    <w:p w14:paraId="0E5153ED" w14:textId="77777777" w:rsidR="00F22C9E" w:rsidRDefault="00F22C9E" w:rsidP="00F22C9E">
      <w:pPr>
        <w:numPr>
          <w:ilvl w:val="0"/>
          <w:numId w:val="31"/>
        </w:numPr>
        <w:shd w:val="clear" w:color="auto" w:fill="FFFFFF"/>
        <w:tabs>
          <w:tab w:val="left" w:pos="974"/>
          <w:tab w:val="left" w:pos="8080"/>
        </w:tabs>
        <w:autoSpaceDE w:val="0"/>
        <w:autoSpaceDN w:val="0"/>
        <w:adjustRightInd w:val="0"/>
        <w:ind w:leftChars="142" w:left="298" w:rightChars="42" w:right="88"/>
        <w:jc w:val="left"/>
        <w:rPr>
          <w:spacing w:val="-12"/>
          <w:szCs w:val="21"/>
        </w:rPr>
      </w:pPr>
      <w:r>
        <w:rPr>
          <w:spacing w:val="-4"/>
          <w:szCs w:val="21"/>
        </w:rPr>
        <w:t>Rates of death from illnesses have risen due to global warming.</w:t>
      </w:r>
    </w:p>
    <w:p w14:paraId="610D592D" w14:textId="77777777" w:rsidR="00F22C9E" w:rsidRDefault="00F22C9E" w:rsidP="00F22C9E">
      <w:pPr>
        <w:numPr>
          <w:ilvl w:val="0"/>
          <w:numId w:val="31"/>
        </w:numPr>
        <w:shd w:val="clear" w:color="auto" w:fill="FFFFFF"/>
        <w:tabs>
          <w:tab w:val="left" w:pos="974"/>
          <w:tab w:val="left" w:pos="8080"/>
        </w:tabs>
        <w:autoSpaceDE w:val="0"/>
        <w:autoSpaceDN w:val="0"/>
        <w:adjustRightInd w:val="0"/>
        <w:ind w:leftChars="142" w:left="298" w:rightChars="42" w:right="88"/>
        <w:jc w:val="left"/>
        <w:rPr>
          <w:spacing w:val="-9"/>
          <w:szCs w:val="21"/>
        </w:rPr>
      </w:pPr>
      <w:r>
        <w:rPr>
          <w:spacing w:val="-4"/>
          <w:szCs w:val="21"/>
        </w:rPr>
        <w:t>Malnutrition has caused serious health problems in poor countries.</w:t>
      </w:r>
    </w:p>
    <w:p w14:paraId="58230862" w14:textId="77777777" w:rsidR="00F22C9E" w:rsidRDefault="00F22C9E" w:rsidP="00F22C9E">
      <w:pPr>
        <w:numPr>
          <w:ilvl w:val="0"/>
          <w:numId w:val="31"/>
        </w:numPr>
        <w:shd w:val="clear" w:color="auto" w:fill="FFFFFF"/>
        <w:tabs>
          <w:tab w:val="left" w:pos="974"/>
          <w:tab w:val="left" w:pos="8080"/>
        </w:tabs>
        <w:autoSpaceDE w:val="0"/>
        <w:autoSpaceDN w:val="0"/>
        <w:adjustRightInd w:val="0"/>
        <w:ind w:leftChars="142" w:left="298" w:rightChars="42" w:right="88"/>
        <w:jc w:val="left"/>
        <w:rPr>
          <w:spacing w:val="-8"/>
          <w:szCs w:val="21"/>
        </w:rPr>
      </w:pPr>
      <w:r>
        <w:rPr>
          <w:spacing w:val="-4"/>
          <w:szCs w:val="21"/>
        </w:rPr>
        <w:t>Economic trends have to do with population and natural disasters.</w:t>
      </w:r>
    </w:p>
    <w:p w14:paraId="53058D2A" w14:textId="77777777" w:rsidR="00F22C9E" w:rsidRDefault="00F22C9E" w:rsidP="00F22C9E">
      <w:pPr>
        <w:shd w:val="clear" w:color="auto" w:fill="FFFFFF"/>
        <w:tabs>
          <w:tab w:val="left" w:pos="341"/>
          <w:tab w:val="left" w:pos="8080"/>
        </w:tabs>
        <w:ind w:rightChars="42" w:right="88"/>
        <w:rPr>
          <w:szCs w:val="21"/>
        </w:rPr>
      </w:pPr>
      <w:r>
        <w:rPr>
          <w:spacing w:val="-8"/>
          <w:szCs w:val="21"/>
        </w:rPr>
        <w:t>63.</w:t>
      </w:r>
      <w:r>
        <w:rPr>
          <w:szCs w:val="21"/>
        </w:rPr>
        <w:tab/>
      </w:r>
      <w:r>
        <w:rPr>
          <w:spacing w:val="-3"/>
          <w:szCs w:val="21"/>
        </w:rPr>
        <w:t>What do we learn about the Forum's report from the passage?</w:t>
      </w:r>
    </w:p>
    <w:p w14:paraId="17055DE0" w14:textId="77777777" w:rsidR="00F22C9E" w:rsidRDefault="00F22C9E" w:rsidP="00F22C9E">
      <w:pPr>
        <w:numPr>
          <w:ilvl w:val="0"/>
          <w:numId w:val="32"/>
        </w:numPr>
        <w:shd w:val="clear" w:color="auto" w:fill="FFFFFF"/>
        <w:tabs>
          <w:tab w:val="left" w:pos="965"/>
          <w:tab w:val="left" w:pos="8080"/>
        </w:tabs>
        <w:autoSpaceDE w:val="0"/>
        <w:autoSpaceDN w:val="0"/>
        <w:adjustRightInd w:val="0"/>
        <w:ind w:leftChars="142" w:left="298" w:rightChars="42" w:right="88"/>
        <w:jc w:val="left"/>
        <w:rPr>
          <w:spacing w:val="-8"/>
          <w:szCs w:val="21"/>
        </w:rPr>
      </w:pPr>
      <w:r>
        <w:rPr>
          <w:spacing w:val="-4"/>
          <w:szCs w:val="21"/>
        </w:rPr>
        <w:t>It was challenged by some climate and risk experts.</w:t>
      </w:r>
    </w:p>
    <w:p w14:paraId="43EF1724" w14:textId="77777777" w:rsidR="00F22C9E" w:rsidRDefault="00F22C9E" w:rsidP="00F22C9E">
      <w:pPr>
        <w:numPr>
          <w:ilvl w:val="0"/>
          <w:numId w:val="32"/>
        </w:numPr>
        <w:shd w:val="clear" w:color="auto" w:fill="FFFFFF"/>
        <w:tabs>
          <w:tab w:val="left" w:pos="965"/>
          <w:tab w:val="left" w:pos="8080"/>
        </w:tabs>
        <w:autoSpaceDE w:val="0"/>
        <w:autoSpaceDN w:val="0"/>
        <w:adjustRightInd w:val="0"/>
        <w:ind w:leftChars="142" w:left="298" w:rightChars="42" w:right="88"/>
        <w:jc w:val="left"/>
        <w:rPr>
          <w:spacing w:val="-9"/>
          <w:szCs w:val="21"/>
        </w:rPr>
      </w:pPr>
      <w:r>
        <w:rPr>
          <w:spacing w:val="-3"/>
          <w:szCs w:val="21"/>
        </w:rPr>
        <w:t>It aroused a lot of interest in the scientific circles.</w:t>
      </w:r>
    </w:p>
    <w:p w14:paraId="4657A5D5" w14:textId="77777777" w:rsidR="00F22C9E" w:rsidRDefault="00F22C9E" w:rsidP="00F22C9E">
      <w:pPr>
        <w:numPr>
          <w:ilvl w:val="0"/>
          <w:numId w:val="32"/>
        </w:numPr>
        <w:shd w:val="clear" w:color="auto" w:fill="FFFFFF"/>
        <w:tabs>
          <w:tab w:val="left" w:pos="965"/>
          <w:tab w:val="left" w:pos="8080"/>
        </w:tabs>
        <w:autoSpaceDE w:val="0"/>
        <w:autoSpaceDN w:val="0"/>
        <w:adjustRightInd w:val="0"/>
        <w:ind w:leftChars="142" w:left="298" w:rightChars="42" w:right="88"/>
        <w:jc w:val="left"/>
        <w:rPr>
          <w:spacing w:val="-12"/>
          <w:szCs w:val="21"/>
        </w:rPr>
      </w:pPr>
      <w:r>
        <w:rPr>
          <w:spacing w:val="-4"/>
          <w:szCs w:val="21"/>
        </w:rPr>
        <w:t>It was warmly received by environmentalists.</w:t>
      </w:r>
    </w:p>
    <w:p w14:paraId="2B81A97B" w14:textId="77777777" w:rsidR="00F22C9E" w:rsidRDefault="00F22C9E" w:rsidP="00F22C9E">
      <w:pPr>
        <w:numPr>
          <w:ilvl w:val="0"/>
          <w:numId w:val="32"/>
        </w:numPr>
        <w:shd w:val="clear" w:color="auto" w:fill="FFFFFF"/>
        <w:tabs>
          <w:tab w:val="left" w:pos="965"/>
          <w:tab w:val="left" w:pos="8080"/>
        </w:tabs>
        <w:autoSpaceDE w:val="0"/>
        <w:autoSpaceDN w:val="0"/>
        <w:adjustRightInd w:val="0"/>
        <w:ind w:leftChars="142" w:left="298" w:rightChars="42" w:right="88"/>
        <w:jc w:val="left"/>
        <w:rPr>
          <w:spacing w:val="-10"/>
          <w:szCs w:val="21"/>
        </w:rPr>
      </w:pPr>
      <w:r>
        <w:rPr>
          <w:spacing w:val="-4"/>
          <w:szCs w:val="21"/>
        </w:rPr>
        <w:t>It caused a big stir in developing countries.</w:t>
      </w:r>
    </w:p>
    <w:p w14:paraId="284FAA01" w14:textId="77777777" w:rsidR="00F22C9E" w:rsidRDefault="00F22C9E" w:rsidP="00F22C9E">
      <w:pPr>
        <w:shd w:val="clear" w:color="auto" w:fill="FFFFFF"/>
        <w:tabs>
          <w:tab w:val="left" w:pos="341"/>
          <w:tab w:val="left" w:pos="8080"/>
        </w:tabs>
        <w:ind w:rightChars="42" w:right="88"/>
        <w:rPr>
          <w:szCs w:val="21"/>
        </w:rPr>
      </w:pPr>
      <w:r>
        <w:rPr>
          <w:spacing w:val="-10"/>
          <w:szCs w:val="21"/>
        </w:rPr>
        <w:t>64.</w:t>
      </w:r>
      <w:r>
        <w:rPr>
          <w:szCs w:val="21"/>
        </w:rPr>
        <w:tab/>
      </w:r>
      <w:r>
        <w:rPr>
          <w:spacing w:val="-3"/>
          <w:szCs w:val="21"/>
        </w:rPr>
        <w:t>What does Dr. Pielke say about the Forum's report?</w:t>
      </w:r>
    </w:p>
    <w:p w14:paraId="1339A56F" w14:textId="77777777" w:rsidR="00F22C9E" w:rsidRDefault="00F22C9E" w:rsidP="00F22C9E">
      <w:pPr>
        <w:numPr>
          <w:ilvl w:val="0"/>
          <w:numId w:val="33"/>
        </w:numPr>
        <w:shd w:val="clear" w:color="auto" w:fill="FFFFFF"/>
        <w:tabs>
          <w:tab w:val="left" w:pos="0"/>
        </w:tabs>
        <w:autoSpaceDE w:val="0"/>
        <w:autoSpaceDN w:val="0"/>
        <w:adjustRightInd w:val="0"/>
        <w:ind w:leftChars="142" w:left="298" w:rightChars="42" w:right="88"/>
        <w:jc w:val="left"/>
        <w:rPr>
          <w:spacing w:val="-10"/>
          <w:szCs w:val="21"/>
        </w:rPr>
      </w:pPr>
      <w:r>
        <w:rPr>
          <w:spacing w:val="-5"/>
          <w:szCs w:val="21"/>
        </w:rPr>
        <w:t>Its statistics look embarrassing.</w:t>
      </w:r>
      <w:r>
        <w:rPr>
          <w:szCs w:val="21"/>
        </w:rPr>
        <w:tab/>
      </w:r>
      <w:r>
        <w:rPr>
          <w:rFonts w:hint="eastAsia"/>
          <w:szCs w:val="21"/>
        </w:rPr>
        <w:tab/>
      </w:r>
      <w:r>
        <w:rPr>
          <w:spacing w:val="-4"/>
          <w:szCs w:val="21"/>
        </w:rPr>
        <w:t>C) It deserves our closest attention.</w:t>
      </w:r>
    </w:p>
    <w:p w14:paraId="258C483A" w14:textId="77777777" w:rsidR="00F22C9E" w:rsidRDefault="00F22C9E" w:rsidP="00F22C9E">
      <w:pPr>
        <w:numPr>
          <w:ilvl w:val="0"/>
          <w:numId w:val="33"/>
        </w:numPr>
        <w:shd w:val="clear" w:color="auto" w:fill="FFFFFF"/>
        <w:tabs>
          <w:tab w:val="left" w:pos="0"/>
          <w:tab w:val="left" w:pos="965"/>
        </w:tabs>
        <w:autoSpaceDE w:val="0"/>
        <w:autoSpaceDN w:val="0"/>
        <w:adjustRightInd w:val="0"/>
        <w:ind w:leftChars="142" w:left="298" w:rightChars="42" w:right="88"/>
        <w:jc w:val="left"/>
        <w:rPr>
          <w:spacing w:val="-12"/>
          <w:szCs w:val="21"/>
        </w:rPr>
      </w:pPr>
      <w:r>
        <w:rPr>
          <w:spacing w:val="-4"/>
          <w:szCs w:val="21"/>
        </w:rPr>
        <w:t xml:space="preserve">It is invalid in terms of methodology. </w:t>
      </w:r>
      <w:r>
        <w:rPr>
          <w:rFonts w:hint="eastAsia"/>
          <w:spacing w:val="-4"/>
          <w:szCs w:val="21"/>
        </w:rPr>
        <w:tab/>
      </w:r>
      <w:r>
        <w:rPr>
          <w:spacing w:val="-4"/>
          <w:szCs w:val="21"/>
        </w:rPr>
        <w:t>D) Its conclusion is purposely exaggerated.</w:t>
      </w:r>
    </w:p>
    <w:p w14:paraId="11BB95B1" w14:textId="77777777" w:rsidR="00F22C9E" w:rsidRDefault="00F22C9E" w:rsidP="00F22C9E">
      <w:pPr>
        <w:shd w:val="clear" w:color="auto" w:fill="FFFFFF"/>
        <w:tabs>
          <w:tab w:val="left" w:pos="341"/>
          <w:tab w:val="left" w:pos="8080"/>
        </w:tabs>
        <w:ind w:rightChars="42" w:right="88"/>
        <w:rPr>
          <w:szCs w:val="21"/>
        </w:rPr>
      </w:pPr>
      <w:r>
        <w:rPr>
          <w:spacing w:val="-10"/>
          <w:szCs w:val="21"/>
        </w:rPr>
        <w:t>65.</w:t>
      </w:r>
      <w:r>
        <w:rPr>
          <w:szCs w:val="21"/>
        </w:rPr>
        <w:tab/>
      </w:r>
      <w:r>
        <w:rPr>
          <w:spacing w:val="-3"/>
          <w:szCs w:val="21"/>
        </w:rPr>
        <w:t>What is Soren Andreasen's view of the report?</w:t>
      </w:r>
    </w:p>
    <w:p w14:paraId="646A58C0" w14:textId="77777777" w:rsidR="00F22C9E" w:rsidRDefault="00F22C9E" w:rsidP="00F22C9E">
      <w:pPr>
        <w:numPr>
          <w:ilvl w:val="0"/>
          <w:numId w:val="34"/>
        </w:numPr>
        <w:shd w:val="clear" w:color="auto" w:fill="FFFFFF"/>
        <w:tabs>
          <w:tab w:val="left" w:pos="965"/>
          <w:tab w:val="left" w:pos="8080"/>
        </w:tabs>
        <w:autoSpaceDE w:val="0"/>
        <w:autoSpaceDN w:val="0"/>
        <w:adjustRightInd w:val="0"/>
        <w:ind w:leftChars="142" w:left="298" w:rightChars="42" w:right="88"/>
        <w:jc w:val="left"/>
        <w:rPr>
          <w:spacing w:val="-10"/>
          <w:szCs w:val="21"/>
        </w:rPr>
      </w:pPr>
      <w:r>
        <w:rPr>
          <w:spacing w:val="-4"/>
          <w:szCs w:val="21"/>
        </w:rPr>
        <w:t>Its conclusions are based on carefully collected data.</w:t>
      </w:r>
    </w:p>
    <w:p w14:paraId="5EDBB974" w14:textId="77777777" w:rsidR="00F22C9E" w:rsidRDefault="00F22C9E" w:rsidP="00F22C9E">
      <w:pPr>
        <w:numPr>
          <w:ilvl w:val="0"/>
          <w:numId w:val="34"/>
        </w:numPr>
        <w:shd w:val="clear" w:color="auto" w:fill="FFFFFF"/>
        <w:tabs>
          <w:tab w:val="left" w:pos="965"/>
          <w:tab w:val="left" w:pos="8080"/>
        </w:tabs>
        <w:autoSpaceDE w:val="0"/>
        <w:autoSpaceDN w:val="0"/>
        <w:adjustRightInd w:val="0"/>
        <w:ind w:leftChars="142" w:left="298" w:rightChars="42" w:right="88"/>
        <w:jc w:val="left"/>
        <w:rPr>
          <w:spacing w:val="-11"/>
          <w:szCs w:val="21"/>
        </w:rPr>
      </w:pPr>
      <w:r>
        <w:rPr>
          <w:spacing w:val="-4"/>
          <w:szCs w:val="21"/>
        </w:rPr>
        <w:t>It is vulnerable to criticism if the statistics are closely examined.</w:t>
      </w:r>
    </w:p>
    <w:p w14:paraId="2E669313" w14:textId="77777777" w:rsidR="00F22C9E" w:rsidRDefault="00F22C9E" w:rsidP="00F22C9E">
      <w:pPr>
        <w:numPr>
          <w:ilvl w:val="0"/>
          <w:numId w:val="34"/>
        </w:numPr>
        <w:shd w:val="clear" w:color="auto" w:fill="FFFFFF"/>
        <w:tabs>
          <w:tab w:val="left" w:pos="965"/>
          <w:tab w:val="left" w:pos="8080"/>
        </w:tabs>
        <w:autoSpaceDE w:val="0"/>
        <w:autoSpaceDN w:val="0"/>
        <w:adjustRightInd w:val="0"/>
        <w:ind w:leftChars="142" w:left="298" w:rightChars="42" w:right="88"/>
        <w:jc w:val="left"/>
        <w:rPr>
          <w:spacing w:val="-12"/>
          <w:szCs w:val="21"/>
        </w:rPr>
      </w:pPr>
      <w:r>
        <w:rPr>
          <w:spacing w:val="-4"/>
          <w:szCs w:val="21"/>
        </w:rPr>
        <w:t xml:space="preserve">It will give rise to heated discussions at the </w:t>
      </w:r>
      <w:smartTag w:uri="urn:schemas-microsoft-com:office:smarttags" w:element="place">
        <w:smartTag w:uri="urn:schemas-microsoft-com:office:smarttags" w:element="City">
          <w:r>
            <w:rPr>
              <w:spacing w:val="-4"/>
              <w:szCs w:val="21"/>
            </w:rPr>
            <w:t>Copenhagen</w:t>
          </w:r>
        </w:smartTag>
      </w:smartTag>
      <w:r>
        <w:rPr>
          <w:spacing w:val="-4"/>
          <w:szCs w:val="21"/>
        </w:rPr>
        <w:t xml:space="preserve"> conference.</w:t>
      </w:r>
    </w:p>
    <w:p w14:paraId="30250403" w14:textId="77777777" w:rsidR="00F22C9E" w:rsidRDefault="00F22C9E" w:rsidP="00F22C9E">
      <w:pPr>
        <w:numPr>
          <w:ilvl w:val="0"/>
          <w:numId w:val="34"/>
        </w:numPr>
        <w:shd w:val="clear" w:color="auto" w:fill="FFFFFF"/>
        <w:tabs>
          <w:tab w:val="left" w:pos="965"/>
          <w:tab w:val="left" w:pos="8080"/>
        </w:tabs>
        <w:autoSpaceDE w:val="0"/>
        <w:autoSpaceDN w:val="0"/>
        <w:adjustRightInd w:val="0"/>
        <w:ind w:leftChars="142" w:left="298" w:rightChars="42" w:right="88"/>
        <w:jc w:val="left"/>
        <w:rPr>
          <w:spacing w:val="-12"/>
          <w:szCs w:val="21"/>
        </w:rPr>
      </w:pPr>
      <w:r>
        <w:rPr>
          <w:spacing w:val="-4"/>
          <w:szCs w:val="21"/>
        </w:rPr>
        <w:t>Its rough estimates are meant to draw the attention of world leaders.</w:t>
      </w:r>
    </w:p>
    <w:p w14:paraId="1717C534" w14:textId="77777777" w:rsidR="00F22C9E" w:rsidRDefault="00F22C9E" w:rsidP="00F22C9E">
      <w:pPr>
        <w:shd w:val="clear" w:color="auto" w:fill="FFFFFF"/>
        <w:tabs>
          <w:tab w:val="left" w:pos="341"/>
          <w:tab w:val="left" w:pos="8080"/>
        </w:tabs>
        <w:ind w:rightChars="42" w:right="88"/>
        <w:rPr>
          <w:szCs w:val="21"/>
        </w:rPr>
      </w:pPr>
      <w:r>
        <w:rPr>
          <w:spacing w:val="-9"/>
          <w:szCs w:val="21"/>
        </w:rPr>
        <w:t>66.</w:t>
      </w:r>
      <w:r>
        <w:rPr>
          <w:szCs w:val="21"/>
        </w:rPr>
        <w:tab/>
      </w:r>
      <w:r>
        <w:rPr>
          <w:spacing w:val="-3"/>
          <w:szCs w:val="21"/>
        </w:rPr>
        <w:t xml:space="preserve">What does Kofi Annan say should be the focus of the </w:t>
      </w:r>
      <w:smartTag w:uri="urn:schemas-microsoft-com:office:smarttags" w:element="place">
        <w:smartTag w:uri="urn:schemas-microsoft-com:office:smarttags" w:element="City">
          <w:r>
            <w:rPr>
              <w:spacing w:val="-3"/>
              <w:szCs w:val="21"/>
            </w:rPr>
            <w:t>Copenhagen</w:t>
          </w:r>
        </w:smartTag>
      </w:smartTag>
      <w:r>
        <w:rPr>
          <w:spacing w:val="-3"/>
          <w:szCs w:val="21"/>
        </w:rPr>
        <w:t xml:space="preserve"> conference?</w:t>
      </w:r>
    </w:p>
    <w:p w14:paraId="05F514C4" w14:textId="77777777" w:rsidR="00F22C9E" w:rsidRDefault="00F22C9E" w:rsidP="00F22C9E">
      <w:pPr>
        <w:numPr>
          <w:ilvl w:val="0"/>
          <w:numId w:val="35"/>
        </w:numPr>
        <w:shd w:val="clear" w:color="auto" w:fill="FFFFFF"/>
        <w:tabs>
          <w:tab w:val="left" w:pos="955"/>
          <w:tab w:val="left" w:pos="8080"/>
        </w:tabs>
        <w:autoSpaceDE w:val="0"/>
        <w:autoSpaceDN w:val="0"/>
        <w:adjustRightInd w:val="0"/>
        <w:ind w:leftChars="142" w:left="298" w:rightChars="42" w:right="88"/>
        <w:jc w:val="left"/>
        <w:rPr>
          <w:spacing w:val="-10"/>
          <w:szCs w:val="21"/>
        </w:rPr>
      </w:pPr>
      <w:r>
        <w:rPr>
          <w:spacing w:val="-4"/>
          <w:szCs w:val="21"/>
        </w:rPr>
        <w:t>How rich and poor regions can share responsibility in curbing global warming.</w:t>
      </w:r>
    </w:p>
    <w:p w14:paraId="262A5183" w14:textId="77777777" w:rsidR="00F22C9E" w:rsidRDefault="00F22C9E" w:rsidP="00F22C9E">
      <w:pPr>
        <w:numPr>
          <w:ilvl w:val="0"/>
          <w:numId w:val="35"/>
        </w:numPr>
        <w:shd w:val="clear" w:color="auto" w:fill="FFFFFF"/>
        <w:tabs>
          <w:tab w:val="left" w:pos="955"/>
          <w:tab w:val="left" w:pos="8080"/>
        </w:tabs>
        <w:autoSpaceDE w:val="0"/>
        <w:autoSpaceDN w:val="0"/>
        <w:adjustRightInd w:val="0"/>
        <w:ind w:leftChars="142" w:left="298" w:rightChars="42" w:right="88"/>
        <w:jc w:val="left"/>
        <w:rPr>
          <w:spacing w:val="-12"/>
          <w:szCs w:val="21"/>
        </w:rPr>
      </w:pPr>
      <w:r>
        <w:rPr>
          <w:spacing w:val="-4"/>
          <w:szCs w:val="21"/>
        </w:rPr>
        <w:t>How human and economic losses from climate change can be reduced.</w:t>
      </w:r>
    </w:p>
    <w:p w14:paraId="4085CBCE" w14:textId="77777777" w:rsidR="00F22C9E" w:rsidRDefault="00F22C9E" w:rsidP="00F22C9E">
      <w:pPr>
        <w:numPr>
          <w:ilvl w:val="0"/>
          <w:numId w:val="35"/>
        </w:numPr>
        <w:shd w:val="clear" w:color="auto" w:fill="FFFFFF"/>
        <w:tabs>
          <w:tab w:val="left" w:pos="955"/>
          <w:tab w:val="left" w:pos="8080"/>
        </w:tabs>
        <w:autoSpaceDE w:val="0"/>
        <w:autoSpaceDN w:val="0"/>
        <w:adjustRightInd w:val="0"/>
        <w:ind w:leftChars="142" w:left="298" w:rightChars="42" w:right="88"/>
        <w:jc w:val="left"/>
        <w:rPr>
          <w:spacing w:val="-11"/>
          <w:szCs w:val="21"/>
        </w:rPr>
      </w:pPr>
      <w:r>
        <w:rPr>
          <w:spacing w:val="-4"/>
          <w:szCs w:val="21"/>
        </w:rPr>
        <w:t>How emissions of heat-trapping gases can be reduced on a global scale.</w:t>
      </w:r>
    </w:p>
    <w:p w14:paraId="67E88708" w14:textId="77777777" w:rsidR="00F22C9E" w:rsidRDefault="00F22C9E" w:rsidP="00F22C9E">
      <w:pPr>
        <w:numPr>
          <w:ilvl w:val="0"/>
          <w:numId w:val="35"/>
        </w:numPr>
        <w:shd w:val="clear" w:color="auto" w:fill="FFFFFF"/>
        <w:tabs>
          <w:tab w:val="left" w:pos="955"/>
          <w:tab w:val="left" w:pos="8080"/>
        </w:tabs>
        <w:autoSpaceDE w:val="0"/>
        <w:autoSpaceDN w:val="0"/>
        <w:adjustRightInd w:val="0"/>
        <w:ind w:leftChars="142" w:left="298" w:rightChars="42" w:right="88"/>
        <w:jc w:val="left"/>
        <w:rPr>
          <w:spacing w:val="-10"/>
          <w:szCs w:val="21"/>
        </w:rPr>
      </w:pPr>
      <w:r>
        <w:rPr>
          <w:spacing w:val="-3"/>
          <w:szCs w:val="21"/>
        </w:rPr>
        <w:t>How rich countries can better help poor regions reduce climate hazards.</w:t>
      </w:r>
    </w:p>
    <w:p w14:paraId="5E913F02" w14:textId="77777777" w:rsidR="00F22C9E" w:rsidRDefault="00F22C9E" w:rsidP="00F22C9E">
      <w:pPr>
        <w:shd w:val="clear" w:color="auto" w:fill="FFFFFF"/>
        <w:tabs>
          <w:tab w:val="left" w:pos="3317"/>
          <w:tab w:val="left" w:pos="6456"/>
          <w:tab w:val="left" w:pos="8080"/>
        </w:tabs>
        <w:ind w:rightChars="42" w:right="88"/>
        <w:rPr>
          <w:rFonts w:hint="eastAsia"/>
          <w:szCs w:val="21"/>
        </w:rPr>
      </w:pPr>
    </w:p>
    <w:p w14:paraId="052B084C" w14:textId="77777777" w:rsidR="00F22C9E" w:rsidRDefault="00F22C9E" w:rsidP="00F22C9E">
      <w:pPr>
        <w:shd w:val="clear" w:color="auto" w:fill="FFFFFF"/>
        <w:tabs>
          <w:tab w:val="left" w:pos="3317"/>
          <w:tab w:val="left" w:pos="6456"/>
          <w:tab w:val="left" w:pos="8080"/>
        </w:tabs>
        <w:ind w:rightChars="42" w:right="88"/>
        <w:rPr>
          <w:szCs w:val="21"/>
        </w:rPr>
      </w:pPr>
    </w:p>
    <w:p w14:paraId="5EE9F38B" w14:textId="77777777" w:rsidR="00F22C9E" w:rsidRDefault="00F22C9E" w:rsidP="00F22C9E">
      <w:pPr>
        <w:shd w:val="clear" w:color="auto" w:fill="FFFFFF"/>
        <w:tabs>
          <w:tab w:val="left" w:pos="3317"/>
          <w:tab w:val="left" w:pos="6456"/>
          <w:tab w:val="left" w:pos="8080"/>
        </w:tabs>
        <w:ind w:rightChars="42" w:right="88"/>
        <w:rPr>
          <w:b/>
          <w:szCs w:val="21"/>
        </w:rPr>
      </w:pPr>
      <w:r>
        <w:rPr>
          <w:rFonts w:hint="eastAsia"/>
          <w:b/>
          <w:szCs w:val="21"/>
        </w:rPr>
        <w:t>Par</w:t>
      </w:r>
      <w:r>
        <w:rPr>
          <w:b/>
          <w:szCs w:val="21"/>
        </w:rPr>
        <w:t>t</w:t>
      </w:r>
      <w:r>
        <w:rPr>
          <w:rFonts w:hint="eastAsia"/>
          <w:b/>
          <w:szCs w:val="21"/>
        </w:rPr>
        <w:t xml:space="preserve"> </w:t>
      </w:r>
      <w:r>
        <w:rPr>
          <w:b/>
          <w:szCs w:val="21"/>
        </w:rPr>
        <w:t>V</w:t>
      </w:r>
      <w:r>
        <w:rPr>
          <w:b/>
          <w:szCs w:val="21"/>
        </w:rPr>
        <w:tab/>
      </w:r>
      <w:r>
        <w:rPr>
          <w:b/>
          <w:spacing w:val="-3"/>
          <w:szCs w:val="21"/>
        </w:rPr>
        <w:t>Cloze</w:t>
      </w:r>
      <w:r>
        <w:rPr>
          <w:b/>
          <w:szCs w:val="21"/>
        </w:rPr>
        <w:tab/>
      </w:r>
      <w:r>
        <w:rPr>
          <w:b/>
          <w:spacing w:val="-1"/>
          <w:szCs w:val="21"/>
        </w:rPr>
        <w:t>(15 minutes)</w:t>
      </w:r>
    </w:p>
    <w:p w14:paraId="50311494" w14:textId="77777777" w:rsidR="00F22C9E" w:rsidRDefault="00F22C9E" w:rsidP="00F22C9E">
      <w:pPr>
        <w:shd w:val="clear" w:color="auto" w:fill="FFFFFF"/>
        <w:tabs>
          <w:tab w:val="left" w:pos="8080"/>
        </w:tabs>
        <w:ind w:left="995" w:rightChars="42" w:right="88" w:hangingChars="472" w:hanging="995"/>
        <w:rPr>
          <w:i/>
          <w:iCs/>
          <w:szCs w:val="21"/>
        </w:rPr>
      </w:pPr>
      <w:r>
        <w:rPr>
          <w:rFonts w:hint="eastAsia"/>
          <w:b/>
          <w:szCs w:val="21"/>
        </w:rPr>
        <w:t>Direc</w:t>
      </w:r>
      <w:r>
        <w:rPr>
          <w:b/>
          <w:szCs w:val="21"/>
        </w:rPr>
        <w:t>tions:</w:t>
      </w:r>
      <w:r>
        <w:rPr>
          <w:szCs w:val="21"/>
        </w:rPr>
        <w:t xml:space="preserve"> </w:t>
      </w:r>
      <w:r>
        <w:rPr>
          <w:i/>
          <w:iCs/>
          <w:szCs w:val="21"/>
        </w:rPr>
        <w:t xml:space="preserve">There are 20 blanks in the following passage. For each blank there are four choices marked A), B), C) and D) on the right side of the paper. You should choose the ONE that best fits into the passage. Then mark the corresponding letter on </w:t>
      </w:r>
      <w:r>
        <w:rPr>
          <w:b/>
          <w:bCs/>
          <w:i/>
          <w:iCs/>
          <w:szCs w:val="21"/>
        </w:rPr>
        <w:t xml:space="preserve">Answer Sheet 2 </w:t>
      </w:r>
      <w:r>
        <w:rPr>
          <w:i/>
          <w:iCs/>
          <w:szCs w:val="21"/>
        </w:rPr>
        <w:t>with a single line through the centre.</w:t>
      </w:r>
    </w:p>
    <w:p w14:paraId="05EF5FFD" w14:textId="77777777" w:rsidR="00F22C9E" w:rsidRDefault="00F22C9E" w:rsidP="00F22C9E">
      <w:pPr>
        <w:shd w:val="clear" w:color="auto" w:fill="FFFFFF"/>
        <w:tabs>
          <w:tab w:val="left" w:pos="8080"/>
        </w:tabs>
        <w:ind w:rightChars="42" w:right="88"/>
        <w:rPr>
          <w:iCs/>
          <w:szCs w:val="21"/>
        </w:rPr>
      </w:pPr>
      <w:r>
        <w:rPr>
          <w:rFonts w:hint="eastAsia"/>
          <w:iCs/>
          <w:szCs w:val="21"/>
        </w:rPr>
        <w:t>注意：此部分试题请在</w:t>
      </w:r>
      <w:r>
        <w:rPr>
          <w:rFonts w:hint="eastAsia"/>
          <w:b/>
          <w:iCs/>
          <w:szCs w:val="21"/>
        </w:rPr>
        <w:t>答题卡</w:t>
      </w:r>
      <w:r>
        <w:rPr>
          <w:rFonts w:hint="eastAsia"/>
          <w:b/>
          <w:iCs/>
          <w:szCs w:val="21"/>
        </w:rPr>
        <w:t>2</w:t>
      </w:r>
      <w:r>
        <w:rPr>
          <w:rFonts w:hint="eastAsia"/>
          <w:iCs/>
          <w:szCs w:val="21"/>
        </w:rPr>
        <w:t>上作答。</w:t>
      </w:r>
    </w:p>
    <w:p w14:paraId="4B4227CE" w14:textId="77777777" w:rsidR="00F22C9E" w:rsidRDefault="00F22C9E" w:rsidP="00F22C9E">
      <w:pPr>
        <w:shd w:val="clear" w:color="auto" w:fill="FFFFFF"/>
        <w:tabs>
          <w:tab w:val="left" w:pos="8080"/>
        </w:tabs>
        <w:ind w:rightChars="42" w:right="88" w:firstLineChars="202" w:firstLine="424"/>
        <w:rPr>
          <w:rFonts w:hint="eastAsia"/>
          <w:szCs w:val="21"/>
        </w:rPr>
      </w:pPr>
      <w:r>
        <w:rPr>
          <w:rFonts w:hint="eastAsia"/>
          <w:szCs w:val="21"/>
        </w:rPr>
        <w:t>W</w:t>
      </w:r>
      <w:r>
        <w:rPr>
          <w:szCs w:val="21"/>
        </w:rPr>
        <w:t xml:space="preserve">hen it comes to eating smart for your heart, thinking about short-term fixes and simplify life with a straightforward approach that will </w:t>
      </w:r>
      <w:r>
        <w:rPr>
          <w:rFonts w:hint="eastAsia"/>
          <w:szCs w:val="21"/>
        </w:rPr>
        <w:t xml:space="preserve">serve </w:t>
      </w:r>
      <w:r>
        <w:rPr>
          <w:szCs w:val="21"/>
        </w:rPr>
        <w:t xml:space="preserve">you well for years to come. </w:t>
      </w:r>
    </w:p>
    <w:p w14:paraId="43FDDAD5" w14:textId="77777777" w:rsidR="00F22C9E" w:rsidRDefault="00F22C9E" w:rsidP="00F22C9E">
      <w:pPr>
        <w:shd w:val="clear" w:color="auto" w:fill="FFFFFF"/>
        <w:tabs>
          <w:tab w:val="left" w:pos="8080"/>
        </w:tabs>
        <w:ind w:rightChars="42" w:right="88" w:firstLineChars="202" w:firstLine="424"/>
        <w:rPr>
          <w:rFonts w:hint="eastAsia"/>
          <w:szCs w:val="21"/>
        </w:rPr>
      </w:pPr>
      <w:r>
        <w:rPr>
          <w:rFonts w:hint="eastAsia"/>
          <w:szCs w:val="21"/>
        </w:rPr>
        <w:t>S</w:t>
      </w:r>
      <w:r>
        <w:rPr>
          <w:szCs w:val="21"/>
        </w:rPr>
        <w:t xml:space="preserve">mart eating goes beyond analyzing every bite ad you lift </w:t>
      </w:r>
      <w:r>
        <w:rPr>
          <w:rFonts w:hint="eastAsia"/>
          <w:szCs w:val="21"/>
        </w:rPr>
        <w:t>__67__</w:t>
      </w:r>
      <w:r>
        <w:rPr>
          <w:szCs w:val="21"/>
        </w:rPr>
        <w:t xml:space="preserve"> your mouth. "In the past we</w:t>
      </w:r>
      <w:r>
        <w:rPr>
          <w:rFonts w:hint="eastAsia"/>
          <w:szCs w:val="21"/>
        </w:rPr>
        <w:t xml:space="preserve"> used </w:t>
      </w:r>
      <w:r>
        <w:rPr>
          <w:szCs w:val="21"/>
        </w:rPr>
        <w:t xml:space="preserve">to believe that </w:t>
      </w:r>
      <w:r>
        <w:rPr>
          <w:rFonts w:hint="eastAsia"/>
          <w:szCs w:val="21"/>
        </w:rPr>
        <w:t>__68__</w:t>
      </w:r>
      <w:r>
        <w:rPr>
          <w:szCs w:val="21"/>
        </w:rPr>
        <w:t xml:space="preserve"> amounts of individual</w:t>
      </w:r>
      <w:r>
        <w:rPr>
          <w:rFonts w:hint="eastAsia"/>
          <w:szCs w:val="21"/>
        </w:rPr>
        <w:t xml:space="preserve"> </w:t>
      </w:r>
      <w:r>
        <w:rPr>
          <w:rFonts w:hint="eastAsia"/>
          <w:i/>
          <w:szCs w:val="21"/>
        </w:rPr>
        <w:t>nutri</w:t>
      </w:r>
      <w:r>
        <w:rPr>
          <w:i/>
          <w:iCs/>
          <w:szCs w:val="21"/>
        </w:rPr>
        <w:t xml:space="preserve">ents </w:t>
      </w:r>
      <w:r>
        <w:rPr>
          <w:szCs w:val="21"/>
        </w:rPr>
        <w:t>(</w:t>
      </w:r>
      <w:r>
        <w:rPr>
          <w:rFonts w:hint="eastAsia"/>
          <w:szCs w:val="21"/>
        </w:rPr>
        <w:t>营养物</w:t>
      </w:r>
      <w:r>
        <w:rPr>
          <w:szCs w:val="21"/>
        </w:rPr>
        <w:t xml:space="preserve">) were the </w:t>
      </w:r>
      <w:r>
        <w:rPr>
          <w:rFonts w:hint="eastAsia"/>
          <w:szCs w:val="21"/>
        </w:rPr>
        <w:t>__69__</w:t>
      </w:r>
      <w:r>
        <w:rPr>
          <w:szCs w:val="21"/>
        </w:rPr>
        <w:t xml:space="preserve"> to good health," Linda Van Horn, chair of the American Heart </w:t>
      </w:r>
      <w:r>
        <w:rPr>
          <w:rFonts w:hint="eastAsia"/>
          <w:szCs w:val="21"/>
        </w:rPr>
        <w:t>Asso</w:t>
      </w:r>
      <w:r>
        <w:rPr>
          <w:szCs w:val="21"/>
        </w:rPr>
        <w:t xml:space="preserve">ciation's Nutrition Committee. "But now we </w:t>
      </w:r>
      <w:r>
        <w:rPr>
          <w:rFonts w:hint="eastAsia"/>
          <w:szCs w:val="21"/>
        </w:rPr>
        <w:t xml:space="preserve">have </w:t>
      </w:r>
      <w:r>
        <w:rPr>
          <w:szCs w:val="21"/>
        </w:rPr>
        <w:t xml:space="preserve">a </w:t>
      </w:r>
      <w:r>
        <w:rPr>
          <w:rFonts w:hint="eastAsia"/>
          <w:szCs w:val="21"/>
        </w:rPr>
        <w:t>__70__</w:t>
      </w:r>
      <w:r>
        <w:rPr>
          <w:szCs w:val="21"/>
        </w:rPr>
        <w:t xml:space="preserve"> understanding of healthy eating and</w:t>
      </w:r>
      <w:r>
        <w:rPr>
          <w:rFonts w:hint="eastAsia"/>
          <w:szCs w:val="21"/>
        </w:rPr>
        <w:t xml:space="preserve"> the k</w:t>
      </w:r>
      <w:r>
        <w:rPr>
          <w:szCs w:val="21"/>
        </w:rPr>
        <w:t xml:space="preserve">inds of food necessary to </w:t>
      </w:r>
      <w:r>
        <w:rPr>
          <w:rFonts w:hint="eastAsia"/>
          <w:szCs w:val="21"/>
        </w:rPr>
        <w:t>__71__</w:t>
      </w:r>
      <w:r>
        <w:rPr>
          <w:szCs w:val="21"/>
        </w:rPr>
        <w:t xml:space="preserve"> not only heart</w:t>
      </w:r>
      <w:r>
        <w:rPr>
          <w:rFonts w:hint="eastAsia"/>
          <w:szCs w:val="21"/>
        </w:rPr>
        <w:t xml:space="preserve"> </w:t>
      </w:r>
      <w:r>
        <w:rPr>
          <w:szCs w:val="21"/>
        </w:rPr>
        <w:t xml:space="preserve">disease but disease </w:t>
      </w:r>
      <w:r>
        <w:rPr>
          <w:rFonts w:hint="eastAsia"/>
          <w:szCs w:val="21"/>
        </w:rPr>
        <w:t>__72__</w:t>
      </w:r>
      <w:r>
        <w:rPr>
          <w:szCs w:val="21"/>
        </w:rPr>
        <w:t xml:space="preserve"> general," she adds.</w:t>
      </w:r>
    </w:p>
    <w:p w14:paraId="7CC104C7" w14:textId="77777777" w:rsidR="00F22C9E" w:rsidRDefault="00F22C9E" w:rsidP="00F22C9E">
      <w:pPr>
        <w:shd w:val="clear" w:color="auto" w:fill="FFFFFF"/>
        <w:tabs>
          <w:tab w:val="left" w:pos="8080"/>
        </w:tabs>
        <w:ind w:rightChars="42" w:right="88" w:firstLineChars="202" w:firstLine="424"/>
        <w:rPr>
          <w:rFonts w:hint="eastAsia"/>
          <w:szCs w:val="21"/>
        </w:rPr>
      </w:pPr>
      <w:r>
        <w:rPr>
          <w:szCs w:val="21"/>
        </w:rPr>
        <w:t xml:space="preserve">Scientists now </w:t>
      </w:r>
      <w:r>
        <w:rPr>
          <w:rFonts w:hint="eastAsia"/>
          <w:szCs w:val="21"/>
        </w:rPr>
        <w:t>__73__</w:t>
      </w:r>
      <w:r>
        <w:rPr>
          <w:szCs w:val="21"/>
        </w:rPr>
        <w:t xml:space="preserve"> on the broader picture of</w:t>
      </w:r>
      <w:r>
        <w:rPr>
          <w:rFonts w:hint="eastAsia"/>
          <w:szCs w:val="21"/>
        </w:rPr>
        <w:t xml:space="preserve"> the b</w:t>
      </w:r>
      <w:r>
        <w:rPr>
          <w:szCs w:val="21"/>
        </w:rPr>
        <w:t xml:space="preserve">alance of food eaten </w:t>
      </w:r>
      <w:r>
        <w:rPr>
          <w:rFonts w:hint="eastAsia"/>
          <w:szCs w:val="21"/>
        </w:rPr>
        <w:t>__74__</w:t>
      </w:r>
      <w:r>
        <w:rPr>
          <w:szCs w:val="21"/>
        </w:rPr>
        <w:t xml:space="preserve"> several days or a</w:t>
      </w:r>
      <w:r>
        <w:rPr>
          <w:rFonts w:hint="eastAsia"/>
          <w:szCs w:val="21"/>
        </w:rPr>
        <w:t xml:space="preserve"> week</w:t>
      </w:r>
      <w:r>
        <w:rPr>
          <w:szCs w:val="21"/>
        </w:rPr>
        <w:t xml:space="preserve"> </w:t>
      </w:r>
      <w:r>
        <w:rPr>
          <w:rFonts w:hint="eastAsia"/>
          <w:szCs w:val="21"/>
        </w:rPr>
        <w:t>__75__</w:t>
      </w:r>
      <w:r>
        <w:rPr>
          <w:szCs w:val="21"/>
        </w:rPr>
        <w:t xml:space="preserve"> than on the number of </w:t>
      </w:r>
      <w:r>
        <w:rPr>
          <w:i/>
          <w:iCs/>
          <w:szCs w:val="21"/>
        </w:rPr>
        <w:t xml:space="preserve">milligrams </w:t>
      </w:r>
      <w:r>
        <w:rPr>
          <w:szCs w:val="21"/>
        </w:rPr>
        <w:t>(</w:t>
      </w:r>
      <w:r>
        <w:rPr>
          <w:rFonts w:hint="eastAsia"/>
          <w:szCs w:val="21"/>
        </w:rPr>
        <w:t>毫克</w:t>
      </w:r>
      <w:r>
        <w:rPr>
          <w:rFonts w:hint="eastAsia"/>
          <w:szCs w:val="21"/>
        </w:rPr>
        <w:t>) of</w:t>
      </w:r>
      <w:r>
        <w:rPr>
          <w:szCs w:val="21"/>
        </w:rPr>
        <w:t xml:space="preserve"> this or that </w:t>
      </w:r>
      <w:r>
        <w:rPr>
          <w:rFonts w:hint="eastAsia"/>
          <w:szCs w:val="21"/>
        </w:rPr>
        <w:t>__76__</w:t>
      </w:r>
      <w:r>
        <w:rPr>
          <w:szCs w:val="21"/>
        </w:rPr>
        <w:t xml:space="preserve"> at each meal.</w:t>
      </w:r>
    </w:p>
    <w:p w14:paraId="13E1399C" w14:textId="77777777" w:rsidR="00F22C9E" w:rsidRDefault="00F22C9E" w:rsidP="00F22C9E">
      <w:pPr>
        <w:shd w:val="clear" w:color="auto" w:fill="FFFFFF"/>
        <w:tabs>
          <w:tab w:val="left" w:pos="8080"/>
        </w:tabs>
        <w:ind w:rightChars="42" w:right="88" w:firstLineChars="202" w:firstLine="424"/>
        <w:rPr>
          <w:rFonts w:hint="eastAsia"/>
          <w:spacing w:val="-6"/>
          <w:szCs w:val="21"/>
        </w:rPr>
      </w:pPr>
      <w:r>
        <w:rPr>
          <w:szCs w:val="21"/>
        </w:rPr>
        <w:t>Fruits, vegetables and whole grains, for</w:t>
      </w:r>
      <w:r>
        <w:rPr>
          <w:rFonts w:hint="eastAsia"/>
          <w:szCs w:val="21"/>
        </w:rPr>
        <w:t xml:space="preserve"> exam</w:t>
      </w:r>
      <w:r>
        <w:rPr>
          <w:szCs w:val="21"/>
        </w:rPr>
        <w:t>ple, provide nutrients and plant-based com</w:t>
      </w:r>
      <w:r>
        <w:rPr>
          <w:rFonts w:hint="eastAsia"/>
          <w:szCs w:val="21"/>
        </w:rPr>
        <w:t xml:space="preserve">pounds __77__ for good health. </w:t>
      </w:r>
      <w:r>
        <w:rPr>
          <w:szCs w:val="21"/>
        </w:rPr>
        <w:t>“</w:t>
      </w:r>
      <w:r>
        <w:rPr>
          <w:rFonts w:hint="eastAsia"/>
          <w:szCs w:val="21"/>
        </w:rPr>
        <w:t xml:space="preserve">The more we learn, </w:t>
      </w:r>
      <w:r>
        <w:rPr>
          <w:spacing w:val="-2"/>
          <w:szCs w:val="21"/>
        </w:rPr>
        <w:t xml:space="preserve">the more </w:t>
      </w:r>
      <w:r>
        <w:rPr>
          <w:rFonts w:hint="eastAsia"/>
          <w:spacing w:val="-2"/>
          <w:szCs w:val="21"/>
        </w:rPr>
        <w:t>__78__</w:t>
      </w:r>
      <w:r>
        <w:rPr>
          <w:spacing w:val="-2"/>
          <w:szCs w:val="21"/>
        </w:rPr>
        <w:t xml:space="preserve"> we are by the wealth of essential</w:t>
      </w:r>
      <w:r>
        <w:rPr>
          <w:rFonts w:hint="eastAsia"/>
          <w:spacing w:val="-2"/>
          <w:szCs w:val="21"/>
        </w:rPr>
        <w:t xml:space="preserve"> </w:t>
      </w:r>
      <w:r>
        <w:rPr>
          <w:spacing w:val="-5"/>
          <w:szCs w:val="21"/>
        </w:rPr>
        <w:t xml:space="preserve">substances they </w:t>
      </w:r>
      <w:r>
        <w:rPr>
          <w:rFonts w:hint="eastAsia"/>
          <w:spacing w:val="-5"/>
          <w:szCs w:val="21"/>
        </w:rPr>
        <w:t>__79__</w:t>
      </w:r>
      <w:r>
        <w:rPr>
          <w:spacing w:val="-5"/>
          <w:szCs w:val="21"/>
        </w:rPr>
        <w:t>," Van Horn continues, "and</w:t>
      </w:r>
      <w:r>
        <w:rPr>
          <w:rFonts w:hint="eastAsia"/>
          <w:spacing w:val="-5"/>
          <w:szCs w:val="21"/>
        </w:rPr>
        <w:t xml:space="preserve"> </w:t>
      </w:r>
      <w:r>
        <w:rPr>
          <w:spacing w:val="-6"/>
          <w:szCs w:val="21"/>
        </w:rPr>
        <w:t xml:space="preserve">how they </w:t>
      </w:r>
      <w:r>
        <w:rPr>
          <w:rFonts w:hint="eastAsia"/>
          <w:spacing w:val="-6"/>
          <w:szCs w:val="21"/>
        </w:rPr>
        <w:t>__80__</w:t>
      </w:r>
      <w:r>
        <w:rPr>
          <w:spacing w:val="-6"/>
          <w:szCs w:val="21"/>
        </w:rPr>
        <w:t xml:space="preserve"> with each other to keep us healthy."</w:t>
      </w:r>
    </w:p>
    <w:p w14:paraId="426BDE21" w14:textId="77777777" w:rsidR="00F22C9E" w:rsidRDefault="00F22C9E" w:rsidP="00F22C9E">
      <w:pPr>
        <w:shd w:val="clear" w:color="auto" w:fill="FFFFFF"/>
        <w:tabs>
          <w:tab w:val="left" w:pos="8080"/>
        </w:tabs>
        <w:ind w:rightChars="42" w:right="88" w:firstLineChars="202" w:firstLine="420"/>
        <w:rPr>
          <w:rFonts w:hint="eastAsia"/>
          <w:spacing w:val="-4"/>
          <w:szCs w:val="21"/>
        </w:rPr>
      </w:pPr>
      <w:r>
        <w:rPr>
          <w:spacing w:val="-1"/>
          <w:szCs w:val="21"/>
        </w:rPr>
        <w:lastRenderedPageBreak/>
        <w:t xml:space="preserve">You'll automatically be </w:t>
      </w:r>
      <w:r>
        <w:rPr>
          <w:rFonts w:hint="eastAsia"/>
          <w:spacing w:val="-1"/>
          <w:szCs w:val="21"/>
        </w:rPr>
        <w:t>__81__</w:t>
      </w:r>
      <w:r>
        <w:rPr>
          <w:spacing w:val="-1"/>
          <w:szCs w:val="21"/>
        </w:rPr>
        <w:t xml:space="preserve"> the right heart-</w:t>
      </w:r>
      <w:r>
        <w:rPr>
          <w:spacing w:val="-4"/>
          <w:szCs w:val="21"/>
        </w:rPr>
        <w:t xml:space="preserve">healthy track if vegetables, fruits and whole grains </w:t>
      </w:r>
      <w:r>
        <w:rPr>
          <w:spacing w:val="-1"/>
          <w:szCs w:val="21"/>
        </w:rPr>
        <w:t xml:space="preserve">make </w:t>
      </w:r>
      <w:r>
        <w:rPr>
          <w:rFonts w:hint="eastAsia"/>
          <w:spacing w:val="-1"/>
          <w:szCs w:val="21"/>
        </w:rPr>
        <w:t>__82__</w:t>
      </w:r>
      <w:r>
        <w:rPr>
          <w:spacing w:val="-1"/>
          <w:szCs w:val="21"/>
        </w:rPr>
        <w:t xml:space="preserve"> three quarters of the food on your</w:t>
      </w:r>
      <w:r>
        <w:rPr>
          <w:rFonts w:hint="eastAsia"/>
          <w:spacing w:val="-1"/>
          <w:szCs w:val="21"/>
        </w:rPr>
        <w:t xml:space="preserve"> </w:t>
      </w:r>
      <w:r>
        <w:rPr>
          <w:spacing w:val="-2"/>
          <w:szCs w:val="21"/>
        </w:rPr>
        <w:t xml:space="preserve">dinner plate. </w:t>
      </w:r>
      <w:r>
        <w:rPr>
          <w:rFonts w:hint="eastAsia"/>
          <w:spacing w:val="-2"/>
          <w:szCs w:val="21"/>
        </w:rPr>
        <w:t>__83__</w:t>
      </w:r>
      <w:r>
        <w:rPr>
          <w:spacing w:val="-2"/>
          <w:szCs w:val="21"/>
        </w:rPr>
        <w:t xml:space="preserve"> in the remaining one quarter </w:t>
      </w:r>
      <w:r>
        <w:rPr>
          <w:spacing w:val="-4"/>
          <w:szCs w:val="21"/>
        </w:rPr>
        <w:t>with lean meat or chicken, fish or eggs.</w:t>
      </w:r>
    </w:p>
    <w:p w14:paraId="3F356444" w14:textId="77777777" w:rsidR="00F22C9E" w:rsidRDefault="00F22C9E" w:rsidP="00F22C9E">
      <w:pPr>
        <w:shd w:val="clear" w:color="auto" w:fill="FFFFFF"/>
        <w:tabs>
          <w:tab w:val="left" w:pos="8080"/>
        </w:tabs>
        <w:ind w:rightChars="42" w:right="88" w:firstLineChars="202" w:firstLine="396"/>
        <w:rPr>
          <w:szCs w:val="21"/>
        </w:rPr>
      </w:pPr>
      <w:r>
        <w:rPr>
          <w:spacing w:val="-7"/>
          <w:szCs w:val="21"/>
        </w:rPr>
        <w:t xml:space="preserve">The foods you choose to eat as well as those you </w:t>
      </w:r>
      <w:r>
        <w:rPr>
          <w:szCs w:val="21"/>
        </w:rPr>
        <w:t xml:space="preserve">choose to </w:t>
      </w:r>
      <w:r>
        <w:rPr>
          <w:rFonts w:hint="eastAsia"/>
          <w:szCs w:val="21"/>
        </w:rPr>
        <w:t>__84__</w:t>
      </w:r>
      <w:r>
        <w:rPr>
          <w:szCs w:val="21"/>
        </w:rPr>
        <w:t xml:space="preserve"> clearly contribute to your well-</w:t>
      </w:r>
      <w:r>
        <w:rPr>
          <w:spacing w:val="-5"/>
          <w:szCs w:val="21"/>
        </w:rPr>
        <w:t xml:space="preserve">being. Without a </w:t>
      </w:r>
      <w:r>
        <w:rPr>
          <w:rFonts w:hint="eastAsia"/>
          <w:spacing w:val="-5"/>
          <w:szCs w:val="21"/>
        </w:rPr>
        <w:t>__85__,</w:t>
      </w:r>
      <w:r>
        <w:rPr>
          <w:spacing w:val="-5"/>
          <w:szCs w:val="21"/>
        </w:rPr>
        <w:t xml:space="preserve"> each of the small decisions</w:t>
      </w:r>
      <w:r>
        <w:rPr>
          <w:rFonts w:hint="eastAsia"/>
          <w:spacing w:val="-5"/>
          <w:szCs w:val="21"/>
        </w:rPr>
        <w:t xml:space="preserve"> </w:t>
      </w:r>
      <w:r>
        <w:rPr>
          <w:spacing w:val="-2"/>
          <w:szCs w:val="21"/>
        </w:rPr>
        <w:t xml:space="preserve">you make in this realm can make a big </w:t>
      </w:r>
      <w:r>
        <w:rPr>
          <w:rFonts w:hint="eastAsia"/>
          <w:spacing w:val="-2"/>
          <w:szCs w:val="21"/>
        </w:rPr>
        <w:t>__86__</w:t>
      </w:r>
      <w:r>
        <w:rPr>
          <w:spacing w:val="-2"/>
          <w:szCs w:val="21"/>
        </w:rPr>
        <w:t xml:space="preserve"> on </w:t>
      </w:r>
      <w:r>
        <w:rPr>
          <w:szCs w:val="21"/>
        </w:rPr>
        <w:t>your health in the years to come.</w:t>
      </w:r>
    </w:p>
    <w:p w14:paraId="7E545B18" w14:textId="77777777" w:rsidR="00F22C9E" w:rsidRDefault="00F22C9E" w:rsidP="00F22C9E">
      <w:pPr>
        <w:shd w:val="clear" w:color="auto" w:fill="FFFFFF"/>
        <w:tabs>
          <w:tab w:val="left" w:pos="0"/>
        </w:tabs>
        <w:ind w:rightChars="42" w:right="88"/>
        <w:rPr>
          <w:szCs w:val="21"/>
        </w:rPr>
      </w:pPr>
      <w:r>
        <w:rPr>
          <w:szCs w:val="21"/>
        </w:rPr>
        <w:t>67. A) between</w:t>
      </w:r>
      <w:r>
        <w:rPr>
          <w:szCs w:val="21"/>
        </w:rPr>
        <w:tab/>
      </w:r>
      <w:r>
        <w:rPr>
          <w:rFonts w:hint="eastAsia"/>
          <w:szCs w:val="21"/>
        </w:rPr>
        <w:tab/>
      </w:r>
      <w:r>
        <w:rPr>
          <w:szCs w:val="21"/>
        </w:rPr>
        <w:t>B) through</w:t>
      </w:r>
      <w:r>
        <w:rPr>
          <w:szCs w:val="21"/>
        </w:rPr>
        <w:tab/>
      </w:r>
      <w:r>
        <w:rPr>
          <w:rFonts w:hint="eastAsia"/>
          <w:szCs w:val="21"/>
        </w:rPr>
        <w:tab/>
      </w:r>
      <w:r>
        <w:rPr>
          <w:szCs w:val="21"/>
        </w:rPr>
        <w:t>C) inside</w:t>
      </w:r>
      <w:r>
        <w:rPr>
          <w:rFonts w:hint="eastAsia"/>
          <w:szCs w:val="21"/>
        </w:rPr>
        <w:tab/>
      </w:r>
      <w:r>
        <w:rPr>
          <w:rFonts w:hint="eastAsia"/>
          <w:szCs w:val="21"/>
        </w:rPr>
        <w:tab/>
      </w:r>
      <w:r>
        <w:rPr>
          <w:szCs w:val="21"/>
        </w:rPr>
        <w:t>D)to</w:t>
      </w:r>
    </w:p>
    <w:p w14:paraId="0537921F" w14:textId="77777777" w:rsidR="00F22C9E" w:rsidRDefault="00F22C9E" w:rsidP="00F22C9E">
      <w:pPr>
        <w:shd w:val="clear" w:color="auto" w:fill="FFFFFF"/>
        <w:tabs>
          <w:tab w:val="left" w:pos="0"/>
          <w:tab w:val="left" w:pos="1725"/>
        </w:tabs>
        <w:ind w:rightChars="42" w:right="88"/>
        <w:rPr>
          <w:szCs w:val="21"/>
        </w:rPr>
      </w:pPr>
      <w:r>
        <w:rPr>
          <w:szCs w:val="21"/>
        </w:rPr>
        <w:t>68. A) serious</w:t>
      </w:r>
      <w:r>
        <w:rPr>
          <w:szCs w:val="21"/>
        </w:rPr>
        <w:tab/>
      </w:r>
      <w:r>
        <w:rPr>
          <w:rFonts w:hint="eastAsia"/>
          <w:szCs w:val="21"/>
        </w:rPr>
        <w:tab/>
      </w:r>
      <w:r>
        <w:rPr>
          <w:szCs w:val="21"/>
        </w:rPr>
        <w:t>B) splendid</w:t>
      </w:r>
      <w:r>
        <w:rPr>
          <w:szCs w:val="21"/>
        </w:rPr>
        <w:tab/>
      </w:r>
      <w:r>
        <w:rPr>
          <w:rFonts w:hint="eastAsia"/>
          <w:szCs w:val="21"/>
        </w:rPr>
        <w:tab/>
      </w:r>
      <w:r>
        <w:rPr>
          <w:szCs w:val="21"/>
        </w:rPr>
        <w:t>C) specific</w:t>
      </w:r>
      <w:r>
        <w:rPr>
          <w:rFonts w:hint="eastAsia"/>
          <w:szCs w:val="21"/>
        </w:rPr>
        <w:tab/>
      </w:r>
      <w:r>
        <w:rPr>
          <w:rFonts w:hint="eastAsia"/>
          <w:szCs w:val="21"/>
        </w:rPr>
        <w:tab/>
      </w:r>
      <w:r>
        <w:rPr>
          <w:szCs w:val="21"/>
        </w:rPr>
        <w:t>D) separate</w:t>
      </w:r>
    </w:p>
    <w:p w14:paraId="3FED600A" w14:textId="77777777" w:rsidR="00F22C9E" w:rsidRDefault="00F22C9E" w:rsidP="00F22C9E">
      <w:pPr>
        <w:shd w:val="clear" w:color="auto" w:fill="FFFFFF"/>
        <w:tabs>
          <w:tab w:val="left" w:pos="0"/>
          <w:tab w:val="left" w:pos="1725"/>
        </w:tabs>
        <w:ind w:rightChars="42" w:right="88"/>
        <w:rPr>
          <w:szCs w:val="21"/>
        </w:rPr>
      </w:pPr>
      <w:r>
        <w:rPr>
          <w:szCs w:val="21"/>
        </w:rPr>
        <w:t>69. A) key</w:t>
      </w:r>
      <w:r>
        <w:rPr>
          <w:szCs w:val="21"/>
        </w:rPr>
        <w:tab/>
      </w:r>
      <w:r>
        <w:rPr>
          <w:rFonts w:hint="eastAsia"/>
          <w:szCs w:val="21"/>
        </w:rPr>
        <w:tab/>
      </w:r>
      <w:r>
        <w:rPr>
          <w:szCs w:val="21"/>
        </w:rPr>
        <w:t>B) point</w:t>
      </w:r>
      <w:r>
        <w:rPr>
          <w:szCs w:val="21"/>
        </w:rPr>
        <w:tab/>
      </w:r>
      <w:r>
        <w:rPr>
          <w:rFonts w:hint="eastAsia"/>
          <w:szCs w:val="21"/>
        </w:rPr>
        <w:tab/>
      </w:r>
      <w:r>
        <w:rPr>
          <w:rFonts w:hint="eastAsia"/>
          <w:szCs w:val="21"/>
        </w:rPr>
        <w:tab/>
      </w:r>
      <w:r>
        <w:rPr>
          <w:szCs w:val="21"/>
        </w:rPr>
        <w:t>C) lead</w:t>
      </w:r>
      <w:r>
        <w:rPr>
          <w:rFonts w:hint="eastAsia"/>
          <w:szCs w:val="21"/>
        </w:rPr>
        <w:tab/>
      </w:r>
      <w:r>
        <w:rPr>
          <w:rFonts w:hint="eastAsia"/>
          <w:szCs w:val="21"/>
        </w:rPr>
        <w:tab/>
      </w:r>
      <w:r>
        <w:rPr>
          <w:rFonts w:hint="eastAsia"/>
          <w:szCs w:val="21"/>
        </w:rPr>
        <w:tab/>
      </w:r>
      <w:r>
        <w:rPr>
          <w:szCs w:val="21"/>
        </w:rPr>
        <w:t>D) center</w:t>
      </w:r>
    </w:p>
    <w:p w14:paraId="108A42FE" w14:textId="77777777" w:rsidR="00F22C9E" w:rsidRDefault="00F22C9E" w:rsidP="00F22C9E">
      <w:pPr>
        <w:shd w:val="clear" w:color="auto" w:fill="FFFFFF"/>
        <w:tabs>
          <w:tab w:val="left" w:pos="0"/>
          <w:tab w:val="left" w:pos="1725"/>
        </w:tabs>
        <w:ind w:rightChars="42" w:right="88"/>
        <w:rPr>
          <w:szCs w:val="21"/>
        </w:rPr>
      </w:pPr>
      <w:r>
        <w:rPr>
          <w:szCs w:val="21"/>
        </w:rPr>
        <w:t>70. A) strict</w:t>
      </w:r>
      <w:r>
        <w:rPr>
          <w:szCs w:val="21"/>
        </w:rPr>
        <w:tab/>
      </w:r>
      <w:r>
        <w:rPr>
          <w:rFonts w:hint="eastAsia"/>
          <w:szCs w:val="21"/>
        </w:rPr>
        <w:tab/>
      </w:r>
      <w:r>
        <w:rPr>
          <w:szCs w:val="21"/>
        </w:rPr>
        <w:t>B) different</w:t>
      </w:r>
      <w:r>
        <w:rPr>
          <w:szCs w:val="21"/>
        </w:rPr>
        <w:tab/>
      </w:r>
      <w:r>
        <w:rPr>
          <w:rFonts w:hint="eastAsia"/>
          <w:szCs w:val="21"/>
        </w:rPr>
        <w:tab/>
      </w:r>
      <w:r>
        <w:rPr>
          <w:szCs w:val="21"/>
        </w:rPr>
        <w:t>C) typical</w:t>
      </w:r>
      <w:r>
        <w:rPr>
          <w:rFonts w:hint="eastAsia"/>
          <w:szCs w:val="21"/>
        </w:rPr>
        <w:tab/>
      </w:r>
      <w:r>
        <w:rPr>
          <w:rFonts w:hint="eastAsia"/>
          <w:szCs w:val="21"/>
        </w:rPr>
        <w:tab/>
      </w:r>
      <w:r>
        <w:rPr>
          <w:szCs w:val="21"/>
        </w:rPr>
        <w:t>D) natural</w:t>
      </w:r>
    </w:p>
    <w:p w14:paraId="2338B835" w14:textId="77777777" w:rsidR="00F22C9E" w:rsidRDefault="00F22C9E" w:rsidP="00F22C9E">
      <w:pPr>
        <w:shd w:val="clear" w:color="auto" w:fill="FFFFFF"/>
        <w:tabs>
          <w:tab w:val="left" w:pos="0"/>
          <w:tab w:val="left" w:pos="1725"/>
        </w:tabs>
        <w:ind w:rightChars="42" w:right="88"/>
        <w:rPr>
          <w:szCs w:val="21"/>
        </w:rPr>
      </w:pPr>
      <w:r>
        <w:rPr>
          <w:szCs w:val="21"/>
        </w:rPr>
        <w:t>71. A) rescue</w:t>
      </w:r>
      <w:r>
        <w:rPr>
          <w:szCs w:val="21"/>
        </w:rPr>
        <w:tab/>
      </w:r>
      <w:r>
        <w:rPr>
          <w:rFonts w:hint="eastAsia"/>
          <w:szCs w:val="21"/>
        </w:rPr>
        <w:tab/>
      </w:r>
      <w:r>
        <w:rPr>
          <w:szCs w:val="21"/>
        </w:rPr>
        <w:t>B) prevent</w:t>
      </w:r>
      <w:r>
        <w:rPr>
          <w:szCs w:val="21"/>
        </w:rPr>
        <w:tab/>
      </w:r>
      <w:r>
        <w:rPr>
          <w:rFonts w:hint="eastAsia"/>
          <w:szCs w:val="21"/>
        </w:rPr>
        <w:tab/>
      </w:r>
      <w:r>
        <w:rPr>
          <w:szCs w:val="21"/>
        </w:rPr>
        <w:t>C) forbid</w:t>
      </w:r>
      <w:r>
        <w:rPr>
          <w:rFonts w:hint="eastAsia"/>
          <w:szCs w:val="21"/>
        </w:rPr>
        <w:tab/>
      </w:r>
      <w:r>
        <w:rPr>
          <w:rFonts w:hint="eastAsia"/>
          <w:szCs w:val="21"/>
        </w:rPr>
        <w:tab/>
      </w:r>
      <w:r>
        <w:rPr>
          <w:szCs w:val="21"/>
        </w:rPr>
        <w:t>D) offend</w:t>
      </w:r>
    </w:p>
    <w:p w14:paraId="51FF89FE" w14:textId="77777777" w:rsidR="00F22C9E" w:rsidRDefault="00F22C9E" w:rsidP="00F22C9E">
      <w:pPr>
        <w:shd w:val="clear" w:color="auto" w:fill="FFFFFF"/>
        <w:tabs>
          <w:tab w:val="left" w:pos="0"/>
          <w:tab w:val="left" w:pos="1725"/>
        </w:tabs>
        <w:ind w:rightChars="42" w:right="88"/>
        <w:rPr>
          <w:szCs w:val="21"/>
        </w:rPr>
      </w:pPr>
      <w:r>
        <w:rPr>
          <w:szCs w:val="21"/>
        </w:rPr>
        <w:t>72. A) in</w:t>
      </w:r>
      <w:r>
        <w:rPr>
          <w:szCs w:val="21"/>
        </w:rPr>
        <w:tab/>
      </w:r>
      <w:r>
        <w:rPr>
          <w:rFonts w:hint="eastAsia"/>
          <w:szCs w:val="21"/>
        </w:rPr>
        <w:tab/>
      </w:r>
      <w:r>
        <w:rPr>
          <w:szCs w:val="21"/>
        </w:rPr>
        <w:t>B) upon</w:t>
      </w:r>
      <w:r>
        <w:rPr>
          <w:szCs w:val="21"/>
        </w:rPr>
        <w:tab/>
      </w:r>
      <w:r>
        <w:rPr>
          <w:rFonts w:hint="eastAsia"/>
          <w:szCs w:val="21"/>
        </w:rPr>
        <w:tab/>
      </w:r>
      <w:r>
        <w:rPr>
          <w:rFonts w:hint="eastAsia"/>
          <w:szCs w:val="21"/>
        </w:rPr>
        <w:tab/>
      </w:r>
      <w:r>
        <w:rPr>
          <w:szCs w:val="21"/>
        </w:rPr>
        <w:t>C)for</w:t>
      </w:r>
      <w:r>
        <w:rPr>
          <w:rFonts w:hint="eastAsia"/>
          <w:szCs w:val="21"/>
        </w:rPr>
        <w:tab/>
      </w:r>
      <w:r>
        <w:rPr>
          <w:rFonts w:hint="eastAsia"/>
          <w:szCs w:val="21"/>
        </w:rPr>
        <w:tab/>
      </w:r>
      <w:r>
        <w:rPr>
          <w:rFonts w:hint="eastAsia"/>
          <w:szCs w:val="21"/>
        </w:rPr>
        <w:tab/>
      </w:r>
      <w:r>
        <w:rPr>
          <w:szCs w:val="21"/>
        </w:rPr>
        <w:t>D)by</w:t>
      </w:r>
    </w:p>
    <w:p w14:paraId="535DACB7" w14:textId="77777777" w:rsidR="00F22C9E" w:rsidRDefault="00F22C9E" w:rsidP="00F22C9E">
      <w:pPr>
        <w:shd w:val="clear" w:color="auto" w:fill="FFFFFF"/>
        <w:tabs>
          <w:tab w:val="left" w:pos="0"/>
          <w:tab w:val="left" w:pos="1725"/>
        </w:tabs>
        <w:ind w:rightChars="42" w:right="88"/>
        <w:rPr>
          <w:szCs w:val="21"/>
        </w:rPr>
      </w:pPr>
      <w:r>
        <w:rPr>
          <w:szCs w:val="21"/>
        </w:rPr>
        <w:t>73. A) turn</w:t>
      </w:r>
      <w:r>
        <w:rPr>
          <w:szCs w:val="21"/>
        </w:rPr>
        <w:tab/>
      </w:r>
      <w:r>
        <w:rPr>
          <w:rFonts w:hint="eastAsia"/>
          <w:szCs w:val="21"/>
        </w:rPr>
        <w:tab/>
      </w:r>
      <w:r>
        <w:rPr>
          <w:szCs w:val="21"/>
        </w:rPr>
        <w:t>B)put</w:t>
      </w:r>
      <w:r>
        <w:rPr>
          <w:szCs w:val="21"/>
        </w:rPr>
        <w:tab/>
      </w:r>
      <w:r>
        <w:rPr>
          <w:rFonts w:hint="eastAsia"/>
          <w:szCs w:val="21"/>
        </w:rPr>
        <w:tab/>
      </w:r>
      <w:r>
        <w:rPr>
          <w:rFonts w:hint="eastAsia"/>
          <w:szCs w:val="21"/>
        </w:rPr>
        <w:tab/>
      </w:r>
      <w:r>
        <w:rPr>
          <w:szCs w:val="21"/>
        </w:rPr>
        <w:t>C) focus</w:t>
      </w:r>
      <w:r>
        <w:rPr>
          <w:rFonts w:hint="eastAsia"/>
          <w:szCs w:val="21"/>
        </w:rPr>
        <w:tab/>
      </w:r>
      <w:r>
        <w:rPr>
          <w:rFonts w:hint="eastAsia"/>
          <w:szCs w:val="21"/>
        </w:rPr>
        <w:tab/>
      </w:r>
      <w:r>
        <w:rPr>
          <w:rFonts w:hint="eastAsia"/>
          <w:szCs w:val="21"/>
        </w:rPr>
        <w:tab/>
      </w:r>
      <w:r>
        <w:rPr>
          <w:szCs w:val="21"/>
        </w:rPr>
        <w:t>D) carry</w:t>
      </w:r>
    </w:p>
    <w:p w14:paraId="4BB7C158" w14:textId="77777777" w:rsidR="00F22C9E" w:rsidRDefault="00F22C9E" w:rsidP="00F22C9E">
      <w:pPr>
        <w:shd w:val="clear" w:color="auto" w:fill="FFFFFF"/>
        <w:tabs>
          <w:tab w:val="left" w:pos="0"/>
          <w:tab w:val="left" w:pos="1725"/>
        </w:tabs>
        <w:ind w:rightChars="42" w:right="88"/>
        <w:rPr>
          <w:szCs w:val="21"/>
        </w:rPr>
      </w:pPr>
      <w:r>
        <w:rPr>
          <w:szCs w:val="21"/>
        </w:rPr>
        <w:t>74. A) over</w:t>
      </w:r>
      <w:r>
        <w:rPr>
          <w:szCs w:val="21"/>
        </w:rPr>
        <w:tab/>
      </w:r>
      <w:r>
        <w:rPr>
          <w:rFonts w:hint="eastAsia"/>
          <w:szCs w:val="21"/>
        </w:rPr>
        <w:tab/>
      </w:r>
      <w:r>
        <w:rPr>
          <w:szCs w:val="21"/>
        </w:rPr>
        <w:t>B) along</w:t>
      </w:r>
      <w:r>
        <w:rPr>
          <w:szCs w:val="21"/>
        </w:rPr>
        <w:tab/>
      </w:r>
      <w:r>
        <w:rPr>
          <w:rFonts w:hint="eastAsia"/>
          <w:szCs w:val="21"/>
        </w:rPr>
        <w:tab/>
      </w:r>
      <w:r>
        <w:rPr>
          <w:szCs w:val="21"/>
        </w:rPr>
        <w:t>C) with</w:t>
      </w:r>
      <w:r>
        <w:rPr>
          <w:rFonts w:hint="eastAsia"/>
          <w:szCs w:val="21"/>
        </w:rPr>
        <w:tab/>
      </w:r>
      <w:r>
        <w:rPr>
          <w:rFonts w:hint="eastAsia"/>
          <w:szCs w:val="21"/>
        </w:rPr>
        <w:tab/>
      </w:r>
      <w:r>
        <w:rPr>
          <w:rFonts w:hint="eastAsia"/>
          <w:szCs w:val="21"/>
        </w:rPr>
        <w:tab/>
      </w:r>
      <w:r>
        <w:rPr>
          <w:szCs w:val="21"/>
        </w:rPr>
        <w:t>D)beyond</w:t>
      </w:r>
    </w:p>
    <w:p w14:paraId="63813724" w14:textId="77777777" w:rsidR="00F22C9E" w:rsidRDefault="00F22C9E" w:rsidP="00F22C9E">
      <w:pPr>
        <w:shd w:val="clear" w:color="auto" w:fill="FFFFFF"/>
        <w:tabs>
          <w:tab w:val="left" w:pos="0"/>
          <w:tab w:val="left" w:pos="1725"/>
        </w:tabs>
        <w:ind w:rightChars="42" w:right="88"/>
        <w:rPr>
          <w:szCs w:val="21"/>
        </w:rPr>
      </w:pPr>
      <w:r>
        <w:rPr>
          <w:szCs w:val="21"/>
        </w:rPr>
        <w:t>75. A) other</w:t>
      </w:r>
      <w:r>
        <w:rPr>
          <w:szCs w:val="21"/>
        </w:rPr>
        <w:tab/>
      </w:r>
      <w:r>
        <w:rPr>
          <w:rFonts w:hint="eastAsia"/>
          <w:szCs w:val="21"/>
        </w:rPr>
        <w:tab/>
      </w:r>
      <w:r>
        <w:rPr>
          <w:szCs w:val="21"/>
        </w:rPr>
        <w:t>B) better</w:t>
      </w:r>
      <w:r>
        <w:rPr>
          <w:szCs w:val="21"/>
        </w:rPr>
        <w:tab/>
      </w:r>
      <w:r>
        <w:rPr>
          <w:rFonts w:hint="eastAsia"/>
          <w:szCs w:val="21"/>
        </w:rPr>
        <w:tab/>
      </w:r>
      <w:r>
        <w:rPr>
          <w:szCs w:val="21"/>
        </w:rPr>
        <w:t>C) rather</w:t>
      </w:r>
      <w:r>
        <w:rPr>
          <w:rFonts w:hint="eastAsia"/>
          <w:szCs w:val="21"/>
        </w:rPr>
        <w:tab/>
      </w:r>
      <w:r>
        <w:rPr>
          <w:rFonts w:hint="eastAsia"/>
          <w:szCs w:val="21"/>
        </w:rPr>
        <w:tab/>
      </w:r>
      <w:r>
        <w:rPr>
          <w:szCs w:val="21"/>
        </w:rPr>
        <w:t>D)sooner</w:t>
      </w:r>
    </w:p>
    <w:p w14:paraId="6F2D48AD" w14:textId="77777777" w:rsidR="00F22C9E" w:rsidRDefault="00F22C9E" w:rsidP="00F22C9E">
      <w:pPr>
        <w:shd w:val="clear" w:color="auto" w:fill="FFFFFF"/>
        <w:tabs>
          <w:tab w:val="left" w:pos="0"/>
          <w:tab w:val="left" w:pos="1725"/>
        </w:tabs>
        <w:ind w:rightChars="42" w:right="88"/>
        <w:rPr>
          <w:szCs w:val="21"/>
        </w:rPr>
      </w:pPr>
      <w:r>
        <w:rPr>
          <w:szCs w:val="21"/>
        </w:rPr>
        <w:t>76. A) conveyed</w:t>
      </w:r>
      <w:r>
        <w:rPr>
          <w:szCs w:val="21"/>
        </w:rPr>
        <w:tab/>
      </w:r>
      <w:r>
        <w:rPr>
          <w:rFonts w:hint="eastAsia"/>
          <w:szCs w:val="21"/>
        </w:rPr>
        <w:tab/>
      </w:r>
      <w:r>
        <w:rPr>
          <w:szCs w:val="21"/>
        </w:rPr>
        <w:t>B) consumed</w:t>
      </w:r>
      <w:r>
        <w:rPr>
          <w:szCs w:val="21"/>
        </w:rPr>
        <w:tab/>
      </w:r>
      <w:r>
        <w:rPr>
          <w:rFonts w:hint="eastAsia"/>
          <w:szCs w:val="21"/>
        </w:rPr>
        <w:tab/>
      </w:r>
      <w:r>
        <w:rPr>
          <w:szCs w:val="21"/>
        </w:rPr>
        <w:t>C) entered</w:t>
      </w:r>
      <w:r>
        <w:rPr>
          <w:rFonts w:hint="eastAsia"/>
          <w:szCs w:val="21"/>
        </w:rPr>
        <w:tab/>
      </w:r>
      <w:r>
        <w:rPr>
          <w:rFonts w:hint="eastAsia"/>
          <w:szCs w:val="21"/>
        </w:rPr>
        <w:tab/>
      </w:r>
      <w:r>
        <w:rPr>
          <w:szCs w:val="21"/>
        </w:rPr>
        <w:t>D) exhauste</w:t>
      </w:r>
      <w:r>
        <w:rPr>
          <w:rFonts w:hint="eastAsia"/>
          <w:szCs w:val="21"/>
        </w:rPr>
        <w:t>d</w:t>
      </w:r>
    </w:p>
    <w:p w14:paraId="374A0491" w14:textId="77777777" w:rsidR="00F22C9E" w:rsidRDefault="00F22C9E" w:rsidP="00F22C9E">
      <w:pPr>
        <w:shd w:val="clear" w:color="auto" w:fill="FFFFFF"/>
        <w:tabs>
          <w:tab w:val="left" w:pos="0"/>
          <w:tab w:val="left" w:pos="1725"/>
        </w:tabs>
        <w:ind w:rightChars="42" w:right="88"/>
        <w:rPr>
          <w:szCs w:val="21"/>
        </w:rPr>
      </w:pPr>
      <w:r>
        <w:rPr>
          <w:szCs w:val="21"/>
        </w:rPr>
        <w:t>77 A</w:t>
      </w:r>
      <w:r>
        <w:rPr>
          <w:rFonts w:hint="eastAsia"/>
          <w:szCs w:val="21"/>
        </w:rPr>
        <w:t>)</w:t>
      </w:r>
      <w:r>
        <w:rPr>
          <w:szCs w:val="21"/>
        </w:rPr>
        <w:t xml:space="preserve"> vital</w:t>
      </w:r>
      <w:r>
        <w:rPr>
          <w:rFonts w:hint="eastAsia"/>
          <w:szCs w:val="21"/>
        </w:rPr>
        <w:tab/>
      </w:r>
      <w:r>
        <w:rPr>
          <w:rFonts w:hint="eastAsia"/>
          <w:szCs w:val="21"/>
        </w:rPr>
        <w:tab/>
        <w:t>B) initial</w:t>
      </w:r>
      <w:r>
        <w:rPr>
          <w:rFonts w:hint="eastAsia"/>
          <w:szCs w:val="21"/>
        </w:rPr>
        <w:tab/>
      </w:r>
      <w:r>
        <w:rPr>
          <w:rFonts w:hint="eastAsia"/>
          <w:szCs w:val="21"/>
        </w:rPr>
        <w:tab/>
        <w:t xml:space="preserve">C) </w:t>
      </w:r>
      <w:r>
        <w:rPr>
          <w:szCs w:val="21"/>
        </w:rPr>
        <w:t>valid</w:t>
      </w:r>
      <w:r>
        <w:rPr>
          <w:rFonts w:hint="eastAsia"/>
          <w:szCs w:val="21"/>
        </w:rPr>
        <w:tab/>
      </w:r>
      <w:r>
        <w:rPr>
          <w:rFonts w:hint="eastAsia"/>
          <w:szCs w:val="21"/>
        </w:rPr>
        <w:tab/>
      </w:r>
      <w:r>
        <w:rPr>
          <w:rFonts w:hint="eastAsia"/>
          <w:szCs w:val="21"/>
        </w:rPr>
        <w:tab/>
        <w:t>D) radical</w:t>
      </w:r>
    </w:p>
    <w:p w14:paraId="2D9E01EC" w14:textId="77777777" w:rsidR="00F22C9E" w:rsidRDefault="00F22C9E" w:rsidP="00F22C9E">
      <w:pPr>
        <w:shd w:val="clear" w:color="auto" w:fill="FFFFFF"/>
        <w:tabs>
          <w:tab w:val="left" w:pos="0"/>
          <w:tab w:val="left" w:pos="283"/>
        </w:tabs>
        <w:ind w:rightChars="42" w:right="88"/>
        <w:rPr>
          <w:spacing w:val="-15"/>
          <w:szCs w:val="21"/>
        </w:rPr>
      </w:pPr>
      <w:r>
        <w:rPr>
          <w:rFonts w:hint="eastAsia"/>
          <w:spacing w:val="-3"/>
          <w:szCs w:val="21"/>
        </w:rPr>
        <w:t xml:space="preserve">78. </w:t>
      </w:r>
      <w:r>
        <w:rPr>
          <w:spacing w:val="-3"/>
          <w:szCs w:val="21"/>
        </w:rPr>
        <w:t xml:space="preserve">A) disturbed </w:t>
      </w:r>
      <w:r>
        <w:rPr>
          <w:rFonts w:hint="eastAsia"/>
          <w:spacing w:val="-3"/>
          <w:szCs w:val="21"/>
        </w:rPr>
        <w:tab/>
      </w:r>
      <w:r>
        <w:rPr>
          <w:rFonts w:hint="eastAsia"/>
          <w:spacing w:val="-3"/>
          <w:szCs w:val="21"/>
        </w:rPr>
        <w:tab/>
      </w:r>
      <w:r>
        <w:rPr>
          <w:spacing w:val="-5"/>
          <w:szCs w:val="21"/>
        </w:rPr>
        <w:t>B) depressed</w:t>
      </w:r>
      <w:r>
        <w:rPr>
          <w:rFonts w:hint="eastAsia"/>
          <w:spacing w:val="-5"/>
          <w:szCs w:val="21"/>
        </w:rPr>
        <w:t xml:space="preserve"> </w:t>
      </w:r>
      <w:r>
        <w:rPr>
          <w:rFonts w:hint="eastAsia"/>
          <w:spacing w:val="-5"/>
          <w:szCs w:val="21"/>
        </w:rPr>
        <w:tab/>
      </w:r>
      <w:r>
        <w:rPr>
          <w:rFonts w:hint="eastAsia"/>
          <w:spacing w:val="-5"/>
          <w:szCs w:val="21"/>
        </w:rPr>
        <w:tab/>
        <w:t xml:space="preserve">C) </w:t>
      </w:r>
      <w:r>
        <w:rPr>
          <w:spacing w:val="-2"/>
          <w:szCs w:val="21"/>
        </w:rPr>
        <w:t>amazed</w:t>
      </w:r>
      <w:r>
        <w:rPr>
          <w:rFonts w:hint="eastAsia"/>
          <w:spacing w:val="-2"/>
          <w:szCs w:val="21"/>
        </w:rPr>
        <w:tab/>
      </w:r>
      <w:r>
        <w:rPr>
          <w:rFonts w:hint="eastAsia"/>
          <w:spacing w:val="-2"/>
          <w:szCs w:val="21"/>
        </w:rPr>
        <w:tab/>
        <w:t xml:space="preserve">D) </w:t>
      </w:r>
      <w:r>
        <w:rPr>
          <w:spacing w:val="-3"/>
          <w:szCs w:val="21"/>
        </w:rPr>
        <w:t>amused</w:t>
      </w:r>
    </w:p>
    <w:p w14:paraId="21BC8D02" w14:textId="77777777" w:rsidR="00F22C9E" w:rsidRDefault="00F22C9E" w:rsidP="00F22C9E">
      <w:pPr>
        <w:shd w:val="clear" w:color="auto" w:fill="FFFFFF"/>
        <w:tabs>
          <w:tab w:val="left" w:pos="0"/>
          <w:tab w:val="left" w:pos="336"/>
        </w:tabs>
        <w:ind w:rightChars="42" w:right="88"/>
        <w:rPr>
          <w:spacing w:val="-10"/>
          <w:szCs w:val="21"/>
        </w:rPr>
      </w:pPr>
      <w:r>
        <w:rPr>
          <w:rFonts w:hint="eastAsia"/>
          <w:spacing w:val="-4"/>
          <w:szCs w:val="21"/>
        </w:rPr>
        <w:t xml:space="preserve">79. </w:t>
      </w:r>
      <w:r>
        <w:rPr>
          <w:spacing w:val="-4"/>
          <w:szCs w:val="21"/>
        </w:rPr>
        <w:t xml:space="preserve">A) retain </w:t>
      </w:r>
      <w:r>
        <w:rPr>
          <w:rFonts w:hint="eastAsia"/>
          <w:spacing w:val="-4"/>
          <w:szCs w:val="21"/>
        </w:rPr>
        <w:tab/>
      </w:r>
      <w:r>
        <w:rPr>
          <w:rFonts w:hint="eastAsia"/>
          <w:spacing w:val="-4"/>
          <w:szCs w:val="21"/>
        </w:rPr>
        <w:tab/>
      </w:r>
      <w:r>
        <w:rPr>
          <w:spacing w:val="-4"/>
          <w:szCs w:val="21"/>
        </w:rPr>
        <w:t>B) contain</w:t>
      </w:r>
      <w:r>
        <w:rPr>
          <w:rFonts w:hint="eastAsia"/>
          <w:spacing w:val="-4"/>
          <w:szCs w:val="21"/>
        </w:rPr>
        <w:tab/>
      </w:r>
      <w:r>
        <w:rPr>
          <w:rFonts w:hint="eastAsia"/>
          <w:spacing w:val="-4"/>
          <w:szCs w:val="21"/>
        </w:rPr>
        <w:tab/>
        <w:t>C) attain</w:t>
      </w:r>
      <w:r>
        <w:rPr>
          <w:rFonts w:hint="eastAsia"/>
          <w:spacing w:val="-4"/>
          <w:szCs w:val="21"/>
        </w:rPr>
        <w:tab/>
      </w:r>
      <w:r>
        <w:rPr>
          <w:rFonts w:hint="eastAsia"/>
          <w:spacing w:val="-4"/>
          <w:szCs w:val="21"/>
        </w:rPr>
        <w:tab/>
      </w:r>
      <w:r>
        <w:rPr>
          <w:rFonts w:hint="eastAsia"/>
          <w:spacing w:val="-4"/>
          <w:szCs w:val="21"/>
        </w:rPr>
        <w:tab/>
        <w:t>D) maintain</w:t>
      </w:r>
    </w:p>
    <w:p w14:paraId="597A4A23" w14:textId="77777777" w:rsidR="00F22C9E" w:rsidRDefault="00F22C9E" w:rsidP="00F22C9E">
      <w:pPr>
        <w:shd w:val="clear" w:color="auto" w:fill="FFFFFF"/>
        <w:tabs>
          <w:tab w:val="left" w:pos="0"/>
          <w:tab w:val="left" w:pos="336"/>
        </w:tabs>
        <w:ind w:rightChars="42" w:right="88"/>
        <w:rPr>
          <w:spacing w:val="-8"/>
          <w:szCs w:val="21"/>
        </w:rPr>
      </w:pPr>
      <w:r>
        <w:rPr>
          <w:rFonts w:hint="eastAsia"/>
          <w:spacing w:val="-5"/>
          <w:szCs w:val="21"/>
        </w:rPr>
        <w:t xml:space="preserve">80. </w:t>
      </w:r>
      <w:r>
        <w:rPr>
          <w:spacing w:val="-5"/>
          <w:szCs w:val="21"/>
        </w:rPr>
        <w:t xml:space="preserve">A) interfere </w:t>
      </w:r>
      <w:r>
        <w:rPr>
          <w:rFonts w:hint="eastAsia"/>
          <w:spacing w:val="-5"/>
          <w:szCs w:val="21"/>
        </w:rPr>
        <w:tab/>
      </w:r>
      <w:r>
        <w:rPr>
          <w:rFonts w:hint="eastAsia"/>
          <w:spacing w:val="-5"/>
          <w:szCs w:val="21"/>
        </w:rPr>
        <w:tab/>
      </w:r>
      <w:r>
        <w:rPr>
          <w:spacing w:val="-3"/>
          <w:szCs w:val="21"/>
        </w:rPr>
        <w:t>B) interact</w:t>
      </w:r>
      <w:r>
        <w:rPr>
          <w:rFonts w:hint="eastAsia"/>
          <w:spacing w:val="-3"/>
          <w:szCs w:val="21"/>
        </w:rPr>
        <w:tab/>
      </w:r>
      <w:r>
        <w:rPr>
          <w:rFonts w:hint="eastAsia"/>
          <w:spacing w:val="-3"/>
          <w:szCs w:val="21"/>
        </w:rPr>
        <w:tab/>
        <w:t>C) reckon</w:t>
      </w:r>
      <w:r>
        <w:rPr>
          <w:rFonts w:hint="eastAsia"/>
          <w:spacing w:val="-3"/>
          <w:szCs w:val="21"/>
        </w:rPr>
        <w:tab/>
      </w:r>
      <w:r>
        <w:rPr>
          <w:rFonts w:hint="eastAsia"/>
          <w:spacing w:val="-3"/>
          <w:szCs w:val="21"/>
        </w:rPr>
        <w:tab/>
        <w:t>D) rest</w:t>
      </w:r>
    </w:p>
    <w:p w14:paraId="437AF456" w14:textId="77777777" w:rsidR="00F22C9E" w:rsidRDefault="00F22C9E" w:rsidP="00F22C9E">
      <w:pPr>
        <w:shd w:val="clear" w:color="auto" w:fill="FFFFFF"/>
        <w:tabs>
          <w:tab w:val="left" w:pos="0"/>
          <w:tab w:val="left" w:pos="336"/>
        </w:tabs>
        <w:ind w:rightChars="42" w:right="88"/>
        <w:rPr>
          <w:spacing w:val="-12"/>
          <w:szCs w:val="21"/>
        </w:rPr>
      </w:pPr>
      <w:r>
        <w:rPr>
          <w:rFonts w:hint="eastAsia"/>
          <w:spacing w:val="-4"/>
          <w:szCs w:val="21"/>
        </w:rPr>
        <w:t xml:space="preserve">81. </w:t>
      </w:r>
      <w:r>
        <w:rPr>
          <w:spacing w:val="-4"/>
          <w:szCs w:val="21"/>
        </w:rPr>
        <w:t xml:space="preserve">A) at </w:t>
      </w:r>
      <w:r>
        <w:rPr>
          <w:rFonts w:hint="eastAsia"/>
          <w:spacing w:val="-4"/>
          <w:szCs w:val="21"/>
        </w:rPr>
        <w:tab/>
      </w:r>
      <w:r>
        <w:rPr>
          <w:rFonts w:hint="eastAsia"/>
          <w:spacing w:val="-4"/>
          <w:szCs w:val="21"/>
        </w:rPr>
        <w:tab/>
      </w:r>
      <w:r>
        <w:rPr>
          <w:szCs w:val="21"/>
        </w:rPr>
        <w:t>B)of</w:t>
      </w:r>
      <w:r>
        <w:rPr>
          <w:rFonts w:hint="eastAsia"/>
          <w:szCs w:val="21"/>
        </w:rPr>
        <w:tab/>
      </w:r>
      <w:r>
        <w:rPr>
          <w:rFonts w:hint="eastAsia"/>
          <w:szCs w:val="21"/>
        </w:rPr>
        <w:tab/>
      </w:r>
      <w:r>
        <w:rPr>
          <w:rFonts w:hint="eastAsia"/>
          <w:szCs w:val="21"/>
        </w:rPr>
        <w:tab/>
        <w:t>C) on</w:t>
      </w:r>
      <w:r>
        <w:rPr>
          <w:rFonts w:hint="eastAsia"/>
          <w:szCs w:val="21"/>
        </w:rPr>
        <w:tab/>
      </w:r>
      <w:r>
        <w:rPr>
          <w:rFonts w:hint="eastAsia"/>
          <w:szCs w:val="21"/>
        </w:rPr>
        <w:tab/>
      </w:r>
      <w:r>
        <w:rPr>
          <w:rFonts w:hint="eastAsia"/>
          <w:szCs w:val="21"/>
        </w:rPr>
        <w:tab/>
        <w:t>D) within</w:t>
      </w:r>
    </w:p>
    <w:p w14:paraId="5EFC55FE" w14:textId="77777777" w:rsidR="00F22C9E" w:rsidRDefault="00F22C9E" w:rsidP="00F22C9E">
      <w:pPr>
        <w:shd w:val="clear" w:color="auto" w:fill="FFFFFF"/>
        <w:tabs>
          <w:tab w:val="left" w:pos="0"/>
          <w:tab w:val="left" w:pos="336"/>
        </w:tabs>
        <w:ind w:rightChars="42" w:right="88"/>
        <w:rPr>
          <w:spacing w:val="-10"/>
          <w:szCs w:val="21"/>
        </w:rPr>
      </w:pPr>
      <w:r>
        <w:rPr>
          <w:rFonts w:hint="eastAsia"/>
          <w:spacing w:val="-4"/>
          <w:szCs w:val="21"/>
        </w:rPr>
        <w:t xml:space="preserve">82. </w:t>
      </w:r>
      <w:r>
        <w:rPr>
          <w:spacing w:val="-4"/>
          <w:szCs w:val="21"/>
        </w:rPr>
        <w:t xml:space="preserve">A) out </w:t>
      </w:r>
      <w:r>
        <w:rPr>
          <w:rFonts w:hint="eastAsia"/>
          <w:spacing w:val="-4"/>
          <w:szCs w:val="21"/>
        </w:rPr>
        <w:tab/>
      </w:r>
      <w:r>
        <w:rPr>
          <w:rFonts w:hint="eastAsia"/>
          <w:spacing w:val="-4"/>
          <w:szCs w:val="21"/>
        </w:rPr>
        <w:tab/>
      </w:r>
      <w:r>
        <w:rPr>
          <w:spacing w:val="-5"/>
          <w:szCs w:val="21"/>
        </w:rPr>
        <w:t>B) into</w:t>
      </w:r>
      <w:r>
        <w:rPr>
          <w:rFonts w:hint="eastAsia"/>
          <w:spacing w:val="-5"/>
          <w:szCs w:val="21"/>
        </w:rPr>
        <w:tab/>
      </w:r>
      <w:r>
        <w:rPr>
          <w:rFonts w:hint="eastAsia"/>
          <w:spacing w:val="-5"/>
          <w:szCs w:val="21"/>
        </w:rPr>
        <w:tab/>
      </w:r>
      <w:r>
        <w:rPr>
          <w:rFonts w:hint="eastAsia"/>
          <w:spacing w:val="-5"/>
          <w:szCs w:val="21"/>
        </w:rPr>
        <w:tab/>
        <w:t>C) off</w:t>
      </w:r>
      <w:r>
        <w:rPr>
          <w:rFonts w:hint="eastAsia"/>
          <w:spacing w:val="-5"/>
          <w:szCs w:val="21"/>
        </w:rPr>
        <w:tab/>
      </w:r>
      <w:r>
        <w:rPr>
          <w:rFonts w:hint="eastAsia"/>
          <w:spacing w:val="-5"/>
          <w:szCs w:val="21"/>
        </w:rPr>
        <w:tab/>
      </w:r>
      <w:r>
        <w:rPr>
          <w:rFonts w:hint="eastAsia"/>
          <w:spacing w:val="-5"/>
          <w:szCs w:val="21"/>
        </w:rPr>
        <w:tab/>
        <w:t>D) up</w:t>
      </w:r>
    </w:p>
    <w:p w14:paraId="117BC772" w14:textId="77777777" w:rsidR="00F22C9E" w:rsidRDefault="00F22C9E" w:rsidP="00F22C9E">
      <w:pPr>
        <w:shd w:val="clear" w:color="auto" w:fill="FFFFFF"/>
        <w:tabs>
          <w:tab w:val="left" w:pos="0"/>
          <w:tab w:val="left" w:pos="336"/>
        </w:tabs>
        <w:ind w:rightChars="42" w:right="88"/>
        <w:rPr>
          <w:spacing w:val="-10"/>
          <w:szCs w:val="21"/>
        </w:rPr>
      </w:pPr>
      <w:r>
        <w:rPr>
          <w:rFonts w:hint="eastAsia"/>
          <w:spacing w:val="-6"/>
          <w:szCs w:val="21"/>
        </w:rPr>
        <w:t xml:space="preserve">83. </w:t>
      </w:r>
      <w:r>
        <w:rPr>
          <w:spacing w:val="-6"/>
          <w:szCs w:val="21"/>
        </w:rPr>
        <w:t xml:space="preserve">A) Engage </w:t>
      </w:r>
      <w:r>
        <w:rPr>
          <w:rFonts w:hint="eastAsia"/>
          <w:spacing w:val="-6"/>
          <w:szCs w:val="21"/>
        </w:rPr>
        <w:tab/>
      </w:r>
      <w:r>
        <w:rPr>
          <w:rFonts w:hint="eastAsia"/>
          <w:spacing w:val="-6"/>
          <w:szCs w:val="21"/>
        </w:rPr>
        <w:tab/>
      </w:r>
      <w:r>
        <w:rPr>
          <w:spacing w:val="-5"/>
          <w:szCs w:val="21"/>
        </w:rPr>
        <w:t>B) Fill</w:t>
      </w:r>
      <w:r>
        <w:rPr>
          <w:rFonts w:hint="eastAsia"/>
          <w:spacing w:val="-5"/>
          <w:szCs w:val="21"/>
        </w:rPr>
        <w:tab/>
      </w:r>
      <w:r>
        <w:rPr>
          <w:rFonts w:hint="eastAsia"/>
          <w:spacing w:val="-5"/>
          <w:szCs w:val="21"/>
        </w:rPr>
        <w:tab/>
      </w:r>
      <w:r>
        <w:rPr>
          <w:rFonts w:hint="eastAsia"/>
          <w:spacing w:val="-5"/>
          <w:szCs w:val="21"/>
        </w:rPr>
        <w:tab/>
        <w:t>C) Insert</w:t>
      </w:r>
      <w:r>
        <w:rPr>
          <w:rFonts w:hint="eastAsia"/>
          <w:spacing w:val="-5"/>
          <w:szCs w:val="21"/>
        </w:rPr>
        <w:tab/>
      </w:r>
      <w:r>
        <w:rPr>
          <w:rFonts w:hint="eastAsia"/>
          <w:spacing w:val="-5"/>
          <w:szCs w:val="21"/>
        </w:rPr>
        <w:tab/>
      </w:r>
      <w:r>
        <w:rPr>
          <w:rFonts w:hint="eastAsia"/>
          <w:spacing w:val="-5"/>
          <w:szCs w:val="21"/>
        </w:rPr>
        <w:tab/>
        <w:t>D) Pack</w:t>
      </w:r>
    </w:p>
    <w:p w14:paraId="549F0F8B" w14:textId="77777777" w:rsidR="00F22C9E" w:rsidRDefault="00F22C9E" w:rsidP="00F22C9E">
      <w:pPr>
        <w:shd w:val="clear" w:color="auto" w:fill="FFFFFF"/>
        <w:tabs>
          <w:tab w:val="left" w:pos="0"/>
          <w:tab w:val="left" w:pos="336"/>
        </w:tabs>
        <w:ind w:rightChars="42" w:right="88"/>
        <w:rPr>
          <w:spacing w:val="-12"/>
          <w:szCs w:val="21"/>
        </w:rPr>
      </w:pPr>
      <w:r>
        <w:rPr>
          <w:rFonts w:hint="eastAsia"/>
          <w:spacing w:val="-4"/>
          <w:szCs w:val="21"/>
        </w:rPr>
        <w:t xml:space="preserve">84. </w:t>
      </w:r>
      <w:r>
        <w:rPr>
          <w:spacing w:val="-4"/>
          <w:szCs w:val="21"/>
        </w:rPr>
        <w:t xml:space="preserve">A) delete </w:t>
      </w:r>
      <w:r>
        <w:rPr>
          <w:rFonts w:hint="eastAsia"/>
          <w:spacing w:val="-4"/>
          <w:szCs w:val="21"/>
        </w:rPr>
        <w:tab/>
      </w:r>
      <w:r>
        <w:rPr>
          <w:rFonts w:hint="eastAsia"/>
          <w:spacing w:val="-4"/>
          <w:szCs w:val="21"/>
        </w:rPr>
        <w:tab/>
      </w:r>
      <w:r>
        <w:rPr>
          <w:spacing w:val="-4"/>
          <w:szCs w:val="21"/>
        </w:rPr>
        <w:t>B) hinder</w:t>
      </w:r>
      <w:r>
        <w:rPr>
          <w:rFonts w:hint="eastAsia"/>
          <w:spacing w:val="-4"/>
          <w:szCs w:val="21"/>
        </w:rPr>
        <w:tab/>
      </w:r>
      <w:r>
        <w:rPr>
          <w:rFonts w:hint="eastAsia"/>
          <w:spacing w:val="-4"/>
          <w:szCs w:val="21"/>
        </w:rPr>
        <w:tab/>
        <w:t>C) avoid</w:t>
      </w:r>
      <w:r>
        <w:rPr>
          <w:rFonts w:hint="eastAsia"/>
          <w:spacing w:val="-4"/>
          <w:szCs w:val="21"/>
        </w:rPr>
        <w:tab/>
      </w:r>
      <w:r>
        <w:rPr>
          <w:rFonts w:hint="eastAsia"/>
          <w:spacing w:val="-4"/>
          <w:szCs w:val="21"/>
        </w:rPr>
        <w:tab/>
      </w:r>
      <w:r>
        <w:rPr>
          <w:rFonts w:hint="eastAsia"/>
          <w:spacing w:val="-4"/>
          <w:szCs w:val="21"/>
        </w:rPr>
        <w:tab/>
        <w:t>D) spoil</w:t>
      </w:r>
    </w:p>
    <w:p w14:paraId="75242AFF" w14:textId="77777777" w:rsidR="00F22C9E" w:rsidRDefault="00F22C9E" w:rsidP="00F22C9E">
      <w:pPr>
        <w:shd w:val="clear" w:color="auto" w:fill="FFFFFF"/>
        <w:tabs>
          <w:tab w:val="left" w:pos="0"/>
          <w:tab w:val="left" w:pos="336"/>
        </w:tabs>
        <w:ind w:rightChars="42" w:right="88"/>
        <w:rPr>
          <w:spacing w:val="-9"/>
          <w:szCs w:val="21"/>
        </w:rPr>
      </w:pPr>
      <w:r>
        <w:rPr>
          <w:rFonts w:hint="eastAsia"/>
          <w:spacing w:val="-3"/>
          <w:szCs w:val="21"/>
        </w:rPr>
        <w:t xml:space="preserve">85. </w:t>
      </w:r>
      <w:r>
        <w:rPr>
          <w:spacing w:val="-3"/>
          <w:szCs w:val="21"/>
        </w:rPr>
        <w:t xml:space="preserve">A) notion </w:t>
      </w:r>
      <w:r>
        <w:rPr>
          <w:rFonts w:hint="eastAsia"/>
          <w:spacing w:val="-3"/>
          <w:szCs w:val="21"/>
        </w:rPr>
        <w:tab/>
      </w:r>
      <w:r>
        <w:rPr>
          <w:rFonts w:hint="eastAsia"/>
          <w:spacing w:val="-3"/>
          <w:szCs w:val="21"/>
        </w:rPr>
        <w:tab/>
      </w:r>
      <w:r>
        <w:rPr>
          <w:spacing w:val="-5"/>
          <w:szCs w:val="21"/>
        </w:rPr>
        <w:t>B) hesitation</w:t>
      </w:r>
      <w:r>
        <w:rPr>
          <w:rFonts w:hint="eastAsia"/>
          <w:spacing w:val="-5"/>
          <w:szCs w:val="21"/>
        </w:rPr>
        <w:tab/>
      </w:r>
      <w:r>
        <w:rPr>
          <w:rFonts w:hint="eastAsia"/>
          <w:spacing w:val="-5"/>
          <w:szCs w:val="21"/>
        </w:rPr>
        <w:tab/>
        <w:t>C) reason</w:t>
      </w:r>
      <w:r>
        <w:rPr>
          <w:rFonts w:hint="eastAsia"/>
          <w:spacing w:val="-5"/>
          <w:szCs w:val="21"/>
        </w:rPr>
        <w:tab/>
      </w:r>
      <w:r>
        <w:rPr>
          <w:rFonts w:hint="eastAsia"/>
          <w:spacing w:val="-5"/>
          <w:szCs w:val="21"/>
        </w:rPr>
        <w:tab/>
        <w:t>D) doubt</w:t>
      </w:r>
    </w:p>
    <w:p w14:paraId="0792813C" w14:textId="77777777" w:rsidR="00F22C9E" w:rsidRDefault="00F22C9E" w:rsidP="00F22C9E">
      <w:pPr>
        <w:shd w:val="clear" w:color="auto" w:fill="FFFFFF"/>
        <w:tabs>
          <w:tab w:val="left" w:pos="0"/>
          <w:tab w:val="left" w:pos="336"/>
        </w:tabs>
        <w:ind w:rightChars="42" w:right="88"/>
        <w:rPr>
          <w:spacing w:val="-11"/>
          <w:szCs w:val="21"/>
        </w:rPr>
      </w:pPr>
      <w:r>
        <w:rPr>
          <w:rFonts w:hint="eastAsia"/>
          <w:spacing w:val="-6"/>
          <w:szCs w:val="21"/>
        </w:rPr>
        <w:t xml:space="preserve">86. </w:t>
      </w:r>
      <w:r>
        <w:rPr>
          <w:spacing w:val="-6"/>
          <w:szCs w:val="21"/>
        </w:rPr>
        <w:t xml:space="preserve">A) outcome </w:t>
      </w:r>
      <w:r>
        <w:rPr>
          <w:rFonts w:hint="eastAsia"/>
          <w:spacing w:val="-6"/>
          <w:szCs w:val="21"/>
        </w:rPr>
        <w:tab/>
      </w:r>
      <w:r>
        <w:rPr>
          <w:rFonts w:hint="eastAsia"/>
          <w:spacing w:val="-6"/>
          <w:szCs w:val="21"/>
        </w:rPr>
        <w:tab/>
      </w:r>
      <w:r>
        <w:rPr>
          <w:spacing w:val="-4"/>
          <w:szCs w:val="21"/>
        </w:rPr>
        <w:t>B) function</w:t>
      </w:r>
      <w:r>
        <w:rPr>
          <w:rFonts w:hint="eastAsia"/>
          <w:spacing w:val="-4"/>
          <w:szCs w:val="21"/>
        </w:rPr>
        <w:tab/>
      </w:r>
      <w:r>
        <w:rPr>
          <w:rFonts w:hint="eastAsia"/>
          <w:spacing w:val="-4"/>
          <w:szCs w:val="21"/>
        </w:rPr>
        <w:tab/>
        <w:t>C) impact</w:t>
      </w:r>
      <w:r>
        <w:rPr>
          <w:rFonts w:hint="eastAsia"/>
          <w:spacing w:val="-4"/>
          <w:szCs w:val="21"/>
        </w:rPr>
        <w:tab/>
      </w:r>
      <w:r>
        <w:rPr>
          <w:rFonts w:hint="eastAsia"/>
          <w:spacing w:val="-4"/>
          <w:szCs w:val="21"/>
        </w:rPr>
        <w:tab/>
        <w:t>D) commitment</w:t>
      </w:r>
    </w:p>
    <w:p w14:paraId="1A74935F" w14:textId="77777777" w:rsidR="00F22C9E" w:rsidRDefault="00F22C9E" w:rsidP="00F22C9E">
      <w:pPr>
        <w:tabs>
          <w:tab w:val="left" w:pos="0"/>
        </w:tabs>
        <w:ind w:rightChars="42" w:right="88"/>
        <w:rPr>
          <w:rFonts w:hint="eastAsia"/>
          <w:szCs w:val="21"/>
        </w:rPr>
      </w:pPr>
    </w:p>
    <w:p w14:paraId="05465C50" w14:textId="77777777" w:rsidR="00F22C9E" w:rsidRDefault="00F22C9E" w:rsidP="00F22C9E">
      <w:pPr>
        <w:tabs>
          <w:tab w:val="left" w:pos="0"/>
        </w:tabs>
        <w:ind w:rightChars="42" w:right="88"/>
        <w:rPr>
          <w:szCs w:val="21"/>
        </w:rPr>
      </w:pPr>
    </w:p>
    <w:p w14:paraId="77501066" w14:textId="77777777" w:rsidR="00F22C9E" w:rsidRDefault="00F22C9E" w:rsidP="00F22C9E">
      <w:pPr>
        <w:shd w:val="clear" w:color="auto" w:fill="FFFFFF"/>
        <w:tabs>
          <w:tab w:val="left" w:pos="0"/>
        </w:tabs>
        <w:ind w:rightChars="42" w:right="88"/>
        <w:rPr>
          <w:b/>
          <w:spacing w:val="-3"/>
          <w:szCs w:val="21"/>
        </w:rPr>
      </w:pPr>
      <w:r>
        <w:rPr>
          <w:b/>
          <w:szCs w:val="21"/>
        </w:rPr>
        <w:t>Part VI</w:t>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b/>
          <w:szCs w:val="21"/>
        </w:rPr>
        <w:t>Translation</w:t>
      </w:r>
      <w:r>
        <w:rPr>
          <w:rFonts w:hint="eastAsia"/>
          <w:b/>
          <w:szCs w:val="21"/>
        </w:rPr>
        <w:tab/>
      </w:r>
      <w:r>
        <w:rPr>
          <w:rFonts w:hint="eastAsia"/>
          <w:b/>
          <w:szCs w:val="21"/>
        </w:rPr>
        <w:tab/>
      </w:r>
      <w:r>
        <w:rPr>
          <w:rFonts w:hint="eastAsia"/>
          <w:b/>
          <w:szCs w:val="21"/>
        </w:rPr>
        <w:tab/>
      </w:r>
      <w:r>
        <w:rPr>
          <w:b/>
          <w:spacing w:val="-3"/>
          <w:szCs w:val="21"/>
        </w:rPr>
        <w:t>(5 minutes)</w:t>
      </w:r>
    </w:p>
    <w:p w14:paraId="559200C1" w14:textId="77777777" w:rsidR="00F22C9E" w:rsidRDefault="00F22C9E" w:rsidP="00F22C9E">
      <w:pPr>
        <w:shd w:val="clear" w:color="auto" w:fill="FFFFFF"/>
        <w:tabs>
          <w:tab w:val="left" w:pos="8080"/>
        </w:tabs>
        <w:ind w:left="995" w:rightChars="42" w:right="88" w:hangingChars="486" w:hanging="995"/>
        <w:rPr>
          <w:szCs w:val="21"/>
        </w:rPr>
      </w:pPr>
      <w:r>
        <w:rPr>
          <w:b/>
          <w:bCs/>
          <w:spacing w:val="-3"/>
          <w:szCs w:val="21"/>
        </w:rPr>
        <w:t xml:space="preserve">Directions: </w:t>
      </w:r>
      <w:r>
        <w:rPr>
          <w:i/>
          <w:iCs/>
          <w:spacing w:val="-3"/>
          <w:szCs w:val="21"/>
        </w:rPr>
        <w:t xml:space="preserve">Complete the sentences by translating into English the Chinese given in brackets. </w:t>
      </w:r>
      <w:r>
        <w:rPr>
          <w:i/>
          <w:iCs/>
          <w:szCs w:val="21"/>
        </w:rPr>
        <w:t xml:space="preserve">Please write your translation on </w:t>
      </w:r>
      <w:r>
        <w:rPr>
          <w:b/>
          <w:bCs/>
          <w:i/>
          <w:iCs/>
          <w:szCs w:val="21"/>
        </w:rPr>
        <w:t>Answ</w:t>
      </w:r>
      <w:r>
        <w:rPr>
          <w:rFonts w:hint="eastAsia"/>
          <w:b/>
          <w:bCs/>
          <w:i/>
          <w:iCs/>
          <w:szCs w:val="21"/>
        </w:rPr>
        <w:t>e</w:t>
      </w:r>
      <w:r>
        <w:rPr>
          <w:b/>
          <w:bCs/>
          <w:i/>
          <w:iCs/>
          <w:szCs w:val="21"/>
        </w:rPr>
        <w:t>r Sh</w:t>
      </w:r>
      <w:r>
        <w:rPr>
          <w:rFonts w:hint="eastAsia"/>
          <w:b/>
          <w:bCs/>
          <w:i/>
          <w:iCs/>
          <w:szCs w:val="21"/>
        </w:rPr>
        <w:t>e</w:t>
      </w:r>
      <w:r>
        <w:rPr>
          <w:b/>
          <w:bCs/>
          <w:i/>
          <w:iCs/>
          <w:szCs w:val="21"/>
        </w:rPr>
        <w:t>et 2.</w:t>
      </w:r>
    </w:p>
    <w:p w14:paraId="5D33D4F0" w14:textId="77777777" w:rsidR="00F22C9E" w:rsidRDefault="00F22C9E" w:rsidP="00F22C9E">
      <w:pPr>
        <w:shd w:val="clear" w:color="auto" w:fill="FFFFFF"/>
        <w:tabs>
          <w:tab w:val="left" w:pos="8080"/>
        </w:tabs>
        <w:ind w:rightChars="42" w:right="88"/>
        <w:rPr>
          <w:rFonts w:hint="eastAsia"/>
          <w:spacing w:val="-5"/>
          <w:szCs w:val="21"/>
        </w:rPr>
      </w:pPr>
      <w:r>
        <w:rPr>
          <w:rFonts w:hint="eastAsia"/>
          <w:spacing w:val="-5"/>
          <w:szCs w:val="21"/>
        </w:rPr>
        <w:t>注意：此部分试题请在</w:t>
      </w:r>
      <w:r>
        <w:rPr>
          <w:rFonts w:hint="eastAsia"/>
          <w:b/>
          <w:spacing w:val="-5"/>
          <w:szCs w:val="21"/>
        </w:rPr>
        <w:t>答题卡</w:t>
      </w:r>
      <w:r>
        <w:rPr>
          <w:rFonts w:hint="eastAsia"/>
          <w:b/>
          <w:spacing w:val="-5"/>
          <w:szCs w:val="21"/>
        </w:rPr>
        <w:t>2</w:t>
      </w:r>
      <w:r>
        <w:rPr>
          <w:rFonts w:hint="eastAsia"/>
          <w:spacing w:val="-5"/>
          <w:szCs w:val="21"/>
        </w:rPr>
        <w:t>上作答，只需写出译文部分。</w:t>
      </w:r>
    </w:p>
    <w:p w14:paraId="287CD973" w14:textId="77777777" w:rsidR="00F22C9E" w:rsidRDefault="00F22C9E" w:rsidP="00F22C9E">
      <w:pPr>
        <w:shd w:val="clear" w:color="auto" w:fill="FFFFFF"/>
        <w:tabs>
          <w:tab w:val="left" w:pos="8080"/>
        </w:tabs>
        <w:ind w:left="284" w:rightChars="42" w:right="88" w:hangingChars="142" w:hanging="284"/>
        <w:rPr>
          <w:rFonts w:hint="eastAsia"/>
          <w:spacing w:val="-5"/>
          <w:szCs w:val="21"/>
        </w:rPr>
      </w:pPr>
      <w:r>
        <w:rPr>
          <w:spacing w:val="-5"/>
          <w:szCs w:val="21"/>
        </w:rPr>
        <w:t>87. The university authorities did not approve the regulation</w:t>
      </w:r>
      <w:r>
        <w:rPr>
          <w:rFonts w:hint="eastAsia"/>
          <w:spacing w:val="-5"/>
          <w:szCs w:val="21"/>
        </w:rPr>
        <w:t>, _____________________ (</w:t>
      </w:r>
      <w:r>
        <w:rPr>
          <w:rFonts w:hint="eastAsia"/>
          <w:spacing w:val="-5"/>
          <w:szCs w:val="21"/>
        </w:rPr>
        <w:t>也没有解释为什么</w:t>
      </w:r>
      <w:r>
        <w:rPr>
          <w:rFonts w:hint="eastAsia"/>
          <w:spacing w:val="-5"/>
          <w:szCs w:val="21"/>
        </w:rPr>
        <w:t>).</w:t>
      </w:r>
    </w:p>
    <w:p w14:paraId="58AED795" w14:textId="77777777" w:rsidR="00F22C9E" w:rsidRDefault="00F22C9E" w:rsidP="00F22C9E">
      <w:pPr>
        <w:shd w:val="clear" w:color="auto" w:fill="FFFFFF"/>
        <w:tabs>
          <w:tab w:val="left" w:pos="8080"/>
        </w:tabs>
        <w:ind w:left="284" w:rightChars="42" w:right="88" w:hangingChars="142" w:hanging="284"/>
        <w:rPr>
          <w:szCs w:val="21"/>
        </w:rPr>
      </w:pPr>
      <w:r>
        <w:rPr>
          <w:rFonts w:hint="eastAsia"/>
          <w:spacing w:val="-5"/>
          <w:szCs w:val="21"/>
        </w:rPr>
        <w:t xml:space="preserve">88. </w:t>
      </w:r>
      <w:r>
        <w:rPr>
          <w:spacing w:val="-5"/>
          <w:szCs w:val="21"/>
        </w:rPr>
        <w:t>Jane is tired of dealing with customer complaints and wishes that she</w:t>
      </w:r>
      <w:r>
        <w:rPr>
          <w:rFonts w:hint="eastAsia"/>
          <w:spacing w:val="-5"/>
          <w:szCs w:val="21"/>
        </w:rPr>
        <w:t xml:space="preserve"> _____________________ (</w:t>
      </w:r>
      <w:r>
        <w:rPr>
          <w:rFonts w:hint="eastAsia"/>
          <w:spacing w:val="-5"/>
          <w:szCs w:val="21"/>
        </w:rPr>
        <w:t>能被分配做另一项工作</w:t>
      </w:r>
      <w:r>
        <w:rPr>
          <w:rFonts w:hint="eastAsia"/>
          <w:spacing w:val="-5"/>
          <w:szCs w:val="21"/>
        </w:rPr>
        <w:t>).</w:t>
      </w:r>
    </w:p>
    <w:p w14:paraId="469161EB" w14:textId="77777777" w:rsidR="00F22C9E" w:rsidRDefault="00F22C9E" w:rsidP="00F22C9E">
      <w:pPr>
        <w:shd w:val="clear" w:color="auto" w:fill="FFFFFF"/>
        <w:tabs>
          <w:tab w:val="left" w:pos="8080"/>
        </w:tabs>
        <w:ind w:rightChars="42" w:right="88"/>
        <w:rPr>
          <w:rFonts w:hint="eastAsia"/>
          <w:spacing w:val="-4"/>
          <w:szCs w:val="21"/>
        </w:rPr>
      </w:pPr>
      <w:r>
        <w:rPr>
          <w:spacing w:val="-4"/>
          <w:szCs w:val="21"/>
        </w:rPr>
        <w:t xml:space="preserve">89. John rescued the drowning child </w:t>
      </w:r>
      <w:r>
        <w:rPr>
          <w:rFonts w:hint="eastAsia"/>
          <w:spacing w:val="-5"/>
          <w:szCs w:val="21"/>
        </w:rPr>
        <w:t>_____________________ (</w:t>
      </w:r>
      <w:r>
        <w:rPr>
          <w:rFonts w:hint="eastAsia"/>
          <w:spacing w:val="-5"/>
          <w:szCs w:val="21"/>
        </w:rPr>
        <w:t>冒着自己生命危险</w:t>
      </w:r>
      <w:r>
        <w:rPr>
          <w:rFonts w:hint="eastAsia"/>
          <w:spacing w:val="-5"/>
          <w:szCs w:val="21"/>
        </w:rPr>
        <w:t>).</w:t>
      </w:r>
    </w:p>
    <w:p w14:paraId="526658B3" w14:textId="77777777" w:rsidR="00F22C9E" w:rsidRDefault="00F22C9E" w:rsidP="00F22C9E">
      <w:pPr>
        <w:shd w:val="clear" w:color="auto" w:fill="FFFFFF"/>
        <w:tabs>
          <w:tab w:val="left" w:pos="8080"/>
        </w:tabs>
        <w:ind w:left="284" w:rightChars="42" w:right="88" w:hangingChars="142" w:hanging="284"/>
        <w:rPr>
          <w:spacing w:val="-11"/>
          <w:szCs w:val="21"/>
        </w:rPr>
      </w:pPr>
      <w:r>
        <w:rPr>
          <w:rFonts w:hint="eastAsia"/>
          <w:spacing w:val="-5"/>
          <w:szCs w:val="21"/>
        </w:rPr>
        <w:t xml:space="preserve">90. </w:t>
      </w:r>
      <w:r>
        <w:rPr>
          <w:spacing w:val="-5"/>
          <w:szCs w:val="21"/>
        </w:rPr>
        <w:t>George called his boss from the airport but it</w:t>
      </w:r>
      <w:r>
        <w:rPr>
          <w:rFonts w:hint="eastAsia"/>
          <w:spacing w:val="-5"/>
          <w:szCs w:val="21"/>
        </w:rPr>
        <w:t xml:space="preserve"> _____________________ (</w:t>
      </w:r>
      <w:r>
        <w:rPr>
          <w:rFonts w:hint="eastAsia"/>
          <w:spacing w:val="-5"/>
          <w:szCs w:val="21"/>
        </w:rPr>
        <w:t>接电话的却是他的助手</w:t>
      </w:r>
      <w:r>
        <w:rPr>
          <w:rFonts w:hint="eastAsia"/>
          <w:spacing w:val="-5"/>
          <w:szCs w:val="21"/>
        </w:rPr>
        <w:t>).</w:t>
      </w:r>
    </w:p>
    <w:p w14:paraId="3B65AD2F" w14:textId="77777777" w:rsidR="00F22C9E" w:rsidRDefault="00F22C9E" w:rsidP="00F22C9E">
      <w:pPr>
        <w:shd w:val="clear" w:color="auto" w:fill="FFFFFF"/>
        <w:tabs>
          <w:tab w:val="left" w:pos="341"/>
          <w:tab w:val="left" w:pos="8080"/>
        </w:tabs>
        <w:ind w:left="282" w:rightChars="42" w:right="88" w:hangingChars="137" w:hanging="282"/>
        <w:rPr>
          <w:spacing w:val="-9"/>
          <w:szCs w:val="21"/>
        </w:rPr>
      </w:pPr>
      <w:r>
        <w:rPr>
          <w:rFonts w:hint="eastAsia"/>
          <w:spacing w:val="-2"/>
          <w:szCs w:val="21"/>
        </w:rPr>
        <w:t xml:space="preserve">91. </w:t>
      </w:r>
      <w:r>
        <w:rPr>
          <w:spacing w:val="-2"/>
          <w:szCs w:val="21"/>
        </w:rPr>
        <w:t xml:space="preserve">Although he was interested in philosophy, </w:t>
      </w:r>
      <w:r>
        <w:rPr>
          <w:rFonts w:hint="eastAsia"/>
          <w:spacing w:val="-5"/>
          <w:szCs w:val="21"/>
        </w:rPr>
        <w:t>_____________________ (</w:t>
      </w:r>
      <w:r>
        <w:rPr>
          <w:rFonts w:hint="eastAsia"/>
          <w:spacing w:val="-5"/>
          <w:szCs w:val="21"/>
        </w:rPr>
        <w:t>他的父亲说服他</w:t>
      </w:r>
      <w:r>
        <w:rPr>
          <w:rFonts w:hint="eastAsia"/>
          <w:spacing w:val="-5"/>
          <w:szCs w:val="21"/>
        </w:rPr>
        <w:t xml:space="preserve">) </w:t>
      </w:r>
      <w:r>
        <w:rPr>
          <w:szCs w:val="21"/>
        </w:rPr>
        <w:t>majoring in law.</w:t>
      </w:r>
    </w:p>
    <w:p w14:paraId="46B1BBF7" w14:textId="77777777" w:rsidR="00F22C9E" w:rsidRDefault="00F22C9E" w:rsidP="00F22C9E">
      <w:pPr>
        <w:tabs>
          <w:tab w:val="left" w:pos="8080"/>
        </w:tabs>
        <w:ind w:rightChars="42" w:right="88"/>
        <w:rPr>
          <w:szCs w:val="21"/>
        </w:rPr>
      </w:pPr>
    </w:p>
    <w:p w14:paraId="2B84CF0B" w14:textId="77777777" w:rsidR="00F22C9E" w:rsidRDefault="00F22C9E" w:rsidP="00F22C9E">
      <w:pPr>
        <w:shd w:val="clear" w:color="auto" w:fill="FFFFFF"/>
        <w:tabs>
          <w:tab w:val="left" w:pos="3317"/>
          <w:tab w:val="left" w:pos="6456"/>
          <w:tab w:val="left" w:pos="8080"/>
        </w:tabs>
        <w:ind w:rightChars="42" w:right="88"/>
        <w:rPr>
          <w:szCs w:val="21"/>
        </w:rPr>
      </w:pPr>
    </w:p>
    <w:p w14:paraId="2107AA72" w14:textId="77777777" w:rsidR="00F22C9E" w:rsidRDefault="00F22C9E" w:rsidP="00F22C9E">
      <w:pPr>
        <w:shd w:val="clear" w:color="auto" w:fill="FFFFFF"/>
        <w:tabs>
          <w:tab w:val="left" w:pos="3317"/>
          <w:tab w:val="left" w:pos="6456"/>
          <w:tab w:val="left" w:pos="8080"/>
        </w:tabs>
        <w:ind w:rightChars="42" w:right="88"/>
        <w:rPr>
          <w:szCs w:val="21"/>
        </w:rPr>
      </w:pPr>
    </w:p>
    <w:p w14:paraId="3E229BE6"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50C3A124"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7C09D311"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1FF33015"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4F8867AD"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r>
        <w:rPr>
          <w:rFonts w:hint="eastAsia"/>
          <w:b/>
          <w:bCs/>
          <w:sz w:val="44"/>
          <w:szCs w:val="21"/>
        </w:rPr>
        <w:t xml:space="preserve">    </w:t>
      </w:r>
    </w:p>
    <w:p w14:paraId="3EFE2DB7"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382CA577"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23D493DC"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2D39194B"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r>
        <w:rPr>
          <w:rFonts w:hint="eastAsia"/>
          <w:b/>
          <w:bCs/>
          <w:sz w:val="44"/>
          <w:szCs w:val="21"/>
        </w:rPr>
        <w:lastRenderedPageBreak/>
        <w:t>答案解析</w:t>
      </w:r>
    </w:p>
    <w:p w14:paraId="028C18D5" w14:textId="77777777" w:rsidR="00F22C9E" w:rsidRDefault="00F22C9E" w:rsidP="00F22C9E">
      <w:pPr>
        <w:spacing w:line="345" w:lineRule="atLeast"/>
        <w:ind w:firstLine="420"/>
        <w:rPr>
          <w:rFonts w:ascii="宋体" w:hAnsi="宋体"/>
          <w:color w:val="2B2B2B"/>
        </w:rPr>
      </w:pPr>
      <w:r>
        <w:rPr>
          <w:rFonts w:ascii="宋体" w:hAnsi="宋体"/>
          <w:b/>
          <w:color w:val="2B2B2B"/>
        </w:rPr>
        <w:t>Part I Writing</w:t>
      </w:r>
    </w:p>
    <w:p w14:paraId="53A15AE6" w14:textId="77777777" w:rsidR="00F22C9E" w:rsidRDefault="00F22C9E" w:rsidP="00F22C9E">
      <w:pPr>
        <w:spacing w:line="345" w:lineRule="atLeast"/>
        <w:ind w:firstLine="420"/>
        <w:rPr>
          <w:rFonts w:ascii="宋体" w:hAnsi="宋体"/>
          <w:color w:val="2B2B2B"/>
        </w:rPr>
      </w:pPr>
      <w:r>
        <w:rPr>
          <w:rFonts w:ascii="宋体" w:hAnsi="宋体"/>
          <w:b/>
          <w:color w:val="2B2B2B"/>
        </w:rPr>
        <w:t>标准版</w:t>
      </w:r>
    </w:p>
    <w:p w14:paraId="70291A3F" w14:textId="77777777" w:rsidR="00F22C9E" w:rsidRDefault="00F22C9E" w:rsidP="00F22C9E">
      <w:pPr>
        <w:spacing w:line="345" w:lineRule="atLeast"/>
        <w:ind w:firstLine="420"/>
        <w:rPr>
          <w:rFonts w:ascii="宋体" w:hAnsi="宋体"/>
          <w:color w:val="2B2B2B"/>
        </w:rPr>
      </w:pPr>
      <w:r>
        <w:rPr>
          <w:rFonts w:ascii="宋体" w:hAnsi="宋体"/>
          <w:color w:val="2B2B2B"/>
        </w:rPr>
        <w:t>Doing Shopping Online</w:t>
      </w:r>
    </w:p>
    <w:p w14:paraId="73E0DAEB" w14:textId="77777777" w:rsidR="00F22C9E" w:rsidRDefault="00F22C9E" w:rsidP="00F22C9E">
      <w:pPr>
        <w:spacing w:line="345" w:lineRule="atLeast"/>
        <w:ind w:firstLine="420"/>
        <w:rPr>
          <w:rFonts w:ascii="宋体" w:hAnsi="宋体"/>
          <w:color w:val="2B2B2B"/>
        </w:rPr>
      </w:pPr>
      <w:r>
        <w:rPr>
          <w:rFonts w:ascii="宋体" w:hAnsi="宋体"/>
          <w:color w:val="2B2B2B"/>
        </w:rPr>
        <w:t>With the development of the Internet, shopping is no longer a tiring thing. Just click your mouse to choose the articles you like, and the purchase is done. You don't even have to step out of the room. It seems all easy and quick.</w:t>
      </w:r>
    </w:p>
    <w:p w14:paraId="143B6947" w14:textId="77777777" w:rsidR="00F22C9E" w:rsidRDefault="00F22C9E" w:rsidP="00F22C9E">
      <w:pPr>
        <w:spacing w:line="345" w:lineRule="atLeast"/>
        <w:ind w:firstLine="420"/>
        <w:rPr>
          <w:rFonts w:ascii="宋体" w:hAnsi="宋体"/>
          <w:color w:val="2B2B2B"/>
        </w:rPr>
      </w:pPr>
      <w:r>
        <w:rPr>
          <w:rFonts w:ascii="宋体" w:hAnsi="宋体"/>
          <w:color w:val="2B2B2B"/>
        </w:rPr>
        <w:t>However, people's opinions vary on this trend. Some believe that on line shopping is time and money saving. With plentiful selection options, they can buy whatever they like at any time convenient. Still others insist that mis-purchasing alone is annoying enough, not to mention the credibility of the sellers and the safety of their accounts.</w:t>
      </w:r>
    </w:p>
    <w:p w14:paraId="46427EAB" w14:textId="77777777" w:rsidR="00F22C9E" w:rsidRDefault="00F22C9E" w:rsidP="00F22C9E">
      <w:pPr>
        <w:spacing w:line="345" w:lineRule="atLeast"/>
        <w:ind w:firstLine="420"/>
        <w:rPr>
          <w:rFonts w:ascii="宋体" w:hAnsi="宋体"/>
          <w:color w:val="2B2B2B"/>
        </w:rPr>
      </w:pPr>
      <w:r>
        <w:rPr>
          <w:rFonts w:ascii="宋体" w:hAnsi="宋体"/>
          <w:color w:val="2B2B2B"/>
        </w:rPr>
        <w:t>In my opinion, the convenience and excitement of on line shopping is beyond all doubts. In the meantime, we must always bear in mind that certain traps do exist, so we'd better make sure the sellers are trustworthy before buying. In addition, we should also guard ourselves from the potential hackers who might steal our account information.</w:t>
      </w:r>
    </w:p>
    <w:p w14:paraId="0002309B" w14:textId="77777777" w:rsidR="00F22C9E" w:rsidRDefault="00F22C9E" w:rsidP="00F22C9E">
      <w:pPr>
        <w:spacing w:line="345" w:lineRule="atLeast"/>
        <w:ind w:firstLine="420"/>
        <w:rPr>
          <w:rFonts w:ascii="宋体" w:hAnsi="宋体"/>
          <w:color w:val="2B2B2B"/>
        </w:rPr>
      </w:pPr>
      <w:r>
        <w:rPr>
          <w:rFonts w:ascii="宋体" w:hAnsi="宋体"/>
          <w:color w:val="2B2B2B"/>
        </w:rPr>
        <w:t>文章点评：</w:t>
      </w:r>
    </w:p>
    <w:p w14:paraId="6F0F4C8C" w14:textId="77777777" w:rsidR="00F22C9E" w:rsidRDefault="00F22C9E" w:rsidP="00F22C9E">
      <w:pPr>
        <w:spacing w:line="345" w:lineRule="atLeast"/>
        <w:ind w:firstLine="420"/>
        <w:rPr>
          <w:rFonts w:ascii="宋体" w:hAnsi="宋体"/>
          <w:color w:val="2B2B2B"/>
        </w:rPr>
      </w:pPr>
      <w:r>
        <w:rPr>
          <w:rFonts w:ascii="宋体" w:hAnsi="宋体"/>
          <w:color w:val="2B2B2B"/>
        </w:rPr>
        <w:t>这是一篇“中等偏上”的学生作文。 本文先对网购热潮进行简介，引出全篇；接着对网络购物的正反两方面进行对比；最后提出自己的看法结束全篇。整体看思路清晰，逻辑严密，行文流畅，用语较为地道。</w:t>
      </w:r>
    </w:p>
    <w:p w14:paraId="38F89770" w14:textId="77777777" w:rsidR="00F22C9E" w:rsidRDefault="00F22C9E" w:rsidP="00F22C9E">
      <w:pPr>
        <w:spacing w:line="345" w:lineRule="atLeast"/>
        <w:ind w:firstLine="420"/>
        <w:rPr>
          <w:rFonts w:ascii="宋体" w:hAnsi="宋体"/>
          <w:color w:val="2B2B2B"/>
        </w:rPr>
      </w:pPr>
      <w:r>
        <w:rPr>
          <w:rFonts w:ascii="宋体" w:hAnsi="宋体"/>
          <w:color w:val="2B2B2B"/>
        </w:rPr>
        <w:t>下面说一下这篇文章的有待提高之处：</w:t>
      </w:r>
    </w:p>
    <w:p w14:paraId="33D67FC7" w14:textId="77777777" w:rsidR="00F22C9E" w:rsidRDefault="00F22C9E" w:rsidP="00F22C9E">
      <w:pPr>
        <w:spacing w:line="345" w:lineRule="atLeast"/>
        <w:ind w:firstLine="420"/>
        <w:rPr>
          <w:rFonts w:ascii="宋体" w:hAnsi="宋体"/>
          <w:color w:val="2B2B2B"/>
        </w:rPr>
      </w:pPr>
      <w:r>
        <w:rPr>
          <w:rFonts w:ascii="宋体" w:hAnsi="宋体"/>
          <w:color w:val="2B2B2B"/>
        </w:rPr>
        <w:t>1. 文章结构上，能看得出该同学试图采用议论文的“三段式”（提出问题、分析问题、解决问题）。 但是，以“With the development of the Internet”为开首语，有些落入俗套，有硬套模板的嫌疑。稍加注意，应该能写出更好的句子。</w:t>
      </w:r>
    </w:p>
    <w:p w14:paraId="46F0B1D6" w14:textId="77777777" w:rsidR="00F22C9E" w:rsidRDefault="00F22C9E" w:rsidP="00F22C9E">
      <w:pPr>
        <w:spacing w:line="345" w:lineRule="atLeast"/>
        <w:ind w:firstLine="420"/>
        <w:rPr>
          <w:rFonts w:ascii="宋体" w:hAnsi="宋体"/>
          <w:color w:val="2B2B2B"/>
        </w:rPr>
      </w:pPr>
      <w:r>
        <w:rPr>
          <w:rFonts w:ascii="宋体" w:hAnsi="宋体"/>
          <w:color w:val="2B2B2B"/>
        </w:rPr>
        <w:t>2. 微观语言点方面，有些语句稍显啰嗦，比如With plentiful selection options… 简化成With plentiful selections… 更好，意思没有丝毫减损，表达力反而增强许多。</w:t>
      </w:r>
    </w:p>
    <w:p w14:paraId="1AE32F98" w14:textId="77777777" w:rsidR="00F22C9E" w:rsidRDefault="00F22C9E" w:rsidP="00F22C9E">
      <w:pPr>
        <w:spacing w:line="345" w:lineRule="atLeast"/>
        <w:ind w:firstLine="420"/>
        <w:rPr>
          <w:rFonts w:ascii="宋体" w:hAnsi="宋体"/>
          <w:color w:val="2B2B2B"/>
        </w:rPr>
      </w:pPr>
      <w:r>
        <w:rPr>
          <w:rFonts w:ascii="宋体" w:hAnsi="宋体"/>
          <w:b/>
          <w:color w:val="2B2B2B"/>
        </w:rPr>
        <w:t>高分版</w:t>
      </w:r>
    </w:p>
    <w:p w14:paraId="18A58D53" w14:textId="77777777" w:rsidR="00F22C9E" w:rsidRDefault="00F22C9E" w:rsidP="00F22C9E">
      <w:pPr>
        <w:spacing w:line="345" w:lineRule="atLeast"/>
        <w:ind w:firstLine="420"/>
        <w:rPr>
          <w:rFonts w:ascii="宋体" w:hAnsi="宋体"/>
          <w:color w:val="2B2B2B"/>
        </w:rPr>
      </w:pPr>
      <w:r>
        <w:rPr>
          <w:rFonts w:ascii="宋体" w:hAnsi="宋体"/>
          <w:color w:val="2B2B2B"/>
        </w:rPr>
        <w:t>With the help of the ever rapid development of internet technology, online shopping is coming into fashion in most of cities.</w:t>
      </w:r>
    </w:p>
    <w:p w14:paraId="222B57FC" w14:textId="77777777" w:rsidR="00F22C9E" w:rsidRDefault="00F22C9E" w:rsidP="00F22C9E">
      <w:pPr>
        <w:spacing w:line="345" w:lineRule="atLeast"/>
        <w:ind w:firstLine="420"/>
        <w:rPr>
          <w:rFonts w:ascii="宋体" w:hAnsi="宋体"/>
          <w:color w:val="2B2B2B"/>
        </w:rPr>
      </w:pPr>
      <w:r>
        <w:rPr>
          <w:rFonts w:ascii="宋体" w:hAnsi="宋体"/>
          <w:color w:val="2B2B2B"/>
        </w:rPr>
        <w:t>Online shopping is welcomed by most people due to various reasons. From the perspective of consumer, it can save some time for people who don't have much spare time. Just click the mouse, they can get whatever they want while staying at home. For the retailers, it can cut some costs for those who don't have much circulating funds. They don't have to rent a house and spend money on employees compared with the traditional trade mode. However, there are still some defects in online shopping. First, lace of face to face deal makes online shopping less reliable and trustworthy. Second, people will lose the fun of bargain.</w:t>
      </w:r>
    </w:p>
    <w:p w14:paraId="73DB262D" w14:textId="77777777" w:rsidR="00F22C9E" w:rsidRDefault="00F22C9E" w:rsidP="00F22C9E">
      <w:pPr>
        <w:spacing w:line="345" w:lineRule="atLeast"/>
        <w:ind w:firstLine="420"/>
        <w:rPr>
          <w:rFonts w:ascii="宋体" w:hAnsi="宋体"/>
          <w:color w:val="2B2B2B"/>
        </w:rPr>
      </w:pPr>
      <w:r>
        <w:rPr>
          <w:rFonts w:ascii="宋体" w:hAnsi="宋体"/>
          <w:color w:val="2B2B2B"/>
        </w:rPr>
        <w:t>It is undeniable that shopping on the internet has become an irresistible trend in modern society. It's of great urgency that we need to regulate the relative laws accordance with the rapid growth of online shopping. Only in this way can we enjoy the pleasure and convenience of online shopping without the concern of being treated.</w:t>
      </w:r>
    </w:p>
    <w:p w14:paraId="39547F10" w14:textId="77777777" w:rsidR="00F22C9E" w:rsidRDefault="00F22C9E" w:rsidP="00F22C9E">
      <w:pPr>
        <w:spacing w:line="345" w:lineRule="atLeast"/>
        <w:ind w:firstLine="420"/>
        <w:rPr>
          <w:rFonts w:ascii="宋体" w:hAnsi="宋体"/>
          <w:color w:val="2B2B2B"/>
        </w:rPr>
      </w:pPr>
      <w:r>
        <w:rPr>
          <w:rFonts w:ascii="宋体" w:hAnsi="宋体"/>
          <w:color w:val="2B2B2B"/>
        </w:rPr>
        <w:t>点评：</w:t>
      </w:r>
    </w:p>
    <w:p w14:paraId="799B663F" w14:textId="77777777" w:rsidR="00F22C9E" w:rsidRDefault="00F22C9E" w:rsidP="00F22C9E">
      <w:pPr>
        <w:spacing w:line="345" w:lineRule="atLeast"/>
        <w:ind w:firstLine="420"/>
        <w:rPr>
          <w:rFonts w:ascii="宋体" w:hAnsi="宋体"/>
          <w:color w:val="2B2B2B"/>
        </w:rPr>
      </w:pPr>
      <w:r>
        <w:rPr>
          <w:rFonts w:ascii="宋体" w:hAnsi="宋体"/>
          <w:color w:val="2B2B2B"/>
        </w:rPr>
        <w:t>本次四级作文探讨的是最近的热点话题之一——互联网网购。目前网购的风靡程度是众所周知，因此，考</w:t>
      </w:r>
      <w:r>
        <w:rPr>
          <w:rFonts w:ascii="宋体" w:hAnsi="宋体"/>
          <w:color w:val="2B2B2B"/>
        </w:rPr>
        <w:lastRenderedPageBreak/>
        <w:t>生对于该话题还是比较熟悉的。但是，比较特殊的是，题干所列出的要求的是考生从一个客观的角度来阐述该话题，而不是简单陈述自己的意见。所以，考生应当审清楚题，在写作时不仅仅要列出网购的优点，还必须给出相应的缺点。</w:t>
      </w:r>
    </w:p>
    <w:p w14:paraId="59AE6C22" w14:textId="77777777" w:rsidR="00F22C9E" w:rsidRDefault="00F22C9E" w:rsidP="00F22C9E">
      <w:pPr>
        <w:spacing w:line="345" w:lineRule="atLeast"/>
        <w:ind w:firstLine="420"/>
        <w:rPr>
          <w:rFonts w:ascii="宋体" w:hAnsi="宋体"/>
          <w:color w:val="2B2B2B"/>
        </w:rPr>
      </w:pPr>
      <w:r>
        <w:rPr>
          <w:rFonts w:ascii="宋体" w:hAnsi="宋体"/>
          <w:color w:val="2B2B2B"/>
        </w:rPr>
        <w:t>按照四级作文的要求，考生在第一段时应该总述现象并引出话题；</w:t>
      </w:r>
    </w:p>
    <w:p w14:paraId="137727E6" w14:textId="77777777" w:rsidR="00F22C9E" w:rsidRDefault="00F22C9E" w:rsidP="00F22C9E">
      <w:pPr>
        <w:spacing w:line="345" w:lineRule="atLeast"/>
        <w:ind w:firstLine="420"/>
        <w:rPr>
          <w:rFonts w:ascii="宋体" w:hAnsi="宋体"/>
          <w:color w:val="2B2B2B"/>
        </w:rPr>
      </w:pPr>
      <w:r>
        <w:rPr>
          <w:rFonts w:ascii="宋体" w:hAnsi="宋体"/>
          <w:color w:val="2B2B2B"/>
        </w:rPr>
        <w:t>第二段考生应当从正反两方面来论述网购，分别铺陈其优缺点；关于优点，网购的优点很多，考生可择其最突出显著的方面来阐述，比如说网购可以节省很多时间；网购可以节省很多成本开支等；其次，缺点方面考生可以把重心放在诚信方面；为了不至于跟优点相比，缺点方面太轻，考生可以考虑稍微提一下其他缺点，比如说与传统购物相比，网购少去了很多砍价的乐趣；</w:t>
      </w:r>
    </w:p>
    <w:p w14:paraId="5D426A56" w14:textId="77777777" w:rsidR="00F22C9E" w:rsidRDefault="00F22C9E" w:rsidP="00F22C9E">
      <w:pPr>
        <w:spacing w:line="345" w:lineRule="atLeast"/>
        <w:ind w:firstLine="420"/>
        <w:rPr>
          <w:rFonts w:ascii="宋体" w:hAnsi="宋体"/>
          <w:color w:val="2B2B2B"/>
        </w:rPr>
      </w:pPr>
      <w:r>
        <w:rPr>
          <w:rFonts w:ascii="宋体" w:hAnsi="宋体"/>
          <w:color w:val="2B2B2B"/>
        </w:rPr>
        <w:t>第三点要求考生对于第二段列出的缺点给出自己的建议。此处我们可以根据第二段列出的缺点方面给出相应的防范应对措施。</w:t>
      </w:r>
    </w:p>
    <w:p w14:paraId="57F63F88" w14:textId="77777777" w:rsidR="00F22C9E" w:rsidRDefault="00F22C9E" w:rsidP="00F22C9E">
      <w:pPr>
        <w:spacing w:line="345" w:lineRule="atLeast"/>
        <w:ind w:firstLine="420"/>
        <w:rPr>
          <w:rFonts w:ascii="宋体" w:hAnsi="宋体"/>
          <w:color w:val="2B2B2B"/>
        </w:rPr>
      </w:pPr>
      <w:r>
        <w:rPr>
          <w:rFonts w:ascii="宋体" w:hAnsi="宋体"/>
          <w:color w:val="2B2B2B"/>
        </w:rPr>
        <w:t>整篇作文话题比较好展开，难度不大，只要考生审好题，列出相应点，相信作文不会他是难题。</w:t>
      </w:r>
    </w:p>
    <w:p w14:paraId="1CF01987" w14:textId="77777777" w:rsidR="00F22C9E" w:rsidRDefault="00F22C9E" w:rsidP="00F22C9E">
      <w:pPr>
        <w:spacing w:line="345" w:lineRule="atLeast"/>
        <w:ind w:firstLine="420"/>
        <w:rPr>
          <w:rFonts w:ascii="宋体" w:hAnsi="宋体"/>
          <w:color w:val="2B2B2B"/>
        </w:rPr>
      </w:pPr>
      <w:r>
        <w:rPr>
          <w:rFonts w:ascii="宋体" w:hAnsi="宋体"/>
          <w:b/>
          <w:color w:val="2B2B2B"/>
        </w:rPr>
        <w:t>外教版</w:t>
      </w:r>
    </w:p>
    <w:p w14:paraId="421010B5" w14:textId="77777777" w:rsidR="00F22C9E" w:rsidRDefault="00F22C9E" w:rsidP="00F22C9E">
      <w:pPr>
        <w:spacing w:line="345" w:lineRule="atLeast"/>
        <w:ind w:firstLine="420"/>
        <w:rPr>
          <w:rFonts w:ascii="宋体" w:hAnsi="宋体"/>
          <w:color w:val="2B2B2B"/>
        </w:rPr>
      </w:pPr>
      <w:r>
        <w:rPr>
          <w:rFonts w:ascii="宋体" w:hAnsi="宋体"/>
          <w:color w:val="2B2B2B"/>
        </w:rPr>
        <w:t>Online shopping has been a boon to many industries and companies looking to expand their markets. Also, it's convenient for shoppers who are too busy to leave the house. However, in some cases nothing can replace a true face to face shopping experience.</w:t>
      </w:r>
    </w:p>
    <w:p w14:paraId="7D5DC039" w14:textId="77777777" w:rsidR="00F22C9E" w:rsidRDefault="00F22C9E" w:rsidP="00F22C9E">
      <w:pPr>
        <w:spacing w:line="345" w:lineRule="atLeast"/>
        <w:ind w:firstLine="420"/>
        <w:rPr>
          <w:rFonts w:ascii="宋体" w:hAnsi="宋体"/>
          <w:color w:val="2B2B2B"/>
        </w:rPr>
      </w:pPr>
      <w:r>
        <w:rPr>
          <w:rFonts w:ascii="宋体" w:hAnsi="宋体"/>
          <w:color w:val="2B2B2B"/>
        </w:rPr>
        <w:t>Internet shopping is convenient for the mothers who spend all day doing house chores and for the fathers who work a full-time job. On the other hand, there are limits to shopping online, for example: guessing the correct size of clothing on a computer screen can be very frustrating.</w:t>
      </w:r>
    </w:p>
    <w:p w14:paraId="10A44E0F" w14:textId="77777777" w:rsidR="00F22C9E" w:rsidRDefault="00F22C9E" w:rsidP="00F22C9E">
      <w:pPr>
        <w:spacing w:line="345" w:lineRule="atLeast"/>
        <w:ind w:firstLine="420"/>
        <w:rPr>
          <w:rFonts w:ascii="宋体" w:hAnsi="宋体"/>
          <w:color w:val="2B2B2B"/>
        </w:rPr>
      </w:pPr>
      <w:r>
        <w:rPr>
          <w:rFonts w:ascii="宋体" w:hAnsi="宋体"/>
          <w:color w:val="2B2B2B"/>
        </w:rPr>
        <w:t>For the busy mother and father, online shopping is a very useful and convenient tool. But, there are instances, like clothes shopping, where nothing beats the real thing.</w:t>
      </w:r>
    </w:p>
    <w:p w14:paraId="0A5358F7" w14:textId="77777777" w:rsidR="00F22C9E" w:rsidRDefault="00F22C9E" w:rsidP="00F22C9E">
      <w:pPr>
        <w:spacing w:line="345" w:lineRule="atLeast"/>
        <w:ind w:firstLine="420"/>
        <w:rPr>
          <w:rFonts w:ascii="宋体" w:hAnsi="宋体"/>
          <w:color w:val="2B2B2B"/>
        </w:rPr>
      </w:pPr>
      <w:r>
        <w:rPr>
          <w:rFonts w:ascii="宋体" w:hAnsi="宋体"/>
          <w:color w:val="2B2B2B"/>
        </w:rPr>
        <w:t>点评：</w:t>
      </w:r>
    </w:p>
    <w:p w14:paraId="3A88A218" w14:textId="77777777" w:rsidR="00F22C9E" w:rsidRDefault="00F22C9E" w:rsidP="00F22C9E">
      <w:pPr>
        <w:spacing w:line="345" w:lineRule="atLeast"/>
        <w:ind w:right="285"/>
        <w:rPr>
          <w:rFonts w:ascii="宋体" w:hAnsi="宋体"/>
          <w:color w:val="2B2B2B"/>
        </w:rPr>
      </w:pPr>
    </w:p>
    <w:p w14:paraId="26BF4C8F" w14:textId="77777777" w:rsidR="00F22C9E" w:rsidRDefault="00F22C9E" w:rsidP="00F22C9E">
      <w:pPr>
        <w:spacing w:line="345" w:lineRule="atLeast"/>
        <w:ind w:firstLine="420"/>
        <w:rPr>
          <w:rFonts w:ascii="宋体" w:hAnsi="宋体"/>
          <w:color w:val="2B2B2B"/>
        </w:rPr>
      </w:pPr>
      <w:r>
        <w:rPr>
          <w:rFonts w:ascii="宋体" w:hAnsi="宋体"/>
          <w:color w:val="2B2B2B"/>
        </w:rPr>
        <w:t>作者在第一段描述了网购作为一种时尚给大家的生活带来了便利，然后话锋一转，说网购仍然取代不了面对面的购物交流。</w:t>
      </w:r>
    </w:p>
    <w:p w14:paraId="13E8DBA0" w14:textId="77777777" w:rsidR="00F22C9E" w:rsidRDefault="00F22C9E" w:rsidP="00F22C9E">
      <w:pPr>
        <w:spacing w:line="345" w:lineRule="atLeast"/>
        <w:ind w:firstLine="420"/>
        <w:rPr>
          <w:rFonts w:ascii="宋体" w:hAnsi="宋体"/>
          <w:color w:val="2B2B2B"/>
        </w:rPr>
      </w:pPr>
      <w:r>
        <w:rPr>
          <w:rFonts w:ascii="宋体" w:hAnsi="宋体"/>
          <w:color w:val="2B2B2B"/>
        </w:rPr>
        <w:t>第二段主要还是从正反两方面分析了网购的优势和不足，以此描述大家对网购的不同反应。</w:t>
      </w:r>
    </w:p>
    <w:p w14:paraId="673E3C26" w14:textId="77777777" w:rsidR="00F22C9E" w:rsidRDefault="00F22C9E" w:rsidP="00F22C9E">
      <w:pPr>
        <w:spacing w:line="345" w:lineRule="atLeast"/>
        <w:ind w:firstLine="420"/>
        <w:rPr>
          <w:rFonts w:ascii="宋体" w:hAnsi="宋体"/>
          <w:color w:val="2B2B2B"/>
        </w:rPr>
      </w:pPr>
      <w:r>
        <w:rPr>
          <w:rFonts w:ascii="宋体" w:hAnsi="宋体"/>
          <w:color w:val="2B2B2B"/>
        </w:rPr>
        <w:t>第三段作者表明了自己的观点，对网购的便利和不足之处都做了描述。</w:t>
      </w:r>
    </w:p>
    <w:p w14:paraId="59967264" w14:textId="77777777" w:rsidR="00F22C9E" w:rsidRDefault="00F22C9E" w:rsidP="00F22C9E">
      <w:pPr>
        <w:spacing w:line="345" w:lineRule="atLeast"/>
        <w:ind w:firstLine="420"/>
        <w:rPr>
          <w:rFonts w:ascii="宋体" w:hAnsi="宋体"/>
          <w:color w:val="2B2B2B"/>
        </w:rPr>
      </w:pPr>
      <w:r>
        <w:rPr>
          <w:rFonts w:ascii="宋体" w:hAnsi="宋体"/>
          <w:color w:val="2B2B2B"/>
        </w:rPr>
        <w:t>综合来讲，本篇文章观点明确，结构清晰，语言表达地道，有不少闪光词汇，但是，内容深度上来讲还有些欠缺，另外，最后一部分表达个人观点，和第二段稍有重复。考生需要注意观点的清晰，不宜模棱两可。</w:t>
      </w:r>
    </w:p>
    <w:p w14:paraId="7BAF5871" w14:textId="77777777" w:rsidR="00F22C9E" w:rsidRDefault="00F22C9E" w:rsidP="00F22C9E">
      <w:pPr>
        <w:shd w:val="clear" w:color="auto" w:fill="FFFFFF"/>
        <w:tabs>
          <w:tab w:val="left" w:pos="3317"/>
          <w:tab w:val="left" w:pos="6456"/>
          <w:tab w:val="left" w:pos="8080"/>
        </w:tabs>
        <w:ind w:rightChars="42" w:right="88"/>
        <w:rPr>
          <w:rFonts w:hint="eastAsia"/>
          <w:b/>
          <w:bCs/>
          <w:sz w:val="44"/>
          <w:szCs w:val="21"/>
        </w:rPr>
      </w:pPr>
    </w:p>
    <w:p w14:paraId="10E0D965" w14:textId="77777777" w:rsidR="00F22C9E" w:rsidRDefault="00F22C9E" w:rsidP="00F22C9E">
      <w:pPr>
        <w:shd w:val="clear" w:color="auto" w:fill="FFFFFF"/>
        <w:tabs>
          <w:tab w:val="left" w:pos="3317"/>
          <w:tab w:val="left" w:pos="6456"/>
          <w:tab w:val="left" w:pos="8080"/>
        </w:tabs>
        <w:ind w:rightChars="42" w:right="88"/>
        <w:rPr>
          <w:szCs w:val="21"/>
        </w:rPr>
      </w:pPr>
    </w:p>
    <w:p w14:paraId="1D00B25D" w14:textId="77777777" w:rsidR="00F22C9E" w:rsidRDefault="00F22C9E" w:rsidP="00F22C9E">
      <w:pPr>
        <w:spacing w:line="345" w:lineRule="atLeast"/>
        <w:ind w:firstLine="420"/>
        <w:rPr>
          <w:rFonts w:ascii="宋体" w:hAnsi="宋体"/>
          <w:color w:val="2B2B2B"/>
        </w:rPr>
      </w:pPr>
      <w:r>
        <w:rPr>
          <w:rFonts w:ascii="宋体" w:hAnsi="宋体"/>
          <w:b/>
          <w:color w:val="2B2B2B"/>
        </w:rPr>
        <w:t>Part II Reading Comprehension (Skimming and Scanning)</w:t>
      </w:r>
    </w:p>
    <w:p w14:paraId="3EC755E1" w14:textId="77777777" w:rsidR="00F22C9E" w:rsidRDefault="00F22C9E" w:rsidP="00F22C9E">
      <w:pPr>
        <w:spacing w:line="345" w:lineRule="atLeast"/>
        <w:ind w:firstLine="420"/>
        <w:rPr>
          <w:rFonts w:ascii="宋体" w:hAnsi="宋体"/>
          <w:color w:val="2B2B2B"/>
        </w:rPr>
      </w:pPr>
      <w:r>
        <w:rPr>
          <w:rFonts w:ascii="宋体" w:hAnsi="宋体"/>
          <w:color w:val="2B2B2B"/>
        </w:rPr>
        <w:t>1. B. Its bad taste</w:t>
      </w:r>
    </w:p>
    <w:p w14:paraId="00366625" w14:textId="77777777" w:rsidR="00F22C9E" w:rsidRDefault="00F22C9E" w:rsidP="00F22C9E">
      <w:pPr>
        <w:spacing w:line="345" w:lineRule="atLeast"/>
        <w:ind w:firstLine="420"/>
        <w:rPr>
          <w:rFonts w:ascii="宋体" w:hAnsi="宋体"/>
          <w:color w:val="2B2B2B"/>
        </w:rPr>
      </w:pPr>
      <w:r>
        <w:rPr>
          <w:rFonts w:ascii="宋体" w:hAnsi="宋体"/>
          <w:color w:val="2B2B2B"/>
        </w:rPr>
        <w:t>解析：题干中generally known for 对应原文a reputation for，根据原文第一句Why does British food have a reputation for being so bad? Because it is bad! 可知关键词为bad，故选B。</w:t>
      </w:r>
    </w:p>
    <w:p w14:paraId="41F93EE8" w14:textId="77777777" w:rsidR="00F22C9E" w:rsidRDefault="00F22C9E" w:rsidP="00F22C9E">
      <w:pPr>
        <w:spacing w:line="345" w:lineRule="atLeast"/>
        <w:ind w:firstLine="420"/>
        <w:rPr>
          <w:rFonts w:ascii="宋体" w:hAnsi="宋体"/>
          <w:color w:val="2B2B2B"/>
        </w:rPr>
      </w:pPr>
      <w:r>
        <w:rPr>
          <w:rFonts w:ascii="宋体" w:hAnsi="宋体"/>
          <w:color w:val="2B2B2B"/>
        </w:rPr>
        <w:t>2. A. an inadequate supply of production</w:t>
      </w:r>
    </w:p>
    <w:p w14:paraId="11EF1D3B" w14:textId="77777777" w:rsidR="00F22C9E" w:rsidRDefault="00F22C9E" w:rsidP="00F22C9E">
      <w:pPr>
        <w:spacing w:line="345" w:lineRule="atLeast"/>
        <w:ind w:firstLine="420"/>
        <w:rPr>
          <w:rFonts w:ascii="宋体" w:hAnsi="宋体"/>
          <w:color w:val="2B2B2B"/>
        </w:rPr>
      </w:pPr>
      <w:r>
        <w:rPr>
          <w:rFonts w:ascii="宋体" w:hAnsi="宋体"/>
          <w:color w:val="2B2B2B"/>
        </w:rPr>
        <w:t>解析：由题干关键词the Second World War可以定位到原文第四段，二战之前，英国的食品都是进口的，二战之后，食品供应船只遭到攻击，只能依靠配给。故选A，食品供给不足。</w:t>
      </w:r>
    </w:p>
    <w:p w14:paraId="1D412538" w14:textId="77777777" w:rsidR="00F22C9E" w:rsidRDefault="00F22C9E" w:rsidP="00F22C9E">
      <w:pPr>
        <w:spacing w:line="345" w:lineRule="atLeast"/>
        <w:ind w:firstLine="420"/>
        <w:rPr>
          <w:rFonts w:ascii="宋体" w:hAnsi="宋体"/>
          <w:color w:val="2B2B2B"/>
        </w:rPr>
      </w:pPr>
      <w:r>
        <w:rPr>
          <w:rFonts w:ascii="宋体" w:hAnsi="宋体"/>
          <w:color w:val="2B2B2B"/>
        </w:rPr>
        <w:t>3. B. Its people cared more for quantity</w:t>
      </w:r>
    </w:p>
    <w:p w14:paraId="673DA571"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解析：由compete with some of its neighbouring countries可以定位到原文第6段，they weren't looking for…, they were looking for…, this prioritization of quantity over quality prevailed </w:t>
      </w:r>
      <w:r>
        <w:rPr>
          <w:rFonts w:ascii="宋体" w:hAnsi="宋体"/>
          <w:color w:val="2B2B2B"/>
        </w:rPr>
        <w:lastRenderedPageBreak/>
        <w:t>for decades. 可见他们对数量的追求高于质量，因此选B。</w:t>
      </w:r>
    </w:p>
    <w:p w14:paraId="4300C08F" w14:textId="77777777" w:rsidR="00F22C9E" w:rsidRDefault="00F22C9E" w:rsidP="00F22C9E">
      <w:pPr>
        <w:spacing w:line="345" w:lineRule="atLeast"/>
        <w:ind w:firstLine="420"/>
        <w:rPr>
          <w:rFonts w:ascii="宋体" w:hAnsi="宋体"/>
          <w:color w:val="2B2B2B"/>
        </w:rPr>
      </w:pPr>
      <w:r>
        <w:rPr>
          <w:rFonts w:ascii="宋体" w:hAnsi="宋体"/>
          <w:color w:val="2B2B2B"/>
        </w:rPr>
        <w:t>4. C. all kinds of overseas visitors</w:t>
      </w:r>
    </w:p>
    <w:p w14:paraId="0EE805FE" w14:textId="77777777" w:rsidR="00F22C9E" w:rsidRDefault="00F22C9E" w:rsidP="00F22C9E">
      <w:pPr>
        <w:spacing w:line="345" w:lineRule="atLeast"/>
        <w:ind w:firstLine="420"/>
        <w:rPr>
          <w:rFonts w:ascii="宋体" w:hAnsi="宋体"/>
          <w:color w:val="2B2B2B"/>
        </w:rPr>
      </w:pPr>
      <w:r>
        <w:rPr>
          <w:rFonts w:ascii="宋体" w:hAnsi="宋体"/>
          <w:color w:val="2B2B2B"/>
        </w:rPr>
        <w:t>解析：由题干关键词culinary定位到原文第7段，根据最后一句…its ability to please the tastes of any international visitor. 而any international visitor就等同于答案all kinds of overseas visitors。故选C.</w:t>
      </w:r>
    </w:p>
    <w:p w14:paraId="763AA528" w14:textId="77777777" w:rsidR="00F22C9E" w:rsidRDefault="00F22C9E" w:rsidP="00F22C9E">
      <w:pPr>
        <w:spacing w:line="345" w:lineRule="atLeast"/>
        <w:ind w:firstLine="420"/>
        <w:rPr>
          <w:rFonts w:ascii="宋体" w:hAnsi="宋体"/>
          <w:color w:val="2B2B2B"/>
        </w:rPr>
      </w:pPr>
      <w:r>
        <w:rPr>
          <w:rFonts w:ascii="宋体" w:hAnsi="宋体"/>
          <w:color w:val="2B2B2B"/>
        </w:rPr>
        <w:t>5. C. New ideas and presentations</w:t>
      </w:r>
    </w:p>
    <w:p w14:paraId="42DEDF1A" w14:textId="77777777" w:rsidR="00F22C9E" w:rsidRDefault="00F22C9E" w:rsidP="00F22C9E">
      <w:pPr>
        <w:spacing w:line="345" w:lineRule="atLeast"/>
        <w:ind w:firstLine="420"/>
        <w:rPr>
          <w:rFonts w:ascii="宋体" w:hAnsi="宋体"/>
          <w:color w:val="2B2B2B"/>
        </w:rPr>
      </w:pPr>
      <w:r>
        <w:rPr>
          <w:rFonts w:ascii="宋体" w:hAnsi="宋体"/>
          <w:color w:val="2B2B2B"/>
        </w:rPr>
        <w:t>解析：问题是按照David Tamlyn的观点，香港的饮食者喜欢什么。先根据David Tamlyn这个人名定位到原文第八段，再根据最后一句话Hong Kong diners are extremely responsive to new ideas or presentations,…这里的are extremely responsive to在意思上等于题干中的welcome。</w:t>
      </w:r>
    </w:p>
    <w:p w14:paraId="7B21ADC0" w14:textId="77777777" w:rsidR="00F22C9E" w:rsidRDefault="00F22C9E" w:rsidP="00F22C9E">
      <w:pPr>
        <w:spacing w:line="345" w:lineRule="atLeast"/>
        <w:ind w:firstLine="420"/>
        <w:rPr>
          <w:rFonts w:ascii="宋体" w:hAnsi="宋体"/>
          <w:color w:val="2B2B2B"/>
        </w:rPr>
      </w:pPr>
      <w:r>
        <w:rPr>
          <w:rFonts w:ascii="宋体" w:hAnsi="宋体"/>
          <w:color w:val="2B2B2B"/>
        </w:rPr>
        <w:t>6. D. maintain British traditional tastes</w:t>
      </w:r>
    </w:p>
    <w:p w14:paraId="56139FA0" w14:textId="77777777" w:rsidR="00F22C9E" w:rsidRDefault="00F22C9E" w:rsidP="00F22C9E">
      <w:pPr>
        <w:spacing w:line="345" w:lineRule="atLeast"/>
        <w:ind w:firstLine="420"/>
        <w:rPr>
          <w:rFonts w:ascii="宋体" w:hAnsi="宋体"/>
          <w:color w:val="2B2B2B"/>
        </w:rPr>
      </w:pPr>
      <w:r>
        <w:rPr>
          <w:rFonts w:ascii="宋体" w:hAnsi="宋体"/>
          <w:color w:val="2B2B2B"/>
        </w:rPr>
        <w:t>解析：一些饭店修改菜谱，采用新样式，而另外一些则保留英式口味，再根据Tamlyn is in the second camp，可知Tamlyn属于后者，即保留原汁原味。故答案选D。</w:t>
      </w:r>
    </w:p>
    <w:p w14:paraId="49DFA726" w14:textId="77777777" w:rsidR="00F22C9E" w:rsidRDefault="00F22C9E" w:rsidP="00F22C9E">
      <w:pPr>
        <w:spacing w:line="345" w:lineRule="atLeast"/>
        <w:ind w:firstLine="420"/>
        <w:rPr>
          <w:rFonts w:ascii="宋体" w:hAnsi="宋体"/>
          <w:color w:val="2B2B2B"/>
        </w:rPr>
      </w:pPr>
      <w:r>
        <w:rPr>
          <w:rFonts w:ascii="宋体" w:hAnsi="宋体"/>
          <w:color w:val="2B2B2B"/>
        </w:rPr>
        <w:t>7. B. They are produced on excellent organic farms</w:t>
      </w:r>
    </w:p>
    <w:p w14:paraId="241C3778" w14:textId="77777777" w:rsidR="00F22C9E" w:rsidRDefault="00F22C9E" w:rsidP="00F22C9E">
      <w:pPr>
        <w:spacing w:line="345" w:lineRule="atLeast"/>
        <w:ind w:firstLine="420"/>
        <w:rPr>
          <w:rFonts w:ascii="宋体" w:hAnsi="宋体"/>
          <w:color w:val="2B2B2B"/>
        </w:rPr>
      </w:pPr>
      <w:r>
        <w:rPr>
          <w:rFonts w:ascii="宋体" w:hAnsi="宋体"/>
          <w:color w:val="2B2B2B"/>
        </w:rPr>
        <w:t>解析：由Neil Tomes定位到原文第12段，根据最后两句话…It has excellent organic farms, beautifully crafted cheeses, high-quality meats可选出答案B，Neil Tomes喜欢英国原料的原因就在于原料产于优秀的有机农场。</w:t>
      </w:r>
    </w:p>
    <w:p w14:paraId="6988C830" w14:textId="77777777" w:rsidR="00F22C9E" w:rsidRDefault="00F22C9E" w:rsidP="00F22C9E">
      <w:pPr>
        <w:spacing w:line="345" w:lineRule="atLeast"/>
        <w:ind w:firstLine="420"/>
        <w:rPr>
          <w:rFonts w:ascii="宋体" w:hAnsi="宋体"/>
          <w:color w:val="2B2B2B"/>
        </w:rPr>
      </w:pPr>
      <w:r>
        <w:rPr>
          <w:rFonts w:ascii="宋体" w:hAnsi="宋体"/>
          <w:color w:val="2B2B2B"/>
        </w:rPr>
        <w:t>8. the local markets</w:t>
      </w:r>
    </w:p>
    <w:p w14:paraId="3F74D239" w14:textId="77777777" w:rsidR="00F22C9E" w:rsidRDefault="00F22C9E" w:rsidP="00F22C9E">
      <w:pPr>
        <w:spacing w:line="345" w:lineRule="atLeast"/>
        <w:ind w:firstLine="420"/>
        <w:rPr>
          <w:rFonts w:ascii="宋体" w:hAnsi="宋体"/>
          <w:color w:val="2B2B2B"/>
        </w:rPr>
      </w:pPr>
      <w:r>
        <w:rPr>
          <w:rFonts w:ascii="宋体" w:hAnsi="宋体"/>
          <w:color w:val="2B2B2B"/>
        </w:rPr>
        <w:t>解析：根据原文，… which means we take our vegetables from the local markets, …即除了从英国直接进口，还有部分蔬菜从本地市场购买的。</w:t>
      </w:r>
    </w:p>
    <w:p w14:paraId="7FB1A70D" w14:textId="77777777" w:rsidR="00F22C9E" w:rsidRDefault="00F22C9E" w:rsidP="00F22C9E">
      <w:pPr>
        <w:spacing w:line="345" w:lineRule="atLeast"/>
        <w:ind w:firstLine="420"/>
        <w:rPr>
          <w:rFonts w:ascii="宋体" w:hAnsi="宋体"/>
          <w:color w:val="2B2B2B"/>
        </w:rPr>
      </w:pPr>
      <w:r>
        <w:rPr>
          <w:rFonts w:ascii="宋体" w:hAnsi="宋体"/>
          <w:color w:val="2B2B2B"/>
        </w:rPr>
        <w:t>9. in a British way</w:t>
      </w:r>
    </w:p>
    <w:p w14:paraId="5D628F76" w14:textId="77777777" w:rsidR="00F22C9E" w:rsidRDefault="00F22C9E" w:rsidP="00F22C9E">
      <w:pPr>
        <w:spacing w:line="345" w:lineRule="atLeast"/>
        <w:ind w:firstLine="420"/>
        <w:rPr>
          <w:rFonts w:ascii="宋体" w:hAnsi="宋体"/>
          <w:color w:val="2B2B2B"/>
        </w:rPr>
      </w:pPr>
      <w:r>
        <w:rPr>
          <w:rFonts w:ascii="宋体" w:hAnsi="宋体"/>
          <w:color w:val="2B2B2B"/>
        </w:rPr>
        <w:t>解析：先定位到The Phoenix那一段，再找到下一段，We use a lot of ingredients that people wouldn't perhaps associate as British, but are presented in a British way.</w:t>
      </w:r>
    </w:p>
    <w:p w14:paraId="292697E2" w14:textId="77777777" w:rsidR="00F22C9E" w:rsidRDefault="00F22C9E" w:rsidP="00F22C9E">
      <w:pPr>
        <w:spacing w:line="345" w:lineRule="atLeast"/>
        <w:ind w:firstLine="420"/>
        <w:rPr>
          <w:rFonts w:ascii="宋体" w:hAnsi="宋体"/>
          <w:color w:val="2B2B2B"/>
        </w:rPr>
      </w:pPr>
      <w:r>
        <w:rPr>
          <w:rFonts w:ascii="宋体" w:hAnsi="宋体"/>
          <w:color w:val="2B2B2B"/>
        </w:rPr>
        <w:t>10. share their meals</w:t>
      </w:r>
    </w:p>
    <w:p w14:paraId="489D6FCD" w14:textId="77777777" w:rsidR="00F22C9E" w:rsidRDefault="00F22C9E" w:rsidP="00F22C9E">
      <w:pPr>
        <w:spacing w:line="345" w:lineRule="atLeast"/>
        <w:ind w:firstLine="420"/>
        <w:rPr>
          <w:rFonts w:ascii="宋体" w:hAnsi="宋体"/>
          <w:color w:val="2B2B2B"/>
        </w:rPr>
      </w:pPr>
      <w:r>
        <w:rPr>
          <w:rFonts w:ascii="宋体" w:hAnsi="宋体"/>
          <w:color w:val="2B2B2B"/>
        </w:rPr>
        <w:t>解析：At Yorkshire Pudding, Hill says that his staff asks diners whether they would like to share their meals.餐厅之所以在上菜之后再供应碟子，原因就在于可能会有人愿意和别人分享食物。</w:t>
      </w:r>
    </w:p>
    <w:p w14:paraId="5AD6D5E0" w14:textId="77777777" w:rsidR="00F22C9E" w:rsidRDefault="00F22C9E" w:rsidP="00F22C9E">
      <w:pPr>
        <w:spacing w:line="345" w:lineRule="atLeast"/>
        <w:ind w:firstLine="420"/>
        <w:rPr>
          <w:rFonts w:ascii="宋体" w:hAnsi="宋体"/>
          <w:color w:val="2B2B2B"/>
        </w:rPr>
      </w:pPr>
      <w:r>
        <w:rPr>
          <w:rFonts w:ascii="宋体" w:hAnsi="宋体"/>
          <w:b/>
          <w:color w:val="2B2B2B"/>
        </w:rPr>
        <w:t>Part III Listening Comprehension</w:t>
      </w:r>
    </w:p>
    <w:p w14:paraId="7ED7DA5F" w14:textId="77777777" w:rsidR="00F22C9E" w:rsidRDefault="00F22C9E" w:rsidP="00F22C9E">
      <w:pPr>
        <w:spacing w:line="345" w:lineRule="atLeast"/>
        <w:ind w:firstLine="420"/>
        <w:rPr>
          <w:rFonts w:ascii="宋体" w:hAnsi="宋体"/>
          <w:color w:val="2B2B2B"/>
        </w:rPr>
      </w:pPr>
      <w:r>
        <w:rPr>
          <w:rFonts w:ascii="宋体" w:hAnsi="宋体"/>
          <w:b/>
          <w:color w:val="2B2B2B"/>
        </w:rPr>
        <w:t>Section A</w:t>
      </w:r>
    </w:p>
    <w:p w14:paraId="39E17336" w14:textId="77777777" w:rsidR="00F22C9E" w:rsidRDefault="00F22C9E" w:rsidP="00F22C9E">
      <w:pPr>
        <w:spacing w:line="345" w:lineRule="atLeast"/>
        <w:ind w:firstLine="420"/>
        <w:rPr>
          <w:rFonts w:ascii="宋体" w:hAnsi="宋体"/>
          <w:color w:val="2B2B2B"/>
        </w:rPr>
      </w:pPr>
      <w:r>
        <w:rPr>
          <w:rFonts w:ascii="宋体" w:hAnsi="宋体"/>
          <w:color w:val="2B2B2B"/>
        </w:rPr>
        <w:t>11.</w:t>
      </w:r>
    </w:p>
    <w:p w14:paraId="190DAC78" w14:textId="77777777" w:rsidR="00F22C9E" w:rsidRDefault="00F22C9E" w:rsidP="00F22C9E">
      <w:pPr>
        <w:spacing w:line="345" w:lineRule="atLeast"/>
        <w:ind w:firstLine="420"/>
        <w:rPr>
          <w:rFonts w:ascii="宋体" w:hAnsi="宋体"/>
          <w:color w:val="2B2B2B"/>
        </w:rPr>
      </w:pPr>
      <w:r>
        <w:rPr>
          <w:rFonts w:ascii="宋体" w:hAnsi="宋体"/>
          <w:color w:val="2B2B2B"/>
        </w:rPr>
        <w:t>M: Shawn's been trying for months to find a job. But I wonder how he could get a job when he looks like that.</w:t>
      </w:r>
    </w:p>
    <w:p w14:paraId="3C9E46DE" w14:textId="77777777" w:rsidR="00F22C9E" w:rsidRDefault="00F22C9E" w:rsidP="00F22C9E">
      <w:pPr>
        <w:spacing w:line="345" w:lineRule="atLeast"/>
        <w:ind w:firstLine="420"/>
        <w:rPr>
          <w:rFonts w:ascii="宋体" w:hAnsi="宋体"/>
          <w:color w:val="2B2B2B"/>
        </w:rPr>
      </w:pPr>
      <w:r>
        <w:rPr>
          <w:rFonts w:ascii="宋体" w:hAnsi="宋体"/>
          <w:color w:val="2B2B2B"/>
        </w:rPr>
        <w:t>W: Oh, that poor guy! He really should shave himself every other day at least and put on something clean.</w:t>
      </w:r>
    </w:p>
    <w:p w14:paraId="1F11933C" w14:textId="77777777" w:rsidR="00F22C9E" w:rsidRDefault="00F22C9E" w:rsidP="00F22C9E">
      <w:pPr>
        <w:spacing w:line="345" w:lineRule="atLeast"/>
        <w:ind w:firstLine="420"/>
        <w:rPr>
          <w:rFonts w:ascii="宋体" w:hAnsi="宋体"/>
          <w:color w:val="2B2B2B"/>
        </w:rPr>
      </w:pPr>
      <w:r>
        <w:rPr>
          <w:rFonts w:ascii="宋体" w:hAnsi="宋体"/>
          <w:color w:val="2B2B2B"/>
        </w:rPr>
        <w:t>Q: What do we learn about Shawn?</w:t>
      </w:r>
    </w:p>
    <w:p w14:paraId="004A1D72" w14:textId="77777777" w:rsidR="00F22C9E" w:rsidRDefault="00F22C9E" w:rsidP="00F22C9E">
      <w:pPr>
        <w:spacing w:line="345" w:lineRule="atLeast"/>
        <w:ind w:firstLine="420"/>
        <w:rPr>
          <w:rFonts w:ascii="宋体" w:hAnsi="宋体"/>
          <w:color w:val="2B2B2B"/>
        </w:rPr>
      </w:pPr>
      <w:r>
        <w:rPr>
          <w:rFonts w:ascii="宋体" w:hAnsi="宋体"/>
          <w:color w:val="2B2B2B"/>
        </w:rPr>
        <w:t>答案：A. He is careless about his appearance.</w:t>
      </w:r>
    </w:p>
    <w:p w14:paraId="36585E2E" w14:textId="77777777" w:rsidR="00F22C9E" w:rsidRDefault="00F22C9E" w:rsidP="00F22C9E">
      <w:pPr>
        <w:spacing w:line="345" w:lineRule="atLeast"/>
        <w:ind w:firstLine="420"/>
        <w:rPr>
          <w:rFonts w:ascii="宋体" w:hAnsi="宋体"/>
          <w:color w:val="2B2B2B"/>
        </w:rPr>
      </w:pPr>
      <w:r>
        <w:rPr>
          <w:rFonts w:ascii="宋体" w:hAnsi="宋体"/>
          <w:color w:val="2B2B2B"/>
        </w:rPr>
        <w:t>解析： 男生 首先对肖恩能否找到工作表示怀疑，因为他邋遢。 女生 接着提到肖恩不修边幅，又说他应该每隔一天刮一次胡子，把自己弄得整洁干净一点。由此可知，肖恩是一个对仪容仪表不太注重，比较粗线条的人shave，刮胡子；be careless about不在乎，不介意；</w:t>
      </w:r>
    </w:p>
    <w:p w14:paraId="7721D44A" w14:textId="77777777" w:rsidR="00F22C9E" w:rsidRDefault="00F22C9E" w:rsidP="00F22C9E">
      <w:pPr>
        <w:spacing w:line="345" w:lineRule="atLeast"/>
        <w:ind w:firstLine="420"/>
        <w:rPr>
          <w:rFonts w:ascii="宋体" w:hAnsi="宋体"/>
          <w:color w:val="2B2B2B"/>
        </w:rPr>
      </w:pPr>
      <w:r>
        <w:rPr>
          <w:rFonts w:ascii="宋体" w:hAnsi="宋体"/>
          <w:color w:val="2B2B2B"/>
        </w:rPr>
        <w:t>12.</w:t>
      </w:r>
    </w:p>
    <w:p w14:paraId="67DA1158" w14:textId="77777777" w:rsidR="00F22C9E" w:rsidRDefault="00F22C9E" w:rsidP="00F22C9E">
      <w:pPr>
        <w:spacing w:line="345" w:lineRule="atLeast"/>
        <w:ind w:firstLine="420"/>
        <w:rPr>
          <w:rFonts w:ascii="宋体" w:hAnsi="宋体"/>
          <w:color w:val="2B2B2B"/>
        </w:rPr>
      </w:pPr>
      <w:r>
        <w:rPr>
          <w:rFonts w:ascii="宋体" w:hAnsi="宋体"/>
          <w:color w:val="2B2B2B"/>
        </w:rPr>
        <w:t>W: I wish Jane would call when she know she'll be late. This is not the first time we've had to wait for her.</w:t>
      </w:r>
    </w:p>
    <w:p w14:paraId="33D83D8D" w14:textId="77777777" w:rsidR="00F22C9E" w:rsidRDefault="00F22C9E" w:rsidP="00F22C9E">
      <w:pPr>
        <w:spacing w:line="345" w:lineRule="atLeast"/>
        <w:ind w:firstLine="420"/>
        <w:rPr>
          <w:rFonts w:ascii="宋体" w:hAnsi="宋体"/>
          <w:color w:val="2B2B2B"/>
        </w:rPr>
      </w:pPr>
      <w:r>
        <w:rPr>
          <w:rFonts w:ascii="宋体" w:hAnsi="宋体"/>
          <w:color w:val="2B2B2B"/>
        </w:rPr>
        <w:t>M: I agree. But she does have to drive through very heavy traffic to get here.</w:t>
      </w:r>
    </w:p>
    <w:p w14:paraId="09BE293C"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Q: What does the man imply?</w:t>
      </w:r>
    </w:p>
    <w:p w14:paraId="5F40A28F" w14:textId="77777777" w:rsidR="00F22C9E" w:rsidRDefault="00F22C9E" w:rsidP="00F22C9E">
      <w:pPr>
        <w:spacing w:line="345" w:lineRule="atLeast"/>
        <w:ind w:firstLine="420"/>
        <w:rPr>
          <w:rFonts w:ascii="宋体" w:hAnsi="宋体"/>
          <w:color w:val="2B2B2B"/>
        </w:rPr>
      </w:pPr>
      <w:r>
        <w:rPr>
          <w:rFonts w:ascii="宋体" w:hAnsi="宋体"/>
          <w:color w:val="2B2B2B"/>
        </w:rPr>
        <w:t>答案：A. Jane maybe caught in a traffic jam.</w:t>
      </w:r>
    </w:p>
    <w:p w14:paraId="4DA937E4" w14:textId="77777777" w:rsidR="00F22C9E" w:rsidRDefault="00F22C9E" w:rsidP="00F22C9E">
      <w:pPr>
        <w:spacing w:line="345" w:lineRule="atLeast"/>
        <w:ind w:firstLine="420"/>
        <w:rPr>
          <w:rFonts w:ascii="宋体" w:hAnsi="宋体"/>
          <w:color w:val="2B2B2B"/>
        </w:rPr>
      </w:pPr>
      <w:r>
        <w:rPr>
          <w:rFonts w:ascii="宋体" w:hAnsi="宋体"/>
          <w:color w:val="2B2B2B"/>
        </w:rPr>
        <w:t>解析：本题是推理题，在做题时要注意仔细推敲。女生说：“Jane已经不是第一次迟到让我们等了，我希望她能事先打电话告诉我们一下”，可见女生对Jane迟到的作法是不满的。</w:t>
      </w:r>
    </w:p>
    <w:p w14:paraId="6FD20DE7" w14:textId="77777777" w:rsidR="00F22C9E" w:rsidRDefault="00F22C9E" w:rsidP="00F22C9E">
      <w:pPr>
        <w:spacing w:line="345" w:lineRule="atLeast"/>
        <w:ind w:firstLine="420"/>
        <w:rPr>
          <w:rFonts w:ascii="宋体" w:hAnsi="宋体"/>
          <w:color w:val="2B2B2B"/>
        </w:rPr>
      </w:pPr>
      <w:r>
        <w:rPr>
          <w:rFonts w:ascii="宋体" w:hAnsi="宋体"/>
          <w:color w:val="2B2B2B"/>
        </w:rPr>
        <w:t>男生又说：“I agree. But she does have to drive through very heavy traffic to get here.”（我同意。但是她到这里的确要遭受很拥堵的交通。）由此得出，男生对此事的态度是理解或宽容的。Jane可能被堵在半路了。</w:t>
      </w:r>
    </w:p>
    <w:p w14:paraId="686C3C38" w14:textId="77777777" w:rsidR="00F22C9E" w:rsidRDefault="00F22C9E" w:rsidP="00F22C9E">
      <w:pPr>
        <w:spacing w:line="345" w:lineRule="atLeast"/>
        <w:ind w:firstLine="420"/>
        <w:rPr>
          <w:rFonts w:ascii="宋体" w:hAnsi="宋体"/>
          <w:color w:val="2B2B2B"/>
        </w:rPr>
      </w:pPr>
      <w:r>
        <w:rPr>
          <w:rFonts w:ascii="宋体" w:hAnsi="宋体"/>
          <w:color w:val="2B2B2B"/>
        </w:rPr>
        <w:t>13.</w:t>
      </w:r>
    </w:p>
    <w:p w14:paraId="1B4F205D" w14:textId="77777777" w:rsidR="00F22C9E" w:rsidRDefault="00F22C9E" w:rsidP="00F22C9E">
      <w:pPr>
        <w:spacing w:line="345" w:lineRule="atLeast"/>
        <w:ind w:firstLine="420"/>
        <w:rPr>
          <w:rFonts w:ascii="宋体" w:hAnsi="宋体"/>
          <w:color w:val="2B2B2B"/>
        </w:rPr>
      </w:pPr>
      <w:r>
        <w:rPr>
          <w:rFonts w:ascii="宋体" w:hAnsi="宋体"/>
          <w:color w:val="2B2B2B"/>
        </w:rPr>
        <w:t>M: Congratulations! I heard your baseball team is going to the Middle Atlantic Championship.</w:t>
      </w:r>
    </w:p>
    <w:p w14:paraId="45995877" w14:textId="77777777" w:rsidR="00F22C9E" w:rsidRDefault="00F22C9E" w:rsidP="00F22C9E">
      <w:pPr>
        <w:spacing w:line="345" w:lineRule="atLeast"/>
        <w:ind w:firstLine="420"/>
        <w:rPr>
          <w:rFonts w:ascii="宋体" w:hAnsi="宋体"/>
          <w:color w:val="2B2B2B"/>
        </w:rPr>
      </w:pPr>
      <w:r>
        <w:rPr>
          <w:rFonts w:ascii="宋体" w:hAnsi="宋体"/>
          <w:color w:val="2B2B2B"/>
        </w:rPr>
        <w:t>W: Yeah, we're all working real hard right now!</w:t>
      </w:r>
    </w:p>
    <w:p w14:paraId="26E3AE6A" w14:textId="77777777" w:rsidR="00F22C9E" w:rsidRDefault="00F22C9E" w:rsidP="00F22C9E">
      <w:pPr>
        <w:spacing w:line="345" w:lineRule="atLeast"/>
        <w:ind w:firstLine="420"/>
        <w:rPr>
          <w:rFonts w:ascii="宋体" w:hAnsi="宋体"/>
          <w:color w:val="2B2B2B"/>
        </w:rPr>
      </w:pPr>
      <w:r>
        <w:rPr>
          <w:rFonts w:ascii="宋体" w:hAnsi="宋体"/>
          <w:color w:val="2B2B2B"/>
        </w:rPr>
        <w:t>Q: What is the woman's team doing?</w:t>
      </w:r>
    </w:p>
    <w:p w14:paraId="07A6E28A" w14:textId="77777777" w:rsidR="00F22C9E" w:rsidRDefault="00F22C9E" w:rsidP="00F22C9E">
      <w:pPr>
        <w:spacing w:line="345" w:lineRule="atLeast"/>
        <w:ind w:firstLine="420"/>
        <w:rPr>
          <w:rFonts w:ascii="宋体" w:hAnsi="宋体"/>
          <w:color w:val="2B2B2B"/>
        </w:rPr>
      </w:pPr>
      <w:r>
        <w:rPr>
          <w:rFonts w:ascii="宋体" w:hAnsi="宋体"/>
          <w:color w:val="2B2B2B"/>
        </w:rPr>
        <w:t>答案：A. Training for the Mid-Atlantic Championship.</w:t>
      </w:r>
    </w:p>
    <w:p w14:paraId="284D8D4B" w14:textId="77777777" w:rsidR="00F22C9E" w:rsidRDefault="00F22C9E" w:rsidP="00F22C9E">
      <w:pPr>
        <w:spacing w:line="345" w:lineRule="atLeast"/>
        <w:ind w:firstLine="420"/>
        <w:rPr>
          <w:rFonts w:ascii="宋体" w:hAnsi="宋体"/>
          <w:color w:val="2B2B2B"/>
        </w:rPr>
      </w:pPr>
      <w:r>
        <w:rPr>
          <w:rFonts w:ascii="宋体" w:hAnsi="宋体"/>
          <w:color w:val="2B2B2B"/>
        </w:rPr>
        <w:t>解析：对话开头男生提到女生所在的棒球队要参加Mid-Atlantic Championship.女生说：“we're all working real hard right now!”（我们现在正紧锣密鼓地练习呢！）由此可知，女生所在的棒球队正在进行赛前训练。</w:t>
      </w:r>
    </w:p>
    <w:p w14:paraId="423242D3" w14:textId="77777777" w:rsidR="00F22C9E" w:rsidRDefault="00F22C9E" w:rsidP="00F22C9E">
      <w:pPr>
        <w:spacing w:line="345" w:lineRule="atLeast"/>
        <w:ind w:firstLine="420"/>
        <w:rPr>
          <w:rFonts w:ascii="宋体" w:hAnsi="宋体"/>
          <w:color w:val="2B2B2B"/>
        </w:rPr>
      </w:pPr>
      <w:r>
        <w:rPr>
          <w:rFonts w:ascii="宋体" w:hAnsi="宋体"/>
          <w:color w:val="2B2B2B"/>
        </w:rPr>
        <w:t>此题还有一个迷惑选项B, Making preparations for a trans-Atlantic trip,必须注意的是：这里并不是准备旅行，而是准备参赛。</w:t>
      </w:r>
    </w:p>
    <w:p w14:paraId="1D3A648F" w14:textId="77777777" w:rsidR="00F22C9E" w:rsidRDefault="00F22C9E" w:rsidP="00F22C9E">
      <w:pPr>
        <w:spacing w:line="345" w:lineRule="atLeast"/>
        <w:ind w:firstLine="420"/>
        <w:rPr>
          <w:rFonts w:ascii="宋体" w:hAnsi="宋体"/>
          <w:color w:val="2B2B2B"/>
        </w:rPr>
      </w:pPr>
      <w:r>
        <w:rPr>
          <w:rFonts w:ascii="宋体" w:hAnsi="宋体"/>
          <w:color w:val="2B2B2B"/>
        </w:rPr>
        <w:t>14.</w:t>
      </w:r>
    </w:p>
    <w:p w14:paraId="6430757F" w14:textId="77777777" w:rsidR="00F22C9E" w:rsidRDefault="00F22C9E" w:rsidP="00F22C9E">
      <w:pPr>
        <w:spacing w:line="345" w:lineRule="atLeast"/>
        <w:ind w:firstLine="420"/>
        <w:rPr>
          <w:rFonts w:ascii="宋体" w:hAnsi="宋体"/>
          <w:color w:val="2B2B2B"/>
        </w:rPr>
      </w:pPr>
      <w:r>
        <w:rPr>
          <w:rFonts w:ascii="宋体" w:hAnsi="宋体"/>
          <w:color w:val="2B2B2B"/>
        </w:rPr>
        <w:t>W: John's been looking after his mother in the hospital. She was injured in a car accident two weeks ago and still in critical condition.</w:t>
      </w:r>
    </w:p>
    <w:p w14:paraId="32188824" w14:textId="77777777" w:rsidR="00F22C9E" w:rsidRDefault="00F22C9E" w:rsidP="00F22C9E">
      <w:pPr>
        <w:spacing w:line="345" w:lineRule="atLeast"/>
        <w:ind w:firstLine="420"/>
        <w:rPr>
          <w:rFonts w:ascii="宋体" w:hAnsi="宋体"/>
          <w:color w:val="2B2B2B"/>
        </w:rPr>
      </w:pPr>
      <w:r>
        <w:rPr>
          <w:rFonts w:ascii="宋体" w:hAnsi="宋体"/>
          <w:color w:val="2B2B2B"/>
        </w:rPr>
        <w:t>M: Oh, that's terrible. And you know his father passed away last year.</w:t>
      </w:r>
    </w:p>
    <w:p w14:paraId="722BA258" w14:textId="77777777" w:rsidR="00F22C9E" w:rsidRDefault="00F22C9E" w:rsidP="00F22C9E">
      <w:pPr>
        <w:spacing w:line="345" w:lineRule="atLeast"/>
        <w:ind w:firstLine="420"/>
        <w:rPr>
          <w:rFonts w:ascii="宋体" w:hAnsi="宋体"/>
          <w:color w:val="2B2B2B"/>
        </w:rPr>
      </w:pPr>
      <w:r>
        <w:rPr>
          <w:rFonts w:ascii="宋体" w:hAnsi="宋体"/>
          <w:color w:val="2B2B2B"/>
        </w:rPr>
        <w:t>Q: What do we learn about John?</w:t>
      </w:r>
    </w:p>
    <w:p w14:paraId="0EFFFEEF" w14:textId="77777777" w:rsidR="00F22C9E" w:rsidRDefault="00F22C9E" w:rsidP="00F22C9E">
      <w:pPr>
        <w:spacing w:line="345" w:lineRule="atLeast"/>
        <w:ind w:firstLine="420"/>
        <w:rPr>
          <w:rFonts w:ascii="宋体" w:hAnsi="宋体"/>
          <w:color w:val="2B2B2B"/>
        </w:rPr>
      </w:pPr>
      <w:r>
        <w:rPr>
          <w:rFonts w:ascii="宋体" w:hAnsi="宋体"/>
          <w:color w:val="2B2B2B"/>
        </w:rPr>
        <w:t>答案：D. He has been having a hard time.</w:t>
      </w:r>
    </w:p>
    <w:p w14:paraId="0DE3DF22" w14:textId="77777777" w:rsidR="00F22C9E" w:rsidRDefault="00F22C9E" w:rsidP="00F22C9E">
      <w:pPr>
        <w:spacing w:line="345" w:lineRule="atLeast"/>
        <w:ind w:firstLine="420"/>
        <w:rPr>
          <w:rFonts w:ascii="宋体" w:hAnsi="宋体"/>
          <w:color w:val="2B2B2B"/>
        </w:rPr>
      </w:pPr>
      <w:r>
        <w:rPr>
          <w:rFonts w:ascii="宋体" w:hAnsi="宋体"/>
          <w:color w:val="2B2B2B"/>
        </w:rPr>
        <w:t>解析：根据听力原文可知，“John's mother is in the hospital and his father died last year.”（约翰的母亲出车祸住院了，父亲两年前也过世了）由此可见，John的近况还是蛮悲惨的；答案也就显而易见了。</w:t>
      </w:r>
    </w:p>
    <w:p w14:paraId="79F3D9B0" w14:textId="77777777" w:rsidR="00F22C9E" w:rsidRDefault="00F22C9E" w:rsidP="00F22C9E">
      <w:pPr>
        <w:spacing w:line="345" w:lineRule="atLeast"/>
        <w:ind w:firstLine="420"/>
        <w:rPr>
          <w:rFonts w:ascii="宋体" w:hAnsi="宋体"/>
          <w:color w:val="2B2B2B"/>
        </w:rPr>
      </w:pPr>
      <w:r>
        <w:rPr>
          <w:rFonts w:ascii="宋体" w:hAnsi="宋体"/>
          <w:color w:val="2B2B2B"/>
        </w:rPr>
        <w:t>15.</w:t>
      </w:r>
    </w:p>
    <w:p w14:paraId="1AF339F0" w14:textId="77777777" w:rsidR="00F22C9E" w:rsidRDefault="00F22C9E" w:rsidP="00F22C9E">
      <w:pPr>
        <w:spacing w:line="345" w:lineRule="atLeast"/>
        <w:ind w:firstLine="420"/>
        <w:rPr>
          <w:rFonts w:ascii="宋体" w:hAnsi="宋体"/>
          <w:color w:val="2B2B2B"/>
        </w:rPr>
      </w:pPr>
      <w:r>
        <w:rPr>
          <w:rFonts w:ascii="宋体" w:hAnsi="宋体"/>
          <w:color w:val="2B2B2B"/>
        </w:rPr>
        <w:t>M: What a boring speaker! I can hardly stay awake.</w:t>
      </w:r>
    </w:p>
    <w:p w14:paraId="00026F8D" w14:textId="77777777" w:rsidR="00F22C9E" w:rsidRDefault="00F22C9E" w:rsidP="00F22C9E">
      <w:pPr>
        <w:spacing w:line="345" w:lineRule="atLeast"/>
        <w:ind w:firstLine="420"/>
        <w:rPr>
          <w:rFonts w:ascii="宋体" w:hAnsi="宋体"/>
          <w:color w:val="2B2B2B"/>
        </w:rPr>
      </w:pPr>
      <w:r>
        <w:rPr>
          <w:rFonts w:ascii="宋体" w:hAnsi="宋体"/>
          <w:color w:val="2B2B2B"/>
        </w:rPr>
        <w:t>W: Well, I don't know. In fact, I think it's been a long time since I've heard anyone is good.</w:t>
      </w:r>
    </w:p>
    <w:p w14:paraId="787E3302" w14:textId="77777777" w:rsidR="00F22C9E" w:rsidRDefault="00F22C9E" w:rsidP="00F22C9E">
      <w:pPr>
        <w:spacing w:line="345" w:lineRule="atLeast"/>
        <w:ind w:firstLine="420"/>
        <w:rPr>
          <w:rFonts w:ascii="宋体" w:hAnsi="宋体"/>
          <w:color w:val="2B2B2B"/>
        </w:rPr>
      </w:pPr>
      <w:r>
        <w:rPr>
          <w:rFonts w:ascii="宋体" w:hAnsi="宋体"/>
          <w:color w:val="2B2B2B"/>
        </w:rPr>
        <w:t>Q: What do we learn from the conversation?</w:t>
      </w:r>
    </w:p>
    <w:p w14:paraId="1C77DC2D" w14:textId="77777777" w:rsidR="00F22C9E" w:rsidRDefault="00F22C9E" w:rsidP="00F22C9E">
      <w:pPr>
        <w:spacing w:line="345" w:lineRule="atLeast"/>
        <w:ind w:firstLine="420"/>
        <w:rPr>
          <w:rFonts w:ascii="宋体" w:hAnsi="宋体"/>
          <w:color w:val="2B2B2B"/>
        </w:rPr>
      </w:pPr>
      <w:r>
        <w:rPr>
          <w:rFonts w:ascii="宋体" w:hAnsi="宋体"/>
          <w:color w:val="2B2B2B"/>
        </w:rPr>
        <w:t>答案：D The woman thinks highly of the speaker</w:t>
      </w:r>
    </w:p>
    <w:p w14:paraId="3D4662C5" w14:textId="77777777" w:rsidR="00F22C9E" w:rsidRDefault="00F22C9E" w:rsidP="00F22C9E">
      <w:pPr>
        <w:spacing w:line="345" w:lineRule="atLeast"/>
        <w:ind w:firstLine="420"/>
        <w:rPr>
          <w:rFonts w:ascii="宋体" w:hAnsi="宋体"/>
          <w:color w:val="2B2B2B"/>
        </w:rPr>
      </w:pPr>
      <w:r>
        <w:rPr>
          <w:rFonts w:ascii="宋体" w:hAnsi="宋体"/>
          <w:color w:val="2B2B2B"/>
        </w:rPr>
        <w:t>解析：根据听力原文可知，男生觉得演讲无趣，女生却很淡定地说：“其实我已经很久没有听到那么好的发言了”。由此可见，女生对发言还是很肯定的。选项D中“thinks highly of”即“对…评价高”，故D是正确答案。</w:t>
      </w:r>
    </w:p>
    <w:p w14:paraId="5047F0CA" w14:textId="77777777" w:rsidR="00F22C9E" w:rsidRDefault="00F22C9E" w:rsidP="00F22C9E">
      <w:pPr>
        <w:spacing w:line="345" w:lineRule="atLeast"/>
        <w:ind w:firstLine="420"/>
        <w:rPr>
          <w:rFonts w:ascii="宋体" w:hAnsi="宋体"/>
          <w:color w:val="2B2B2B"/>
        </w:rPr>
      </w:pPr>
      <w:r>
        <w:rPr>
          <w:rFonts w:ascii="宋体" w:hAnsi="宋体"/>
          <w:color w:val="2B2B2B"/>
        </w:rPr>
        <w:t>16.</w:t>
      </w:r>
    </w:p>
    <w:p w14:paraId="72ED4B53" w14:textId="77777777" w:rsidR="00F22C9E" w:rsidRDefault="00F22C9E" w:rsidP="00F22C9E">
      <w:pPr>
        <w:spacing w:line="345" w:lineRule="atLeast"/>
        <w:ind w:firstLine="420"/>
        <w:rPr>
          <w:rFonts w:ascii="宋体" w:hAnsi="宋体"/>
          <w:color w:val="2B2B2B"/>
        </w:rPr>
      </w:pPr>
      <w:r>
        <w:rPr>
          <w:rFonts w:ascii="宋体" w:hAnsi="宋体"/>
          <w:color w:val="2B2B2B"/>
        </w:rPr>
        <w:t>W: I'm having a lot of trouble with logic and it seems my professor can't explain it in a way that makes sense to me.</w:t>
      </w:r>
    </w:p>
    <w:p w14:paraId="146F961B" w14:textId="77777777" w:rsidR="00F22C9E" w:rsidRDefault="00F22C9E" w:rsidP="00F22C9E">
      <w:pPr>
        <w:spacing w:line="345" w:lineRule="atLeast"/>
        <w:ind w:firstLine="420"/>
        <w:rPr>
          <w:rFonts w:ascii="宋体" w:hAnsi="宋体"/>
          <w:color w:val="2B2B2B"/>
        </w:rPr>
      </w:pPr>
      <w:r>
        <w:rPr>
          <w:rFonts w:ascii="宋体" w:hAnsi="宋体"/>
          <w:color w:val="2B2B2B"/>
        </w:rPr>
        <w:t>M: You know, there is a tutoring service on campus. I was about to drop statistics before they helped me out.</w:t>
      </w:r>
    </w:p>
    <w:p w14:paraId="17DE5377" w14:textId="77777777" w:rsidR="00F22C9E" w:rsidRDefault="00F22C9E" w:rsidP="00F22C9E">
      <w:pPr>
        <w:spacing w:line="345" w:lineRule="atLeast"/>
        <w:ind w:firstLine="420"/>
        <w:rPr>
          <w:rFonts w:ascii="宋体" w:hAnsi="宋体"/>
          <w:color w:val="2B2B2B"/>
        </w:rPr>
      </w:pPr>
      <w:r>
        <w:rPr>
          <w:rFonts w:ascii="宋体" w:hAnsi="宋体"/>
          <w:color w:val="2B2B2B"/>
        </w:rPr>
        <w:t>Q: What does the man mean?</w:t>
      </w:r>
    </w:p>
    <w:p w14:paraId="4734C4E9" w14:textId="77777777" w:rsidR="00F22C9E" w:rsidRDefault="00F22C9E" w:rsidP="00F22C9E">
      <w:pPr>
        <w:spacing w:line="345" w:lineRule="atLeast"/>
        <w:ind w:firstLine="420"/>
        <w:rPr>
          <w:rFonts w:ascii="宋体" w:hAnsi="宋体"/>
          <w:color w:val="2B2B2B"/>
        </w:rPr>
      </w:pPr>
      <w:r>
        <w:rPr>
          <w:rFonts w:ascii="宋体" w:hAnsi="宋体"/>
          <w:color w:val="2B2B2B"/>
        </w:rPr>
        <w:t>答案：C. The woman should seek help from tutoring services.</w:t>
      </w:r>
    </w:p>
    <w:p w14:paraId="4E72FFD3"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解析：首先女生说她逻辑学得很辛苦，接受不了老师的讲课方式也理解不了课程内容。</w:t>
      </w:r>
    </w:p>
    <w:p w14:paraId="2CCD320C" w14:textId="77777777" w:rsidR="00F22C9E" w:rsidRDefault="00F22C9E" w:rsidP="00F22C9E">
      <w:pPr>
        <w:spacing w:line="345" w:lineRule="atLeast"/>
        <w:ind w:firstLine="420"/>
        <w:rPr>
          <w:rFonts w:ascii="宋体" w:hAnsi="宋体"/>
          <w:color w:val="2B2B2B"/>
        </w:rPr>
      </w:pPr>
      <w:r>
        <w:rPr>
          <w:rFonts w:ascii="宋体" w:hAnsi="宋体"/>
          <w:color w:val="2B2B2B"/>
        </w:rPr>
        <w:t>而后男生说学校有辅导班，他在参加之前几乎要挂科了，辅导班帮了他大忙。言下之意是推荐女生也去上辅导班。</w:t>
      </w:r>
    </w:p>
    <w:p w14:paraId="5705BB84" w14:textId="77777777" w:rsidR="00F22C9E" w:rsidRDefault="00F22C9E" w:rsidP="00F22C9E">
      <w:pPr>
        <w:spacing w:line="345" w:lineRule="atLeast"/>
        <w:ind w:firstLine="420"/>
        <w:rPr>
          <w:rFonts w:ascii="宋体" w:hAnsi="宋体"/>
          <w:color w:val="2B2B2B"/>
        </w:rPr>
      </w:pPr>
      <w:r>
        <w:rPr>
          <w:rFonts w:ascii="宋体" w:hAnsi="宋体"/>
          <w:color w:val="2B2B2B"/>
        </w:rPr>
        <w:t>17.</w:t>
      </w:r>
    </w:p>
    <w:p w14:paraId="11F7A9E5" w14:textId="77777777" w:rsidR="00F22C9E" w:rsidRDefault="00F22C9E" w:rsidP="00F22C9E">
      <w:pPr>
        <w:spacing w:line="345" w:lineRule="atLeast"/>
        <w:ind w:firstLine="420"/>
        <w:rPr>
          <w:rFonts w:ascii="宋体" w:hAnsi="宋体"/>
          <w:color w:val="2B2B2B"/>
        </w:rPr>
      </w:pPr>
      <w:r>
        <w:rPr>
          <w:rFonts w:ascii="宋体" w:hAnsi="宋体"/>
          <w:color w:val="2B2B2B"/>
        </w:rPr>
        <w:t>M: This is a stylish overcoat. I saw you wearing it last week, did't I?</w:t>
      </w:r>
    </w:p>
    <w:p w14:paraId="653D8218" w14:textId="77777777" w:rsidR="00F22C9E" w:rsidRDefault="00F22C9E" w:rsidP="00F22C9E">
      <w:pPr>
        <w:spacing w:line="345" w:lineRule="atLeast"/>
        <w:ind w:firstLine="420"/>
        <w:rPr>
          <w:rFonts w:ascii="宋体" w:hAnsi="宋体"/>
          <w:color w:val="2B2B2B"/>
        </w:rPr>
      </w:pPr>
      <w:r>
        <w:rPr>
          <w:rFonts w:ascii="宋体" w:hAnsi="宋体"/>
          <w:color w:val="2B2B2B"/>
        </w:rPr>
        <w:t>W: Oh, that wasn't me. That was my sister Jill. She's in your class.</w:t>
      </w:r>
    </w:p>
    <w:p w14:paraId="03B4ACA3" w14:textId="77777777" w:rsidR="00F22C9E" w:rsidRDefault="00F22C9E" w:rsidP="00F22C9E">
      <w:pPr>
        <w:spacing w:line="345" w:lineRule="atLeast"/>
        <w:ind w:firstLine="420"/>
        <w:rPr>
          <w:rFonts w:ascii="宋体" w:hAnsi="宋体"/>
          <w:color w:val="2B2B2B"/>
        </w:rPr>
      </w:pPr>
      <w:r>
        <w:rPr>
          <w:rFonts w:ascii="宋体" w:hAnsi="宋体"/>
          <w:color w:val="2B2B2B"/>
        </w:rPr>
        <w:t>Q: What does the woman mean?</w:t>
      </w:r>
    </w:p>
    <w:p w14:paraId="454F9B7E" w14:textId="77777777" w:rsidR="00F22C9E" w:rsidRDefault="00F22C9E" w:rsidP="00F22C9E">
      <w:pPr>
        <w:spacing w:line="345" w:lineRule="atLeast"/>
        <w:ind w:firstLine="420"/>
        <w:rPr>
          <w:rFonts w:ascii="宋体" w:hAnsi="宋体"/>
          <w:color w:val="2B2B2B"/>
        </w:rPr>
      </w:pPr>
      <w:r>
        <w:rPr>
          <w:rFonts w:ascii="宋体" w:hAnsi="宋体"/>
          <w:color w:val="2B2B2B"/>
        </w:rPr>
        <w:t>答案：C. Jill wore the overcoat last week.</w:t>
      </w:r>
    </w:p>
    <w:p w14:paraId="1A0D060B" w14:textId="77777777" w:rsidR="00F22C9E" w:rsidRDefault="00F22C9E" w:rsidP="00F22C9E">
      <w:pPr>
        <w:spacing w:line="345" w:lineRule="atLeast"/>
        <w:ind w:firstLine="420"/>
        <w:rPr>
          <w:rFonts w:ascii="宋体" w:hAnsi="宋体"/>
          <w:color w:val="2B2B2B"/>
        </w:rPr>
      </w:pPr>
      <w:r>
        <w:rPr>
          <w:rFonts w:ascii="宋体" w:hAnsi="宋体"/>
          <w:color w:val="2B2B2B"/>
        </w:rPr>
        <w:t>解析：首先男生问女生上周是否穿过拉风外套，然后女生说：“ That was my sister Jill. She's in your class.”（那是我姐姐Jill，她和你同班）也就是说男生很有可能看到的那个穿着拉风外套的人是女生的姐姐Jill。</w:t>
      </w:r>
    </w:p>
    <w:p w14:paraId="00ADA29A" w14:textId="77777777" w:rsidR="00F22C9E" w:rsidRDefault="00F22C9E" w:rsidP="00F22C9E">
      <w:pPr>
        <w:spacing w:line="345" w:lineRule="atLeast"/>
        <w:ind w:firstLine="420"/>
        <w:rPr>
          <w:rFonts w:ascii="宋体" w:hAnsi="宋体"/>
          <w:color w:val="2B2B2B"/>
        </w:rPr>
      </w:pPr>
      <w:r>
        <w:rPr>
          <w:rFonts w:ascii="宋体" w:hAnsi="宋体"/>
          <w:color w:val="2B2B2B"/>
        </w:rPr>
        <w:t>18.</w:t>
      </w:r>
    </w:p>
    <w:p w14:paraId="20438FD1" w14:textId="77777777" w:rsidR="00F22C9E" w:rsidRDefault="00F22C9E" w:rsidP="00F22C9E">
      <w:pPr>
        <w:spacing w:line="345" w:lineRule="atLeast"/>
        <w:ind w:firstLine="420"/>
        <w:rPr>
          <w:rFonts w:ascii="宋体" w:hAnsi="宋体"/>
          <w:color w:val="2B2B2B"/>
        </w:rPr>
      </w:pPr>
      <w:r>
        <w:rPr>
          <w:rFonts w:ascii="宋体" w:hAnsi="宋体"/>
          <w:color w:val="2B2B2B"/>
        </w:rPr>
        <w:t>M: Jane, suppose you lost all your money while taking a vacation overseas, what would you do?</w:t>
      </w:r>
    </w:p>
    <w:p w14:paraId="5AF0FC4C" w14:textId="77777777" w:rsidR="00F22C9E" w:rsidRDefault="00F22C9E" w:rsidP="00F22C9E">
      <w:pPr>
        <w:spacing w:line="345" w:lineRule="atLeast"/>
        <w:ind w:firstLine="420"/>
        <w:rPr>
          <w:rFonts w:ascii="宋体" w:hAnsi="宋体"/>
          <w:color w:val="2B2B2B"/>
        </w:rPr>
      </w:pPr>
      <w:r>
        <w:rPr>
          <w:rFonts w:ascii="宋体" w:hAnsi="宋体"/>
          <w:color w:val="2B2B2B"/>
        </w:rPr>
        <w:t>W: Well, I guess I'd sell my watch or computer or do some odd jobs till I could afford a return plane ticket.</w:t>
      </w:r>
    </w:p>
    <w:p w14:paraId="6A0BDDDD" w14:textId="77777777" w:rsidR="00F22C9E" w:rsidRDefault="00F22C9E" w:rsidP="00F22C9E">
      <w:pPr>
        <w:spacing w:line="345" w:lineRule="atLeast"/>
        <w:ind w:firstLine="420"/>
        <w:rPr>
          <w:rFonts w:ascii="宋体" w:hAnsi="宋体"/>
          <w:color w:val="2B2B2B"/>
        </w:rPr>
      </w:pPr>
      <w:r>
        <w:rPr>
          <w:rFonts w:ascii="宋体" w:hAnsi="宋体"/>
          <w:color w:val="2B2B2B"/>
        </w:rPr>
        <w:t>Q: What are the speakers talking about?</w:t>
      </w:r>
    </w:p>
    <w:p w14:paraId="644B5F2B" w14:textId="77777777" w:rsidR="00F22C9E" w:rsidRDefault="00F22C9E" w:rsidP="00F22C9E">
      <w:pPr>
        <w:spacing w:line="345" w:lineRule="atLeast"/>
        <w:ind w:firstLine="420"/>
        <w:rPr>
          <w:rFonts w:ascii="宋体" w:hAnsi="宋体"/>
          <w:color w:val="2B2B2B"/>
        </w:rPr>
      </w:pPr>
      <w:r>
        <w:rPr>
          <w:rFonts w:ascii="宋体" w:hAnsi="宋体"/>
          <w:color w:val="2B2B2B"/>
        </w:rPr>
        <w:t>答案：B. An imaginary situation.</w:t>
      </w:r>
    </w:p>
    <w:p w14:paraId="3A8EE670" w14:textId="77777777" w:rsidR="00F22C9E" w:rsidRDefault="00F22C9E" w:rsidP="00F22C9E">
      <w:pPr>
        <w:spacing w:line="345" w:lineRule="atLeast"/>
        <w:ind w:firstLine="420"/>
        <w:rPr>
          <w:rFonts w:ascii="宋体" w:hAnsi="宋体"/>
          <w:color w:val="2B2B2B"/>
        </w:rPr>
      </w:pPr>
      <w:r>
        <w:rPr>
          <w:rFonts w:ascii="宋体" w:hAnsi="宋体"/>
          <w:color w:val="2B2B2B"/>
        </w:rPr>
        <w:t>解析：根据原文录音可知，对话开头男生讲到：“Jane, suppose you lost all your money while taking a vacation overseas, what would you do? ”这里的"suppose"表明“假定、料想”由此可见，两人谈论的是一个虚拟场景。</w:t>
      </w:r>
    </w:p>
    <w:p w14:paraId="172B2D28" w14:textId="77777777" w:rsidR="00F22C9E" w:rsidRDefault="00F22C9E" w:rsidP="00F22C9E">
      <w:pPr>
        <w:spacing w:line="345" w:lineRule="atLeast"/>
        <w:ind w:firstLine="420"/>
        <w:rPr>
          <w:rFonts w:ascii="宋体" w:hAnsi="宋体"/>
          <w:color w:val="2B2B2B"/>
        </w:rPr>
      </w:pPr>
      <w:r>
        <w:rPr>
          <w:rFonts w:ascii="宋体" w:hAnsi="宋体"/>
          <w:color w:val="2B2B2B"/>
        </w:rPr>
        <w:t>Conversation One</w:t>
      </w:r>
    </w:p>
    <w:p w14:paraId="6E702288" w14:textId="77777777" w:rsidR="00F22C9E" w:rsidRDefault="00F22C9E" w:rsidP="00F22C9E">
      <w:pPr>
        <w:spacing w:line="345" w:lineRule="atLeast"/>
        <w:ind w:firstLine="420"/>
        <w:rPr>
          <w:rFonts w:ascii="宋体" w:hAnsi="宋体"/>
          <w:color w:val="2B2B2B"/>
        </w:rPr>
      </w:pPr>
      <w:r>
        <w:rPr>
          <w:rFonts w:ascii="宋体" w:hAnsi="宋体"/>
          <w:color w:val="2B2B2B"/>
        </w:rPr>
        <w:t>听力原文</w:t>
      </w:r>
    </w:p>
    <w:p w14:paraId="5EE9B4CA" w14:textId="77777777" w:rsidR="00F22C9E" w:rsidRDefault="00F22C9E" w:rsidP="00F22C9E">
      <w:pPr>
        <w:spacing w:line="345" w:lineRule="atLeast"/>
        <w:ind w:firstLine="420"/>
        <w:rPr>
          <w:rFonts w:ascii="宋体" w:hAnsi="宋体"/>
          <w:color w:val="2B2B2B"/>
        </w:rPr>
      </w:pPr>
      <w:r>
        <w:rPr>
          <w:rFonts w:ascii="宋体" w:hAnsi="宋体"/>
          <w:color w:val="2B2B2B"/>
        </w:rPr>
        <w:t>M: Hello, professor Johnson.</w:t>
      </w:r>
    </w:p>
    <w:p w14:paraId="46C98D1D" w14:textId="77777777" w:rsidR="00F22C9E" w:rsidRDefault="00F22C9E" w:rsidP="00F22C9E">
      <w:pPr>
        <w:spacing w:line="345" w:lineRule="atLeast"/>
        <w:ind w:firstLine="420"/>
        <w:rPr>
          <w:rFonts w:ascii="宋体" w:hAnsi="宋体"/>
          <w:color w:val="2B2B2B"/>
        </w:rPr>
      </w:pPr>
      <w:r>
        <w:rPr>
          <w:rFonts w:ascii="宋体" w:hAnsi="宋体"/>
          <w:color w:val="2B2B2B"/>
        </w:rPr>
        <w:t>W: Hello, Tony. So what shall we work on today?</w:t>
      </w:r>
    </w:p>
    <w:p w14:paraId="3D37624F" w14:textId="77777777" w:rsidR="00F22C9E" w:rsidRDefault="00F22C9E" w:rsidP="00F22C9E">
      <w:pPr>
        <w:spacing w:line="345" w:lineRule="atLeast"/>
        <w:ind w:firstLine="420"/>
        <w:rPr>
          <w:rFonts w:ascii="宋体" w:hAnsi="宋体"/>
          <w:color w:val="2B2B2B"/>
        </w:rPr>
      </w:pPr>
      <w:r>
        <w:rPr>
          <w:rFonts w:ascii="宋体" w:hAnsi="宋体"/>
          <w:color w:val="2B2B2B"/>
        </w:rPr>
        <w:t>M: Well, the problem is that this writing assignment isn't coming out right. What I thought I was writing on was to talk about what particular sport means to me when I participate in,</w:t>
      </w:r>
    </w:p>
    <w:p w14:paraId="10C34333" w14:textId="77777777" w:rsidR="00F22C9E" w:rsidRDefault="00F22C9E" w:rsidP="00F22C9E">
      <w:pPr>
        <w:spacing w:line="345" w:lineRule="atLeast"/>
        <w:ind w:firstLine="420"/>
        <w:rPr>
          <w:rFonts w:ascii="宋体" w:hAnsi="宋体"/>
          <w:color w:val="2B2B2B"/>
        </w:rPr>
      </w:pPr>
      <w:r>
        <w:rPr>
          <w:rFonts w:ascii="宋体" w:hAnsi="宋体"/>
          <w:color w:val="2B2B2B"/>
        </w:rPr>
        <w:t>W: What sport did you choose?</w:t>
      </w:r>
    </w:p>
    <w:p w14:paraId="2DF5AE7B" w14:textId="77777777" w:rsidR="00F22C9E" w:rsidRDefault="00F22C9E" w:rsidP="00F22C9E">
      <w:pPr>
        <w:spacing w:line="345" w:lineRule="atLeast"/>
        <w:ind w:firstLine="420"/>
        <w:rPr>
          <w:rFonts w:ascii="宋体" w:hAnsi="宋体"/>
          <w:color w:val="2B2B2B"/>
        </w:rPr>
      </w:pPr>
      <w:r>
        <w:rPr>
          <w:rFonts w:ascii="宋体" w:hAnsi="宋体"/>
          <w:color w:val="2B2B2B"/>
        </w:rPr>
        <w:t>M: I decided to write about cross-country skiing.</w:t>
      </w:r>
    </w:p>
    <w:p w14:paraId="45336BF1" w14:textId="77777777" w:rsidR="00F22C9E" w:rsidRDefault="00F22C9E" w:rsidP="00F22C9E">
      <w:pPr>
        <w:spacing w:line="345" w:lineRule="atLeast"/>
        <w:ind w:firstLine="420"/>
        <w:rPr>
          <w:rFonts w:ascii="宋体" w:hAnsi="宋体"/>
          <w:color w:val="2B2B2B"/>
        </w:rPr>
      </w:pPr>
      <w:r>
        <w:rPr>
          <w:rFonts w:ascii="宋体" w:hAnsi="宋体"/>
          <w:color w:val="2B2B2B"/>
        </w:rPr>
        <w:t>W: What are you going to say about skiing?</w:t>
      </w:r>
    </w:p>
    <w:p w14:paraId="60C0CC6C" w14:textId="77777777" w:rsidR="00F22C9E" w:rsidRDefault="00F22C9E" w:rsidP="00F22C9E">
      <w:pPr>
        <w:spacing w:line="345" w:lineRule="atLeast"/>
        <w:ind w:firstLine="420"/>
        <w:rPr>
          <w:rFonts w:ascii="宋体" w:hAnsi="宋体"/>
          <w:color w:val="2B2B2B"/>
        </w:rPr>
      </w:pPr>
      <w:r>
        <w:rPr>
          <w:rFonts w:ascii="宋体" w:hAnsi="宋体"/>
          <w:color w:val="2B2B2B"/>
        </w:rPr>
        <w:t>M: That's the problem. I thought I would write about how peaceful it is to be out in the country.</w:t>
      </w:r>
    </w:p>
    <w:p w14:paraId="5F6F3D33" w14:textId="77777777" w:rsidR="00F22C9E" w:rsidRDefault="00F22C9E" w:rsidP="00F22C9E">
      <w:pPr>
        <w:spacing w:line="345" w:lineRule="atLeast"/>
        <w:ind w:firstLine="420"/>
        <w:rPr>
          <w:rFonts w:ascii="宋体" w:hAnsi="宋体"/>
          <w:color w:val="2B2B2B"/>
        </w:rPr>
      </w:pPr>
      <w:r>
        <w:rPr>
          <w:rFonts w:ascii="宋体" w:hAnsi="宋体"/>
          <w:color w:val="2B2B2B"/>
        </w:rPr>
        <w:t>W: So why is that a problem?</w:t>
      </w:r>
    </w:p>
    <w:p w14:paraId="498BB1EE" w14:textId="77777777" w:rsidR="00F22C9E" w:rsidRDefault="00F22C9E" w:rsidP="00F22C9E">
      <w:pPr>
        <w:spacing w:line="345" w:lineRule="atLeast"/>
        <w:ind w:firstLine="420"/>
        <w:rPr>
          <w:rFonts w:ascii="宋体" w:hAnsi="宋体"/>
          <w:color w:val="2B2B2B"/>
        </w:rPr>
      </w:pPr>
      <w:r>
        <w:rPr>
          <w:rFonts w:ascii="宋体" w:hAnsi="宋体"/>
          <w:color w:val="2B2B2B"/>
        </w:rPr>
        <w:t>M: As I start describing how quiet it is to be out in the woods. I keep mentioning how much effort it takes to keep going. Cross-country skiing isn't as easy as some people think. It takes a lot of energy, but that's not part of my paper. So I guess I should leave it out. But now I don't know how to explain that feeling of peacefulness without explaining how hard you have to work for it. It all fits together. It's not like just sitting down somewhere and watching the clouds roll by. That's different.</w:t>
      </w:r>
    </w:p>
    <w:p w14:paraId="0F35E097" w14:textId="77777777" w:rsidR="00F22C9E" w:rsidRDefault="00F22C9E" w:rsidP="00F22C9E">
      <w:pPr>
        <w:spacing w:line="345" w:lineRule="atLeast"/>
        <w:ind w:firstLine="420"/>
        <w:rPr>
          <w:rFonts w:ascii="宋体" w:hAnsi="宋体"/>
          <w:color w:val="2B2B2B"/>
        </w:rPr>
      </w:pPr>
      <w:r>
        <w:rPr>
          <w:rFonts w:ascii="宋体" w:hAnsi="宋体"/>
          <w:color w:val="2B2B2B"/>
        </w:rPr>
        <w:t>W: Then you'll have to include that in your point. The peacefulness of cross-country skiing is the kind you earn by effort. Why leave that out? Part of your point you knew before hand but part you discovered as you wrote. That's common, right?</w:t>
      </w:r>
    </w:p>
    <w:p w14:paraId="20F5AE44"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M: Yeah, I guess so.</w:t>
      </w:r>
    </w:p>
    <w:p w14:paraId="0C2B1D08" w14:textId="77777777" w:rsidR="00F22C9E" w:rsidRDefault="00F22C9E" w:rsidP="00F22C9E">
      <w:pPr>
        <w:spacing w:line="345" w:lineRule="atLeast"/>
        <w:ind w:firstLine="420"/>
        <w:rPr>
          <w:rFonts w:ascii="宋体" w:hAnsi="宋体"/>
          <w:color w:val="2B2B2B"/>
        </w:rPr>
      </w:pPr>
      <w:r>
        <w:rPr>
          <w:rFonts w:ascii="宋体" w:hAnsi="宋体"/>
          <w:color w:val="2B2B2B"/>
        </w:rPr>
        <w:t>Q19: What is the topic of the man's writing assignment?</w:t>
      </w:r>
    </w:p>
    <w:p w14:paraId="6D056377" w14:textId="77777777" w:rsidR="00F22C9E" w:rsidRDefault="00F22C9E" w:rsidP="00F22C9E">
      <w:pPr>
        <w:spacing w:line="345" w:lineRule="atLeast"/>
        <w:ind w:firstLine="420"/>
        <w:rPr>
          <w:rFonts w:ascii="宋体" w:hAnsi="宋体"/>
          <w:color w:val="2B2B2B"/>
        </w:rPr>
      </w:pPr>
      <w:r>
        <w:rPr>
          <w:rFonts w:ascii="宋体" w:hAnsi="宋体"/>
          <w:color w:val="2B2B2B"/>
        </w:rPr>
        <w:t>C) Pain and pleasure in sports</w:t>
      </w:r>
    </w:p>
    <w:p w14:paraId="02C5C8D7" w14:textId="77777777" w:rsidR="00F22C9E" w:rsidRDefault="00F22C9E" w:rsidP="00F22C9E">
      <w:pPr>
        <w:spacing w:line="345" w:lineRule="atLeast"/>
        <w:ind w:firstLine="420"/>
        <w:rPr>
          <w:rFonts w:ascii="宋体" w:hAnsi="宋体"/>
          <w:color w:val="2B2B2B"/>
        </w:rPr>
      </w:pPr>
      <w:r>
        <w:rPr>
          <w:rFonts w:ascii="宋体" w:hAnsi="宋体"/>
          <w:color w:val="2B2B2B"/>
        </w:rPr>
        <w:t>Q20: What problem does the man have while working on his paper?</w:t>
      </w:r>
    </w:p>
    <w:p w14:paraId="78B69647" w14:textId="77777777" w:rsidR="00F22C9E" w:rsidRDefault="00F22C9E" w:rsidP="00F22C9E">
      <w:pPr>
        <w:spacing w:line="345" w:lineRule="atLeast"/>
        <w:ind w:firstLine="420"/>
        <w:rPr>
          <w:rFonts w:ascii="宋体" w:hAnsi="宋体"/>
          <w:color w:val="2B2B2B"/>
        </w:rPr>
      </w:pPr>
      <w:r>
        <w:rPr>
          <w:rFonts w:ascii="宋体" w:hAnsi="宋体"/>
          <w:color w:val="2B2B2B"/>
        </w:rPr>
        <w:t>D) He can't decide whether to include the effort part of skiing.</w:t>
      </w:r>
    </w:p>
    <w:p w14:paraId="0FB00827" w14:textId="77777777" w:rsidR="00F22C9E" w:rsidRDefault="00F22C9E" w:rsidP="00F22C9E">
      <w:pPr>
        <w:spacing w:line="345" w:lineRule="atLeast"/>
        <w:ind w:firstLine="420"/>
        <w:rPr>
          <w:rFonts w:ascii="宋体" w:hAnsi="宋体"/>
          <w:color w:val="2B2B2B"/>
        </w:rPr>
      </w:pPr>
      <w:r>
        <w:rPr>
          <w:rFonts w:ascii="宋体" w:hAnsi="宋体"/>
          <w:color w:val="2B2B2B"/>
        </w:rPr>
        <w:t>Q21: What does the woman say is common in writing papers?</w:t>
      </w:r>
    </w:p>
    <w:p w14:paraId="6F356900" w14:textId="77777777" w:rsidR="00F22C9E" w:rsidRDefault="00F22C9E" w:rsidP="00F22C9E">
      <w:pPr>
        <w:spacing w:line="345" w:lineRule="atLeast"/>
        <w:ind w:firstLine="420"/>
        <w:rPr>
          <w:rFonts w:ascii="宋体" w:hAnsi="宋体"/>
          <w:color w:val="2B2B2B"/>
        </w:rPr>
      </w:pPr>
      <w:r>
        <w:rPr>
          <w:rFonts w:ascii="宋体" w:hAnsi="宋体"/>
          <w:color w:val="2B2B2B"/>
        </w:rPr>
        <w:t>A) New ideas come up as you write.</w:t>
      </w:r>
    </w:p>
    <w:p w14:paraId="6F0A24FA" w14:textId="77777777" w:rsidR="00F22C9E" w:rsidRDefault="00F22C9E" w:rsidP="00F22C9E">
      <w:pPr>
        <w:spacing w:line="345" w:lineRule="atLeast"/>
        <w:ind w:firstLine="420"/>
        <w:rPr>
          <w:rFonts w:ascii="宋体" w:hAnsi="宋体"/>
          <w:color w:val="2B2B2B"/>
        </w:rPr>
      </w:pPr>
      <w:r>
        <w:rPr>
          <w:rFonts w:ascii="宋体" w:hAnsi="宋体"/>
          <w:color w:val="2B2B2B"/>
        </w:rPr>
        <w:t>19. D) A sport he participates in</w:t>
      </w:r>
    </w:p>
    <w:p w14:paraId="73396DF3" w14:textId="77777777" w:rsidR="00F22C9E" w:rsidRDefault="00F22C9E" w:rsidP="00F22C9E">
      <w:pPr>
        <w:spacing w:line="345" w:lineRule="atLeast"/>
        <w:ind w:firstLine="420"/>
        <w:rPr>
          <w:rFonts w:ascii="宋体" w:hAnsi="宋体"/>
          <w:color w:val="2B2B2B"/>
        </w:rPr>
      </w:pPr>
      <w:r>
        <w:rPr>
          <w:rFonts w:ascii="宋体" w:hAnsi="宋体"/>
          <w:color w:val="2B2B2B"/>
        </w:rPr>
        <w:t>解析：题目问的是，男生论文的主题是什么，从talk about what particular sport means to me when I participate in一句中，可得对应选项D。C选项是一个干扰项，pain and pleasure in sports, 意为运动中的痛苦与快乐，其中sports一词范围太大，对话中只谈到了cross-country skiing, 因此，C选项错。</w:t>
      </w:r>
    </w:p>
    <w:p w14:paraId="7D3BE91A" w14:textId="77777777" w:rsidR="00F22C9E" w:rsidRDefault="00F22C9E" w:rsidP="00F22C9E">
      <w:pPr>
        <w:spacing w:line="345" w:lineRule="atLeast"/>
        <w:ind w:firstLine="420"/>
        <w:rPr>
          <w:rFonts w:ascii="宋体" w:hAnsi="宋体"/>
          <w:color w:val="2B2B2B"/>
        </w:rPr>
      </w:pPr>
      <w:r>
        <w:rPr>
          <w:rFonts w:ascii="宋体" w:hAnsi="宋体"/>
          <w:color w:val="2B2B2B"/>
        </w:rPr>
        <w:t>20. D) He can't decide whether to include the effort part of skiing.</w:t>
      </w:r>
    </w:p>
    <w:p w14:paraId="7E6A84F3" w14:textId="77777777" w:rsidR="00F22C9E" w:rsidRDefault="00F22C9E" w:rsidP="00F22C9E">
      <w:pPr>
        <w:spacing w:line="345" w:lineRule="atLeast"/>
        <w:ind w:firstLine="420"/>
        <w:rPr>
          <w:rFonts w:ascii="宋体" w:hAnsi="宋体"/>
          <w:color w:val="2B2B2B"/>
        </w:rPr>
      </w:pPr>
      <w:r>
        <w:rPr>
          <w:rFonts w:ascii="宋体" w:hAnsi="宋体"/>
          <w:color w:val="2B2B2B"/>
        </w:rPr>
        <w:t>解析：当男生打算将越野滑雪的艰辛剔除出论文时，教授说了一句“Then you'll have to include that in your point.”对应选项D</w:t>
      </w:r>
    </w:p>
    <w:p w14:paraId="577B5DE1" w14:textId="77777777" w:rsidR="00F22C9E" w:rsidRDefault="00F22C9E" w:rsidP="00F22C9E">
      <w:pPr>
        <w:spacing w:line="345" w:lineRule="atLeast"/>
        <w:ind w:firstLine="420"/>
        <w:rPr>
          <w:rFonts w:ascii="宋体" w:hAnsi="宋体"/>
          <w:color w:val="2B2B2B"/>
        </w:rPr>
      </w:pPr>
      <w:r>
        <w:rPr>
          <w:rFonts w:ascii="宋体" w:hAnsi="宋体"/>
          <w:color w:val="2B2B2B"/>
        </w:rPr>
        <w:t>21. A) New ideas come up as you write.</w:t>
      </w:r>
    </w:p>
    <w:p w14:paraId="32CD6777" w14:textId="77777777" w:rsidR="00F22C9E" w:rsidRDefault="00F22C9E" w:rsidP="00F22C9E">
      <w:pPr>
        <w:spacing w:line="345" w:lineRule="atLeast"/>
        <w:ind w:firstLine="420"/>
        <w:rPr>
          <w:rFonts w:ascii="宋体" w:hAnsi="宋体"/>
          <w:color w:val="2B2B2B"/>
        </w:rPr>
      </w:pPr>
      <w:r>
        <w:rPr>
          <w:rFonts w:ascii="宋体" w:hAnsi="宋体"/>
          <w:color w:val="2B2B2B"/>
        </w:rPr>
        <w:t>解析：在对话的最后，教授提到“Part of your point you knew before hand but part you discovered as you wrote. That's common, right?”这句话意思是说，在写论文之前，论点的一部分我们已经有了，但另一部分在写的过程中才会发现，因此，对应选项A。A选项与D选项较易混淆，但从教授的话中，我们可以看出，不是论点发生变化，而是在写作过程中，会有新的想法产生。</w:t>
      </w:r>
    </w:p>
    <w:p w14:paraId="0D071B32" w14:textId="77777777" w:rsidR="00F22C9E" w:rsidRDefault="00F22C9E" w:rsidP="00F22C9E">
      <w:pPr>
        <w:spacing w:line="345" w:lineRule="atLeast"/>
        <w:ind w:firstLine="420"/>
        <w:rPr>
          <w:rFonts w:ascii="宋体" w:hAnsi="宋体"/>
          <w:color w:val="2B2B2B"/>
        </w:rPr>
      </w:pPr>
      <w:r>
        <w:rPr>
          <w:rFonts w:ascii="宋体" w:hAnsi="宋体"/>
          <w:color w:val="2B2B2B"/>
        </w:rPr>
        <w:t>这篇长对话因为是围绕论文写作展开，而且涉及了一项我们中国人并不熟悉的运动，越野滑雪，因此，乍听之下，有些小抽象，小陌生。但细听之后，我们会发现，文中有一大段都提到了男生在写作中遇到的纠结处，那就是越野滑雪的畅快和由此所付出的艰辛，文章的主旨自然呼之欲出了。</w:t>
      </w:r>
    </w:p>
    <w:p w14:paraId="64AB1445" w14:textId="77777777" w:rsidR="00F22C9E" w:rsidRDefault="00F22C9E" w:rsidP="00F22C9E">
      <w:pPr>
        <w:spacing w:line="345" w:lineRule="atLeast"/>
        <w:ind w:firstLine="420"/>
        <w:rPr>
          <w:rFonts w:ascii="宋体" w:hAnsi="宋体"/>
          <w:color w:val="2B2B2B"/>
        </w:rPr>
      </w:pPr>
      <w:r>
        <w:rPr>
          <w:rFonts w:ascii="宋体" w:hAnsi="宋体"/>
          <w:color w:val="2B2B2B"/>
        </w:rPr>
        <w:t>这篇对话主要考察对文章大意的理解，而不是纠结于一词一句的得失，因此，大家在做题时，也要注意把握主干，不要因为听到了一个自己不太熟悉的运动就舍本逐末。</w:t>
      </w:r>
    </w:p>
    <w:p w14:paraId="1235835F" w14:textId="77777777" w:rsidR="00F22C9E" w:rsidRDefault="00F22C9E" w:rsidP="00F22C9E">
      <w:pPr>
        <w:spacing w:line="345" w:lineRule="atLeast"/>
        <w:ind w:firstLine="420"/>
        <w:rPr>
          <w:rFonts w:ascii="宋体" w:hAnsi="宋体"/>
          <w:color w:val="2B2B2B"/>
        </w:rPr>
      </w:pPr>
      <w:r>
        <w:rPr>
          <w:rFonts w:ascii="宋体" w:hAnsi="宋体"/>
          <w:color w:val="2B2B2B"/>
        </w:rPr>
        <w:t>Conversation Two</w:t>
      </w:r>
    </w:p>
    <w:p w14:paraId="29FD80FF" w14:textId="77777777" w:rsidR="00F22C9E" w:rsidRDefault="00F22C9E" w:rsidP="00F22C9E">
      <w:pPr>
        <w:spacing w:line="345" w:lineRule="atLeast"/>
        <w:ind w:firstLine="420"/>
        <w:rPr>
          <w:rFonts w:ascii="宋体" w:hAnsi="宋体"/>
          <w:color w:val="2B2B2B"/>
        </w:rPr>
      </w:pPr>
      <w:r>
        <w:rPr>
          <w:rFonts w:ascii="宋体" w:hAnsi="宋体"/>
          <w:color w:val="2B2B2B"/>
        </w:rPr>
        <w:t>W: Good evening and welcome to this week's Business World.</w:t>
      </w:r>
    </w:p>
    <w:p w14:paraId="7D4A73ED"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It program for and about business people. Tonight we have Mr. Angeleno who came to the </w:t>
      </w:r>
      <w:smartTag w:uri="urn:schemas-microsoft-com:office:smarttags" w:element="place">
        <w:smartTag w:uri="urn:schemas-microsoft-com:office:smarttags" w:element="country-region">
          <w:r>
            <w:rPr>
              <w:rFonts w:ascii="宋体" w:hAnsi="宋体"/>
              <w:color w:val="2B2B2B"/>
            </w:rPr>
            <w:t>US</w:t>
          </w:r>
        </w:smartTag>
      </w:smartTag>
      <w:r>
        <w:rPr>
          <w:rFonts w:ascii="宋体" w:hAnsi="宋体"/>
          <w:color w:val="2B2B2B"/>
        </w:rPr>
        <w:t xml:space="preserve"> six years ago, and is now an established businessman with three restaurants in town.Tell us Mr. Angeleno, how did you get started?</w:t>
      </w:r>
    </w:p>
    <w:p w14:paraId="2C4E3B44" w14:textId="77777777" w:rsidR="00F22C9E" w:rsidRDefault="00F22C9E" w:rsidP="00F22C9E">
      <w:pPr>
        <w:spacing w:line="345" w:lineRule="atLeast"/>
        <w:ind w:firstLine="420"/>
        <w:rPr>
          <w:rFonts w:ascii="宋体" w:hAnsi="宋体"/>
          <w:color w:val="2B2B2B"/>
        </w:rPr>
      </w:pPr>
      <w:r>
        <w:rPr>
          <w:rFonts w:ascii="宋体" w:hAnsi="宋体"/>
          <w:color w:val="2B2B2B"/>
        </w:rPr>
        <w:t>M: Well I started off with a small diner. I did all the cooking myself and my wife waited on tables. It was really too much work for two people. My cooking is great. And word got around town about the food. Within a year, I had to hire another cook and four waitresses. When that restaurant became very busy, I decided to expand my business. Now with three places my main concern is keeping the business successful and running smoothly.</w:t>
      </w:r>
    </w:p>
    <w:p w14:paraId="50447665" w14:textId="77777777" w:rsidR="00F22C9E" w:rsidRDefault="00F22C9E" w:rsidP="00F22C9E">
      <w:pPr>
        <w:spacing w:line="345" w:lineRule="atLeast"/>
        <w:ind w:firstLine="420"/>
        <w:rPr>
          <w:rFonts w:ascii="宋体" w:hAnsi="宋体"/>
          <w:color w:val="2B2B2B"/>
        </w:rPr>
      </w:pPr>
      <w:r>
        <w:rPr>
          <w:rFonts w:ascii="宋体" w:hAnsi="宋体"/>
          <w:color w:val="2B2B2B"/>
        </w:rPr>
        <w:t>W: Do you advertise?</w:t>
      </w:r>
    </w:p>
    <w:p w14:paraId="6D7EE099" w14:textId="77777777" w:rsidR="00F22C9E" w:rsidRDefault="00F22C9E" w:rsidP="00F22C9E">
      <w:pPr>
        <w:spacing w:line="345" w:lineRule="atLeast"/>
        <w:ind w:firstLine="420"/>
        <w:rPr>
          <w:rFonts w:ascii="宋体" w:hAnsi="宋体"/>
          <w:color w:val="2B2B2B"/>
        </w:rPr>
      </w:pPr>
      <w:r>
        <w:rPr>
          <w:rFonts w:ascii="宋体" w:hAnsi="宋体"/>
          <w:color w:val="2B2B2B"/>
        </w:rPr>
        <w:t>M: Oh yes. I don't have any TV commercials, because they are too expensive. But I advertise a lot on radio and in local newspapers. My children used to distribute ads. in nearby shopping centres, but we don't need to do that anymore.</w:t>
      </w:r>
    </w:p>
    <w:p w14:paraId="377B3A9B" w14:textId="77777777" w:rsidR="00F22C9E" w:rsidRDefault="00F22C9E" w:rsidP="00F22C9E">
      <w:pPr>
        <w:spacing w:line="345" w:lineRule="atLeast"/>
        <w:ind w:firstLine="420"/>
        <w:rPr>
          <w:rFonts w:ascii="宋体" w:hAnsi="宋体"/>
          <w:color w:val="2B2B2B"/>
        </w:rPr>
      </w:pPr>
      <w:r>
        <w:rPr>
          <w:rFonts w:ascii="宋体" w:hAnsi="宋体"/>
          <w:color w:val="2B2B2B"/>
        </w:rPr>
        <w:t>W: Why do you believe you've been so successful?</w:t>
      </w:r>
    </w:p>
    <w:p w14:paraId="0D840AE1" w14:textId="77777777" w:rsidR="00F22C9E" w:rsidRDefault="00F22C9E" w:rsidP="00F22C9E">
      <w:pPr>
        <w:spacing w:line="345" w:lineRule="atLeast"/>
        <w:ind w:firstLine="420"/>
        <w:rPr>
          <w:rFonts w:ascii="宋体" w:hAnsi="宋体"/>
          <w:color w:val="2B2B2B"/>
        </w:rPr>
      </w:pPr>
      <w:r>
        <w:rPr>
          <w:rFonts w:ascii="宋体" w:hAnsi="宋体"/>
          <w:color w:val="2B2B2B"/>
        </w:rPr>
        <w:t>M: Em, I always serve the freshest possible food and I make the atmosphere as comfortable and as pleasant as I can, so that my customers will want to come back.</w:t>
      </w:r>
    </w:p>
    <w:p w14:paraId="1DA2008E"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W: So you always aim to please the customers?</w:t>
      </w:r>
    </w:p>
    <w:p w14:paraId="6AFBFE82" w14:textId="77777777" w:rsidR="00F22C9E" w:rsidRDefault="00F22C9E" w:rsidP="00F22C9E">
      <w:pPr>
        <w:spacing w:line="345" w:lineRule="atLeast"/>
        <w:ind w:firstLine="420"/>
        <w:rPr>
          <w:rFonts w:ascii="宋体" w:hAnsi="宋体"/>
          <w:color w:val="2B2B2B"/>
        </w:rPr>
      </w:pPr>
      <w:r>
        <w:rPr>
          <w:rFonts w:ascii="宋体" w:hAnsi="宋体"/>
          <w:color w:val="2B2B2B"/>
        </w:rPr>
        <w:t>M: Absolutely!Without them I would have no business at all.</w:t>
      </w:r>
    </w:p>
    <w:p w14:paraId="605FA089" w14:textId="77777777" w:rsidR="00F22C9E" w:rsidRDefault="00F22C9E" w:rsidP="00F22C9E">
      <w:pPr>
        <w:spacing w:line="345" w:lineRule="atLeast"/>
        <w:ind w:firstLine="420"/>
        <w:rPr>
          <w:rFonts w:ascii="宋体" w:hAnsi="宋体"/>
          <w:color w:val="2B2B2B"/>
        </w:rPr>
      </w:pPr>
      <w:r>
        <w:rPr>
          <w:rFonts w:ascii="宋体" w:hAnsi="宋体"/>
          <w:color w:val="2B2B2B"/>
        </w:rPr>
        <w:t>W: Thank you Mr.Angeleno.I think your advice will be helpfull to those just staring out in business.</w:t>
      </w:r>
    </w:p>
    <w:p w14:paraId="4F9E8368" w14:textId="77777777" w:rsidR="00F22C9E" w:rsidRDefault="00F22C9E" w:rsidP="00F22C9E">
      <w:pPr>
        <w:spacing w:line="345" w:lineRule="atLeast"/>
        <w:ind w:firstLine="420"/>
        <w:rPr>
          <w:rFonts w:ascii="宋体" w:hAnsi="宋体"/>
          <w:color w:val="2B2B2B"/>
        </w:rPr>
      </w:pPr>
      <w:r>
        <w:rPr>
          <w:rFonts w:ascii="宋体" w:hAnsi="宋体"/>
          <w:color w:val="2B2B2B"/>
        </w:rPr>
        <w:t>Questions 23 to 25 are based on the conversation you have just heard.</w:t>
      </w:r>
    </w:p>
    <w:p w14:paraId="0F240C3E" w14:textId="77777777" w:rsidR="00F22C9E" w:rsidRDefault="00F22C9E" w:rsidP="00F22C9E">
      <w:pPr>
        <w:spacing w:line="345" w:lineRule="atLeast"/>
        <w:ind w:firstLine="420"/>
        <w:rPr>
          <w:rFonts w:ascii="宋体" w:hAnsi="宋体"/>
          <w:color w:val="2B2B2B"/>
        </w:rPr>
      </w:pPr>
      <w:r>
        <w:rPr>
          <w:rFonts w:ascii="宋体" w:hAnsi="宋体"/>
          <w:color w:val="2B2B2B"/>
        </w:rPr>
        <w:t>22 What is the woman's occupation</w:t>
      </w:r>
    </w:p>
    <w:p w14:paraId="74F669BB" w14:textId="77777777" w:rsidR="00F22C9E" w:rsidRDefault="00F22C9E" w:rsidP="00F22C9E">
      <w:pPr>
        <w:spacing w:line="345" w:lineRule="atLeast"/>
        <w:ind w:firstLine="420"/>
        <w:rPr>
          <w:rFonts w:ascii="宋体" w:hAnsi="宋体"/>
          <w:color w:val="2B2B2B"/>
        </w:rPr>
      </w:pPr>
      <w:r>
        <w:rPr>
          <w:rFonts w:ascii="宋体" w:hAnsi="宋体"/>
          <w:color w:val="2B2B2B"/>
        </w:rPr>
        <w:t>D) Hostess of the weekly “Business World”</w:t>
      </w:r>
    </w:p>
    <w:p w14:paraId="2C432884" w14:textId="77777777" w:rsidR="00F22C9E" w:rsidRDefault="00F22C9E" w:rsidP="00F22C9E">
      <w:pPr>
        <w:spacing w:line="345" w:lineRule="atLeast"/>
        <w:ind w:firstLine="420"/>
        <w:rPr>
          <w:rFonts w:ascii="宋体" w:hAnsi="宋体"/>
          <w:color w:val="2B2B2B"/>
        </w:rPr>
      </w:pPr>
      <w:r>
        <w:rPr>
          <w:rFonts w:ascii="宋体" w:hAnsi="宋体"/>
          <w:color w:val="2B2B2B"/>
        </w:rPr>
        <w:t>23 what do we learn about Mr.Angeleno's business at its beginning</w:t>
      </w:r>
    </w:p>
    <w:p w14:paraId="277613EA" w14:textId="77777777" w:rsidR="00F22C9E" w:rsidRDefault="00F22C9E" w:rsidP="00F22C9E">
      <w:pPr>
        <w:spacing w:line="345" w:lineRule="atLeast"/>
        <w:ind w:firstLine="420"/>
        <w:rPr>
          <w:rFonts w:ascii="宋体" w:hAnsi="宋体"/>
          <w:color w:val="2B2B2B"/>
        </w:rPr>
      </w:pPr>
      <w:r>
        <w:rPr>
          <w:rFonts w:ascii="宋体" w:hAnsi="宋体"/>
          <w:color w:val="2B2B2B"/>
        </w:rPr>
        <w:t>B) He and his wife did everything by themselves.</w:t>
      </w:r>
    </w:p>
    <w:p w14:paraId="77E6C82E" w14:textId="77777777" w:rsidR="00F22C9E" w:rsidRDefault="00F22C9E" w:rsidP="00F22C9E">
      <w:pPr>
        <w:spacing w:line="345" w:lineRule="atLeast"/>
        <w:ind w:firstLine="420"/>
        <w:rPr>
          <w:rFonts w:ascii="宋体" w:hAnsi="宋体"/>
          <w:color w:val="2B2B2B"/>
        </w:rPr>
      </w:pPr>
      <w:r>
        <w:rPr>
          <w:rFonts w:ascii="宋体" w:hAnsi="宋体"/>
          <w:color w:val="2B2B2B"/>
        </w:rPr>
        <w:t>24 what does Mr. Angeleno say about advertising his business.</w:t>
      </w:r>
    </w:p>
    <w:p w14:paraId="6B9A742F" w14:textId="77777777" w:rsidR="00F22C9E" w:rsidRDefault="00F22C9E" w:rsidP="00F22C9E">
      <w:pPr>
        <w:spacing w:line="345" w:lineRule="atLeast"/>
        <w:ind w:firstLine="420"/>
        <w:rPr>
          <w:rFonts w:ascii="宋体" w:hAnsi="宋体"/>
          <w:color w:val="2B2B2B"/>
        </w:rPr>
      </w:pPr>
      <w:r>
        <w:rPr>
          <w:rFonts w:ascii="宋体" w:hAnsi="宋体"/>
          <w:color w:val="2B2B2B"/>
        </w:rPr>
        <w:t>B) He advertises a lot on radio and in newspapers.</w:t>
      </w:r>
    </w:p>
    <w:p w14:paraId="1F68296F" w14:textId="77777777" w:rsidR="00F22C9E" w:rsidRDefault="00F22C9E" w:rsidP="00F22C9E">
      <w:pPr>
        <w:spacing w:line="345" w:lineRule="atLeast"/>
        <w:ind w:firstLine="420"/>
        <w:rPr>
          <w:rFonts w:ascii="宋体" w:hAnsi="宋体"/>
          <w:color w:val="2B2B2B"/>
        </w:rPr>
      </w:pPr>
      <w:r>
        <w:rPr>
          <w:rFonts w:ascii="宋体" w:hAnsi="宋体"/>
          <w:color w:val="2B2B2B"/>
        </w:rPr>
        <w:t>25 What does the man say contribute to his success?</w:t>
      </w:r>
    </w:p>
    <w:p w14:paraId="7A0A52A0" w14:textId="77777777" w:rsidR="00F22C9E" w:rsidRDefault="00F22C9E" w:rsidP="00F22C9E">
      <w:pPr>
        <w:spacing w:line="345" w:lineRule="atLeast"/>
        <w:ind w:firstLine="420"/>
        <w:rPr>
          <w:rFonts w:ascii="宋体" w:hAnsi="宋体"/>
          <w:color w:val="2B2B2B"/>
        </w:rPr>
      </w:pPr>
      <w:r>
        <w:rPr>
          <w:rFonts w:ascii="宋体" w:hAnsi="宋体"/>
          <w:color w:val="2B2B2B"/>
        </w:rPr>
        <w:t>B) The restaurant atmosphere</w:t>
      </w:r>
    </w:p>
    <w:p w14:paraId="7910B304" w14:textId="77777777" w:rsidR="00F22C9E" w:rsidRDefault="00F22C9E" w:rsidP="00F22C9E">
      <w:pPr>
        <w:spacing w:line="345" w:lineRule="atLeast"/>
        <w:ind w:firstLine="420"/>
        <w:rPr>
          <w:rFonts w:ascii="宋体" w:hAnsi="宋体"/>
          <w:color w:val="2B2B2B"/>
        </w:rPr>
      </w:pPr>
      <w:r>
        <w:rPr>
          <w:rFonts w:ascii="宋体" w:hAnsi="宋体"/>
          <w:color w:val="2B2B2B"/>
        </w:rPr>
        <w:t>22. D) Hostess of the weekly “Business World”</w:t>
      </w:r>
    </w:p>
    <w:p w14:paraId="10B09A11" w14:textId="77777777" w:rsidR="00F22C9E" w:rsidRDefault="00F22C9E" w:rsidP="00F22C9E">
      <w:pPr>
        <w:spacing w:line="345" w:lineRule="atLeast"/>
        <w:ind w:firstLine="420"/>
        <w:rPr>
          <w:rFonts w:ascii="宋体" w:hAnsi="宋体"/>
          <w:color w:val="2B2B2B"/>
        </w:rPr>
      </w:pPr>
      <w:r>
        <w:rPr>
          <w:rFonts w:ascii="宋体" w:hAnsi="宋体"/>
          <w:color w:val="2B2B2B"/>
        </w:rPr>
        <w:t>解析：从对话中可以听出，这是一个访谈节目，因此这个女性是节目主持人。</w:t>
      </w:r>
    </w:p>
    <w:p w14:paraId="62132A28" w14:textId="77777777" w:rsidR="00F22C9E" w:rsidRDefault="00F22C9E" w:rsidP="00F22C9E">
      <w:pPr>
        <w:spacing w:line="345" w:lineRule="atLeast"/>
        <w:ind w:firstLine="420"/>
        <w:rPr>
          <w:rFonts w:ascii="宋体" w:hAnsi="宋体"/>
          <w:color w:val="2B2B2B"/>
        </w:rPr>
      </w:pPr>
      <w:r>
        <w:rPr>
          <w:rFonts w:ascii="宋体" w:hAnsi="宋体"/>
          <w:color w:val="2B2B2B"/>
        </w:rPr>
        <w:t>23. B) He and his wife did everything by themselves.</w:t>
      </w:r>
    </w:p>
    <w:p w14:paraId="14453246" w14:textId="77777777" w:rsidR="00F22C9E" w:rsidRDefault="00F22C9E" w:rsidP="00F22C9E">
      <w:pPr>
        <w:spacing w:line="345" w:lineRule="atLeast"/>
        <w:ind w:firstLine="420"/>
        <w:rPr>
          <w:rFonts w:ascii="宋体" w:hAnsi="宋体"/>
          <w:color w:val="2B2B2B"/>
        </w:rPr>
      </w:pPr>
      <w:r>
        <w:rPr>
          <w:rFonts w:ascii="宋体" w:hAnsi="宋体"/>
          <w:color w:val="2B2B2B"/>
        </w:rPr>
        <w:t>解析：题目问的是，刚开始的时候，Angeleno的生意怎么样？对话中提到，I did all the cooking myself and my wife waited on tables. Angeleno负责做菜，他妻子负责接待，对应选项B。</w:t>
      </w:r>
    </w:p>
    <w:p w14:paraId="3DA676EE" w14:textId="77777777" w:rsidR="00F22C9E" w:rsidRDefault="00F22C9E" w:rsidP="00F22C9E">
      <w:pPr>
        <w:spacing w:line="345" w:lineRule="atLeast"/>
        <w:ind w:firstLine="420"/>
        <w:rPr>
          <w:rFonts w:ascii="宋体" w:hAnsi="宋体"/>
          <w:color w:val="2B2B2B"/>
        </w:rPr>
      </w:pPr>
      <w:r>
        <w:rPr>
          <w:rFonts w:ascii="宋体" w:hAnsi="宋体"/>
          <w:color w:val="2B2B2B"/>
        </w:rPr>
        <w:t>24. B) He advertises a lot on radio and in newspapers.</w:t>
      </w:r>
    </w:p>
    <w:p w14:paraId="362D5796" w14:textId="77777777" w:rsidR="00F22C9E" w:rsidRDefault="00F22C9E" w:rsidP="00F22C9E">
      <w:pPr>
        <w:spacing w:line="345" w:lineRule="atLeast"/>
        <w:ind w:firstLine="420"/>
        <w:rPr>
          <w:rFonts w:ascii="宋体" w:hAnsi="宋体"/>
          <w:color w:val="2B2B2B"/>
        </w:rPr>
      </w:pPr>
      <w:r>
        <w:rPr>
          <w:rFonts w:ascii="宋体" w:hAnsi="宋体"/>
          <w:color w:val="2B2B2B"/>
        </w:rPr>
        <w:t>解析：从But I advertise a lot on radio and in local newspapers. 一句中，可以得到对应选项。</w:t>
      </w:r>
    </w:p>
    <w:p w14:paraId="0485E824" w14:textId="77777777" w:rsidR="00F22C9E" w:rsidRDefault="00F22C9E" w:rsidP="00F22C9E">
      <w:pPr>
        <w:spacing w:line="345" w:lineRule="atLeast"/>
        <w:ind w:firstLine="420"/>
        <w:rPr>
          <w:rFonts w:ascii="宋体" w:hAnsi="宋体"/>
          <w:color w:val="2B2B2B"/>
        </w:rPr>
      </w:pPr>
      <w:r>
        <w:rPr>
          <w:rFonts w:ascii="宋体" w:hAnsi="宋体"/>
          <w:color w:val="2B2B2B"/>
        </w:rPr>
        <w:t>25. B) The restaurant atomsphere</w:t>
      </w:r>
    </w:p>
    <w:p w14:paraId="20276DF8" w14:textId="77777777" w:rsidR="00F22C9E" w:rsidRDefault="00F22C9E" w:rsidP="00F22C9E">
      <w:pPr>
        <w:spacing w:line="345" w:lineRule="atLeast"/>
        <w:ind w:firstLine="420"/>
        <w:rPr>
          <w:rFonts w:ascii="宋体" w:hAnsi="宋体"/>
          <w:color w:val="2B2B2B"/>
        </w:rPr>
      </w:pPr>
      <w:r>
        <w:rPr>
          <w:rFonts w:ascii="宋体" w:hAnsi="宋体"/>
          <w:color w:val="2B2B2B"/>
        </w:rPr>
        <w:t>解析：题目问的是，什么有助于餐厅的成功？对话中提到，I always serve the freshest possible food and I make the atmosphere as comfortable and as pleasant as I can, so that my customers will want to come back. 可见，Angeleno会提供尽可能新鲜的食物和舒适的用餐环境以吸引顾客，因此，对应选项B，也许，有童鞋会问，为什么不选C？注意，C选项是指各种各样的食物，与文意中“新鲜的食物”不符，是错误选项。</w:t>
      </w:r>
    </w:p>
    <w:p w14:paraId="23B2821C" w14:textId="77777777" w:rsidR="00F22C9E" w:rsidRDefault="00F22C9E" w:rsidP="00F22C9E">
      <w:pPr>
        <w:spacing w:line="345" w:lineRule="atLeast"/>
        <w:ind w:firstLine="420"/>
        <w:rPr>
          <w:rFonts w:ascii="宋体" w:hAnsi="宋体"/>
          <w:color w:val="2B2B2B"/>
        </w:rPr>
      </w:pPr>
      <w:r>
        <w:rPr>
          <w:rFonts w:ascii="宋体" w:hAnsi="宋体"/>
          <w:color w:val="2B2B2B"/>
        </w:rPr>
        <w:t>这篇对话是一篇较为简单的访谈节目，主要涉及一些细节问题，其中，关键细节包括餐馆经营情况，广告宣传情况等，也是考点所在。童鞋们在听时，可以相应地做些简单的笔记，从而准确地选出选项。</w:t>
      </w:r>
    </w:p>
    <w:p w14:paraId="12363CCC" w14:textId="77777777" w:rsidR="00F22C9E" w:rsidRDefault="00F22C9E" w:rsidP="00F22C9E">
      <w:pPr>
        <w:spacing w:line="345" w:lineRule="atLeast"/>
        <w:ind w:firstLine="420"/>
        <w:rPr>
          <w:rFonts w:ascii="宋体" w:hAnsi="宋体"/>
          <w:color w:val="2B2B2B"/>
        </w:rPr>
      </w:pPr>
      <w:r>
        <w:rPr>
          <w:rFonts w:ascii="宋体" w:hAnsi="宋体"/>
          <w:b/>
          <w:color w:val="2B2B2B"/>
        </w:rPr>
        <w:t>Section B</w:t>
      </w:r>
    </w:p>
    <w:p w14:paraId="45C722AB" w14:textId="77777777" w:rsidR="00F22C9E" w:rsidRDefault="00F22C9E" w:rsidP="00F22C9E">
      <w:pPr>
        <w:spacing w:line="345" w:lineRule="atLeast"/>
        <w:ind w:firstLine="420"/>
        <w:rPr>
          <w:rFonts w:ascii="宋体" w:hAnsi="宋体"/>
          <w:color w:val="2B2B2B"/>
        </w:rPr>
      </w:pPr>
      <w:r>
        <w:rPr>
          <w:rFonts w:ascii="宋体" w:hAnsi="宋体"/>
          <w:color w:val="2B2B2B"/>
        </w:rPr>
        <w:t>Passage One</w:t>
      </w:r>
    </w:p>
    <w:p w14:paraId="0389DBAF" w14:textId="77777777" w:rsidR="00F22C9E" w:rsidRDefault="00F22C9E" w:rsidP="00F22C9E">
      <w:pPr>
        <w:spacing w:line="345" w:lineRule="atLeast"/>
        <w:ind w:firstLine="420"/>
        <w:rPr>
          <w:rFonts w:ascii="宋体" w:hAnsi="宋体"/>
          <w:color w:val="2B2B2B"/>
        </w:rPr>
      </w:pPr>
      <w:r>
        <w:rPr>
          <w:rFonts w:ascii="宋体" w:hAnsi="宋体"/>
          <w:color w:val="2B2B2B"/>
        </w:rPr>
        <w:t>There are many commonly held beliefs about eye glasses and eyesight that are not proven facts. For instance, some people believe that wearing glasses too soon 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14:paraId="5ABD68B8" w14:textId="77777777" w:rsidR="00F22C9E" w:rsidRDefault="00F22C9E" w:rsidP="00F22C9E">
      <w:pPr>
        <w:spacing w:line="345" w:lineRule="atLeast"/>
        <w:ind w:firstLine="420"/>
        <w:rPr>
          <w:rFonts w:ascii="宋体" w:hAnsi="宋体"/>
          <w:color w:val="2B2B2B"/>
        </w:rPr>
      </w:pPr>
      <w:r>
        <w:rPr>
          <w:rFonts w:ascii="宋体" w:hAnsi="宋体"/>
          <w:color w:val="2B2B2B"/>
        </w:rPr>
        <w:t>We have all heard some of the common myths about how eyesight gets bad. Most people believe that reading in dim light causes poor eyesight, but that is untrue. Too little light makes the eyes work harder, so they do get tired and strained. Eyestrain also results from reading a lot, reading in bed, and watching too much television. However, although eyestrain may cause some pain or headaches, it does not permanently damage eyesight.</w:t>
      </w:r>
    </w:p>
    <w:p w14:paraId="2F6731C3"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Another myth about eyes is that they can be replaced, or transferred from one person to </w:t>
      </w:r>
      <w:r>
        <w:rPr>
          <w:rFonts w:ascii="宋体" w:hAnsi="宋体"/>
          <w:color w:val="2B2B2B"/>
        </w:rPr>
        <w:lastRenderedPageBreak/>
        <w:t>another. There are close to one million nerve fibres that connect the eyeball to the brain, as of yet it is impossible to attach them all in a new person. Only certain parts of the eye can be replaced. But if we keep clearing up the myths and learning more about the eyes, some day a full transplant may be possible.</w:t>
      </w:r>
    </w:p>
    <w:p w14:paraId="24ECD44B" w14:textId="77777777" w:rsidR="00F22C9E" w:rsidRDefault="00F22C9E" w:rsidP="00F22C9E">
      <w:pPr>
        <w:spacing w:line="345" w:lineRule="atLeast"/>
        <w:ind w:firstLine="420"/>
        <w:rPr>
          <w:rFonts w:ascii="宋体" w:hAnsi="宋体"/>
          <w:color w:val="2B2B2B"/>
        </w:rPr>
      </w:pPr>
      <w:r>
        <w:rPr>
          <w:rFonts w:ascii="宋体" w:hAnsi="宋体"/>
          <w:color w:val="2B2B2B"/>
        </w:rPr>
        <w:t>篇章类型及提要：论证文</w:t>
      </w:r>
    </w:p>
    <w:p w14:paraId="2C98FB8B" w14:textId="77777777" w:rsidR="00F22C9E" w:rsidRDefault="00F22C9E" w:rsidP="00F22C9E">
      <w:pPr>
        <w:spacing w:line="345" w:lineRule="atLeast"/>
        <w:ind w:firstLine="420"/>
        <w:rPr>
          <w:rFonts w:ascii="宋体" w:hAnsi="宋体"/>
          <w:color w:val="2B2B2B"/>
        </w:rPr>
      </w:pPr>
      <w:r>
        <w:rPr>
          <w:rFonts w:ascii="宋体" w:hAnsi="宋体"/>
          <w:color w:val="2B2B2B"/>
        </w:rPr>
        <w:t>听力点睛：</w:t>
      </w:r>
    </w:p>
    <w:p w14:paraId="03F6C31D" w14:textId="77777777" w:rsidR="00F22C9E" w:rsidRDefault="00F22C9E" w:rsidP="00F22C9E">
      <w:pPr>
        <w:spacing w:line="345" w:lineRule="atLeast"/>
        <w:ind w:firstLine="420"/>
        <w:rPr>
          <w:rFonts w:ascii="宋体" w:hAnsi="宋体"/>
          <w:color w:val="2B2B2B"/>
        </w:rPr>
      </w:pPr>
      <w:r>
        <w:rPr>
          <w:rFonts w:ascii="宋体" w:hAnsi="宋体"/>
          <w:color w:val="2B2B2B"/>
        </w:rPr>
        <w:t>本文主要介绍关于纠正一些对眼镜及视力的常识的错误认识。注意文章首句"There are many commonly held beliefs about eye glasses and eyesight that are not proven facts." 通常这种文章首句就是主旨句。这是做听力短文题必须要高度关注的。接下去可以推测下面内容必然围绕主题句展开，通过举例等来论证作者要表明的观点。所以听的时候也要高度专注那些关键词句，如for instance, however, but, evidence, although, Studies show that...这些关键词句后面的内容是听力常考的地方。最后文章给出一个总结句呼吁人们破除固有的一些认识，去更多了解我们的眼睛，头尾呼应。</w:t>
      </w:r>
    </w:p>
    <w:p w14:paraId="2CA7EB2E" w14:textId="77777777" w:rsidR="00F22C9E" w:rsidRDefault="00F22C9E" w:rsidP="00F22C9E">
      <w:pPr>
        <w:spacing w:line="345" w:lineRule="atLeast"/>
        <w:ind w:firstLine="420"/>
        <w:rPr>
          <w:rFonts w:ascii="宋体" w:hAnsi="宋体"/>
          <w:color w:val="2B2B2B"/>
        </w:rPr>
      </w:pPr>
      <w:r>
        <w:rPr>
          <w:rFonts w:ascii="宋体" w:hAnsi="宋体"/>
          <w:color w:val="2B2B2B"/>
        </w:rPr>
        <w:t>Questions 26 to 28 are based on the passage you have just heard.</w:t>
      </w:r>
    </w:p>
    <w:p w14:paraId="40F60DAA" w14:textId="77777777" w:rsidR="00F22C9E" w:rsidRDefault="00F22C9E" w:rsidP="00F22C9E">
      <w:pPr>
        <w:spacing w:line="345" w:lineRule="atLeast"/>
        <w:ind w:firstLine="420"/>
        <w:rPr>
          <w:rFonts w:ascii="宋体" w:hAnsi="宋体"/>
          <w:color w:val="2B2B2B"/>
        </w:rPr>
      </w:pPr>
      <w:r>
        <w:rPr>
          <w:rFonts w:ascii="宋体" w:hAnsi="宋体"/>
          <w:color w:val="2B2B2B"/>
        </w:rPr>
        <w:t>26. What does the speaker want to tell us about eyesight?</w:t>
      </w:r>
    </w:p>
    <w:p w14:paraId="3A771750" w14:textId="77777777" w:rsidR="00F22C9E" w:rsidRDefault="00F22C9E" w:rsidP="00F22C9E">
      <w:pPr>
        <w:spacing w:line="345" w:lineRule="atLeast"/>
        <w:ind w:firstLine="420"/>
        <w:rPr>
          <w:rFonts w:ascii="宋体" w:hAnsi="宋体"/>
          <w:color w:val="2B2B2B"/>
        </w:rPr>
      </w:pPr>
      <w:r>
        <w:rPr>
          <w:rFonts w:ascii="宋体" w:hAnsi="宋体"/>
          <w:color w:val="2B2B2B"/>
        </w:rPr>
        <w:t>答案：C）There are many false notions about it.</w:t>
      </w:r>
    </w:p>
    <w:p w14:paraId="05C628C4" w14:textId="77777777" w:rsidR="00F22C9E" w:rsidRDefault="00F22C9E" w:rsidP="00F22C9E">
      <w:pPr>
        <w:spacing w:line="345" w:lineRule="atLeast"/>
        <w:ind w:firstLine="420"/>
        <w:rPr>
          <w:rFonts w:ascii="宋体" w:hAnsi="宋体"/>
          <w:color w:val="2B2B2B"/>
        </w:rPr>
      </w:pPr>
      <w:r>
        <w:rPr>
          <w:rFonts w:ascii="宋体" w:hAnsi="宋体"/>
          <w:color w:val="2B2B2B"/>
        </w:rPr>
        <w:t>解析：从"eyesight" 可以把答案定位于第一段，关键词有"weakens the eyes" "loss of vision". 注意题目中是问speaker要告诉我们的，所以不要被some people believe...误导，看清题目要问什么很重要。容易混淆的是A选项，文中提到如果孩子戴不合适的眼镜会使孩子的视力减弱，但并没有提到孩子经常忽视保护视力。B、D选项文中没有提及，可以排除。</w:t>
      </w:r>
    </w:p>
    <w:p w14:paraId="1E168C5F" w14:textId="77777777" w:rsidR="00F22C9E" w:rsidRDefault="00F22C9E" w:rsidP="00F22C9E">
      <w:pPr>
        <w:spacing w:line="345" w:lineRule="atLeast"/>
        <w:ind w:firstLine="420"/>
        <w:rPr>
          <w:rFonts w:ascii="宋体" w:hAnsi="宋体"/>
          <w:color w:val="2B2B2B"/>
        </w:rPr>
      </w:pPr>
      <w:r>
        <w:rPr>
          <w:rFonts w:ascii="宋体" w:hAnsi="宋体"/>
          <w:color w:val="2B2B2B"/>
        </w:rPr>
        <w:t>27. What do studies about wearing the wrong glasses show?</w:t>
      </w:r>
    </w:p>
    <w:p w14:paraId="6213CF95" w14:textId="77777777" w:rsidR="00F22C9E" w:rsidRDefault="00F22C9E" w:rsidP="00F22C9E">
      <w:pPr>
        <w:spacing w:line="345" w:lineRule="atLeast"/>
        <w:ind w:firstLine="420"/>
        <w:rPr>
          <w:rFonts w:ascii="宋体" w:hAnsi="宋体"/>
          <w:color w:val="2B2B2B"/>
        </w:rPr>
      </w:pPr>
      <w:r>
        <w:rPr>
          <w:rFonts w:ascii="宋体" w:hAnsi="宋体"/>
          <w:color w:val="2B2B2B"/>
        </w:rPr>
        <w:t>答案：C）It can lead to the loss of vision in children.</w:t>
      </w:r>
    </w:p>
    <w:p w14:paraId="2D0F7460" w14:textId="77777777" w:rsidR="00F22C9E" w:rsidRDefault="00F22C9E" w:rsidP="00F22C9E">
      <w:pPr>
        <w:spacing w:line="345" w:lineRule="atLeast"/>
        <w:ind w:firstLine="420"/>
        <w:rPr>
          <w:rFonts w:ascii="宋体" w:hAnsi="宋体"/>
          <w:color w:val="2B2B2B"/>
        </w:rPr>
      </w:pPr>
      <w:r>
        <w:rPr>
          <w:rFonts w:ascii="宋体" w:hAnsi="宋体"/>
          <w:color w:val="2B2B2B"/>
        </w:rPr>
        <w:t>解析：本题关键词是"studies" "wearing the wrong glasses". 文章中作者很明显地给出了"Studies show that for adults..." 因此了解这个后面的内容，做出本题难度不大。文中说到 "for adults there is no danger" ，因此排除B选项。"there is no evidence... the structure of eyes is changed" "it does not permanently damage eyesight"可以排除D选项，注意如果漏听了no，很可能就会选错。A选项前文没有提及，可以排除。</w:t>
      </w:r>
    </w:p>
    <w:p w14:paraId="44F05A45" w14:textId="77777777" w:rsidR="00F22C9E" w:rsidRDefault="00F22C9E" w:rsidP="00F22C9E">
      <w:pPr>
        <w:spacing w:line="345" w:lineRule="atLeast"/>
        <w:ind w:firstLine="420"/>
        <w:rPr>
          <w:rFonts w:ascii="宋体" w:hAnsi="宋体"/>
          <w:color w:val="2B2B2B"/>
        </w:rPr>
      </w:pPr>
      <w:r>
        <w:rPr>
          <w:rFonts w:ascii="宋体" w:hAnsi="宋体"/>
          <w:color w:val="2B2B2B"/>
        </w:rPr>
        <w:t>28.What do we learn about eye transplanting from the talk?</w:t>
      </w:r>
    </w:p>
    <w:p w14:paraId="53C3E946" w14:textId="77777777" w:rsidR="00F22C9E" w:rsidRDefault="00F22C9E" w:rsidP="00F22C9E">
      <w:pPr>
        <w:spacing w:line="345" w:lineRule="atLeast"/>
        <w:ind w:firstLine="420"/>
        <w:rPr>
          <w:rFonts w:ascii="宋体" w:hAnsi="宋体"/>
          <w:color w:val="2B2B2B"/>
        </w:rPr>
      </w:pPr>
      <w:r>
        <w:rPr>
          <w:rFonts w:ascii="宋体" w:hAnsi="宋体"/>
          <w:color w:val="2B2B2B"/>
        </w:rPr>
        <w:t>答案：D）It can only be partly accomplished now.</w:t>
      </w:r>
    </w:p>
    <w:p w14:paraId="1DD904F6" w14:textId="77777777" w:rsidR="00F22C9E" w:rsidRDefault="00F22C9E" w:rsidP="00F22C9E">
      <w:pPr>
        <w:spacing w:line="345" w:lineRule="atLeast"/>
        <w:ind w:firstLine="420"/>
        <w:rPr>
          <w:rFonts w:ascii="宋体" w:hAnsi="宋体"/>
          <w:color w:val="2B2B2B"/>
        </w:rPr>
      </w:pPr>
      <w:r>
        <w:rPr>
          <w:rFonts w:ascii="宋体" w:hAnsi="宋体"/>
          <w:color w:val="2B2B2B"/>
        </w:rPr>
        <w:t>解析：本题关键词"eye transplanting"，迅速定位于听力后面部分。A、B、C选项文中没有提及，排除。文章最后部分"Only certain parts of the eye can be replaced" "Only certain parts of the eye can be replaced"可以推断出答案是D选项。</w:t>
      </w:r>
    </w:p>
    <w:p w14:paraId="29A025BD" w14:textId="77777777" w:rsidR="00F22C9E" w:rsidRDefault="00F22C9E" w:rsidP="00F22C9E">
      <w:pPr>
        <w:spacing w:line="345" w:lineRule="atLeast"/>
        <w:ind w:firstLine="420"/>
        <w:rPr>
          <w:rFonts w:ascii="宋体" w:hAnsi="宋体"/>
          <w:color w:val="2B2B2B"/>
        </w:rPr>
      </w:pPr>
      <w:r>
        <w:rPr>
          <w:rFonts w:ascii="宋体" w:hAnsi="宋体"/>
          <w:color w:val="2B2B2B"/>
        </w:rPr>
        <w:t>Passage Two</w:t>
      </w:r>
    </w:p>
    <w:p w14:paraId="7FD48B5D"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When people care for an elderly relative, they often do not use available community services such as adult daycare centers. If the caregivers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cooperative. However, even when caregiving is satisfying, it is hard work. Social workers and experts on aging offer caregivers </w:t>
      </w:r>
      <w:r>
        <w:rPr>
          <w:rFonts w:ascii="宋体" w:hAnsi="宋体"/>
          <w:color w:val="2B2B2B"/>
        </w:rPr>
        <w:lastRenderedPageBreak/>
        <w:t>and potential caregivers help when arranging for the care of an elderly relative. One consideration is to ask parents what they want before they become sick or dependent. Perhaps they prefer going into a nursing home and can select one in advance. On the other hand, they may want to live with their adult children. Caregivers must also learn to state their needs and opinions clearly and ask for help from others especially brothers and sisters. Brothers and sisters are often willing to help, but they may not know what to do</w:t>
      </w:r>
    </w:p>
    <w:p w14:paraId="17F36879" w14:textId="77777777" w:rsidR="00F22C9E" w:rsidRDefault="00F22C9E" w:rsidP="00F22C9E">
      <w:pPr>
        <w:spacing w:line="345" w:lineRule="atLeast"/>
        <w:ind w:firstLine="420"/>
        <w:rPr>
          <w:rFonts w:ascii="宋体" w:hAnsi="宋体"/>
          <w:color w:val="2B2B2B"/>
        </w:rPr>
      </w:pPr>
      <w:r>
        <w:rPr>
          <w:rFonts w:ascii="宋体" w:hAnsi="宋体"/>
          <w:color w:val="2B2B2B"/>
        </w:rPr>
        <w:t>Questions 29 to 32 are based on the passage you have just heard.</w:t>
      </w:r>
    </w:p>
    <w:p w14:paraId="6FFB9CD5" w14:textId="77777777" w:rsidR="00F22C9E" w:rsidRDefault="00F22C9E" w:rsidP="00F22C9E">
      <w:pPr>
        <w:spacing w:line="345" w:lineRule="atLeast"/>
        <w:ind w:firstLine="420"/>
        <w:rPr>
          <w:rFonts w:ascii="宋体" w:hAnsi="宋体"/>
          <w:color w:val="2B2B2B"/>
        </w:rPr>
      </w:pPr>
      <w:r>
        <w:rPr>
          <w:rFonts w:ascii="宋体" w:hAnsi="宋体"/>
          <w:color w:val="2B2B2B"/>
        </w:rPr>
        <w:t>29. Why are adult children more likely to use community services to help care for elderly parents?</w:t>
      </w:r>
    </w:p>
    <w:p w14:paraId="22BC7E08" w14:textId="77777777" w:rsidR="00F22C9E" w:rsidRDefault="00F22C9E" w:rsidP="00F22C9E">
      <w:pPr>
        <w:spacing w:line="345" w:lineRule="atLeast"/>
        <w:ind w:firstLine="420"/>
        <w:rPr>
          <w:rFonts w:ascii="宋体" w:hAnsi="宋体"/>
          <w:color w:val="2B2B2B"/>
        </w:rPr>
      </w:pPr>
      <w:r>
        <w:rPr>
          <w:rFonts w:ascii="宋体" w:hAnsi="宋体"/>
          <w:color w:val="2B2B2B"/>
        </w:rPr>
        <w:t>答案：D）They have jobs and other commitments.</w:t>
      </w:r>
    </w:p>
    <w:p w14:paraId="343BCD0D" w14:textId="77777777" w:rsidR="00F22C9E" w:rsidRDefault="00F22C9E" w:rsidP="00F22C9E">
      <w:pPr>
        <w:spacing w:line="345" w:lineRule="atLeast"/>
        <w:ind w:firstLine="420"/>
        <w:rPr>
          <w:rFonts w:ascii="宋体" w:hAnsi="宋体"/>
          <w:color w:val="2B2B2B"/>
        </w:rPr>
      </w:pPr>
      <w:r>
        <w:rPr>
          <w:rFonts w:ascii="宋体" w:hAnsi="宋体"/>
          <w:color w:val="2B2B2B"/>
        </w:rPr>
        <w:t>解析：细节题。本题询问原因，文章开头很快就给出了本题答案"because they often have jobs and other responsibilities." 注意D选项中的commitments的意思是 “承诺，保证；承担义务”和responsibilities意思相近。这也是四级考试中常见的选项设置，用同义词或近义词替换掉文中的词汇。这要求考试在备考时，重点词汇及其同义词反义词都要有所了解。其他选项文中没有提及，可排除。</w:t>
      </w:r>
    </w:p>
    <w:p w14:paraId="753644E2" w14:textId="77777777" w:rsidR="00F22C9E" w:rsidRDefault="00F22C9E" w:rsidP="00F22C9E">
      <w:pPr>
        <w:spacing w:line="345" w:lineRule="atLeast"/>
        <w:ind w:firstLine="420"/>
        <w:rPr>
          <w:rFonts w:ascii="宋体" w:hAnsi="宋体"/>
          <w:color w:val="2B2B2B"/>
        </w:rPr>
      </w:pPr>
      <w:r>
        <w:rPr>
          <w:rFonts w:ascii="宋体" w:hAnsi="宋体"/>
          <w:color w:val="2B2B2B"/>
        </w:rPr>
        <w:t>30. Why are most wives unwilling to put their dependent husbands into nursing homes?</w:t>
      </w:r>
    </w:p>
    <w:p w14:paraId="3DFD9826" w14:textId="77777777" w:rsidR="00F22C9E" w:rsidRDefault="00F22C9E" w:rsidP="00F22C9E">
      <w:pPr>
        <w:spacing w:line="345" w:lineRule="atLeast"/>
        <w:ind w:firstLine="420"/>
        <w:rPr>
          <w:rFonts w:ascii="宋体" w:hAnsi="宋体"/>
          <w:color w:val="2B2B2B"/>
        </w:rPr>
      </w:pPr>
      <w:r>
        <w:rPr>
          <w:rFonts w:ascii="宋体" w:hAnsi="宋体"/>
          <w:color w:val="2B2B2B"/>
        </w:rPr>
        <w:t>答案：A) They don't want to use up all their life savings.</w:t>
      </w:r>
    </w:p>
    <w:p w14:paraId="44C2C1FF" w14:textId="77777777" w:rsidR="00F22C9E" w:rsidRDefault="00F22C9E" w:rsidP="00F22C9E">
      <w:pPr>
        <w:spacing w:line="345" w:lineRule="atLeast"/>
        <w:ind w:firstLine="420"/>
        <w:rPr>
          <w:rFonts w:ascii="宋体" w:hAnsi="宋体"/>
          <w:color w:val="2B2B2B"/>
        </w:rPr>
      </w:pPr>
      <w:r>
        <w:rPr>
          <w:rFonts w:ascii="宋体" w:hAnsi="宋体"/>
          <w:color w:val="2B2B2B"/>
        </w:rPr>
        <w:t>解析：细节题。关键词"wives"" husbands"。本题不难，文章中已经直接给出答案" in order not to use up their life savings"。</w:t>
      </w:r>
    </w:p>
    <w:p w14:paraId="7E992574" w14:textId="77777777" w:rsidR="00F22C9E" w:rsidRDefault="00F22C9E" w:rsidP="00F22C9E">
      <w:pPr>
        <w:spacing w:line="345" w:lineRule="atLeast"/>
        <w:ind w:firstLine="420"/>
        <w:rPr>
          <w:rFonts w:ascii="宋体" w:hAnsi="宋体"/>
          <w:color w:val="2B2B2B"/>
        </w:rPr>
      </w:pPr>
      <w:r>
        <w:rPr>
          <w:rFonts w:ascii="宋体" w:hAnsi="宋体"/>
          <w:color w:val="2B2B2B"/>
        </w:rPr>
        <w:t>31. According to the passage, what must caregivers learn to do?</w:t>
      </w:r>
    </w:p>
    <w:p w14:paraId="543EE0D4" w14:textId="77777777" w:rsidR="00F22C9E" w:rsidRDefault="00F22C9E" w:rsidP="00F22C9E">
      <w:pPr>
        <w:spacing w:line="345" w:lineRule="atLeast"/>
        <w:ind w:firstLine="420"/>
        <w:rPr>
          <w:rFonts w:ascii="宋体" w:hAnsi="宋体"/>
          <w:color w:val="2B2B2B"/>
        </w:rPr>
      </w:pPr>
      <w:r>
        <w:rPr>
          <w:rFonts w:ascii="宋体" w:hAnsi="宋体"/>
          <w:color w:val="2B2B2B"/>
        </w:rPr>
        <w:t>31. According to the passage, what must caregivers learn to do?</w:t>
      </w:r>
    </w:p>
    <w:p w14:paraId="0B441171" w14:textId="77777777" w:rsidR="00F22C9E" w:rsidRDefault="00F22C9E" w:rsidP="00F22C9E">
      <w:pPr>
        <w:spacing w:line="345" w:lineRule="atLeast"/>
        <w:ind w:firstLine="420"/>
        <w:rPr>
          <w:rFonts w:ascii="宋体" w:hAnsi="宋体"/>
          <w:color w:val="2B2B2B"/>
        </w:rPr>
      </w:pPr>
      <w:r>
        <w:rPr>
          <w:rFonts w:ascii="宋体" w:hAnsi="宋体"/>
          <w:color w:val="2B2B2B"/>
        </w:rPr>
        <w:t>答案：C）Be frank and seek help from others.</w:t>
      </w:r>
    </w:p>
    <w:p w14:paraId="4D5DC928" w14:textId="77777777" w:rsidR="00F22C9E" w:rsidRDefault="00F22C9E" w:rsidP="00F22C9E">
      <w:pPr>
        <w:spacing w:line="345" w:lineRule="atLeast"/>
        <w:ind w:firstLine="420"/>
        <w:rPr>
          <w:rFonts w:ascii="宋体" w:hAnsi="宋体"/>
          <w:color w:val="2B2B2B"/>
        </w:rPr>
      </w:pPr>
      <w:r>
        <w:rPr>
          <w:rFonts w:ascii="宋体" w:hAnsi="宋体"/>
          <w:color w:val="2B2B2B"/>
        </w:rPr>
        <w:t>解析：关键词"caregivers""learn to do"，问看护人应该要学会做的事情，然后迅速定位于最后部分，"One consideration is to ask..."，"Caregivers must also learn to state..." 主要有两件事情，C选项是其中一个，另外一个选项中没有，排除A、B和D选项。</w:t>
      </w:r>
    </w:p>
    <w:p w14:paraId="21FAEAB6" w14:textId="77777777" w:rsidR="00F22C9E" w:rsidRDefault="00F22C9E" w:rsidP="00F22C9E">
      <w:pPr>
        <w:spacing w:line="345" w:lineRule="atLeast"/>
        <w:ind w:firstLine="420"/>
        <w:rPr>
          <w:rFonts w:ascii="宋体" w:hAnsi="宋体"/>
          <w:color w:val="2B2B2B"/>
        </w:rPr>
      </w:pPr>
      <w:r>
        <w:rPr>
          <w:rFonts w:ascii="宋体" w:hAnsi="宋体"/>
          <w:color w:val="2B2B2B"/>
        </w:rPr>
        <w:t>Passage Three</w:t>
      </w:r>
    </w:p>
    <w:p w14:paraId="320B002A" w14:textId="77777777" w:rsidR="00F22C9E" w:rsidRDefault="00F22C9E" w:rsidP="00F22C9E">
      <w:pPr>
        <w:spacing w:line="345" w:lineRule="atLeast"/>
        <w:ind w:firstLine="420"/>
        <w:rPr>
          <w:rFonts w:ascii="宋体" w:hAnsi="宋体"/>
          <w:color w:val="2B2B2B"/>
        </w:rPr>
      </w:pPr>
      <w:r>
        <w:rPr>
          <w:rFonts w:ascii="宋体" w:hAnsi="宋体"/>
          <w:color w:val="2B2B2B"/>
        </w:rPr>
        <w:t>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out-dated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mean to do anything about it. Finally, they all met an agree to wear ski-clothing to work the next day. The owner was too embarrassed to talk to his employees. But he had the heating system replaced right away.</w:t>
      </w:r>
    </w:p>
    <w:p w14:paraId="6B122000"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Questions 32- 35 are based on the passage you have just heard.</w:t>
      </w:r>
    </w:p>
    <w:p w14:paraId="31628A8D" w14:textId="77777777" w:rsidR="00F22C9E" w:rsidRDefault="00F22C9E" w:rsidP="00F22C9E">
      <w:pPr>
        <w:spacing w:line="345" w:lineRule="atLeast"/>
        <w:ind w:firstLine="420"/>
        <w:rPr>
          <w:rFonts w:ascii="宋体" w:hAnsi="宋体"/>
          <w:color w:val="2B2B2B"/>
        </w:rPr>
      </w:pPr>
      <w:r>
        <w:rPr>
          <w:rFonts w:ascii="宋体" w:hAnsi="宋体"/>
          <w:color w:val="2B2B2B"/>
        </w:rPr>
        <w:t>32 What does the talk focus on?</w:t>
      </w:r>
    </w:p>
    <w:p w14:paraId="2C6A0217" w14:textId="77777777" w:rsidR="00F22C9E" w:rsidRDefault="00F22C9E" w:rsidP="00F22C9E">
      <w:pPr>
        <w:spacing w:line="345" w:lineRule="atLeast"/>
        <w:ind w:firstLine="420"/>
        <w:rPr>
          <w:rFonts w:ascii="宋体" w:hAnsi="宋体"/>
          <w:color w:val="2B2B2B"/>
        </w:rPr>
      </w:pPr>
      <w:r>
        <w:rPr>
          <w:rFonts w:ascii="宋体" w:hAnsi="宋体"/>
          <w:color w:val="2B2B2B"/>
        </w:rPr>
        <w:t>A) Health and safety conditions in workplace.</w:t>
      </w:r>
    </w:p>
    <w:p w14:paraId="79DEEF0A" w14:textId="77777777" w:rsidR="00F22C9E" w:rsidRDefault="00F22C9E" w:rsidP="00F22C9E">
      <w:pPr>
        <w:spacing w:line="345" w:lineRule="atLeast"/>
        <w:ind w:firstLine="420"/>
        <w:rPr>
          <w:rFonts w:ascii="宋体" w:hAnsi="宋体"/>
          <w:color w:val="2B2B2B"/>
        </w:rPr>
      </w:pPr>
      <w:r>
        <w:rPr>
          <w:rFonts w:ascii="宋体" w:hAnsi="宋体"/>
          <w:color w:val="2B2B2B"/>
        </w:rPr>
        <w:t>解析：主旨题。本题简单，了解了文章主要内容后，就可以直接选出答案。注意不要被文章中员工们得对工作环境的complaints影响而混淆了。</w:t>
      </w:r>
    </w:p>
    <w:p w14:paraId="788545CB" w14:textId="77777777" w:rsidR="00F22C9E" w:rsidRDefault="00F22C9E" w:rsidP="00F22C9E">
      <w:pPr>
        <w:spacing w:line="345" w:lineRule="atLeast"/>
        <w:ind w:firstLine="420"/>
        <w:rPr>
          <w:rFonts w:ascii="宋体" w:hAnsi="宋体"/>
          <w:color w:val="2B2B2B"/>
        </w:rPr>
      </w:pPr>
      <w:r>
        <w:rPr>
          <w:rFonts w:ascii="宋体" w:hAnsi="宋体"/>
          <w:color w:val="2B2B2B"/>
        </w:rPr>
        <w:t>33 What did the X-ray technician ask her company to do?</w:t>
      </w:r>
    </w:p>
    <w:p w14:paraId="2BD383FE" w14:textId="77777777" w:rsidR="00F22C9E" w:rsidRDefault="00F22C9E" w:rsidP="00F22C9E">
      <w:pPr>
        <w:spacing w:line="345" w:lineRule="atLeast"/>
        <w:ind w:firstLine="420"/>
        <w:rPr>
          <w:rFonts w:ascii="宋体" w:hAnsi="宋体"/>
          <w:color w:val="2B2B2B"/>
        </w:rPr>
      </w:pPr>
      <w:r>
        <w:rPr>
          <w:rFonts w:ascii="宋体" w:hAnsi="宋体"/>
          <w:color w:val="2B2B2B"/>
        </w:rPr>
        <w:t>Replace its out-dated equipments.</w:t>
      </w:r>
    </w:p>
    <w:p w14:paraId="6C7B7BDD" w14:textId="77777777" w:rsidR="00F22C9E" w:rsidRDefault="00F22C9E" w:rsidP="00F22C9E">
      <w:pPr>
        <w:spacing w:line="345" w:lineRule="atLeast"/>
        <w:ind w:firstLine="420"/>
        <w:rPr>
          <w:rFonts w:ascii="宋体" w:hAnsi="宋体"/>
          <w:color w:val="2B2B2B"/>
        </w:rPr>
      </w:pPr>
      <w:r>
        <w:rPr>
          <w:rFonts w:ascii="宋体" w:hAnsi="宋体"/>
          <w:color w:val="2B2B2B"/>
        </w:rPr>
        <w:t>答案：A）Replace its out-dated equipments.</w:t>
      </w:r>
    </w:p>
    <w:p w14:paraId="584BD042" w14:textId="77777777" w:rsidR="00F22C9E" w:rsidRDefault="00F22C9E" w:rsidP="00F22C9E">
      <w:pPr>
        <w:spacing w:line="345" w:lineRule="atLeast"/>
        <w:ind w:firstLine="420"/>
        <w:rPr>
          <w:rFonts w:ascii="宋体" w:hAnsi="宋体"/>
          <w:color w:val="2B2B2B"/>
        </w:rPr>
      </w:pPr>
      <w:r>
        <w:rPr>
          <w:rFonts w:ascii="宋体" w:hAnsi="宋体"/>
          <w:color w:val="2B2B2B"/>
        </w:rPr>
        <w:t>解析：细节题。作者有直接读出答案，比较简单。</w:t>
      </w:r>
    </w:p>
    <w:p w14:paraId="6F81614B" w14:textId="77777777" w:rsidR="00F22C9E" w:rsidRDefault="00F22C9E" w:rsidP="00F22C9E">
      <w:pPr>
        <w:spacing w:line="345" w:lineRule="atLeast"/>
        <w:ind w:firstLine="420"/>
        <w:rPr>
          <w:rFonts w:ascii="宋体" w:hAnsi="宋体"/>
          <w:color w:val="2B2B2B"/>
        </w:rPr>
      </w:pPr>
      <w:r>
        <w:rPr>
          <w:rFonts w:ascii="宋体" w:hAnsi="宋体"/>
          <w:color w:val="2B2B2B"/>
        </w:rPr>
        <w:t>34 What does the speaker say about the two pregnant women working with paint?</w:t>
      </w:r>
    </w:p>
    <w:p w14:paraId="517E7AF9" w14:textId="77777777" w:rsidR="00F22C9E" w:rsidRDefault="00F22C9E" w:rsidP="00F22C9E">
      <w:pPr>
        <w:spacing w:line="345" w:lineRule="atLeast"/>
        <w:ind w:firstLine="420"/>
        <w:rPr>
          <w:rFonts w:ascii="宋体" w:hAnsi="宋体"/>
          <w:color w:val="2B2B2B"/>
        </w:rPr>
      </w:pPr>
      <w:r>
        <w:rPr>
          <w:rFonts w:ascii="宋体" w:hAnsi="宋体"/>
          <w:color w:val="2B2B2B"/>
        </w:rPr>
        <w:t>A) They requested to transfer to a safer department.</w:t>
      </w:r>
    </w:p>
    <w:p w14:paraId="7C407EB1" w14:textId="77777777" w:rsidR="00F22C9E" w:rsidRDefault="00F22C9E" w:rsidP="00F22C9E">
      <w:pPr>
        <w:spacing w:line="345" w:lineRule="atLeast"/>
        <w:ind w:firstLine="420"/>
        <w:rPr>
          <w:rFonts w:ascii="宋体" w:hAnsi="宋体"/>
          <w:color w:val="2B2B2B"/>
        </w:rPr>
      </w:pPr>
      <w:r>
        <w:rPr>
          <w:rFonts w:ascii="宋体" w:hAnsi="宋体"/>
          <w:color w:val="2B2B2B"/>
        </w:rPr>
        <w:t>答案：A) They requested to transfer to a safer department.</w:t>
      </w:r>
    </w:p>
    <w:p w14:paraId="51493D24" w14:textId="77777777" w:rsidR="00F22C9E" w:rsidRDefault="00F22C9E" w:rsidP="00F22C9E">
      <w:pPr>
        <w:spacing w:line="345" w:lineRule="atLeast"/>
        <w:ind w:firstLine="420"/>
        <w:rPr>
          <w:rFonts w:ascii="宋体" w:hAnsi="宋体"/>
          <w:color w:val="2B2B2B"/>
        </w:rPr>
      </w:pPr>
      <w:r>
        <w:rPr>
          <w:rFonts w:ascii="宋体" w:hAnsi="宋体"/>
          <w:color w:val="2B2B2B"/>
        </w:rPr>
        <w:t>解析：细节题。作者有直接读出答案，比较简单。注意选B选项的同学可能犯了想当然的错误。做题还是要按照文章的事实根据来。</w:t>
      </w:r>
    </w:p>
    <w:p w14:paraId="01BB7D33" w14:textId="77777777" w:rsidR="00F22C9E" w:rsidRDefault="00F22C9E" w:rsidP="00F22C9E">
      <w:pPr>
        <w:spacing w:line="345" w:lineRule="atLeast"/>
        <w:ind w:firstLine="420"/>
        <w:rPr>
          <w:rFonts w:ascii="宋体" w:hAnsi="宋体"/>
          <w:color w:val="2B2B2B"/>
        </w:rPr>
      </w:pPr>
      <w:r>
        <w:rPr>
          <w:rFonts w:ascii="宋体" w:hAnsi="宋体"/>
          <w:color w:val="2B2B2B"/>
        </w:rPr>
        <w:t>35 Why did the workers in the firm wear ski-clothing to work?</w:t>
      </w:r>
    </w:p>
    <w:p w14:paraId="10BECF51" w14:textId="77777777" w:rsidR="00F22C9E" w:rsidRDefault="00F22C9E" w:rsidP="00F22C9E">
      <w:pPr>
        <w:spacing w:line="345" w:lineRule="atLeast"/>
        <w:ind w:firstLine="420"/>
        <w:rPr>
          <w:rFonts w:ascii="宋体" w:hAnsi="宋体"/>
          <w:color w:val="2B2B2B"/>
        </w:rPr>
      </w:pPr>
      <w:r>
        <w:rPr>
          <w:rFonts w:ascii="宋体" w:hAnsi="宋体"/>
          <w:color w:val="2B2B2B"/>
        </w:rPr>
        <w:t>C) To protest against the poor working conditions.</w:t>
      </w:r>
    </w:p>
    <w:p w14:paraId="03241C57" w14:textId="77777777" w:rsidR="00F22C9E" w:rsidRDefault="00F22C9E" w:rsidP="00F22C9E">
      <w:pPr>
        <w:spacing w:line="345" w:lineRule="atLeast"/>
        <w:ind w:firstLine="420"/>
        <w:rPr>
          <w:rFonts w:ascii="宋体" w:hAnsi="宋体"/>
          <w:color w:val="2B2B2B"/>
        </w:rPr>
      </w:pPr>
      <w:r>
        <w:rPr>
          <w:rFonts w:ascii="宋体" w:hAnsi="宋体"/>
          <w:color w:val="2B2B2B"/>
        </w:rPr>
        <w:t>答案：C）To protest against the poor working conditions.</w:t>
      </w:r>
    </w:p>
    <w:p w14:paraId="1B5FEBC8" w14:textId="77777777" w:rsidR="00F22C9E" w:rsidRDefault="00F22C9E" w:rsidP="00F22C9E">
      <w:pPr>
        <w:spacing w:line="345" w:lineRule="atLeast"/>
        <w:ind w:firstLine="420"/>
        <w:rPr>
          <w:rFonts w:ascii="宋体" w:hAnsi="宋体"/>
          <w:color w:val="2B2B2B"/>
        </w:rPr>
      </w:pPr>
      <w:r>
        <w:rPr>
          <w:rFonts w:ascii="宋体" w:hAnsi="宋体"/>
          <w:color w:val="2B2B2B"/>
        </w:rPr>
        <w:t>解析：推理题。本题容易误选D选项。因为是heating system出了故障。但通过下文"too embarrassed""had the heating system replaced right away" 从老板的反应及采取的措施可以推断出，员工们穿滑雪服地原因其实为对差的工作环境向老板提出抗议。</w:t>
      </w:r>
    </w:p>
    <w:p w14:paraId="49E517A6" w14:textId="77777777" w:rsidR="00F22C9E" w:rsidRDefault="00F22C9E" w:rsidP="00F22C9E">
      <w:pPr>
        <w:spacing w:line="345" w:lineRule="atLeast"/>
        <w:ind w:firstLine="420"/>
        <w:rPr>
          <w:rFonts w:ascii="宋体" w:hAnsi="宋体"/>
          <w:color w:val="2B2B2B"/>
        </w:rPr>
      </w:pPr>
      <w:r>
        <w:rPr>
          <w:rFonts w:ascii="宋体" w:hAnsi="宋体"/>
          <w:b/>
          <w:color w:val="2B2B2B"/>
        </w:rPr>
        <w:t>Section C Compound Dictation</w:t>
      </w:r>
    </w:p>
    <w:p w14:paraId="74C90A6D" w14:textId="77777777" w:rsidR="00F22C9E" w:rsidRDefault="00F22C9E" w:rsidP="00F22C9E">
      <w:pPr>
        <w:spacing w:line="345" w:lineRule="atLeast"/>
        <w:ind w:firstLine="420"/>
        <w:rPr>
          <w:rFonts w:ascii="宋体" w:hAnsi="宋体"/>
          <w:color w:val="2B2B2B"/>
        </w:rPr>
      </w:pPr>
      <w:r>
        <w:rPr>
          <w:rFonts w:ascii="宋体" w:hAnsi="宋体"/>
          <w:color w:val="2B2B2B"/>
        </w:rPr>
        <w:t>Contrary to the old warning that time waits for no one, time slows down when you are on the move. It also slows down more as you move faster, which means astronauts（宇航员） some day may survive so long in space that they would return to an earth of the distant future. If you could move at the speed of light, your time would stand still, if you could move faster than light, your time would move backward.</w:t>
      </w:r>
    </w:p>
    <w:p w14:paraId="5FA1F09B" w14:textId="77777777" w:rsidR="00F22C9E" w:rsidRDefault="00F22C9E" w:rsidP="00F22C9E">
      <w:pPr>
        <w:spacing w:line="345" w:lineRule="atLeast"/>
        <w:ind w:firstLine="420"/>
        <w:rPr>
          <w:rFonts w:ascii="宋体" w:hAnsi="宋体"/>
          <w:color w:val="2B2B2B"/>
        </w:rPr>
      </w:pPr>
      <w:r>
        <w:rPr>
          <w:rFonts w:ascii="宋体" w:hAnsi="宋体"/>
          <w:color w:val="2B2B2B"/>
        </w:rPr>
        <w:t>Although no form of matter yet discovered, moves as fast as or faster than light, scientific experiments has already confirmed that accelerated motion causes a traveler's time to be stretched. Albert Einstein predicted this in 1905, when he introduced the concept of relative time as part of his special theory of relativity. A search is now under way to confirm the suspected existence of particles of matter that move at a speed greater than light, and therefore, might serve as our passports to the past. An obsession with time - saving, gaining, wasting, losing and mastering it - seems to have been a part of humanity for as long as human have existed. Humanity also has been obsessed with trying to capture the meaning of time. Einstein used a definition of time for experimental purposes, as that which is measured by a clock. Thus time and time's relativity are measurable by any hour glass, alarm clock, or atomic clock that can measure a billionth of a second.</w:t>
      </w:r>
    </w:p>
    <w:p w14:paraId="629851A2" w14:textId="77777777" w:rsidR="00F22C9E" w:rsidRDefault="00F22C9E" w:rsidP="00F22C9E">
      <w:pPr>
        <w:spacing w:line="345" w:lineRule="atLeast"/>
        <w:ind w:firstLine="420"/>
        <w:rPr>
          <w:rFonts w:ascii="宋体" w:hAnsi="宋体"/>
          <w:color w:val="2B2B2B"/>
        </w:rPr>
      </w:pPr>
      <w:r>
        <w:rPr>
          <w:rFonts w:ascii="宋体" w:hAnsi="宋体"/>
          <w:color w:val="2B2B2B"/>
        </w:rPr>
        <w:t>本文提要：</w:t>
      </w:r>
    </w:p>
    <w:p w14:paraId="0880A034" w14:textId="77777777" w:rsidR="00F22C9E" w:rsidRDefault="00F22C9E" w:rsidP="00F22C9E">
      <w:pPr>
        <w:spacing w:line="345" w:lineRule="atLeast"/>
        <w:ind w:firstLine="420"/>
        <w:rPr>
          <w:rFonts w:ascii="宋体" w:hAnsi="宋体"/>
          <w:color w:val="2B2B2B"/>
        </w:rPr>
      </w:pPr>
      <w:r>
        <w:rPr>
          <w:rFonts w:ascii="宋体" w:hAnsi="宋体"/>
          <w:color w:val="2B2B2B"/>
        </w:rPr>
        <w:t>本篇属于科技类文章，主要围绕时间和运动的关系展开；用谚语开篇引出全文，很有吸引力。中间引用爱因斯坦的相对论相关概念，具体阐述主题。</w:t>
      </w:r>
    </w:p>
    <w:p w14:paraId="498E9107" w14:textId="77777777" w:rsidR="00F22C9E" w:rsidRDefault="00F22C9E" w:rsidP="00F22C9E">
      <w:pPr>
        <w:spacing w:line="345" w:lineRule="atLeast"/>
        <w:ind w:firstLine="420"/>
        <w:rPr>
          <w:rFonts w:ascii="宋体" w:hAnsi="宋体"/>
          <w:color w:val="2B2B2B"/>
        </w:rPr>
      </w:pPr>
      <w:r>
        <w:rPr>
          <w:rFonts w:ascii="宋体" w:hAnsi="宋体"/>
          <w:color w:val="2B2B2B"/>
        </w:rPr>
        <w:t>答案：</w:t>
      </w:r>
    </w:p>
    <w:p w14:paraId="7D5EA4D6"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36. survive</w:t>
      </w:r>
    </w:p>
    <w:p w14:paraId="32E6AA24" w14:textId="77777777" w:rsidR="00F22C9E" w:rsidRDefault="00F22C9E" w:rsidP="00F22C9E">
      <w:pPr>
        <w:spacing w:line="345" w:lineRule="atLeast"/>
        <w:ind w:firstLine="420"/>
        <w:rPr>
          <w:rFonts w:ascii="宋体" w:hAnsi="宋体"/>
          <w:color w:val="2B2B2B"/>
        </w:rPr>
      </w:pPr>
      <w:r>
        <w:rPr>
          <w:rFonts w:ascii="宋体" w:hAnsi="宋体"/>
          <w:color w:val="2B2B2B"/>
        </w:rPr>
        <w:t>解析：文章描述：运动越快，时间变慢得也更快，这也就意味着宇航员有朝一日可以在太空中生存（survive）很久，如此一来他们就可以在遥远（distant）的未来重返地球。</w:t>
      </w:r>
    </w:p>
    <w:p w14:paraId="5619FF6B" w14:textId="77777777" w:rsidR="00F22C9E" w:rsidRDefault="00F22C9E" w:rsidP="00F22C9E">
      <w:pPr>
        <w:spacing w:line="345" w:lineRule="atLeast"/>
        <w:ind w:firstLine="420"/>
        <w:rPr>
          <w:rFonts w:ascii="宋体" w:hAnsi="宋体"/>
          <w:color w:val="2B2B2B"/>
        </w:rPr>
      </w:pPr>
      <w:r>
        <w:rPr>
          <w:rFonts w:ascii="宋体" w:hAnsi="宋体"/>
          <w:color w:val="2B2B2B"/>
        </w:rPr>
        <w:t>37. distant</w:t>
      </w:r>
    </w:p>
    <w:p w14:paraId="3E688BA1" w14:textId="77777777" w:rsidR="00F22C9E" w:rsidRDefault="00F22C9E" w:rsidP="00F22C9E">
      <w:pPr>
        <w:spacing w:line="345" w:lineRule="atLeast"/>
        <w:ind w:firstLine="420"/>
        <w:rPr>
          <w:rFonts w:ascii="宋体" w:hAnsi="宋体"/>
          <w:color w:val="2B2B2B"/>
        </w:rPr>
      </w:pPr>
      <w:r>
        <w:rPr>
          <w:rFonts w:ascii="宋体" w:hAnsi="宋体"/>
          <w:color w:val="2B2B2B"/>
        </w:rPr>
        <w:t>解析：这个空在future 前面，所以预判该填形容词常用搭配无非near，close， distant等 ，根据听力原文，如上所述，确定是遥远的未来；填distant。</w:t>
      </w:r>
    </w:p>
    <w:p w14:paraId="4BC17E92" w14:textId="77777777" w:rsidR="00F22C9E" w:rsidRDefault="00F22C9E" w:rsidP="00F22C9E">
      <w:pPr>
        <w:spacing w:line="345" w:lineRule="atLeast"/>
        <w:ind w:firstLine="420"/>
        <w:rPr>
          <w:rFonts w:ascii="宋体" w:hAnsi="宋体"/>
          <w:color w:val="2B2B2B"/>
        </w:rPr>
      </w:pPr>
      <w:r>
        <w:rPr>
          <w:rFonts w:ascii="宋体" w:hAnsi="宋体"/>
          <w:color w:val="2B2B2B"/>
        </w:rPr>
        <w:t>38. backward</w:t>
      </w:r>
    </w:p>
    <w:p w14:paraId="59219422" w14:textId="77777777" w:rsidR="00F22C9E" w:rsidRDefault="00F22C9E" w:rsidP="00F22C9E">
      <w:pPr>
        <w:spacing w:line="345" w:lineRule="atLeast"/>
        <w:ind w:firstLine="420"/>
        <w:rPr>
          <w:rFonts w:ascii="宋体" w:hAnsi="宋体"/>
          <w:color w:val="2B2B2B"/>
        </w:rPr>
      </w:pPr>
      <w:r>
        <w:rPr>
          <w:rFonts w:ascii="宋体" w:hAnsi="宋体"/>
          <w:color w:val="2B2B2B"/>
        </w:rPr>
        <w:t>解析：速度达到光速，时间静止；根据常识推断，若速度快于光速，那么时间将后退，即move backward，根据听力原文可确定这一推断。</w:t>
      </w:r>
    </w:p>
    <w:p w14:paraId="783CC82C" w14:textId="77777777" w:rsidR="00F22C9E" w:rsidRDefault="00F22C9E" w:rsidP="00F22C9E">
      <w:pPr>
        <w:spacing w:line="345" w:lineRule="atLeast"/>
        <w:ind w:firstLine="420"/>
        <w:rPr>
          <w:rFonts w:ascii="宋体" w:hAnsi="宋体"/>
          <w:color w:val="2B2B2B"/>
        </w:rPr>
      </w:pPr>
      <w:r>
        <w:rPr>
          <w:rFonts w:ascii="宋体" w:hAnsi="宋体"/>
          <w:color w:val="2B2B2B"/>
        </w:rPr>
        <w:t>39. discovered</w:t>
      </w:r>
    </w:p>
    <w:p w14:paraId="4ED8286F" w14:textId="77777777" w:rsidR="00F22C9E" w:rsidRDefault="00F22C9E" w:rsidP="00F22C9E">
      <w:pPr>
        <w:spacing w:line="345" w:lineRule="atLeast"/>
        <w:ind w:firstLine="420"/>
        <w:rPr>
          <w:rFonts w:ascii="宋体" w:hAnsi="宋体"/>
          <w:color w:val="2B2B2B"/>
        </w:rPr>
      </w:pPr>
      <w:r>
        <w:rPr>
          <w:rFonts w:ascii="宋体" w:hAnsi="宋体"/>
          <w:color w:val="2B2B2B"/>
        </w:rPr>
        <w:t>解析：空缺部分作后置定语，从音频可知是发现(discovered)，用其过去完成时态。</w:t>
      </w:r>
    </w:p>
    <w:p w14:paraId="55940C41" w14:textId="77777777" w:rsidR="00F22C9E" w:rsidRDefault="00F22C9E" w:rsidP="00F22C9E">
      <w:pPr>
        <w:spacing w:line="345" w:lineRule="atLeast"/>
        <w:ind w:firstLine="420"/>
        <w:rPr>
          <w:rFonts w:ascii="宋体" w:hAnsi="宋体"/>
          <w:color w:val="2B2B2B"/>
        </w:rPr>
      </w:pPr>
      <w:r>
        <w:rPr>
          <w:rFonts w:ascii="宋体" w:hAnsi="宋体"/>
          <w:color w:val="2B2B2B"/>
        </w:rPr>
        <w:t>40. scientific</w:t>
      </w:r>
    </w:p>
    <w:p w14:paraId="2BA702F7" w14:textId="77777777" w:rsidR="00F22C9E" w:rsidRDefault="00F22C9E" w:rsidP="00F22C9E">
      <w:pPr>
        <w:spacing w:line="345" w:lineRule="atLeast"/>
        <w:ind w:firstLine="420"/>
        <w:rPr>
          <w:rFonts w:ascii="宋体" w:hAnsi="宋体"/>
          <w:color w:val="2B2B2B"/>
        </w:rPr>
      </w:pPr>
      <w:r>
        <w:rPr>
          <w:rFonts w:ascii="宋体" w:hAnsi="宋体"/>
          <w:color w:val="2B2B2B"/>
        </w:rPr>
        <w:t>解析：该空后接名词，应为形容词，scientific。</w:t>
      </w:r>
    </w:p>
    <w:p w14:paraId="4129800B" w14:textId="77777777" w:rsidR="00F22C9E" w:rsidRDefault="00F22C9E" w:rsidP="00F22C9E">
      <w:pPr>
        <w:spacing w:line="345" w:lineRule="atLeast"/>
        <w:ind w:firstLine="420"/>
        <w:rPr>
          <w:rFonts w:ascii="宋体" w:hAnsi="宋体"/>
          <w:color w:val="2B2B2B"/>
        </w:rPr>
      </w:pPr>
      <w:r>
        <w:rPr>
          <w:rFonts w:ascii="宋体" w:hAnsi="宋体"/>
          <w:color w:val="2B2B2B"/>
        </w:rPr>
        <w:t>41. motion</w:t>
      </w:r>
    </w:p>
    <w:p w14:paraId="7021F651" w14:textId="77777777" w:rsidR="00F22C9E" w:rsidRDefault="00F22C9E" w:rsidP="00F22C9E">
      <w:pPr>
        <w:spacing w:line="345" w:lineRule="atLeast"/>
        <w:ind w:firstLine="420"/>
        <w:rPr>
          <w:rFonts w:ascii="宋体" w:hAnsi="宋体"/>
          <w:color w:val="2B2B2B"/>
        </w:rPr>
      </w:pPr>
      <w:r>
        <w:rPr>
          <w:rFonts w:ascii="宋体" w:hAnsi="宋体"/>
          <w:color w:val="2B2B2B"/>
        </w:rPr>
        <w:t>解析：</w:t>
      </w:r>
    </w:p>
    <w:p w14:paraId="61F376D6" w14:textId="77777777" w:rsidR="00F22C9E" w:rsidRDefault="00F22C9E" w:rsidP="00F22C9E">
      <w:pPr>
        <w:spacing w:line="345" w:lineRule="atLeast"/>
        <w:ind w:firstLine="420"/>
        <w:rPr>
          <w:rFonts w:ascii="宋体" w:hAnsi="宋体"/>
          <w:color w:val="2B2B2B"/>
        </w:rPr>
      </w:pPr>
      <w:r>
        <w:rPr>
          <w:rFonts w:ascii="宋体" w:hAnsi="宋体"/>
          <w:color w:val="2B2B2B"/>
        </w:rPr>
        <w:t>原文描述，实验已证明运动加快会使宇航员的时间延长。这里的运动为motion。</w:t>
      </w:r>
    </w:p>
    <w:p w14:paraId="5422E1DB" w14:textId="77777777" w:rsidR="00F22C9E" w:rsidRDefault="00F22C9E" w:rsidP="00F22C9E">
      <w:pPr>
        <w:spacing w:line="345" w:lineRule="atLeast"/>
        <w:ind w:firstLine="420"/>
        <w:rPr>
          <w:rFonts w:ascii="宋体" w:hAnsi="宋体"/>
          <w:color w:val="2B2B2B"/>
        </w:rPr>
      </w:pPr>
      <w:r>
        <w:rPr>
          <w:rFonts w:ascii="宋体" w:hAnsi="宋体"/>
          <w:color w:val="2B2B2B"/>
        </w:rPr>
        <w:t>42. predicted</w:t>
      </w:r>
    </w:p>
    <w:p w14:paraId="593F80E6" w14:textId="77777777" w:rsidR="00F22C9E" w:rsidRDefault="00F22C9E" w:rsidP="00F22C9E">
      <w:pPr>
        <w:spacing w:line="345" w:lineRule="atLeast"/>
        <w:ind w:firstLine="420"/>
        <w:rPr>
          <w:rFonts w:ascii="宋体" w:hAnsi="宋体"/>
          <w:color w:val="2B2B2B"/>
        </w:rPr>
      </w:pPr>
      <w:r>
        <w:rPr>
          <w:rFonts w:ascii="宋体" w:hAnsi="宋体"/>
          <w:color w:val="2B2B2B"/>
        </w:rPr>
        <w:t>解析：爱因斯坦在1905年时作出预测，用过去时predicted。</w:t>
      </w:r>
    </w:p>
    <w:p w14:paraId="7440D86F" w14:textId="77777777" w:rsidR="00F22C9E" w:rsidRDefault="00F22C9E" w:rsidP="00F22C9E">
      <w:pPr>
        <w:spacing w:line="345" w:lineRule="atLeast"/>
        <w:ind w:firstLine="420"/>
        <w:rPr>
          <w:rFonts w:ascii="宋体" w:hAnsi="宋体"/>
          <w:color w:val="2B2B2B"/>
        </w:rPr>
      </w:pPr>
      <w:r>
        <w:rPr>
          <w:rFonts w:ascii="宋体" w:hAnsi="宋体"/>
          <w:color w:val="2B2B2B"/>
        </w:rPr>
        <w:t>43. introduced</w:t>
      </w:r>
    </w:p>
    <w:p w14:paraId="76BC1534" w14:textId="77777777" w:rsidR="00F22C9E" w:rsidRDefault="00F22C9E" w:rsidP="00F22C9E">
      <w:pPr>
        <w:spacing w:line="345" w:lineRule="atLeast"/>
        <w:ind w:firstLine="420"/>
        <w:rPr>
          <w:rFonts w:ascii="宋体" w:hAnsi="宋体"/>
          <w:color w:val="2B2B2B"/>
        </w:rPr>
      </w:pPr>
      <w:r>
        <w:rPr>
          <w:rFonts w:ascii="宋体" w:hAnsi="宋体"/>
          <w:color w:val="2B2B2B"/>
        </w:rPr>
        <w:t>解析：这是爱因斯坦提出的一个相对时间的概念，用过去时introduced。</w:t>
      </w:r>
    </w:p>
    <w:p w14:paraId="288667E6" w14:textId="77777777" w:rsidR="00F22C9E" w:rsidRDefault="00F22C9E" w:rsidP="00F22C9E">
      <w:pPr>
        <w:spacing w:line="345" w:lineRule="atLeast"/>
        <w:ind w:firstLine="420"/>
        <w:rPr>
          <w:rFonts w:ascii="宋体" w:hAnsi="宋体"/>
          <w:color w:val="2B2B2B"/>
        </w:rPr>
      </w:pPr>
      <w:r>
        <w:rPr>
          <w:rFonts w:ascii="宋体" w:hAnsi="宋体"/>
          <w:color w:val="2B2B2B"/>
        </w:rPr>
        <w:t>44. that move at a speed greater than light, and therefore, might serve as our passports to the past.</w:t>
      </w:r>
    </w:p>
    <w:p w14:paraId="474CADB5" w14:textId="77777777" w:rsidR="00F22C9E" w:rsidRDefault="00F22C9E" w:rsidP="00F22C9E">
      <w:pPr>
        <w:spacing w:line="345" w:lineRule="atLeast"/>
        <w:ind w:firstLine="420"/>
        <w:rPr>
          <w:rFonts w:ascii="宋体" w:hAnsi="宋体"/>
          <w:color w:val="2B2B2B"/>
        </w:rPr>
      </w:pPr>
      <w:r>
        <w:rPr>
          <w:rFonts w:ascii="宋体" w:hAnsi="宋体"/>
          <w:color w:val="2B2B2B"/>
        </w:rPr>
        <w:t>解析：当下进行的研究旨在证实，是否有这样的物质，即能以超光速运行，并可以作为我们回归过去的“通行证”。填句只需意思相近就可以，关键抓住核心：超光速运行，可帮助人类回到过去。</w:t>
      </w:r>
    </w:p>
    <w:p w14:paraId="63B0D9B6" w14:textId="77777777" w:rsidR="00F22C9E" w:rsidRDefault="00F22C9E" w:rsidP="00F22C9E">
      <w:pPr>
        <w:spacing w:line="345" w:lineRule="atLeast"/>
        <w:ind w:firstLine="420"/>
        <w:rPr>
          <w:rFonts w:ascii="宋体" w:hAnsi="宋体"/>
          <w:color w:val="2B2B2B"/>
        </w:rPr>
      </w:pPr>
      <w:r>
        <w:rPr>
          <w:rFonts w:ascii="宋体" w:hAnsi="宋体"/>
          <w:color w:val="2B2B2B"/>
        </w:rPr>
        <w:t>45. seems to have been a part of humanity for as long as human have existed.</w:t>
      </w:r>
    </w:p>
    <w:p w14:paraId="129CF69C" w14:textId="77777777" w:rsidR="00F22C9E" w:rsidRDefault="00F22C9E" w:rsidP="00F22C9E">
      <w:pPr>
        <w:spacing w:line="345" w:lineRule="atLeast"/>
        <w:ind w:firstLine="420"/>
        <w:rPr>
          <w:rFonts w:ascii="宋体" w:hAnsi="宋体"/>
          <w:color w:val="2B2B2B"/>
        </w:rPr>
      </w:pPr>
      <w:r>
        <w:rPr>
          <w:rFonts w:ascii="宋体" w:hAnsi="宋体"/>
          <w:color w:val="2B2B2B"/>
        </w:rPr>
        <w:t>解析：人类对时间的节约，获取，浪费以及流失等的着迷，自人类诞生以来就一直是其生活的一部分。核心：人类诞生以来就一直存在的，如影随形的。</w:t>
      </w:r>
    </w:p>
    <w:p w14:paraId="2AAD69D5" w14:textId="77777777" w:rsidR="00F22C9E" w:rsidRDefault="00F22C9E" w:rsidP="00F22C9E">
      <w:pPr>
        <w:spacing w:line="345" w:lineRule="atLeast"/>
        <w:ind w:firstLine="420"/>
        <w:rPr>
          <w:rFonts w:ascii="宋体" w:hAnsi="宋体"/>
          <w:color w:val="2B2B2B"/>
        </w:rPr>
      </w:pPr>
      <w:r>
        <w:rPr>
          <w:rFonts w:ascii="宋体" w:hAnsi="宋体"/>
          <w:color w:val="2B2B2B"/>
        </w:rPr>
        <w:t>46. used a definition of time for experimental purposes, as that which is measured by a clock.</w:t>
      </w:r>
    </w:p>
    <w:p w14:paraId="59C1DBD5" w14:textId="77777777" w:rsidR="00F22C9E" w:rsidRDefault="00F22C9E" w:rsidP="00F22C9E">
      <w:pPr>
        <w:spacing w:line="345" w:lineRule="atLeast"/>
        <w:ind w:firstLine="420"/>
        <w:rPr>
          <w:rFonts w:ascii="宋体" w:hAnsi="宋体"/>
          <w:color w:val="2B2B2B"/>
        </w:rPr>
      </w:pPr>
      <w:r>
        <w:rPr>
          <w:rFonts w:ascii="宋体" w:hAnsi="宋体"/>
          <w:color w:val="2B2B2B"/>
        </w:rPr>
        <w:t>解析：人类也对时间的含义非常着迷，爱因斯坦就曾提出一个试验性的定义，这个定义下的时间可以用钟表来测量。核心意思：试验性的定义，可以用钟表来测量。</w:t>
      </w:r>
    </w:p>
    <w:p w14:paraId="7D1B50D8" w14:textId="77777777" w:rsidR="00F22C9E" w:rsidRDefault="00F22C9E" w:rsidP="00F22C9E">
      <w:pPr>
        <w:spacing w:line="345" w:lineRule="atLeast"/>
        <w:ind w:right="285"/>
        <w:rPr>
          <w:rFonts w:ascii="宋体" w:hAnsi="宋体"/>
          <w:color w:val="2B2B2B"/>
        </w:rPr>
      </w:pPr>
    </w:p>
    <w:p w14:paraId="1BF95FD6" w14:textId="77777777" w:rsidR="00F22C9E" w:rsidRDefault="00F22C9E" w:rsidP="00F22C9E">
      <w:pPr>
        <w:spacing w:line="345" w:lineRule="atLeast"/>
        <w:ind w:firstLine="420"/>
        <w:rPr>
          <w:rFonts w:ascii="宋体" w:hAnsi="宋体"/>
          <w:color w:val="2B2B2B"/>
        </w:rPr>
      </w:pPr>
      <w:r>
        <w:rPr>
          <w:rFonts w:ascii="宋体" w:hAnsi="宋体"/>
          <w:color w:val="2B2B2B"/>
        </w:rPr>
        <w:t>解题密钥：</w:t>
      </w:r>
    </w:p>
    <w:p w14:paraId="48DE67D6" w14:textId="77777777" w:rsidR="00F22C9E" w:rsidRDefault="00F22C9E" w:rsidP="00F22C9E">
      <w:pPr>
        <w:spacing w:line="345" w:lineRule="atLeast"/>
        <w:ind w:firstLine="420"/>
        <w:rPr>
          <w:rFonts w:ascii="宋体" w:hAnsi="宋体"/>
          <w:color w:val="2B2B2B"/>
        </w:rPr>
      </w:pPr>
      <w:r>
        <w:rPr>
          <w:rFonts w:ascii="宋体" w:hAnsi="宋体"/>
          <w:color w:val="2B2B2B"/>
        </w:rPr>
        <w:t>听类似文章时首先要注意把握逻辑结构，也即听第一遍听时把握大意，先不要急于填写所有空缺，重点是要缕清思路，听懂文章在说什么，记录关键信息词；有了对文章整体的把握后，第二遍听时就容易许多，这时就可以把空缺进量补齐，注意填句部分不一定非得按原文填写，只要意思相近就行；第三遍是最后一遍，此时要边听边检查已填写空缺，另外也可补填遗漏。</w:t>
      </w:r>
    </w:p>
    <w:p w14:paraId="17426771" w14:textId="77777777" w:rsidR="00F22C9E" w:rsidRDefault="00F22C9E" w:rsidP="00F22C9E">
      <w:pPr>
        <w:spacing w:line="345" w:lineRule="atLeast"/>
        <w:ind w:firstLine="420"/>
        <w:rPr>
          <w:rFonts w:ascii="宋体" w:hAnsi="宋体"/>
          <w:color w:val="2B2B2B"/>
        </w:rPr>
      </w:pPr>
      <w:r>
        <w:rPr>
          <w:rFonts w:ascii="宋体" w:hAnsi="宋体"/>
          <w:color w:val="2B2B2B"/>
        </w:rPr>
        <w:t>听力音频结束后，可对所填词汇进行检查，此时主要根据语法知识保证词形，词性准确无误；另外也可重新组织语句，完善填句部分。</w:t>
      </w:r>
    </w:p>
    <w:p w14:paraId="698726B3" w14:textId="77777777" w:rsidR="00F22C9E" w:rsidRDefault="00F22C9E" w:rsidP="00F22C9E">
      <w:pPr>
        <w:spacing w:line="345" w:lineRule="atLeast"/>
        <w:ind w:firstLine="420"/>
        <w:rPr>
          <w:rFonts w:ascii="宋体" w:hAnsi="宋体"/>
          <w:color w:val="2B2B2B"/>
        </w:rPr>
      </w:pPr>
    </w:p>
    <w:p w14:paraId="00E49A44" w14:textId="77777777" w:rsidR="00F22C9E" w:rsidRDefault="00F22C9E" w:rsidP="00F22C9E">
      <w:pPr>
        <w:spacing w:line="345" w:lineRule="atLeast"/>
        <w:ind w:firstLine="420"/>
        <w:rPr>
          <w:rFonts w:ascii="宋体" w:hAnsi="宋体"/>
          <w:color w:val="2B2B2B"/>
        </w:rPr>
      </w:pPr>
      <w:r>
        <w:br/>
      </w:r>
      <w:r>
        <w:rPr>
          <w:rFonts w:ascii="宋体" w:hAnsi="宋体"/>
          <w:b/>
          <w:color w:val="2B2B2B"/>
        </w:rPr>
        <w:t>Part IV Reading Comprehension (Reading in depth)</w:t>
      </w:r>
    </w:p>
    <w:p w14:paraId="5CFED222" w14:textId="77777777" w:rsidR="00F22C9E" w:rsidRDefault="00F22C9E" w:rsidP="00F22C9E">
      <w:pPr>
        <w:spacing w:line="345" w:lineRule="atLeast"/>
        <w:ind w:firstLine="420"/>
        <w:rPr>
          <w:rFonts w:ascii="宋体" w:hAnsi="宋体"/>
          <w:color w:val="2B2B2B"/>
        </w:rPr>
      </w:pPr>
      <w:r>
        <w:rPr>
          <w:rFonts w:ascii="宋体" w:hAnsi="宋体"/>
          <w:b/>
          <w:color w:val="2B2B2B"/>
        </w:rPr>
        <w:lastRenderedPageBreak/>
        <w:t>Section A</w:t>
      </w:r>
    </w:p>
    <w:p w14:paraId="36D03B5E" w14:textId="77777777" w:rsidR="00F22C9E" w:rsidRDefault="00F22C9E" w:rsidP="00F22C9E">
      <w:pPr>
        <w:spacing w:line="345" w:lineRule="atLeast"/>
        <w:ind w:firstLine="420"/>
        <w:rPr>
          <w:rFonts w:ascii="宋体" w:hAnsi="宋体"/>
          <w:color w:val="2B2B2B"/>
        </w:rPr>
      </w:pPr>
      <w:r>
        <w:rPr>
          <w:rFonts w:ascii="宋体" w:hAnsi="宋体"/>
          <w:color w:val="2B2B2B"/>
        </w:rPr>
        <w:t>文章大意：</w:t>
      </w:r>
    </w:p>
    <w:p w14:paraId="6D82625B" w14:textId="77777777" w:rsidR="00F22C9E" w:rsidRDefault="00F22C9E" w:rsidP="00F22C9E">
      <w:pPr>
        <w:spacing w:line="345" w:lineRule="atLeast"/>
        <w:ind w:firstLine="420"/>
        <w:rPr>
          <w:rFonts w:ascii="宋体" w:hAnsi="宋体"/>
          <w:color w:val="2B2B2B"/>
        </w:rPr>
      </w:pPr>
      <w:r>
        <w:rPr>
          <w:rFonts w:ascii="宋体" w:hAnsi="宋体"/>
          <w:color w:val="2B2B2B"/>
        </w:rPr>
        <w:t>47 N tend</w:t>
      </w:r>
    </w:p>
    <w:p w14:paraId="3E043BC3" w14:textId="77777777" w:rsidR="00F22C9E" w:rsidRDefault="00F22C9E" w:rsidP="00F22C9E">
      <w:pPr>
        <w:spacing w:line="345" w:lineRule="atLeast"/>
        <w:ind w:firstLine="420"/>
        <w:rPr>
          <w:rFonts w:ascii="宋体" w:hAnsi="宋体"/>
          <w:color w:val="2B2B2B"/>
        </w:rPr>
      </w:pPr>
      <w:r>
        <w:rPr>
          <w:rFonts w:ascii="宋体" w:hAnsi="宋体"/>
          <w:color w:val="2B2B2B"/>
        </w:rPr>
        <w:t>48 L negative</w:t>
      </w:r>
    </w:p>
    <w:p w14:paraId="437587AC" w14:textId="77777777" w:rsidR="00F22C9E" w:rsidRDefault="00F22C9E" w:rsidP="00F22C9E">
      <w:pPr>
        <w:spacing w:line="345" w:lineRule="atLeast"/>
        <w:ind w:firstLine="420"/>
        <w:rPr>
          <w:rFonts w:ascii="宋体" w:hAnsi="宋体"/>
          <w:color w:val="2B2B2B"/>
        </w:rPr>
      </w:pPr>
      <w:r>
        <w:rPr>
          <w:rFonts w:ascii="宋体" w:hAnsi="宋体"/>
          <w:color w:val="2B2B2B"/>
        </w:rPr>
        <w:t>49 H efficiently</w:t>
      </w:r>
    </w:p>
    <w:p w14:paraId="0EE2B78A" w14:textId="77777777" w:rsidR="00F22C9E" w:rsidRDefault="00F22C9E" w:rsidP="00F22C9E">
      <w:pPr>
        <w:spacing w:line="345" w:lineRule="atLeast"/>
        <w:ind w:firstLine="420"/>
        <w:rPr>
          <w:rFonts w:ascii="宋体" w:hAnsi="宋体"/>
          <w:color w:val="2B2B2B"/>
        </w:rPr>
      </w:pPr>
      <w:r>
        <w:rPr>
          <w:rFonts w:ascii="宋体" w:hAnsi="宋体"/>
          <w:color w:val="2B2B2B"/>
        </w:rPr>
        <w:t>50 B associated</w:t>
      </w:r>
    </w:p>
    <w:p w14:paraId="2AA7EBBF" w14:textId="77777777" w:rsidR="00F22C9E" w:rsidRDefault="00F22C9E" w:rsidP="00F22C9E">
      <w:pPr>
        <w:spacing w:line="345" w:lineRule="atLeast"/>
        <w:ind w:firstLine="420"/>
        <w:rPr>
          <w:rFonts w:ascii="宋体" w:hAnsi="宋体"/>
          <w:color w:val="2B2B2B"/>
        </w:rPr>
      </w:pPr>
      <w:r>
        <w:rPr>
          <w:rFonts w:ascii="宋体" w:hAnsi="宋体"/>
          <w:color w:val="2B2B2B"/>
        </w:rPr>
        <w:t>51 A alert</w:t>
      </w:r>
    </w:p>
    <w:p w14:paraId="070BC439" w14:textId="77777777" w:rsidR="00F22C9E" w:rsidRDefault="00F22C9E" w:rsidP="00F22C9E">
      <w:pPr>
        <w:spacing w:line="345" w:lineRule="atLeast"/>
        <w:ind w:firstLine="420"/>
        <w:rPr>
          <w:rFonts w:ascii="宋体" w:hAnsi="宋体"/>
          <w:color w:val="2B2B2B"/>
        </w:rPr>
      </w:pPr>
      <w:r>
        <w:rPr>
          <w:rFonts w:ascii="宋体" w:hAnsi="宋体"/>
          <w:color w:val="2B2B2B"/>
        </w:rPr>
        <w:t>52 J function/</w:t>
      </w:r>
    </w:p>
    <w:p w14:paraId="69737D45" w14:textId="77777777" w:rsidR="00F22C9E" w:rsidRDefault="00F22C9E" w:rsidP="00F22C9E">
      <w:pPr>
        <w:spacing w:line="345" w:lineRule="atLeast"/>
        <w:ind w:firstLine="420"/>
        <w:rPr>
          <w:rFonts w:ascii="宋体" w:hAnsi="宋体"/>
          <w:color w:val="2B2B2B"/>
        </w:rPr>
      </w:pPr>
      <w:r>
        <w:rPr>
          <w:rFonts w:ascii="宋体" w:hAnsi="宋体"/>
          <w:color w:val="2B2B2B"/>
        </w:rPr>
        <w:t>53 F definitely</w:t>
      </w:r>
    </w:p>
    <w:p w14:paraId="0E99B39C" w14:textId="77777777" w:rsidR="00F22C9E" w:rsidRDefault="00F22C9E" w:rsidP="00F22C9E">
      <w:pPr>
        <w:spacing w:line="345" w:lineRule="atLeast"/>
        <w:ind w:firstLine="420"/>
        <w:rPr>
          <w:rFonts w:ascii="宋体" w:hAnsi="宋体"/>
          <w:color w:val="2B2B2B"/>
        </w:rPr>
      </w:pPr>
      <w:r>
        <w:rPr>
          <w:rFonts w:ascii="宋体" w:hAnsi="宋体"/>
          <w:color w:val="2B2B2B"/>
        </w:rPr>
        <w:t>54 O younger</w:t>
      </w:r>
    </w:p>
    <w:p w14:paraId="398C1E98" w14:textId="77777777" w:rsidR="00F22C9E" w:rsidRDefault="00F22C9E" w:rsidP="00F22C9E">
      <w:pPr>
        <w:spacing w:line="345" w:lineRule="atLeast"/>
        <w:ind w:firstLine="420"/>
        <w:rPr>
          <w:rFonts w:ascii="宋体" w:hAnsi="宋体"/>
          <w:color w:val="2B2B2B"/>
        </w:rPr>
      </w:pPr>
      <w:r>
        <w:rPr>
          <w:rFonts w:ascii="宋体" w:hAnsi="宋体"/>
          <w:color w:val="2B2B2B"/>
        </w:rPr>
        <w:t>55 E continuing</w:t>
      </w:r>
    </w:p>
    <w:p w14:paraId="4F7E8C87" w14:textId="77777777" w:rsidR="00F22C9E" w:rsidRDefault="00F22C9E" w:rsidP="00F22C9E">
      <w:pPr>
        <w:spacing w:line="345" w:lineRule="atLeast"/>
        <w:ind w:firstLine="420"/>
        <w:rPr>
          <w:rFonts w:ascii="宋体" w:hAnsi="宋体"/>
          <w:color w:val="2B2B2B"/>
        </w:rPr>
      </w:pPr>
      <w:r>
        <w:rPr>
          <w:rFonts w:ascii="宋体" w:hAnsi="宋体"/>
          <w:color w:val="2B2B2B"/>
        </w:rPr>
        <w:t>56 G different</w:t>
      </w:r>
    </w:p>
    <w:p w14:paraId="44E1F2AE" w14:textId="77777777" w:rsidR="00F22C9E" w:rsidRDefault="00F22C9E" w:rsidP="00F22C9E">
      <w:pPr>
        <w:spacing w:line="345" w:lineRule="atLeast"/>
        <w:ind w:firstLine="420"/>
        <w:rPr>
          <w:rFonts w:ascii="宋体" w:hAnsi="宋体"/>
          <w:color w:val="2B2B2B"/>
        </w:rPr>
      </w:pPr>
      <w:r>
        <w:rPr>
          <w:rFonts w:ascii="宋体" w:hAnsi="宋体"/>
          <w:color w:val="2B2B2B"/>
        </w:rPr>
        <w:t>文章大意：本文主要讲述的是关于老年人睡眠的问题：是否老年人与年轻人相比只需要较少的睡眠时间？</w:t>
      </w:r>
    </w:p>
    <w:p w14:paraId="2B27DCAC" w14:textId="77777777" w:rsidR="00F22C9E" w:rsidRDefault="00F22C9E" w:rsidP="00F22C9E">
      <w:pPr>
        <w:spacing w:line="345" w:lineRule="atLeast"/>
        <w:ind w:firstLine="420"/>
        <w:rPr>
          <w:rFonts w:ascii="宋体" w:hAnsi="宋体"/>
          <w:color w:val="2B2B2B"/>
        </w:rPr>
      </w:pPr>
      <w:r>
        <w:rPr>
          <w:rFonts w:ascii="宋体" w:hAnsi="宋体"/>
          <w:color w:val="2B2B2B"/>
        </w:rPr>
        <w:t>47. tend to 固定搭配；表示“倾向于；”符合句意；</w:t>
      </w:r>
    </w:p>
    <w:p w14:paraId="334975B2" w14:textId="77777777" w:rsidR="00F22C9E" w:rsidRDefault="00F22C9E" w:rsidP="00F22C9E">
      <w:pPr>
        <w:spacing w:line="345" w:lineRule="atLeast"/>
        <w:ind w:firstLine="420"/>
        <w:rPr>
          <w:rFonts w:ascii="宋体" w:hAnsi="宋体"/>
          <w:color w:val="2B2B2B"/>
        </w:rPr>
      </w:pPr>
      <w:r>
        <w:rPr>
          <w:rFonts w:ascii="宋体" w:hAnsi="宋体"/>
          <w:color w:val="2B2B2B"/>
        </w:rPr>
        <w:t>48. 空格后是effect， 前面是a(n)， 由此可见，该处需要填入一个形容词；题目给出的形容词有negative, sufficient, younger；根据前后语意，填入negative最为恰当，表示“少的睡眠时间对大脑的活动有负面的影响。”</w:t>
      </w:r>
    </w:p>
    <w:p w14:paraId="243504E2" w14:textId="77777777" w:rsidR="00F22C9E" w:rsidRDefault="00F22C9E" w:rsidP="00F22C9E">
      <w:pPr>
        <w:spacing w:line="345" w:lineRule="atLeast"/>
        <w:ind w:firstLine="420"/>
        <w:rPr>
          <w:rFonts w:ascii="宋体" w:hAnsi="宋体"/>
          <w:color w:val="2B2B2B"/>
        </w:rPr>
      </w:pPr>
      <w:r>
        <w:rPr>
          <w:rFonts w:ascii="宋体" w:hAnsi="宋体"/>
          <w:color w:val="2B2B2B"/>
        </w:rPr>
        <w:t>49. 根据推测，该处应该填入一个副词，题目给出的副词有efficiently, definitely, formally；前面提到，老年人在睡觉的时候更容易被打断，而后面用while提出一个对比的概念，年轻人相比起来能获得更_______ 的睡眠；综合起来，选用efficiently（最有效率的）最为准确。</w:t>
      </w:r>
    </w:p>
    <w:p w14:paraId="21091610" w14:textId="77777777" w:rsidR="00F22C9E" w:rsidRDefault="00F22C9E" w:rsidP="00F22C9E">
      <w:pPr>
        <w:spacing w:line="345" w:lineRule="atLeast"/>
        <w:ind w:firstLine="420"/>
        <w:rPr>
          <w:rFonts w:ascii="宋体" w:hAnsi="宋体"/>
          <w:color w:val="2B2B2B"/>
        </w:rPr>
      </w:pPr>
      <w:r>
        <w:rPr>
          <w:rFonts w:ascii="宋体" w:hAnsi="宋体"/>
          <w:color w:val="2B2B2B"/>
        </w:rPr>
        <w:t>50. be associated with 固定搭配；表示“与…联系在一起”；本句话表示“更多的睡眠通常都与健康度联系在一起”；</w:t>
      </w:r>
    </w:p>
    <w:p w14:paraId="74A033FC" w14:textId="77777777" w:rsidR="00F22C9E" w:rsidRDefault="00F22C9E" w:rsidP="00F22C9E">
      <w:pPr>
        <w:spacing w:line="345" w:lineRule="atLeast"/>
        <w:ind w:firstLine="420"/>
        <w:rPr>
          <w:rFonts w:ascii="宋体" w:hAnsi="宋体"/>
          <w:color w:val="2B2B2B"/>
        </w:rPr>
      </w:pPr>
      <w:r>
        <w:rPr>
          <w:rFonts w:ascii="宋体" w:hAnsi="宋体"/>
          <w:color w:val="2B2B2B"/>
        </w:rPr>
        <w:t>51. 先看整句话的含义，“如果他们能睡更长的时间，他们的感觉应该会更好以及…”那么，该处应该填入一个褒义词，选择alert比较恰当，表示“更加警觉，机灵”；</w:t>
      </w:r>
    </w:p>
    <w:p w14:paraId="40F73206" w14:textId="77777777" w:rsidR="00F22C9E" w:rsidRDefault="00F22C9E" w:rsidP="00F22C9E">
      <w:pPr>
        <w:spacing w:line="345" w:lineRule="atLeast"/>
        <w:ind w:firstLine="420"/>
        <w:rPr>
          <w:rFonts w:ascii="宋体" w:hAnsi="宋体"/>
          <w:color w:val="2B2B2B"/>
        </w:rPr>
      </w:pPr>
      <w:r>
        <w:rPr>
          <w:rFonts w:ascii="宋体" w:hAnsi="宋体"/>
          <w:color w:val="2B2B2B"/>
        </w:rPr>
        <w:t>52. 根据判断，此处应该填入一个动词，剩下的动词有cling, function；整句话的意思是“当我们上了年纪的时候，我们一觉睡到天亮的能力下降了，但是，我们需要…的睡眠量并没有改变；”空格后的单词是well， cling 在这里并不合适，一般与to连用；选用function 最为适合；</w:t>
      </w:r>
    </w:p>
    <w:p w14:paraId="6646E42C" w14:textId="77777777" w:rsidR="00F22C9E" w:rsidRDefault="00F22C9E" w:rsidP="00F22C9E">
      <w:pPr>
        <w:spacing w:line="345" w:lineRule="atLeast"/>
        <w:ind w:firstLine="420"/>
        <w:rPr>
          <w:rFonts w:ascii="宋体" w:hAnsi="宋体"/>
          <w:color w:val="2B2B2B"/>
        </w:rPr>
      </w:pPr>
      <w:r>
        <w:rPr>
          <w:rFonts w:ascii="宋体" w:hAnsi="宋体"/>
          <w:color w:val="2B2B2B"/>
        </w:rPr>
        <w:t>53. 作者在首段已经提出这个观点是一个myth，那么显而易见最后一段中出现的myth是作为一种强调手段，应填入definitely；</w:t>
      </w:r>
    </w:p>
    <w:p w14:paraId="48AC5D93" w14:textId="77777777" w:rsidR="00F22C9E" w:rsidRDefault="00F22C9E" w:rsidP="00F22C9E">
      <w:pPr>
        <w:spacing w:line="345" w:lineRule="atLeast"/>
        <w:ind w:firstLine="420"/>
        <w:rPr>
          <w:rFonts w:ascii="宋体" w:hAnsi="宋体"/>
          <w:color w:val="2B2B2B"/>
        </w:rPr>
      </w:pPr>
      <w:r>
        <w:rPr>
          <w:rFonts w:ascii="宋体" w:hAnsi="宋体"/>
          <w:color w:val="2B2B2B"/>
        </w:rPr>
        <w:t>54. 空格的前面是 when they were…， “当他们年轻的时候”；应填入younger；</w:t>
      </w:r>
    </w:p>
    <w:p w14:paraId="178EB855" w14:textId="77777777" w:rsidR="00F22C9E" w:rsidRDefault="00F22C9E" w:rsidP="00F22C9E">
      <w:pPr>
        <w:spacing w:line="345" w:lineRule="atLeast"/>
        <w:ind w:firstLine="420"/>
        <w:rPr>
          <w:rFonts w:ascii="宋体" w:hAnsi="宋体"/>
          <w:color w:val="2B2B2B"/>
        </w:rPr>
      </w:pPr>
      <w:r>
        <w:rPr>
          <w:rFonts w:ascii="宋体" w:hAnsi="宋体"/>
          <w:color w:val="2B2B2B"/>
        </w:rPr>
        <w:t>55. 本句的意思是“我们的数据显示老年人将从…获益；”空格的后面是“得到和他们在三十多岁的时候能得到的睡眠一样多”；根据上下文意思，该处应填入“continuing”；</w:t>
      </w:r>
    </w:p>
    <w:p w14:paraId="594245E1" w14:textId="77777777" w:rsidR="00F22C9E" w:rsidRDefault="00F22C9E" w:rsidP="00F22C9E">
      <w:pPr>
        <w:spacing w:line="345" w:lineRule="atLeast"/>
        <w:ind w:firstLine="420"/>
        <w:rPr>
          <w:rFonts w:ascii="宋体" w:hAnsi="宋体"/>
          <w:color w:val="2B2B2B"/>
        </w:rPr>
      </w:pPr>
      <w:r>
        <w:rPr>
          <w:rFonts w:ascii="宋体" w:hAnsi="宋体"/>
          <w:color w:val="2B2B2B"/>
        </w:rPr>
        <w:t>56. different from 固定搭配；表示“和…不同”；</w:t>
      </w:r>
    </w:p>
    <w:p w14:paraId="5E7FC0FF" w14:textId="77777777" w:rsidR="00F22C9E" w:rsidRDefault="00F22C9E" w:rsidP="00F22C9E">
      <w:pPr>
        <w:spacing w:line="345" w:lineRule="atLeast"/>
        <w:ind w:firstLine="420"/>
        <w:rPr>
          <w:rFonts w:ascii="宋体" w:hAnsi="宋体"/>
          <w:color w:val="2B2B2B"/>
        </w:rPr>
      </w:pPr>
      <w:r>
        <w:rPr>
          <w:rFonts w:ascii="宋体" w:hAnsi="宋体"/>
          <w:color w:val="2B2B2B"/>
        </w:rPr>
        <w:t>总的说来，建议大家在做题之前对所给的所有词汇进行一下简单的词性分类，这样，更有助于考生快速有效地从最小的范围内选出答案。</w:t>
      </w:r>
    </w:p>
    <w:p w14:paraId="661BE4EE" w14:textId="77777777" w:rsidR="00F22C9E" w:rsidRDefault="00F22C9E" w:rsidP="00F22C9E">
      <w:pPr>
        <w:spacing w:line="345" w:lineRule="atLeast"/>
        <w:ind w:firstLine="420"/>
        <w:rPr>
          <w:rFonts w:ascii="宋体" w:hAnsi="宋体"/>
          <w:color w:val="2B2B2B"/>
        </w:rPr>
      </w:pPr>
      <w:r>
        <w:rPr>
          <w:rFonts w:ascii="宋体" w:hAnsi="宋体"/>
          <w:b/>
          <w:color w:val="2B2B2B"/>
        </w:rPr>
        <w:t>Section B</w:t>
      </w:r>
    </w:p>
    <w:p w14:paraId="572A66AF" w14:textId="77777777" w:rsidR="00F22C9E" w:rsidRDefault="00F22C9E" w:rsidP="00F22C9E">
      <w:pPr>
        <w:spacing w:line="345" w:lineRule="atLeast"/>
        <w:ind w:firstLine="420"/>
        <w:rPr>
          <w:rFonts w:ascii="宋体" w:hAnsi="宋体"/>
          <w:color w:val="2B2B2B"/>
        </w:rPr>
      </w:pPr>
      <w:r>
        <w:rPr>
          <w:rFonts w:ascii="宋体" w:hAnsi="宋体"/>
          <w:color w:val="2B2B2B"/>
        </w:rPr>
        <w:t>Passage One</w:t>
      </w:r>
    </w:p>
    <w:p w14:paraId="10B23AD1" w14:textId="77777777" w:rsidR="00F22C9E" w:rsidRDefault="00F22C9E" w:rsidP="00F22C9E">
      <w:pPr>
        <w:spacing w:line="345" w:lineRule="atLeast"/>
        <w:ind w:firstLine="420"/>
        <w:rPr>
          <w:rFonts w:ascii="宋体" w:hAnsi="宋体"/>
          <w:color w:val="2B2B2B"/>
        </w:rPr>
      </w:pPr>
      <w:r>
        <w:rPr>
          <w:rFonts w:ascii="宋体" w:hAnsi="宋体"/>
          <w:color w:val="2B2B2B"/>
        </w:rPr>
        <w:t>57. What can we learn from some recent studies?</w:t>
      </w:r>
    </w:p>
    <w:p w14:paraId="20872557" w14:textId="77777777" w:rsidR="00F22C9E" w:rsidRDefault="00F22C9E" w:rsidP="00F22C9E">
      <w:pPr>
        <w:spacing w:line="345" w:lineRule="atLeast"/>
        <w:ind w:firstLine="420"/>
        <w:rPr>
          <w:rFonts w:ascii="宋体" w:hAnsi="宋体"/>
          <w:color w:val="2B2B2B"/>
        </w:rPr>
      </w:pPr>
      <w:r>
        <w:rPr>
          <w:rFonts w:ascii="宋体" w:hAnsi="宋体"/>
          <w:color w:val="2B2B2B"/>
        </w:rPr>
        <w:t>答案：D. Interracial lodging may have diverse outcomes.</w:t>
      </w:r>
    </w:p>
    <w:p w14:paraId="7BB04408" w14:textId="77777777" w:rsidR="00F22C9E" w:rsidRDefault="00F22C9E" w:rsidP="00F22C9E">
      <w:pPr>
        <w:spacing w:line="345" w:lineRule="atLeast"/>
        <w:ind w:firstLine="420"/>
        <w:rPr>
          <w:rFonts w:ascii="宋体" w:hAnsi="宋体"/>
          <w:color w:val="2B2B2B"/>
        </w:rPr>
      </w:pPr>
      <w:r>
        <w:rPr>
          <w:rFonts w:ascii="宋体" w:hAnsi="宋体"/>
          <w:color w:val="2B2B2B"/>
        </w:rPr>
        <w:t>关键词：recent studies, but also</w:t>
      </w:r>
    </w:p>
    <w:p w14:paraId="342EE769" w14:textId="77777777" w:rsidR="00F22C9E" w:rsidRDefault="00F22C9E" w:rsidP="00F22C9E">
      <w:pPr>
        <w:spacing w:line="345" w:lineRule="atLeast"/>
        <w:ind w:firstLine="420"/>
        <w:rPr>
          <w:rFonts w:ascii="宋体" w:hAnsi="宋体"/>
          <w:color w:val="2B2B2B"/>
        </w:rPr>
      </w:pPr>
      <w:r>
        <w:rPr>
          <w:rFonts w:ascii="宋体" w:hAnsi="宋体"/>
          <w:color w:val="2B2B2B"/>
        </w:rPr>
        <w:t>定位：题干中some recent studies提示答案定位在第一段第一句话。</w:t>
      </w:r>
    </w:p>
    <w:p w14:paraId="06706E68"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解析：问题提问从最近的研究中我们可以了解到什么？第一段第一句中Several recent studies found that…与题干对应，由此可知that后的就是recent studies的内容，即being randomly assigned to a roommate of another race can lead to increased tolerance but also to a greater likelihood of conflict。其中“being randomly assigned to a roommate of another race”对应了选项D中的“interracial lodging”，“can… but also…”说明了interracial lodging是有利有弊的。因此D选项符合文意。而C选项“弊大于利”不符合文意, A“不同种族学生之间的争执是不可避免的”选项与B“不同种族的学生相互存在偏见”原文中没有明确提及</w:t>
      </w:r>
    </w:p>
    <w:p w14:paraId="2248354B" w14:textId="77777777" w:rsidR="00F22C9E" w:rsidRDefault="00F22C9E" w:rsidP="00F22C9E">
      <w:pPr>
        <w:spacing w:line="345" w:lineRule="atLeast"/>
        <w:ind w:firstLine="420"/>
        <w:rPr>
          <w:rFonts w:ascii="宋体" w:hAnsi="宋体"/>
          <w:color w:val="2B2B2B"/>
        </w:rPr>
      </w:pPr>
      <w:r>
        <w:rPr>
          <w:rFonts w:ascii="宋体" w:hAnsi="宋体"/>
          <w:color w:val="2B2B2B"/>
        </w:rPr>
        <w:t>58. What does Sam Boakye's remark mean?</w:t>
      </w:r>
    </w:p>
    <w:p w14:paraId="473149D9" w14:textId="77777777" w:rsidR="00F22C9E" w:rsidRDefault="00F22C9E" w:rsidP="00F22C9E">
      <w:pPr>
        <w:spacing w:line="345" w:lineRule="atLeast"/>
        <w:ind w:firstLine="420"/>
        <w:rPr>
          <w:rFonts w:ascii="宋体" w:hAnsi="宋体"/>
          <w:color w:val="2B2B2B"/>
        </w:rPr>
      </w:pPr>
      <w:r>
        <w:rPr>
          <w:rFonts w:ascii="宋体" w:hAnsi="宋体"/>
          <w:color w:val="2B2B2B"/>
        </w:rPr>
        <w:t>答案：D. Being surrounded by white peers motivates a black student to work harder to succeed.</w:t>
      </w:r>
    </w:p>
    <w:p w14:paraId="48EAEE3C" w14:textId="77777777" w:rsidR="00F22C9E" w:rsidRDefault="00F22C9E" w:rsidP="00F22C9E">
      <w:pPr>
        <w:spacing w:line="345" w:lineRule="atLeast"/>
        <w:ind w:firstLine="420"/>
        <w:rPr>
          <w:rFonts w:ascii="宋体" w:hAnsi="宋体"/>
          <w:color w:val="2B2B2B"/>
        </w:rPr>
      </w:pPr>
      <w:r>
        <w:rPr>
          <w:rFonts w:ascii="宋体" w:hAnsi="宋体"/>
          <w:color w:val="2B2B2B"/>
        </w:rPr>
        <w:t>关键词：surrounded, something to prove</w:t>
      </w:r>
    </w:p>
    <w:p w14:paraId="77C25CEB" w14:textId="77777777" w:rsidR="00F22C9E" w:rsidRDefault="00F22C9E" w:rsidP="00F22C9E">
      <w:pPr>
        <w:spacing w:line="345" w:lineRule="atLeast"/>
        <w:ind w:firstLine="420"/>
        <w:rPr>
          <w:rFonts w:ascii="宋体" w:hAnsi="宋体"/>
          <w:color w:val="2B2B2B"/>
        </w:rPr>
      </w:pPr>
      <w:r>
        <w:rPr>
          <w:rFonts w:ascii="宋体" w:hAnsi="宋体"/>
          <w:color w:val="2B2B2B"/>
        </w:rPr>
        <w:t>定位：题干中出现的人名Sam Boakye提示答案定位在第四段第一句话。</w:t>
      </w:r>
    </w:p>
    <w:p w14:paraId="76739D80" w14:textId="77777777" w:rsidR="00F22C9E" w:rsidRDefault="00F22C9E" w:rsidP="00F22C9E">
      <w:pPr>
        <w:spacing w:line="345" w:lineRule="atLeast"/>
        <w:ind w:firstLine="420"/>
        <w:rPr>
          <w:rFonts w:ascii="宋体" w:hAnsi="宋体"/>
          <w:color w:val="2B2B2B"/>
        </w:rPr>
      </w:pPr>
      <w:r>
        <w:rPr>
          <w:rFonts w:ascii="宋体" w:hAnsi="宋体"/>
          <w:color w:val="2B2B2B"/>
        </w:rPr>
        <w:t>解析：问题提问Sam Boakye的话是什么意思？通过定位可以找到Sam Boakye的那段话，即if you're surrounded by whites, you have something to prove. 这句话前面的插入语-the only black student on his freshman year floor- 介绍了Sam Boakye作为黑人学生的背景，帮助我们理解之前那句话：如果你的周围都是白人，那么一定会去证明些什么，言下之意就是选项D“白人同伴的存在会激励黑人学生更加努力地去取得成功”。而选项A, B, C在文中没有明确提及。本题选项C有个干扰信息“the freshman year”，在原文中出现。某些考生看到这个词，不假思索就选择了这个选项，但没有搞懂原文的意思，导致错误选择。请考生留意。</w:t>
      </w:r>
    </w:p>
    <w:p w14:paraId="4C6E3AB3"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59. What does the </w:t>
      </w:r>
      <w:smartTag w:uri="urn:schemas-microsoft-com:office:smarttags" w:element="place">
        <w:smartTag w:uri="urn:schemas-microsoft-com:office:smarttags" w:element="PlaceName">
          <w:r>
            <w:rPr>
              <w:rFonts w:ascii="宋体" w:hAnsi="宋体"/>
              <w:color w:val="2B2B2B"/>
            </w:rPr>
            <w:t>Indian</w:t>
          </w:r>
        </w:smartTag>
        <w:r>
          <w:rPr>
            <w:rFonts w:ascii="宋体" w:hAnsi="宋体"/>
            <w:color w:val="2B2B2B"/>
          </w:rPr>
          <w:t xml:space="preserve"> </w:t>
        </w:r>
        <w:smartTag w:uri="urn:schemas-microsoft-com:office:smarttags" w:element="PlaceType">
          <w:r>
            <w:rPr>
              <w:rFonts w:ascii="宋体" w:hAnsi="宋体"/>
              <w:color w:val="2B2B2B"/>
            </w:rPr>
            <w:t>University</w:t>
          </w:r>
        </w:smartTag>
      </w:smartTag>
      <w:r>
        <w:rPr>
          <w:rFonts w:ascii="宋体" w:hAnsi="宋体"/>
          <w:color w:val="2B2B2B"/>
        </w:rPr>
        <w:t xml:space="preserve"> study show?</w:t>
      </w:r>
    </w:p>
    <w:p w14:paraId="3BCEC0F7" w14:textId="77777777" w:rsidR="00F22C9E" w:rsidRDefault="00F22C9E" w:rsidP="00F22C9E">
      <w:pPr>
        <w:spacing w:line="345" w:lineRule="atLeast"/>
        <w:ind w:firstLine="420"/>
        <w:rPr>
          <w:rFonts w:ascii="宋体" w:hAnsi="宋体"/>
          <w:color w:val="2B2B2B"/>
        </w:rPr>
      </w:pPr>
      <w:r>
        <w:rPr>
          <w:rFonts w:ascii="宋体" w:hAnsi="宋体"/>
          <w:color w:val="2B2B2B"/>
        </w:rPr>
        <w:t>答案：A. Interracial roommates are more likely to fall out.</w:t>
      </w:r>
    </w:p>
    <w:p w14:paraId="05CD98B4" w14:textId="77777777" w:rsidR="00F22C9E" w:rsidRDefault="00F22C9E" w:rsidP="00F22C9E">
      <w:pPr>
        <w:spacing w:line="345" w:lineRule="atLeast"/>
        <w:ind w:firstLine="420"/>
        <w:rPr>
          <w:rFonts w:ascii="宋体" w:hAnsi="宋体"/>
          <w:color w:val="2B2B2B"/>
        </w:rPr>
      </w:pPr>
      <w:r>
        <w:rPr>
          <w:rFonts w:ascii="宋体" w:hAnsi="宋体"/>
          <w:color w:val="2B2B2B"/>
        </w:rPr>
        <w:t>关键词：</w:t>
      </w:r>
      <w:smartTag w:uri="urn:schemas-microsoft-com:office:smarttags" w:element="place">
        <w:smartTag w:uri="urn:schemas-microsoft-com:office:smarttags" w:element="PlaceName">
          <w:r>
            <w:rPr>
              <w:rFonts w:ascii="宋体" w:hAnsi="宋体"/>
              <w:color w:val="2B2B2B"/>
            </w:rPr>
            <w:t>Indian</w:t>
          </w:r>
        </w:smartTag>
        <w:r>
          <w:rPr>
            <w:rFonts w:ascii="宋体" w:hAnsi="宋体"/>
            <w:color w:val="2B2B2B"/>
          </w:rPr>
          <w:t xml:space="preserve"> </w:t>
        </w:r>
        <w:smartTag w:uri="urn:schemas-microsoft-com:office:smarttags" w:element="PlaceType">
          <w:r>
            <w:rPr>
              <w:rFonts w:ascii="宋体" w:hAnsi="宋体"/>
              <w:color w:val="2B2B2B"/>
            </w:rPr>
            <w:t>University</w:t>
          </w:r>
        </w:smartTag>
      </w:smartTag>
      <w:r>
        <w:rPr>
          <w:rFonts w:ascii="宋体" w:hAnsi="宋体"/>
          <w:color w:val="2B2B2B"/>
        </w:rPr>
        <w:t>, more likely,</w:t>
      </w:r>
    </w:p>
    <w:p w14:paraId="3B67E41E" w14:textId="77777777" w:rsidR="00F22C9E" w:rsidRDefault="00F22C9E" w:rsidP="00F22C9E">
      <w:pPr>
        <w:spacing w:line="345" w:lineRule="atLeast"/>
        <w:ind w:firstLine="420"/>
        <w:rPr>
          <w:rFonts w:ascii="宋体" w:hAnsi="宋体"/>
          <w:color w:val="2B2B2B"/>
        </w:rPr>
      </w:pPr>
      <w:r>
        <w:rPr>
          <w:rFonts w:ascii="宋体" w:hAnsi="宋体"/>
          <w:color w:val="2B2B2B"/>
        </w:rPr>
        <w:t>定位：题干中出现的机构名称Indian University提示答案定位在第七段第一句话。</w:t>
      </w:r>
    </w:p>
    <w:p w14:paraId="1BA72B9E" w14:textId="77777777" w:rsidR="00F22C9E" w:rsidRDefault="00F22C9E" w:rsidP="00F22C9E">
      <w:pPr>
        <w:spacing w:line="345" w:lineRule="atLeast"/>
        <w:ind w:firstLine="420"/>
        <w:rPr>
          <w:rFonts w:ascii="宋体" w:hAnsi="宋体"/>
          <w:color w:val="2B2B2B"/>
        </w:rPr>
      </w:pPr>
      <w:r>
        <w:rPr>
          <w:rFonts w:ascii="宋体" w:hAnsi="宋体"/>
          <w:color w:val="2B2B2B"/>
        </w:rPr>
        <w:t>解析：问题提问Indian University的研究显示了什么？通过定位可以发现研究结果显示Interracial roommate were three times as likely as two white roommates to no longer live together，与选项A中的more likely to fall out 对应，因此选择D。此处，fall out 应该理解为“散伙，分开”有些考生可能因为不理解意思而产生歧义，请考生留意。</w:t>
      </w:r>
    </w:p>
    <w:p w14:paraId="77410245" w14:textId="77777777" w:rsidR="00F22C9E" w:rsidRDefault="00F22C9E" w:rsidP="00F22C9E">
      <w:pPr>
        <w:spacing w:line="345" w:lineRule="atLeast"/>
        <w:ind w:firstLine="420"/>
        <w:rPr>
          <w:rFonts w:ascii="宋体" w:hAnsi="宋体"/>
          <w:color w:val="2B2B2B"/>
        </w:rPr>
      </w:pPr>
      <w:r>
        <w:rPr>
          <w:rFonts w:ascii="宋体" w:hAnsi="宋体"/>
          <w:color w:val="2B2B2B"/>
        </w:rPr>
        <w:t>60. What does Alec Webley consider to be the “definition of integration”?</w:t>
      </w:r>
    </w:p>
    <w:p w14:paraId="140101E9" w14:textId="77777777" w:rsidR="00F22C9E" w:rsidRDefault="00F22C9E" w:rsidP="00F22C9E">
      <w:pPr>
        <w:spacing w:line="345" w:lineRule="atLeast"/>
        <w:ind w:firstLine="420"/>
        <w:rPr>
          <w:rFonts w:ascii="宋体" w:hAnsi="宋体"/>
          <w:color w:val="2B2B2B"/>
        </w:rPr>
      </w:pPr>
      <w:r>
        <w:rPr>
          <w:rFonts w:ascii="宋体" w:hAnsi="宋体"/>
          <w:color w:val="2B2B2B"/>
        </w:rPr>
        <w:t>答案：D. The school randomly assigns roommates without regard to race.</w:t>
      </w:r>
    </w:p>
    <w:p w14:paraId="05B31067" w14:textId="77777777" w:rsidR="00F22C9E" w:rsidRDefault="00F22C9E" w:rsidP="00F22C9E">
      <w:pPr>
        <w:spacing w:line="345" w:lineRule="atLeast"/>
        <w:ind w:firstLine="420"/>
        <w:rPr>
          <w:rFonts w:ascii="宋体" w:hAnsi="宋体"/>
          <w:color w:val="2B2B2B"/>
        </w:rPr>
      </w:pPr>
      <w:r>
        <w:rPr>
          <w:rFonts w:ascii="宋体" w:hAnsi="宋体"/>
          <w:color w:val="2B2B2B"/>
        </w:rPr>
        <w:t>关键词：Alec Webley, definition of integration</w:t>
      </w:r>
    </w:p>
    <w:p w14:paraId="41890135" w14:textId="77777777" w:rsidR="00F22C9E" w:rsidRDefault="00F22C9E" w:rsidP="00F22C9E">
      <w:pPr>
        <w:spacing w:line="345" w:lineRule="atLeast"/>
        <w:ind w:firstLine="420"/>
        <w:rPr>
          <w:rFonts w:ascii="宋体" w:hAnsi="宋体"/>
          <w:color w:val="2B2B2B"/>
        </w:rPr>
      </w:pPr>
      <w:r>
        <w:rPr>
          <w:rFonts w:ascii="宋体" w:hAnsi="宋体"/>
          <w:color w:val="2B2B2B"/>
        </w:rPr>
        <w:t>定位：题干出现的人名Alec Webley提示答案定位在第十段第一句。</w:t>
      </w:r>
    </w:p>
    <w:p w14:paraId="4000142A" w14:textId="77777777" w:rsidR="00F22C9E" w:rsidRDefault="00F22C9E" w:rsidP="00F22C9E">
      <w:pPr>
        <w:spacing w:line="345" w:lineRule="atLeast"/>
        <w:ind w:firstLine="420"/>
        <w:rPr>
          <w:rFonts w:ascii="宋体" w:hAnsi="宋体"/>
          <w:color w:val="2B2B2B"/>
        </w:rPr>
      </w:pPr>
      <w:r>
        <w:rPr>
          <w:rFonts w:ascii="宋体" w:hAnsi="宋体"/>
          <w:color w:val="2B2B2B"/>
        </w:rPr>
        <w:t>解析：通过定位找到人名，人名后出现“This is the definition of integration”，由“this”可知人名前就是我们要找的答案，即the process throws you together randomly，“throw you together randomly”与“randomly assign”对应。意思与选项D符合。因此，此处选择D。</w:t>
      </w:r>
    </w:p>
    <w:p w14:paraId="5E1254CA" w14:textId="77777777" w:rsidR="00F22C9E" w:rsidRDefault="00F22C9E" w:rsidP="00F22C9E">
      <w:pPr>
        <w:spacing w:line="345" w:lineRule="atLeast"/>
        <w:ind w:firstLine="420"/>
        <w:rPr>
          <w:rFonts w:ascii="宋体" w:hAnsi="宋体"/>
          <w:color w:val="2B2B2B"/>
        </w:rPr>
      </w:pPr>
      <w:r>
        <w:rPr>
          <w:rFonts w:ascii="宋体" w:hAnsi="宋体"/>
          <w:color w:val="2B2B2B"/>
        </w:rPr>
        <w:t>61. What does Grace Kao say about interracial lodging?</w:t>
      </w:r>
    </w:p>
    <w:p w14:paraId="004BB8CE" w14:textId="77777777" w:rsidR="00F22C9E" w:rsidRDefault="00F22C9E" w:rsidP="00F22C9E">
      <w:pPr>
        <w:spacing w:line="345" w:lineRule="atLeast"/>
        <w:ind w:firstLine="420"/>
        <w:rPr>
          <w:rFonts w:ascii="宋体" w:hAnsi="宋体"/>
          <w:color w:val="2B2B2B"/>
        </w:rPr>
      </w:pPr>
      <w:r>
        <w:rPr>
          <w:rFonts w:ascii="宋体" w:hAnsi="宋体"/>
          <w:color w:val="2B2B2B"/>
        </w:rPr>
        <w:t>答案：A. It is unscientific to make generalizations about it without further study.</w:t>
      </w:r>
    </w:p>
    <w:p w14:paraId="73FD6E21" w14:textId="77777777" w:rsidR="00F22C9E" w:rsidRDefault="00F22C9E" w:rsidP="00F22C9E">
      <w:pPr>
        <w:spacing w:line="345" w:lineRule="atLeast"/>
        <w:ind w:firstLine="420"/>
        <w:rPr>
          <w:rFonts w:ascii="宋体" w:hAnsi="宋体"/>
          <w:color w:val="2B2B2B"/>
        </w:rPr>
      </w:pPr>
      <w:r>
        <w:rPr>
          <w:rFonts w:ascii="宋体" w:hAnsi="宋体"/>
          <w:color w:val="2B2B2B"/>
        </w:rPr>
        <w:t>关键词：Grace Kao, generalizations</w:t>
      </w:r>
    </w:p>
    <w:p w14:paraId="5C76EA24" w14:textId="77777777" w:rsidR="00F22C9E" w:rsidRDefault="00F22C9E" w:rsidP="00F22C9E">
      <w:pPr>
        <w:spacing w:line="345" w:lineRule="atLeast"/>
        <w:ind w:firstLine="420"/>
        <w:rPr>
          <w:rFonts w:ascii="宋体" w:hAnsi="宋体"/>
          <w:color w:val="2B2B2B"/>
        </w:rPr>
      </w:pPr>
      <w:r>
        <w:rPr>
          <w:rFonts w:ascii="宋体" w:hAnsi="宋体"/>
          <w:color w:val="2B2B2B"/>
        </w:rPr>
        <w:t>定位：题干中出现的人名Grace Kao以及generalizations提示答案定位在文章最后一段。根据最后一段意思：要得出Interracial lodging的一般规律，需要对学生的背景特征有更多的研究，与选项D的意思相同。而选项ABC在文中没有明确提及。</w:t>
      </w:r>
    </w:p>
    <w:p w14:paraId="59013C92" w14:textId="77777777" w:rsidR="00F22C9E" w:rsidRDefault="00F22C9E" w:rsidP="00F22C9E">
      <w:pPr>
        <w:spacing w:line="345" w:lineRule="atLeast"/>
        <w:ind w:firstLine="420"/>
        <w:rPr>
          <w:rFonts w:ascii="宋体" w:hAnsi="宋体"/>
          <w:color w:val="2B2B2B"/>
        </w:rPr>
      </w:pPr>
      <w:r>
        <w:rPr>
          <w:rFonts w:ascii="宋体" w:hAnsi="宋体"/>
          <w:color w:val="2B2B2B"/>
        </w:rPr>
        <w:t>Passage Two</w:t>
      </w:r>
    </w:p>
    <w:p w14:paraId="1F7D908C" w14:textId="77777777" w:rsidR="00F22C9E" w:rsidRDefault="00F22C9E" w:rsidP="00F22C9E">
      <w:pPr>
        <w:spacing w:line="345" w:lineRule="atLeast"/>
        <w:ind w:firstLine="420"/>
        <w:rPr>
          <w:rFonts w:ascii="宋体" w:hAnsi="宋体"/>
          <w:color w:val="2B2B2B"/>
        </w:rPr>
      </w:pPr>
      <w:r>
        <w:rPr>
          <w:rFonts w:ascii="宋体" w:hAnsi="宋体"/>
          <w:color w:val="2B2B2B"/>
        </w:rPr>
        <w:t>本篇文章主要是围绕一份来自Global Humanitarian Forum的报告展开的，在解题之前，通过对5个题干</w:t>
      </w:r>
      <w:r>
        <w:rPr>
          <w:rFonts w:ascii="宋体" w:hAnsi="宋体"/>
          <w:color w:val="2B2B2B"/>
        </w:rPr>
        <w:lastRenderedPageBreak/>
        <w:t>的浏览，以及在原文中的定位，可以发现，这篇文章是严格按照顺序原则来出题的。每一个题干中都有大写的字母，这些首字母大写的单词既是关键词，也是定位词，可以有效地帮助我们到原文中准确定位，节省答题时间。</w:t>
      </w:r>
    </w:p>
    <w:p w14:paraId="2F1F06BA" w14:textId="77777777" w:rsidR="00F22C9E" w:rsidRDefault="00F22C9E" w:rsidP="00F22C9E">
      <w:pPr>
        <w:spacing w:line="345" w:lineRule="atLeast"/>
        <w:ind w:firstLine="420"/>
        <w:rPr>
          <w:rFonts w:ascii="宋体" w:hAnsi="宋体"/>
          <w:color w:val="2B2B2B"/>
        </w:rPr>
      </w:pPr>
      <w:r>
        <w:rPr>
          <w:rFonts w:ascii="宋体" w:hAnsi="宋体"/>
          <w:color w:val="2B2B2B"/>
        </w:rPr>
        <w:t>62. What is the finding of the Global Humanitarian Forum?</w:t>
      </w:r>
    </w:p>
    <w:p w14:paraId="5451EC6E" w14:textId="77777777" w:rsidR="00F22C9E" w:rsidRDefault="00F22C9E" w:rsidP="00F22C9E">
      <w:pPr>
        <w:spacing w:line="345" w:lineRule="atLeast"/>
        <w:ind w:firstLine="420"/>
        <w:rPr>
          <w:rFonts w:ascii="宋体" w:hAnsi="宋体"/>
          <w:color w:val="2B2B2B"/>
        </w:rPr>
      </w:pPr>
      <w:r>
        <w:rPr>
          <w:rFonts w:ascii="宋体" w:hAnsi="宋体"/>
          <w:color w:val="2B2B2B"/>
        </w:rPr>
        <w:t>答案：B. Rates of death from illnesses have risen due to global warming.</w:t>
      </w:r>
    </w:p>
    <w:p w14:paraId="65E81026" w14:textId="77777777" w:rsidR="00F22C9E" w:rsidRDefault="00F22C9E" w:rsidP="00F22C9E">
      <w:pPr>
        <w:spacing w:line="345" w:lineRule="atLeast"/>
        <w:ind w:firstLine="420"/>
        <w:rPr>
          <w:rFonts w:ascii="宋体" w:hAnsi="宋体"/>
          <w:color w:val="2B2B2B"/>
        </w:rPr>
      </w:pPr>
      <w:r>
        <w:rPr>
          <w:rFonts w:ascii="宋体" w:hAnsi="宋体"/>
          <w:color w:val="2B2B2B"/>
        </w:rPr>
        <w:t>关键词：Global Humanitarian Forum</w:t>
      </w:r>
    </w:p>
    <w:p w14:paraId="12C079FE" w14:textId="77777777" w:rsidR="00F22C9E" w:rsidRDefault="00F22C9E" w:rsidP="00F22C9E">
      <w:pPr>
        <w:spacing w:line="345" w:lineRule="atLeast"/>
        <w:ind w:firstLine="420"/>
        <w:rPr>
          <w:rFonts w:ascii="宋体" w:hAnsi="宋体"/>
          <w:color w:val="2B2B2B"/>
        </w:rPr>
      </w:pPr>
      <w:r>
        <w:rPr>
          <w:rFonts w:ascii="宋体" w:hAnsi="宋体"/>
          <w:color w:val="2B2B2B"/>
        </w:rPr>
        <w:t>定位：第一段、第二段</w:t>
      </w:r>
    </w:p>
    <w:p w14:paraId="7D14C63C" w14:textId="77777777" w:rsidR="00F22C9E" w:rsidRDefault="00F22C9E" w:rsidP="00F22C9E">
      <w:pPr>
        <w:spacing w:line="345" w:lineRule="atLeast"/>
        <w:ind w:firstLine="420"/>
        <w:rPr>
          <w:rFonts w:ascii="宋体" w:hAnsi="宋体"/>
          <w:color w:val="2B2B2B"/>
        </w:rPr>
      </w:pPr>
      <w:r>
        <w:rPr>
          <w:rFonts w:ascii="宋体" w:hAnsi="宋体"/>
          <w:color w:val="2B2B2B"/>
        </w:rPr>
        <w:t>解析：一般而言，四级的阅读题目大致遵循顺序原则，此篇文章正好是遵循此规律的。在文章的第一段，第一行，我们看到“… 300,000 deaths and about $ 125 billion …”,根据这里，我们可以把答案锁定在选项A（economic）和选项B (Rates of death)，然后我们接着往下看，可以发现，第二段就没有再提到金钱方面了，而都是在讲死亡和疾病的话题，如第二段的第三行“… death rates from illnesses … ”。所以，最后正确的选项是B。</w:t>
      </w:r>
    </w:p>
    <w:p w14:paraId="2105D825" w14:textId="77777777" w:rsidR="00F22C9E" w:rsidRDefault="00F22C9E" w:rsidP="00F22C9E">
      <w:pPr>
        <w:spacing w:line="345" w:lineRule="atLeast"/>
        <w:ind w:firstLine="420"/>
        <w:rPr>
          <w:rFonts w:ascii="宋体" w:hAnsi="宋体"/>
          <w:color w:val="2B2B2B"/>
        </w:rPr>
      </w:pPr>
      <w:r>
        <w:rPr>
          <w:rFonts w:ascii="宋体" w:hAnsi="宋体"/>
          <w:color w:val="2B2B2B"/>
        </w:rPr>
        <w:t>63. What do we learn about the Forum's report from the passage?</w:t>
      </w:r>
    </w:p>
    <w:p w14:paraId="7841D017" w14:textId="77777777" w:rsidR="00F22C9E" w:rsidRDefault="00F22C9E" w:rsidP="00F22C9E">
      <w:pPr>
        <w:spacing w:line="345" w:lineRule="atLeast"/>
        <w:ind w:firstLine="420"/>
        <w:rPr>
          <w:rFonts w:ascii="宋体" w:hAnsi="宋体"/>
          <w:color w:val="2B2B2B"/>
        </w:rPr>
      </w:pPr>
      <w:r>
        <w:rPr>
          <w:rFonts w:ascii="宋体" w:hAnsi="宋体"/>
          <w:color w:val="2B2B2B"/>
        </w:rPr>
        <w:t>答案：A. It was challenged by some climate and risk experts.</w:t>
      </w:r>
    </w:p>
    <w:p w14:paraId="0FD8FB98" w14:textId="77777777" w:rsidR="00F22C9E" w:rsidRDefault="00F22C9E" w:rsidP="00F22C9E">
      <w:pPr>
        <w:spacing w:line="345" w:lineRule="atLeast"/>
        <w:ind w:firstLine="420"/>
        <w:rPr>
          <w:rFonts w:ascii="宋体" w:hAnsi="宋体"/>
          <w:color w:val="2B2B2B"/>
        </w:rPr>
      </w:pPr>
      <w:r>
        <w:rPr>
          <w:rFonts w:ascii="宋体" w:hAnsi="宋体"/>
          <w:color w:val="2B2B2B"/>
        </w:rPr>
        <w:t>关键词：learn 、Forum's report</w:t>
      </w:r>
    </w:p>
    <w:p w14:paraId="1238A5CD" w14:textId="77777777" w:rsidR="00F22C9E" w:rsidRDefault="00F22C9E" w:rsidP="00F22C9E">
      <w:pPr>
        <w:spacing w:line="345" w:lineRule="atLeast"/>
        <w:ind w:firstLine="420"/>
        <w:rPr>
          <w:rFonts w:ascii="宋体" w:hAnsi="宋体"/>
          <w:color w:val="2B2B2B"/>
        </w:rPr>
      </w:pPr>
      <w:r>
        <w:rPr>
          <w:rFonts w:ascii="宋体" w:hAnsi="宋体"/>
          <w:color w:val="2B2B2B"/>
        </w:rPr>
        <w:t>定位：第三段</w:t>
      </w:r>
    </w:p>
    <w:p w14:paraId="223D6A10" w14:textId="77777777" w:rsidR="00F22C9E" w:rsidRDefault="00F22C9E" w:rsidP="00F22C9E">
      <w:pPr>
        <w:spacing w:line="345" w:lineRule="atLeast"/>
        <w:ind w:firstLine="420"/>
        <w:rPr>
          <w:rFonts w:ascii="宋体" w:hAnsi="宋体"/>
          <w:color w:val="2B2B2B"/>
        </w:rPr>
      </w:pPr>
      <w:r>
        <w:rPr>
          <w:rFonts w:ascii="宋体" w:hAnsi="宋体"/>
          <w:color w:val="2B2B2B"/>
        </w:rPr>
        <w:t>解析：根据顺序原则，我们在接下来的第三段里就找到了63题的答案。第三段的第一行就讲到“the report drew criticism from some experts on climate and risk”，这和A选项是完全相一致的，challenged是criticism的同义替换。B选项中的“interest”表示“兴趣”，主要用于好的事物，这里讲的都是对the Forum's repor的批评，显然就不合适了。C选项表达的意思跟原文正好相反，这个是肯定要排除的。然后，有的同学可能会选到D选项，可能是受到文中第四段“… primarily in poor countries ,were being seriously effected …”这句话的影响。但是D选项中“a big stir”“一阵巨大的骚乱”文中是完全没有提到的。</w:t>
      </w:r>
    </w:p>
    <w:p w14:paraId="291AB152" w14:textId="77777777" w:rsidR="00F22C9E" w:rsidRDefault="00F22C9E" w:rsidP="00F22C9E">
      <w:pPr>
        <w:spacing w:line="345" w:lineRule="atLeast"/>
        <w:ind w:firstLine="420"/>
        <w:rPr>
          <w:rFonts w:ascii="宋体" w:hAnsi="宋体"/>
          <w:color w:val="2B2B2B"/>
        </w:rPr>
      </w:pPr>
      <w:r>
        <w:rPr>
          <w:rFonts w:ascii="宋体" w:hAnsi="宋体"/>
          <w:color w:val="2B2B2B"/>
        </w:rPr>
        <w:t>64. What does Dr. Pielke say about the Forum's report?</w:t>
      </w:r>
    </w:p>
    <w:p w14:paraId="00115189" w14:textId="77777777" w:rsidR="00F22C9E" w:rsidRDefault="00F22C9E" w:rsidP="00F22C9E">
      <w:pPr>
        <w:spacing w:line="345" w:lineRule="atLeast"/>
        <w:ind w:firstLine="420"/>
        <w:rPr>
          <w:rFonts w:ascii="宋体" w:hAnsi="宋体"/>
          <w:color w:val="2B2B2B"/>
        </w:rPr>
      </w:pPr>
      <w:r>
        <w:rPr>
          <w:rFonts w:ascii="宋体" w:hAnsi="宋体"/>
          <w:color w:val="2B2B2B"/>
        </w:rPr>
        <w:t>答案：B. It is invalid in terms of methodology.</w:t>
      </w:r>
    </w:p>
    <w:p w14:paraId="3371B7D5" w14:textId="77777777" w:rsidR="00F22C9E" w:rsidRDefault="00F22C9E" w:rsidP="00F22C9E">
      <w:pPr>
        <w:spacing w:line="345" w:lineRule="atLeast"/>
        <w:ind w:firstLine="420"/>
        <w:rPr>
          <w:rFonts w:ascii="宋体" w:hAnsi="宋体"/>
          <w:color w:val="2B2B2B"/>
        </w:rPr>
      </w:pPr>
      <w:r>
        <w:rPr>
          <w:rFonts w:ascii="宋体" w:hAnsi="宋体"/>
          <w:color w:val="2B2B2B"/>
        </w:rPr>
        <w:t>关键词：Dr. Pielke、say</w:t>
      </w:r>
    </w:p>
    <w:p w14:paraId="2CA62FA9" w14:textId="77777777" w:rsidR="00F22C9E" w:rsidRDefault="00F22C9E" w:rsidP="00F22C9E">
      <w:pPr>
        <w:spacing w:line="345" w:lineRule="atLeast"/>
        <w:ind w:firstLine="420"/>
        <w:rPr>
          <w:rFonts w:ascii="宋体" w:hAnsi="宋体"/>
          <w:color w:val="2B2B2B"/>
        </w:rPr>
      </w:pPr>
      <w:r>
        <w:rPr>
          <w:rFonts w:ascii="宋体" w:hAnsi="宋体"/>
          <w:color w:val="2B2B2B"/>
        </w:rPr>
        <w:t>定位：第五段</w:t>
      </w:r>
    </w:p>
    <w:p w14:paraId="7E7F403B" w14:textId="77777777" w:rsidR="00F22C9E" w:rsidRDefault="00F22C9E" w:rsidP="00F22C9E">
      <w:pPr>
        <w:spacing w:line="345" w:lineRule="atLeast"/>
        <w:ind w:firstLine="420"/>
        <w:rPr>
          <w:rFonts w:ascii="宋体" w:hAnsi="宋体"/>
          <w:color w:val="2B2B2B"/>
        </w:rPr>
      </w:pPr>
      <w:r>
        <w:rPr>
          <w:rFonts w:ascii="宋体" w:hAnsi="宋体"/>
          <w:color w:val="2B2B2B"/>
        </w:rPr>
        <w:t>解析：在第五段，我们可以很快找到Pielke，然后找到他说的话，第二行“the Forum's report was ‘a methodological embarrassment'”,然后在第六行“but the report, he said‘will harm the … it is so deeply flawed'”。根据这两句话，选项中invalid 是flawed的同义替换， 我们可以很容易地选到B。</w:t>
      </w:r>
    </w:p>
    <w:p w14:paraId="72D00F77" w14:textId="77777777" w:rsidR="00F22C9E" w:rsidRDefault="00F22C9E" w:rsidP="00F22C9E">
      <w:pPr>
        <w:spacing w:line="345" w:lineRule="atLeast"/>
        <w:ind w:firstLine="420"/>
        <w:rPr>
          <w:rFonts w:ascii="宋体" w:hAnsi="宋体"/>
          <w:color w:val="2B2B2B"/>
        </w:rPr>
      </w:pPr>
      <w:r>
        <w:rPr>
          <w:rFonts w:ascii="宋体" w:hAnsi="宋体"/>
          <w:color w:val="2B2B2B"/>
        </w:rPr>
        <w:t>65. What is Soren Andreasen's view of the report?</w:t>
      </w:r>
    </w:p>
    <w:p w14:paraId="32EE4822" w14:textId="77777777" w:rsidR="00F22C9E" w:rsidRDefault="00F22C9E" w:rsidP="00F22C9E">
      <w:pPr>
        <w:spacing w:line="345" w:lineRule="atLeast"/>
        <w:ind w:firstLine="420"/>
        <w:rPr>
          <w:rFonts w:ascii="宋体" w:hAnsi="宋体"/>
          <w:color w:val="2B2B2B"/>
        </w:rPr>
      </w:pPr>
      <w:r>
        <w:rPr>
          <w:rFonts w:ascii="宋体" w:hAnsi="宋体"/>
          <w:color w:val="2B2B2B"/>
        </w:rPr>
        <w:t>答案：D. Its rough estimates are meant to draw the attention of world leaders.</w:t>
      </w:r>
    </w:p>
    <w:p w14:paraId="7A521C96" w14:textId="77777777" w:rsidR="00F22C9E" w:rsidRDefault="00F22C9E" w:rsidP="00F22C9E">
      <w:pPr>
        <w:spacing w:line="345" w:lineRule="atLeast"/>
        <w:ind w:firstLine="420"/>
        <w:rPr>
          <w:rFonts w:ascii="宋体" w:hAnsi="宋体"/>
          <w:color w:val="2B2B2B"/>
        </w:rPr>
      </w:pPr>
      <w:r>
        <w:rPr>
          <w:rFonts w:ascii="宋体" w:hAnsi="宋体"/>
          <w:color w:val="2B2B2B"/>
        </w:rPr>
        <w:t>关键词：Soren Andreasen</w:t>
      </w:r>
    </w:p>
    <w:p w14:paraId="3B1F9756" w14:textId="77777777" w:rsidR="00F22C9E" w:rsidRDefault="00F22C9E" w:rsidP="00F22C9E">
      <w:pPr>
        <w:spacing w:line="345" w:lineRule="atLeast"/>
        <w:ind w:firstLine="420"/>
        <w:rPr>
          <w:rFonts w:ascii="宋体" w:hAnsi="宋体"/>
          <w:color w:val="2B2B2B"/>
        </w:rPr>
      </w:pPr>
      <w:r>
        <w:rPr>
          <w:rFonts w:ascii="宋体" w:hAnsi="宋体"/>
          <w:color w:val="2B2B2B"/>
        </w:rPr>
        <w:t>定位：第六段</w:t>
      </w:r>
    </w:p>
    <w:p w14:paraId="45FD86FF" w14:textId="77777777" w:rsidR="00F22C9E" w:rsidRDefault="00F22C9E" w:rsidP="00F22C9E">
      <w:pPr>
        <w:spacing w:line="345" w:lineRule="atLeast"/>
        <w:ind w:firstLine="420"/>
        <w:rPr>
          <w:rFonts w:ascii="宋体" w:hAnsi="宋体"/>
          <w:color w:val="2B2B2B"/>
        </w:rPr>
      </w:pPr>
      <w:r>
        <w:rPr>
          <w:rFonts w:ascii="宋体" w:hAnsi="宋体"/>
          <w:color w:val="2B2B2B"/>
        </w:rPr>
        <w:t>解析：在第六段的第二行和第三行，可以看到“the number were rough estimates. He said the report was aimed at world leaders … ”,根据这两句话，我们就能较轻松地将正确答案锁定在D选项。</w:t>
      </w:r>
    </w:p>
    <w:p w14:paraId="2A30CCCA"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66. What does Kofi Annan say should be the focus of the </w:t>
      </w:r>
      <w:smartTag w:uri="urn:schemas-microsoft-com:office:smarttags" w:element="place">
        <w:smartTag w:uri="urn:schemas-microsoft-com:office:smarttags" w:element="City">
          <w:r>
            <w:rPr>
              <w:rFonts w:ascii="宋体" w:hAnsi="宋体"/>
              <w:color w:val="2B2B2B"/>
            </w:rPr>
            <w:t>Copenhagen</w:t>
          </w:r>
        </w:smartTag>
      </w:smartTag>
      <w:r>
        <w:rPr>
          <w:rFonts w:ascii="宋体" w:hAnsi="宋体"/>
          <w:color w:val="2B2B2B"/>
        </w:rPr>
        <w:t xml:space="preserve"> conference?</w:t>
      </w:r>
    </w:p>
    <w:p w14:paraId="2D2D274B" w14:textId="77777777" w:rsidR="00F22C9E" w:rsidRDefault="00F22C9E" w:rsidP="00F22C9E">
      <w:pPr>
        <w:spacing w:line="345" w:lineRule="atLeast"/>
        <w:ind w:right="285"/>
        <w:rPr>
          <w:rFonts w:ascii="宋体" w:hAnsi="宋体"/>
          <w:color w:val="2B2B2B"/>
        </w:rPr>
      </w:pPr>
    </w:p>
    <w:p w14:paraId="38492DC8" w14:textId="77777777" w:rsidR="00F22C9E" w:rsidRDefault="00F22C9E" w:rsidP="00F22C9E">
      <w:pPr>
        <w:spacing w:line="345" w:lineRule="atLeast"/>
        <w:ind w:firstLine="420"/>
        <w:rPr>
          <w:rFonts w:ascii="宋体" w:hAnsi="宋体"/>
          <w:color w:val="2B2B2B"/>
        </w:rPr>
      </w:pPr>
      <w:r>
        <w:rPr>
          <w:rFonts w:ascii="宋体" w:hAnsi="宋体"/>
          <w:color w:val="2B2B2B"/>
        </w:rPr>
        <w:t>答案：D. How rich countries can better help poor regions reduce climate hazards.</w:t>
      </w:r>
    </w:p>
    <w:p w14:paraId="6A6E1AB6" w14:textId="77777777" w:rsidR="00F22C9E" w:rsidRDefault="00F22C9E" w:rsidP="00F22C9E">
      <w:pPr>
        <w:spacing w:line="345" w:lineRule="atLeast"/>
        <w:ind w:firstLine="420"/>
        <w:rPr>
          <w:rFonts w:ascii="宋体" w:hAnsi="宋体"/>
          <w:color w:val="2B2B2B"/>
        </w:rPr>
      </w:pPr>
      <w:r>
        <w:rPr>
          <w:rFonts w:ascii="宋体" w:hAnsi="宋体"/>
          <w:color w:val="2B2B2B"/>
        </w:rPr>
        <w:t>关键词：Kofi Annan、focus of the Copenhagen conference</w:t>
      </w:r>
    </w:p>
    <w:p w14:paraId="1D0395C8" w14:textId="77777777" w:rsidR="00F22C9E" w:rsidRDefault="00F22C9E" w:rsidP="00F22C9E">
      <w:pPr>
        <w:spacing w:line="345" w:lineRule="atLeast"/>
        <w:ind w:firstLine="420"/>
        <w:rPr>
          <w:rFonts w:ascii="宋体" w:hAnsi="宋体"/>
          <w:color w:val="2B2B2B"/>
        </w:rPr>
      </w:pPr>
      <w:r>
        <w:rPr>
          <w:rFonts w:ascii="宋体" w:hAnsi="宋体"/>
          <w:color w:val="2B2B2B"/>
        </w:rPr>
        <w:t>定位：第七段（即文中的最后一段）</w:t>
      </w:r>
    </w:p>
    <w:p w14:paraId="2D95CF15"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解析：最后一段是Kofi Annan说的一段话。我们在最后一段的第二行，focus on后面“… from rich to </w:t>
      </w:r>
      <w:r>
        <w:rPr>
          <w:rFonts w:ascii="宋体" w:hAnsi="宋体"/>
          <w:color w:val="2B2B2B"/>
        </w:rPr>
        <w:lastRenderedPageBreak/>
        <w:t>poor regions to help reduce … ”后面的内容就无需再花时间去看了，因为他focus（关注）的地方，在此就已经陈述清楚了，正确答案就是D。</w:t>
      </w:r>
    </w:p>
    <w:p w14:paraId="67361FA9" w14:textId="77777777" w:rsidR="00F22C9E" w:rsidRDefault="00F22C9E" w:rsidP="00F22C9E">
      <w:pPr>
        <w:spacing w:line="345" w:lineRule="atLeast"/>
        <w:ind w:firstLine="420"/>
        <w:rPr>
          <w:rFonts w:ascii="宋体" w:hAnsi="宋体"/>
          <w:color w:val="2B2B2B"/>
        </w:rPr>
      </w:pPr>
      <w:r>
        <w:rPr>
          <w:rFonts w:ascii="宋体" w:hAnsi="宋体"/>
          <w:b/>
          <w:color w:val="2B2B2B"/>
        </w:rPr>
        <w:t>Part V Cloze</w:t>
      </w:r>
    </w:p>
    <w:p w14:paraId="226977BA" w14:textId="77777777" w:rsidR="00F22C9E" w:rsidRDefault="00F22C9E" w:rsidP="00F22C9E">
      <w:pPr>
        <w:spacing w:line="345" w:lineRule="atLeast"/>
        <w:ind w:firstLine="420"/>
        <w:rPr>
          <w:rFonts w:ascii="宋体" w:hAnsi="宋体"/>
          <w:color w:val="2B2B2B"/>
        </w:rPr>
      </w:pPr>
      <w:r>
        <w:rPr>
          <w:rFonts w:ascii="宋体" w:hAnsi="宋体"/>
          <w:color w:val="2B2B2B"/>
        </w:rPr>
        <w:t>文章大意：</w:t>
      </w:r>
    </w:p>
    <w:p w14:paraId="4322F289" w14:textId="77777777" w:rsidR="00F22C9E" w:rsidRDefault="00F22C9E" w:rsidP="00F22C9E">
      <w:pPr>
        <w:spacing w:line="345" w:lineRule="atLeast"/>
        <w:ind w:firstLine="420"/>
        <w:rPr>
          <w:rFonts w:ascii="宋体" w:hAnsi="宋体"/>
          <w:color w:val="2B2B2B"/>
        </w:rPr>
      </w:pPr>
      <w:r>
        <w:rPr>
          <w:rFonts w:ascii="宋体" w:hAnsi="宋体"/>
          <w:color w:val="2B2B2B"/>
        </w:rPr>
        <w:t>67. to</w:t>
      </w:r>
    </w:p>
    <w:p w14:paraId="2EBF550D" w14:textId="77777777" w:rsidR="00F22C9E" w:rsidRDefault="00F22C9E" w:rsidP="00F22C9E">
      <w:pPr>
        <w:spacing w:line="345" w:lineRule="atLeast"/>
        <w:ind w:firstLine="420"/>
        <w:rPr>
          <w:rFonts w:ascii="宋体" w:hAnsi="宋体"/>
          <w:color w:val="2B2B2B"/>
        </w:rPr>
      </w:pPr>
      <w:r>
        <w:rPr>
          <w:rFonts w:ascii="宋体" w:hAnsi="宋体"/>
          <w:color w:val="2B2B2B"/>
        </w:rPr>
        <w:t>68. specific</w:t>
      </w:r>
    </w:p>
    <w:p w14:paraId="7D2EA10C" w14:textId="77777777" w:rsidR="00F22C9E" w:rsidRDefault="00F22C9E" w:rsidP="00F22C9E">
      <w:pPr>
        <w:spacing w:line="345" w:lineRule="atLeast"/>
        <w:ind w:firstLine="420"/>
        <w:rPr>
          <w:rFonts w:ascii="宋体" w:hAnsi="宋体"/>
          <w:color w:val="2B2B2B"/>
        </w:rPr>
      </w:pPr>
      <w:r>
        <w:rPr>
          <w:rFonts w:ascii="宋体" w:hAnsi="宋体"/>
          <w:color w:val="2B2B2B"/>
        </w:rPr>
        <w:t>69. key</w:t>
      </w:r>
    </w:p>
    <w:p w14:paraId="00E53496" w14:textId="77777777" w:rsidR="00F22C9E" w:rsidRDefault="00F22C9E" w:rsidP="00F22C9E">
      <w:pPr>
        <w:spacing w:line="345" w:lineRule="atLeast"/>
        <w:ind w:firstLine="420"/>
        <w:rPr>
          <w:rFonts w:ascii="宋体" w:hAnsi="宋体"/>
          <w:color w:val="2B2B2B"/>
        </w:rPr>
      </w:pPr>
      <w:r>
        <w:rPr>
          <w:rFonts w:ascii="宋体" w:hAnsi="宋体"/>
          <w:color w:val="2B2B2B"/>
        </w:rPr>
        <w:t>70. different</w:t>
      </w:r>
    </w:p>
    <w:p w14:paraId="741F0F45" w14:textId="77777777" w:rsidR="00F22C9E" w:rsidRDefault="00F22C9E" w:rsidP="00F22C9E">
      <w:pPr>
        <w:spacing w:line="345" w:lineRule="atLeast"/>
        <w:ind w:firstLine="420"/>
        <w:rPr>
          <w:rFonts w:ascii="宋体" w:hAnsi="宋体"/>
          <w:color w:val="2B2B2B"/>
        </w:rPr>
      </w:pPr>
      <w:r>
        <w:rPr>
          <w:rFonts w:ascii="宋体" w:hAnsi="宋体"/>
          <w:color w:val="2B2B2B"/>
        </w:rPr>
        <w:t>71. prevent</w:t>
      </w:r>
    </w:p>
    <w:p w14:paraId="6699AD6C" w14:textId="77777777" w:rsidR="00F22C9E" w:rsidRDefault="00F22C9E" w:rsidP="00F22C9E">
      <w:pPr>
        <w:spacing w:line="345" w:lineRule="atLeast"/>
        <w:ind w:firstLine="420"/>
        <w:rPr>
          <w:rFonts w:ascii="宋体" w:hAnsi="宋体"/>
          <w:color w:val="2B2B2B"/>
        </w:rPr>
      </w:pPr>
      <w:r>
        <w:rPr>
          <w:rFonts w:ascii="宋体" w:hAnsi="宋体"/>
          <w:color w:val="2B2B2B"/>
        </w:rPr>
        <w:t>72. in</w:t>
      </w:r>
    </w:p>
    <w:p w14:paraId="309EE812" w14:textId="77777777" w:rsidR="00F22C9E" w:rsidRDefault="00F22C9E" w:rsidP="00F22C9E">
      <w:pPr>
        <w:spacing w:line="345" w:lineRule="atLeast"/>
        <w:ind w:firstLine="420"/>
        <w:rPr>
          <w:rFonts w:ascii="宋体" w:hAnsi="宋体"/>
          <w:color w:val="2B2B2B"/>
        </w:rPr>
      </w:pPr>
      <w:r>
        <w:rPr>
          <w:rFonts w:ascii="宋体" w:hAnsi="宋体"/>
          <w:color w:val="2B2B2B"/>
        </w:rPr>
        <w:t>73. focus</w:t>
      </w:r>
    </w:p>
    <w:p w14:paraId="5B39BA3A" w14:textId="77777777" w:rsidR="00F22C9E" w:rsidRDefault="00F22C9E" w:rsidP="00F22C9E">
      <w:pPr>
        <w:spacing w:line="345" w:lineRule="atLeast"/>
        <w:ind w:firstLine="420"/>
        <w:rPr>
          <w:rFonts w:ascii="宋体" w:hAnsi="宋体"/>
          <w:color w:val="2B2B2B"/>
        </w:rPr>
      </w:pPr>
      <w:r>
        <w:rPr>
          <w:rFonts w:ascii="宋体" w:hAnsi="宋体"/>
          <w:color w:val="2B2B2B"/>
        </w:rPr>
        <w:t>74. over</w:t>
      </w:r>
    </w:p>
    <w:p w14:paraId="50AA2C0B" w14:textId="77777777" w:rsidR="00F22C9E" w:rsidRDefault="00F22C9E" w:rsidP="00F22C9E">
      <w:pPr>
        <w:spacing w:line="345" w:lineRule="atLeast"/>
        <w:ind w:firstLine="420"/>
        <w:rPr>
          <w:rFonts w:ascii="宋体" w:hAnsi="宋体"/>
          <w:color w:val="2B2B2B"/>
        </w:rPr>
      </w:pPr>
      <w:r>
        <w:rPr>
          <w:rFonts w:ascii="宋体" w:hAnsi="宋体"/>
          <w:color w:val="2B2B2B"/>
        </w:rPr>
        <w:t>75. rather</w:t>
      </w:r>
    </w:p>
    <w:p w14:paraId="2B688E32" w14:textId="77777777" w:rsidR="00F22C9E" w:rsidRDefault="00F22C9E" w:rsidP="00F22C9E">
      <w:pPr>
        <w:spacing w:line="345" w:lineRule="atLeast"/>
        <w:ind w:firstLine="420"/>
        <w:rPr>
          <w:rFonts w:ascii="宋体" w:hAnsi="宋体"/>
          <w:color w:val="2B2B2B"/>
        </w:rPr>
      </w:pPr>
      <w:r>
        <w:rPr>
          <w:rFonts w:ascii="宋体" w:hAnsi="宋体"/>
          <w:color w:val="2B2B2B"/>
        </w:rPr>
        <w:t>76. consumed</w:t>
      </w:r>
    </w:p>
    <w:p w14:paraId="6523D2BA" w14:textId="77777777" w:rsidR="00F22C9E" w:rsidRDefault="00F22C9E" w:rsidP="00F22C9E">
      <w:pPr>
        <w:spacing w:line="345" w:lineRule="atLeast"/>
        <w:ind w:firstLine="420"/>
        <w:rPr>
          <w:rFonts w:ascii="宋体" w:hAnsi="宋体"/>
          <w:color w:val="2B2B2B"/>
        </w:rPr>
      </w:pPr>
      <w:r>
        <w:rPr>
          <w:rFonts w:ascii="宋体" w:hAnsi="宋体"/>
          <w:color w:val="2B2B2B"/>
        </w:rPr>
        <w:t>77. vital</w:t>
      </w:r>
    </w:p>
    <w:p w14:paraId="2A581D1D" w14:textId="77777777" w:rsidR="00F22C9E" w:rsidRDefault="00F22C9E" w:rsidP="00F22C9E">
      <w:pPr>
        <w:spacing w:line="345" w:lineRule="atLeast"/>
        <w:ind w:firstLine="420"/>
        <w:rPr>
          <w:rFonts w:ascii="宋体" w:hAnsi="宋体"/>
          <w:color w:val="2B2B2B"/>
        </w:rPr>
      </w:pPr>
      <w:r>
        <w:rPr>
          <w:rFonts w:ascii="宋体" w:hAnsi="宋体"/>
          <w:color w:val="2B2B2B"/>
        </w:rPr>
        <w:t>78. amazed</w:t>
      </w:r>
    </w:p>
    <w:p w14:paraId="11619876" w14:textId="77777777" w:rsidR="00F22C9E" w:rsidRDefault="00F22C9E" w:rsidP="00F22C9E">
      <w:pPr>
        <w:spacing w:line="345" w:lineRule="atLeast"/>
        <w:ind w:firstLine="420"/>
        <w:rPr>
          <w:rFonts w:ascii="宋体" w:hAnsi="宋体"/>
          <w:color w:val="2B2B2B"/>
        </w:rPr>
      </w:pPr>
      <w:r>
        <w:rPr>
          <w:rFonts w:ascii="宋体" w:hAnsi="宋体"/>
          <w:color w:val="2B2B2B"/>
        </w:rPr>
        <w:t>79. contain</w:t>
      </w:r>
    </w:p>
    <w:p w14:paraId="68229FD0" w14:textId="77777777" w:rsidR="00F22C9E" w:rsidRDefault="00F22C9E" w:rsidP="00F22C9E">
      <w:pPr>
        <w:spacing w:line="345" w:lineRule="atLeast"/>
        <w:ind w:firstLine="420"/>
        <w:rPr>
          <w:rFonts w:ascii="宋体" w:hAnsi="宋体"/>
          <w:color w:val="2B2B2B"/>
        </w:rPr>
      </w:pPr>
      <w:r>
        <w:rPr>
          <w:rFonts w:ascii="宋体" w:hAnsi="宋体"/>
          <w:color w:val="2B2B2B"/>
        </w:rPr>
        <w:t>80. interact</w:t>
      </w:r>
    </w:p>
    <w:p w14:paraId="1359CA34" w14:textId="77777777" w:rsidR="00F22C9E" w:rsidRDefault="00F22C9E" w:rsidP="00F22C9E">
      <w:pPr>
        <w:spacing w:line="345" w:lineRule="atLeast"/>
        <w:ind w:firstLine="420"/>
        <w:rPr>
          <w:rFonts w:ascii="宋体" w:hAnsi="宋体"/>
          <w:color w:val="2B2B2B"/>
        </w:rPr>
      </w:pPr>
      <w:r>
        <w:rPr>
          <w:rFonts w:ascii="宋体" w:hAnsi="宋体"/>
          <w:color w:val="2B2B2B"/>
        </w:rPr>
        <w:t>81. on</w:t>
      </w:r>
    </w:p>
    <w:p w14:paraId="76AEE5FC" w14:textId="77777777" w:rsidR="00F22C9E" w:rsidRDefault="00F22C9E" w:rsidP="00F22C9E">
      <w:pPr>
        <w:spacing w:line="345" w:lineRule="atLeast"/>
        <w:ind w:firstLine="420"/>
        <w:rPr>
          <w:rFonts w:ascii="宋体" w:hAnsi="宋体"/>
          <w:color w:val="2B2B2B"/>
        </w:rPr>
      </w:pPr>
      <w:r>
        <w:rPr>
          <w:rFonts w:ascii="宋体" w:hAnsi="宋体"/>
          <w:color w:val="2B2B2B"/>
        </w:rPr>
        <w:t>82. up</w:t>
      </w:r>
    </w:p>
    <w:p w14:paraId="2EB9DE1F" w14:textId="77777777" w:rsidR="00F22C9E" w:rsidRDefault="00F22C9E" w:rsidP="00F22C9E">
      <w:pPr>
        <w:spacing w:line="345" w:lineRule="atLeast"/>
        <w:ind w:firstLine="420"/>
        <w:rPr>
          <w:rFonts w:ascii="宋体" w:hAnsi="宋体"/>
          <w:color w:val="2B2B2B"/>
        </w:rPr>
      </w:pPr>
      <w:r>
        <w:rPr>
          <w:rFonts w:ascii="宋体" w:hAnsi="宋体"/>
          <w:color w:val="2B2B2B"/>
        </w:rPr>
        <w:t>83. fill</w:t>
      </w:r>
    </w:p>
    <w:p w14:paraId="2B8B228E" w14:textId="77777777" w:rsidR="00F22C9E" w:rsidRDefault="00F22C9E" w:rsidP="00F22C9E">
      <w:pPr>
        <w:spacing w:line="345" w:lineRule="atLeast"/>
        <w:ind w:firstLine="420"/>
        <w:rPr>
          <w:rFonts w:ascii="宋体" w:hAnsi="宋体"/>
          <w:color w:val="2B2B2B"/>
        </w:rPr>
      </w:pPr>
      <w:r>
        <w:rPr>
          <w:rFonts w:ascii="宋体" w:hAnsi="宋体"/>
          <w:color w:val="2B2B2B"/>
        </w:rPr>
        <w:t>84. avoid</w:t>
      </w:r>
    </w:p>
    <w:p w14:paraId="13B96C84" w14:textId="77777777" w:rsidR="00F22C9E" w:rsidRDefault="00F22C9E" w:rsidP="00F22C9E">
      <w:pPr>
        <w:spacing w:line="345" w:lineRule="atLeast"/>
        <w:ind w:firstLine="420"/>
        <w:rPr>
          <w:rFonts w:ascii="宋体" w:hAnsi="宋体"/>
          <w:color w:val="2B2B2B"/>
        </w:rPr>
      </w:pPr>
      <w:r>
        <w:rPr>
          <w:rFonts w:ascii="宋体" w:hAnsi="宋体"/>
          <w:color w:val="2B2B2B"/>
        </w:rPr>
        <w:t>85. doubt</w:t>
      </w:r>
    </w:p>
    <w:p w14:paraId="4B84D001" w14:textId="77777777" w:rsidR="00F22C9E" w:rsidRDefault="00F22C9E" w:rsidP="00F22C9E">
      <w:pPr>
        <w:spacing w:line="345" w:lineRule="atLeast"/>
        <w:ind w:firstLine="420"/>
        <w:rPr>
          <w:rFonts w:ascii="宋体" w:hAnsi="宋体"/>
          <w:color w:val="2B2B2B"/>
        </w:rPr>
      </w:pPr>
      <w:r>
        <w:rPr>
          <w:rFonts w:ascii="宋体" w:hAnsi="宋体"/>
          <w:color w:val="2B2B2B"/>
        </w:rPr>
        <w:t>86. impact</w:t>
      </w:r>
    </w:p>
    <w:p w14:paraId="412C9E37" w14:textId="77777777" w:rsidR="00F22C9E" w:rsidRDefault="00F22C9E" w:rsidP="00F22C9E">
      <w:pPr>
        <w:spacing w:line="345" w:lineRule="atLeast"/>
        <w:ind w:firstLine="420"/>
        <w:rPr>
          <w:rFonts w:ascii="宋体" w:hAnsi="宋体"/>
          <w:color w:val="2B2B2B"/>
        </w:rPr>
      </w:pPr>
      <w:r>
        <w:rPr>
          <w:rFonts w:ascii="宋体" w:hAnsi="宋体"/>
          <w:color w:val="2B2B2B"/>
        </w:rPr>
        <w:t>这是一篇关于科学饮食的科技新闻。</w:t>
      </w:r>
    </w:p>
    <w:p w14:paraId="67BE7460" w14:textId="77777777" w:rsidR="00F22C9E" w:rsidRDefault="00F22C9E" w:rsidP="00F22C9E">
      <w:pPr>
        <w:spacing w:line="345" w:lineRule="atLeast"/>
        <w:ind w:firstLine="420"/>
        <w:rPr>
          <w:rFonts w:ascii="宋体" w:hAnsi="宋体"/>
          <w:color w:val="2B2B2B"/>
        </w:rPr>
      </w:pPr>
      <w:r>
        <w:rPr>
          <w:rFonts w:ascii="宋体" w:hAnsi="宋体"/>
          <w:color w:val="2B2B2B"/>
        </w:rPr>
        <w:t>为了让学生快速进入语境，文章第一段没有挖空。</w:t>
      </w:r>
    </w:p>
    <w:p w14:paraId="10838342" w14:textId="77777777" w:rsidR="00F22C9E" w:rsidRDefault="00F22C9E" w:rsidP="00F22C9E">
      <w:pPr>
        <w:spacing w:line="345" w:lineRule="atLeast"/>
        <w:ind w:firstLine="420"/>
        <w:rPr>
          <w:rFonts w:ascii="宋体" w:hAnsi="宋体"/>
          <w:color w:val="2B2B2B"/>
        </w:rPr>
      </w:pPr>
      <w:r>
        <w:rPr>
          <w:rFonts w:ascii="宋体" w:hAnsi="宋体"/>
          <w:color w:val="2B2B2B"/>
        </w:rPr>
        <w:t>从第一段中，我们可以获得全文主旨：科学饮食的真谛是从大处着眼，</w:t>
      </w:r>
    </w:p>
    <w:p w14:paraId="204F4289" w14:textId="77777777" w:rsidR="00F22C9E" w:rsidRDefault="00F22C9E" w:rsidP="00F22C9E">
      <w:pPr>
        <w:spacing w:line="345" w:lineRule="atLeast"/>
        <w:ind w:firstLine="420"/>
        <w:rPr>
          <w:rFonts w:ascii="宋体" w:hAnsi="宋体"/>
          <w:color w:val="2B2B2B"/>
        </w:rPr>
      </w:pPr>
      <w:r>
        <w:rPr>
          <w:rFonts w:ascii="宋体" w:hAnsi="宋体"/>
          <w:color w:val="2B2B2B"/>
        </w:rPr>
        <w:t>67. 第二段首句有个定语从句：科学饮食远不止分析每一口放到嘴里的饭。这里要选择一个介词，lift 的原意是高举，在这里的意思就是“放到嘴边”，to 表示方向。 between 表示在某某之间，不合题意。inside 表示静态，与lift这个动作相矛盾。同理，B选项through，表示穿过，lift这个动作，到嘴边就结束了，并没有穿过嘴巴。</w:t>
      </w:r>
    </w:p>
    <w:p w14:paraId="1BB84728" w14:textId="77777777" w:rsidR="00F22C9E" w:rsidRDefault="00F22C9E" w:rsidP="00F22C9E">
      <w:pPr>
        <w:spacing w:line="345" w:lineRule="atLeast"/>
        <w:ind w:firstLine="420"/>
        <w:rPr>
          <w:rFonts w:ascii="宋体" w:hAnsi="宋体"/>
          <w:color w:val="2B2B2B"/>
        </w:rPr>
      </w:pPr>
      <w:r>
        <w:rPr>
          <w:rFonts w:ascii="宋体" w:hAnsi="宋体"/>
          <w:color w:val="2B2B2B"/>
        </w:rPr>
        <w:t>68. 按照原文的逻辑，接下来的一句话，表达过去人们如何如何，是为了给出“靶子”加以批评，所以，我们需要继续往后读，读到作者提倡的做法，然后反向理解一下，便可选出答案。</w:t>
      </w:r>
    </w:p>
    <w:p w14:paraId="078E84A7" w14:textId="77777777" w:rsidR="00F22C9E" w:rsidRDefault="00F22C9E" w:rsidP="00F22C9E">
      <w:pPr>
        <w:spacing w:line="345" w:lineRule="atLeast"/>
        <w:ind w:firstLine="420"/>
        <w:rPr>
          <w:rFonts w:ascii="宋体" w:hAnsi="宋体"/>
          <w:color w:val="2B2B2B"/>
        </w:rPr>
      </w:pPr>
      <w:r>
        <w:rPr>
          <w:rFonts w:ascii="宋体" w:hAnsi="宋体"/>
          <w:color w:val="2B2B2B"/>
        </w:rPr>
        <w:t>69. 根据语法搭配，只有key才可以和后面的to相搭配，所以选择A选项。</w:t>
      </w:r>
    </w:p>
    <w:p w14:paraId="0183BA36" w14:textId="77777777" w:rsidR="00F22C9E" w:rsidRDefault="00F22C9E" w:rsidP="00F22C9E">
      <w:pPr>
        <w:spacing w:line="345" w:lineRule="atLeast"/>
        <w:ind w:firstLine="420"/>
        <w:rPr>
          <w:rFonts w:ascii="宋体" w:hAnsi="宋体"/>
          <w:color w:val="2B2B2B"/>
        </w:rPr>
      </w:pPr>
      <w:r>
        <w:rPr>
          <w:rFonts w:ascii="宋体" w:hAnsi="宋体"/>
          <w:color w:val="2B2B2B"/>
        </w:rPr>
        <w:t>70. 句首的but，是题眼，表达对比之意，所以，下文开始讲述“另一种”“不同的”饮食习惯。因此，选择B选项，different。</w:t>
      </w:r>
    </w:p>
    <w:p w14:paraId="358B5E4B" w14:textId="77777777" w:rsidR="00F22C9E" w:rsidRDefault="00F22C9E" w:rsidP="00F22C9E">
      <w:pPr>
        <w:spacing w:line="345" w:lineRule="atLeast"/>
        <w:ind w:firstLine="420"/>
        <w:rPr>
          <w:rFonts w:ascii="宋体" w:hAnsi="宋体"/>
          <w:color w:val="2B2B2B"/>
        </w:rPr>
      </w:pPr>
      <w:r>
        <w:rPr>
          <w:rFonts w:ascii="宋体" w:hAnsi="宋体"/>
          <w:color w:val="2B2B2B"/>
        </w:rPr>
        <w:t>71. 这里是个不定式短语，需要一个动词，由宾语heart disease可知，“prevent”（预防）是最佳搭配。</w:t>
      </w:r>
    </w:p>
    <w:p w14:paraId="3EAD3153" w14:textId="77777777" w:rsidR="00F22C9E" w:rsidRDefault="00F22C9E" w:rsidP="00F22C9E">
      <w:pPr>
        <w:spacing w:line="345" w:lineRule="atLeast"/>
        <w:ind w:firstLine="420"/>
        <w:rPr>
          <w:rFonts w:ascii="宋体" w:hAnsi="宋体"/>
          <w:color w:val="2B2B2B"/>
        </w:rPr>
      </w:pPr>
      <w:r>
        <w:rPr>
          <w:rFonts w:ascii="宋体" w:hAnsi="宋体"/>
          <w:color w:val="2B2B2B"/>
        </w:rPr>
        <w:t>72. 考察和general搭配的介词，只有in 符合语法。</w:t>
      </w:r>
    </w:p>
    <w:p w14:paraId="154A066F" w14:textId="77777777" w:rsidR="00F22C9E" w:rsidRDefault="00F22C9E" w:rsidP="00F22C9E">
      <w:pPr>
        <w:spacing w:line="345" w:lineRule="atLeast"/>
        <w:ind w:firstLine="420"/>
        <w:rPr>
          <w:rFonts w:ascii="宋体" w:hAnsi="宋体"/>
          <w:color w:val="2B2B2B"/>
        </w:rPr>
      </w:pPr>
      <w:r>
        <w:rPr>
          <w:rFonts w:ascii="宋体" w:hAnsi="宋体"/>
          <w:color w:val="2B2B2B"/>
        </w:rPr>
        <w:t>73. 需要一个动词和on搭配，语法上四个选项都可以搭配，只能从词义上判断，turn on 表示打开，focus on 表示注重，put on 表示穿衣，carry on 表示执行。根据宾语，“更广的层面”，可知应该选择focus on。</w:t>
      </w:r>
    </w:p>
    <w:p w14:paraId="53E59C87" w14:textId="77777777" w:rsidR="00F22C9E" w:rsidRDefault="00F22C9E" w:rsidP="00F22C9E">
      <w:pPr>
        <w:spacing w:line="345" w:lineRule="atLeast"/>
        <w:ind w:firstLine="420"/>
        <w:rPr>
          <w:rFonts w:ascii="宋体" w:hAnsi="宋体"/>
          <w:color w:val="2B2B2B"/>
        </w:rPr>
      </w:pPr>
      <w:r>
        <w:rPr>
          <w:rFonts w:ascii="宋体" w:hAnsi="宋体"/>
          <w:color w:val="2B2B2B"/>
        </w:rPr>
        <w:lastRenderedPageBreak/>
        <w:t>74. 需要一个和“时间段”搭配的介词，over a period of time 表示一段时间以来，符合题意。</w:t>
      </w:r>
    </w:p>
    <w:p w14:paraId="2AB2B678" w14:textId="77777777" w:rsidR="00F22C9E" w:rsidRDefault="00F22C9E" w:rsidP="00F22C9E">
      <w:pPr>
        <w:spacing w:line="345" w:lineRule="atLeast"/>
        <w:ind w:firstLine="420"/>
        <w:rPr>
          <w:rFonts w:ascii="宋体" w:hAnsi="宋体"/>
          <w:color w:val="2B2B2B"/>
        </w:rPr>
      </w:pPr>
      <w:r>
        <w:rPr>
          <w:rFonts w:ascii="宋体" w:hAnsi="宋体"/>
          <w:color w:val="2B2B2B"/>
        </w:rPr>
        <w:t>75. 这里表示“是什么而不是什么”，应该用rather than 才能准确达意。</w:t>
      </w:r>
    </w:p>
    <w:p w14:paraId="250EE1C0" w14:textId="77777777" w:rsidR="00F22C9E" w:rsidRDefault="00F22C9E" w:rsidP="00F22C9E">
      <w:pPr>
        <w:spacing w:line="345" w:lineRule="atLeast"/>
        <w:ind w:firstLine="420"/>
        <w:rPr>
          <w:rFonts w:ascii="宋体" w:hAnsi="宋体"/>
          <w:color w:val="2B2B2B"/>
        </w:rPr>
      </w:pPr>
      <w:r>
        <w:rPr>
          <w:rFonts w:ascii="宋体" w:hAnsi="宋体"/>
          <w:color w:val="2B2B2B"/>
        </w:rPr>
        <w:t>76. 这是个分词短语作后置定语修饰前面的“this or that”，这里的this or that代指食物。convey是表达，不搭配。enter 可以表示“输入，记下”，也不和食物搭配。和食物搭配的只有B和D，consume表示，消费或消耗。exhaust 表示耗尽。很明显，这里的食物并不会耗尽，所以只能选B选项。</w:t>
      </w:r>
    </w:p>
    <w:p w14:paraId="46F75984" w14:textId="77777777" w:rsidR="00F22C9E" w:rsidRDefault="00F22C9E" w:rsidP="00F22C9E">
      <w:pPr>
        <w:spacing w:line="345" w:lineRule="atLeast"/>
        <w:ind w:firstLine="420"/>
        <w:rPr>
          <w:rFonts w:ascii="宋体" w:hAnsi="宋体"/>
          <w:color w:val="2B2B2B"/>
        </w:rPr>
      </w:pPr>
      <w:r>
        <w:rPr>
          <w:rFonts w:ascii="宋体" w:hAnsi="宋体"/>
          <w:color w:val="2B2B2B"/>
        </w:rPr>
        <w:t>这里我们可以回过头来，看一下第68题，文章的主旨是，“Scientist now focus on the broader picture of the balance of food eaten over several days or a week”即“科学家现在注重最近几天内的均衡饮食”，与此能够形成对比的，“单个营养元素的定量摄入”，这里能表达特定量的词只有“certain”或者“specific”，这里用certain更自然，但是没有提供选项，因此就只能选择specific，表示“特定的”。</w:t>
      </w:r>
    </w:p>
    <w:p w14:paraId="1A3203D5" w14:textId="77777777" w:rsidR="00F22C9E" w:rsidRDefault="00F22C9E" w:rsidP="00F22C9E">
      <w:pPr>
        <w:spacing w:line="345" w:lineRule="atLeast"/>
        <w:ind w:firstLine="420"/>
        <w:rPr>
          <w:rFonts w:ascii="宋体" w:hAnsi="宋体"/>
          <w:color w:val="2B2B2B"/>
        </w:rPr>
      </w:pPr>
      <w:r>
        <w:rPr>
          <w:rFonts w:ascii="宋体" w:hAnsi="宋体"/>
          <w:color w:val="2B2B2B"/>
        </w:rPr>
        <w:t>77. 需要个形容词，做后置定语，和for good health 搭配，这里只有vital 能和for搭配，表示“对…重要”。</w:t>
      </w:r>
    </w:p>
    <w:p w14:paraId="0BC9C4EB" w14:textId="77777777" w:rsidR="00F22C9E" w:rsidRDefault="00F22C9E" w:rsidP="00F22C9E">
      <w:pPr>
        <w:spacing w:line="345" w:lineRule="atLeast"/>
        <w:ind w:firstLine="420"/>
        <w:rPr>
          <w:rFonts w:ascii="宋体" w:hAnsi="宋体"/>
          <w:color w:val="2B2B2B"/>
        </w:rPr>
      </w:pPr>
      <w:r>
        <w:rPr>
          <w:rFonts w:ascii="宋体" w:hAnsi="宋体"/>
          <w:color w:val="2B2B2B"/>
        </w:rPr>
        <w:t>78. 这里是一个 The more…the more 的固定表达，表示“越……越……”，这里用amazed表达科研人员，对新发现所产生的“惊奇之感”。</w:t>
      </w:r>
    </w:p>
    <w:p w14:paraId="56942A3C" w14:textId="77777777" w:rsidR="00F22C9E" w:rsidRDefault="00F22C9E" w:rsidP="00F22C9E">
      <w:pPr>
        <w:spacing w:line="345" w:lineRule="atLeast"/>
        <w:ind w:firstLine="420"/>
        <w:rPr>
          <w:rFonts w:ascii="宋体" w:hAnsi="宋体"/>
          <w:color w:val="2B2B2B"/>
        </w:rPr>
      </w:pPr>
      <w:r>
        <w:rPr>
          <w:rFonts w:ascii="宋体" w:hAnsi="宋体"/>
          <w:color w:val="2B2B2B"/>
        </w:rPr>
        <w:t>79. 这里的they表示食物，结合后面的动词，构成定语从句，修饰“必备营养元素”，这里的用contain才能准确达意，“食物包含必备营养元素”</w:t>
      </w:r>
    </w:p>
    <w:p w14:paraId="0D2528DA" w14:textId="77777777" w:rsidR="00F22C9E" w:rsidRDefault="00F22C9E" w:rsidP="00F22C9E">
      <w:pPr>
        <w:spacing w:line="345" w:lineRule="atLeast"/>
        <w:ind w:firstLine="420"/>
        <w:rPr>
          <w:rFonts w:ascii="宋体" w:hAnsi="宋体"/>
          <w:color w:val="2B2B2B"/>
        </w:rPr>
      </w:pPr>
      <w:r>
        <w:rPr>
          <w:rFonts w:ascii="宋体" w:hAnsi="宋体"/>
          <w:color w:val="2B2B2B"/>
        </w:rPr>
        <w:t>80. 需要一个动词和with搭配，只能选择A和B，但从语义上判断，必备营养元素之间会相互反应，肯定不会相互干扰。因此只能选择interact。</w:t>
      </w:r>
    </w:p>
    <w:p w14:paraId="659CD9A2" w14:textId="77777777" w:rsidR="00F22C9E" w:rsidRDefault="00F22C9E" w:rsidP="00F22C9E">
      <w:pPr>
        <w:spacing w:line="345" w:lineRule="atLeast"/>
        <w:ind w:firstLine="420"/>
        <w:rPr>
          <w:rFonts w:ascii="宋体" w:hAnsi="宋体"/>
          <w:color w:val="2B2B2B"/>
        </w:rPr>
      </w:pPr>
      <w:r>
        <w:rPr>
          <w:rFonts w:ascii="宋体" w:hAnsi="宋体"/>
          <w:color w:val="2B2B2B"/>
        </w:rPr>
        <w:t>81. 这里需要一个介词和track搭配，只有 on the right track才符合语法</w:t>
      </w:r>
    </w:p>
    <w:p w14:paraId="4D55FCA9" w14:textId="77777777" w:rsidR="00F22C9E" w:rsidRDefault="00F22C9E" w:rsidP="00F22C9E">
      <w:pPr>
        <w:spacing w:line="345" w:lineRule="atLeast"/>
        <w:ind w:firstLine="420"/>
        <w:rPr>
          <w:rFonts w:ascii="宋体" w:hAnsi="宋体"/>
          <w:color w:val="2B2B2B"/>
        </w:rPr>
      </w:pPr>
      <w:r>
        <w:rPr>
          <w:rFonts w:ascii="宋体" w:hAnsi="宋体"/>
          <w:color w:val="2B2B2B"/>
        </w:rPr>
        <w:t>82. 这里根据题意，“蔬菜、水果和谷物构成了饭菜的四分之三”，这里make up表达“构成”之意。</w:t>
      </w:r>
    </w:p>
    <w:p w14:paraId="76CAACF1" w14:textId="77777777" w:rsidR="00F22C9E" w:rsidRDefault="00F22C9E" w:rsidP="00F22C9E">
      <w:pPr>
        <w:spacing w:line="345" w:lineRule="atLeast"/>
        <w:ind w:firstLine="420"/>
        <w:rPr>
          <w:rFonts w:ascii="宋体" w:hAnsi="宋体"/>
          <w:color w:val="2B2B2B"/>
        </w:rPr>
      </w:pPr>
      <w:r>
        <w:rPr>
          <w:rFonts w:ascii="宋体" w:hAnsi="宋体"/>
          <w:color w:val="2B2B2B"/>
        </w:rPr>
        <w:t>83. 这里需要一个动词，宾语是“剩余的四分之一”，从语义上理解，我们需要选择“填充”，因此，fill in 是符合语法的。</w:t>
      </w:r>
    </w:p>
    <w:p w14:paraId="585999AD" w14:textId="77777777" w:rsidR="00F22C9E" w:rsidRDefault="00F22C9E" w:rsidP="00F22C9E">
      <w:pPr>
        <w:spacing w:line="345" w:lineRule="atLeast"/>
        <w:ind w:right="285"/>
        <w:rPr>
          <w:rFonts w:ascii="宋体" w:hAnsi="宋体"/>
          <w:color w:val="2B2B2B"/>
        </w:rPr>
      </w:pPr>
    </w:p>
    <w:p w14:paraId="00697312" w14:textId="77777777" w:rsidR="00F22C9E" w:rsidRDefault="00F22C9E" w:rsidP="00F22C9E">
      <w:pPr>
        <w:spacing w:line="345" w:lineRule="atLeast"/>
        <w:ind w:firstLine="420"/>
        <w:rPr>
          <w:rFonts w:ascii="宋体" w:hAnsi="宋体"/>
          <w:color w:val="2B2B2B"/>
        </w:rPr>
      </w:pPr>
      <w:r>
        <w:rPr>
          <w:rFonts w:ascii="宋体" w:hAnsi="宋体"/>
          <w:color w:val="2B2B2B"/>
        </w:rPr>
        <w:t>84. 这里需要一个动词，结合题意，这个空应该表达“不吃”，才能和前面的eat形成对比，这里的avoid，表达避免的意思，比delete（删除）更切题。</w:t>
      </w:r>
    </w:p>
    <w:p w14:paraId="68701842" w14:textId="77777777" w:rsidR="00F22C9E" w:rsidRDefault="00F22C9E" w:rsidP="00F22C9E">
      <w:pPr>
        <w:spacing w:line="345" w:lineRule="atLeast"/>
        <w:ind w:firstLine="420"/>
        <w:rPr>
          <w:rFonts w:ascii="宋体" w:hAnsi="宋体"/>
          <w:color w:val="2B2B2B"/>
        </w:rPr>
      </w:pPr>
      <w:r>
        <w:rPr>
          <w:rFonts w:ascii="宋体" w:hAnsi="宋体"/>
          <w:color w:val="2B2B2B"/>
        </w:rPr>
        <w:t>85. 文章在最后一句，要下一个结论，这里用without a doubt 表达“毫无疑问”，符合题目要求。</w:t>
      </w:r>
    </w:p>
    <w:p w14:paraId="2F5F87F3" w14:textId="77777777" w:rsidR="00F22C9E" w:rsidRDefault="00F22C9E" w:rsidP="00F22C9E">
      <w:pPr>
        <w:spacing w:line="345" w:lineRule="atLeast"/>
        <w:ind w:firstLine="420"/>
        <w:rPr>
          <w:rFonts w:ascii="宋体" w:hAnsi="宋体"/>
          <w:color w:val="2B2B2B"/>
        </w:rPr>
      </w:pPr>
      <w:r>
        <w:rPr>
          <w:rFonts w:ascii="宋体" w:hAnsi="宋体"/>
          <w:color w:val="2B2B2B"/>
        </w:rPr>
        <w:t>86. 这里需要一个名词，和on搭配，只有impact符合题意。</w:t>
      </w:r>
    </w:p>
    <w:p w14:paraId="7EEF53AF" w14:textId="77777777" w:rsidR="00F22C9E" w:rsidRDefault="00F22C9E" w:rsidP="00F22C9E">
      <w:pPr>
        <w:spacing w:line="345" w:lineRule="atLeast"/>
        <w:ind w:firstLine="420"/>
        <w:rPr>
          <w:rFonts w:ascii="宋体" w:hAnsi="宋体"/>
          <w:color w:val="2B2B2B"/>
        </w:rPr>
      </w:pPr>
      <w:r>
        <w:rPr>
          <w:rFonts w:ascii="宋体" w:hAnsi="宋体"/>
          <w:color w:val="2B2B2B"/>
        </w:rPr>
        <w:t>总之，今年四级的完型填空，涉及3处名词，5处介词，7处动词，4处形容词和1处副词。</w:t>
      </w:r>
    </w:p>
    <w:p w14:paraId="3E6A5BAF" w14:textId="77777777" w:rsidR="00F22C9E" w:rsidRDefault="00F22C9E" w:rsidP="00F22C9E">
      <w:pPr>
        <w:spacing w:line="345" w:lineRule="atLeast"/>
        <w:ind w:firstLine="420"/>
        <w:rPr>
          <w:rFonts w:ascii="宋体" w:hAnsi="宋体"/>
          <w:color w:val="2B2B2B"/>
        </w:rPr>
      </w:pPr>
      <w:r>
        <w:rPr>
          <w:rFonts w:ascii="宋体" w:hAnsi="宋体"/>
          <w:color w:val="2B2B2B"/>
        </w:rPr>
        <w:t>只有1题（第68题）需要整体把握，其余部分只要在句子内部或者句子之间进行上下文逻辑比对或语法搭配，即可完成。</w:t>
      </w:r>
    </w:p>
    <w:p w14:paraId="114C0CD6" w14:textId="77777777" w:rsidR="00F22C9E" w:rsidRDefault="00F22C9E" w:rsidP="00F22C9E">
      <w:pPr>
        <w:spacing w:line="345" w:lineRule="atLeast"/>
        <w:ind w:firstLine="420"/>
        <w:rPr>
          <w:rFonts w:ascii="宋体" w:hAnsi="宋体"/>
          <w:color w:val="2B2B2B"/>
        </w:rPr>
      </w:pPr>
      <w:r>
        <w:rPr>
          <w:rFonts w:ascii="宋体" w:hAnsi="宋体"/>
          <w:b/>
          <w:color w:val="2B2B2B"/>
        </w:rPr>
        <w:t>Part VI Translation</w:t>
      </w:r>
    </w:p>
    <w:p w14:paraId="2D95336D" w14:textId="77777777" w:rsidR="00F22C9E" w:rsidRDefault="00F22C9E" w:rsidP="00F22C9E">
      <w:pPr>
        <w:spacing w:line="345" w:lineRule="atLeast"/>
        <w:ind w:firstLine="420"/>
        <w:rPr>
          <w:rFonts w:ascii="宋体" w:hAnsi="宋体"/>
          <w:color w:val="2B2B2B"/>
        </w:rPr>
      </w:pPr>
      <w:r>
        <w:rPr>
          <w:rFonts w:ascii="宋体" w:hAnsi="宋体"/>
          <w:color w:val="2B2B2B"/>
        </w:rPr>
        <w:t>87. The university authorities did not approve the regulation, nor did they make any explanation / nor did they give the reason for doing so (也没有解释为什么).</w:t>
      </w:r>
    </w:p>
    <w:p w14:paraId="4FE2B397" w14:textId="77777777" w:rsidR="00F22C9E" w:rsidRDefault="00F22C9E" w:rsidP="00F22C9E">
      <w:pPr>
        <w:spacing w:line="345" w:lineRule="atLeast"/>
        <w:ind w:firstLine="420"/>
        <w:rPr>
          <w:rFonts w:ascii="宋体" w:hAnsi="宋体"/>
          <w:color w:val="2B2B2B"/>
        </w:rPr>
      </w:pPr>
      <w:r>
        <w:rPr>
          <w:rFonts w:ascii="宋体" w:hAnsi="宋体"/>
          <w:color w:val="2B2B2B"/>
        </w:rPr>
        <w:t>解析：本题考察了两个知识点。① nor的倒装句用法，后半句表示“也不”的否定意义，注意助动词的时态与上半句保持一致；② 对某事做出解释的表达，考察了汉译英中动词转名词的技巧，explain → explanation，或者nor did they give the reason for doing so同样可以。</w:t>
      </w:r>
    </w:p>
    <w:p w14:paraId="47107D46" w14:textId="77777777" w:rsidR="00F22C9E" w:rsidRDefault="00F22C9E" w:rsidP="00F22C9E">
      <w:pPr>
        <w:spacing w:line="345" w:lineRule="atLeast"/>
        <w:ind w:firstLine="420"/>
        <w:rPr>
          <w:rFonts w:ascii="宋体" w:hAnsi="宋体"/>
          <w:color w:val="2B2B2B"/>
        </w:rPr>
      </w:pPr>
      <w:r>
        <w:rPr>
          <w:rFonts w:ascii="宋体" w:hAnsi="宋体"/>
          <w:color w:val="2B2B2B"/>
        </w:rPr>
        <w:t>88. Jane is tired of dealing with customer complaints and wishes that she could be assigned (to) another job（能被分配做另一项工作）</w:t>
      </w:r>
    </w:p>
    <w:p w14:paraId="5EA2C2F7" w14:textId="77777777" w:rsidR="00F22C9E" w:rsidRDefault="00F22C9E" w:rsidP="00F22C9E">
      <w:pPr>
        <w:spacing w:line="345" w:lineRule="atLeast"/>
        <w:ind w:firstLine="420"/>
        <w:rPr>
          <w:rFonts w:ascii="宋体" w:hAnsi="宋体"/>
          <w:color w:val="2B2B2B"/>
        </w:rPr>
      </w:pPr>
      <w:r>
        <w:rPr>
          <w:rFonts w:ascii="宋体" w:hAnsi="宋体"/>
          <w:color w:val="2B2B2B"/>
        </w:rPr>
        <w:t>解析：本题考察了wish从句的虚拟语气用法（can→could）和“分配某人做某事”的词组搭配，assign sb. to sth. 或者assign sb. sth.</w:t>
      </w:r>
    </w:p>
    <w:p w14:paraId="251E6416" w14:textId="77777777" w:rsidR="00F22C9E" w:rsidRDefault="00F22C9E" w:rsidP="00F22C9E">
      <w:pPr>
        <w:spacing w:line="345" w:lineRule="atLeast"/>
        <w:ind w:firstLine="420"/>
        <w:rPr>
          <w:rFonts w:ascii="宋体" w:hAnsi="宋体"/>
          <w:color w:val="2B2B2B"/>
        </w:rPr>
      </w:pPr>
      <w:r>
        <w:rPr>
          <w:rFonts w:ascii="宋体" w:hAnsi="宋体"/>
          <w:color w:val="2B2B2B"/>
        </w:rPr>
        <w:t>89. John rescued the drowning child at the risk of his own life (冒着自己生命危险).</w:t>
      </w:r>
    </w:p>
    <w:p w14:paraId="19F2581E" w14:textId="77777777" w:rsidR="00F22C9E" w:rsidRDefault="00F22C9E" w:rsidP="00F22C9E">
      <w:pPr>
        <w:spacing w:line="345" w:lineRule="atLeast"/>
        <w:ind w:firstLine="420"/>
        <w:rPr>
          <w:rFonts w:ascii="宋体" w:hAnsi="宋体"/>
          <w:color w:val="2B2B2B"/>
        </w:rPr>
      </w:pPr>
      <w:r>
        <w:rPr>
          <w:rFonts w:ascii="宋体" w:hAnsi="宋体"/>
          <w:color w:val="2B2B2B"/>
        </w:rPr>
        <w:t xml:space="preserve">解析：本题考察了“冒着…的危险/风险做某事”的词组搭配，可以用at the risk / expense of one's </w:t>
      </w:r>
      <w:r>
        <w:rPr>
          <w:rFonts w:ascii="宋体" w:hAnsi="宋体"/>
          <w:color w:val="2B2B2B"/>
        </w:rPr>
        <w:lastRenderedPageBreak/>
        <w:t>own life（冒着某人的生命危险做某事）</w:t>
      </w:r>
    </w:p>
    <w:p w14:paraId="012B2C40" w14:textId="77777777" w:rsidR="00F22C9E" w:rsidRDefault="00F22C9E" w:rsidP="00F22C9E">
      <w:pPr>
        <w:spacing w:line="345" w:lineRule="atLeast"/>
        <w:ind w:firstLine="420"/>
        <w:rPr>
          <w:rFonts w:ascii="宋体" w:hAnsi="宋体"/>
          <w:color w:val="2B2B2B"/>
        </w:rPr>
      </w:pPr>
      <w:r>
        <w:rPr>
          <w:rFonts w:ascii="宋体" w:hAnsi="宋体"/>
          <w:color w:val="2B2B2B"/>
        </w:rPr>
        <w:t>90. George called his boss from the airport but it ① was his assistant who answered / picked up the phone；② turned out that his assistant answered / picked up the phone（接电话的却是他的助手）</w:t>
      </w:r>
    </w:p>
    <w:p w14:paraId="704D5350" w14:textId="77777777" w:rsidR="00F22C9E" w:rsidRDefault="00F22C9E" w:rsidP="00F22C9E">
      <w:pPr>
        <w:spacing w:line="345" w:lineRule="atLeast"/>
        <w:ind w:firstLine="420"/>
        <w:rPr>
          <w:rFonts w:ascii="宋体" w:hAnsi="宋体"/>
          <w:color w:val="2B2B2B"/>
        </w:rPr>
      </w:pPr>
      <w:r>
        <w:rPr>
          <w:rFonts w:ascii="宋体" w:hAnsi="宋体"/>
          <w:color w:val="2B2B2B"/>
        </w:rPr>
        <w:t>解析：该句比较灵活，在句法上，既可以使用强调句结构，也可以采用turn out的惯用搭配；在“接电话”的表达上，可以用pick up / answer the phone。强调句结构为it be sb. who do sth. ,而turn out变化则较多，可以用turn out to be sb. who do sth.或者turn out + that + 从句。</w:t>
      </w:r>
    </w:p>
    <w:p w14:paraId="61820984" w14:textId="77777777" w:rsidR="00F22C9E" w:rsidRDefault="00F22C9E" w:rsidP="00F22C9E">
      <w:pPr>
        <w:spacing w:line="345" w:lineRule="atLeast"/>
        <w:ind w:right="285"/>
        <w:rPr>
          <w:rFonts w:ascii="宋体" w:hAnsi="宋体"/>
          <w:color w:val="2B2B2B"/>
        </w:rPr>
      </w:pPr>
    </w:p>
    <w:p w14:paraId="54B3F015" w14:textId="77777777" w:rsidR="00F22C9E" w:rsidRDefault="00F22C9E" w:rsidP="00F22C9E">
      <w:pPr>
        <w:spacing w:line="345" w:lineRule="atLeast"/>
        <w:ind w:firstLine="420"/>
        <w:rPr>
          <w:rFonts w:ascii="宋体" w:hAnsi="宋体"/>
          <w:color w:val="2B2B2B"/>
        </w:rPr>
      </w:pPr>
      <w:r>
        <w:rPr>
          <w:rFonts w:ascii="宋体" w:hAnsi="宋体"/>
          <w:color w:val="2B2B2B"/>
        </w:rPr>
        <w:t>91. Although he was interested in philosophy, his father persuaded him into / talked him into（他的父亲说服他）majoring in law.</w:t>
      </w:r>
    </w:p>
    <w:p w14:paraId="160E3B62" w14:textId="77777777" w:rsidR="00F22C9E" w:rsidRDefault="00F22C9E" w:rsidP="00F22C9E">
      <w:pPr>
        <w:spacing w:line="345" w:lineRule="atLeast"/>
        <w:ind w:firstLine="420"/>
        <w:rPr>
          <w:rFonts w:ascii="宋体" w:hAnsi="宋体"/>
          <w:color w:val="2B2B2B"/>
        </w:rPr>
      </w:pPr>
      <w:r>
        <w:rPr>
          <w:rFonts w:ascii="宋体" w:hAnsi="宋体"/>
          <w:color w:val="2B2B2B"/>
        </w:rPr>
        <w:t>解析：本题考察“说服某人做某事”的表达，persuade / talk sb. into doing sth.</w:t>
      </w:r>
    </w:p>
    <w:p w14:paraId="3B08EBB4" w14:textId="77777777" w:rsidR="00F22C9E" w:rsidRDefault="00F22C9E" w:rsidP="00F22C9E">
      <w:pPr>
        <w:spacing w:line="345" w:lineRule="atLeast"/>
        <w:ind w:firstLine="420"/>
        <w:rPr>
          <w:rFonts w:ascii="宋体" w:hAnsi="宋体"/>
          <w:color w:val="2B2B2B"/>
        </w:rPr>
      </w:pPr>
      <w:r>
        <w:rPr>
          <w:rFonts w:ascii="宋体" w:hAnsi="宋体"/>
          <w:b/>
          <w:color w:val="2B2B2B"/>
        </w:rPr>
        <w:t>整体评价：</w:t>
      </w:r>
      <w:r>
        <w:rPr>
          <w:rFonts w:ascii="宋体" w:hAnsi="宋体"/>
          <w:color w:val="2B2B2B"/>
        </w:rPr>
        <w:t>今年6月的翻译题难度适中，89和91题的词组搭配是拿分题，而87题的倒装结构和88题的虚拟语气用法也是广大四级考生的“老朋友”，不熟悉实在说不过去。</w:t>
      </w:r>
    </w:p>
    <w:p w14:paraId="60472EB5" w14:textId="77777777" w:rsidR="00F22C9E" w:rsidRDefault="00F22C9E" w:rsidP="00F22C9E">
      <w:pPr>
        <w:shd w:val="clear" w:color="auto" w:fill="FFFFFF"/>
        <w:tabs>
          <w:tab w:val="left" w:pos="3317"/>
          <w:tab w:val="left" w:pos="6456"/>
          <w:tab w:val="left" w:pos="8080"/>
        </w:tabs>
        <w:ind w:rightChars="42" w:right="88"/>
        <w:rPr>
          <w:szCs w:val="21"/>
        </w:rPr>
      </w:pPr>
    </w:p>
    <w:p w14:paraId="25D7B930" w14:textId="77777777" w:rsidR="00F22C9E" w:rsidRDefault="00F22C9E" w:rsidP="00F22C9E">
      <w:pPr>
        <w:jc w:val="center"/>
        <w:rPr>
          <w:sz w:val="32"/>
          <w:szCs w:val="32"/>
        </w:rPr>
        <w:sectPr w:rsidR="00F22C9E" w:rsidSect="00E240D6">
          <w:pgSz w:w="11907" w:h="16840" w:code="9"/>
          <w:pgMar w:top="1440" w:right="924" w:bottom="340" w:left="902" w:header="851" w:footer="992" w:gutter="0"/>
          <w:cols w:space="425"/>
          <w:docGrid w:linePitch="312"/>
        </w:sectPr>
      </w:pPr>
    </w:p>
    <w:p w14:paraId="5FE81B56" w14:textId="77777777" w:rsidR="00F22C9E" w:rsidRDefault="00F22C9E" w:rsidP="00F22C9E">
      <w:pPr>
        <w:pStyle w:val="1"/>
        <w:spacing w:before="120" w:after="120"/>
        <w:rPr>
          <w:sz w:val="32"/>
          <w:szCs w:val="32"/>
        </w:rPr>
      </w:pPr>
      <w:bookmarkStart w:id="10" w:name="_Toc345185044"/>
      <w:bookmarkStart w:id="11" w:name="_Toc495561941"/>
      <w:r>
        <w:rPr>
          <w:sz w:val="32"/>
          <w:szCs w:val="32"/>
        </w:rPr>
        <w:lastRenderedPageBreak/>
        <w:t>2010</w:t>
      </w:r>
      <w:r>
        <w:rPr>
          <w:rFonts w:hint="eastAsia"/>
          <w:sz w:val="32"/>
          <w:szCs w:val="32"/>
        </w:rPr>
        <w:t>年</w:t>
      </w:r>
      <w:r>
        <w:rPr>
          <w:sz w:val="32"/>
          <w:szCs w:val="32"/>
        </w:rPr>
        <w:t>12</w:t>
      </w:r>
      <w:r>
        <w:rPr>
          <w:rFonts w:hint="eastAsia"/>
          <w:sz w:val="32"/>
          <w:szCs w:val="32"/>
        </w:rPr>
        <w:t>月大学英语四级真题</w:t>
      </w:r>
      <w:bookmarkEnd w:id="10"/>
      <w:bookmarkEnd w:id="11"/>
    </w:p>
    <w:p w14:paraId="666D9538" w14:textId="77777777" w:rsidR="00F22C9E" w:rsidRDefault="00F22C9E" w:rsidP="00F22C9E">
      <w:pPr>
        <w:rPr>
          <w:szCs w:val="22"/>
        </w:rPr>
      </w:pPr>
    </w:p>
    <w:p w14:paraId="15028387" w14:textId="77777777" w:rsidR="00F22C9E" w:rsidRDefault="00F22C9E" w:rsidP="00F22C9E">
      <w:r>
        <w:t>Part I Writing (30 minutes)</w:t>
      </w:r>
    </w:p>
    <w:p w14:paraId="1C7C8107" w14:textId="77777777" w:rsidR="00F22C9E" w:rsidRDefault="00F22C9E" w:rsidP="00F22C9E">
      <w:r>
        <w:t>Directions</w:t>
      </w:r>
      <w:r>
        <w:rPr>
          <w:rFonts w:hint="eastAsia"/>
        </w:rPr>
        <w:t>：</w:t>
      </w:r>
      <w:r>
        <w:t>For this part, you are allowed 30 minutes to write a short essay entitled How Should Parents Help Children to Be Independent? You should write at least 150 words following the outline given below.</w:t>
      </w:r>
    </w:p>
    <w:p w14:paraId="6F6E98BF" w14:textId="77777777" w:rsidR="00F22C9E" w:rsidRDefault="00F22C9E" w:rsidP="00F22C9E">
      <w:r>
        <w:t xml:space="preserve">1. </w:t>
      </w:r>
      <w:r>
        <w:rPr>
          <w:rFonts w:hint="eastAsia"/>
        </w:rPr>
        <w:t>目前不少父母为孩子包办一切</w:t>
      </w:r>
    </w:p>
    <w:p w14:paraId="00E6C1DD" w14:textId="77777777" w:rsidR="00F22C9E" w:rsidRDefault="00F22C9E" w:rsidP="00F22C9E">
      <w:r>
        <w:t xml:space="preserve">2. </w:t>
      </w:r>
      <w:r>
        <w:rPr>
          <w:rFonts w:hint="eastAsia"/>
        </w:rPr>
        <w:t>为了让孩子独立</w:t>
      </w:r>
      <w:r>
        <w:t xml:space="preserve">, </w:t>
      </w:r>
      <w:r>
        <w:rPr>
          <w:rFonts w:hint="eastAsia"/>
        </w:rPr>
        <w:t>父母应该……</w:t>
      </w:r>
    </w:p>
    <w:p w14:paraId="2FA7F31C" w14:textId="77777777" w:rsidR="00F22C9E" w:rsidRDefault="00F22C9E" w:rsidP="00F22C9E">
      <w:r>
        <w:t>How Should Parents Help Children to Be Independent?</w:t>
      </w:r>
    </w:p>
    <w:p w14:paraId="59263903" w14:textId="77777777" w:rsidR="00F22C9E" w:rsidRDefault="00F22C9E" w:rsidP="00F22C9E">
      <w:r>
        <w:t>.</w:t>
      </w:r>
    </w:p>
    <w:p w14:paraId="2A660424" w14:textId="77777777" w:rsidR="00F22C9E" w:rsidRDefault="00F22C9E" w:rsidP="00F22C9E">
      <w:r>
        <w:t>Part II Reading Comprehension(Skimming and Scanning) (15 minutes)</w:t>
      </w:r>
    </w:p>
    <w:p w14:paraId="26B9A55B" w14:textId="77777777" w:rsidR="00F22C9E" w:rsidRDefault="00F22C9E" w:rsidP="00F22C9E">
      <w: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14:paraId="3B096A74" w14:textId="77777777" w:rsidR="00F22C9E" w:rsidRDefault="00F22C9E" w:rsidP="00F22C9E">
      <w:r>
        <w:t>A Grassroots Remedy</w:t>
      </w:r>
    </w:p>
    <w:p w14:paraId="7345A82C" w14:textId="77777777" w:rsidR="00F22C9E" w:rsidRDefault="00F22C9E" w:rsidP="00F22C9E">
      <w:r>
        <w:t xml:space="preserve">Most of us spend our lives seeking the natural world. To this end, we walk the dog, play golf, go fishing, sit in the garden, drink outside rather than inside the pub, have a picnic, live in the suburbs, go to the seaside, buy a weekend place in the country. The most popular leisure activity in </w:t>
      </w:r>
      <w:smartTag w:uri="urn:schemas-microsoft-com:office:smarttags" w:element="place">
        <w:smartTag w:uri="urn:schemas-microsoft-com:office:smarttags" w:element="country-region">
          <w:r>
            <w:t>Britain</w:t>
          </w:r>
        </w:smartTag>
      </w:smartTag>
      <w:r>
        <w:t xml:space="preserve"> is going for a walk. And when joggers (</w:t>
      </w:r>
      <w:r>
        <w:rPr>
          <w:rFonts w:hint="eastAsia"/>
        </w:rPr>
        <w:t>慢跑者</w:t>
      </w:r>
      <w:r>
        <w:t>) jog, they don</w:t>
      </w:r>
      <w:r>
        <w:rPr>
          <w:rFonts w:hint="eastAsia"/>
        </w:rPr>
        <w:t>’</w:t>
      </w:r>
      <w:r>
        <w:t>t run the streets. Every one of them instinctively heads to the park or the river. It is my profound belief that not only do we all need nature, but we all seek nature, whether we know we are doing so or not.</w:t>
      </w:r>
    </w:p>
    <w:p w14:paraId="52519D7D" w14:textId="77777777" w:rsidR="00F22C9E" w:rsidRDefault="00F22C9E" w:rsidP="00F22C9E">
      <w:r>
        <w:t>But despite this, our children are growing up nature-deprived (</w:t>
      </w:r>
      <w:r>
        <w:rPr>
          <w:rFonts w:hint="eastAsia"/>
        </w:rPr>
        <w:t>丧失</w:t>
      </w:r>
      <w:r>
        <w:t xml:space="preserve">). I spent my boyhood climbing trees on Streatham Common, </w:t>
      </w:r>
      <w:smartTag w:uri="urn:schemas-microsoft-com:office:smarttags" w:element="place">
        <w:r>
          <w:t>South London</w:t>
        </w:r>
      </w:smartTag>
      <w:r>
        <w:t>. These days, children are robbed of these ancient freedoms, due to problems like crime, traffic, the loss of the open spaces and odd new perceptions about what is best for children, that is to say, things that can be bought, rather than things that can be found.</w:t>
      </w:r>
    </w:p>
    <w:p w14:paraId="2013A7D8" w14:textId="77777777" w:rsidR="00F22C9E" w:rsidRDefault="00F22C9E" w:rsidP="00F22C9E">
      <w:r>
        <w:t>The truth is to be found elsewhere. A study in the US: families had moved to better housing and the children were assessed for ADHD</w:t>
      </w:r>
      <w:r>
        <w:rPr>
          <w:rFonts w:hint="eastAsia"/>
        </w:rPr>
        <w:t>—</w:t>
      </w:r>
      <w:r>
        <w:t>attention deficit hyperactivity disorder (</w:t>
      </w:r>
      <w:r>
        <w:rPr>
          <w:rFonts w:hint="eastAsia"/>
        </w:rPr>
        <w:t>多动症</w:t>
      </w:r>
      <w:r>
        <w:t>). Those whose accommodation had more natural views showed an improvement of 19%; those who had the same improvement in material surroundings but no nice view improved just 4%.</w:t>
      </w:r>
    </w:p>
    <w:p w14:paraId="2D1ABE5F" w14:textId="77777777" w:rsidR="00F22C9E" w:rsidRDefault="00F22C9E" w:rsidP="00F22C9E">
      <w:r>
        <w:t xml:space="preserve">A study in </w:t>
      </w:r>
      <w:smartTag w:uri="urn:schemas-microsoft-com:office:smarttags" w:element="place">
        <w:smartTag w:uri="urn:schemas-microsoft-com:office:smarttags" w:element="country-region">
          <w:r>
            <w:t>Sweden</w:t>
          </w:r>
        </w:smartTag>
      </w:smartTag>
      <w:r>
        <w:t xml:space="preserve"> indicated that kindergarten children who could play in a natural environment had less illness and greater physical ability than children used only to a normal playground. A </w:t>
      </w:r>
      <w:smartTag w:uri="urn:schemas-microsoft-com:office:smarttags" w:element="place">
        <w:smartTag w:uri="urn:schemas-microsoft-com:office:smarttags" w:element="country-region">
          <w:r>
            <w:t>US</w:t>
          </w:r>
        </w:smartTag>
      </w:smartTag>
      <w:r>
        <w:t xml:space="preserve"> study suggested that when a school gave children access to a natural environment, academic levels were raised across the entire school.</w:t>
      </w:r>
    </w:p>
    <w:p w14:paraId="7605FF20" w14:textId="77777777" w:rsidR="00F22C9E" w:rsidRDefault="00F22C9E" w:rsidP="00F22C9E">
      <w:r>
        <w:t>Another study found that children play differently in a natural environment. In playgrounds, children create a hierarchy (</w:t>
      </w:r>
      <w:r>
        <w:rPr>
          <w:rFonts w:hint="eastAsia"/>
        </w:rPr>
        <w:t>等级</w:t>
      </w:r>
      <w:r>
        <w:t>) based on physical abilities, with the tough ones taking the lead. But when a grassy area was planted with bushes, the children got much more into fantasy play, and the social hierarchy was now based on imagination and creativity.</w:t>
      </w:r>
    </w:p>
    <w:p w14:paraId="5F196CCD" w14:textId="77777777" w:rsidR="00F22C9E" w:rsidRDefault="00F22C9E" w:rsidP="00F22C9E">
      <w:r>
        <w:t>Most bullying (</w:t>
      </w:r>
      <w:r>
        <w:rPr>
          <w:rFonts w:hint="eastAsia"/>
        </w:rPr>
        <w:t>恃强凌弱</w:t>
      </w:r>
      <w:r>
        <w:t>) is found in schools where there is a tarmac (</w:t>
      </w:r>
      <w:r>
        <w:rPr>
          <w:rFonts w:hint="eastAsia"/>
        </w:rPr>
        <w:t>柏油碎石</w:t>
      </w:r>
      <w:r>
        <w:t xml:space="preserve">) playground; the least bullying is in a natural area that the children are encouraged to explore. This reminds me unpleasantly of </w:t>
      </w:r>
      <w:smartTag w:uri="urn:schemas-microsoft-com:office:smarttags" w:element="place">
        <w:smartTag w:uri="urn:schemas-microsoft-com:office:smarttags" w:element="PlaceName">
          <w:r>
            <w:t>Sunnyhill</w:t>
          </w:r>
        </w:smartTag>
        <w:r>
          <w:t xml:space="preserve"> </w:t>
        </w:r>
        <w:smartTag w:uri="urn:schemas-microsoft-com:office:smarttags" w:element="PlaceType">
          <w:r>
            <w:t>School</w:t>
          </w:r>
        </w:smartTag>
      </w:smartTag>
      <w:r>
        <w:t xml:space="preserve"> in Streatham, with its harsh tarmac, where I used to hang about in corners fantasising about wildlife.</w:t>
      </w:r>
    </w:p>
    <w:p w14:paraId="6D6FF02D" w14:textId="77777777" w:rsidR="00F22C9E" w:rsidRDefault="00F22C9E" w:rsidP="00F22C9E">
      <w:r>
        <w:t>But children are frequently discouraged from involvement with natural spaces, for health and safety reasons, for fear that they might get dirty or that they might cause damage. So, instead, the damage is done to the children themselves: not to their bodies but to their souls.</w:t>
      </w:r>
    </w:p>
    <w:p w14:paraId="7A5DEA47" w14:textId="77777777" w:rsidR="00F22C9E" w:rsidRDefault="00F22C9E" w:rsidP="00F22C9E">
      <w:r>
        <w:t>One of the great problems of modern childhood is ADHD, now increasingly and expensively treated with drugs. Yet one study after another indicates that contact with nature gives huge benefits to ADHD children. However, we spend money on drugs rather than on green places.</w:t>
      </w:r>
    </w:p>
    <w:p w14:paraId="7FF1906A" w14:textId="77777777" w:rsidR="00F22C9E" w:rsidRDefault="00F22C9E" w:rsidP="00F22C9E">
      <w:r>
        <w:t>The life of old people is measurably better when they have access to nature. The increasing emphasis for the growing population of old people is in quality rather than quantity of years. And study after study finds that a garden is the single most important thing in finding that quality.</w:t>
      </w:r>
    </w:p>
    <w:p w14:paraId="713E1EA0" w14:textId="77777777" w:rsidR="00F22C9E" w:rsidRDefault="00F22C9E" w:rsidP="00F22C9E">
      <w:r>
        <w:t>In wider and more difficult areas of life, there is evidence to indicate that natural surroundings improve all kinds of things. Even problems with crime and aggressive behaviour are reduced when there is contact with the natural world.</w:t>
      </w:r>
    </w:p>
    <w:p w14:paraId="7729E485" w14:textId="77777777" w:rsidR="00F22C9E" w:rsidRDefault="00F22C9E" w:rsidP="00F22C9E">
      <w:r>
        <w:t>Dr William Bird, researcher from the Royal Society for the Protection of Birds, states in his study, “A natural environment can reduce violent behaviour because its restorative process helps reduce anger and impulsive behaviour.” Wild places need encouraging for this reason, no matter how small their contribution.</w:t>
      </w:r>
    </w:p>
    <w:p w14:paraId="1D30C106" w14:textId="77777777" w:rsidR="00F22C9E" w:rsidRDefault="00F22C9E" w:rsidP="00F22C9E">
      <w:r>
        <w:t>We tend to look on nature conservation as some kind of favour that human beings are granting to the natural world. The error here is far too deep: not only do humans need nature for themselves, but the very idea that humanity and the natural world are separable things is profoundly damaging.</w:t>
      </w:r>
    </w:p>
    <w:p w14:paraId="7269BCA6" w14:textId="77777777" w:rsidR="00F22C9E" w:rsidRDefault="00F22C9E" w:rsidP="00F22C9E">
      <w:r>
        <w:t>Human beings are a species of mammals (</w:t>
      </w:r>
      <w:r>
        <w:rPr>
          <w:rFonts w:hint="eastAsia"/>
        </w:rPr>
        <w:t>哺乳动物</w:t>
      </w:r>
      <w:r>
        <w:t xml:space="preserve">). For seven million years they lived on the planet as part of nature. </w:t>
      </w:r>
      <w:r>
        <w:lastRenderedPageBreak/>
        <w:t>Our ancestral selves miss the natural world and long for contact with non-human life. Anyone who has patted a dog, stroked a cat, sat under a tree with a pint of beer, given or received a bunch of flowers or chosen to walk through the park on a nice day, understands that.</w:t>
      </w:r>
    </w:p>
    <w:p w14:paraId="5D77125B" w14:textId="77777777" w:rsidR="00F22C9E" w:rsidRDefault="00F22C9E" w:rsidP="00F22C9E">
      <w:r>
        <w:t>We need the wild world. It is essential to our well-being, our health, our happiness. Without the wild world we are not more but less civilised. Without other living things around us we are less than human.</w:t>
      </w:r>
    </w:p>
    <w:p w14:paraId="3C08162F" w14:textId="77777777" w:rsidR="00F22C9E" w:rsidRDefault="00F22C9E" w:rsidP="00F22C9E">
      <w:r>
        <w:t>Five ways to find harmony with the natural world</w:t>
      </w:r>
    </w:p>
    <w:p w14:paraId="1D47DCD9" w14:textId="77777777" w:rsidR="00F22C9E" w:rsidRDefault="00F22C9E" w:rsidP="00F22C9E">
      <w:r>
        <w:t>Walk: Break the rhythm of permanently being under a roof. Get off a stop earlier, make a circuit of the park at lunchtime, walk the child to and from school, get a dog, feel yourself moving in moving air, look, listen, absorb.</w:t>
      </w:r>
    </w:p>
    <w:p w14:paraId="68F02727" w14:textId="77777777" w:rsidR="00F22C9E" w:rsidRDefault="00F22C9E" w:rsidP="00F22C9E">
      <w:r>
        <w:t>Sit: Take a moment, every now and then, to be still in an open space. In the garden, anywhere that’s not in the office, anywhere out of the house, away from the routine. Sit under a tree, look at water, feel refreshed, ever so slightly renewed.</w:t>
      </w:r>
    </w:p>
    <w:p w14:paraId="601AF774" w14:textId="77777777" w:rsidR="00F22C9E" w:rsidRDefault="00F22C9E" w:rsidP="00F22C9E">
      <w:r>
        <w:t>Drink: The best way to enjoy the natural world is by yourself; the second best way is in company. Take a drink outside with a good person, a good gathering: talk with the sun and the wind with birdsong for background.</w:t>
      </w:r>
    </w:p>
    <w:p w14:paraId="059419C0" w14:textId="77777777" w:rsidR="00F22C9E" w:rsidRDefault="00F22C9E" w:rsidP="00F22C9E">
      <w:r>
        <w:t>Learn: Expand your boundaries. Learn five species of bird, five butterflies, five trees, five bird songs. That way, you see and hear more: and your mind responds gratefully to the greater amount of wildness in your life.</w:t>
      </w:r>
    </w:p>
    <w:p w14:paraId="1DAC90DA" w14:textId="77777777" w:rsidR="00F22C9E" w:rsidRDefault="00F22C9E" w:rsidP="00F22C9E">
      <w:r>
        <w:t>Travel: The places you always wanted to visit: by the seaside, in the country, in the hills. Take a weekend break, a day-trip, get out there and do it: for the scenery, for the way through the woods, for the birds, for the bees. Go somewhere special and bring specialness home. It lasts forever, after all.</w:t>
      </w:r>
    </w:p>
    <w:p w14:paraId="003DB438" w14:textId="77777777" w:rsidR="00F22C9E" w:rsidRDefault="00F22C9E" w:rsidP="00F22C9E">
      <w:r>
        <w:rPr>
          <w:rFonts w:hint="eastAsia"/>
        </w:rPr>
        <w:t>注意：此部分试题请在答题卡</w:t>
      </w:r>
      <w:r>
        <w:t>1</w:t>
      </w:r>
      <w:r>
        <w:rPr>
          <w:rFonts w:hint="eastAsia"/>
        </w:rPr>
        <w:t>上作答。</w:t>
      </w:r>
    </w:p>
    <w:p w14:paraId="5A378496" w14:textId="77777777" w:rsidR="00F22C9E" w:rsidRDefault="00F22C9E" w:rsidP="00F22C9E">
      <w:r>
        <w:t>1. What is the author’s profound belief?</w:t>
      </w:r>
    </w:p>
    <w:p w14:paraId="1EE649D5" w14:textId="77777777" w:rsidR="00F22C9E" w:rsidRDefault="00F22C9E" w:rsidP="00F22C9E">
      <w:r>
        <w:t>[A] People instinctively seek nature in different ways.</w:t>
      </w:r>
    </w:p>
    <w:p w14:paraId="03AB425B" w14:textId="77777777" w:rsidR="00F22C9E" w:rsidRDefault="00F22C9E" w:rsidP="00F22C9E">
      <w:r>
        <w:t>[B] People should spend most of their lives in the wild.</w:t>
      </w:r>
    </w:p>
    <w:p w14:paraId="5C1D4598" w14:textId="77777777" w:rsidR="00F22C9E" w:rsidRDefault="00F22C9E" w:rsidP="00F22C9E">
      <w:r>
        <w:t>[C] People have quite different perceptions of nature.</w:t>
      </w:r>
    </w:p>
    <w:p w14:paraId="6A03BC52" w14:textId="77777777" w:rsidR="00F22C9E" w:rsidRDefault="00F22C9E" w:rsidP="00F22C9E">
      <w:r>
        <w:t>[D] People must make more efforts to study nature.</w:t>
      </w:r>
    </w:p>
    <w:p w14:paraId="2C5C8968" w14:textId="77777777" w:rsidR="00F22C9E" w:rsidRDefault="00F22C9E" w:rsidP="00F22C9E">
      <w:r>
        <w:t>2. What does the author say people prefer for their children nowadays?</w:t>
      </w:r>
    </w:p>
    <w:p w14:paraId="751018AB" w14:textId="77777777" w:rsidR="00F22C9E" w:rsidRDefault="00F22C9E" w:rsidP="00F22C9E">
      <w:r>
        <w:t>[A] Personal freedom.</w:t>
      </w:r>
    </w:p>
    <w:p w14:paraId="058F59AD" w14:textId="77777777" w:rsidR="00F22C9E" w:rsidRDefault="00F22C9E" w:rsidP="00F22C9E">
      <w:r>
        <w:t>[B] Things that are natural.</w:t>
      </w:r>
    </w:p>
    <w:p w14:paraId="676FF792" w14:textId="77777777" w:rsidR="00F22C9E" w:rsidRDefault="00F22C9E" w:rsidP="00F22C9E">
      <w:r>
        <w:t>[C] Urban surroundings.</w:t>
      </w:r>
    </w:p>
    <w:p w14:paraId="4D797EF2" w14:textId="77777777" w:rsidR="00F22C9E" w:rsidRDefault="00F22C9E" w:rsidP="00F22C9E">
      <w:r>
        <w:t>[D] Things that are purchased.</w:t>
      </w:r>
    </w:p>
    <w:p w14:paraId="4907DAC3" w14:textId="77777777" w:rsidR="00F22C9E" w:rsidRDefault="00F22C9E" w:rsidP="00F22C9E">
      <w:r>
        <w:t xml:space="preserve">3. What does a study in </w:t>
      </w:r>
      <w:smartTag w:uri="urn:schemas-microsoft-com:office:smarttags" w:element="place">
        <w:smartTag w:uri="urn:schemas-microsoft-com:office:smarttags" w:element="country-region">
          <w:r>
            <w:t>Sweden</w:t>
          </w:r>
        </w:smartTag>
      </w:smartTag>
      <w:r>
        <w:t xml:space="preserve"> show?</w:t>
      </w:r>
    </w:p>
    <w:p w14:paraId="4D60444E" w14:textId="77777777" w:rsidR="00F22C9E" w:rsidRDefault="00F22C9E" w:rsidP="00F22C9E">
      <w:r>
        <w:t>[A] The natural environment can help children learn better.</w:t>
      </w:r>
    </w:p>
    <w:p w14:paraId="01293989" w14:textId="77777777" w:rsidR="00F22C9E" w:rsidRDefault="00F22C9E" w:rsidP="00F22C9E">
      <w:r>
        <w:t>[B] More access to nature makes children less likely to fall ill.</w:t>
      </w:r>
    </w:p>
    <w:p w14:paraId="2590DE0A" w14:textId="77777777" w:rsidR="00F22C9E" w:rsidRDefault="00F22C9E" w:rsidP="00F22C9E">
      <w:r>
        <w:t>[C] A good playground helps kids develop their physical abilities.</w:t>
      </w:r>
    </w:p>
    <w:p w14:paraId="41A2F1FC" w14:textId="77777777" w:rsidR="00F22C9E" w:rsidRDefault="00F22C9E" w:rsidP="00F22C9E">
      <w:r>
        <w:t>[D] Natural views can prevent children from developing ADHD.</w:t>
      </w:r>
    </w:p>
    <w:p w14:paraId="232A3969" w14:textId="77777777" w:rsidR="00F22C9E" w:rsidRDefault="00F22C9E" w:rsidP="00F22C9E">
      <w:r>
        <w:t>4. Children who have chances to explore natural areas ________.</w:t>
      </w:r>
    </w:p>
    <w:p w14:paraId="25E93FAC" w14:textId="77777777" w:rsidR="00F22C9E" w:rsidRDefault="00F22C9E" w:rsidP="00F22C9E">
      <w:r>
        <w:t>[A] tend to develop a strong love for science</w:t>
      </w:r>
    </w:p>
    <w:p w14:paraId="003C6AC0" w14:textId="77777777" w:rsidR="00F22C9E" w:rsidRDefault="00F22C9E" w:rsidP="00F22C9E">
      <w:r>
        <w:t>[B] are more likely to fantasise about wildlife</w:t>
      </w:r>
    </w:p>
    <w:p w14:paraId="28D8033F" w14:textId="77777777" w:rsidR="00F22C9E" w:rsidRDefault="00F22C9E" w:rsidP="00F22C9E">
      <w:r>
        <w:t>[C] tend to be physically tougher in adulthood</w:t>
      </w:r>
    </w:p>
    <w:p w14:paraId="020143E9" w14:textId="77777777" w:rsidR="00F22C9E" w:rsidRDefault="00F22C9E" w:rsidP="00F22C9E">
      <w:r>
        <w:t>[D] are less likely to be involved in bullying</w:t>
      </w:r>
    </w:p>
    <w:p w14:paraId="0596F01B" w14:textId="77777777" w:rsidR="00F22C9E" w:rsidRDefault="00F22C9E" w:rsidP="00F22C9E">
      <w:r>
        <w:t>5. What does the author suggest we do to help children with ADHD?</w:t>
      </w:r>
    </w:p>
    <w:p w14:paraId="0A85E09B" w14:textId="77777777" w:rsidR="00F22C9E" w:rsidRDefault="00F22C9E" w:rsidP="00F22C9E">
      <w:r>
        <w:t>[A] Find more effective drugs for them.</w:t>
      </w:r>
    </w:p>
    <w:p w14:paraId="4D064588" w14:textId="77777777" w:rsidR="00F22C9E" w:rsidRDefault="00F22C9E" w:rsidP="00F22C9E">
      <w:r>
        <w:t>[B] Provide more green spaces for them.</w:t>
      </w:r>
    </w:p>
    <w:p w14:paraId="04A65BF0" w14:textId="77777777" w:rsidR="00F22C9E" w:rsidRDefault="00F22C9E" w:rsidP="00F22C9E">
      <w:r>
        <w:t>[C] Place them under more personal care.</w:t>
      </w:r>
    </w:p>
    <w:p w14:paraId="7D21B77D" w14:textId="77777777" w:rsidR="00F22C9E" w:rsidRDefault="00F22C9E" w:rsidP="00F22C9E">
      <w:r>
        <w:t>[D] Engage them in more meaningful activities.</w:t>
      </w:r>
    </w:p>
    <w:p w14:paraId="1189242F" w14:textId="77777777" w:rsidR="00F22C9E" w:rsidRDefault="00F22C9E" w:rsidP="00F22C9E">
      <w:r>
        <w:t>6. In what way do elderly people benefit from their contact with nature?</w:t>
      </w:r>
    </w:p>
    <w:p w14:paraId="553DD698" w14:textId="77777777" w:rsidR="00F22C9E" w:rsidRDefault="00F22C9E" w:rsidP="00F22C9E">
      <w:r>
        <w:t>[A] They look on life optimistically. [C] They are able to live longer.</w:t>
      </w:r>
    </w:p>
    <w:p w14:paraId="405E75E9" w14:textId="77777777" w:rsidR="00F22C9E" w:rsidRDefault="00F22C9E" w:rsidP="00F22C9E">
      <w:r>
        <w:t>[B] They enjoy a life of better quality. [D] They become good-humoured.</w:t>
      </w:r>
    </w:p>
    <w:p w14:paraId="02DE4CAE" w14:textId="77777777" w:rsidR="00F22C9E" w:rsidRDefault="00F22C9E" w:rsidP="00F22C9E">
      <w:r>
        <w:t>7. Dr William Bird suggests in his study that ________.</w:t>
      </w:r>
    </w:p>
    <w:p w14:paraId="25306B4E" w14:textId="77777777" w:rsidR="00F22C9E" w:rsidRDefault="00F22C9E" w:rsidP="00F22C9E">
      <w:r>
        <w:t>[A] humanity and nature are complementary to each other</w:t>
      </w:r>
    </w:p>
    <w:p w14:paraId="4D915CBD" w14:textId="77777777" w:rsidR="00F22C9E" w:rsidRDefault="00F22C9E" w:rsidP="00F22C9E">
      <w:r>
        <w:t>[B] wild places may induce impulsive behaviour in people</w:t>
      </w:r>
    </w:p>
    <w:p w14:paraId="5C9FA17D" w14:textId="77777777" w:rsidR="00F22C9E" w:rsidRDefault="00F22C9E" w:rsidP="00F22C9E">
      <w:r>
        <w:t>[C] access to nature contributes to the reduction of violence</w:t>
      </w:r>
    </w:p>
    <w:p w14:paraId="730328A6" w14:textId="77777777" w:rsidR="00F22C9E" w:rsidRDefault="00F22C9E" w:rsidP="00F22C9E">
      <w:r>
        <w:t>[D] it takes a long time to restore nature once damaged</w:t>
      </w:r>
    </w:p>
    <w:p w14:paraId="5B3B6C41" w14:textId="77777777" w:rsidR="00F22C9E" w:rsidRDefault="00F22C9E" w:rsidP="00F22C9E">
      <w:r>
        <w:t>8. It is extremely harmful to think that humanity and the natural world can be________________________.</w:t>
      </w:r>
    </w:p>
    <w:p w14:paraId="11B4CE83" w14:textId="77777777" w:rsidR="00F22C9E" w:rsidRDefault="00F22C9E" w:rsidP="00F22C9E">
      <w:r>
        <w:t>9. The author believes that we would not be so civilised without ________________________.</w:t>
      </w:r>
    </w:p>
    <w:p w14:paraId="60632359" w14:textId="77777777" w:rsidR="00F22C9E" w:rsidRDefault="00F22C9E" w:rsidP="00F22C9E">
      <w:r>
        <w:t>10. The five suggestions the author gives at the end of the passage are meant to encourage people to seek _________________ with the natural world.</w:t>
      </w:r>
    </w:p>
    <w:p w14:paraId="564FEA2B" w14:textId="77777777" w:rsidR="00F22C9E" w:rsidRDefault="00F22C9E" w:rsidP="00F22C9E">
      <w:r>
        <w:t>Part III Listening Comprehension (35 minutes)</w:t>
      </w:r>
    </w:p>
    <w:p w14:paraId="52D74F7B" w14:textId="77777777" w:rsidR="00F22C9E" w:rsidRDefault="00F22C9E" w:rsidP="00F22C9E">
      <w:r>
        <w:t>Section A</w:t>
      </w:r>
    </w:p>
    <w:p w14:paraId="2911160D" w14:textId="77777777" w:rsidR="00F22C9E" w:rsidRDefault="00F22C9E" w:rsidP="00F22C9E">
      <w:r>
        <w:t xml:space="preserve">Directions: In this section, you will hear 8 short conversations and 2 long conversations. At the end of each conversation, </w:t>
      </w:r>
      <w:r>
        <w:lastRenderedPageBreak/>
        <w:t>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14:paraId="0F87A793" w14:textId="77777777" w:rsidR="00F22C9E" w:rsidRDefault="00F22C9E" w:rsidP="00F22C9E">
      <w:r>
        <w:rPr>
          <w:rFonts w:hint="eastAsia"/>
        </w:rPr>
        <w:t>注意：此部分试题请在答题卡</w:t>
      </w:r>
      <w:r>
        <w:t>2</w:t>
      </w:r>
      <w:r>
        <w:rPr>
          <w:rFonts w:hint="eastAsia"/>
        </w:rPr>
        <w:t>上作答。</w:t>
      </w:r>
    </w:p>
    <w:p w14:paraId="62346461" w14:textId="77777777" w:rsidR="00F22C9E" w:rsidRDefault="00F22C9E" w:rsidP="00F22C9E">
      <w:r>
        <w:t>11. [A] The man should visit the museums. [C] The beach resort is a good choice.</w:t>
      </w:r>
    </w:p>
    <w:p w14:paraId="0EFBBD00" w14:textId="77777777" w:rsidR="00F22C9E" w:rsidRDefault="00F22C9E" w:rsidP="00F22C9E">
      <w:r>
        <w:t xml:space="preserve">[B] She can’t stand the hot weather. [D] She enjoys staying in </w:t>
      </w:r>
      <w:smartTag w:uri="urn:schemas-microsoft-com:office:smarttags" w:element="place">
        <w:smartTag w:uri="urn:schemas-microsoft-com:office:smarttags" w:element="State">
          <w:r>
            <w:t>Washington</w:t>
          </w:r>
        </w:smartTag>
      </w:smartTag>
      <w:r>
        <w:t>.</w:t>
      </w:r>
    </w:p>
    <w:p w14:paraId="6A8E61B8" w14:textId="77777777" w:rsidR="00F22C9E" w:rsidRDefault="00F22C9E" w:rsidP="00F22C9E">
      <w:r>
        <w:t>12. [A] Her new responsibilities in the company.</w:t>
      </w:r>
    </w:p>
    <w:p w14:paraId="7347BCF0" w14:textId="77777777" w:rsidR="00F22C9E" w:rsidRDefault="00F22C9E" w:rsidP="00F22C9E">
      <w:r>
        <w:t>[B] What her job prospects are.</w:t>
      </w:r>
    </w:p>
    <w:p w14:paraId="22282F03" w14:textId="77777777" w:rsidR="00F22C9E" w:rsidRDefault="00F22C9E" w:rsidP="00F22C9E">
      <w:r>
        <w:t>[C] What the customers’ feedback is.</w:t>
      </w:r>
    </w:p>
    <w:p w14:paraId="7AA04840" w14:textId="77777777" w:rsidR="00F22C9E" w:rsidRDefault="00F22C9E" w:rsidP="00F22C9E">
      <w:r>
        <w:t>[D] The director’s opinion of her work.</w:t>
      </w:r>
    </w:p>
    <w:p w14:paraId="7200A7FF" w14:textId="77777777" w:rsidR="00F22C9E" w:rsidRDefault="00F22C9E" w:rsidP="00F22C9E">
      <w:r>
        <w:t>13. [A] Combine her training with dieting.</w:t>
      </w:r>
    </w:p>
    <w:p w14:paraId="1E39DF72" w14:textId="77777777" w:rsidR="00F22C9E" w:rsidRDefault="00F22C9E" w:rsidP="00F22C9E">
      <w:r>
        <w:t>[B] Repeat the training every three days.</w:t>
      </w:r>
    </w:p>
    <w:p w14:paraId="2D3DCAFE" w14:textId="77777777" w:rsidR="00F22C9E" w:rsidRDefault="00F22C9E" w:rsidP="00F22C9E">
      <w:r>
        <w:t>[C] Avoid excessive physical training.</w:t>
      </w:r>
    </w:p>
    <w:p w14:paraId="36A13D0E" w14:textId="77777777" w:rsidR="00F22C9E" w:rsidRDefault="00F22C9E" w:rsidP="00F22C9E">
      <w:r>
        <w:t>[D] Include weightlifting in the program.</w:t>
      </w:r>
    </w:p>
    <w:p w14:paraId="62B00033" w14:textId="77777777" w:rsidR="00F22C9E" w:rsidRDefault="00F22C9E" w:rsidP="00F22C9E">
      <w:r>
        <w:t>14. [A] When she will return home.</w:t>
      </w:r>
    </w:p>
    <w:p w14:paraId="1504949F" w14:textId="77777777" w:rsidR="00F22C9E" w:rsidRDefault="00F22C9E" w:rsidP="00F22C9E">
      <w:r>
        <w:t>[B] Whether she can go by herself.</w:t>
      </w:r>
    </w:p>
    <w:p w14:paraId="6BC66768" w14:textId="77777777" w:rsidR="00F22C9E" w:rsidRDefault="00F22C9E" w:rsidP="00F22C9E">
      <w:r>
        <w:t>[C] Whether she can travel by air.</w:t>
      </w:r>
    </w:p>
    <w:p w14:paraId="357A0435" w14:textId="77777777" w:rsidR="00F22C9E" w:rsidRDefault="00F22C9E" w:rsidP="00F22C9E">
      <w:r>
        <w:t>[D] When she will completely recover.</w:t>
      </w:r>
    </w:p>
    <w:p w14:paraId="25002FCF" w14:textId="77777777" w:rsidR="00F22C9E" w:rsidRDefault="00F22C9E" w:rsidP="00F22C9E">
      <w:r>
        <w:t>15. [A] The woman knows how to deal with the police.</w:t>
      </w:r>
    </w:p>
    <w:p w14:paraId="1336E7C7" w14:textId="77777777" w:rsidR="00F22C9E" w:rsidRDefault="00F22C9E" w:rsidP="00F22C9E">
      <w:r>
        <w:t>[B] The woman had been fined many times before.</w:t>
      </w:r>
    </w:p>
    <w:p w14:paraId="3C666D06" w14:textId="77777777" w:rsidR="00F22C9E" w:rsidRDefault="00F22C9E" w:rsidP="00F22C9E">
      <w:r>
        <w:t>[C] The woman had violated traffic regulations.</w:t>
      </w:r>
    </w:p>
    <w:p w14:paraId="40714DB4" w14:textId="77777777" w:rsidR="00F22C9E" w:rsidRDefault="00F22C9E" w:rsidP="00F22C9E">
      <w:r>
        <w:t>[D] The woman is good at finding excuses.</w:t>
      </w:r>
    </w:p>
    <w:p w14:paraId="55BEDA04" w14:textId="77777777" w:rsidR="00F22C9E" w:rsidRDefault="00F22C9E" w:rsidP="00F22C9E">
      <w:r>
        <w:t>16. [A] Switch off the refrigerator for a while.</w:t>
      </w:r>
    </w:p>
    <w:p w14:paraId="15BEAD50" w14:textId="77777777" w:rsidR="00F22C9E" w:rsidRDefault="00F22C9E" w:rsidP="00F22C9E">
      <w:r>
        <w:t>[B] Have someone repair the refrigerator.</w:t>
      </w:r>
    </w:p>
    <w:p w14:paraId="4F0B9214" w14:textId="77777777" w:rsidR="00F22C9E" w:rsidRDefault="00F22C9E" w:rsidP="00F22C9E">
      <w:r>
        <w:t>[C] Ask the man to fix the refrigerator.</w:t>
      </w:r>
    </w:p>
    <w:p w14:paraId="09EFF611" w14:textId="77777777" w:rsidR="00F22C9E" w:rsidRDefault="00F22C9E" w:rsidP="00F22C9E">
      <w:r>
        <w:t>[D] Buy a refrigerator of better quality.</w:t>
      </w:r>
    </w:p>
    <w:p w14:paraId="55BF93C3" w14:textId="77777777" w:rsidR="00F22C9E" w:rsidRDefault="00F22C9E" w:rsidP="00F22C9E">
      <w:r>
        <w:t>17. [A] He owns a piece of land in the downtown area.</w:t>
      </w:r>
    </w:p>
    <w:p w14:paraId="31947269" w14:textId="77777777" w:rsidR="00F22C9E" w:rsidRDefault="00F22C9E" w:rsidP="00F22C9E">
      <w:r>
        <w:t>[B] He has got enough money to buy a house.</w:t>
      </w:r>
    </w:p>
    <w:p w14:paraId="26F6066E" w14:textId="77777777" w:rsidR="00F22C9E" w:rsidRDefault="00F22C9E" w:rsidP="00F22C9E">
      <w:r>
        <w:t>[C] He can finally do what he has dreamed of.</w:t>
      </w:r>
    </w:p>
    <w:p w14:paraId="47616D19" w14:textId="77777777" w:rsidR="00F22C9E" w:rsidRDefault="00F22C9E" w:rsidP="00F22C9E">
      <w:r>
        <w:t>[D] He is moving into a bigger apartment.</w:t>
      </w:r>
    </w:p>
    <w:p w14:paraId="7FA32854" w14:textId="77777777" w:rsidR="00F22C9E" w:rsidRDefault="00F22C9E" w:rsidP="00F22C9E">
      <w:r>
        <w:t>18. [A] She is black and blue all over.</w:t>
      </w:r>
    </w:p>
    <w:p w14:paraId="314F0CF6" w14:textId="77777777" w:rsidR="00F22C9E" w:rsidRDefault="00F22C9E" w:rsidP="00F22C9E">
      <w:r>
        <w:t>[B] She has to go to see a doctor.</w:t>
      </w:r>
    </w:p>
    <w:p w14:paraId="40B10951" w14:textId="77777777" w:rsidR="00F22C9E" w:rsidRDefault="00F22C9E" w:rsidP="00F22C9E">
      <w:r>
        <w:t>[C] She stayed away from work for a few days.</w:t>
      </w:r>
    </w:p>
    <w:p w14:paraId="62BF3AFF" w14:textId="77777777" w:rsidR="00F22C9E" w:rsidRDefault="00F22C9E" w:rsidP="00F22C9E">
      <w:r>
        <w:t>[D] She got hurt in an accident yesterday.</w:t>
      </w:r>
    </w:p>
    <w:p w14:paraId="5D4728EB" w14:textId="77777777" w:rsidR="00F22C9E" w:rsidRDefault="00F22C9E" w:rsidP="00F22C9E">
      <w:r>
        <w:t>Questions 19 to 21 are based on the conversation you have just heard.</w:t>
      </w:r>
    </w:p>
    <w:p w14:paraId="0DF9A8E0" w14:textId="77777777" w:rsidR="00F22C9E" w:rsidRDefault="00F22C9E" w:rsidP="00F22C9E">
      <w:r>
        <w:t>19. [A] She was a bank manager.</w:t>
      </w:r>
    </w:p>
    <w:p w14:paraId="3DD04343" w14:textId="77777777" w:rsidR="00F22C9E" w:rsidRDefault="00F22C9E" w:rsidP="00F22C9E">
      <w:r>
        <w:t>[B] She was a victim of the robbery.</w:t>
      </w:r>
    </w:p>
    <w:p w14:paraId="79B1296B" w14:textId="77777777" w:rsidR="00F22C9E" w:rsidRDefault="00F22C9E" w:rsidP="00F22C9E">
      <w:r>
        <w:t>[C] She was a defence lawyer.</w:t>
      </w:r>
    </w:p>
    <w:p w14:paraId="1C8EE409" w14:textId="77777777" w:rsidR="00F22C9E" w:rsidRDefault="00F22C9E" w:rsidP="00F22C9E">
      <w:r>
        <w:t>[D] She was a witness to the crime.</w:t>
      </w:r>
    </w:p>
    <w:p w14:paraId="30CEF1FB" w14:textId="77777777" w:rsidR="00F22C9E" w:rsidRDefault="00F22C9E" w:rsidP="00F22C9E">
      <w:r>
        <w:t>20. [A] A tall man with dark hair and a moustache.</w:t>
      </w:r>
    </w:p>
    <w:p w14:paraId="0E25F351" w14:textId="77777777" w:rsidR="00F22C9E" w:rsidRDefault="00F22C9E" w:rsidP="00F22C9E">
      <w:r>
        <w:t>[B] A youth with a distinguishing mark on his face.</w:t>
      </w:r>
    </w:p>
    <w:p w14:paraId="60F428B1" w14:textId="77777777" w:rsidR="00F22C9E" w:rsidRDefault="00F22C9E" w:rsidP="00F22C9E">
      <w:r>
        <w:t>[C] A thirty-year-old guy wearing a light sweater.</w:t>
      </w:r>
    </w:p>
    <w:p w14:paraId="11C9E5F8" w14:textId="77777777" w:rsidR="00F22C9E" w:rsidRDefault="00F22C9E" w:rsidP="00F22C9E">
      <w:r>
        <w:t>[D] A medium-sized young man carrying a gun.</w:t>
      </w:r>
    </w:p>
    <w:p w14:paraId="09882281" w14:textId="77777777" w:rsidR="00F22C9E" w:rsidRDefault="00F22C9E" w:rsidP="00F22C9E">
      <w:r>
        <w:t>21. [A] Identify the suspect from pictures. [C] Have her photo taken for their files.</w:t>
      </w:r>
    </w:p>
    <w:p w14:paraId="46A0664F" w14:textId="77777777" w:rsidR="00F22C9E" w:rsidRDefault="00F22C9E" w:rsidP="00F22C9E">
      <w:r>
        <w:t>[B] Go upstairs to sign some document. [D] Verify the record of what she had said.</w:t>
      </w:r>
    </w:p>
    <w:p w14:paraId="1281CE6D" w14:textId="77777777" w:rsidR="00F22C9E" w:rsidRDefault="00F22C9E" w:rsidP="00F22C9E">
      <w:r>
        <w:t>Questions 22 to 25 are based on the conversation you have just heard.</w:t>
      </w:r>
    </w:p>
    <w:p w14:paraId="18D8EA64" w14:textId="77777777" w:rsidR="00F22C9E" w:rsidRDefault="00F22C9E" w:rsidP="00F22C9E">
      <w:r>
        <w:t>22. [A] By reading a newspaper ad. [C] By listening to the morning news.</w:t>
      </w:r>
    </w:p>
    <w:p w14:paraId="54A4BA0C" w14:textId="77777777" w:rsidR="00F22C9E" w:rsidRDefault="00F22C9E" w:rsidP="00F22C9E">
      <w:r>
        <w:t>[B] By seeing a commercial on TV. [D] By calling an employment service.</w:t>
      </w:r>
    </w:p>
    <w:p w14:paraId="4E822F48" w14:textId="77777777" w:rsidR="00F22C9E" w:rsidRDefault="00F22C9E" w:rsidP="00F22C9E">
      <w:r>
        <w:t>23. [A] She could improve her foreign languages.</w:t>
      </w:r>
    </w:p>
    <w:p w14:paraId="735CBD96" w14:textId="77777777" w:rsidR="00F22C9E" w:rsidRDefault="00F22C9E" w:rsidP="00F22C9E">
      <w:r>
        <w:t>[B] She could work close to her family.</w:t>
      </w:r>
    </w:p>
    <w:p w14:paraId="47E21AEE" w14:textId="77777777" w:rsidR="00F22C9E" w:rsidRDefault="00F22C9E" w:rsidP="00F22C9E">
      <w:r>
        <w:t>[C] She could travel overseas frequently.</w:t>
      </w:r>
    </w:p>
    <w:p w14:paraId="482FE49E" w14:textId="77777777" w:rsidR="00F22C9E" w:rsidRDefault="00F22C9E" w:rsidP="00F22C9E">
      <w:r>
        <w:t>[D] She could use her previous experiences.</w:t>
      </w:r>
    </w:p>
    <w:p w14:paraId="7062582A" w14:textId="77777777" w:rsidR="00F22C9E" w:rsidRDefault="00F22C9E" w:rsidP="00F22C9E">
      <w:r>
        <w:t>24. [A] Taking management courses. [C] Working as a secretary.</w:t>
      </w:r>
    </w:p>
    <w:p w14:paraId="07DD2A23" w14:textId="77777777" w:rsidR="00F22C9E" w:rsidRDefault="00F22C9E" w:rsidP="00F22C9E">
      <w:r>
        <w:t>[B] Teaching English at a university. [D] Studying for a degree in French.</w:t>
      </w:r>
    </w:p>
    <w:p w14:paraId="4AA64353" w14:textId="77777777" w:rsidR="00F22C9E" w:rsidRDefault="00F22C9E" w:rsidP="00F22C9E">
      <w:r>
        <w:t>25. [A] Prepare for an interview in a couple of days.</w:t>
      </w:r>
    </w:p>
    <w:p w14:paraId="6771B359" w14:textId="77777777" w:rsidR="00F22C9E" w:rsidRDefault="00F22C9E" w:rsidP="00F22C9E">
      <w:r>
        <w:t>[B] Read the advertisement again for more details.</w:t>
      </w:r>
    </w:p>
    <w:p w14:paraId="0FFA4244" w14:textId="77777777" w:rsidR="00F22C9E" w:rsidRDefault="00F22C9E" w:rsidP="00F22C9E">
      <w:r>
        <w:t>[C] Send in a written application as soon as possible.</w:t>
      </w:r>
    </w:p>
    <w:p w14:paraId="0ECCD185" w14:textId="77777777" w:rsidR="00F22C9E" w:rsidRDefault="00F22C9E" w:rsidP="00F22C9E">
      <w:r>
        <w:lastRenderedPageBreak/>
        <w:t>[D] Get to know the candidates on the short list.</w:t>
      </w:r>
    </w:p>
    <w:p w14:paraId="628E923D" w14:textId="77777777" w:rsidR="00F22C9E" w:rsidRDefault="00F22C9E" w:rsidP="00F22C9E">
      <w:r>
        <w:t>Section B</w:t>
      </w:r>
    </w:p>
    <w:p w14:paraId="128D0D79" w14:textId="77777777" w:rsidR="00F22C9E" w:rsidRDefault="00F22C9E" w:rsidP="00F22C9E">
      <w: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14:paraId="484A903B" w14:textId="77777777" w:rsidR="00F22C9E" w:rsidRDefault="00F22C9E" w:rsidP="00F22C9E">
      <w:r>
        <w:rPr>
          <w:rFonts w:hint="eastAsia"/>
        </w:rPr>
        <w:t>注意：</w:t>
      </w:r>
      <w:r>
        <w:t xml:space="preserve"> </w:t>
      </w:r>
      <w:r>
        <w:rPr>
          <w:rFonts w:hint="eastAsia"/>
        </w:rPr>
        <w:t>此部分试题请在答题卡</w:t>
      </w:r>
      <w:r>
        <w:t>2</w:t>
      </w:r>
      <w:r>
        <w:rPr>
          <w:rFonts w:hint="eastAsia"/>
        </w:rPr>
        <w:t>上作答。</w:t>
      </w:r>
    </w:p>
    <w:p w14:paraId="6F8C06E4" w14:textId="77777777" w:rsidR="00F22C9E" w:rsidRDefault="00F22C9E" w:rsidP="00F22C9E">
      <w:r>
        <w:t>Passage One</w:t>
      </w:r>
    </w:p>
    <w:p w14:paraId="69F14266" w14:textId="77777777" w:rsidR="00F22C9E" w:rsidRDefault="00F22C9E" w:rsidP="00F22C9E">
      <w:r>
        <w:t>Questions 26 to 29 are based on the passage you have just heard.</w:t>
      </w:r>
    </w:p>
    <w:p w14:paraId="678D40B5" w14:textId="77777777" w:rsidR="00F22C9E" w:rsidRDefault="00F22C9E" w:rsidP="00F22C9E">
      <w:r>
        <w:t>26. [A] They cannot see the firefighters because of the smoke.</w:t>
      </w:r>
    </w:p>
    <w:p w14:paraId="30F8510C" w14:textId="77777777" w:rsidR="00F22C9E" w:rsidRDefault="00F22C9E" w:rsidP="00F22C9E">
      <w:r>
        <w:t>[B] They do not realize the danger they are in.</w:t>
      </w:r>
    </w:p>
    <w:p w14:paraId="414A0569" w14:textId="77777777" w:rsidR="00F22C9E" w:rsidRDefault="00F22C9E" w:rsidP="00F22C9E">
      <w:r>
        <w:t>[C] They cannot hear the firefighters for the noise.</w:t>
      </w:r>
    </w:p>
    <w:p w14:paraId="4FBE74FF" w14:textId="77777777" w:rsidR="00F22C9E" w:rsidRDefault="00F22C9E" w:rsidP="00F22C9E">
      <w:r>
        <w:t>[D] They mistake the firefighters for monsters.</w:t>
      </w:r>
    </w:p>
    <w:p w14:paraId="589B2B09" w14:textId="77777777" w:rsidR="00F22C9E" w:rsidRDefault="00F22C9E" w:rsidP="00F22C9E">
      <w:r>
        <w:t xml:space="preserve">27. [A] He travels all over </w:t>
      </w:r>
      <w:smartTag w:uri="urn:schemas-microsoft-com:office:smarttags" w:element="place">
        <w:smartTag w:uri="urn:schemas-microsoft-com:office:smarttags" w:element="country-region">
          <w:r>
            <w:t>America</w:t>
          </w:r>
        </w:smartTag>
      </w:smartTag>
      <w:r>
        <w:t xml:space="preserve"> to help put out fires.</w:t>
      </w:r>
    </w:p>
    <w:p w14:paraId="53CECE49" w14:textId="77777777" w:rsidR="00F22C9E" w:rsidRDefault="00F22C9E" w:rsidP="00F22C9E">
      <w:r>
        <w:t>[B] He often teaches children what to do during a fire.</w:t>
      </w:r>
    </w:p>
    <w:p w14:paraId="3FCCB471" w14:textId="77777777" w:rsidR="00F22C9E" w:rsidRDefault="00F22C9E" w:rsidP="00F22C9E">
      <w:r>
        <w:t xml:space="preserve">[C] He teaches Spanish in a </w:t>
      </w:r>
      <w:smartTag w:uri="urn:schemas-microsoft-com:office:smarttags" w:element="place">
        <w:smartTag w:uri="urn:schemas-microsoft-com:office:smarttags" w:element="City">
          <w:r>
            <w:t>San Francisco</w:t>
          </w:r>
        </w:smartTag>
      </w:smartTag>
      <w:r>
        <w:t xml:space="preserve"> community.</w:t>
      </w:r>
    </w:p>
    <w:p w14:paraId="2B331870" w14:textId="77777777" w:rsidR="00F22C9E" w:rsidRDefault="00F22C9E" w:rsidP="00F22C9E">
      <w:r>
        <w:t>[D] He provides oxygen masks to children free of charge.</w:t>
      </w:r>
    </w:p>
    <w:p w14:paraId="623D3BCE" w14:textId="77777777" w:rsidR="00F22C9E" w:rsidRDefault="00F22C9E" w:rsidP="00F22C9E">
      <w:r>
        <w:t>28. [A] He saved the life of his brother choking on food.</w:t>
      </w:r>
    </w:p>
    <w:p w14:paraId="622C33BD" w14:textId="77777777" w:rsidR="00F22C9E" w:rsidRDefault="00F22C9E" w:rsidP="00F22C9E">
      <w:r>
        <w:t>[B] He rescued a student from a big fire.</w:t>
      </w:r>
    </w:p>
    <w:p w14:paraId="54C9B4B2" w14:textId="77777777" w:rsidR="00F22C9E" w:rsidRDefault="00F22C9E" w:rsidP="00F22C9E">
      <w:r>
        <w:t>[C] He is very good at public speaking.</w:t>
      </w:r>
    </w:p>
    <w:p w14:paraId="5926051A" w14:textId="77777777" w:rsidR="00F22C9E" w:rsidRDefault="00F22C9E" w:rsidP="00F22C9E">
      <w:r>
        <w:t>[D] He gives informative talks to young children.</w:t>
      </w:r>
    </w:p>
    <w:p w14:paraId="229E9AA0" w14:textId="77777777" w:rsidR="00F22C9E" w:rsidRDefault="00F22C9E" w:rsidP="00F22C9E">
      <w:r>
        <w:t xml:space="preserve">29. [A] Firefighters play an important role in </w:t>
      </w:r>
      <w:smartTag w:uri="urn:schemas-microsoft-com:office:smarttags" w:element="place">
        <w:smartTag w:uri="urn:schemas-microsoft-com:office:smarttags" w:element="country-region">
          <w:r>
            <w:t>America</w:t>
          </w:r>
        </w:smartTag>
      </w:smartTag>
      <w:r>
        <w:t>.</w:t>
      </w:r>
    </w:p>
    <w:p w14:paraId="399EC058" w14:textId="77777777" w:rsidR="00F22C9E" w:rsidRDefault="00F22C9E" w:rsidP="00F22C9E">
      <w:r>
        <w:t>[B] Kids should learn not to be afraid of monsters.</w:t>
      </w:r>
    </w:p>
    <w:p w14:paraId="1A45D01B" w14:textId="77777777" w:rsidR="00F22C9E" w:rsidRDefault="00F22C9E" w:rsidP="00F22C9E">
      <w:r>
        <w:t>[C] Carelessness can result in tragedies.</w:t>
      </w:r>
    </w:p>
    <w:p w14:paraId="034D5103" w14:textId="77777777" w:rsidR="00F22C9E" w:rsidRDefault="00F22C9E" w:rsidP="00F22C9E">
      <w:r>
        <w:t>[D] Informative speeches can save lives.</w:t>
      </w:r>
    </w:p>
    <w:p w14:paraId="48299237" w14:textId="77777777" w:rsidR="00F22C9E" w:rsidRDefault="00F22C9E" w:rsidP="00F22C9E">
      <w:r>
        <w:t>Passage Two</w:t>
      </w:r>
    </w:p>
    <w:p w14:paraId="7DDB35AD" w14:textId="77777777" w:rsidR="00F22C9E" w:rsidRDefault="00F22C9E" w:rsidP="00F22C9E">
      <w:r>
        <w:t>Questions 30 to 32 are based on the passage you have just heard.</w:t>
      </w:r>
    </w:p>
    <w:p w14:paraId="5DA71BB1" w14:textId="77777777" w:rsidR="00F22C9E" w:rsidRDefault="00F22C9E" w:rsidP="00F22C9E">
      <w:r>
        <w:t>30. [A] To satisfy the needs of their family.</w:t>
      </w:r>
    </w:p>
    <w:p w14:paraId="6EDE3A3A" w14:textId="77777777" w:rsidR="00F22C9E" w:rsidRDefault="00F22C9E" w:rsidP="00F22C9E">
      <w:r>
        <w:t>[B] To fully realize their potential.</w:t>
      </w:r>
    </w:p>
    <w:p w14:paraId="5E6CB69C" w14:textId="77777777" w:rsidR="00F22C9E" w:rsidRDefault="00F22C9E" w:rsidP="00F22C9E">
      <w:r>
        <w:t>[C] To make money for early retirement.</w:t>
      </w:r>
    </w:p>
    <w:p w14:paraId="0BA65C1C" w14:textId="77777777" w:rsidR="00F22C9E" w:rsidRDefault="00F22C9E" w:rsidP="00F22C9E">
      <w:r>
        <w:t>[D] To gain a sense of their personal worth.</w:t>
      </w:r>
    </w:p>
    <w:p w14:paraId="0828650F" w14:textId="77777777" w:rsidR="00F22C9E" w:rsidRDefault="00F22C9E" w:rsidP="00F22C9E">
      <w:r>
        <w:t>31. [A] They may have to continue to work in old age.</w:t>
      </w:r>
    </w:p>
    <w:p w14:paraId="10B99D7C" w14:textId="77777777" w:rsidR="00F22C9E" w:rsidRDefault="00F22C9E" w:rsidP="00F22C9E">
      <w:r>
        <w:t>[B] They may regret the time they wasted.</w:t>
      </w:r>
    </w:p>
    <w:p w14:paraId="3BDB57E4" w14:textId="77777777" w:rsidR="00F22C9E" w:rsidRDefault="00F22C9E" w:rsidP="00F22C9E">
      <w:r>
        <w:t>[C] They may have nobody to depend on in the future.</w:t>
      </w:r>
    </w:p>
    <w:p w14:paraId="68C7A85B" w14:textId="77777777" w:rsidR="00F22C9E" w:rsidRDefault="00F22C9E" w:rsidP="00F22C9E">
      <w:r>
        <w:t>[D] They may have fewer job opportunities.</w:t>
      </w:r>
    </w:p>
    <w:p w14:paraId="4E92A5CA" w14:textId="77777777" w:rsidR="00F22C9E" w:rsidRDefault="00F22C9E" w:rsidP="00F22C9E">
      <w:r>
        <w:t>32. [A] Making wise use of your time.</w:t>
      </w:r>
    </w:p>
    <w:p w14:paraId="6AEF2473" w14:textId="77777777" w:rsidR="00F22C9E" w:rsidRDefault="00F22C9E" w:rsidP="00F22C9E">
      <w:r>
        <w:t>[B] Enjoying yourself while you can.</w:t>
      </w:r>
    </w:p>
    <w:p w14:paraId="73564975" w14:textId="77777777" w:rsidR="00F22C9E" w:rsidRDefault="00F22C9E" w:rsidP="00F22C9E">
      <w:r>
        <w:t>[C] Saving as much as you can.</w:t>
      </w:r>
    </w:p>
    <w:p w14:paraId="504D0D1B" w14:textId="77777777" w:rsidR="00F22C9E" w:rsidRDefault="00F22C9E" w:rsidP="00F22C9E">
      <w:r>
        <w:t>[D] Working hard and playing hard.</w:t>
      </w:r>
    </w:p>
    <w:p w14:paraId="36FCAB89" w14:textId="77777777" w:rsidR="00F22C9E" w:rsidRDefault="00F22C9E" w:rsidP="00F22C9E">
      <w:r>
        <w:t>Passage Three</w:t>
      </w:r>
    </w:p>
    <w:p w14:paraId="164D81BC" w14:textId="77777777" w:rsidR="00F22C9E" w:rsidRDefault="00F22C9E" w:rsidP="00F22C9E">
      <w:r>
        <w:t>Questions 33 to 35 are based on the passage you have just heard.</w:t>
      </w:r>
    </w:p>
    <w:p w14:paraId="3676D068" w14:textId="77777777" w:rsidR="00F22C9E" w:rsidRDefault="00F22C9E" w:rsidP="00F22C9E">
      <w:r>
        <w:t>33. [A] Hardworking students being accused of cheating.</w:t>
      </w:r>
    </w:p>
    <w:p w14:paraId="0725E7B9" w14:textId="77777777" w:rsidR="00F22C9E" w:rsidRDefault="00F22C9E" w:rsidP="00F22C9E">
      <w:r>
        <w:t>[B] Boy students being often treated as law-breakers.</w:t>
      </w:r>
    </w:p>
    <w:p w14:paraId="543751B0" w14:textId="77777777" w:rsidR="00F22C9E" w:rsidRDefault="00F22C9E" w:rsidP="00F22C9E">
      <w:r>
        <w:t>[C] Innocent people being suspected groundlessly.</w:t>
      </w:r>
    </w:p>
    <w:p w14:paraId="6945B097" w14:textId="77777777" w:rsidR="00F22C9E" w:rsidRDefault="00F22C9E" w:rsidP="00F22C9E">
      <w:r>
        <w:t>[D] Junior employees being made to work overtime.</w:t>
      </w:r>
    </w:p>
    <w:p w14:paraId="31948106" w14:textId="77777777" w:rsidR="00F22C9E" w:rsidRDefault="00F22C9E" w:rsidP="00F22C9E">
      <w:r>
        <w:t>34. [A] Forbidding students to take food out of the restaurant.</w:t>
      </w:r>
    </w:p>
    <w:p w14:paraId="292699CC" w14:textId="77777777" w:rsidR="00F22C9E" w:rsidRDefault="00F22C9E" w:rsidP="00F22C9E">
      <w:r>
        <w:t>[B] Requesting customers to pay before taking the food.</w:t>
      </w:r>
    </w:p>
    <w:p w14:paraId="48E7000D" w14:textId="77777777" w:rsidR="00F22C9E" w:rsidRDefault="00F22C9E" w:rsidP="00F22C9E">
      <w:r>
        <w:t>[C] Asking customers to leave their bags on the counters.</w:t>
      </w:r>
    </w:p>
    <w:p w14:paraId="60F9BD80" w14:textId="77777777" w:rsidR="00F22C9E" w:rsidRDefault="00F22C9E" w:rsidP="00F22C9E">
      <w:r>
        <w:t>[D] Allowing only two students to enter at a time.</w:t>
      </w:r>
    </w:p>
    <w:p w14:paraId="67E7BBFA" w14:textId="77777777" w:rsidR="00F22C9E" w:rsidRDefault="00F22C9E" w:rsidP="00F22C9E">
      <w:r>
        <w:t>35. [A] He was taken to the manager. [C] He was asked to leave.</w:t>
      </w:r>
    </w:p>
    <w:p w14:paraId="402355EA" w14:textId="77777777" w:rsidR="00F22C9E" w:rsidRDefault="00F22C9E" w:rsidP="00F22C9E">
      <w:r>
        <w:t>[B] He was closely watched. [D] He was overcharged.</w:t>
      </w:r>
    </w:p>
    <w:p w14:paraId="26A3C1A9" w14:textId="77777777" w:rsidR="00F22C9E" w:rsidRDefault="00F22C9E" w:rsidP="00F22C9E">
      <w:r>
        <w:t>Section C</w:t>
      </w:r>
    </w:p>
    <w:p w14:paraId="73492717" w14:textId="77777777" w:rsidR="00F22C9E" w:rsidRDefault="00F22C9E" w:rsidP="00F22C9E">
      <w: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586D8E1F" w14:textId="77777777" w:rsidR="00F22C9E" w:rsidRDefault="00F22C9E" w:rsidP="00F22C9E">
      <w:r>
        <w:rPr>
          <w:rFonts w:hint="eastAsia"/>
        </w:rPr>
        <w:lastRenderedPageBreak/>
        <w:t>注意：此部分试题在答题卡</w:t>
      </w:r>
      <w:r>
        <w:t>2</w:t>
      </w:r>
      <w:r>
        <w:rPr>
          <w:rFonts w:hint="eastAsia"/>
        </w:rPr>
        <w:t>上作答。</w:t>
      </w:r>
    </w:p>
    <w:p w14:paraId="7DF22355" w14:textId="77777777" w:rsidR="00F22C9E" w:rsidRDefault="00F22C9E" w:rsidP="00F22C9E">
      <w:r>
        <w:t>Writing keeps us in touch with other people. We write to communicate with relatives and friends. We write to (36) _____________ our family histories so our children and grandchildren can learn and (37) _____________their heritage (</w:t>
      </w:r>
      <w:r>
        <w:rPr>
          <w:rFonts w:hint="eastAsia"/>
        </w:rPr>
        <w:t>传统</w:t>
      </w:r>
      <w:r>
        <w:t>). With computers and Internet connections in so many (38) _____________, colleges, business, people e-mailing friends and relatives all the time—or talking to them in writing in online (39) _____________ rooms. It is cheaper than calling long distance, and a lot more (40) _____________ than waiting until Sunday for the telephone (41) _____________ to drop. Students are e-mailing their professors to (42) _____________ and discuss their classroom assignments and to (43) _____________ them. They are e-mailing classmates to discuss and collaborate (</w:t>
      </w:r>
      <w:r>
        <w:rPr>
          <w:rFonts w:hint="eastAsia"/>
        </w:rPr>
        <w:t>合作</w:t>
      </w:r>
      <w:r>
        <w:t>) on homework. (44) __________________________________________________________.</w:t>
      </w:r>
    </w:p>
    <w:p w14:paraId="4D427F8B" w14:textId="77777777" w:rsidR="00F22C9E" w:rsidRDefault="00F22C9E" w:rsidP="00F22C9E">
      <w:r>
        <w:t>Despite the growing importance of computers, however, there will always be a place and need for the personal letter. (45) ____________________________________________________. No matter what the content of the message, its real point is, “I want you to know that I care about you.” (46) ____________________________________________________________________, but only in the success of human relationships.</w:t>
      </w:r>
    </w:p>
    <w:p w14:paraId="0B23E784" w14:textId="77777777" w:rsidR="00F22C9E" w:rsidRDefault="00F22C9E" w:rsidP="00F22C9E">
      <w:r>
        <w:t xml:space="preserve">Part </w:t>
      </w:r>
      <w:r>
        <w:rPr>
          <w:rFonts w:hint="eastAsia"/>
        </w:rPr>
        <w:t>Ⅳ</w:t>
      </w:r>
      <w:r>
        <w:t xml:space="preserve"> Reading Comprehension (Reading in Depth) (25 minutes)</w:t>
      </w:r>
    </w:p>
    <w:p w14:paraId="7B757BA1" w14:textId="77777777" w:rsidR="00F22C9E" w:rsidRDefault="00F22C9E" w:rsidP="00F22C9E">
      <w:r>
        <w:t>Section A</w:t>
      </w:r>
    </w:p>
    <w:p w14:paraId="6514D708" w14:textId="77777777" w:rsidR="00F22C9E" w:rsidRDefault="00F22C9E" w:rsidP="00F22C9E">
      <w: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14:paraId="6B8A3E5F" w14:textId="77777777" w:rsidR="00F22C9E" w:rsidRDefault="00F22C9E" w:rsidP="00F22C9E">
      <w:r>
        <w:t>Questions 47 to 56 are based on the following passage.</w:t>
      </w:r>
    </w:p>
    <w:p w14:paraId="3187B501" w14:textId="77777777" w:rsidR="00F22C9E" w:rsidRDefault="00F22C9E" w:rsidP="00F22C9E">
      <w:r>
        <w:t>What determines the kind of person you are? What factors make you more or less bold, intelligent, or able to read a map? All of these are influenced by the interaction of your genes and the environment in which you were 47 . The study of how genes and environment interact to influence 48 activity is known as behavioral genetics. Behavioral genetics has made important 49 to the biological revolution, providing information about the extent to which biology influences mind, brain and behavior.</w:t>
      </w:r>
    </w:p>
    <w:p w14:paraId="3E37AFD2" w14:textId="77777777" w:rsidR="00F22C9E" w:rsidRDefault="00F22C9E" w:rsidP="00F22C9E">
      <w:r>
        <w:t>Any research that suggests that 50 to perform certain behaviors are based in biology is controversial. Who wants to be told that there are limitations to what you can 51 based on something that is beyond your control, such as your genes? It is easy to accept that genes control physical characteristics such as sex, race and eye color. But can genes also determine whether people will get divorced, how 52 they are, or what career they are likely to choose? A concern of psychological scientists is the 53 to which all of these characteristics are influenced by nature and nurture(</w:t>
      </w:r>
      <w:r>
        <w:rPr>
          <w:rFonts w:hint="eastAsia"/>
        </w:rPr>
        <w:t>养育</w:t>
      </w:r>
      <w:r>
        <w:t>), by genetic makeup and the environment. Increasingly, science 54 that genes lay the groundwork for many human traits. From this perspective, people are born 55 like undeveloped photographs: The image is already captured, but the way it 56 appears can vary based on the development process. However, the basic picture is there from the beginning.</w:t>
      </w:r>
    </w:p>
    <w:p w14:paraId="7960D790" w14:textId="77777777" w:rsidR="00F22C9E" w:rsidRDefault="00F22C9E" w:rsidP="00F22C9E">
      <w:r>
        <w:rPr>
          <w:rFonts w:hint="eastAsia"/>
        </w:rPr>
        <w:t>注意：此部分试题请在答题卡</w:t>
      </w:r>
      <w:r>
        <w:t>2</w:t>
      </w:r>
      <w:r>
        <w:rPr>
          <w:rFonts w:hint="eastAsia"/>
        </w:rPr>
        <w:t>上作答。</w:t>
      </w:r>
    </w:p>
    <w:p w14:paraId="133AAC12" w14:textId="77777777" w:rsidR="00F22C9E" w:rsidRDefault="00F22C9E" w:rsidP="00F22C9E">
      <w:r>
        <w:t>[A] abilities [I] extent</w:t>
      </w:r>
    </w:p>
    <w:p w14:paraId="4CE7F2A6" w14:textId="77777777" w:rsidR="00F22C9E" w:rsidRDefault="00F22C9E" w:rsidP="00F22C9E">
      <w:r>
        <w:t>[B] achieve [J] indicates</w:t>
      </w:r>
    </w:p>
    <w:p w14:paraId="7954A869" w14:textId="77777777" w:rsidR="00F22C9E" w:rsidRDefault="00F22C9E" w:rsidP="00F22C9E">
      <w:r>
        <w:t>[C] appeal [K] proceeds</w:t>
      </w:r>
    </w:p>
    <w:p w14:paraId="3FCDC9BE" w14:textId="77777777" w:rsidR="00F22C9E" w:rsidRDefault="00F22C9E" w:rsidP="00F22C9E">
      <w:r>
        <w:t>[D] complaints [L] psychological</w:t>
      </w:r>
    </w:p>
    <w:p w14:paraId="54C152C4" w14:textId="77777777" w:rsidR="00F22C9E" w:rsidRDefault="00F22C9E" w:rsidP="00F22C9E">
      <w:r>
        <w:t>[E] contributions [M] raised</w:t>
      </w:r>
    </w:p>
    <w:p w14:paraId="179113C1" w14:textId="77777777" w:rsidR="00F22C9E" w:rsidRDefault="00F22C9E" w:rsidP="00F22C9E">
      <w:r>
        <w:t>[F] displayed [N] smart</w:t>
      </w:r>
    </w:p>
    <w:p w14:paraId="33AF91D4" w14:textId="77777777" w:rsidR="00F22C9E" w:rsidRDefault="00F22C9E" w:rsidP="00F22C9E">
      <w:r>
        <w:t>[G] essentially [O] standard</w:t>
      </w:r>
    </w:p>
    <w:p w14:paraId="717A4D20" w14:textId="77777777" w:rsidR="00F22C9E" w:rsidRDefault="00F22C9E" w:rsidP="00F22C9E">
      <w:r>
        <w:t>[H] eventually</w:t>
      </w:r>
    </w:p>
    <w:p w14:paraId="7BEDC007" w14:textId="77777777" w:rsidR="00F22C9E" w:rsidRDefault="00F22C9E" w:rsidP="00F22C9E">
      <w:r>
        <w:t>Section B</w:t>
      </w:r>
    </w:p>
    <w:p w14:paraId="6AECD309" w14:textId="77777777" w:rsidR="00F22C9E" w:rsidRDefault="00F22C9E" w:rsidP="00F22C9E">
      <w: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14:paraId="1A690246" w14:textId="77777777" w:rsidR="00F22C9E" w:rsidRDefault="00F22C9E" w:rsidP="00F22C9E">
      <w:r>
        <w:t>Passage One</w:t>
      </w:r>
    </w:p>
    <w:p w14:paraId="4988F09A" w14:textId="77777777" w:rsidR="00F22C9E" w:rsidRDefault="00F22C9E" w:rsidP="00F22C9E">
      <w:r>
        <w:t>Questions 57 to 61 are based on the following passage.</w:t>
      </w:r>
    </w:p>
    <w:p w14:paraId="25830E20" w14:textId="77777777" w:rsidR="00F22C9E" w:rsidRDefault="00F22C9E" w:rsidP="00F22C9E">
      <w:r>
        <w:t>It is pretty much a one-way street. While it may be common for university researchers to try their luck in the commercial world, there is very little traffic in the opposite direction. Pay has always been the biggest deterrent, as people with families often feel they cannot afford the drop in salary when moving to a university job. For some industrial scientists, however, the attractions of academia (</w:t>
      </w:r>
      <w:r>
        <w:rPr>
          <w:rFonts w:hint="eastAsia"/>
        </w:rPr>
        <w:t>学术界</w:t>
      </w:r>
      <w:r>
        <w:t>) outweigh any financial considerations.</w:t>
      </w:r>
    </w:p>
    <w:p w14:paraId="2FC1B4B9" w14:textId="77777777" w:rsidR="00F22C9E" w:rsidRDefault="00F22C9E" w:rsidP="00F22C9E">
      <w:r>
        <w:t xml:space="preserve">Helen Lee took a 70% cut in salary when she moved from a senior post in Abbott Laboratories to a medical department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 Her main reason for returning to academia mid-career was to take advantage of the greater freedom to choose research questions. Some areas of inquiry have few prospects of a commercial return, and Lee’s is one of them.</w:t>
      </w:r>
    </w:p>
    <w:p w14:paraId="353EE18B" w14:textId="77777777" w:rsidR="00F22C9E" w:rsidRDefault="00F22C9E" w:rsidP="00F22C9E">
      <w:r>
        <w:lastRenderedPageBreak/>
        <w:t>The impact of a salary cut is probably less severe for a scientist in the early stages of a career. Guy Grant, now a research associate at the Unilever Centre for Molecular Informatics at the University of Cambridge, spent two years working for a pharmaceutical (</w:t>
      </w:r>
      <w:r>
        <w:rPr>
          <w:rFonts w:hint="eastAsia"/>
        </w:rPr>
        <w:t>制药的</w:t>
      </w:r>
      <w:r>
        <w:t>) company before returning to university as a post-doctoral researcher. He took a 30% salary cut but felt it worthwhile for the greater intellectual opportunities.</w:t>
      </w:r>
    </w:p>
    <w:p w14:paraId="485F5E26" w14:textId="77777777" w:rsidR="00F22C9E" w:rsidRDefault="00F22C9E" w:rsidP="00F22C9E">
      <w:r>
        <w:t>Higher up the ladder, where a pay cut is usually more significant, the demand for scientists with a wealth of experience in industry is forcing universities to make the transition (</w:t>
      </w:r>
      <w:r>
        <w:rPr>
          <w:rFonts w:hint="eastAsia"/>
        </w:rPr>
        <w:t>转换</w:t>
      </w:r>
      <w:r>
        <w:t>) to academia more attractive, according to Lee. Industrial scientists tend to receive training that academics do not, such as how to build a multidisciplinary team, manage budgets and negotiate contracts. They are also well placed to bring something extra to the teaching side of an academic role that will help students get a job when they graduate, says Lee, perhaps experience in manufacturing practice or product development. “Only a small number of undergraduates will continue in an academic career. So someone leaving university who already has the skills needed to work in an industrial lab has far more potential in the job market than someone who has spent all their time on a narrow research project.”</w:t>
      </w:r>
    </w:p>
    <w:p w14:paraId="0DABAAAE" w14:textId="77777777" w:rsidR="00F22C9E" w:rsidRDefault="00F22C9E" w:rsidP="00F22C9E">
      <w:r>
        <w:rPr>
          <w:rFonts w:hint="eastAsia"/>
        </w:rPr>
        <w:t>注意：</w:t>
      </w:r>
      <w:r>
        <w:t xml:space="preserve"> </w:t>
      </w:r>
      <w:r>
        <w:rPr>
          <w:rFonts w:hint="eastAsia"/>
        </w:rPr>
        <w:t>此部分试题请在答题卡</w:t>
      </w:r>
      <w:r>
        <w:t>2</w:t>
      </w:r>
      <w:r>
        <w:rPr>
          <w:rFonts w:hint="eastAsia"/>
        </w:rPr>
        <w:t>上作答。</w:t>
      </w:r>
    </w:p>
    <w:p w14:paraId="0DBF84A5" w14:textId="77777777" w:rsidR="00F22C9E" w:rsidRDefault="00F22C9E" w:rsidP="00F22C9E">
      <w:r>
        <w:t>57. By “a one-way street” (Line 1, Para. 1), the author means ________.</w:t>
      </w:r>
    </w:p>
    <w:p w14:paraId="07506099" w14:textId="77777777" w:rsidR="00F22C9E" w:rsidRDefault="00F22C9E" w:rsidP="00F22C9E">
      <w:r>
        <w:t>[A] university researchers know little about the commercial world</w:t>
      </w:r>
    </w:p>
    <w:p w14:paraId="319678F7" w14:textId="77777777" w:rsidR="00F22C9E" w:rsidRDefault="00F22C9E" w:rsidP="00F22C9E">
      <w:r>
        <w:t>[B] there is little exchange between industry and academia</w:t>
      </w:r>
    </w:p>
    <w:p w14:paraId="74AB7C16" w14:textId="77777777" w:rsidR="00F22C9E" w:rsidRDefault="00F22C9E" w:rsidP="00F22C9E">
      <w:r>
        <w:t>[C] few industrial scientists would quit to work in a university</w:t>
      </w:r>
    </w:p>
    <w:p w14:paraId="71C44875" w14:textId="77777777" w:rsidR="00F22C9E" w:rsidRDefault="00F22C9E" w:rsidP="00F22C9E">
      <w:r>
        <w:t>[D] few university professors are willing to do industrial research</w:t>
      </w:r>
    </w:p>
    <w:p w14:paraId="121CA313" w14:textId="77777777" w:rsidR="00F22C9E" w:rsidRDefault="00F22C9E" w:rsidP="00F22C9E">
      <w:r>
        <w:t>58. The word “deterrent” (Line 2, Para. 1) most probably refers to something that ________.</w:t>
      </w:r>
    </w:p>
    <w:p w14:paraId="6FA8B909" w14:textId="77777777" w:rsidR="00F22C9E" w:rsidRDefault="00F22C9E" w:rsidP="00F22C9E">
      <w:r>
        <w:t>[A] keeps someone from taking action [C] attracts people’s attention</w:t>
      </w:r>
    </w:p>
    <w:p w14:paraId="36CF83C2" w14:textId="77777777" w:rsidR="00F22C9E" w:rsidRDefault="00F22C9E" w:rsidP="00F22C9E">
      <w:r>
        <w:t>[B] helps to move the traffic [D] brings someone a financial burden</w:t>
      </w:r>
    </w:p>
    <w:p w14:paraId="51FE7C1F" w14:textId="77777777" w:rsidR="00F22C9E" w:rsidRDefault="00F22C9E" w:rsidP="00F22C9E">
      <w:r>
        <w:t>59. What was Helen Lee’s major consideration when she changed her job in the middle of her career?</w:t>
      </w:r>
    </w:p>
    <w:p w14:paraId="2AEC9884" w14:textId="77777777" w:rsidR="00F22C9E" w:rsidRDefault="00F22C9E" w:rsidP="00F22C9E">
      <w:r>
        <w:t>[A] Flexible work hours. [C] Her preference for the lifestyle on campus.</w:t>
      </w:r>
    </w:p>
    <w:p w14:paraId="51A3BEF8" w14:textId="77777777" w:rsidR="00F22C9E" w:rsidRDefault="00F22C9E" w:rsidP="00F22C9E">
      <w:r>
        <w:t>[B] Her research interests. [D] Prospects of academic accomplishments.</w:t>
      </w:r>
    </w:p>
    <w:p w14:paraId="11E200B8" w14:textId="77777777" w:rsidR="00F22C9E" w:rsidRDefault="00F22C9E" w:rsidP="00F22C9E">
      <w:r>
        <w:t xml:space="preserve">60. Guy Grant chose to work as a researcher at </w:t>
      </w:r>
      <w:smartTag w:uri="urn:schemas-microsoft-com:office:smarttags" w:element="place">
        <w:smartTag w:uri="urn:schemas-microsoft-com:office:smarttags" w:element="City">
          <w:r>
            <w:t>Cambridge</w:t>
          </w:r>
        </w:smartTag>
      </w:smartTag>
      <w:r>
        <w:t xml:space="preserve"> in order to ________.</w:t>
      </w:r>
    </w:p>
    <w:p w14:paraId="26425768" w14:textId="77777777" w:rsidR="00F22C9E" w:rsidRDefault="00F22C9E" w:rsidP="00F22C9E">
      <w:r>
        <w:t>[A] do financially more rewarding work</w:t>
      </w:r>
    </w:p>
    <w:p w14:paraId="5A1FEBF9" w14:textId="77777777" w:rsidR="00F22C9E" w:rsidRDefault="00F22C9E" w:rsidP="00F22C9E">
      <w:r>
        <w:t>[B] raise his status in the academic world</w:t>
      </w:r>
    </w:p>
    <w:p w14:paraId="15AC9C55" w14:textId="77777777" w:rsidR="00F22C9E" w:rsidRDefault="00F22C9E" w:rsidP="00F22C9E">
      <w:r>
        <w:t>[C] enrich his experience in medical research</w:t>
      </w:r>
    </w:p>
    <w:p w14:paraId="19F6196F" w14:textId="77777777" w:rsidR="00F22C9E" w:rsidRDefault="00F22C9E" w:rsidP="00F22C9E">
      <w:r>
        <w:t>[D] exploit better intellectual opportunities</w:t>
      </w:r>
    </w:p>
    <w:p w14:paraId="113A85C7" w14:textId="77777777" w:rsidR="00F22C9E" w:rsidRDefault="00F22C9E" w:rsidP="00F22C9E">
      <w:r>
        <w:t>61. What contribution can industrial scientists make when they come to teach in a university?</w:t>
      </w:r>
    </w:p>
    <w:p w14:paraId="0D2ADD97" w14:textId="77777777" w:rsidR="00F22C9E" w:rsidRDefault="00F22C9E" w:rsidP="00F22C9E">
      <w:r>
        <w:t>[A] Increase its graduates’ competitiveness in the job market.</w:t>
      </w:r>
    </w:p>
    <w:p w14:paraId="4083A978" w14:textId="77777777" w:rsidR="00F22C9E" w:rsidRDefault="00F22C9E" w:rsidP="00F22C9E">
      <w:r>
        <w:t>[B] Develop its students’ potential in research.</w:t>
      </w:r>
    </w:p>
    <w:p w14:paraId="1609429A" w14:textId="77777777" w:rsidR="00F22C9E" w:rsidRDefault="00F22C9E" w:rsidP="00F22C9E">
      <w:r>
        <w:t>[C] Help it to obtain financial support from industry.</w:t>
      </w:r>
    </w:p>
    <w:p w14:paraId="7C4CD7E5" w14:textId="77777777" w:rsidR="00F22C9E" w:rsidRDefault="00F22C9E" w:rsidP="00F22C9E">
      <w:r>
        <w:t>[D] Gear its research towards practical applications.</w:t>
      </w:r>
    </w:p>
    <w:p w14:paraId="2B03771C" w14:textId="77777777" w:rsidR="00F22C9E" w:rsidRDefault="00F22C9E" w:rsidP="00F22C9E">
      <w:r>
        <w:t>Passage Two</w:t>
      </w:r>
    </w:p>
    <w:p w14:paraId="3EFD3E05" w14:textId="77777777" w:rsidR="00F22C9E" w:rsidRDefault="00F22C9E" w:rsidP="00F22C9E">
      <w:r>
        <w:t>Questions 62 to 66 are based on the following passage.</w:t>
      </w:r>
    </w:p>
    <w:p w14:paraId="14411F49" w14:textId="77777777" w:rsidR="00F22C9E" w:rsidRDefault="00F22C9E" w:rsidP="00F22C9E">
      <w:r>
        <w:t>Being sociable looks like a good way to add years to your life. Relationships with family, friends, neighbours, even pets, will all do the trick, but the biggest longevity (</w:t>
      </w:r>
      <w:r>
        <w:rPr>
          <w:rFonts w:hint="eastAsia"/>
        </w:rPr>
        <w:t>长寿</w:t>
      </w:r>
      <w:r>
        <w:t>) boost seems to come from marriage or an equivalent relationship. The effect was first noted in 1858 by William Farr, who wrote that widows and widowers (</w:t>
      </w:r>
      <w:r>
        <w:rPr>
          <w:rFonts w:hint="eastAsia"/>
        </w:rPr>
        <w:t>鳏夫</w:t>
      </w:r>
      <w:r>
        <w:t>) were at a much higher risk of dying than their married peers. Studies since then suggest that marriage could add as much as seven years to a man</w:t>
      </w:r>
      <w:r>
        <w:rPr>
          <w:rFonts w:hint="eastAsia"/>
        </w:rPr>
        <w:t>’</w:t>
      </w:r>
      <w:r>
        <w:t>s life and two to a woman</w:t>
      </w:r>
      <w:r>
        <w:rPr>
          <w:rFonts w:hint="eastAsia"/>
        </w:rPr>
        <w:t>’</w:t>
      </w:r>
      <w:r>
        <w:t>s. The effect holds for all causes of death, whether illness, accident or self-harm.</w:t>
      </w:r>
    </w:p>
    <w:p w14:paraId="2159E25A" w14:textId="77777777" w:rsidR="00F22C9E" w:rsidRDefault="00F22C9E" w:rsidP="00F22C9E">
      <w:r>
        <w:t xml:space="preserve">Even if the odds are stacked against you, marriage can more than compensate. Linda Waite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Chicago</w:t>
          </w:r>
        </w:smartTag>
      </w:smartTag>
      <w:r>
        <w:t xml:space="preserve"> has found that a married older man with heart disease can expect to live nearly four years longer than an unmarried man with a healthy heart. Likewise, a married man who smokes more than a pack a day is likely to live as long as a divorced man who doesn’t smoke. There’s a flip side, however, as partners are more likely to become ill or die in the couple of years following their spouse’s death, and caring for a spouse with mental disorder can leave you with some of the same severe problems. Even so, the odds favour marriage. In a 30-year study of more than 10,000 people, Nicholas Christakis of </w:t>
      </w:r>
      <w:smartTag w:uri="urn:schemas-microsoft-com:office:smarttags" w:element="place">
        <w:smartTag w:uri="urn:schemas-microsoft-com:office:smarttags" w:element="PlaceName">
          <w:r>
            <w:t>Harvard</w:t>
          </w:r>
        </w:smartTag>
        <w:r>
          <w:t xml:space="preserve"> </w:t>
        </w:r>
        <w:smartTag w:uri="urn:schemas-microsoft-com:office:smarttags" w:element="PlaceName">
          <w:r>
            <w:t>Medical</w:t>
          </w:r>
        </w:smartTag>
        <w:r>
          <w:t xml:space="preserve"> </w:t>
        </w:r>
        <w:smartTag w:uri="urn:schemas-microsoft-com:office:smarttags" w:element="PlaceType">
          <w:r>
            <w:t>School</w:t>
          </w:r>
        </w:smartTag>
      </w:smartTag>
      <w:r>
        <w:t xml:space="preserve"> describes how all kinds of social networks have similar effects.</w:t>
      </w:r>
    </w:p>
    <w:p w14:paraId="104D5E54" w14:textId="77777777" w:rsidR="00F22C9E" w:rsidRDefault="00F22C9E" w:rsidP="00F22C9E">
      <w:r>
        <w:t>So how does it work? The effects are complex, affected by socio-economic factors, health-service provision, emotional support and other more physiological (</w:t>
      </w:r>
      <w:r>
        <w:rPr>
          <w:rFonts w:hint="eastAsia"/>
        </w:rPr>
        <w:t>生理的</w:t>
      </w:r>
      <w:r>
        <w:t>) mechanisms. For example, social contact can boost development of the brain and immune system, leading to better health and less chance of depression later in life. People in supportive relationships may handle stress better. Then there are the psychological benefits of a supportive partner.</w:t>
      </w:r>
    </w:p>
    <w:p w14:paraId="032888DF" w14:textId="77777777" w:rsidR="00F22C9E" w:rsidRDefault="00F22C9E" w:rsidP="00F22C9E">
      <w:r>
        <w:t>A life partner, children and good friends are all recommended if you aim to live to 100. The ultimate social network is still being mapped out, but Christakis says: “People are interconnected, so their health is interconnected.”</w:t>
      </w:r>
    </w:p>
    <w:p w14:paraId="45178A02" w14:textId="77777777" w:rsidR="00F22C9E" w:rsidRDefault="00F22C9E" w:rsidP="00F22C9E">
      <w:r>
        <w:rPr>
          <w:rFonts w:hint="eastAsia"/>
        </w:rPr>
        <w:t>注意：</w:t>
      </w:r>
      <w:r>
        <w:t xml:space="preserve"> </w:t>
      </w:r>
      <w:r>
        <w:rPr>
          <w:rFonts w:hint="eastAsia"/>
        </w:rPr>
        <w:t>此部分试题请在答题卡</w:t>
      </w:r>
      <w:r>
        <w:t>2</w:t>
      </w:r>
      <w:r>
        <w:rPr>
          <w:rFonts w:hint="eastAsia"/>
        </w:rPr>
        <w:t>上作答。</w:t>
      </w:r>
    </w:p>
    <w:p w14:paraId="33165502" w14:textId="77777777" w:rsidR="00F22C9E" w:rsidRDefault="00F22C9E" w:rsidP="00F22C9E">
      <w:r>
        <w:t>62. William Farr’s study and other studies show that _________.</w:t>
      </w:r>
    </w:p>
    <w:p w14:paraId="7AC7F5E1" w14:textId="77777777" w:rsidR="00F22C9E" w:rsidRDefault="00F22C9E" w:rsidP="00F22C9E">
      <w:r>
        <w:t>[A] social life provides an effective cure for illness</w:t>
      </w:r>
    </w:p>
    <w:p w14:paraId="6430B5DE" w14:textId="77777777" w:rsidR="00F22C9E" w:rsidRDefault="00F22C9E" w:rsidP="00F22C9E">
      <w:r>
        <w:lastRenderedPageBreak/>
        <w:t>[B] being sociable helps improve one’s quality of life</w:t>
      </w:r>
    </w:p>
    <w:p w14:paraId="3BBDECAD" w14:textId="77777777" w:rsidR="00F22C9E" w:rsidRDefault="00F22C9E" w:rsidP="00F22C9E">
      <w:r>
        <w:t>[C] women benefit more than men from marriage</w:t>
      </w:r>
    </w:p>
    <w:p w14:paraId="002D7953" w14:textId="77777777" w:rsidR="00F22C9E" w:rsidRDefault="00F22C9E" w:rsidP="00F22C9E">
      <w:r>
        <w:t>[D] marriage contributes a great deal to longevity</w:t>
      </w:r>
    </w:p>
    <w:p w14:paraId="6B941BC6" w14:textId="77777777" w:rsidR="00F22C9E" w:rsidRDefault="00F22C9E" w:rsidP="00F22C9E">
      <w:r>
        <w:t>63. Linda Waite’s studies support the idea that _________.</w:t>
      </w:r>
    </w:p>
    <w:p w14:paraId="2BFA64BB" w14:textId="77777777" w:rsidR="00F22C9E" w:rsidRDefault="00F22C9E" w:rsidP="00F22C9E">
      <w:r>
        <w:t>[A] older men should quit smoking to stay healthy</w:t>
      </w:r>
    </w:p>
    <w:p w14:paraId="3FF72E14" w14:textId="77777777" w:rsidR="00F22C9E" w:rsidRDefault="00F22C9E" w:rsidP="00F22C9E">
      <w:r>
        <w:t>[B] marriage can help make up for ill health</w:t>
      </w:r>
    </w:p>
    <w:p w14:paraId="08AF8E6F" w14:textId="77777777" w:rsidR="00F22C9E" w:rsidRDefault="00F22C9E" w:rsidP="00F22C9E">
      <w:r>
        <w:t>[C] the married are happier than the unmarried</w:t>
      </w:r>
    </w:p>
    <w:p w14:paraId="51F7F1A5" w14:textId="77777777" w:rsidR="00F22C9E" w:rsidRDefault="00F22C9E" w:rsidP="00F22C9E">
      <w:r>
        <w:t>[D] unmarried people are likely to suffer in later life</w:t>
      </w:r>
    </w:p>
    <w:p w14:paraId="2FFE1F0F" w14:textId="77777777" w:rsidR="00F22C9E" w:rsidRDefault="00F22C9E" w:rsidP="00F22C9E">
      <w:r>
        <w:t>64. It can be inferred from the context that the “flip side” (Line 4, Para. 2) refers to _________.</w:t>
      </w:r>
    </w:p>
    <w:p w14:paraId="42FA4D4D" w14:textId="77777777" w:rsidR="00F22C9E" w:rsidRDefault="00F22C9E" w:rsidP="00F22C9E">
      <w:r>
        <w:t>[A] the disadvantages of being married</w:t>
      </w:r>
    </w:p>
    <w:p w14:paraId="17746E6C" w14:textId="77777777" w:rsidR="00F22C9E" w:rsidRDefault="00F22C9E" w:rsidP="00F22C9E">
      <w:r>
        <w:t>[B] the emotional problems arising from marriage</w:t>
      </w:r>
    </w:p>
    <w:p w14:paraId="68BCEAD7" w14:textId="77777777" w:rsidR="00F22C9E" w:rsidRDefault="00F22C9E" w:rsidP="00F22C9E">
      <w:r>
        <w:t>[C] the responsibility of taking care of one’s family</w:t>
      </w:r>
    </w:p>
    <w:p w14:paraId="328A307E" w14:textId="77777777" w:rsidR="00F22C9E" w:rsidRDefault="00F22C9E" w:rsidP="00F22C9E">
      <w:r>
        <w:t>[D] the consequence of a broken marriage</w:t>
      </w:r>
    </w:p>
    <w:p w14:paraId="7A732B4F" w14:textId="77777777" w:rsidR="00F22C9E" w:rsidRDefault="00F22C9E" w:rsidP="00F22C9E">
      <w:r>
        <w:t>65. What does the author say about social networks?</w:t>
      </w:r>
    </w:p>
    <w:p w14:paraId="2F51783A" w14:textId="77777777" w:rsidR="00F22C9E" w:rsidRDefault="00F22C9E" w:rsidP="00F22C9E">
      <w:r>
        <w:t>[A] They have effects similar to those of a marriage.</w:t>
      </w:r>
    </w:p>
    <w:p w14:paraId="637E0CBB" w14:textId="77777777" w:rsidR="00F22C9E" w:rsidRDefault="00F22C9E" w:rsidP="00F22C9E">
      <w:r>
        <w:t>[B] They help develop people’s community spirit.</w:t>
      </w:r>
    </w:p>
    <w:p w14:paraId="75BB3C98" w14:textId="77777777" w:rsidR="00F22C9E" w:rsidRDefault="00F22C9E" w:rsidP="00F22C9E">
      <w:r>
        <w:t>[C] They provide timely support for those in need.</w:t>
      </w:r>
    </w:p>
    <w:p w14:paraId="2B108B2E" w14:textId="77777777" w:rsidR="00F22C9E" w:rsidRDefault="00F22C9E" w:rsidP="00F22C9E">
      <w:r>
        <w:t>[D] They help relieve people of their life’s burdens.</w:t>
      </w:r>
    </w:p>
    <w:p w14:paraId="34B83635" w14:textId="77777777" w:rsidR="00F22C9E" w:rsidRDefault="00F22C9E" w:rsidP="00F22C9E">
      <w:r>
        <w:t>66. What can be inferred from the last paragraph?</w:t>
      </w:r>
    </w:p>
    <w:p w14:paraId="1A046892" w14:textId="77777777" w:rsidR="00F22C9E" w:rsidRDefault="00F22C9E" w:rsidP="00F22C9E">
      <w:r>
        <w:t>[A] It’s important that we develop a social network when young.</w:t>
      </w:r>
    </w:p>
    <w:p w14:paraId="362C704C" w14:textId="77777777" w:rsidR="00F22C9E" w:rsidRDefault="00F22C9E" w:rsidP="00F22C9E">
      <w:r>
        <w:t>[B] To stay healthy, one should have a proper social network.</w:t>
      </w:r>
    </w:p>
    <w:p w14:paraId="61DCE37B" w14:textId="77777777" w:rsidR="00F22C9E" w:rsidRDefault="00F22C9E" w:rsidP="00F22C9E">
      <w:r>
        <w:t>[C] Getting a divorce means risking a reduced life span.</w:t>
      </w:r>
    </w:p>
    <w:p w14:paraId="720FD7A6" w14:textId="77777777" w:rsidR="00F22C9E" w:rsidRDefault="00F22C9E" w:rsidP="00F22C9E">
      <w:r>
        <w:t>[D] We should share our social networks with each other.</w:t>
      </w:r>
    </w:p>
    <w:p w14:paraId="64D0DFB5" w14:textId="77777777" w:rsidR="00F22C9E" w:rsidRDefault="00F22C9E" w:rsidP="00F22C9E">
      <w:r>
        <w:t xml:space="preserve">Part </w:t>
      </w:r>
      <w:r>
        <w:rPr>
          <w:rFonts w:hint="eastAsia"/>
        </w:rPr>
        <w:t>Ⅴ</w:t>
      </w:r>
      <w:r>
        <w:t xml:space="preserve"> Cloze (15 minutes)</w:t>
      </w:r>
    </w:p>
    <w:p w14:paraId="3C230BE1" w14:textId="77777777" w:rsidR="00F22C9E" w:rsidRDefault="00F22C9E" w:rsidP="00F22C9E">
      <w: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14:paraId="278B8A83" w14:textId="77777777" w:rsidR="00F22C9E" w:rsidRDefault="00F22C9E" w:rsidP="00F22C9E">
      <w:r>
        <w:rPr>
          <w:rFonts w:hint="eastAsia"/>
        </w:rPr>
        <w:t>注意：此部分试题请在答题卡</w:t>
      </w:r>
      <w:r>
        <w:t>2</w:t>
      </w:r>
      <w:r>
        <w:rPr>
          <w:rFonts w:hint="eastAsia"/>
        </w:rPr>
        <w:t>上作答。</w:t>
      </w:r>
    </w:p>
    <w:p w14:paraId="2F4D79EA" w14:textId="77777777" w:rsidR="00F22C9E" w:rsidRDefault="00F22C9E" w:rsidP="00F22C9E">
      <w:r>
        <w:t>Over half the world’s people now live in cities. The latest “Global Report on Human Settlements” says a significant change took place last year. The report 67 this week from U.N. Habitat, a United Nations agency.</w:t>
      </w:r>
    </w:p>
    <w:p w14:paraId="4A4AD3EF" w14:textId="77777777" w:rsidR="00F22C9E" w:rsidRDefault="00F22C9E" w:rsidP="00F22C9E">
      <w:r>
        <w:t>A century ago, 68 than five percent of all people lived in cities. 69 the middle of this century it could be seventy percent, or 70 six and a half billion people.</w:t>
      </w:r>
    </w:p>
    <w:p w14:paraId="33B14E11" w14:textId="77777777" w:rsidR="00F22C9E" w:rsidRDefault="00F22C9E" w:rsidP="00F22C9E">
      <w:r>
        <w:t>Already three-fourths of people in 71 countries live in cities. Now most urban population 72 is in the developing world.</w:t>
      </w:r>
    </w:p>
    <w:p w14:paraId="340CBEA3" w14:textId="77777777" w:rsidR="00F22C9E" w:rsidRDefault="00F22C9E" w:rsidP="00F22C9E">
      <w:r>
        <w:t>Urbanization can 73 to social and economic progress, but also put 74 on cities to provide housing and 75 . The new report says almost two hundred thousand people move 76 cities and towns each day. It says worsening inequalities, 77 by social divisions and differences in 78 , could result in violence and crime 79 cities plan better.</w:t>
      </w:r>
    </w:p>
    <w:p w14:paraId="67FA5299" w14:textId="77777777" w:rsidR="00F22C9E" w:rsidRDefault="00F22C9E" w:rsidP="00F22C9E">
      <w:r>
        <w:t>Another issue is urban sprawl (</w:t>
      </w:r>
      <w:r>
        <w:rPr>
          <w:rFonts w:hint="eastAsia"/>
        </w:rPr>
        <w:t>无序扩展的城区</w:t>
      </w:r>
      <w:r>
        <w:t>). This is where cities 80 quickly into rural areas, sometimes 81 a much faster rate than urban population growth.</w:t>
      </w:r>
    </w:p>
    <w:p w14:paraId="093F9A31" w14:textId="77777777" w:rsidR="00F22C9E" w:rsidRDefault="00F22C9E" w:rsidP="00F22C9E">
      <w:r>
        <w:t xml:space="preserve">Sprawl is 82 in the </w:t>
      </w:r>
      <w:smartTag w:uri="urn:schemas-microsoft-com:office:smarttags" w:element="place">
        <w:smartTag w:uri="urn:schemas-microsoft-com:office:smarttags" w:element="country-region">
          <w:r>
            <w:t>United States</w:t>
          </w:r>
        </w:smartTag>
      </w:smartTag>
      <w:r>
        <w:t xml:space="preserve">. Americans move a lot. In a recent study, Art Hall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Kansas</w:t>
          </w:r>
        </w:smartTag>
      </w:smartTag>
      <w:r>
        <w:t xml:space="preserve"> found that people are moving away from the 83 cities to smaller ones. He sees a 84 toward “de-urbanization” across the nation.</w:t>
      </w:r>
    </w:p>
    <w:p w14:paraId="680AFEC6" w14:textId="77777777" w:rsidR="00F22C9E" w:rsidRDefault="00F22C9E" w:rsidP="00F22C9E">
      <w:r>
        <w:t>85 urban economies still provide many 86 that rural areas do not.</w:t>
      </w:r>
    </w:p>
    <w:p w14:paraId="08DCDBE2" w14:textId="77777777" w:rsidR="00F22C9E" w:rsidRDefault="00F22C9E" w:rsidP="00F22C9E">
      <w:r>
        <w:t>67. [A] came on [C] came over</w:t>
      </w:r>
    </w:p>
    <w:p w14:paraId="1BEC1A70" w14:textId="77777777" w:rsidR="00F22C9E" w:rsidRDefault="00F22C9E" w:rsidP="00F22C9E">
      <w:r>
        <w:t>[B] came off [D] came out</w:t>
      </w:r>
    </w:p>
    <w:p w14:paraId="4BBEEA0B" w14:textId="77777777" w:rsidR="00F22C9E" w:rsidRDefault="00F22C9E" w:rsidP="00F22C9E">
      <w:r>
        <w:t>68. [A] more [C] less</w:t>
      </w:r>
    </w:p>
    <w:p w14:paraId="76257A0A" w14:textId="77777777" w:rsidR="00F22C9E" w:rsidRDefault="00F22C9E" w:rsidP="00F22C9E">
      <w:r>
        <w:t>[B] other [D] rather</w:t>
      </w:r>
    </w:p>
    <w:p w14:paraId="16C7CDDE" w14:textId="77777777" w:rsidR="00F22C9E" w:rsidRDefault="00F22C9E" w:rsidP="00F22C9E">
      <w:r>
        <w:t>69. [A] By [C] Along</w:t>
      </w:r>
    </w:p>
    <w:p w14:paraId="0A31776C" w14:textId="77777777" w:rsidR="00F22C9E" w:rsidRDefault="00F22C9E" w:rsidP="00F22C9E">
      <w:r>
        <w:t>[B] Through [D] To</w:t>
      </w:r>
    </w:p>
    <w:p w14:paraId="26BF1F6F" w14:textId="77777777" w:rsidR="00F22C9E" w:rsidRDefault="00F22C9E" w:rsidP="00F22C9E">
      <w:r>
        <w:t>70. [A] really [C] ever</w:t>
      </w:r>
    </w:p>
    <w:p w14:paraId="0D25BDD1" w14:textId="77777777" w:rsidR="00F22C9E" w:rsidRDefault="00F22C9E" w:rsidP="00F22C9E">
      <w:r>
        <w:t>[B] barely [D] almost</w:t>
      </w:r>
    </w:p>
    <w:p w14:paraId="7BEFC241" w14:textId="77777777" w:rsidR="00F22C9E" w:rsidRDefault="00F22C9E" w:rsidP="00F22C9E">
      <w:r>
        <w:t>71. [A] flourishing [C] thriving</w:t>
      </w:r>
    </w:p>
    <w:p w14:paraId="37FC34D2" w14:textId="77777777" w:rsidR="00F22C9E" w:rsidRDefault="00F22C9E" w:rsidP="00F22C9E">
      <w:r>
        <w:t>[B] developed [D] fertile</w:t>
      </w:r>
    </w:p>
    <w:p w14:paraId="618323D8" w14:textId="77777777" w:rsidR="00F22C9E" w:rsidRDefault="00F22C9E" w:rsidP="00F22C9E">
      <w:r>
        <w:t>72. [A] extension [C] raise</w:t>
      </w:r>
    </w:p>
    <w:p w14:paraId="7F030136" w14:textId="77777777" w:rsidR="00F22C9E" w:rsidRDefault="00F22C9E" w:rsidP="00F22C9E">
      <w:r>
        <w:t>[B] addition [D] growth</w:t>
      </w:r>
    </w:p>
    <w:p w14:paraId="31527C77" w14:textId="77777777" w:rsidR="00F22C9E" w:rsidRDefault="00F22C9E" w:rsidP="00F22C9E">
      <w:r>
        <w:t>73. [A] keep [C] lead</w:t>
      </w:r>
    </w:p>
    <w:p w14:paraId="447DA0D8" w14:textId="77777777" w:rsidR="00F22C9E" w:rsidRDefault="00F22C9E" w:rsidP="00F22C9E">
      <w:r>
        <w:t>[B] turn [D] refer</w:t>
      </w:r>
    </w:p>
    <w:p w14:paraId="2290607A" w14:textId="77777777" w:rsidR="00F22C9E" w:rsidRDefault="00F22C9E" w:rsidP="00F22C9E">
      <w:r>
        <w:t>74. [A] pressure [C] restraint</w:t>
      </w:r>
    </w:p>
    <w:p w14:paraId="17D1F247" w14:textId="77777777" w:rsidR="00F22C9E" w:rsidRDefault="00F22C9E" w:rsidP="00F22C9E">
      <w:r>
        <w:t>[B] load [D] weight</w:t>
      </w:r>
    </w:p>
    <w:p w14:paraId="6C484BFB" w14:textId="77777777" w:rsidR="00F22C9E" w:rsidRDefault="00F22C9E" w:rsidP="00F22C9E">
      <w:r>
        <w:t>75. [A] surroundings [C] concerns</w:t>
      </w:r>
    </w:p>
    <w:p w14:paraId="2C97D33F" w14:textId="77777777" w:rsidR="00F22C9E" w:rsidRDefault="00F22C9E" w:rsidP="00F22C9E">
      <w:r>
        <w:lastRenderedPageBreak/>
        <w:t>[B] communities [D] services</w:t>
      </w:r>
    </w:p>
    <w:p w14:paraId="578FE37D" w14:textId="77777777" w:rsidR="00F22C9E" w:rsidRDefault="00F22C9E" w:rsidP="00F22C9E">
      <w:r>
        <w:t>76. [A] onto [C] around</w:t>
      </w:r>
    </w:p>
    <w:p w14:paraId="461716D0" w14:textId="77777777" w:rsidR="00F22C9E" w:rsidRDefault="00F22C9E" w:rsidP="00F22C9E">
      <w:r>
        <w:t>[B] into [D] upon</w:t>
      </w:r>
    </w:p>
    <w:p w14:paraId="7ED312AF" w14:textId="77777777" w:rsidR="00F22C9E" w:rsidRDefault="00F22C9E" w:rsidP="00F22C9E">
      <w:r>
        <w:t>77. [A] pulled [C] drawn</w:t>
      </w:r>
    </w:p>
    <w:p w14:paraId="0280BDB6" w14:textId="77777777" w:rsidR="00F22C9E" w:rsidRDefault="00F22C9E" w:rsidP="00F22C9E">
      <w:r>
        <w:t>[B] driven [D] pressed</w:t>
      </w:r>
    </w:p>
    <w:p w14:paraId="1FFAA598" w14:textId="77777777" w:rsidR="00F22C9E" w:rsidRDefault="00F22C9E" w:rsidP="00F22C9E">
      <w:r>
        <w:t>78. [A] situation [C] treasure</w:t>
      </w:r>
    </w:p>
    <w:p w14:paraId="6DAF6DB8" w14:textId="77777777" w:rsidR="00F22C9E" w:rsidRDefault="00F22C9E" w:rsidP="00F22C9E">
      <w:r>
        <w:t>[B] wealth [D] category</w:t>
      </w:r>
    </w:p>
    <w:p w14:paraId="7E1110D8" w14:textId="77777777" w:rsidR="00F22C9E" w:rsidRDefault="00F22C9E" w:rsidP="00F22C9E">
      <w:r>
        <w:t>79. [A] when [C] unless</w:t>
      </w:r>
    </w:p>
    <w:p w14:paraId="6FC028F9" w14:textId="77777777" w:rsidR="00F22C9E" w:rsidRDefault="00F22C9E" w:rsidP="00F22C9E">
      <w:r>
        <w:t>[B] if [D] whereas</w:t>
      </w:r>
    </w:p>
    <w:p w14:paraId="39F0D810" w14:textId="77777777" w:rsidR="00F22C9E" w:rsidRDefault="00F22C9E" w:rsidP="00F22C9E">
      <w:r>
        <w:t>80. [A] expand [C] invade</w:t>
      </w:r>
    </w:p>
    <w:p w14:paraId="679D9E2C" w14:textId="77777777" w:rsidR="00F22C9E" w:rsidRDefault="00F22C9E" w:rsidP="00F22C9E">
      <w:r>
        <w:t>[B] split [D] enlarge</w:t>
      </w:r>
    </w:p>
    <w:p w14:paraId="24C9FF50" w14:textId="77777777" w:rsidR="00F22C9E" w:rsidRDefault="00F22C9E" w:rsidP="00F22C9E">
      <w:r>
        <w:t>81. [A] in [C] with</w:t>
      </w:r>
    </w:p>
    <w:p w14:paraId="7454672B" w14:textId="77777777" w:rsidR="00F22C9E" w:rsidRDefault="00F22C9E" w:rsidP="00F22C9E">
      <w:r>
        <w:t>[B] beyond [D] at</w:t>
      </w:r>
    </w:p>
    <w:p w14:paraId="6506C4EB" w14:textId="77777777" w:rsidR="00F22C9E" w:rsidRDefault="00F22C9E" w:rsidP="00F22C9E">
      <w:r>
        <w:t>82. [A] common [C] ordinary</w:t>
      </w:r>
    </w:p>
    <w:p w14:paraId="4FBD6594" w14:textId="77777777" w:rsidR="00F22C9E" w:rsidRDefault="00F22C9E" w:rsidP="00F22C9E">
      <w:r>
        <w:t>[B] conventional [D] frequent</w:t>
      </w:r>
    </w:p>
    <w:p w14:paraId="2FEEC26C" w14:textId="77777777" w:rsidR="00F22C9E" w:rsidRDefault="00F22C9E" w:rsidP="00F22C9E">
      <w:r>
        <w:t>83. [A] essential [C] primitive</w:t>
      </w:r>
    </w:p>
    <w:p w14:paraId="75A57309" w14:textId="77777777" w:rsidR="00F22C9E" w:rsidRDefault="00F22C9E" w:rsidP="00F22C9E">
      <w:r>
        <w:t>[B] prior [D] major</w:t>
      </w:r>
    </w:p>
    <w:p w14:paraId="673B1D3F" w14:textId="77777777" w:rsidR="00F22C9E" w:rsidRDefault="00F22C9E" w:rsidP="00F22C9E">
      <w:r>
        <w:t>84. [A] trend [C] direction</w:t>
      </w:r>
    </w:p>
    <w:p w14:paraId="61DDF930" w14:textId="77777777" w:rsidR="00F22C9E" w:rsidRDefault="00F22C9E" w:rsidP="00F22C9E">
      <w:r>
        <w:t>[B] style [D] path</w:t>
      </w:r>
    </w:p>
    <w:p w14:paraId="1BAD9795" w14:textId="77777777" w:rsidR="00F22C9E" w:rsidRDefault="00F22C9E" w:rsidP="00F22C9E">
      <w:r>
        <w:t>85. [A] Then [C] For</w:t>
      </w:r>
    </w:p>
    <w:p w14:paraId="6D9CED3E" w14:textId="77777777" w:rsidR="00F22C9E" w:rsidRDefault="00F22C9E" w:rsidP="00F22C9E">
      <w:r>
        <w:t>[B] But [D] While</w:t>
      </w:r>
    </w:p>
    <w:p w14:paraId="3846539E" w14:textId="77777777" w:rsidR="00F22C9E" w:rsidRDefault="00F22C9E" w:rsidP="00F22C9E">
      <w:r>
        <w:t>86. [A] abilities [C] possibilities</w:t>
      </w:r>
    </w:p>
    <w:p w14:paraId="7D02A40B" w14:textId="77777777" w:rsidR="00F22C9E" w:rsidRDefault="00F22C9E" w:rsidP="00F22C9E">
      <w:r>
        <w:t>[B] qualities [D] realities</w:t>
      </w:r>
    </w:p>
    <w:p w14:paraId="695C3D6B" w14:textId="77777777" w:rsidR="00F22C9E" w:rsidRDefault="00F22C9E" w:rsidP="00F22C9E">
      <w:r>
        <w:t>Part VI Translation (5 minutes)</w:t>
      </w:r>
    </w:p>
    <w:p w14:paraId="12AD22CB" w14:textId="77777777" w:rsidR="00F22C9E" w:rsidRDefault="00F22C9E" w:rsidP="00F22C9E">
      <w:r>
        <w:t>Directions: Complete the sentences by translating into English the Chinese given in brackets. Please write your translation on Answer Sheet 2.</w:t>
      </w:r>
    </w:p>
    <w:p w14:paraId="171C6EF6" w14:textId="77777777" w:rsidR="00F22C9E" w:rsidRDefault="00F22C9E" w:rsidP="00F22C9E">
      <w:r>
        <w:rPr>
          <w:rFonts w:hint="eastAsia"/>
        </w:rPr>
        <w:t>注意：</w:t>
      </w:r>
      <w:r>
        <w:t xml:space="preserve"> </w:t>
      </w:r>
      <w:r>
        <w:rPr>
          <w:rFonts w:hint="eastAsia"/>
        </w:rPr>
        <w:t>此部分试题请在答题卡</w:t>
      </w:r>
      <w:r>
        <w:t>2</w:t>
      </w:r>
      <w:r>
        <w:rPr>
          <w:rFonts w:hint="eastAsia"/>
        </w:rPr>
        <w:t>上作答，只需写出译文部分。</w:t>
      </w:r>
    </w:p>
    <w:p w14:paraId="38D98319" w14:textId="77777777" w:rsidR="00F22C9E" w:rsidRDefault="00F22C9E" w:rsidP="00F22C9E">
      <w:r>
        <w:t>87. ________________________________________________________(</w:t>
      </w:r>
      <w:r>
        <w:rPr>
          <w:rFonts w:hint="eastAsia"/>
        </w:rPr>
        <w:t>为了确保他参加会议</w:t>
      </w:r>
      <w:r>
        <w:t>), I called him up in advance.</w:t>
      </w:r>
    </w:p>
    <w:p w14:paraId="0B87249C" w14:textId="77777777" w:rsidR="00F22C9E" w:rsidRDefault="00F22C9E" w:rsidP="00F22C9E">
      <w:r>
        <w:t>88. The magnificent museum ________________________________________(</w:t>
      </w:r>
      <w:r>
        <w:rPr>
          <w:rFonts w:hint="eastAsia"/>
        </w:rPr>
        <w:t>据说建成于</w:t>
      </w:r>
      <w:r>
        <w:t>) about a hundred years ago.</w:t>
      </w:r>
    </w:p>
    <w:p w14:paraId="5A9435EF" w14:textId="77777777" w:rsidR="00F22C9E" w:rsidRDefault="00F22C9E" w:rsidP="00F22C9E">
      <w:r>
        <w:t>89. There would be no life on earth ___________________________________________(</w:t>
      </w:r>
      <w:r>
        <w:rPr>
          <w:rFonts w:hint="eastAsia"/>
        </w:rPr>
        <w:t>没有地球独特的环境</w:t>
      </w:r>
      <w:r>
        <w:t>).</w:t>
      </w:r>
    </w:p>
    <w:p w14:paraId="02E5F3AF" w14:textId="77777777" w:rsidR="00F22C9E" w:rsidRDefault="00F22C9E" w:rsidP="00F22C9E">
      <w:r>
        <w:t>90. ___________________________________(</w:t>
      </w:r>
      <w:r>
        <w:rPr>
          <w:rFonts w:hint="eastAsia"/>
        </w:rPr>
        <w:t>给游客印象最深的</w:t>
      </w:r>
      <w:r>
        <w:t>) was the friendliness and warmth of the local people.</w:t>
      </w:r>
    </w:p>
    <w:p w14:paraId="4AC23C97" w14:textId="77777777" w:rsidR="00F22C9E" w:rsidRDefault="00F22C9E" w:rsidP="00F22C9E">
      <w:r>
        <w:t>91. They requested that __________________________________________(</w:t>
      </w:r>
      <w:r>
        <w:rPr>
          <w:rFonts w:hint="eastAsia"/>
        </w:rPr>
        <w:t>我借的书还回图书馆</w:t>
      </w:r>
      <w:r>
        <w:t>) by next Friday.</w:t>
      </w:r>
    </w:p>
    <w:p w14:paraId="189B59A8" w14:textId="77777777" w:rsidR="00F22C9E" w:rsidRDefault="00F22C9E" w:rsidP="00F22C9E"/>
    <w:p w14:paraId="1ACB429F"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英语四级答案：作文</w:t>
      </w:r>
    </w:p>
    <w:p w14:paraId="02C79745" w14:textId="77777777" w:rsidR="00F22C9E" w:rsidRDefault="00F22C9E" w:rsidP="00F22C9E"/>
    <w:p w14:paraId="3E02ECD0" w14:textId="77777777" w:rsidR="00F22C9E" w:rsidRDefault="00F22C9E" w:rsidP="00F22C9E">
      <w:r>
        <w:t>Help Children to Be Independent</w:t>
      </w:r>
    </w:p>
    <w:p w14:paraId="1143AAA1" w14:textId="77777777" w:rsidR="00F22C9E" w:rsidRDefault="00F22C9E" w:rsidP="00F22C9E"/>
    <w:p w14:paraId="6BF59C68" w14:textId="77777777" w:rsidR="00F22C9E" w:rsidRDefault="00F22C9E" w:rsidP="00F22C9E">
      <w:r>
        <w:t>Thanks to the “family plan”policy,today in China many families have one child.Loving and caring for children is an old Chinese tradition that has remained for thousands of years.But the children are spoilt so much that they have less independence.They rely on their parents in everything.That is bad for a child's growing.Therefore,parents should develop the children's independence instead of doing everything for them.</w:t>
      </w:r>
    </w:p>
    <w:p w14:paraId="487E2B48" w14:textId="77777777" w:rsidR="00F22C9E" w:rsidRDefault="00F22C9E" w:rsidP="00F22C9E">
      <w:r>
        <w:t>There are some ways to help children to be independent.First of all,you should believe your children can do the things well.Second,give them more chances to practise,when they don't know how to do it,just tell them the way.Third,don't be afraid to see them fail.In the beginning,they may do something bad.But don't worry,just let them try again.They can do the work as well as you if given more time.</w:t>
      </w:r>
    </w:p>
    <w:p w14:paraId="2B4F3968" w14:textId="77777777" w:rsidR="00F22C9E" w:rsidRDefault="00F22C9E" w:rsidP="00F22C9E">
      <w:r>
        <w:t>To be independent is good for the children.A child who is independent will succeed easily in the future.</w:t>
      </w:r>
    </w:p>
    <w:p w14:paraId="195A12DD" w14:textId="77777777" w:rsidR="00F22C9E" w:rsidRDefault="00F22C9E" w:rsidP="00F22C9E"/>
    <w:p w14:paraId="2F927816"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英语四级答案：快速阅读</w:t>
      </w:r>
    </w:p>
    <w:p w14:paraId="2115A8A1" w14:textId="77777777" w:rsidR="00F22C9E" w:rsidRDefault="00F22C9E" w:rsidP="00F22C9E">
      <w:r>
        <w:t>1.people instinltively</w:t>
      </w:r>
    </w:p>
    <w:p w14:paraId="56F2EAA6" w14:textId="77777777" w:rsidR="00F22C9E" w:rsidRDefault="00F22C9E" w:rsidP="00F22C9E">
      <w:r>
        <w:t>2.things purchused</w:t>
      </w:r>
    </w:p>
    <w:p w14:paraId="4020CB0E" w14:textId="77777777" w:rsidR="00F22C9E" w:rsidRDefault="00F22C9E" w:rsidP="00F22C9E">
      <w:r>
        <w:t>3.more access</w:t>
      </w:r>
    </w:p>
    <w:p w14:paraId="451AAF61" w14:textId="77777777" w:rsidR="00F22C9E" w:rsidRDefault="00F22C9E" w:rsidP="00F22C9E">
      <w:r>
        <w:t>4.are less</w:t>
      </w:r>
    </w:p>
    <w:p w14:paraId="2BC6E72B" w14:textId="77777777" w:rsidR="00F22C9E" w:rsidRDefault="00F22C9E" w:rsidP="00F22C9E">
      <w:r>
        <w:t>5.provide</w:t>
      </w:r>
    </w:p>
    <w:p w14:paraId="089F28AD" w14:textId="77777777" w:rsidR="00F22C9E" w:rsidRDefault="00F22C9E" w:rsidP="00F22C9E">
      <w:r>
        <w:t>6.they enjoy</w:t>
      </w:r>
    </w:p>
    <w:p w14:paraId="5CE83655" w14:textId="77777777" w:rsidR="00F22C9E" w:rsidRDefault="00F22C9E" w:rsidP="00F22C9E">
      <w:r>
        <w:t>7.access to</w:t>
      </w:r>
    </w:p>
    <w:p w14:paraId="537951A4" w14:textId="77777777" w:rsidR="00F22C9E" w:rsidRDefault="00F22C9E" w:rsidP="00F22C9E">
      <w:r>
        <w:t>8.separable things</w:t>
      </w:r>
    </w:p>
    <w:p w14:paraId="703DD698" w14:textId="77777777" w:rsidR="00F22C9E" w:rsidRDefault="00F22C9E" w:rsidP="00F22C9E">
      <w:r>
        <w:lastRenderedPageBreak/>
        <w:t>9.the wild world</w:t>
      </w:r>
    </w:p>
    <w:p w14:paraId="0F5E7324" w14:textId="77777777" w:rsidR="00F22C9E" w:rsidRDefault="00F22C9E" w:rsidP="00F22C9E">
      <w:r>
        <w:t>10.harmony</w:t>
      </w:r>
    </w:p>
    <w:p w14:paraId="3573F18A"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英语四级答案：听力</w:t>
      </w:r>
    </w:p>
    <w:p w14:paraId="3C05FD38" w14:textId="77777777" w:rsidR="00F22C9E" w:rsidRDefault="00F22C9E" w:rsidP="00F22C9E">
      <w:r>
        <w:t>11.A, get</w:t>
      </w:r>
    </w:p>
    <w:p w14:paraId="4CD02F20" w14:textId="77777777" w:rsidR="00F22C9E" w:rsidRDefault="00F22C9E" w:rsidP="00F22C9E">
      <w:r>
        <w:t>12.B, buying</w:t>
      </w:r>
    </w:p>
    <w:p w14:paraId="69ACBA09" w14:textId="77777777" w:rsidR="00F22C9E" w:rsidRDefault="00F22C9E" w:rsidP="00F22C9E">
      <w:r>
        <w:t>13.A, taking p</w:t>
      </w:r>
    </w:p>
    <w:p w14:paraId="2269DC30" w14:textId="77777777" w:rsidR="00F22C9E" w:rsidRDefault="00F22C9E" w:rsidP="00F22C9E">
      <w:r>
        <w:t>14.B, he</w:t>
      </w:r>
    </w:p>
    <w:p w14:paraId="5230ED03" w14:textId="77777777" w:rsidR="00F22C9E" w:rsidRDefault="00F22C9E" w:rsidP="00F22C9E">
      <w:r>
        <w:t>15.D, he</w:t>
      </w:r>
    </w:p>
    <w:p w14:paraId="3A01622F" w14:textId="77777777" w:rsidR="00F22C9E" w:rsidRDefault="00F22C9E" w:rsidP="00F22C9E">
      <w:r>
        <w:t>16.C, her gym</w:t>
      </w:r>
    </w:p>
    <w:p w14:paraId="62207399" w14:textId="77777777" w:rsidR="00F22C9E" w:rsidRDefault="00F22C9E" w:rsidP="00F22C9E">
      <w:r>
        <w:t>17.D, The</w:t>
      </w:r>
    </w:p>
    <w:p w14:paraId="11FF9C36" w14:textId="77777777" w:rsidR="00F22C9E" w:rsidRDefault="00F22C9E" w:rsidP="00F22C9E">
      <w:r>
        <w:t>18.A</w:t>
      </w:r>
      <w:r>
        <w:rPr>
          <w:rFonts w:hint="eastAsia"/>
        </w:rPr>
        <w:t>，</w:t>
      </w:r>
      <w:r>
        <w:t>Indifferent.</w:t>
      </w:r>
    </w:p>
    <w:p w14:paraId="16187F1D" w14:textId="77777777" w:rsidR="00F22C9E" w:rsidRDefault="00F22C9E" w:rsidP="00F22C9E">
      <w:r>
        <w:t xml:space="preserve">19.C </w:t>
      </w:r>
      <w:r>
        <w:rPr>
          <w:rFonts w:hint="eastAsia"/>
        </w:rPr>
        <w:t>，</w:t>
      </w:r>
      <w:r>
        <w:t>he has</w:t>
      </w:r>
    </w:p>
    <w:p w14:paraId="44D1378E" w14:textId="77777777" w:rsidR="00F22C9E" w:rsidRDefault="00F22C9E" w:rsidP="00F22C9E">
      <w:r>
        <w:t>20.B</w:t>
      </w:r>
      <w:r>
        <w:rPr>
          <w:rFonts w:hint="eastAsia"/>
        </w:rPr>
        <w:t>，</w:t>
      </w:r>
      <w:r>
        <w:t>learn</w:t>
      </w:r>
    </w:p>
    <w:p w14:paraId="294D0905" w14:textId="77777777" w:rsidR="00F22C9E" w:rsidRDefault="00F22C9E" w:rsidP="00F22C9E">
      <w:r>
        <w:t>21.C, every</w:t>
      </w:r>
    </w:p>
    <w:p w14:paraId="0B5FD4C5" w14:textId="77777777" w:rsidR="00F22C9E" w:rsidRDefault="00F22C9E" w:rsidP="00F22C9E">
      <w:r>
        <w:t>22.A, what to</w:t>
      </w:r>
    </w:p>
    <w:p w14:paraId="767235C5" w14:textId="77777777" w:rsidR="00F22C9E" w:rsidRDefault="00F22C9E" w:rsidP="00F22C9E">
      <w:r>
        <w:t>23.D. A financial trader</w:t>
      </w:r>
    </w:p>
    <w:p w14:paraId="1685CD37" w14:textId="77777777" w:rsidR="00F22C9E" w:rsidRDefault="00F22C9E" w:rsidP="00F22C9E">
      <w:r>
        <w:t>24.B, He considers</w:t>
      </w:r>
    </w:p>
    <w:p w14:paraId="261E7A31" w14:textId="77777777" w:rsidR="00F22C9E" w:rsidRDefault="00F22C9E" w:rsidP="00F22C9E">
      <w:r>
        <w:t>25. D, It can</w:t>
      </w:r>
    </w:p>
    <w:p w14:paraId="7A428104" w14:textId="77777777" w:rsidR="00F22C9E" w:rsidRDefault="00F22C9E" w:rsidP="00F22C9E">
      <w:r>
        <w:t>36 international</w:t>
      </w:r>
    </w:p>
    <w:p w14:paraId="645C60C6" w14:textId="77777777" w:rsidR="00F22C9E" w:rsidRDefault="00F22C9E" w:rsidP="00F22C9E">
      <w:r>
        <w:t>37 revolution</w:t>
      </w:r>
    </w:p>
    <w:p w14:paraId="46F9828B" w14:textId="77777777" w:rsidR="00F22C9E" w:rsidRDefault="00F22C9E" w:rsidP="00F22C9E">
      <w:r>
        <w:t>38 emphasized</w:t>
      </w:r>
    </w:p>
    <w:p w14:paraId="6D11D693" w14:textId="77777777" w:rsidR="00F22C9E" w:rsidRDefault="00F22C9E" w:rsidP="00F22C9E">
      <w:r>
        <w:t>39 poor-paying</w:t>
      </w:r>
    </w:p>
    <w:p w14:paraId="6061BB90" w14:textId="77777777" w:rsidR="00F22C9E" w:rsidRDefault="00F22C9E" w:rsidP="00F22C9E">
      <w:r>
        <w:t>40 effectively</w:t>
      </w:r>
    </w:p>
    <w:p w14:paraId="20656E63" w14:textId="77777777" w:rsidR="00F22C9E" w:rsidRDefault="00F22C9E" w:rsidP="00F22C9E">
      <w:r>
        <w:t>41 freelancewriter</w:t>
      </w:r>
    </w:p>
    <w:p w14:paraId="6E489518" w14:textId="77777777" w:rsidR="00F22C9E" w:rsidRDefault="00F22C9E" w:rsidP="00F22C9E">
      <w:r>
        <w:t>42 conditioned</w:t>
      </w:r>
    </w:p>
    <w:p w14:paraId="718C9E58" w14:textId="77777777" w:rsidR="00F22C9E" w:rsidRDefault="00F22C9E" w:rsidP="00F22C9E">
      <w:r>
        <w:t>43 reasonably</w:t>
      </w:r>
    </w:p>
    <w:p w14:paraId="3AA39413" w14:textId="77777777" w:rsidR="00F22C9E" w:rsidRDefault="00F22C9E" w:rsidP="00F22C9E">
      <w:r>
        <w:t>44 The earthquake left thousands of people in urgent need of medicar care.</w:t>
      </w:r>
    </w:p>
    <w:p w14:paraId="30746B5B" w14:textId="77777777" w:rsidR="00F22C9E" w:rsidRDefault="00F22C9E" w:rsidP="00F22C9E">
      <w:r>
        <w:t>45 There is no denying the fact that he has directed the most popular film in ten years.</w:t>
      </w:r>
    </w:p>
    <w:p w14:paraId="7D473C59" w14:textId="77777777" w:rsidR="00F22C9E" w:rsidRDefault="00F22C9E" w:rsidP="00F22C9E">
      <w:r>
        <w:t>46 A lighted cigarette thrown out of a car or train window can star a fire.</w:t>
      </w:r>
    </w:p>
    <w:p w14:paraId="30E32EAD"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英语四级答案：选词填空</w:t>
      </w:r>
    </w:p>
    <w:p w14:paraId="16825E92" w14:textId="77777777" w:rsidR="00F22C9E" w:rsidRDefault="00F22C9E" w:rsidP="00F22C9E">
      <w:r>
        <w:t>47.raised</w:t>
      </w:r>
    </w:p>
    <w:p w14:paraId="2272B19A" w14:textId="77777777" w:rsidR="00F22C9E" w:rsidRDefault="00F22C9E" w:rsidP="00F22C9E">
      <w:r>
        <w:t>48.displayed</w:t>
      </w:r>
    </w:p>
    <w:p w14:paraId="25141B04" w14:textId="77777777" w:rsidR="00F22C9E" w:rsidRDefault="00F22C9E" w:rsidP="00F22C9E">
      <w:r>
        <w:t>49.contributions</w:t>
      </w:r>
    </w:p>
    <w:p w14:paraId="0F5D3987" w14:textId="77777777" w:rsidR="00F22C9E" w:rsidRDefault="00F22C9E" w:rsidP="00F22C9E">
      <w:r>
        <w:t>50.abilities</w:t>
      </w:r>
    </w:p>
    <w:p w14:paraId="0674B80E" w14:textId="77777777" w:rsidR="00F22C9E" w:rsidRDefault="00F22C9E" w:rsidP="00F22C9E">
      <w:r>
        <w:t>51.achieve</w:t>
      </w:r>
    </w:p>
    <w:p w14:paraId="46C5938E" w14:textId="77777777" w:rsidR="00F22C9E" w:rsidRDefault="00F22C9E" w:rsidP="00F22C9E">
      <w:r>
        <w:t>52.smart</w:t>
      </w:r>
    </w:p>
    <w:p w14:paraId="24BA7758" w14:textId="77777777" w:rsidR="00F22C9E" w:rsidRDefault="00F22C9E" w:rsidP="00F22C9E">
      <w:r>
        <w:t>53.proceeds</w:t>
      </w:r>
    </w:p>
    <w:p w14:paraId="20812CC2" w14:textId="77777777" w:rsidR="00F22C9E" w:rsidRDefault="00F22C9E" w:rsidP="00F22C9E">
      <w:r>
        <w:t>54.indicates</w:t>
      </w:r>
    </w:p>
    <w:p w14:paraId="169ED463" w14:textId="77777777" w:rsidR="00F22C9E" w:rsidRDefault="00F22C9E" w:rsidP="00F22C9E">
      <w:r>
        <w:t>55.essentially</w:t>
      </w:r>
    </w:p>
    <w:p w14:paraId="66469F7F" w14:textId="77777777" w:rsidR="00F22C9E" w:rsidRDefault="00F22C9E" w:rsidP="00F22C9E">
      <w:r>
        <w:t>56.evevtually</w:t>
      </w:r>
    </w:p>
    <w:p w14:paraId="3E61BA8E"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英语四级答案：仔细阅读</w:t>
      </w:r>
      <w:r>
        <w:t xml:space="preserve"> </w:t>
      </w:r>
    </w:p>
    <w:p w14:paraId="463EB73F" w14:textId="77777777" w:rsidR="00F22C9E" w:rsidRDefault="00F22C9E" w:rsidP="00F22C9E">
      <w:r>
        <w:t>57.few…university</w:t>
      </w:r>
    </w:p>
    <w:p w14:paraId="6F08C7AC" w14:textId="77777777" w:rsidR="00F22C9E" w:rsidRDefault="00F22C9E" w:rsidP="00F22C9E">
      <w:r>
        <w:t>58.attracts…</w:t>
      </w:r>
    </w:p>
    <w:p w14:paraId="3EE0FEE1" w14:textId="77777777" w:rsidR="00F22C9E" w:rsidRDefault="00F22C9E" w:rsidP="00F22C9E">
      <w:r>
        <w:t>59.her…interests</w:t>
      </w:r>
    </w:p>
    <w:p w14:paraId="589EDF12" w14:textId="77777777" w:rsidR="00F22C9E" w:rsidRDefault="00F22C9E" w:rsidP="00F22C9E">
      <w:r>
        <w:t>60.exploit…</w:t>
      </w:r>
    </w:p>
    <w:p w14:paraId="61E08D81" w14:textId="77777777" w:rsidR="00F22C9E" w:rsidRDefault="00F22C9E" w:rsidP="00F22C9E">
      <w:r>
        <w:t>61.Increase…</w:t>
      </w:r>
    </w:p>
    <w:p w14:paraId="7EA17124" w14:textId="77777777" w:rsidR="00F22C9E" w:rsidRDefault="00F22C9E" w:rsidP="00F22C9E">
      <w:r>
        <w:t>62.marriage…illness</w:t>
      </w:r>
    </w:p>
    <w:p w14:paraId="127E65C5" w14:textId="77777777" w:rsidR="00F22C9E" w:rsidRDefault="00F22C9E" w:rsidP="00F22C9E">
      <w:r>
        <w:t>63.marriage…health</w:t>
      </w:r>
    </w:p>
    <w:p w14:paraId="1612FB6E" w14:textId="77777777" w:rsidR="00F22C9E" w:rsidRDefault="00F22C9E" w:rsidP="00F22C9E">
      <w:r>
        <w:t>64.the…married</w:t>
      </w:r>
    </w:p>
    <w:p w14:paraId="71445BA9" w14:textId="77777777" w:rsidR="00F22C9E" w:rsidRDefault="00F22C9E" w:rsidP="00F22C9E">
      <w:r>
        <w:t>65.they…need</w:t>
      </w:r>
    </w:p>
    <w:p w14:paraId="667D6524" w14:textId="77777777" w:rsidR="00F22C9E" w:rsidRDefault="00F22C9E" w:rsidP="00F22C9E">
      <w:r>
        <w:t>66.To…</w:t>
      </w:r>
    </w:p>
    <w:p w14:paraId="739E14EE"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英语四级答案：完形填空</w:t>
      </w:r>
    </w:p>
    <w:p w14:paraId="1295DC29" w14:textId="77777777" w:rsidR="00F22C9E" w:rsidRDefault="00F22C9E" w:rsidP="00F22C9E">
      <w:r>
        <w:t>67.came out</w:t>
      </w:r>
    </w:p>
    <w:p w14:paraId="1A2BC160" w14:textId="77777777" w:rsidR="00F22C9E" w:rsidRDefault="00F22C9E" w:rsidP="00F22C9E">
      <w:r>
        <w:t>68.less</w:t>
      </w:r>
    </w:p>
    <w:p w14:paraId="1BA6475C" w14:textId="77777777" w:rsidR="00F22C9E" w:rsidRDefault="00F22C9E" w:rsidP="00F22C9E">
      <w:r>
        <w:t>69.By</w:t>
      </w:r>
    </w:p>
    <w:p w14:paraId="550C52D6" w14:textId="77777777" w:rsidR="00F22C9E" w:rsidRDefault="00F22C9E" w:rsidP="00F22C9E">
      <w:r>
        <w:t>70.almost</w:t>
      </w:r>
    </w:p>
    <w:p w14:paraId="54D2C158" w14:textId="77777777" w:rsidR="00F22C9E" w:rsidRDefault="00F22C9E" w:rsidP="00F22C9E">
      <w:r>
        <w:t>71.fertile</w:t>
      </w:r>
    </w:p>
    <w:p w14:paraId="3450327F" w14:textId="77777777" w:rsidR="00F22C9E" w:rsidRDefault="00F22C9E" w:rsidP="00F22C9E">
      <w:r>
        <w:lastRenderedPageBreak/>
        <w:t>72.growth</w:t>
      </w:r>
    </w:p>
    <w:p w14:paraId="03AE10B3" w14:textId="77777777" w:rsidR="00F22C9E" w:rsidRDefault="00F22C9E" w:rsidP="00F22C9E">
      <w:r>
        <w:t>73.lead</w:t>
      </w:r>
    </w:p>
    <w:p w14:paraId="47C35F58" w14:textId="77777777" w:rsidR="00F22C9E" w:rsidRDefault="00F22C9E" w:rsidP="00F22C9E">
      <w:r>
        <w:t>74.pressure</w:t>
      </w:r>
    </w:p>
    <w:p w14:paraId="2D2D9547" w14:textId="77777777" w:rsidR="00F22C9E" w:rsidRDefault="00F22C9E" w:rsidP="00F22C9E">
      <w:r>
        <w:t>75.surroundings</w:t>
      </w:r>
    </w:p>
    <w:p w14:paraId="48C48442" w14:textId="77777777" w:rsidR="00F22C9E" w:rsidRDefault="00F22C9E" w:rsidP="00F22C9E">
      <w:r>
        <w:t>76.into</w:t>
      </w:r>
    </w:p>
    <w:p w14:paraId="3612AC0C" w14:textId="77777777" w:rsidR="00F22C9E" w:rsidRDefault="00F22C9E" w:rsidP="00F22C9E">
      <w:r>
        <w:t>77.driven</w:t>
      </w:r>
    </w:p>
    <w:p w14:paraId="055F1A8F" w14:textId="77777777" w:rsidR="00F22C9E" w:rsidRDefault="00F22C9E" w:rsidP="00F22C9E">
      <w:r>
        <w:t>78.treasure</w:t>
      </w:r>
    </w:p>
    <w:p w14:paraId="2C8A9D64" w14:textId="77777777" w:rsidR="00F22C9E" w:rsidRDefault="00F22C9E" w:rsidP="00F22C9E">
      <w:r>
        <w:t>79.when</w:t>
      </w:r>
    </w:p>
    <w:p w14:paraId="5CC4DD11" w14:textId="77777777" w:rsidR="00F22C9E" w:rsidRDefault="00F22C9E" w:rsidP="00F22C9E">
      <w:r>
        <w:t>80.expand</w:t>
      </w:r>
    </w:p>
    <w:p w14:paraId="0761C9EB" w14:textId="77777777" w:rsidR="00F22C9E" w:rsidRDefault="00F22C9E" w:rsidP="00F22C9E">
      <w:r>
        <w:t>81.at</w:t>
      </w:r>
    </w:p>
    <w:p w14:paraId="4D8BEFB2" w14:textId="77777777" w:rsidR="00F22C9E" w:rsidRDefault="00F22C9E" w:rsidP="00F22C9E">
      <w:r>
        <w:t>82.frequent</w:t>
      </w:r>
    </w:p>
    <w:p w14:paraId="0C7769C4" w14:textId="77777777" w:rsidR="00F22C9E" w:rsidRDefault="00F22C9E" w:rsidP="00F22C9E">
      <w:r>
        <w:t>83.major</w:t>
      </w:r>
    </w:p>
    <w:p w14:paraId="5C213F78" w14:textId="77777777" w:rsidR="00F22C9E" w:rsidRDefault="00F22C9E" w:rsidP="00F22C9E">
      <w:r>
        <w:t>84.trend</w:t>
      </w:r>
    </w:p>
    <w:p w14:paraId="028CD270" w14:textId="77777777" w:rsidR="00F22C9E" w:rsidRDefault="00F22C9E" w:rsidP="00F22C9E">
      <w:r>
        <w:t>85.While</w:t>
      </w:r>
    </w:p>
    <w:p w14:paraId="6F71BF1E" w14:textId="77777777" w:rsidR="00F22C9E" w:rsidRDefault="00F22C9E" w:rsidP="00F22C9E">
      <w:r>
        <w:t>86.qualities</w:t>
      </w:r>
    </w:p>
    <w:p w14:paraId="79BDD716" w14:textId="77777777" w:rsidR="00F22C9E" w:rsidRDefault="00F22C9E" w:rsidP="00F22C9E">
      <w:smartTag w:uri="urn:schemas-microsoft-com:office:smarttags" w:element="chsdate">
        <w:smartTagPr>
          <w:attr w:name="IsROCDate" w:val="False"/>
          <w:attr w:name="IsLunarDate" w:val="False"/>
          <w:attr w:name="Day" w:val="18"/>
          <w:attr w:name="Month" w:val="12"/>
          <w:attr w:name="Year" w:val="2010"/>
        </w:smartTagPr>
        <w:r>
          <w:t>2010</w:t>
        </w:r>
        <w:r>
          <w:rPr>
            <w:rFonts w:hint="eastAsia"/>
          </w:rPr>
          <w:t>年</w:t>
        </w:r>
        <w:r>
          <w:t>12</w:t>
        </w:r>
        <w:r>
          <w:rPr>
            <w:rFonts w:hint="eastAsia"/>
          </w:rPr>
          <w:t>月</w:t>
        </w:r>
        <w:r>
          <w:t>18</w:t>
        </w:r>
        <w:r>
          <w:rPr>
            <w:rFonts w:hint="eastAsia"/>
          </w:rPr>
          <w:t>日</w:t>
        </w:r>
      </w:smartTag>
      <w:r>
        <w:rPr>
          <w:rFonts w:hint="eastAsia"/>
        </w:rPr>
        <w:t>英语四级答案：翻译</w:t>
      </w:r>
    </w:p>
    <w:p w14:paraId="02F15B36" w14:textId="77777777" w:rsidR="00F22C9E" w:rsidRDefault="00F22C9E" w:rsidP="00F22C9E">
      <w:r>
        <w:t>87.In order to ensure him to attend the meeting</w:t>
      </w:r>
    </w:p>
    <w:p w14:paraId="0044CF9B" w14:textId="77777777" w:rsidR="00F22C9E" w:rsidRDefault="00F22C9E" w:rsidP="00F22C9E">
      <w:r>
        <w:t>88.was said to be founded</w:t>
      </w:r>
    </w:p>
    <w:p w14:paraId="6ADD2E7F" w14:textId="77777777" w:rsidR="00F22C9E" w:rsidRDefault="00F22C9E" w:rsidP="00F22C9E">
      <w:r>
        <w:t>89.without the special environment on earth</w:t>
      </w:r>
    </w:p>
    <w:p w14:paraId="424DB006" w14:textId="77777777" w:rsidR="00F22C9E" w:rsidRDefault="00F22C9E" w:rsidP="00F22C9E">
      <w:r>
        <w:t>90.what the tourists were impressed by</w:t>
      </w:r>
    </w:p>
    <w:p w14:paraId="3966A36E" w14:textId="77777777" w:rsidR="00F22C9E" w:rsidRDefault="00F22C9E" w:rsidP="00F22C9E">
      <w:r>
        <w:t>91.the books that I borrowed be returned to the library</w:t>
      </w:r>
    </w:p>
    <w:p w14:paraId="31989737" w14:textId="77777777" w:rsidR="00F22C9E" w:rsidRDefault="00F22C9E" w:rsidP="00F22C9E">
      <w:pPr>
        <w:jc w:val="center"/>
        <w:rPr>
          <w:sz w:val="32"/>
          <w:szCs w:val="32"/>
        </w:rPr>
      </w:pPr>
    </w:p>
    <w:p w14:paraId="45EDF42B" w14:textId="77777777" w:rsidR="00F22C9E" w:rsidRDefault="00F22C9E" w:rsidP="00F22C9E">
      <w:pPr>
        <w:jc w:val="right"/>
        <w:rPr>
          <w:sz w:val="32"/>
          <w:szCs w:val="32"/>
        </w:rPr>
      </w:pPr>
      <w:r>
        <w:rPr>
          <w:rFonts w:hint="eastAsia"/>
          <w:sz w:val="32"/>
          <w:szCs w:val="32"/>
        </w:rPr>
        <w:t>（此资料来源互联网）</w:t>
      </w:r>
    </w:p>
    <w:p w14:paraId="54BCF1A2" w14:textId="77777777" w:rsidR="00F22C9E" w:rsidRDefault="00F22C9E" w:rsidP="00F22C9E">
      <w:pPr>
        <w:rPr>
          <w:szCs w:val="22"/>
        </w:rPr>
      </w:pPr>
    </w:p>
    <w:p w14:paraId="6F8EAFC9" w14:textId="77777777" w:rsidR="00F22C9E" w:rsidRDefault="00F22C9E" w:rsidP="00F22C9E">
      <w:pPr>
        <w:jc w:val="center"/>
        <w:rPr>
          <w:rFonts w:ascii="楷体_GB2312" w:eastAsia="楷体_GB2312"/>
          <w:b/>
          <w:sz w:val="28"/>
          <w:szCs w:val="28"/>
        </w:rPr>
        <w:sectPr w:rsidR="00F22C9E" w:rsidSect="00E240D6">
          <w:pgSz w:w="11907" w:h="16840" w:code="9"/>
          <w:pgMar w:top="1440" w:right="924" w:bottom="340" w:left="902" w:header="851" w:footer="992" w:gutter="0"/>
          <w:cols w:space="425"/>
          <w:docGrid w:linePitch="312"/>
        </w:sectPr>
      </w:pPr>
    </w:p>
    <w:p w14:paraId="4FFAAD5A" w14:textId="77777777" w:rsidR="00F22C9E" w:rsidRDefault="00F22C9E" w:rsidP="00F22C9E">
      <w:pPr>
        <w:pStyle w:val="1"/>
        <w:spacing w:before="120" w:after="120"/>
        <w:rPr>
          <w:rFonts w:ascii="楷体_GB2312" w:eastAsia="楷体_GB2312" w:hint="eastAsia"/>
          <w:b/>
          <w:sz w:val="28"/>
          <w:szCs w:val="28"/>
        </w:rPr>
      </w:pPr>
      <w:bookmarkStart w:id="12" w:name="_Toc345185045"/>
      <w:bookmarkStart w:id="13" w:name="_Toc495561942"/>
      <w:r w:rsidRPr="00BB5580">
        <w:rPr>
          <w:rFonts w:ascii="楷体_GB2312" w:eastAsia="楷体_GB2312" w:hint="eastAsia"/>
          <w:b/>
          <w:sz w:val="28"/>
          <w:szCs w:val="28"/>
        </w:rPr>
        <w:lastRenderedPageBreak/>
        <w:t>2010年6月英语四级考试</w:t>
      </w:r>
      <w:r>
        <w:rPr>
          <w:rFonts w:ascii="楷体_GB2312" w:eastAsia="楷体_GB2312" w:hint="eastAsia"/>
          <w:b/>
          <w:sz w:val="28"/>
          <w:szCs w:val="28"/>
        </w:rPr>
        <w:t>真题</w:t>
      </w:r>
      <w:bookmarkEnd w:id="12"/>
      <w:bookmarkEnd w:id="13"/>
    </w:p>
    <w:p w14:paraId="5ED92EEF" w14:textId="77777777" w:rsidR="00F22C9E" w:rsidRDefault="00F22C9E" w:rsidP="00F22C9E">
      <w:pPr>
        <w:rPr>
          <w:rFonts w:ascii="ˎ̥" w:hAnsi="ˎ̥" w:hint="eastAsia"/>
          <w:color w:val="000000"/>
          <w:szCs w:val="21"/>
        </w:rPr>
      </w:pPr>
      <w:r w:rsidRPr="00BB5580">
        <w:rPr>
          <w:rFonts w:ascii="ˎ̥" w:hAnsi="ˎ̥"/>
          <w:b/>
          <w:color w:val="000000"/>
          <w:szCs w:val="21"/>
        </w:rPr>
        <w:t>Part I Writing (30 minutes)</w:t>
      </w:r>
      <w:r w:rsidRPr="00BB5580">
        <w:rPr>
          <w:rFonts w:ascii="ˎ̥" w:hAnsi="ˎ̥"/>
          <w:b/>
          <w:color w:val="000000"/>
          <w:szCs w:val="21"/>
        </w:rPr>
        <w:br/>
      </w:r>
      <w:r>
        <w:rPr>
          <w:rFonts w:ascii="ˎ̥" w:hAnsi="ˎ̥"/>
          <w:color w:val="000000"/>
          <w:szCs w:val="21"/>
        </w:rPr>
        <w:t xml:space="preserve">　　注意：此部分试题在答题卡</w:t>
      </w:r>
      <w:r>
        <w:rPr>
          <w:rFonts w:ascii="ˎ̥" w:hAnsi="ˎ̥"/>
          <w:color w:val="000000"/>
          <w:szCs w:val="21"/>
        </w:rPr>
        <w:t>1</w:t>
      </w:r>
      <w:r>
        <w:rPr>
          <w:rFonts w:ascii="ˎ̥" w:hAnsi="ˎ̥"/>
          <w:color w:val="000000"/>
          <w:szCs w:val="21"/>
        </w:rPr>
        <w:t>上。</w:t>
      </w:r>
      <w:r>
        <w:rPr>
          <w:rFonts w:ascii="ˎ̥" w:hAnsi="ˎ̥"/>
          <w:color w:val="000000"/>
          <w:szCs w:val="21"/>
        </w:rPr>
        <w:br/>
      </w:r>
      <w:r>
        <w:rPr>
          <w:rFonts w:ascii="ˎ̥" w:hAnsi="ˎ̥"/>
          <w:color w:val="000000"/>
          <w:szCs w:val="21"/>
        </w:rPr>
        <w:t xml:space="preserve">　　</w:t>
      </w:r>
      <w:r>
        <w:rPr>
          <w:rFonts w:ascii="ˎ̥" w:hAnsi="ˎ̥"/>
          <w:color w:val="000000"/>
          <w:szCs w:val="21"/>
        </w:rPr>
        <w:t>Directions: For this part, you are allowed 30 minutes to write a short essay on the topic of Due Attention Should Be Given To Spelling. You should write at least 120 words following the outline given below:</w:t>
      </w:r>
      <w:r>
        <w:rPr>
          <w:rFonts w:ascii="ˎ̥" w:hAnsi="ˎ̥"/>
          <w:color w:val="000000"/>
          <w:szCs w:val="21"/>
        </w:rPr>
        <w:br/>
      </w:r>
      <w:r>
        <w:rPr>
          <w:rFonts w:ascii="ˎ̥" w:hAnsi="ˎ̥"/>
          <w:color w:val="000000"/>
          <w:szCs w:val="21"/>
        </w:rPr>
        <w:t xml:space="preserve">　　</w:t>
      </w:r>
      <w:r>
        <w:rPr>
          <w:rFonts w:ascii="ˎ̥" w:hAnsi="ˎ̥"/>
          <w:color w:val="000000"/>
          <w:szCs w:val="21"/>
        </w:rPr>
        <w:t xml:space="preserve">1. </w:t>
      </w:r>
      <w:r>
        <w:rPr>
          <w:rFonts w:ascii="ˎ̥" w:hAnsi="ˎ̥"/>
          <w:color w:val="000000"/>
          <w:szCs w:val="21"/>
        </w:rPr>
        <w:t>如今不少学生在英语学习中不重视拼写</w:t>
      </w:r>
      <w:r>
        <w:rPr>
          <w:rFonts w:ascii="ˎ̥" w:hAnsi="ˎ̥"/>
          <w:color w:val="000000"/>
          <w:szCs w:val="21"/>
        </w:rPr>
        <w:br/>
      </w:r>
      <w:r>
        <w:rPr>
          <w:rFonts w:ascii="ˎ̥" w:hAnsi="ˎ̥"/>
          <w:color w:val="000000"/>
          <w:szCs w:val="21"/>
        </w:rPr>
        <w:t xml:space="preserve">　　</w:t>
      </w:r>
      <w:r>
        <w:rPr>
          <w:rFonts w:ascii="ˎ̥" w:hAnsi="ˎ̥"/>
          <w:color w:val="000000"/>
          <w:szCs w:val="21"/>
        </w:rPr>
        <w:t xml:space="preserve">2. </w:t>
      </w:r>
      <w:r>
        <w:rPr>
          <w:rFonts w:ascii="ˎ̥" w:hAnsi="ˎ̥"/>
          <w:color w:val="000000"/>
          <w:szCs w:val="21"/>
        </w:rPr>
        <w:t>出现这种情况的原因</w:t>
      </w:r>
      <w:r>
        <w:rPr>
          <w:rFonts w:ascii="ˎ̥" w:hAnsi="ˎ̥"/>
          <w:color w:val="000000"/>
          <w:szCs w:val="21"/>
        </w:rPr>
        <w:br/>
      </w:r>
      <w:r>
        <w:rPr>
          <w:rFonts w:ascii="ˎ̥" w:hAnsi="ˎ̥"/>
          <w:color w:val="000000"/>
          <w:szCs w:val="21"/>
        </w:rPr>
        <w:t xml:space="preserve">　　</w:t>
      </w:r>
      <w:r>
        <w:rPr>
          <w:rFonts w:ascii="ˎ̥" w:hAnsi="ˎ̥"/>
          <w:color w:val="000000"/>
          <w:szCs w:val="21"/>
        </w:rPr>
        <w:t xml:space="preserve">3. </w:t>
      </w:r>
      <w:r>
        <w:rPr>
          <w:rFonts w:ascii="ˎ̥" w:hAnsi="ˎ̥"/>
          <w:color w:val="000000"/>
          <w:szCs w:val="21"/>
        </w:rPr>
        <w:t>为了改变这种状况，我认为</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Due Attention Should Be Given To Spelling</w:t>
      </w:r>
      <w:r>
        <w:rPr>
          <w:rFonts w:ascii="ˎ̥" w:hAnsi="ˎ̥"/>
          <w:color w:val="000000"/>
          <w:szCs w:val="21"/>
        </w:rPr>
        <w:br/>
      </w:r>
      <w:r>
        <w:rPr>
          <w:rFonts w:ascii="ˎ̥" w:hAnsi="ˎ̥"/>
          <w:color w:val="000000"/>
          <w:szCs w:val="21"/>
        </w:rPr>
        <w:t xml:space="preserve">　　</w:t>
      </w:r>
      <w:r>
        <w:rPr>
          <w:rFonts w:ascii="ˎ̥" w:hAnsi="ˎ̥"/>
          <w:color w:val="000000"/>
          <w:szCs w:val="21"/>
        </w:rPr>
        <w:t>_______________________________________________________________________________</w:t>
      </w:r>
    </w:p>
    <w:p w14:paraId="4CEA6D7A" w14:textId="77777777" w:rsidR="00F22C9E" w:rsidRDefault="00F22C9E" w:rsidP="00F22C9E">
      <w:pPr>
        <w:rPr>
          <w:rFonts w:ascii="ˎ̥" w:hAnsi="ˎ̥" w:hint="eastAsia"/>
          <w:color w:val="000000"/>
          <w:szCs w:val="21"/>
        </w:rPr>
      </w:pPr>
      <w:r w:rsidRPr="00BB5580">
        <w:rPr>
          <w:rFonts w:ascii="ˎ̥" w:hAnsi="ˎ̥"/>
          <w:b/>
          <w:color w:val="000000"/>
          <w:szCs w:val="21"/>
        </w:rPr>
        <w:t>Part II Reading Comprehension (Skimming and Scanning) (15 minutes)</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r>
        <w:rPr>
          <w:rFonts w:ascii="ˎ̥" w:hAnsi="ˎ̥"/>
          <w:color w:val="000000"/>
          <w:szCs w:val="21"/>
        </w:rPr>
        <w:br/>
      </w:r>
      <w:r>
        <w:rPr>
          <w:rFonts w:ascii="ˎ̥" w:hAnsi="ˎ̥"/>
          <w:color w:val="000000"/>
          <w:szCs w:val="21"/>
        </w:rPr>
        <w:t xml:space="preserve">　　</w:t>
      </w:r>
      <w:r>
        <w:rPr>
          <w:rFonts w:ascii="ˎ̥" w:hAnsi="ˎ̥"/>
          <w:color w:val="000000"/>
          <w:szCs w:val="21"/>
        </w:rPr>
        <w:t>Caught in the Web</w:t>
      </w:r>
      <w:r>
        <w:rPr>
          <w:rFonts w:ascii="ˎ̥" w:hAnsi="ˎ̥"/>
          <w:color w:val="000000"/>
          <w:szCs w:val="21"/>
        </w:rPr>
        <w:br/>
      </w:r>
      <w:r>
        <w:rPr>
          <w:rFonts w:ascii="ˎ̥" w:hAnsi="ˎ̥"/>
          <w:color w:val="000000"/>
          <w:szCs w:val="21"/>
        </w:rPr>
        <w:t xml:space="preserve">　　</w:t>
      </w:r>
      <w:r>
        <w:rPr>
          <w:rFonts w:ascii="ˎ̥" w:hAnsi="ˎ̥"/>
          <w:color w:val="000000"/>
          <w:szCs w:val="21"/>
        </w:rPr>
        <w:t>A few months ago, it wasn't unusual for 47-year-old Carla Toebe to spend 15 hours per day online. She'd wake up early, turn on her laptop and chat on Internet dating sites and instant-messaging programs – leaving her bed for only brief intervals. Her household bills piled up, along with the dishes and dirty laundry, but it took near-constant complaints from her four daughters before she realized she had a problem.</w:t>
      </w:r>
      <w:r>
        <w:rPr>
          <w:rFonts w:ascii="ˎ̥" w:hAnsi="ˎ̥"/>
          <w:color w:val="000000"/>
          <w:szCs w:val="21"/>
        </w:rPr>
        <w:br/>
      </w:r>
      <w:r>
        <w:rPr>
          <w:rFonts w:ascii="ˎ̥" w:hAnsi="ˎ̥"/>
          <w:color w:val="000000"/>
          <w:szCs w:val="21"/>
        </w:rPr>
        <w:t xml:space="preserve">　　</w:t>
      </w:r>
      <w:r>
        <w:rPr>
          <w:rFonts w:ascii="ˎ̥" w:hAnsi="ˎ̥"/>
          <w:color w:val="000000"/>
          <w:szCs w:val="21"/>
        </w:rPr>
        <w:t>"I was starting to feel like my whole world was falling apart – kind of slipping into a depression," said Carla. "I knew that if I didn't get off the dating sites, I'd just keep going," detaching (</w:t>
      </w:r>
      <w:r>
        <w:rPr>
          <w:rFonts w:ascii="ˎ̥" w:hAnsi="ˎ̥"/>
          <w:color w:val="000000"/>
          <w:szCs w:val="21"/>
        </w:rPr>
        <w:t>使脱离</w:t>
      </w:r>
      <w:r>
        <w:rPr>
          <w:rFonts w:ascii="ˎ̥" w:hAnsi="ˎ̥"/>
          <w:color w:val="000000"/>
          <w:szCs w:val="21"/>
        </w:rPr>
        <w:t>) herself further from the outside world.</w:t>
      </w:r>
      <w:r>
        <w:rPr>
          <w:rFonts w:ascii="ˎ̥" w:hAnsi="ˎ̥"/>
          <w:color w:val="000000"/>
          <w:szCs w:val="21"/>
        </w:rPr>
        <w:br/>
      </w:r>
      <w:r>
        <w:rPr>
          <w:rFonts w:ascii="ˎ̥" w:hAnsi="ˎ̥"/>
          <w:color w:val="000000"/>
          <w:szCs w:val="21"/>
        </w:rPr>
        <w:t xml:space="preserve">　　</w:t>
      </w:r>
      <w:r>
        <w:rPr>
          <w:rFonts w:ascii="ˎ̥" w:hAnsi="ˎ̥"/>
          <w:color w:val="000000"/>
          <w:szCs w:val="21"/>
        </w:rPr>
        <w:t>Toebe's conclusion: She felt like she was "addicted" to the Internet. She's not alone.</w:t>
      </w:r>
      <w:r>
        <w:rPr>
          <w:rFonts w:ascii="ˎ̥" w:hAnsi="ˎ̥"/>
          <w:color w:val="000000"/>
          <w:szCs w:val="21"/>
        </w:rPr>
        <w:br/>
      </w:r>
      <w:r>
        <w:rPr>
          <w:rFonts w:ascii="ˎ̥" w:hAnsi="ˎ̥"/>
          <w:color w:val="000000"/>
          <w:szCs w:val="21"/>
        </w:rPr>
        <w:t xml:space="preserve">　　</w:t>
      </w:r>
      <w:r>
        <w:rPr>
          <w:rFonts w:ascii="ˎ̥" w:hAnsi="ˎ̥"/>
          <w:color w:val="000000"/>
          <w:szCs w:val="21"/>
        </w:rPr>
        <w:t xml:space="preserve">Concern about excessive Internet use isn't new. As far back as 1995, articles in medical journals and the establishment of a </w:t>
      </w:r>
      <w:smartTag w:uri="urn:schemas-microsoft-com:office:smarttags" w:element="place">
        <w:smartTag w:uri="urn:schemas-microsoft-com:office:smarttags" w:element="State">
          <w:r>
            <w:rPr>
              <w:rFonts w:ascii="ˎ̥" w:hAnsi="ˎ̥"/>
              <w:color w:val="000000"/>
              <w:szCs w:val="21"/>
            </w:rPr>
            <w:t>Pennsylvania</w:t>
          </w:r>
        </w:smartTag>
      </w:smartTag>
      <w:r>
        <w:rPr>
          <w:rFonts w:ascii="ˎ̥" w:hAnsi="ˎ̥"/>
          <w:color w:val="000000"/>
          <w:szCs w:val="21"/>
        </w:rPr>
        <w:t xml:space="preserve"> treatment center for overusers generated interest in the subject. There's still no consensus on how much time online constitutes too much or whether addiction is possible.</w:t>
      </w:r>
      <w:r>
        <w:rPr>
          <w:rFonts w:ascii="ˎ̥" w:hAnsi="ˎ̥"/>
          <w:color w:val="000000"/>
          <w:szCs w:val="21"/>
        </w:rPr>
        <w:br/>
      </w:r>
      <w:r>
        <w:rPr>
          <w:rFonts w:ascii="ˎ̥" w:hAnsi="ˎ̥"/>
          <w:color w:val="000000"/>
          <w:szCs w:val="21"/>
        </w:rPr>
        <w:t xml:space="preserve">　　</w:t>
      </w:r>
      <w:r>
        <w:rPr>
          <w:rFonts w:ascii="ˎ̥" w:hAnsi="ˎ̥"/>
          <w:color w:val="000000"/>
          <w:szCs w:val="21"/>
        </w:rPr>
        <w:t>But as reliance on the Web grows, there are signs that the question is getting more serious attention: Last month, a study published in CNS Spectrums claimed to be the first large-scale look at excessive Internet use. The American Psychiatric Association may consider listing Internet addiction in the next edition of its diagnostic manual. And scores of online discussion boards have popped up on which people discuss negative experiences tied to too much time on the Web.</w:t>
      </w:r>
      <w:r>
        <w:rPr>
          <w:rFonts w:ascii="ˎ̥" w:hAnsi="ˎ̥"/>
          <w:color w:val="000000"/>
          <w:szCs w:val="21"/>
        </w:rPr>
        <w:br/>
      </w:r>
      <w:r>
        <w:rPr>
          <w:rFonts w:ascii="ˎ̥" w:hAnsi="ˎ̥"/>
          <w:color w:val="000000"/>
          <w:szCs w:val="21"/>
        </w:rPr>
        <w:t xml:space="preserve">　　</w:t>
      </w:r>
      <w:r>
        <w:rPr>
          <w:rFonts w:ascii="ˎ̥" w:hAnsi="ˎ̥"/>
          <w:color w:val="000000"/>
          <w:szCs w:val="21"/>
        </w:rPr>
        <w:t>"There's no question that there're people who're seriously in trouble because they're overdoing their Internet involvement," said psychiatrist (</w:t>
      </w:r>
      <w:r>
        <w:rPr>
          <w:rFonts w:ascii="ˎ̥" w:hAnsi="ˎ̥"/>
          <w:color w:val="000000"/>
          <w:szCs w:val="21"/>
        </w:rPr>
        <w:t>精神科医生</w:t>
      </w:r>
      <w:r>
        <w:rPr>
          <w:rFonts w:ascii="ˎ̥" w:hAnsi="ˎ̥"/>
          <w:color w:val="000000"/>
          <w:szCs w:val="21"/>
        </w:rPr>
        <w:t>) Ivan Goldberg. Goldberg calls the problem a disorder rather than a true addiction.</w:t>
      </w:r>
      <w:r>
        <w:rPr>
          <w:rFonts w:ascii="ˎ̥" w:hAnsi="ˎ̥"/>
          <w:color w:val="000000"/>
          <w:szCs w:val="21"/>
        </w:rPr>
        <w:br/>
      </w:r>
      <w:r>
        <w:rPr>
          <w:rFonts w:ascii="ˎ̥" w:hAnsi="ˎ̥"/>
          <w:color w:val="000000"/>
          <w:szCs w:val="21"/>
        </w:rPr>
        <w:t xml:space="preserve">　　</w:t>
      </w:r>
      <w:r>
        <w:rPr>
          <w:rFonts w:ascii="ˎ̥" w:hAnsi="ˎ̥"/>
          <w:color w:val="000000"/>
          <w:szCs w:val="21"/>
        </w:rPr>
        <w:t xml:space="preserve">Jonathan Bishop, a researcher in </w:t>
      </w:r>
      <w:smartTag w:uri="urn:schemas-microsoft-com:office:smarttags" w:element="place">
        <w:smartTag w:uri="urn:schemas-microsoft-com:office:smarttags" w:element="country-region">
          <w:r>
            <w:rPr>
              <w:rFonts w:ascii="ˎ̥" w:hAnsi="ˎ̥"/>
              <w:color w:val="000000"/>
              <w:szCs w:val="21"/>
            </w:rPr>
            <w:t>Wales</w:t>
          </w:r>
        </w:smartTag>
      </w:smartTag>
      <w:r>
        <w:rPr>
          <w:rFonts w:ascii="ˎ̥" w:hAnsi="ˎ̥"/>
          <w:color w:val="000000"/>
          <w:szCs w:val="21"/>
        </w:rPr>
        <w:t xml:space="preserve"> specializing in online communities, is more skeptical. "The Internet is an environment," he said. "You can't be addicted to the environment." Bishop describes the problem as simply a matter of priorities, which can be solved by encouraging people to prioritize other life goals and plans in place of time spent online.</w:t>
      </w:r>
      <w:r>
        <w:rPr>
          <w:rFonts w:ascii="ˎ̥" w:hAnsi="ˎ̥"/>
          <w:color w:val="000000"/>
          <w:szCs w:val="21"/>
        </w:rPr>
        <w:br/>
      </w:r>
      <w:r>
        <w:rPr>
          <w:rFonts w:ascii="ˎ̥" w:hAnsi="ˎ̥"/>
          <w:color w:val="000000"/>
          <w:szCs w:val="21"/>
        </w:rPr>
        <w:t xml:space="preserve">　　</w:t>
      </w:r>
      <w:r>
        <w:rPr>
          <w:rFonts w:ascii="ˎ̥" w:hAnsi="ˎ̥"/>
          <w:color w:val="000000"/>
          <w:szCs w:val="21"/>
        </w:rPr>
        <w:t xml:space="preserve">The new CNS Spectrums study was based on results of a nationwide telephone survey of more than 2,500 adults. Like the 2005 survey, this one was conducted by </w:t>
      </w:r>
      <w:smartTag w:uri="urn:schemas-microsoft-com:office:smarttags" w:element="place">
        <w:smartTag w:uri="urn:schemas-microsoft-com:office:smarttags" w:element="PlaceName">
          <w:r>
            <w:rPr>
              <w:rFonts w:ascii="ˎ̥" w:hAnsi="ˎ̥"/>
              <w:color w:val="000000"/>
              <w:szCs w:val="21"/>
            </w:rPr>
            <w:t>Stanford</w:t>
          </w:r>
        </w:smartTag>
        <w:r>
          <w:rPr>
            <w:rFonts w:ascii="ˎ̥" w:hAnsi="ˎ̥"/>
            <w:color w:val="000000"/>
            <w:szCs w:val="21"/>
          </w:rPr>
          <w:t xml:space="preserve"> </w:t>
        </w:r>
        <w:smartTag w:uri="urn:schemas-microsoft-com:office:smarttags" w:element="PlaceType">
          <w:r>
            <w:rPr>
              <w:rFonts w:ascii="ˎ̥" w:hAnsi="ˎ̥"/>
              <w:color w:val="000000"/>
              <w:szCs w:val="21"/>
            </w:rPr>
            <w:t>University</w:t>
          </w:r>
        </w:smartTag>
      </w:smartTag>
      <w:r>
        <w:rPr>
          <w:rFonts w:ascii="ˎ̥" w:hAnsi="ˎ̥"/>
          <w:color w:val="000000"/>
          <w:szCs w:val="21"/>
        </w:rPr>
        <w:t xml:space="preserve"> researchers.About 6% of respondents reported that "their relationships suffered because of excessive Internet use." About 9% attempted to conceal "nonessential Internet use," and nearly 4% reported feeling "preoccupied by the Internet when offline."</w:t>
      </w:r>
      <w:r>
        <w:rPr>
          <w:rFonts w:ascii="ˎ̥" w:hAnsi="ˎ̥"/>
          <w:color w:val="000000"/>
          <w:szCs w:val="21"/>
        </w:rPr>
        <w:br/>
      </w:r>
      <w:r>
        <w:rPr>
          <w:rFonts w:ascii="ˎ̥" w:hAnsi="ˎ̥"/>
          <w:color w:val="000000"/>
          <w:szCs w:val="21"/>
        </w:rPr>
        <w:t xml:space="preserve">　　</w:t>
      </w:r>
      <w:r>
        <w:rPr>
          <w:rFonts w:ascii="ˎ̥" w:hAnsi="ˎ̥"/>
          <w:color w:val="000000"/>
          <w:szCs w:val="21"/>
        </w:rPr>
        <w:t>About 8% said they used the Internet as a way to escape problems, and almost 14% reported they "found it hard to stay away from the Internet for several days at a time."</w:t>
      </w:r>
      <w:r>
        <w:rPr>
          <w:rFonts w:ascii="ˎ̥" w:hAnsi="ˎ̥"/>
          <w:color w:val="000000"/>
          <w:szCs w:val="21"/>
        </w:rPr>
        <w:br/>
      </w:r>
      <w:r>
        <w:rPr>
          <w:rFonts w:ascii="ˎ̥" w:hAnsi="ˎ̥"/>
          <w:color w:val="000000"/>
          <w:szCs w:val="21"/>
        </w:rPr>
        <w:t xml:space="preserve">　　</w:t>
      </w:r>
      <w:r>
        <w:rPr>
          <w:rFonts w:ascii="ˎ̥" w:hAnsi="ˎ̥"/>
          <w:color w:val="000000"/>
          <w:szCs w:val="21"/>
        </w:rPr>
        <w:t>"The Internet problem is still in its infancy," said Elias Aboujaoude, a Stanford professor. No single online activity is to blame for excessive use, he said. "They're online in chat rooms, checking e-mail, or writing blogs. [The problem is] not limited to porn (</w:t>
      </w:r>
      <w:r>
        <w:rPr>
          <w:rFonts w:ascii="ˎ̥" w:hAnsi="ˎ̥"/>
          <w:color w:val="000000"/>
          <w:szCs w:val="21"/>
        </w:rPr>
        <w:t>色情</w:t>
      </w:r>
      <w:r>
        <w:rPr>
          <w:rFonts w:ascii="ˎ̥" w:hAnsi="ˎ̥"/>
          <w:color w:val="000000"/>
          <w:szCs w:val="21"/>
        </w:rPr>
        <w:t>) or gambling" websites.</w:t>
      </w:r>
      <w:r>
        <w:rPr>
          <w:rFonts w:ascii="ˎ̥" w:hAnsi="ˎ̥"/>
          <w:color w:val="000000"/>
          <w:szCs w:val="21"/>
        </w:rPr>
        <w:br/>
      </w:r>
      <w:r>
        <w:rPr>
          <w:rFonts w:ascii="ˎ̥" w:hAnsi="ˎ̥"/>
          <w:color w:val="000000"/>
          <w:szCs w:val="21"/>
        </w:rPr>
        <w:t xml:space="preserve">　　</w:t>
      </w:r>
      <w:r>
        <w:rPr>
          <w:rFonts w:ascii="ˎ̥" w:hAnsi="ˎ̥"/>
          <w:color w:val="000000"/>
          <w:szCs w:val="21"/>
        </w:rPr>
        <w:t xml:space="preserve">Excessive Internet use should be defined not by the number of hours spent online but "in terms of losses," said Maressa Orzack, a </w:t>
      </w:r>
      <w:smartTag w:uri="urn:schemas-microsoft-com:office:smarttags" w:element="place">
        <w:smartTag w:uri="urn:schemas-microsoft-com:office:smarttags" w:element="PlaceName">
          <w:r>
            <w:rPr>
              <w:rFonts w:ascii="ˎ̥" w:hAnsi="ˎ̥"/>
              <w:color w:val="000000"/>
              <w:szCs w:val="21"/>
            </w:rPr>
            <w:t>Harvard</w:t>
          </w:r>
        </w:smartTag>
        <w:r>
          <w:rPr>
            <w:rFonts w:ascii="ˎ̥" w:hAnsi="ˎ̥"/>
            <w:color w:val="000000"/>
            <w:szCs w:val="21"/>
          </w:rPr>
          <w:t xml:space="preserve"> </w:t>
        </w:r>
        <w:smartTag w:uri="urn:schemas-microsoft-com:office:smarttags" w:element="PlaceType">
          <w:r>
            <w:rPr>
              <w:rFonts w:ascii="ˎ̥" w:hAnsi="ˎ̥"/>
              <w:color w:val="000000"/>
              <w:szCs w:val="21"/>
            </w:rPr>
            <w:t>University</w:t>
          </w:r>
        </w:smartTag>
      </w:smartTag>
      <w:r>
        <w:rPr>
          <w:rFonts w:ascii="ˎ̥" w:hAnsi="ˎ̥"/>
          <w:color w:val="000000"/>
          <w:szCs w:val="21"/>
        </w:rPr>
        <w:t xml:space="preserve"> professor. "If it's a loss [where] you're not getting to work, and family relationships are breaking down as a result, then it's too much."</w:t>
      </w:r>
      <w:r>
        <w:rPr>
          <w:rFonts w:ascii="ˎ̥" w:hAnsi="ˎ̥"/>
          <w:color w:val="000000"/>
          <w:szCs w:val="21"/>
        </w:rPr>
        <w:br/>
      </w:r>
      <w:r>
        <w:rPr>
          <w:rFonts w:ascii="ˎ̥" w:hAnsi="ˎ̥"/>
          <w:color w:val="000000"/>
          <w:szCs w:val="21"/>
        </w:rPr>
        <w:t xml:space="preserve">　　</w:t>
      </w:r>
      <w:r>
        <w:rPr>
          <w:rFonts w:ascii="ˎ̥" w:hAnsi="ˎ̥"/>
          <w:color w:val="000000"/>
          <w:szCs w:val="21"/>
        </w:rPr>
        <w:t xml:space="preserve">Since the early 1990s, several clinics have been established in the </w:t>
      </w:r>
      <w:smartTag w:uri="urn:schemas-microsoft-com:office:smarttags" w:element="place">
        <w:smartTag w:uri="urn:schemas-microsoft-com:office:smarttags" w:element="country-region">
          <w:r>
            <w:rPr>
              <w:rFonts w:ascii="ˎ̥" w:hAnsi="ˎ̥"/>
              <w:color w:val="000000"/>
              <w:szCs w:val="21"/>
            </w:rPr>
            <w:t>U. S.</w:t>
          </w:r>
        </w:smartTag>
      </w:smartTag>
      <w:r>
        <w:rPr>
          <w:rFonts w:ascii="ˎ̥" w:hAnsi="ˎ̥"/>
          <w:color w:val="000000"/>
          <w:szCs w:val="21"/>
        </w:rPr>
        <w:t xml:space="preserve"> to treat heavy Internet users. They include the Center for Internet Addiction Recovery and the Center for Internet Behavior.</w:t>
      </w:r>
      <w:r>
        <w:rPr>
          <w:rFonts w:ascii="ˎ̥" w:hAnsi="ˎ̥"/>
          <w:color w:val="000000"/>
          <w:szCs w:val="21"/>
        </w:rPr>
        <w:br/>
      </w:r>
      <w:r>
        <w:rPr>
          <w:rFonts w:ascii="ˎ̥" w:hAnsi="ˎ̥"/>
          <w:color w:val="000000"/>
          <w:szCs w:val="21"/>
        </w:rPr>
        <w:t xml:space="preserve">　　</w:t>
      </w:r>
      <w:r>
        <w:rPr>
          <w:rFonts w:ascii="ˎ̥" w:hAnsi="ˎ̥"/>
          <w:color w:val="000000"/>
          <w:szCs w:val="21"/>
        </w:rPr>
        <w:t>The website for Orzack's center lists the following among the psychological symptoms of computer addiction:</w:t>
      </w:r>
      <w:r>
        <w:rPr>
          <w:rFonts w:ascii="ˎ̥" w:hAnsi="ˎ̥"/>
          <w:color w:val="000000"/>
          <w:szCs w:val="21"/>
        </w:rPr>
        <w:br/>
      </w:r>
      <w:r>
        <w:rPr>
          <w:rFonts w:ascii="ˎ̥" w:hAnsi="ˎ̥"/>
          <w:color w:val="000000"/>
          <w:szCs w:val="21"/>
        </w:rPr>
        <w:t xml:space="preserve">　　</w:t>
      </w:r>
      <w:r>
        <w:rPr>
          <w:rFonts w:ascii="ˎ̥" w:hAnsi="ˎ̥"/>
          <w:color w:val="000000"/>
          <w:szCs w:val="21"/>
        </w:rPr>
        <w:t>● Having a sense of well-being (</w:t>
      </w:r>
      <w:r>
        <w:rPr>
          <w:rFonts w:ascii="ˎ̥" w:hAnsi="ˎ̥"/>
          <w:color w:val="000000"/>
          <w:szCs w:val="21"/>
        </w:rPr>
        <w:t>幸福</w:t>
      </w:r>
      <w:r>
        <w:rPr>
          <w:rFonts w:ascii="ˎ̥" w:hAnsi="ˎ̥"/>
          <w:color w:val="000000"/>
          <w:szCs w:val="21"/>
        </w:rPr>
        <w:t>) or excitement while at the computer.</w:t>
      </w:r>
      <w:r>
        <w:rPr>
          <w:rFonts w:ascii="ˎ̥" w:hAnsi="ˎ̥"/>
          <w:color w:val="000000"/>
          <w:szCs w:val="21"/>
        </w:rPr>
        <w:br/>
      </w:r>
      <w:r>
        <w:rPr>
          <w:rFonts w:ascii="ˎ̥" w:hAnsi="ˎ̥"/>
          <w:color w:val="000000"/>
          <w:szCs w:val="21"/>
        </w:rPr>
        <w:t xml:space="preserve">　　</w:t>
      </w:r>
      <w:r>
        <w:rPr>
          <w:rFonts w:ascii="ˎ̥" w:hAnsi="ˎ̥"/>
          <w:color w:val="000000"/>
          <w:szCs w:val="21"/>
        </w:rPr>
        <w:t>● Longing for more and more time at the computer.</w:t>
      </w:r>
      <w:r>
        <w:rPr>
          <w:rFonts w:ascii="ˎ̥" w:hAnsi="ˎ̥"/>
          <w:color w:val="000000"/>
          <w:szCs w:val="21"/>
        </w:rPr>
        <w:br/>
      </w:r>
      <w:r>
        <w:rPr>
          <w:rFonts w:ascii="ˎ̥" w:hAnsi="ˎ̥"/>
          <w:color w:val="000000"/>
          <w:szCs w:val="21"/>
        </w:rPr>
        <w:t xml:space="preserve">　　</w:t>
      </w:r>
      <w:r>
        <w:rPr>
          <w:rFonts w:ascii="ˎ̥" w:hAnsi="ˎ̥"/>
          <w:color w:val="000000"/>
          <w:szCs w:val="21"/>
        </w:rPr>
        <w:t>● Neglect of family and friends.</w:t>
      </w:r>
      <w:r>
        <w:rPr>
          <w:rFonts w:ascii="ˎ̥" w:hAnsi="ˎ̥"/>
          <w:color w:val="000000"/>
          <w:szCs w:val="21"/>
        </w:rPr>
        <w:br/>
      </w:r>
      <w:r>
        <w:rPr>
          <w:rFonts w:ascii="ˎ̥" w:hAnsi="ˎ̥"/>
          <w:color w:val="000000"/>
          <w:szCs w:val="21"/>
        </w:rPr>
        <w:lastRenderedPageBreak/>
        <w:t xml:space="preserve">　　</w:t>
      </w:r>
      <w:r>
        <w:rPr>
          <w:rFonts w:ascii="ˎ̥" w:hAnsi="ˎ̥"/>
          <w:color w:val="000000"/>
          <w:szCs w:val="21"/>
        </w:rPr>
        <w:t>● Feeling empty, depressed or irritable when not at the computer.</w:t>
      </w:r>
      <w:r>
        <w:rPr>
          <w:rFonts w:ascii="ˎ̥" w:hAnsi="ˎ̥"/>
          <w:color w:val="000000"/>
          <w:szCs w:val="21"/>
        </w:rPr>
        <w:br/>
      </w:r>
      <w:r>
        <w:rPr>
          <w:rFonts w:ascii="ˎ̥" w:hAnsi="ˎ̥"/>
          <w:color w:val="000000"/>
          <w:szCs w:val="21"/>
        </w:rPr>
        <w:t xml:space="preserve">　　</w:t>
      </w:r>
      <w:r>
        <w:rPr>
          <w:rFonts w:ascii="ˎ̥" w:hAnsi="ˎ̥"/>
          <w:color w:val="000000"/>
          <w:szCs w:val="21"/>
        </w:rPr>
        <w:t>● Lying to employers and family about activities.</w:t>
      </w:r>
      <w:r>
        <w:rPr>
          <w:rFonts w:ascii="ˎ̥" w:hAnsi="ˎ̥"/>
          <w:color w:val="000000"/>
          <w:szCs w:val="21"/>
        </w:rPr>
        <w:br/>
      </w:r>
      <w:r>
        <w:rPr>
          <w:rFonts w:ascii="ˎ̥" w:hAnsi="ˎ̥"/>
          <w:color w:val="000000"/>
          <w:szCs w:val="21"/>
        </w:rPr>
        <w:t xml:space="preserve">　　</w:t>
      </w:r>
      <w:r>
        <w:rPr>
          <w:rFonts w:ascii="ˎ̥" w:hAnsi="ˎ̥"/>
          <w:color w:val="000000"/>
          <w:szCs w:val="21"/>
        </w:rPr>
        <w:t>● Inability to stop the activity.</w:t>
      </w:r>
      <w:r>
        <w:rPr>
          <w:rFonts w:ascii="ˎ̥" w:hAnsi="ˎ̥"/>
          <w:color w:val="000000"/>
          <w:szCs w:val="21"/>
        </w:rPr>
        <w:br/>
      </w:r>
      <w:r>
        <w:rPr>
          <w:rFonts w:ascii="ˎ̥" w:hAnsi="ˎ̥"/>
          <w:color w:val="000000"/>
          <w:szCs w:val="21"/>
        </w:rPr>
        <w:t xml:space="preserve">　　</w:t>
      </w:r>
      <w:r>
        <w:rPr>
          <w:rFonts w:ascii="ˎ̥" w:hAnsi="ˎ̥"/>
          <w:color w:val="000000"/>
          <w:szCs w:val="21"/>
        </w:rPr>
        <w:t>● Problems with school or job.</w:t>
      </w:r>
      <w:r>
        <w:rPr>
          <w:rFonts w:ascii="ˎ̥" w:hAnsi="ˎ̥"/>
          <w:color w:val="000000"/>
          <w:szCs w:val="21"/>
        </w:rPr>
        <w:br/>
      </w:r>
      <w:r>
        <w:rPr>
          <w:rFonts w:ascii="ˎ̥" w:hAnsi="ˎ̥"/>
          <w:color w:val="000000"/>
          <w:szCs w:val="21"/>
        </w:rPr>
        <w:t xml:space="preserve">　　</w:t>
      </w:r>
      <w:r>
        <w:rPr>
          <w:rFonts w:ascii="ˎ̥" w:hAnsi="ˎ̥"/>
          <w:color w:val="000000"/>
          <w:szCs w:val="21"/>
        </w:rPr>
        <w:t>Physical symptoms listed include dry eyes, backaches, skipping meals, poor personal hygiene (</w:t>
      </w:r>
      <w:r>
        <w:rPr>
          <w:rFonts w:ascii="ˎ̥" w:hAnsi="ˎ̥"/>
          <w:color w:val="000000"/>
          <w:szCs w:val="21"/>
        </w:rPr>
        <w:t>卫生</w:t>
      </w:r>
      <w:r>
        <w:rPr>
          <w:rFonts w:ascii="ˎ̥" w:hAnsi="ˎ̥"/>
          <w:color w:val="000000"/>
          <w:szCs w:val="21"/>
        </w:rPr>
        <w:t>) and sleep disturbances.</w:t>
      </w:r>
      <w:r>
        <w:rPr>
          <w:rFonts w:ascii="ˎ̥" w:hAnsi="ˎ̥"/>
          <w:color w:val="000000"/>
          <w:szCs w:val="21"/>
        </w:rPr>
        <w:br/>
      </w:r>
      <w:r>
        <w:rPr>
          <w:rFonts w:ascii="ˎ̥" w:hAnsi="ˎ̥"/>
          <w:color w:val="000000"/>
          <w:szCs w:val="21"/>
        </w:rPr>
        <w:t xml:space="preserve">　　</w:t>
      </w:r>
      <w:r>
        <w:rPr>
          <w:rFonts w:ascii="ˎ̥" w:hAnsi="ˎ̥"/>
          <w:color w:val="000000"/>
          <w:szCs w:val="21"/>
        </w:rPr>
        <w:t>People who struggle with excessive Internet use maybe depressed or have other mood disorders, Orzack said. When she discusses Internet habits with her patients, they often report that being online offers a "sense of belonging, and escape, excitement [and] fun," she said. "Some people say relief…because they find themselves so relaxed."</w:t>
      </w:r>
      <w:r>
        <w:rPr>
          <w:rFonts w:ascii="ˎ̥" w:hAnsi="ˎ̥"/>
          <w:color w:val="000000"/>
          <w:szCs w:val="21"/>
        </w:rPr>
        <w:br/>
      </w:r>
      <w:r>
        <w:rPr>
          <w:rFonts w:ascii="ˎ̥" w:hAnsi="ˎ̥"/>
          <w:color w:val="000000"/>
          <w:szCs w:val="21"/>
        </w:rPr>
        <w:t xml:space="preserve">　　</w:t>
      </w:r>
      <w:r>
        <w:rPr>
          <w:rFonts w:ascii="ˎ̥" w:hAnsi="ˎ̥"/>
          <w:color w:val="000000"/>
          <w:szCs w:val="21"/>
        </w:rPr>
        <w:t>Some parts of the Internet seem to draw people in more than others. Internet gamers spend countless hours competing in games against people from all over the world. One such game, called World of Warcraft, is cited on many sites by posters complaining of a "gaming addiction."</w:t>
      </w:r>
      <w:r>
        <w:rPr>
          <w:rFonts w:ascii="ˎ̥" w:hAnsi="ˎ̥"/>
          <w:color w:val="000000"/>
          <w:szCs w:val="21"/>
        </w:rPr>
        <w:br/>
      </w:r>
      <w:r>
        <w:rPr>
          <w:rFonts w:ascii="ˎ̥" w:hAnsi="ˎ̥"/>
          <w:color w:val="000000"/>
          <w:szCs w:val="21"/>
        </w:rPr>
        <w:t xml:space="preserve">　　</w:t>
      </w:r>
      <w:r>
        <w:rPr>
          <w:rFonts w:ascii="ˎ̥" w:hAnsi="ˎ̥"/>
          <w:color w:val="000000"/>
          <w:szCs w:val="21"/>
        </w:rPr>
        <w:t>Andrew Heidrich, an education network administrator from Sacramento, plays World of Warcraft for about two to four hours every other night, but that's nothing compared with the 40 to 60 hours a week he spent playing online games when he was in college. He cut back only after a full-scale family intervention (</w:t>
      </w:r>
      <w:r>
        <w:rPr>
          <w:rFonts w:ascii="ˎ̥" w:hAnsi="ˎ̥"/>
          <w:color w:val="000000"/>
          <w:szCs w:val="21"/>
        </w:rPr>
        <w:t>干预</w:t>
      </w:r>
      <w:r>
        <w:rPr>
          <w:rFonts w:ascii="ˎ̥" w:hAnsi="ˎ̥"/>
          <w:color w:val="000000"/>
          <w:szCs w:val="21"/>
        </w:rPr>
        <w:t>), in which relatives told him he'd gained weight.</w:t>
      </w:r>
      <w:r>
        <w:rPr>
          <w:rFonts w:ascii="ˎ̥" w:hAnsi="ˎ̥"/>
          <w:color w:val="000000"/>
          <w:szCs w:val="21"/>
        </w:rPr>
        <w:br/>
      </w:r>
      <w:r>
        <w:rPr>
          <w:rFonts w:ascii="ˎ̥" w:hAnsi="ˎ̥"/>
          <w:color w:val="000000"/>
          <w:szCs w:val="21"/>
        </w:rPr>
        <w:t xml:space="preserve">　　</w:t>
      </w:r>
      <w:r>
        <w:rPr>
          <w:rFonts w:ascii="ˎ̥" w:hAnsi="ˎ̥"/>
          <w:color w:val="000000"/>
          <w:szCs w:val="21"/>
        </w:rPr>
        <w:t>"There's this whole culture of competition that sucks people in" with online gaming, said Heidrich, now a father of two. "People do it at the expense of everything that was a constant in their lives." Heidrich now visits websites that discuss gaming addiction regularly "to remind myself to keep my love for online games in check."</w:t>
      </w:r>
      <w:r>
        <w:rPr>
          <w:rFonts w:ascii="ˎ̥" w:hAnsi="ˎ̥"/>
          <w:color w:val="000000"/>
          <w:szCs w:val="21"/>
        </w:rPr>
        <w:br/>
      </w:r>
      <w:r>
        <w:rPr>
          <w:rFonts w:ascii="ˎ̥" w:hAnsi="ˎ̥"/>
          <w:color w:val="000000"/>
          <w:szCs w:val="21"/>
        </w:rPr>
        <w:t xml:space="preserve">　　</w:t>
      </w:r>
      <w:r>
        <w:rPr>
          <w:rFonts w:ascii="ˎ̥" w:hAnsi="ˎ̥"/>
          <w:color w:val="000000"/>
          <w:szCs w:val="21"/>
        </w:rPr>
        <w:t>Toebe also regularly visits a site where posters discuss Internet overuse. In August, when she first realized she had a problem, she posted a message on a Yahoo Internet addiction group with the subject line: "I have an Internet Addiction."</w:t>
      </w:r>
      <w:r>
        <w:rPr>
          <w:rFonts w:ascii="ˎ̥" w:hAnsi="ˎ̥"/>
          <w:color w:val="000000"/>
          <w:szCs w:val="21"/>
        </w:rPr>
        <w:br/>
      </w:r>
      <w:r>
        <w:rPr>
          <w:rFonts w:ascii="ˎ̥" w:hAnsi="ˎ̥"/>
          <w:color w:val="000000"/>
          <w:szCs w:val="21"/>
        </w:rPr>
        <w:t xml:space="preserve">　　</w:t>
      </w:r>
      <w:r>
        <w:rPr>
          <w:rFonts w:ascii="ˎ̥" w:hAnsi="ˎ̥"/>
          <w:color w:val="000000"/>
          <w:szCs w:val="21"/>
        </w:rPr>
        <w:t>"I'm self-employed and need the Internet for my work, but I'm failing to accomplish my work,to take care of my home, to give attention to my children," she wrote in a message sent to the group."I have no money or insurance to get professional help; I can't even pay my mortgage (</w:t>
      </w:r>
      <w:r>
        <w:rPr>
          <w:rFonts w:ascii="ˎ̥" w:hAnsi="ˎ̥"/>
          <w:color w:val="000000"/>
          <w:szCs w:val="21"/>
        </w:rPr>
        <w:t>抵押贷款</w:t>
      </w:r>
      <w:r>
        <w:rPr>
          <w:rFonts w:ascii="ˎ̥" w:hAnsi="ˎ̥"/>
          <w:color w:val="000000"/>
          <w:szCs w:val="21"/>
        </w:rPr>
        <w:t>) and face losing everything."</w:t>
      </w:r>
      <w:r>
        <w:rPr>
          <w:rFonts w:ascii="ˎ̥" w:hAnsi="ˎ̥"/>
          <w:color w:val="000000"/>
          <w:szCs w:val="21"/>
        </w:rPr>
        <w:br/>
      </w:r>
      <w:r>
        <w:rPr>
          <w:rFonts w:ascii="ˎ̥" w:hAnsi="ˎ̥"/>
          <w:color w:val="000000"/>
          <w:szCs w:val="21"/>
        </w:rPr>
        <w:t xml:space="preserve">　　</w:t>
      </w:r>
      <w:r>
        <w:rPr>
          <w:rFonts w:ascii="ˎ̥" w:hAnsi="ˎ̥"/>
          <w:color w:val="000000"/>
          <w:szCs w:val="21"/>
        </w:rPr>
        <w:t>Since then, Toebe said, she has kept her promise to herself to cut back on her Internet use. "I have a boyfriend now, and I'm not interested in online dating," she said by phone last week. "It's a lot better now."</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1</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1. What eventually made Carla Toebe realize she was spending too much time on the Internet?</w:t>
      </w:r>
      <w:r>
        <w:rPr>
          <w:rFonts w:ascii="ˎ̥" w:hAnsi="ˎ̥"/>
          <w:color w:val="000000"/>
          <w:szCs w:val="21"/>
        </w:rPr>
        <w:br/>
      </w:r>
      <w:r>
        <w:rPr>
          <w:rFonts w:ascii="ˎ̥" w:hAnsi="ˎ̥"/>
          <w:color w:val="000000"/>
          <w:szCs w:val="21"/>
        </w:rPr>
        <w:t xml:space="preserve">　　</w:t>
      </w:r>
      <w:r>
        <w:rPr>
          <w:rFonts w:ascii="ˎ̥" w:hAnsi="ˎ̥"/>
          <w:color w:val="000000"/>
          <w:szCs w:val="21"/>
        </w:rPr>
        <w:t>A) Her daughter's repeated complaints.</w:t>
      </w:r>
      <w:r>
        <w:rPr>
          <w:rFonts w:ascii="ˎ̥" w:hAnsi="ˎ̥"/>
          <w:color w:val="000000"/>
          <w:szCs w:val="21"/>
        </w:rPr>
        <w:br/>
      </w:r>
      <w:r>
        <w:rPr>
          <w:rFonts w:ascii="ˎ̥" w:hAnsi="ˎ̥"/>
          <w:color w:val="000000"/>
          <w:szCs w:val="21"/>
        </w:rPr>
        <w:t xml:space="preserve">　　</w:t>
      </w:r>
      <w:r>
        <w:rPr>
          <w:rFonts w:ascii="ˎ̥" w:hAnsi="ˎ̥"/>
          <w:color w:val="000000"/>
          <w:szCs w:val="21"/>
        </w:rPr>
        <w:t>B) Fatigue resulting from lack of sleep.</w:t>
      </w:r>
      <w:r>
        <w:rPr>
          <w:rFonts w:ascii="ˎ̥" w:hAnsi="ˎ̥"/>
          <w:color w:val="000000"/>
          <w:szCs w:val="21"/>
        </w:rPr>
        <w:t xml:space="preserve">　</w:t>
      </w:r>
      <w:r>
        <w:rPr>
          <w:rFonts w:ascii="ˎ̥" w:hAnsi="ˎ̥"/>
          <w:color w:val="000000"/>
          <w:szCs w:val="21"/>
        </w:rPr>
        <w:t>C) The poorly managed state of her house.</w:t>
      </w:r>
      <w:r>
        <w:rPr>
          <w:rFonts w:ascii="ˎ̥" w:hAnsi="ˎ̥"/>
          <w:color w:val="000000"/>
          <w:szCs w:val="21"/>
        </w:rPr>
        <w:br/>
      </w:r>
      <w:r>
        <w:rPr>
          <w:rFonts w:ascii="ˎ̥" w:hAnsi="ˎ̥"/>
          <w:color w:val="000000"/>
          <w:szCs w:val="21"/>
        </w:rPr>
        <w:t xml:space="preserve">　　</w:t>
      </w:r>
      <w:r>
        <w:rPr>
          <w:rFonts w:ascii="ˎ̥" w:hAnsi="ˎ̥"/>
          <w:color w:val="000000"/>
          <w:szCs w:val="21"/>
        </w:rPr>
        <w:t>D) The high financial costs adding up.</w:t>
      </w:r>
      <w:r>
        <w:rPr>
          <w:rFonts w:ascii="ˎ̥" w:hAnsi="ˎ̥"/>
          <w:color w:val="000000"/>
          <w:szCs w:val="21"/>
        </w:rPr>
        <w:br/>
      </w:r>
      <w:r>
        <w:rPr>
          <w:rFonts w:ascii="ˎ̥" w:hAnsi="ˎ̥"/>
          <w:color w:val="000000"/>
          <w:szCs w:val="21"/>
        </w:rPr>
        <w:t xml:space="preserve">　　</w:t>
      </w:r>
      <w:r>
        <w:rPr>
          <w:rFonts w:ascii="ˎ̥" w:hAnsi="ˎ̥"/>
          <w:color w:val="000000"/>
          <w:szCs w:val="21"/>
        </w:rPr>
        <w:t>2. What does the author say about excessive Internet use?</w:t>
      </w:r>
      <w:r>
        <w:rPr>
          <w:rFonts w:ascii="ˎ̥" w:hAnsi="ˎ̥"/>
          <w:color w:val="000000"/>
          <w:szCs w:val="21"/>
        </w:rPr>
        <w:br/>
      </w:r>
      <w:r>
        <w:rPr>
          <w:rFonts w:ascii="ˎ̥" w:hAnsi="ˎ̥"/>
          <w:color w:val="000000"/>
          <w:szCs w:val="21"/>
        </w:rPr>
        <w:t xml:space="preserve">　　</w:t>
      </w:r>
      <w:r>
        <w:rPr>
          <w:rFonts w:ascii="ˎ̥" w:hAnsi="ˎ̥"/>
          <w:color w:val="000000"/>
          <w:szCs w:val="21"/>
        </w:rPr>
        <w:t>A) People should be warned of its harmful consequences.</w:t>
      </w:r>
      <w:r>
        <w:rPr>
          <w:rFonts w:ascii="ˎ̥" w:hAnsi="ˎ̥"/>
          <w:color w:val="000000"/>
          <w:szCs w:val="21"/>
        </w:rPr>
        <w:br/>
      </w:r>
      <w:r>
        <w:rPr>
          <w:rFonts w:ascii="ˎ̥" w:hAnsi="ˎ̥"/>
          <w:color w:val="000000"/>
          <w:szCs w:val="21"/>
        </w:rPr>
        <w:t xml:space="preserve">　　</w:t>
      </w:r>
      <w:r>
        <w:rPr>
          <w:rFonts w:ascii="ˎ̥" w:hAnsi="ˎ̥"/>
          <w:color w:val="000000"/>
          <w:szCs w:val="21"/>
        </w:rPr>
        <w:t>B) It has become virtually inevitable.</w:t>
      </w:r>
      <w:r>
        <w:rPr>
          <w:rFonts w:ascii="ˎ̥" w:hAnsi="ˎ̥"/>
          <w:color w:val="000000"/>
          <w:szCs w:val="21"/>
        </w:rPr>
        <w:br/>
      </w:r>
      <w:r>
        <w:rPr>
          <w:rFonts w:ascii="ˎ̥" w:hAnsi="ˎ̥"/>
          <w:color w:val="000000"/>
          <w:szCs w:val="21"/>
        </w:rPr>
        <w:t xml:space="preserve">　　</w:t>
      </w:r>
      <w:r>
        <w:rPr>
          <w:rFonts w:ascii="ˎ̥" w:hAnsi="ˎ̥"/>
          <w:color w:val="000000"/>
          <w:szCs w:val="21"/>
        </w:rPr>
        <w:t>C) It has been somewhat exaggerated.</w:t>
      </w:r>
      <w:r>
        <w:rPr>
          <w:rFonts w:ascii="ˎ̥" w:hAnsi="ˎ̥"/>
          <w:color w:val="000000"/>
          <w:szCs w:val="21"/>
        </w:rPr>
        <w:br/>
      </w:r>
      <w:r>
        <w:rPr>
          <w:rFonts w:ascii="ˎ̥" w:hAnsi="ˎ̥"/>
          <w:color w:val="000000"/>
          <w:szCs w:val="21"/>
        </w:rPr>
        <w:t xml:space="preserve">　　</w:t>
      </w:r>
      <w:r>
        <w:rPr>
          <w:rFonts w:ascii="ˎ̥" w:hAnsi="ˎ̥"/>
          <w:color w:val="000000"/>
          <w:szCs w:val="21"/>
        </w:rPr>
        <w:t>D) People haven't yet reached agreement on its definition.</w:t>
      </w:r>
      <w:r>
        <w:rPr>
          <w:rFonts w:ascii="ˎ̥" w:hAnsi="ˎ̥"/>
          <w:color w:val="000000"/>
          <w:szCs w:val="21"/>
        </w:rPr>
        <w:br/>
      </w:r>
      <w:r>
        <w:rPr>
          <w:rFonts w:ascii="ˎ̥" w:hAnsi="ˎ̥"/>
          <w:color w:val="000000"/>
          <w:szCs w:val="21"/>
        </w:rPr>
        <w:t xml:space="preserve">　　</w:t>
      </w:r>
      <w:r>
        <w:rPr>
          <w:rFonts w:ascii="ˎ̥" w:hAnsi="ˎ̥"/>
          <w:color w:val="000000"/>
          <w:szCs w:val="21"/>
        </w:rPr>
        <w:t>3. Jonathan Bishop believes that the Internet overuse problem can be solved if people ______.</w:t>
      </w:r>
      <w:r>
        <w:rPr>
          <w:rFonts w:ascii="ˎ̥" w:hAnsi="ˎ̥"/>
          <w:color w:val="000000"/>
          <w:szCs w:val="21"/>
        </w:rPr>
        <w:br/>
      </w:r>
      <w:r>
        <w:rPr>
          <w:rFonts w:ascii="ˎ̥" w:hAnsi="ˎ̥"/>
          <w:color w:val="000000"/>
          <w:szCs w:val="21"/>
        </w:rPr>
        <w:t xml:space="preserve">　　</w:t>
      </w:r>
      <w:r>
        <w:rPr>
          <w:rFonts w:ascii="ˎ̥" w:hAnsi="ˎ̥"/>
          <w:color w:val="000000"/>
          <w:szCs w:val="21"/>
        </w:rPr>
        <w:t>A) try to improve the Internet environment</w:t>
      </w:r>
      <w:r>
        <w:rPr>
          <w:rFonts w:ascii="ˎ̥" w:hAnsi="ˎ̥"/>
          <w:color w:val="000000"/>
          <w:szCs w:val="21"/>
        </w:rPr>
        <w:br/>
      </w:r>
      <w:r>
        <w:rPr>
          <w:rFonts w:ascii="ˎ̥" w:hAnsi="ˎ̥"/>
          <w:color w:val="000000"/>
          <w:szCs w:val="21"/>
        </w:rPr>
        <w:t xml:space="preserve">　　</w:t>
      </w:r>
      <w:r>
        <w:rPr>
          <w:rFonts w:ascii="ˎ̥" w:hAnsi="ˎ̥"/>
          <w:color w:val="000000"/>
          <w:szCs w:val="21"/>
        </w:rPr>
        <w:t>B) become aware of its serious consequences</w:t>
      </w:r>
      <w:r>
        <w:rPr>
          <w:rFonts w:ascii="ˎ̥" w:hAnsi="ˎ̥"/>
          <w:color w:val="000000"/>
          <w:szCs w:val="21"/>
        </w:rPr>
        <w:br/>
      </w:r>
      <w:r>
        <w:rPr>
          <w:rFonts w:ascii="ˎ̥" w:hAnsi="ˎ̥"/>
          <w:color w:val="000000"/>
          <w:szCs w:val="21"/>
        </w:rPr>
        <w:t xml:space="preserve">　　</w:t>
      </w:r>
      <w:r>
        <w:rPr>
          <w:rFonts w:ascii="ˎ̥" w:hAnsi="ˎ̥"/>
          <w:color w:val="000000"/>
          <w:szCs w:val="21"/>
        </w:rPr>
        <w:t>C) can realize what is important in life</w:t>
      </w:r>
      <w:r>
        <w:rPr>
          <w:rFonts w:ascii="ˎ̥" w:hAnsi="ˎ̥"/>
          <w:color w:val="000000"/>
          <w:szCs w:val="21"/>
        </w:rPr>
        <w:br/>
      </w:r>
      <w:r>
        <w:rPr>
          <w:rFonts w:ascii="ˎ̥" w:hAnsi="ˎ̥"/>
          <w:color w:val="000000"/>
          <w:szCs w:val="21"/>
        </w:rPr>
        <w:t xml:space="preserve">　　</w:t>
      </w:r>
      <w:r>
        <w:rPr>
          <w:rFonts w:ascii="ˎ̥" w:hAnsi="ˎ̥"/>
          <w:color w:val="000000"/>
          <w:szCs w:val="21"/>
        </w:rPr>
        <w:t>D) can reach a consensus on its definition</w:t>
      </w:r>
      <w:r>
        <w:rPr>
          <w:rFonts w:ascii="ˎ̥" w:hAnsi="ˎ̥"/>
          <w:color w:val="000000"/>
          <w:szCs w:val="21"/>
        </w:rPr>
        <w:br/>
      </w:r>
      <w:r>
        <w:rPr>
          <w:rFonts w:ascii="ˎ̥" w:hAnsi="ˎ̥"/>
          <w:color w:val="000000"/>
          <w:szCs w:val="21"/>
        </w:rPr>
        <w:t xml:space="preserve">　　</w:t>
      </w:r>
      <w:r>
        <w:rPr>
          <w:rFonts w:ascii="ˎ̥" w:hAnsi="ˎ̥"/>
          <w:color w:val="000000"/>
          <w:szCs w:val="21"/>
        </w:rPr>
        <w:t>4. According to Professor Maressa Orzack, Internet use would be considered excessive if ______.</w:t>
      </w:r>
      <w:r>
        <w:rPr>
          <w:rFonts w:ascii="ˎ̥" w:hAnsi="ˎ̥"/>
          <w:color w:val="000000"/>
          <w:szCs w:val="21"/>
        </w:rPr>
        <w:br/>
      </w:r>
      <w:r>
        <w:rPr>
          <w:rFonts w:ascii="ˎ̥" w:hAnsi="ˎ̥"/>
          <w:color w:val="000000"/>
          <w:szCs w:val="21"/>
        </w:rPr>
        <w:t xml:space="preserve">　　</w:t>
      </w:r>
      <w:r>
        <w:rPr>
          <w:rFonts w:ascii="ˎ̥" w:hAnsi="ˎ̥"/>
          <w:color w:val="000000"/>
          <w:szCs w:val="21"/>
        </w:rPr>
        <w:t>A) it seriously affected family relationships</w:t>
      </w:r>
      <w:r>
        <w:rPr>
          <w:rFonts w:ascii="ˎ̥" w:hAnsi="ˎ̥"/>
          <w:color w:val="000000"/>
          <w:szCs w:val="21"/>
        </w:rPr>
        <w:br/>
      </w:r>
      <w:r>
        <w:rPr>
          <w:rFonts w:ascii="ˎ̥" w:hAnsi="ˎ̥"/>
          <w:color w:val="000000"/>
          <w:szCs w:val="21"/>
        </w:rPr>
        <w:t xml:space="preserve">　　</w:t>
      </w:r>
      <w:r>
        <w:rPr>
          <w:rFonts w:ascii="ˎ̥" w:hAnsi="ˎ̥"/>
          <w:color w:val="000000"/>
          <w:szCs w:val="21"/>
        </w:rPr>
        <w:t>B) one visited porn websites frequently</w:t>
      </w:r>
      <w:r>
        <w:rPr>
          <w:rFonts w:ascii="ˎ̥" w:hAnsi="ˎ̥"/>
          <w:color w:val="000000"/>
          <w:szCs w:val="21"/>
        </w:rPr>
        <w:br/>
      </w:r>
      <w:r>
        <w:rPr>
          <w:rFonts w:ascii="ˎ̥" w:hAnsi="ˎ̥"/>
          <w:color w:val="000000"/>
          <w:szCs w:val="21"/>
        </w:rPr>
        <w:t xml:space="preserve">　　</w:t>
      </w:r>
      <w:r>
        <w:rPr>
          <w:rFonts w:ascii="ˎ̥" w:hAnsi="ˎ̥"/>
          <w:color w:val="000000"/>
          <w:szCs w:val="21"/>
        </w:rPr>
        <w:t>C) too much time was spent in chat rooms</w:t>
      </w:r>
      <w:r>
        <w:rPr>
          <w:rFonts w:ascii="ˎ̥" w:hAnsi="ˎ̥"/>
          <w:color w:val="000000"/>
          <w:szCs w:val="21"/>
        </w:rPr>
        <w:br/>
      </w:r>
      <w:r>
        <w:rPr>
          <w:rFonts w:ascii="ˎ̥" w:hAnsi="ˎ̥"/>
          <w:color w:val="000000"/>
          <w:szCs w:val="21"/>
        </w:rPr>
        <w:t xml:space="preserve">　　</w:t>
      </w:r>
      <w:r>
        <w:rPr>
          <w:rFonts w:ascii="ˎ̥" w:hAnsi="ˎ̥"/>
          <w:color w:val="000000"/>
          <w:szCs w:val="21"/>
        </w:rPr>
        <w:t>D) people got involved in online gambling</w:t>
      </w:r>
      <w:r>
        <w:rPr>
          <w:rFonts w:ascii="ˎ̥" w:hAnsi="ˎ̥"/>
          <w:color w:val="000000"/>
          <w:szCs w:val="21"/>
        </w:rPr>
        <w:br/>
      </w:r>
      <w:r>
        <w:rPr>
          <w:rFonts w:ascii="ˎ̥" w:hAnsi="ˎ̥"/>
          <w:color w:val="000000"/>
          <w:szCs w:val="21"/>
        </w:rPr>
        <w:t xml:space="preserve">　　</w:t>
      </w:r>
      <w:r>
        <w:rPr>
          <w:rFonts w:ascii="ˎ̥" w:hAnsi="ˎ̥"/>
          <w:color w:val="000000"/>
          <w:szCs w:val="21"/>
        </w:rPr>
        <w:t>5. According to Orzack, people who struggle with heavy reliance on the Internet may feel ______.</w:t>
      </w:r>
      <w:r>
        <w:rPr>
          <w:rFonts w:ascii="ˎ̥" w:hAnsi="ˎ̥"/>
          <w:color w:val="000000"/>
          <w:szCs w:val="21"/>
        </w:rPr>
        <w:br/>
      </w:r>
      <w:r>
        <w:rPr>
          <w:rFonts w:ascii="ˎ̥" w:hAnsi="ˎ̥"/>
          <w:color w:val="000000"/>
          <w:szCs w:val="21"/>
        </w:rPr>
        <w:t xml:space="preserve">　　</w:t>
      </w:r>
      <w:r>
        <w:rPr>
          <w:rFonts w:ascii="ˎ̥" w:hAnsi="ˎ̥"/>
          <w:color w:val="000000"/>
          <w:szCs w:val="21"/>
        </w:rPr>
        <w:t>A) discouraged</w:t>
      </w:r>
      <w:r>
        <w:rPr>
          <w:rFonts w:ascii="ˎ̥" w:hAnsi="ˎ̥" w:hint="eastAsia"/>
          <w:color w:val="000000"/>
          <w:szCs w:val="21"/>
        </w:rPr>
        <w:t xml:space="preserve">  </w:t>
      </w:r>
      <w:r>
        <w:rPr>
          <w:rFonts w:ascii="ˎ̥" w:hAnsi="ˎ̥"/>
          <w:color w:val="000000"/>
          <w:szCs w:val="21"/>
        </w:rPr>
        <w:t>B) pressured</w:t>
      </w:r>
      <w:r>
        <w:rPr>
          <w:rFonts w:ascii="ˎ̥" w:hAnsi="ˎ̥" w:hint="eastAsia"/>
          <w:color w:val="000000"/>
          <w:szCs w:val="21"/>
        </w:rPr>
        <w:t xml:space="preserve">   </w:t>
      </w:r>
      <w:r>
        <w:rPr>
          <w:rFonts w:ascii="ˎ̥" w:hAnsi="ˎ̥"/>
          <w:color w:val="000000"/>
          <w:szCs w:val="21"/>
        </w:rPr>
        <w:t>C) depressed</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D) puzzled</w:t>
      </w:r>
      <w:r>
        <w:rPr>
          <w:rFonts w:ascii="ˎ̥" w:hAnsi="ˎ̥"/>
          <w:color w:val="000000"/>
          <w:szCs w:val="21"/>
        </w:rPr>
        <w:br/>
      </w:r>
      <w:r>
        <w:rPr>
          <w:rFonts w:ascii="ˎ̥" w:hAnsi="ˎ̥"/>
          <w:color w:val="000000"/>
          <w:szCs w:val="21"/>
        </w:rPr>
        <w:t xml:space="preserve">　　</w:t>
      </w:r>
      <w:r>
        <w:rPr>
          <w:rFonts w:ascii="ˎ̥" w:hAnsi="ˎ̥"/>
          <w:color w:val="000000"/>
          <w:szCs w:val="21"/>
        </w:rPr>
        <w:t>6. Why did Andre Heidrich cut back online gaming?</w:t>
      </w:r>
      <w:r>
        <w:rPr>
          <w:rFonts w:ascii="ˎ̥" w:hAnsi="ˎ̥"/>
          <w:color w:val="000000"/>
          <w:szCs w:val="21"/>
        </w:rPr>
        <w:br/>
      </w:r>
      <w:r>
        <w:rPr>
          <w:rFonts w:ascii="ˎ̥" w:hAnsi="ˎ̥"/>
          <w:color w:val="000000"/>
          <w:szCs w:val="21"/>
        </w:rPr>
        <w:t xml:space="preserve">　　</w:t>
      </w:r>
      <w:r>
        <w:rPr>
          <w:rFonts w:ascii="ˎ̥" w:hAnsi="ˎ̥"/>
          <w:color w:val="000000"/>
          <w:szCs w:val="21"/>
        </w:rPr>
        <w:t>A) He had lost a lot of money.</w:t>
      </w:r>
      <w:r>
        <w:rPr>
          <w:rFonts w:ascii="ˎ̥" w:hAnsi="ˎ̥"/>
          <w:color w:val="000000"/>
          <w:szCs w:val="21"/>
        </w:rPr>
        <w:br/>
      </w:r>
      <w:r>
        <w:rPr>
          <w:rFonts w:ascii="ˎ̥" w:hAnsi="ˎ̥"/>
          <w:color w:val="000000"/>
          <w:szCs w:val="21"/>
        </w:rPr>
        <w:t xml:space="preserve">　　</w:t>
      </w:r>
      <w:r>
        <w:rPr>
          <w:rFonts w:ascii="ˎ̥" w:hAnsi="ˎ̥"/>
          <w:color w:val="000000"/>
          <w:szCs w:val="21"/>
        </w:rPr>
        <w:t>B) His family had intervened.</w:t>
      </w:r>
      <w:r>
        <w:rPr>
          <w:rFonts w:ascii="ˎ̥" w:hAnsi="ˎ̥"/>
          <w:color w:val="000000"/>
          <w:szCs w:val="21"/>
        </w:rPr>
        <w:br/>
      </w:r>
      <w:r>
        <w:rPr>
          <w:rFonts w:ascii="ˎ̥" w:hAnsi="ˎ̥"/>
          <w:color w:val="000000"/>
          <w:szCs w:val="21"/>
        </w:rPr>
        <w:t xml:space="preserve">　　</w:t>
      </w:r>
      <w:r>
        <w:rPr>
          <w:rFonts w:ascii="ˎ̥" w:hAnsi="ˎ̥"/>
          <w:color w:val="000000"/>
          <w:szCs w:val="21"/>
        </w:rPr>
        <w:t>C) He had offended his relatives.</w:t>
      </w:r>
      <w:r>
        <w:rPr>
          <w:rFonts w:ascii="ˎ̥" w:hAnsi="ˎ̥"/>
          <w:color w:val="000000"/>
          <w:szCs w:val="21"/>
        </w:rPr>
        <w:br/>
      </w:r>
      <w:r>
        <w:rPr>
          <w:rFonts w:ascii="ˎ̥" w:hAnsi="ˎ̥"/>
          <w:color w:val="000000"/>
          <w:szCs w:val="21"/>
        </w:rPr>
        <w:t xml:space="preserve">　　</w:t>
      </w:r>
      <w:r>
        <w:rPr>
          <w:rFonts w:ascii="ˎ̥" w:hAnsi="ˎ̥"/>
          <w:color w:val="000000"/>
          <w:szCs w:val="21"/>
        </w:rPr>
        <w:t>D) His career had been ruined.</w:t>
      </w:r>
      <w:r>
        <w:rPr>
          <w:rFonts w:ascii="ˎ̥" w:hAnsi="ˎ̥"/>
          <w:color w:val="000000"/>
          <w:szCs w:val="21"/>
        </w:rPr>
        <w:br/>
      </w:r>
      <w:r>
        <w:rPr>
          <w:rFonts w:ascii="ˎ̥" w:hAnsi="ˎ̥"/>
          <w:color w:val="000000"/>
          <w:szCs w:val="21"/>
        </w:rPr>
        <w:t xml:space="preserve">　　</w:t>
      </w:r>
      <w:r>
        <w:rPr>
          <w:rFonts w:ascii="ˎ̥" w:hAnsi="ˎ̥"/>
          <w:color w:val="000000"/>
          <w:szCs w:val="21"/>
        </w:rPr>
        <w:t>7. Andrew Heidrich now visits websites that discuss online gaming addiction to ______.</w:t>
      </w:r>
      <w:r>
        <w:rPr>
          <w:rFonts w:ascii="ˎ̥" w:hAnsi="ˎ̥"/>
          <w:color w:val="000000"/>
          <w:szCs w:val="21"/>
        </w:rPr>
        <w:br/>
      </w:r>
      <w:r>
        <w:rPr>
          <w:rFonts w:ascii="ˎ̥" w:hAnsi="ˎ̥"/>
          <w:color w:val="000000"/>
          <w:szCs w:val="21"/>
        </w:rPr>
        <w:t xml:space="preserve">　　</w:t>
      </w:r>
      <w:r>
        <w:rPr>
          <w:rFonts w:ascii="ˎ̥" w:hAnsi="ˎ̥"/>
          <w:color w:val="000000"/>
          <w:szCs w:val="21"/>
        </w:rPr>
        <w:t>A) improve his online gaming skills</w:t>
      </w:r>
      <w:r>
        <w:rPr>
          <w:rFonts w:ascii="ˎ̥" w:hAnsi="ˎ̥"/>
          <w:color w:val="000000"/>
          <w:szCs w:val="21"/>
        </w:rPr>
        <w:br/>
      </w:r>
      <w:r>
        <w:rPr>
          <w:rFonts w:ascii="ˎ̥" w:hAnsi="ˎ̥"/>
          <w:color w:val="000000"/>
          <w:szCs w:val="21"/>
        </w:rPr>
        <w:t xml:space="preserve">　　</w:t>
      </w:r>
      <w:r>
        <w:rPr>
          <w:rFonts w:ascii="ˎ̥" w:hAnsi="ˎ̥"/>
          <w:color w:val="000000"/>
          <w:szCs w:val="21"/>
        </w:rPr>
        <w:t>B) curb his desire for online gaming</w:t>
      </w:r>
      <w:r>
        <w:rPr>
          <w:rFonts w:ascii="ˎ̥" w:hAnsi="ˎ̥"/>
          <w:color w:val="000000"/>
          <w:szCs w:val="21"/>
        </w:rPr>
        <w:br/>
      </w:r>
      <w:r>
        <w:rPr>
          <w:rFonts w:ascii="ˎ̥" w:hAnsi="ˎ̥"/>
          <w:color w:val="000000"/>
          <w:szCs w:val="21"/>
        </w:rPr>
        <w:t xml:space="preserve">　　</w:t>
      </w:r>
      <w:r>
        <w:rPr>
          <w:rFonts w:ascii="ˎ̥" w:hAnsi="ˎ̥"/>
          <w:color w:val="000000"/>
          <w:szCs w:val="21"/>
        </w:rPr>
        <w:t>C) show how good he is at online gaming</w:t>
      </w:r>
      <w:r>
        <w:rPr>
          <w:rFonts w:ascii="ˎ̥" w:hAnsi="ˎ̥"/>
          <w:color w:val="000000"/>
          <w:szCs w:val="21"/>
        </w:rPr>
        <w:br/>
      </w:r>
      <w:r>
        <w:rPr>
          <w:rFonts w:ascii="ˎ̥" w:hAnsi="ˎ̥"/>
          <w:color w:val="000000"/>
          <w:szCs w:val="21"/>
        </w:rPr>
        <w:t xml:space="preserve">　　</w:t>
      </w:r>
      <w:r>
        <w:rPr>
          <w:rFonts w:ascii="ˎ̥" w:hAnsi="ˎ̥"/>
          <w:color w:val="000000"/>
          <w:szCs w:val="21"/>
        </w:rPr>
        <w:t>D) exchange online gaming experience</w:t>
      </w:r>
      <w:r>
        <w:rPr>
          <w:rFonts w:ascii="ˎ̥" w:hAnsi="ˎ̥"/>
          <w:color w:val="000000"/>
          <w:szCs w:val="21"/>
        </w:rPr>
        <w:br/>
      </w:r>
      <w:r>
        <w:rPr>
          <w:rFonts w:ascii="ˎ̥" w:hAnsi="ˎ̥"/>
          <w:color w:val="000000"/>
          <w:szCs w:val="21"/>
        </w:rPr>
        <w:lastRenderedPageBreak/>
        <w:t xml:space="preserve">　　</w:t>
      </w:r>
      <w:r>
        <w:rPr>
          <w:rFonts w:ascii="ˎ̥" w:hAnsi="ˎ̥"/>
          <w:color w:val="000000"/>
          <w:szCs w:val="21"/>
        </w:rPr>
        <w:t>8. In one of the messages she posted on a website, Toebe admitted that she ______.</w:t>
      </w:r>
      <w:r>
        <w:rPr>
          <w:rFonts w:ascii="ˎ̥" w:hAnsi="ˎ̥"/>
          <w:color w:val="000000"/>
          <w:szCs w:val="21"/>
        </w:rPr>
        <w:br/>
      </w:r>
      <w:r>
        <w:rPr>
          <w:rFonts w:ascii="ˎ̥" w:hAnsi="ˎ̥"/>
          <w:color w:val="000000"/>
          <w:szCs w:val="21"/>
        </w:rPr>
        <w:t xml:space="preserve">　　</w:t>
      </w:r>
      <w:r>
        <w:rPr>
          <w:rFonts w:ascii="ˎ̥" w:hAnsi="ˎ̥"/>
          <w:color w:val="000000"/>
          <w:szCs w:val="21"/>
        </w:rPr>
        <w:t>9. Excessive Internet use had rendered Toebe so poor that she couldn't afford to seek ______.</w:t>
      </w:r>
      <w:r>
        <w:rPr>
          <w:rFonts w:ascii="ˎ̥" w:hAnsi="ˎ̥"/>
          <w:color w:val="000000"/>
          <w:szCs w:val="21"/>
        </w:rPr>
        <w:br/>
      </w:r>
      <w:r>
        <w:rPr>
          <w:rFonts w:ascii="ˎ̥" w:hAnsi="ˎ̥"/>
          <w:color w:val="000000"/>
          <w:szCs w:val="21"/>
        </w:rPr>
        <w:t xml:space="preserve">　　</w:t>
      </w:r>
      <w:r>
        <w:rPr>
          <w:rFonts w:ascii="ˎ̥" w:hAnsi="ˎ̥"/>
          <w:color w:val="000000"/>
          <w:szCs w:val="21"/>
        </w:rPr>
        <w:t>10. Now that she's got a boyfriend, Toebe is no longer crazy about ______.</w:t>
      </w:r>
    </w:p>
    <w:p w14:paraId="5876B550" w14:textId="77777777" w:rsidR="00F22C9E" w:rsidRDefault="00F22C9E" w:rsidP="00F22C9E">
      <w:pPr>
        <w:rPr>
          <w:rFonts w:ascii="ˎ̥" w:hAnsi="ˎ̥" w:hint="eastAsia"/>
          <w:color w:val="000000"/>
          <w:szCs w:val="21"/>
        </w:rPr>
      </w:pPr>
      <w:r w:rsidRPr="00BB5580">
        <w:rPr>
          <w:rFonts w:ascii="ˎ̥" w:hAnsi="ˎ̥"/>
          <w:b/>
          <w:color w:val="000000"/>
          <w:szCs w:val="21"/>
        </w:rPr>
        <w:t>Part III Listening Comprehension (35 minutes)</w:t>
      </w:r>
      <w:r w:rsidRPr="00BB5580">
        <w:rPr>
          <w:rFonts w:ascii="ˎ̥" w:hAnsi="ˎ̥"/>
          <w:b/>
          <w:color w:val="000000"/>
          <w:szCs w:val="21"/>
        </w:rPr>
        <w:br/>
      </w:r>
      <w:r w:rsidRPr="00BB5580">
        <w:rPr>
          <w:rFonts w:ascii="ˎ̥" w:hAnsi="ˎ̥"/>
          <w:b/>
          <w:color w:val="000000"/>
          <w:szCs w:val="21"/>
        </w:rPr>
        <w:t xml:space="preserve">　　</w:t>
      </w:r>
      <w:r w:rsidRPr="00BB5580">
        <w:rPr>
          <w:rFonts w:ascii="ˎ̥" w:hAnsi="ˎ̥"/>
          <w:b/>
          <w:color w:val="000000"/>
          <w:szCs w:val="21"/>
        </w:rPr>
        <w:t>Section A</w:t>
      </w:r>
      <w:r w:rsidRPr="00BB5580">
        <w:rPr>
          <w:rFonts w:ascii="ˎ̥" w:hAnsi="ˎ̥"/>
          <w:color w:val="000000"/>
          <w:szCs w:val="21"/>
        </w:rPr>
        <w:br/>
      </w:r>
      <w:r>
        <w:rPr>
          <w:rFonts w:ascii="ˎ̥" w:hAnsi="ˎ̥"/>
          <w:color w:val="000000"/>
          <w:szCs w:val="21"/>
        </w:rPr>
        <w:t xml:space="preserve">　　</w:t>
      </w:r>
      <w:r>
        <w:rPr>
          <w:rFonts w:ascii="ˎ̥" w:hAnsi="ˎ̥"/>
          <w:color w:val="000000"/>
          <w:szCs w:val="21"/>
        </w:rPr>
        <w:t>Directions: In this section, you will hear 8 short conversations and 2 long conversations. At the end of each conversation, one or more questions will be asked about what was said.Both the conversation and the questions will be spoken only once. After each question there will be a pause. During the pause, you must read the four choices marked A), B),C) and D), and decide which is the best answer. Then mark the corresponding letter on Answer Sheet 2 with a single line through the centre.</w:t>
      </w:r>
    </w:p>
    <w:p w14:paraId="5D16AFA7" w14:textId="77777777" w:rsidR="00F22C9E" w:rsidRDefault="00F22C9E" w:rsidP="00F22C9E">
      <w:pPr>
        <w:rPr>
          <w:rFonts w:ascii="ˎ̥" w:hAnsi="ˎ̥" w:hint="eastAsia"/>
          <w:color w:val="000000"/>
          <w:szCs w:val="21"/>
        </w:rPr>
      </w:pPr>
      <w:r>
        <w:rPr>
          <w:rFonts w:ascii="ˎ̥" w:hAnsi="ˎ̥"/>
          <w:color w:val="000000"/>
          <w:szCs w:val="21"/>
        </w:rPr>
        <w:t>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11.A) He has proved to be a better reader than the woman.</w:t>
      </w:r>
      <w:r>
        <w:rPr>
          <w:rFonts w:ascii="ˎ̥" w:hAnsi="ˎ̥"/>
          <w:color w:val="000000"/>
          <w:szCs w:val="21"/>
        </w:rPr>
        <w:br/>
      </w:r>
      <w:r>
        <w:rPr>
          <w:rFonts w:ascii="ˎ̥" w:hAnsi="ˎ̥"/>
          <w:color w:val="000000"/>
          <w:szCs w:val="21"/>
        </w:rPr>
        <w:t xml:space="preserve">　　</w:t>
      </w:r>
      <w:r>
        <w:rPr>
          <w:rFonts w:ascii="ˎ̥" w:hAnsi="ˎ̥"/>
          <w:color w:val="000000"/>
          <w:szCs w:val="21"/>
        </w:rPr>
        <w:t>B) He has difficulty understanding the book.</w:t>
      </w:r>
      <w:r>
        <w:rPr>
          <w:rFonts w:ascii="ˎ̥" w:hAnsi="ˎ̥"/>
          <w:color w:val="000000"/>
          <w:szCs w:val="21"/>
        </w:rPr>
        <w:br/>
      </w:r>
      <w:r>
        <w:rPr>
          <w:rFonts w:ascii="ˎ̥" w:hAnsi="ˎ̥"/>
          <w:color w:val="000000"/>
          <w:szCs w:val="21"/>
        </w:rPr>
        <w:t xml:space="preserve">　　</w:t>
      </w:r>
      <w:r>
        <w:rPr>
          <w:rFonts w:ascii="ˎ̥" w:hAnsi="ˎ̥"/>
          <w:color w:val="000000"/>
          <w:szCs w:val="21"/>
        </w:rPr>
        <w:t>C) He cannot get access to the assigned book.</w:t>
      </w:r>
      <w:r>
        <w:rPr>
          <w:rFonts w:ascii="ˎ̥" w:hAnsi="ˎ̥"/>
          <w:color w:val="000000"/>
          <w:szCs w:val="21"/>
        </w:rPr>
        <w:br/>
      </w:r>
      <w:r>
        <w:rPr>
          <w:rFonts w:ascii="ˎ̥" w:hAnsi="ˎ̥"/>
          <w:color w:val="000000"/>
          <w:szCs w:val="21"/>
        </w:rPr>
        <w:t xml:space="preserve">　　</w:t>
      </w:r>
      <w:r>
        <w:rPr>
          <w:rFonts w:ascii="ˎ̥" w:hAnsi="ˎ̥"/>
          <w:color w:val="000000"/>
          <w:szCs w:val="21"/>
        </w:rPr>
        <w:t>D) He cannot finish his assignment before the deadline.</w:t>
      </w:r>
      <w:r>
        <w:rPr>
          <w:rFonts w:ascii="ˎ̥" w:hAnsi="ˎ̥"/>
          <w:color w:val="000000"/>
          <w:szCs w:val="21"/>
        </w:rPr>
        <w:br/>
      </w:r>
      <w:r>
        <w:rPr>
          <w:rFonts w:ascii="ˎ̥" w:hAnsi="ˎ̥"/>
          <w:color w:val="000000"/>
          <w:szCs w:val="21"/>
        </w:rPr>
        <w:t xml:space="preserve">　　</w:t>
      </w:r>
      <w:r>
        <w:rPr>
          <w:rFonts w:ascii="ˎ̥" w:hAnsi="ˎ̥"/>
          <w:color w:val="000000"/>
          <w:szCs w:val="21"/>
        </w:rPr>
        <w:t>12.A) She will drive the man to the supermarket.</w:t>
      </w:r>
      <w:r>
        <w:rPr>
          <w:rFonts w:ascii="ˎ̥" w:hAnsi="ˎ̥"/>
          <w:color w:val="000000"/>
          <w:szCs w:val="21"/>
        </w:rPr>
        <w:br/>
      </w:r>
      <w:r>
        <w:rPr>
          <w:rFonts w:ascii="ˎ̥" w:hAnsi="ˎ̥"/>
          <w:color w:val="000000"/>
          <w:szCs w:val="21"/>
        </w:rPr>
        <w:t xml:space="preserve">　　</w:t>
      </w:r>
      <w:r>
        <w:rPr>
          <w:rFonts w:ascii="ˎ̥" w:hAnsi="ˎ̥"/>
          <w:color w:val="000000"/>
          <w:szCs w:val="21"/>
        </w:rPr>
        <w:t>B) The man should buy a car of his own.</w:t>
      </w:r>
      <w:r>
        <w:rPr>
          <w:rFonts w:ascii="ˎ̥" w:hAnsi="ˎ̥"/>
          <w:color w:val="000000"/>
          <w:szCs w:val="21"/>
        </w:rPr>
        <w:br/>
      </w:r>
      <w:r>
        <w:rPr>
          <w:rFonts w:ascii="ˎ̥" w:hAnsi="ˎ̥"/>
          <w:color w:val="000000"/>
          <w:szCs w:val="21"/>
        </w:rPr>
        <w:t xml:space="preserve">　　</w:t>
      </w:r>
      <w:r>
        <w:rPr>
          <w:rFonts w:ascii="ˎ̥" w:hAnsi="ˎ̥"/>
          <w:color w:val="000000"/>
          <w:szCs w:val="21"/>
        </w:rPr>
        <w:t>C) The man needn't go shopping every week.</w:t>
      </w:r>
      <w:r>
        <w:rPr>
          <w:rFonts w:ascii="ˎ̥" w:hAnsi="ˎ̥"/>
          <w:color w:val="000000"/>
          <w:szCs w:val="21"/>
        </w:rPr>
        <w:br/>
      </w:r>
      <w:r>
        <w:rPr>
          <w:rFonts w:ascii="ˎ̥" w:hAnsi="ˎ̥"/>
          <w:color w:val="000000"/>
          <w:szCs w:val="21"/>
        </w:rPr>
        <w:t xml:space="preserve">　　</w:t>
      </w:r>
      <w:r>
        <w:rPr>
          <w:rFonts w:ascii="ˎ̥" w:hAnsi="ˎ̥"/>
          <w:color w:val="000000"/>
          <w:szCs w:val="21"/>
        </w:rPr>
        <w:t>D) She can pick the man up at the grocery store.</w:t>
      </w:r>
      <w:r>
        <w:rPr>
          <w:rFonts w:ascii="ˎ̥" w:hAnsi="ˎ̥"/>
          <w:color w:val="000000"/>
          <w:szCs w:val="21"/>
        </w:rPr>
        <w:br/>
      </w:r>
      <w:r>
        <w:rPr>
          <w:rFonts w:ascii="ˎ̥" w:hAnsi="ˎ̥"/>
          <w:color w:val="000000"/>
          <w:szCs w:val="21"/>
        </w:rPr>
        <w:t xml:space="preserve">　　</w:t>
      </w:r>
      <w:r>
        <w:rPr>
          <w:rFonts w:ascii="ˎ̥" w:hAnsi="ˎ̥"/>
          <w:color w:val="000000"/>
          <w:szCs w:val="21"/>
        </w:rPr>
        <w:t>13.A) Get more food and drinks.</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B) Ask his friend to come over.</w:t>
      </w:r>
      <w:r>
        <w:rPr>
          <w:rFonts w:ascii="ˎ̥" w:hAnsi="ˎ̥"/>
          <w:color w:val="000000"/>
          <w:szCs w:val="21"/>
        </w:rPr>
        <w:br/>
      </w:r>
      <w:r>
        <w:rPr>
          <w:rFonts w:ascii="ˎ̥" w:hAnsi="ˎ̥"/>
          <w:color w:val="000000"/>
          <w:szCs w:val="21"/>
        </w:rPr>
        <w:t xml:space="preserve">　　</w:t>
      </w:r>
      <w:r>
        <w:rPr>
          <w:rFonts w:ascii="ˎ̥" w:hAnsi="ˎ̥"/>
          <w:color w:val="000000"/>
          <w:szCs w:val="21"/>
        </w:rPr>
        <w:t>C) Tidy up the place.</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D) Hold a party.</w:t>
      </w:r>
      <w:r>
        <w:rPr>
          <w:rFonts w:ascii="ˎ̥" w:hAnsi="ˎ̥"/>
          <w:color w:val="000000"/>
          <w:szCs w:val="21"/>
        </w:rPr>
        <w:br/>
      </w:r>
      <w:r>
        <w:rPr>
          <w:rFonts w:ascii="ˎ̥" w:hAnsi="ˎ̥"/>
          <w:color w:val="000000"/>
          <w:szCs w:val="21"/>
        </w:rPr>
        <w:t xml:space="preserve">　　</w:t>
      </w:r>
      <w:r>
        <w:rPr>
          <w:rFonts w:ascii="ˎ̥" w:hAnsi="ˎ̥"/>
          <w:color w:val="000000"/>
          <w:szCs w:val="21"/>
        </w:rPr>
        <w:t>14.A) The talks can be held any day except this Friday.</w:t>
      </w:r>
      <w:r>
        <w:rPr>
          <w:rFonts w:ascii="ˎ̥" w:hAnsi="ˎ̥"/>
          <w:color w:val="000000"/>
          <w:szCs w:val="21"/>
        </w:rPr>
        <w:br/>
      </w:r>
      <w:r>
        <w:rPr>
          <w:rFonts w:ascii="ˎ̥" w:hAnsi="ˎ̥"/>
          <w:color w:val="000000"/>
          <w:szCs w:val="21"/>
        </w:rPr>
        <w:t xml:space="preserve">　　</w:t>
      </w:r>
      <w:r>
        <w:rPr>
          <w:rFonts w:ascii="ˎ̥" w:hAnsi="ˎ̥"/>
          <w:color w:val="000000"/>
          <w:szCs w:val="21"/>
        </w:rPr>
        <w:t>B) He could change his schedule to meet John Smith.</w:t>
      </w:r>
      <w:r>
        <w:rPr>
          <w:rFonts w:ascii="ˎ̥" w:hAnsi="ˎ̥"/>
          <w:color w:val="000000"/>
          <w:szCs w:val="21"/>
        </w:rPr>
        <w:br/>
      </w:r>
      <w:r>
        <w:rPr>
          <w:rFonts w:ascii="ˎ̥" w:hAnsi="ˎ̥"/>
          <w:color w:val="000000"/>
          <w:szCs w:val="21"/>
        </w:rPr>
        <w:t xml:space="preserve">　　</w:t>
      </w:r>
      <w:r>
        <w:rPr>
          <w:rFonts w:ascii="ˎ̥" w:hAnsi="ˎ̥"/>
          <w:color w:val="000000"/>
          <w:szCs w:val="21"/>
        </w:rPr>
        <w:t>C) The first-round talks should start as soon as possible.</w:t>
      </w:r>
      <w:r>
        <w:rPr>
          <w:rFonts w:ascii="ˎ̥" w:hAnsi="ˎ̥"/>
          <w:color w:val="000000"/>
          <w:szCs w:val="21"/>
        </w:rPr>
        <w:br/>
      </w:r>
      <w:r>
        <w:rPr>
          <w:rFonts w:ascii="ˎ̥" w:hAnsi="ˎ̥"/>
          <w:color w:val="000000"/>
          <w:szCs w:val="21"/>
        </w:rPr>
        <w:t xml:space="preserve">　　</w:t>
      </w:r>
      <w:r>
        <w:rPr>
          <w:rFonts w:ascii="ˎ̥" w:hAnsi="ˎ̥"/>
          <w:color w:val="000000"/>
          <w:szCs w:val="21"/>
        </w:rPr>
        <w:t>D) The woman should contact John Smith first.</w:t>
      </w:r>
      <w:r>
        <w:rPr>
          <w:rFonts w:ascii="ˎ̥" w:hAnsi="ˎ̥"/>
          <w:color w:val="000000"/>
          <w:szCs w:val="21"/>
        </w:rPr>
        <w:br/>
      </w:r>
      <w:r>
        <w:rPr>
          <w:rFonts w:ascii="ˎ̥" w:hAnsi="ˎ̥"/>
          <w:color w:val="000000"/>
          <w:szCs w:val="21"/>
        </w:rPr>
        <w:t xml:space="preserve">　　</w:t>
      </w:r>
      <w:r>
        <w:rPr>
          <w:rFonts w:ascii="ˎ̥" w:hAnsi="ˎ̥"/>
          <w:color w:val="000000"/>
          <w:szCs w:val="21"/>
        </w:rPr>
        <w:t>15.A) He understands the woman's feelings.</w:t>
      </w:r>
      <w:r>
        <w:rPr>
          <w:rFonts w:ascii="ˎ̥" w:hAnsi="ˎ̥"/>
          <w:color w:val="000000"/>
          <w:szCs w:val="21"/>
        </w:rPr>
        <w:br/>
      </w:r>
      <w:r>
        <w:rPr>
          <w:rFonts w:ascii="ˎ̥" w:hAnsi="ˎ̥"/>
          <w:color w:val="000000"/>
          <w:szCs w:val="21"/>
        </w:rPr>
        <w:t xml:space="preserve">　　</w:t>
      </w:r>
      <w:r>
        <w:rPr>
          <w:rFonts w:ascii="ˎ̥" w:hAnsi="ˎ̥"/>
          <w:color w:val="000000"/>
          <w:szCs w:val="21"/>
        </w:rPr>
        <w:t>B) He has gone through a similar experience.</w:t>
      </w:r>
      <w:r>
        <w:rPr>
          <w:rFonts w:ascii="ˎ̥" w:hAnsi="ˎ̥"/>
          <w:color w:val="000000"/>
          <w:szCs w:val="21"/>
        </w:rPr>
        <w:br/>
      </w:r>
      <w:r>
        <w:rPr>
          <w:rFonts w:ascii="ˎ̥" w:hAnsi="ˎ̥"/>
          <w:color w:val="000000"/>
          <w:szCs w:val="21"/>
        </w:rPr>
        <w:t xml:space="preserve">　　</w:t>
      </w:r>
      <w:r>
        <w:rPr>
          <w:rFonts w:ascii="ˎ̥" w:hAnsi="ˎ̥"/>
          <w:color w:val="000000"/>
          <w:szCs w:val="21"/>
        </w:rPr>
        <w:t>C) The woman should have gone on the field trip.</w:t>
      </w:r>
      <w:r>
        <w:rPr>
          <w:rFonts w:ascii="ˎ̥" w:hAnsi="ˎ̥"/>
          <w:color w:val="000000"/>
          <w:szCs w:val="21"/>
        </w:rPr>
        <w:br/>
      </w:r>
      <w:r>
        <w:rPr>
          <w:rFonts w:ascii="ˎ̥" w:hAnsi="ˎ̥"/>
          <w:color w:val="000000"/>
          <w:szCs w:val="21"/>
        </w:rPr>
        <w:t xml:space="preserve">　　</w:t>
      </w:r>
      <w:r>
        <w:rPr>
          <w:rFonts w:ascii="ˎ̥" w:hAnsi="ˎ̥"/>
          <w:color w:val="000000"/>
          <w:szCs w:val="21"/>
        </w:rPr>
        <w:t>D) The teacher is just following the regulations.</w:t>
      </w:r>
      <w:r>
        <w:rPr>
          <w:rFonts w:ascii="ˎ̥" w:hAnsi="ˎ̥"/>
          <w:color w:val="000000"/>
          <w:szCs w:val="21"/>
        </w:rPr>
        <w:br/>
      </w:r>
      <w:r>
        <w:rPr>
          <w:rFonts w:ascii="ˎ̥" w:hAnsi="ˎ̥"/>
          <w:color w:val="000000"/>
          <w:szCs w:val="21"/>
        </w:rPr>
        <w:t xml:space="preserve">　　</w:t>
      </w:r>
      <w:r>
        <w:rPr>
          <w:rFonts w:ascii="ˎ̥" w:hAnsi="ˎ̥"/>
          <w:color w:val="000000"/>
          <w:szCs w:val="21"/>
        </w:rPr>
        <w:t>16.A) She will meet the man halfway.</w:t>
      </w:r>
      <w:r>
        <w:rPr>
          <w:rFonts w:ascii="ˎ̥" w:hAnsi="ˎ̥"/>
          <w:color w:val="000000"/>
          <w:szCs w:val="21"/>
        </w:rPr>
        <w:br/>
      </w:r>
      <w:r>
        <w:rPr>
          <w:rFonts w:ascii="ˎ̥" w:hAnsi="ˎ̥"/>
          <w:color w:val="000000"/>
          <w:szCs w:val="21"/>
        </w:rPr>
        <w:t xml:space="preserve">　　</w:t>
      </w:r>
      <w:r>
        <w:rPr>
          <w:rFonts w:ascii="ˎ̥" w:hAnsi="ˎ̥"/>
          <w:color w:val="000000"/>
          <w:szCs w:val="21"/>
        </w:rPr>
        <w:t>B) She will ask David to talk less.</w:t>
      </w:r>
      <w:r>
        <w:rPr>
          <w:rFonts w:ascii="ˎ̥" w:hAnsi="ˎ̥"/>
          <w:color w:val="000000"/>
          <w:szCs w:val="21"/>
        </w:rPr>
        <w:br/>
      </w:r>
      <w:r>
        <w:rPr>
          <w:rFonts w:ascii="ˎ̥" w:hAnsi="ˎ̥"/>
          <w:color w:val="000000"/>
          <w:szCs w:val="21"/>
        </w:rPr>
        <w:t xml:space="preserve">　　</w:t>
      </w:r>
      <w:r>
        <w:rPr>
          <w:rFonts w:ascii="ˎ̥" w:hAnsi="ˎ̥"/>
          <w:color w:val="000000"/>
          <w:szCs w:val="21"/>
        </w:rPr>
        <w:t>C) She is sorry the man will not come.</w:t>
      </w:r>
      <w:r>
        <w:rPr>
          <w:rFonts w:ascii="ˎ̥" w:hAnsi="ˎ̥"/>
          <w:color w:val="000000"/>
          <w:szCs w:val="21"/>
        </w:rPr>
        <w:br/>
      </w:r>
      <w:r>
        <w:rPr>
          <w:rFonts w:ascii="ˎ̥" w:hAnsi="ˎ̥"/>
          <w:color w:val="000000"/>
          <w:szCs w:val="21"/>
        </w:rPr>
        <w:t xml:space="preserve">　　</w:t>
      </w:r>
      <w:r>
        <w:rPr>
          <w:rFonts w:ascii="ˎ̥" w:hAnsi="ˎ̥"/>
          <w:color w:val="000000"/>
          <w:szCs w:val="21"/>
        </w:rPr>
        <w:t>D) She has to invite David to the party.</w:t>
      </w:r>
      <w:r>
        <w:rPr>
          <w:rFonts w:ascii="ˎ̥" w:hAnsi="ˎ̥"/>
          <w:color w:val="000000"/>
          <w:szCs w:val="21"/>
        </w:rPr>
        <w:br/>
      </w:r>
      <w:r>
        <w:rPr>
          <w:rFonts w:ascii="ˎ̥" w:hAnsi="ˎ̥"/>
          <w:color w:val="000000"/>
          <w:szCs w:val="21"/>
        </w:rPr>
        <w:t xml:space="preserve">　　</w:t>
      </w:r>
      <w:r>
        <w:rPr>
          <w:rFonts w:ascii="ˎ̥" w:hAnsi="ˎ̥"/>
          <w:color w:val="000000"/>
          <w:szCs w:val="21"/>
        </w:rPr>
        <w:t>17.A) Few students understand Prof. Johnson's lectures.</w:t>
      </w:r>
      <w:r>
        <w:rPr>
          <w:rFonts w:ascii="ˎ̥" w:hAnsi="ˎ̥"/>
          <w:color w:val="000000"/>
          <w:szCs w:val="21"/>
        </w:rPr>
        <w:br/>
      </w:r>
      <w:r>
        <w:rPr>
          <w:rFonts w:ascii="ˎ̥" w:hAnsi="ˎ̥"/>
          <w:color w:val="000000"/>
          <w:szCs w:val="21"/>
        </w:rPr>
        <w:t xml:space="preserve">　　</w:t>
      </w:r>
      <w:r>
        <w:rPr>
          <w:rFonts w:ascii="ˎ̥" w:hAnsi="ˎ̥"/>
          <w:color w:val="000000"/>
          <w:szCs w:val="21"/>
        </w:rPr>
        <w:t>B) Few students meet Prof. Jonson's requirements.</w:t>
      </w:r>
      <w:r>
        <w:rPr>
          <w:rFonts w:ascii="ˎ̥" w:hAnsi="ˎ̥"/>
          <w:color w:val="000000"/>
          <w:szCs w:val="21"/>
        </w:rPr>
        <w:br/>
      </w:r>
      <w:r>
        <w:rPr>
          <w:rFonts w:ascii="ˎ̥" w:hAnsi="ˎ̥"/>
          <w:color w:val="000000"/>
          <w:szCs w:val="21"/>
        </w:rPr>
        <w:t xml:space="preserve">　　</w:t>
      </w:r>
      <w:r>
        <w:rPr>
          <w:rFonts w:ascii="ˎ̥" w:hAnsi="ˎ̥"/>
          <w:color w:val="000000"/>
          <w:szCs w:val="21"/>
        </w:rPr>
        <w:t>C) Many students find Prof. Johnson's lectures boring.</w:t>
      </w:r>
      <w:r>
        <w:rPr>
          <w:rFonts w:ascii="ˎ̥" w:hAnsi="ˎ̥"/>
          <w:color w:val="000000"/>
          <w:szCs w:val="21"/>
        </w:rPr>
        <w:br/>
      </w:r>
      <w:r>
        <w:rPr>
          <w:rFonts w:ascii="ˎ̥" w:hAnsi="ˎ̥"/>
          <w:color w:val="000000"/>
          <w:szCs w:val="21"/>
        </w:rPr>
        <w:t xml:space="preserve">　　</w:t>
      </w:r>
      <w:r>
        <w:rPr>
          <w:rFonts w:ascii="ˎ̥" w:hAnsi="ˎ̥"/>
          <w:color w:val="000000"/>
          <w:szCs w:val="21"/>
        </w:rPr>
        <w:t>D) Many students have dropped Prof. Johnson's class.</w:t>
      </w:r>
      <w:r>
        <w:rPr>
          <w:rFonts w:ascii="ˎ̥" w:hAnsi="ˎ̥"/>
          <w:color w:val="000000"/>
          <w:szCs w:val="21"/>
        </w:rPr>
        <w:br/>
      </w:r>
      <w:r>
        <w:rPr>
          <w:rFonts w:ascii="ˎ̥" w:hAnsi="ˎ̥"/>
          <w:color w:val="000000"/>
          <w:szCs w:val="21"/>
        </w:rPr>
        <w:t xml:space="preserve">　　</w:t>
      </w:r>
      <w:r>
        <w:rPr>
          <w:rFonts w:ascii="ˎ̥" w:hAnsi="ˎ̥"/>
          <w:color w:val="000000"/>
          <w:szCs w:val="21"/>
        </w:rPr>
        <w:t>18.A) Check their computer files.</w:t>
      </w:r>
      <w:r>
        <w:rPr>
          <w:rFonts w:ascii="ˎ̥" w:hAnsi="ˎ̥"/>
          <w:color w:val="000000"/>
          <w:szCs w:val="21"/>
        </w:rPr>
        <w:br/>
      </w:r>
      <w:r>
        <w:rPr>
          <w:rFonts w:ascii="ˎ̥" w:hAnsi="ˎ̥"/>
          <w:color w:val="000000"/>
          <w:szCs w:val="21"/>
        </w:rPr>
        <w:t xml:space="preserve">　　</w:t>
      </w:r>
      <w:r>
        <w:rPr>
          <w:rFonts w:ascii="ˎ̥" w:hAnsi="ˎ̥"/>
          <w:color w:val="000000"/>
          <w:szCs w:val="21"/>
        </w:rPr>
        <w:t>B) Make some computations.</w:t>
      </w:r>
      <w:r>
        <w:rPr>
          <w:rFonts w:ascii="ˎ̥" w:hAnsi="ˎ̥"/>
          <w:color w:val="000000"/>
          <w:szCs w:val="21"/>
        </w:rPr>
        <w:br/>
      </w:r>
      <w:r>
        <w:rPr>
          <w:rFonts w:ascii="ˎ̥" w:hAnsi="ˎ̥"/>
          <w:color w:val="000000"/>
          <w:szCs w:val="21"/>
        </w:rPr>
        <w:t xml:space="preserve">　　</w:t>
      </w:r>
      <w:r>
        <w:rPr>
          <w:rFonts w:ascii="ˎ̥" w:hAnsi="ˎ̥"/>
          <w:color w:val="000000"/>
          <w:szCs w:val="21"/>
        </w:rPr>
        <w:t>C) Study a computer program.</w:t>
      </w:r>
      <w:r>
        <w:rPr>
          <w:rFonts w:ascii="ˎ̥" w:hAnsi="ˎ̥"/>
          <w:color w:val="000000"/>
          <w:szCs w:val="21"/>
        </w:rPr>
        <w:br/>
      </w:r>
      <w:r>
        <w:rPr>
          <w:rFonts w:ascii="ˎ̥" w:hAnsi="ˎ̥"/>
          <w:color w:val="000000"/>
          <w:szCs w:val="21"/>
        </w:rPr>
        <w:t xml:space="preserve">　　</w:t>
      </w:r>
      <w:r>
        <w:rPr>
          <w:rFonts w:ascii="ˎ̥" w:hAnsi="ˎ̥"/>
          <w:color w:val="000000"/>
          <w:szCs w:val="21"/>
        </w:rPr>
        <w:t>D) Assemble a computer.</w:t>
      </w:r>
      <w:r>
        <w:rPr>
          <w:rFonts w:ascii="ˎ̥" w:hAnsi="ˎ̥"/>
          <w:color w:val="000000"/>
          <w:szCs w:val="21"/>
        </w:rPr>
        <w:br/>
      </w:r>
      <w:r>
        <w:rPr>
          <w:rFonts w:ascii="ˎ̥" w:hAnsi="ˎ̥"/>
          <w:color w:val="000000"/>
          <w:szCs w:val="21"/>
        </w:rPr>
        <w:t xml:space="preserve">　　</w:t>
      </w:r>
      <w:r>
        <w:rPr>
          <w:rFonts w:ascii="ˎ̥" w:hAnsi="ˎ̥"/>
          <w:color w:val="000000"/>
          <w:szCs w:val="21"/>
        </w:rPr>
        <w:t>Questions 19 to 22 are based on the conversation you have just heard.</w:t>
      </w:r>
      <w:r>
        <w:rPr>
          <w:rFonts w:ascii="ˎ̥" w:hAnsi="ˎ̥"/>
          <w:color w:val="000000"/>
          <w:szCs w:val="21"/>
        </w:rPr>
        <w:br/>
      </w:r>
      <w:r>
        <w:rPr>
          <w:rFonts w:ascii="ˎ̥" w:hAnsi="ˎ̥"/>
          <w:color w:val="000000"/>
          <w:szCs w:val="21"/>
        </w:rPr>
        <w:t xml:space="preserve">　　</w:t>
      </w:r>
      <w:r>
        <w:rPr>
          <w:rFonts w:ascii="ˎ̥" w:hAnsi="ˎ̥"/>
          <w:color w:val="000000"/>
          <w:szCs w:val="21"/>
        </w:rPr>
        <w:t>19.A) It allows him to make a lot of friends.</w:t>
      </w:r>
      <w:r>
        <w:rPr>
          <w:rFonts w:ascii="ˎ̥" w:hAnsi="ˎ̥"/>
          <w:color w:val="000000"/>
          <w:szCs w:val="21"/>
        </w:rPr>
        <w:br/>
      </w:r>
      <w:r>
        <w:rPr>
          <w:rFonts w:ascii="ˎ̥" w:hAnsi="ˎ̥"/>
          <w:color w:val="000000"/>
          <w:szCs w:val="21"/>
        </w:rPr>
        <w:t xml:space="preserve">　　</w:t>
      </w:r>
      <w:r>
        <w:rPr>
          <w:rFonts w:ascii="ˎ̥" w:hAnsi="ˎ̥"/>
          <w:color w:val="000000"/>
          <w:szCs w:val="21"/>
        </w:rPr>
        <w:t>B) It requires him to work long hours.</w:t>
      </w:r>
      <w:r>
        <w:rPr>
          <w:rFonts w:ascii="ˎ̥" w:hAnsi="ˎ̥"/>
          <w:color w:val="000000"/>
          <w:szCs w:val="21"/>
        </w:rPr>
        <w:br/>
      </w:r>
      <w:r>
        <w:rPr>
          <w:rFonts w:ascii="ˎ̥" w:hAnsi="ˎ̥"/>
          <w:color w:val="000000"/>
          <w:szCs w:val="21"/>
        </w:rPr>
        <w:t xml:space="preserve">　　</w:t>
      </w:r>
      <w:r>
        <w:rPr>
          <w:rFonts w:ascii="ˎ̥" w:hAnsi="ˎ̥"/>
          <w:color w:val="000000"/>
          <w:szCs w:val="21"/>
        </w:rPr>
        <w:t>C) It enables him to apply theory to practice.</w:t>
      </w:r>
      <w:r>
        <w:rPr>
          <w:rFonts w:ascii="ˎ̥" w:hAnsi="ˎ̥"/>
          <w:color w:val="000000"/>
          <w:szCs w:val="21"/>
        </w:rPr>
        <w:br/>
      </w:r>
      <w:r>
        <w:rPr>
          <w:rFonts w:ascii="ˎ̥" w:hAnsi="ˎ̥"/>
          <w:color w:val="000000"/>
          <w:szCs w:val="21"/>
        </w:rPr>
        <w:t xml:space="preserve">　　</w:t>
      </w:r>
      <w:r>
        <w:rPr>
          <w:rFonts w:ascii="ˎ̥" w:hAnsi="ˎ̥"/>
          <w:color w:val="000000"/>
          <w:szCs w:val="21"/>
        </w:rPr>
        <w:t>D) It helps him understand people better.</w:t>
      </w:r>
      <w:r>
        <w:rPr>
          <w:rFonts w:ascii="ˎ̥" w:hAnsi="ˎ̥"/>
          <w:color w:val="000000"/>
          <w:szCs w:val="21"/>
        </w:rPr>
        <w:br/>
      </w:r>
      <w:r>
        <w:rPr>
          <w:rFonts w:ascii="ˎ̥" w:hAnsi="ˎ̥"/>
          <w:color w:val="000000"/>
          <w:szCs w:val="21"/>
        </w:rPr>
        <w:t xml:space="preserve">　　</w:t>
      </w:r>
      <w:r>
        <w:rPr>
          <w:rFonts w:ascii="ˎ̥" w:hAnsi="ˎ̥"/>
          <w:color w:val="000000"/>
          <w:szCs w:val="21"/>
        </w:rPr>
        <w:t>20.A) It is intellectually challenging.</w:t>
      </w:r>
      <w:r>
        <w:rPr>
          <w:rFonts w:ascii="ˎ̥" w:hAnsi="ˎ̥"/>
          <w:color w:val="000000"/>
          <w:szCs w:val="21"/>
        </w:rPr>
        <w:br/>
      </w:r>
      <w:r>
        <w:rPr>
          <w:rFonts w:ascii="ˎ̥" w:hAnsi="ˎ̥"/>
          <w:color w:val="000000"/>
          <w:szCs w:val="21"/>
        </w:rPr>
        <w:t xml:space="preserve">　　</w:t>
      </w:r>
      <w:r>
        <w:rPr>
          <w:rFonts w:ascii="ˎ̥" w:hAnsi="ˎ̥"/>
          <w:color w:val="000000"/>
          <w:szCs w:val="21"/>
        </w:rPr>
        <w:t>B) It requires him to do washing-up all the time.</w:t>
      </w:r>
      <w:r>
        <w:rPr>
          <w:rFonts w:ascii="ˎ̥" w:hAnsi="ˎ̥"/>
          <w:color w:val="000000"/>
          <w:szCs w:val="21"/>
        </w:rPr>
        <w:br/>
      </w:r>
      <w:r>
        <w:rPr>
          <w:rFonts w:ascii="ˎ̥" w:hAnsi="ˎ̥"/>
          <w:color w:val="000000"/>
          <w:szCs w:val="21"/>
        </w:rPr>
        <w:t xml:space="preserve">　　</w:t>
      </w:r>
      <w:r>
        <w:rPr>
          <w:rFonts w:ascii="ˎ̥" w:hAnsi="ˎ̥"/>
          <w:color w:val="000000"/>
          <w:szCs w:val="21"/>
        </w:rPr>
        <w:t>C) It exposes him to oily smoke all day long.</w:t>
      </w:r>
      <w:r>
        <w:rPr>
          <w:rFonts w:ascii="ˎ̥" w:hAnsi="ˎ̥"/>
          <w:color w:val="000000"/>
          <w:szCs w:val="21"/>
        </w:rPr>
        <w:br/>
      </w:r>
      <w:r>
        <w:rPr>
          <w:rFonts w:ascii="ˎ̥" w:hAnsi="ˎ̥"/>
          <w:color w:val="000000"/>
          <w:szCs w:val="21"/>
        </w:rPr>
        <w:t xml:space="preserve">　　</w:t>
      </w:r>
      <w:r>
        <w:rPr>
          <w:rFonts w:ascii="ˎ̥" w:hAnsi="ˎ̥"/>
          <w:color w:val="000000"/>
          <w:szCs w:val="21"/>
        </w:rPr>
        <w:t>D) It demands physical endurance and patience.</w:t>
      </w:r>
      <w:r>
        <w:rPr>
          <w:rFonts w:ascii="ˎ̥" w:hAnsi="ˎ̥"/>
          <w:color w:val="000000"/>
          <w:szCs w:val="21"/>
        </w:rPr>
        <w:br/>
      </w:r>
      <w:r>
        <w:rPr>
          <w:rFonts w:ascii="ˎ̥" w:hAnsi="ˎ̥"/>
          <w:color w:val="000000"/>
          <w:szCs w:val="21"/>
        </w:rPr>
        <w:t xml:space="preserve">　　</w:t>
      </w:r>
      <w:r>
        <w:rPr>
          <w:rFonts w:ascii="ˎ̥" w:hAnsi="ˎ̥"/>
          <w:color w:val="000000"/>
          <w:szCs w:val="21"/>
        </w:rPr>
        <w:t>21.A) In a hospital.</w:t>
      </w:r>
      <w:r>
        <w:rPr>
          <w:rFonts w:ascii="ˎ̥" w:hAnsi="ˎ̥" w:hint="eastAsia"/>
          <w:color w:val="000000"/>
          <w:szCs w:val="21"/>
        </w:rPr>
        <w:t xml:space="preserve">  </w:t>
      </w:r>
      <w:r>
        <w:rPr>
          <w:rFonts w:ascii="ˎ̥" w:hAnsi="ˎ̥"/>
          <w:color w:val="000000"/>
          <w:szCs w:val="21"/>
        </w:rPr>
        <w:t>B) At a coffee shop.</w:t>
      </w:r>
      <w:r>
        <w:rPr>
          <w:rFonts w:ascii="ˎ̥" w:hAnsi="ˎ̥" w:hint="eastAsia"/>
          <w:color w:val="000000"/>
          <w:szCs w:val="21"/>
        </w:rPr>
        <w:t xml:space="preserve">  </w:t>
      </w:r>
      <w:r>
        <w:rPr>
          <w:rFonts w:ascii="ˎ̥" w:hAnsi="ˎ̥"/>
          <w:color w:val="000000"/>
          <w:szCs w:val="21"/>
        </w:rPr>
        <w:t>C) At a laundry.</w:t>
      </w:r>
      <w:r>
        <w:rPr>
          <w:rFonts w:ascii="ˎ̥" w:hAnsi="ˎ̥" w:hint="eastAsia"/>
          <w:color w:val="000000"/>
          <w:szCs w:val="21"/>
        </w:rPr>
        <w:t xml:space="preserve">   </w:t>
      </w:r>
      <w:r>
        <w:rPr>
          <w:rFonts w:ascii="ˎ̥" w:hAnsi="ˎ̥"/>
          <w:color w:val="000000"/>
          <w:szCs w:val="21"/>
        </w:rPr>
        <w:t>D) In a hotel.</w:t>
      </w:r>
      <w:r>
        <w:rPr>
          <w:rFonts w:ascii="ˎ̥" w:hAnsi="ˎ̥"/>
          <w:color w:val="000000"/>
          <w:szCs w:val="21"/>
        </w:rPr>
        <w:br/>
      </w:r>
      <w:r>
        <w:rPr>
          <w:rFonts w:ascii="ˎ̥" w:hAnsi="ˎ̥"/>
          <w:color w:val="000000"/>
          <w:szCs w:val="21"/>
        </w:rPr>
        <w:t xml:space="preserve">　　</w:t>
      </w:r>
      <w:r>
        <w:rPr>
          <w:rFonts w:ascii="ˎ̥" w:hAnsi="ˎ̥"/>
          <w:color w:val="000000"/>
          <w:szCs w:val="21"/>
        </w:rPr>
        <w:t>22.A) Getting along well with colleagues.</w:t>
      </w:r>
      <w:r>
        <w:rPr>
          <w:rFonts w:ascii="ˎ̥" w:hAnsi="ˎ̥"/>
          <w:color w:val="000000"/>
          <w:szCs w:val="21"/>
        </w:rPr>
        <w:br/>
      </w:r>
      <w:r>
        <w:rPr>
          <w:rFonts w:ascii="ˎ̥" w:hAnsi="ˎ̥"/>
          <w:color w:val="000000"/>
          <w:szCs w:val="21"/>
        </w:rPr>
        <w:t xml:space="preserve">　　</w:t>
      </w:r>
      <w:r>
        <w:rPr>
          <w:rFonts w:ascii="ˎ̥" w:hAnsi="ˎ̥"/>
          <w:color w:val="000000"/>
          <w:szCs w:val="21"/>
        </w:rPr>
        <w:t>B) Paying attention to every detail.</w:t>
      </w:r>
      <w:r>
        <w:rPr>
          <w:rFonts w:ascii="ˎ̥" w:hAnsi="ˎ̥"/>
          <w:color w:val="000000"/>
          <w:szCs w:val="21"/>
        </w:rPr>
        <w:br/>
      </w:r>
      <w:r>
        <w:rPr>
          <w:rFonts w:ascii="ˎ̥" w:hAnsi="ˎ̥"/>
          <w:color w:val="000000"/>
          <w:szCs w:val="21"/>
        </w:rPr>
        <w:t xml:space="preserve">　　</w:t>
      </w:r>
      <w:r>
        <w:rPr>
          <w:rFonts w:ascii="ˎ̥" w:hAnsi="ˎ̥"/>
          <w:color w:val="000000"/>
          <w:szCs w:val="21"/>
        </w:rPr>
        <w:t>C) Planning everything in advance.</w:t>
      </w:r>
      <w:r>
        <w:rPr>
          <w:rFonts w:ascii="ˎ̥" w:hAnsi="ˎ̥"/>
          <w:color w:val="000000"/>
          <w:szCs w:val="21"/>
        </w:rPr>
        <w:br/>
      </w:r>
      <w:r>
        <w:rPr>
          <w:rFonts w:ascii="ˎ̥" w:hAnsi="ˎ̥"/>
          <w:color w:val="000000"/>
          <w:szCs w:val="21"/>
        </w:rPr>
        <w:t xml:space="preserve">　　</w:t>
      </w:r>
      <w:r>
        <w:rPr>
          <w:rFonts w:ascii="ˎ̥" w:hAnsi="ˎ̥"/>
          <w:color w:val="000000"/>
          <w:szCs w:val="21"/>
        </w:rPr>
        <w:t>D) Knowing the needs of customers.</w:t>
      </w:r>
      <w:r>
        <w:rPr>
          <w:rFonts w:ascii="ˎ̥" w:hAnsi="ˎ̥"/>
          <w:color w:val="000000"/>
          <w:szCs w:val="21"/>
        </w:rPr>
        <w:br/>
      </w:r>
      <w:r>
        <w:rPr>
          <w:rFonts w:ascii="ˎ̥" w:hAnsi="ˎ̥"/>
          <w:color w:val="000000"/>
          <w:szCs w:val="21"/>
        </w:rPr>
        <w:t xml:space="preserve">　　</w:t>
      </w:r>
      <w:r>
        <w:rPr>
          <w:rFonts w:ascii="ˎ̥" w:hAnsi="ˎ̥"/>
          <w:color w:val="000000"/>
          <w:szCs w:val="21"/>
        </w:rPr>
        <w:t>Questions 23 to 25 are based on the conversation you have just heard.</w:t>
      </w:r>
      <w:r>
        <w:rPr>
          <w:rFonts w:ascii="ˎ̥" w:hAnsi="ˎ̥"/>
          <w:color w:val="000000"/>
          <w:szCs w:val="21"/>
        </w:rPr>
        <w:br/>
      </w:r>
      <w:r>
        <w:rPr>
          <w:rFonts w:ascii="ˎ̥" w:hAnsi="ˎ̥"/>
          <w:color w:val="000000"/>
          <w:szCs w:val="21"/>
        </w:rPr>
        <w:t xml:space="preserve">　　</w:t>
      </w:r>
      <w:r>
        <w:rPr>
          <w:rFonts w:ascii="ˎ̥" w:hAnsi="ˎ̥"/>
          <w:color w:val="000000"/>
          <w:szCs w:val="21"/>
        </w:rPr>
        <w:t>23.A) The pocket money British children get.</w:t>
      </w:r>
      <w:r>
        <w:rPr>
          <w:rFonts w:ascii="ˎ̥" w:hAnsi="ˎ̥"/>
          <w:color w:val="000000"/>
          <w:szCs w:val="21"/>
        </w:rPr>
        <w:br/>
      </w:r>
      <w:r>
        <w:rPr>
          <w:rFonts w:ascii="ˎ̥" w:hAnsi="ˎ̥"/>
          <w:color w:val="000000"/>
          <w:szCs w:val="21"/>
        </w:rPr>
        <w:t xml:space="preserve">　　</w:t>
      </w:r>
      <w:r>
        <w:rPr>
          <w:rFonts w:ascii="ˎ̥" w:hAnsi="ˎ̥"/>
          <w:color w:val="000000"/>
          <w:szCs w:val="21"/>
        </w:rPr>
        <w:t>B) The annual inflation rate in Britain.</w:t>
      </w:r>
      <w:r>
        <w:rPr>
          <w:rFonts w:ascii="ˎ̥" w:hAnsi="ˎ̥"/>
          <w:color w:val="000000"/>
          <w:szCs w:val="21"/>
        </w:rPr>
        <w:br/>
      </w:r>
      <w:r>
        <w:rPr>
          <w:rFonts w:ascii="ˎ̥" w:hAnsi="ˎ̥"/>
          <w:color w:val="000000"/>
          <w:szCs w:val="21"/>
        </w:rPr>
        <w:lastRenderedPageBreak/>
        <w:t xml:space="preserve">　　</w:t>
      </w:r>
      <w:r>
        <w:rPr>
          <w:rFonts w:ascii="ˎ̥" w:hAnsi="ˎ̥"/>
          <w:color w:val="000000"/>
          <w:szCs w:val="21"/>
        </w:rPr>
        <w:t>C) The things British children spend money on.</w:t>
      </w:r>
      <w:r>
        <w:rPr>
          <w:rFonts w:ascii="ˎ̥" w:hAnsi="ˎ̥"/>
          <w:color w:val="000000"/>
          <w:szCs w:val="21"/>
        </w:rPr>
        <w:br/>
      </w:r>
      <w:r>
        <w:rPr>
          <w:rFonts w:ascii="ˎ̥" w:hAnsi="ˎ̥"/>
          <w:color w:val="000000"/>
          <w:szCs w:val="21"/>
        </w:rPr>
        <w:t xml:space="preserve">　　</w:t>
      </w:r>
      <w:r>
        <w:rPr>
          <w:rFonts w:ascii="ˎ̥" w:hAnsi="ˎ̥"/>
          <w:color w:val="000000"/>
          <w:szCs w:val="21"/>
        </w:rPr>
        <w:t>D) The rising cost of raising a child in Britain.</w:t>
      </w:r>
      <w:r>
        <w:rPr>
          <w:rFonts w:ascii="ˎ̥" w:hAnsi="ˎ̥"/>
          <w:color w:val="000000"/>
          <w:szCs w:val="21"/>
        </w:rPr>
        <w:br/>
      </w:r>
      <w:r>
        <w:rPr>
          <w:rFonts w:ascii="ˎ̥" w:hAnsi="ˎ̥"/>
          <w:color w:val="000000"/>
          <w:szCs w:val="21"/>
        </w:rPr>
        <w:t xml:space="preserve">　　</w:t>
      </w:r>
      <w:r>
        <w:rPr>
          <w:rFonts w:ascii="ˎ̥" w:hAnsi="ˎ̥"/>
          <w:color w:val="000000"/>
          <w:szCs w:val="21"/>
        </w:rPr>
        <w:t>24.A) It enables children to live better.</w:t>
      </w:r>
      <w:r>
        <w:rPr>
          <w:rFonts w:ascii="ˎ̥" w:hAnsi="ˎ̥"/>
          <w:color w:val="000000"/>
          <w:szCs w:val="21"/>
        </w:rPr>
        <w:br/>
      </w:r>
      <w:r>
        <w:rPr>
          <w:rFonts w:ascii="ˎ̥" w:hAnsi="ˎ̥"/>
          <w:color w:val="000000"/>
          <w:szCs w:val="21"/>
        </w:rPr>
        <w:t xml:space="preserve">　　</w:t>
      </w:r>
      <w:r>
        <w:rPr>
          <w:rFonts w:ascii="ˎ̥" w:hAnsi="ˎ̥"/>
          <w:color w:val="000000"/>
          <w:szCs w:val="21"/>
        </w:rPr>
        <w:t>B) It goes down during economic recession.</w:t>
      </w:r>
      <w:r>
        <w:rPr>
          <w:rFonts w:ascii="ˎ̥" w:hAnsi="ˎ̥"/>
          <w:color w:val="000000"/>
          <w:szCs w:val="21"/>
        </w:rPr>
        <w:br/>
      </w:r>
      <w:r>
        <w:rPr>
          <w:rFonts w:ascii="ˎ̥" w:hAnsi="ˎ̥"/>
          <w:color w:val="000000"/>
          <w:szCs w:val="21"/>
        </w:rPr>
        <w:t xml:space="preserve">　　</w:t>
      </w:r>
      <w:r>
        <w:rPr>
          <w:rFonts w:ascii="ˎ̥" w:hAnsi="ˎ̥"/>
          <w:color w:val="000000"/>
          <w:szCs w:val="21"/>
        </w:rPr>
        <w:t>C) It often rises higher than inflation.</w:t>
      </w:r>
      <w:r>
        <w:rPr>
          <w:rFonts w:ascii="ˎ̥" w:hAnsi="ˎ̥"/>
          <w:color w:val="000000"/>
          <w:szCs w:val="21"/>
        </w:rPr>
        <w:br/>
      </w:r>
      <w:r>
        <w:rPr>
          <w:rFonts w:ascii="ˎ̥" w:hAnsi="ˎ̥"/>
          <w:color w:val="000000"/>
          <w:szCs w:val="21"/>
        </w:rPr>
        <w:t xml:space="preserve">　　</w:t>
      </w:r>
      <w:r>
        <w:rPr>
          <w:rFonts w:ascii="ˎ̥" w:hAnsi="ˎ̥"/>
          <w:color w:val="000000"/>
          <w:szCs w:val="21"/>
        </w:rPr>
        <w:t>D) It has gone up 25% in the past decade.</w:t>
      </w:r>
      <w:r>
        <w:rPr>
          <w:rFonts w:ascii="ˎ̥" w:hAnsi="ˎ̥"/>
          <w:color w:val="000000"/>
          <w:szCs w:val="21"/>
        </w:rPr>
        <w:br/>
      </w:r>
      <w:r>
        <w:rPr>
          <w:rFonts w:ascii="ˎ̥" w:hAnsi="ˎ̥"/>
          <w:color w:val="000000"/>
          <w:szCs w:val="21"/>
        </w:rPr>
        <w:t xml:space="preserve">　　</w:t>
      </w:r>
      <w:r>
        <w:rPr>
          <w:rFonts w:ascii="ˎ̥" w:hAnsi="ˎ̥"/>
          <w:color w:val="000000"/>
          <w:szCs w:val="21"/>
        </w:rPr>
        <w:t>25.A) Save up for their future education.</w:t>
      </w:r>
      <w:r>
        <w:rPr>
          <w:rFonts w:ascii="ˎ̥" w:hAnsi="ˎ̥"/>
          <w:color w:val="000000"/>
          <w:szCs w:val="21"/>
        </w:rPr>
        <w:br/>
      </w:r>
      <w:r>
        <w:rPr>
          <w:rFonts w:ascii="ˎ̥" w:hAnsi="ˎ̥"/>
          <w:color w:val="000000"/>
          <w:szCs w:val="21"/>
        </w:rPr>
        <w:t xml:space="preserve">　　</w:t>
      </w:r>
      <w:r>
        <w:rPr>
          <w:rFonts w:ascii="ˎ̥" w:hAnsi="ˎ̥"/>
          <w:color w:val="000000"/>
          <w:szCs w:val="21"/>
        </w:rPr>
        <w:t>B) Pay for small personal things.</w:t>
      </w:r>
      <w:r>
        <w:rPr>
          <w:rFonts w:ascii="ˎ̥" w:hAnsi="ˎ̥"/>
          <w:color w:val="000000"/>
          <w:szCs w:val="21"/>
        </w:rPr>
        <w:br/>
      </w:r>
      <w:r>
        <w:rPr>
          <w:rFonts w:ascii="ˎ̥" w:hAnsi="ˎ̥"/>
          <w:color w:val="000000"/>
          <w:szCs w:val="21"/>
        </w:rPr>
        <w:t xml:space="preserve">　　</w:t>
      </w:r>
      <w:r>
        <w:rPr>
          <w:rFonts w:ascii="ˎ̥" w:hAnsi="ˎ̥"/>
          <w:color w:val="000000"/>
          <w:szCs w:val="21"/>
        </w:rPr>
        <w:t>C) Buy their own shoes and socks.</w:t>
      </w:r>
      <w:r>
        <w:rPr>
          <w:rFonts w:ascii="ˎ̥" w:hAnsi="ˎ̥"/>
          <w:color w:val="000000"/>
          <w:szCs w:val="21"/>
        </w:rPr>
        <w:br/>
      </w:r>
      <w:r>
        <w:rPr>
          <w:rFonts w:ascii="ˎ̥" w:hAnsi="ˎ̥"/>
          <w:color w:val="000000"/>
          <w:szCs w:val="21"/>
        </w:rPr>
        <w:t xml:space="preserve">　　</w:t>
      </w:r>
      <w:r>
        <w:rPr>
          <w:rFonts w:ascii="ˎ̥" w:hAnsi="ˎ̥"/>
          <w:color w:val="000000"/>
          <w:szCs w:val="21"/>
        </w:rPr>
        <w:t xml:space="preserve">D) Make donations when necessary. </w:t>
      </w:r>
      <w:hyperlink r:id="rId15" w:history="1">
        <w:r>
          <w:rPr>
            <w:rStyle w:val="a8"/>
            <w:rFonts w:ascii="ˎ̥" w:hAnsi="ˎ̥"/>
            <w:color w:val="F5FDFF"/>
            <w:szCs w:val="21"/>
          </w:rPr>
          <w:t>来源</w:t>
        </w:r>
        <w:r>
          <w:rPr>
            <w:rStyle w:val="a8"/>
            <w:rFonts w:ascii="ˎ̥" w:hAnsi="ˎ̥"/>
            <w:color w:val="F5FDFF"/>
            <w:szCs w:val="21"/>
          </w:rPr>
          <w:t>:</w:t>
        </w:r>
        <w:r>
          <w:rPr>
            <w:rStyle w:val="a8"/>
            <w:rFonts w:ascii="ˎ̥" w:hAnsi="ˎ̥"/>
            <w:color w:val="F5FDFF"/>
            <w:szCs w:val="21"/>
          </w:rPr>
          <w:t>考试大</w:t>
        </w:r>
        <w:r>
          <w:rPr>
            <w:rStyle w:val="a8"/>
            <w:rFonts w:ascii="ˎ̥" w:hAnsi="ˎ̥"/>
            <w:color w:val="F5FDFF"/>
            <w:szCs w:val="21"/>
          </w:rPr>
          <w:t>-</w:t>
        </w:r>
        <w:r>
          <w:rPr>
            <w:rStyle w:val="a8"/>
            <w:rFonts w:ascii="ˎ̥" w:hAnsi="ˎ̥"/>
            <w:color w:val="F5FDFF"/>
            <w:szCs w:val="21"/>
          </w:rPr>
          <w:t>英语四级考试</w:t>
        </w:r>
      </w:hyperlink>
    </w:p>
    <w:p w14:paraId="4A5D8198" w14:textId="77777777" w:rsidR="00F22C9E" w:rsidRDefault="00F22C9E" w:rsidP="00F22C9E">
      <w:pPr>
        <w:rPr>
          <w:rFonts w:ascii="ˎ̥" w:hAnsi="ˎ̥" w:hint="eastAsia"/>
          <w:color w:val="000000"/>
          <w:szCs w:val="21"/>
        </w:rPr>
      </w:pPr>
      <w:r w:rsidRPr="00BB5580">
        <w:rPr>
          <w:rFonts w:ascii="ˎ̥" w:hAnsi="ˎ̥"/>
          <w:b/>
          <w:color w:val="000000"/>
          <w:szCs w:val="21"/>
        </w:rPr>
        <w:t>Section B</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you will hear 3 short passages. At the end of each passage, you will hear some questions. Both the passage and the questions will be spoken only once.After you hear a question, you must choose the best answer from the four choices marked A), B), C) and D). Then mark the corresponding letter on Answer Sheet 2 with a single line through the centre.</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sidRPr="00BB5580">
        <w:rPr>
          <w:rFonts w:ascii="ˎ̥" w:hAnsi="ˎ̥"/>
          <w:b/>
          <w:color w:val="000000"/>
          <w:szCs w:val="21"/>
        </w:rPr>
        <w:t>Passage One</w:t>
      </w:r>
      <w:r w:rsidRPr="00BB5580">
        <w:rPr>
          <w:rFonts w:ascii="ˎ̥" w:hAnsi="ˎ̥"/>
          <w:b/>
          <w:color w:val="000000"/>
          <w:szCs w:val="21"/>
        </w:rPr>
        <w:br/>
      </w:r>
      <w:r w:rsidRPr="00BB5580">
        <w:rPr>
          <w:rFonts w:ascii="ˎ̥" w:hAnsi="ˎ̥"/>
          <w:b/>
          <w:color w:val="000000"/>
          <w:szCs w:val="21"/>
        </w:rPr>
        <w:t xml:space="preserve">　　</w:t>
      </w:r>
      <w:r w:rsidRPr="00BB5580">
        <w:rPr>
          <w:rFonts w:ascii="ˎ̥" w:hAnsi="ˎ̥"/>
          <w:color w:val="000000"/>
          <w:szCs w:val="21"/>
        </w:rPr>
        <w:t>Questions 26 to 29 are based on the conversation you have just heard.</w:t>
      </w:r>
      <w:r w:rsidRPr="00BB5580">
        <w:rPr>
          <w:rFonts w:ascii="ˎ̥" w:hAnsi="ˎ̥"/>
          <w:color w:val="000000"/>
          <w:szCs w:val="21"/>
        </w:rPr>
        <w:br/>
      </w:r>
      <w:r>
        <w:rPr>
          <w:rFonts w:ascii="ˎ̥" w:hAnsi="ˎ̥"/>
          <w:color w:val="000000"/>
          <w:szCs w:val="21"/>
        </w:rPr>
        <w:t xml:space="preserve">　　</w:t>
      </w:r>
      <w:r>
        <w:rPr>
          <w:rFonts w:ascii="ˎ̥" w:hAnsi="ˎ̥"/>
          <w:color w:val="000000"/>
          <w:szCs w:val="21"/>
        </w:rPr>
        <w:t>26.A) District managers.</w:t>
      </w:r>
      <w:r>
        <w:rPr>
          <w:rFonts w:ascii="ˎ̥" w:hAnsi="ˎ̥"/>
          <w:color w:val="000000"/>
          <w:szCs w:val="21"/>
        </w:rPr>
        <w:br/>
      </w:r>
      <w:r>
        <w:rPr>
          <w:rFonts w:ascii="ˎ̥" w:hAnsi="ˎ̥"/>
          <w:color w:val="000000"/>
          <w:szCs w:val="21"/>
        </w:rPr>
        <w:t xml:space="preserve">　　</w:t>
      </w:r>
      <w:r>
        <w:rPr>
          <w:rFonts w:ascii="ˎ̥" w:hAnsi="ˎ̥"/>
          <w:color w:val="000000"/>
          <w:szCs w:val="21"/>
        </w:rPr>
        <w:t>B) Regular customers.</w:t>
      </w:r>
      <w:r>
        <w:rPr>
          <w:rFonts w:ascii="ˎ̥" w:hAnsi="ˎ̥"/>
          <w:color w:val="000000"/>
          <w:szCs w:val="21"/>
        </w:rPr>
        <w:br/>
      </w:r>
      <w:r>
        <w:rPr>
          <w:rFonts w:ascii="ˎ̥" w:hAnsi="ˎ̥"/>
          <w:color w:val="000000"/>
          <w:szCs w:val="21"/>
        </w:rPr>
        <w:t xml:space="preserve">　　</w:t>
      </w:r>
      <w:r>
        <w:rPr>
          <w:rFonts w:ascii="ˎ̥" w:hAnsi="ˎ̥"/>
          <w:color w:val="000000"/>
          <w:szCs w:val="21"/>
        </w:rPr>
        <w:t>C) Sales directors.</w:t>
      </w:r>
      <w:r>
        <w:rPr>
          <w:rFonts w:ascii="ˎ̥" w:hAnsi="ˎ̥"/>
          <w:color w:val="000000"/>
          <w:szCs w:val="21"/>
        </w:rPr>
        <w:br/>
      </w:r>
      <w:r>
        <w:rPr>
          <w:rFonts w:ascii="ˎ̥" w:hAnsi="ˎ̥"/>
          <w:color w:val="000000"/>
          <w:szCs w:val="21"/>
        </w:rPr>
        <w:t xml:space="preserve">　　</w:t>
      </w:r>
      <w:r>
        <w:rPr>
          <w:rFonts w:ascii="ˎ̥" w:hAnsi="ˎ̥"/>
          <w:color w:val="000000"/>
          <w:szCs w:val="21"/>
        </w:rPr>
        <w:t>D) Senior clerks.</w:t>
      </w:r>
      <w:r>
        <w:rPr>
          <w:rFonts w:ascii="ˎ̥" w:hAnsi="ˎ̥"/>
          <w:color w:val="000000"/>
          <w:szCs w:val="21"/>
        </w:rPr>
        <w:br/>
      </w:r>
      <w:r>
        <w:rPr>
          <w:rFonts w:ascii="ˎ̥" w:hAnsi="ˎ̥"/>
          <w:color w:val="000000"/>
          <w:szCs w:val="21"/>
        </w:rPr>
        <w:t xml:space="preserve">　　</w:t>
      </w:r>
      <w:r>
        <w:rPr>
          <w:rFonts w:ascii="ˎ̥" w:hAnsi="ˎ̥"/>
          <w:color w:val="000000"/>
          <w:szCs w:val="21"/>
        </w:rPr>
        <w:t>27.A) The support provided by the regular clients.</w:t>
      </w:r>
      <w:r>
        <w:rPr>
          <w:rFonts w:ascii="ˎ̥" w:hAnsi="ˎ̥"/>
          <w:color w:val="000000"/>
          <w:szCs w:val="21"/>
        </w:rPr>
        <w:br/>
      </w:r>
      <w:r>
        <w:rPr>
          <w:rFonts w:ascii="ˎ̥" w:hAnsi="ˎ̥"/>
          <w:color w:val="000000"/>
          <w:szCs w:val="21"/>
        </w:rPr>
        <w:t xml:space="preserve">　　</w:t>
      </w:r>
      <w:r>
        <w:rPr>
          <w:rFonts w:ascii="ˎ̥" w:hAnsi="ˎ̥"/>
          <w:color w:val="000000"/>
          <w:szCs w:val="21"/>
        </w:rPr>
        <w:t>B) The initiative shown by the sales representatives.</w:t>
      </w:r>
      <w:r>
        <w:rPr>
          <w:rFonts w:ascii="ˎ̥" w:hAnsi="ˎ̥"/>
          <w:color w:val="000000"/>
          <w:szCs w:val="21"/>
        </w:rPr>
        <w:br/>
      </w:r>
      <w:r>
        <w:rPr>
          <w:rFonts w:ascii="ˎ̥" w:hAnsi="ˎ̥"/>
          <w:color w:val="000000"/>
          <w:szCs w:val="21"/>
        </w:rPr>
        <w:t xml:space="preserve">　　</w:t>
      </w:r>
      <w:r>
        <w:rPr>
          <w:rFonts w:ascii="ˎ̥" w:hAnsi="ˎ̥"/>
          <w:color w:val="000000"/>
          <w:szCs w:val="21"/>
        </w:rPr>
        <w:t>C) The urgency of implementing the company's plans.</w:t>
      </w:r>
      <w:r>
        <w:rPr>
          <w:rFonts w:ascii="ˎ̥" w:hAnsi="ˎ̥"/>
          <w:color w:val="000000"/>
          <w:szCs w:val="21"/>
        </w:rPr>
        <w:br/>
      </w:r>
      <w:r>
        <w:rPr>
          <w:rFonts w:ascii="ˎ̥" w:hAnsi="ˎ̥"/>
          <w:color w:val="000000"/>
          <w:szCs w:val="21"/>
        </w:rPr>
        <w:t xml:space="preserve">　　</w:t>
      </w:r>
      <w:r>
        <w:rPr>
          <w:rFonts w:ascii="ˎ̥" w:hAnsi="ˎ̥"/>
          <w:color w:val="000000"/>
          <w:szCs w:val="21"/>
        </w:rPr>
        <w:t>D) The important part played by district managers.</w:t>
      </w:r>
      <w:r>
        <w:rPr>
          <w:rFonts w:ascii="ˎ̥" w:hAnsi="ˎ̥"/>
          <w:color w:val="000000"/>
          <w:szCs w:val="21"/>
        </w:rPr>
        <w:br/>
      </w:r>
      <w:r>
        <w:rPr>
          <w:rFonts w:ascii="ˎ̥" w:hAnsi="ˎ̥"/>
          <w:color w:val="000000"/>
          <w:szCs w:val="21"/>
        </w:rPr>
        <w:t xml:space="preserve">　　</w:t>
      </w:r>
      <w:r>
        <w:rPr>
          <w:rFonts w:ascii="ˎ̥" w:hAnsi="ˎ̥"/>
          <w:color w:val="000000"/>
          <w:szCs w:val="21"/>
        </w:rPr>
        <w:t>28.A) Some of them were political-minded.</w:t>
      </w:r>
      <w:r>
        <w:rPr>
          <w:rFonts w:ascii="ˎ̥" w:hAnsi="ˎ̥"/>
          <w:color w:val="000000"/>
          <w:szCs w:val="21"/>
        </w:rPr>
        <w:br/>
      </w:r>
      <w:r>
        <w:rPr>
          <w:rFonts w:ascii="ˎ̥" w:hAnsi="ˎ̥"/>
          <w:color w:val="000000"/>
          <w:szCs w:val="21"/>
        </w:rPr>
        <w:t xml:space="preserve">　　</w:t>
      </w:r>
      <w:r>
        <w:rPr>
          <w:rFonts w:ascii="ˎ̥" w:hAnsi="ˎ̥"/>
          <w:color w:val="000000"/>
          <w:szCs w:val="21"/>
        </w:rPr>
        <w:t>B) Fifty percent of them were female.</w:t>
      </w:r>
      <w:r>
        <w:rPr>
          <w:rFonts w:ascii="ˎ̥" w:hAnsi="ˎ̥"/>
          <w:color w:val="000000"/>
          <w:szCs w:val="21"/>
        </w:rPr>
        <w:br/>
      </w:r>
      <w:r>
        <w:rPr>
          <w:rFonts w:ascii="ˎ̥" w:hAnsi="ˎ̥"/>
          <w:color w:val="000000"/>
          <w:szCs w:val="21"/>
        </w:rPr>
        <w:t xml:space="preserve">　　</w:t>
      </w:r>
      <w:r>
        <w:rPr>
          <w:rFonts w:ascii="ˎ̥" w:hAnsi="ˎ̥"/>
          <w:color w:val="000000"/>
          <w:szCs w:val="21"/>
        </w:rPr>
        <w:t>C) One third of them were senior managers.</w:t>
      </w:r>
      <w:r>
        <w:rPr>
          <w:rFonts w:ascii="ˎ̥" w:hAnsi="ˎ̥"/>
          <w:color w:val="000000"/>
          <w:szCs w:val="21"/>
        </w:rPr>
        <w:br/>
      </w:r>
      <w:r>
        <w:rPr>
          <w:rFonts w:ascii="ˎ̥" w:hAnsi="ˎ̥"/>
          <w:color w:val="000000"/>
          <w:szCs w:val="21"/>
        </w:rPr>
        <w:t xml:space="preserve">　　</w:t>
      </w:r>
      <w:r>
        <w:rPr>
          <w:rFonts w:ascii="ˎ̥" w:hAnsi="ˎ̥"/>
          <w:color w:val="000000"/>
          <w:szCs w:val="21"/>
        </w:rPr>
        <w:t>D) Most of them were rather conservative.</w:t>
      </w:r>
      <w:r>
        <w:rPr>
          <w:rFonts w:ascii="ˎ̥" w:hAnsi="ˎ̥"/>
          <w:color w:val="000000"/>
          <w:szCs w:val="21"/>
        </w:rPr>
        <w:br/>
      </w:r>
      <w:r>
        <w:rPr>
          <w:rFonts w:ascii="ˎ̥" w:hAnsi="ˎ̥"/>
          <w:color w:val="000000"/>
          <w:szCs w:val="21"/>
        </w:rPr>
        <w:t xml:space="preserve">　　</w:t>
      </w:r>
      <w:r>
        <w:rPr>
          <w:rFonts w:ascii="ˎ̥" w:hAnsi="ˎ̥"/>
          <w:color w:val="000000"/>
          <w:szCs w:val="21"/>
        </w:rPr>
        <w:t>29.A) He used too many quotations.</w:t>
      </w:r>
      <w:r>
        <w:rPr>
          <w:rFonts w:ascii="ˎ̥" w:hAnsi="ˎ̥"/>
          <w:color w:val="000000"/>
          <w:szCs w:val="21"/>
        </w:rPr>
        <w:br/>
      </w:r>
      <w:r>
        <w:rPr>
          <w:rFonts w:ascii="ˎ̥" w:hAnsi="ˎ̥"/>
          <w:color w:val="000000"/>
          <w:szCs w:val="21"/>
        </w:rPr>
        <w:t xml:space="preserve">　　</w:t>
      </w:r>
      <w:r>
        <w:rPr>
          <w:rFonts w:ascii="ˎ̥" w:hAnsi="ˎ̥"/>
          <w:color w:val="000000"/>
          <w:szCs w:val="21"/>
        </w:rPr>
        <w:t>B) He was not gender sensitive.</w:t>
      </w:r>
      <w:r>
        <w:rPr>
          <w:rFonts w:ascii="ˎ̥" w:hAnsi="ˎ̥"/>
          <w:color w:val="000000"/>
          <w:szCs w:val="21"/>
        </w:rPr>
        <w:br/>
      </w:r>
      <w:r>
        <w:rPr>
          <w:rFonts w:ascii="ˎ̥" w:hAnsi="ˎ̥"/>
          <w:color w:val="000000"/>
          <w:szCs w:val="21"/>
        </w:rPr>
        <w:t xml:space="preserve">　　</w:t>
      </w:r>
      <w:r>
        <w:rPr>
          <w:rFonts w:ascii="ˎ̥" w:hAnsi="ˎ̥"/>
          <w:color w:val="000000"/>
          <w:szCs w:val="21"/>
        </w:rPr>
        <w:t>C) He did not keep to the point.</w:t>
      </w:r>
      <w:r>
        <w:rPr>
          <w:rFonts w:ascii="ˎ̥" w:hAnsi="ˎ̥"/>
          <w:color w:val="000000"/>
          <w:szCs w:val="21"/>
        </w:rPr>
        <w:br/>
      </w:r>
      <w:r>
        <w:rPr>
          <w:rFonts w:ascii="ˎ̥" w:hAnsi="ˎ̥"/>
          <w:color w:val="000000"/>
          <w:szCs w:val="21"/>
        </w:rPr>
        <w:t xml:space="preserve">　　</w:t>
      </w:r>
      <w:r>
        <w:rPr>
          <w:rFonts w:ascii="ˎ̥" w:hAnsi="ˎ̥"/>
          <w:color w:val="000000"/>
          <w:szCs w:val="21"/>
        </w:rPr>
        <w:t>D) He spent too much time on details.</w:t>
      </w:r>
      <w:r>
        <w:rPr>
          <w:rFonts w:ascii="ˎ̥" w:hAnsi="ˎ̥"/>
          <w:color w:val="000000"/>
          <w:szCs w:val="21"/>
        </w:rPr>
        <w:br/>
      </w:r>
      <w:r>
        <w:rPr>
          <w:rFonts w:ascii="ˎ̥" w:hAnsi="ˎ̥"/>
          <w:color w:val="000000"/>
          <w:szCs w:val="21"/>
        </w:rPr>
        <w:t xml:space="preserve">　</w:t>
      </w:r>
      <w:r w:rsidRPr="00BB5580">
        <w:rPr>
          <w:rFonts w:ascii="ˎ̥" w:hAnsi="ˎ̥"/>
          <w:b/>
          <w:color w:val="000000"/>
          <w:szCs w:val="21"/>
        </w:rPr>
        <w:t xml:space="preserve">　</w:t>
      </w:r>
      <w:r w:rsidRPr="00BB5580">
        <w:rPr>
          <w:rFonts w:ascii="ˎ̥" w:hAnsi="ˎ̥"/>
          <w:b/>
          <w:color w:val="000000"/>
          <w:szCs w:val="21"/>
        </w:rPr>
        <w:t>Passage Two</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30 to 32 are based on the passage you have just heard.</w:t>
      </w:r>
      <w:r>
        <w:rPr>
          <w:rFonts w:ascii="ˎ̥" w:hAnsi="ˎ̥"/>
          <w:color w:val="000000"/>
          <w:szCs w:val="21"/>
        </w:rPr>
        <w:br/>
      </w:r>
      <w:r>
        <w:rPr>
          <w:rFonts w:ascii="ˎ̥" w:hAnsi="ˎ̥"/>
          <w:color w:val="000000"/>
          <w:szCs w:val="21"/>
        </w:rPr>
        <w:t xml:space="preserve">　　</w:t>
      </w:r>
      <w:r>
        <w:rPr>
          <w:rFonts w:ascii="ˎ̥" w:hAnsi="ˎ̥"/>
          <w:color w:val="000000"/>
          <w:szCs w:val="21"/>
        </w:rPr>
        <w:t>30.A) State your problem to the head waiter.</w:t>
      </w:r>
      <w:r>
        <w:rPr>
          <w:rFonts w:ascii="ˎ̥" w:hAnsi="ˎ̥"/>
          <w:color w:val="000000"/>
          <w:szCs w:val="21"/>
        </w:rPr>
        <w:br/>
      </w:r>
      <w:r>
        <w:rPr>
          <w:rFonts w:ascii="ˎ̥" w:hAnsi="ˎ̥"/>
          <w:color w:val="000000"/>
          <w:szCs w:val="21"/>
        </w:rPr>
        <w:t xml:space="preserve">　　</w:t>
      </w:r>
      <w:r>
        <w:rPr>
          <w:rFonts w:ascii="ˎ̥" w:hAnsi="ˎ̥"/>
          <w:color w:val="000000"/>
          <w:szCs w:val="21"/>
        </w:rPr>
        <w:t>B) Demand a discount on the dishes ordered.</w:t>
      </w:r>
      <w:r>
        <w:rPr>
          <w:rFonts w:ascii="ˎ̥" w:hAnsi="ˎ̥"/>
          <w:color w:val="000000"/>
          <w:szCs w:val="21"/>
        </w:rPr>
        <w:br/>
      </w:r>
      <w:r>
        <w:rPr>
          <w:rFonts w:ascii="ˎ̥" w:hAnsi="ˎ̥"/>
          <w:color w:val="000000"/>
          <w:szCs w:val="21"/>
        </w:rPr>
        <w:t xml:space="preserve">　　</w:t>
      </w:r>
      <w:r>
        <w:rPr>
          <w:rFonts w:ascii="ˎ̥" w:hAnsi="ˎ̥"/>
          <w:color w:val="000000"/>
          <w:szCs w:val="21"/>
        </w:rPr>
        <w:t>C) Ask to see the manager politely but firmly.</w:t>
      </w:r>
      <w:r>
        <w:rPr>
          <w:rFonts w:ascii="ˎ̥" w:hAnsi="ˎ̥"/>
          <w:color w:val="000000"/>
          <w:szCs w:val="21"/>
        </w:rPr>
        <w:br/>
      </w:r>
      <w:r>
        <w:rPr>
          <w:rFonts w:ascii="ˎ̥" w:hAnsi="ˎ̥"/>
          <w:color w:val="000000"/>
          <w:szCs w:val="21"/>
        </w:rPr>
        <w:t xml:space="preserve">　　</w:t>
      </w:r>
      <w:r>
        <w:rPr>
          <w:rFonts w:ascii="ˎ̥" w:hAnsi="ˎ̥"/>
          <w:color w:val="000000"/>
          <w:szCs w:val="21"/>
        </w:rPr>
        <w:t>D) Ask the name of the person waiting on you.</w:t>
      </w:r>
      <w:r>
        <w:rPr>
          <w:rFonts w:ascii="ˎ̥" w:hAnsi="ˎ̥"/>
          <w:color w:val="000000"/>
          <w:szCs w:val="21"/>
        </w:rPr>
        <w:br/>
      </w:r>
      <w:r>
        <w:rPr>
          <w:rFonts w:ascii="ˎ̥" w:hAnsi="ˎ̥"/>
          <w:color w:val="000000"/>
          <w:szCs w:val="21"/>
        </w:rPr>
        <w:t xml:space="preserve">　　</w:t>
      </w:r>
      <w:r>
        <w:rPr>
          <w:rFonts w:ascii="ˎ̥" w:hAnsi="ˎ̥"/>
          <w:color w:val="000000"/>
          <w:szCs w:val="21"/>
        </w:rPr>
        <w:t>31.A) You problem may not be understood correctly.</w:t>
      </w:r>
      <w:r>
        <w:rPr>
          <w:rFonts w:ascii="ˎ̥" w:hAnsi="ˎ̥"/>
          <w:color w:val="000000"/>
          <w:szCs w:val="21"/>
        </w:rPr>
        <w:br/>
      </w:r>
      <w:r>
        <w:rPr>
          <w:rFonts w:ascii="ˎ̥" w:hAnsi="ˎ̥"/>
          <w:color w:val="000000"/>
          <w:szCs w:val="21"/>
        </w:rPr>
        <w:t xml:space="preserve">　　</w:t>
      </w:r>
      <w:r>
        <w:rPr>
          <w:rFonts w:ascii="ˎ̥" w:hAnsi="ˎ̥"/>
          <w:color w:val="000000"/>
          <w:szCs w:val="21"/>
        </w:rPr>
        <w:t>B) You don't know if you are complaining at the right time.</w:t>
      </w:r>
      <w:r>
        <w:rPr>
          <w:rFonts w:ascii="ˎ̥" w:hAnsi="ˎ̥"/>
          <w:color w:val="000000"/>
          <w:szCs w:val="21"/>
        </w:rPr>
        <w:br/>
      </w:r>
      <w:r>
        <w:rPr>
          <w:rFonts w:ascii="ˎ̥" w:hAnsi="ˎ̥"/>
          <w:color w:val="000000"/>
          <w:szCs w:val="21"/>
        </w:rPr>
        <w:t xml:space="preserve">　　</w:t>
      </w:r>
      <w:r>
        <w:rPr>
          <w:rFonts w:ascii="ˎ̥" w:hAnsi="ˎ̥"/>
          <w:color w:val="000000"/>
          <w:szCs w:val="21"/>
        </w:rPr>
        <w:t>C) Your complaint may not reach the person in charge.</w:t>
      </w:r>
      <w:r>
        <w:rPr>
          <w:rFonts w:ascii="ˎ̥" w:hAnsi="ˎ̥"/>
          <w:color w:val="000000"/>
          <w:szCs w:val="21"/>
        </w:rPr>
        <w:br/>
      </w:r>
      <w:r>
        <w:rPr>
          <w:rFonts w:ascii="ˎ̥" w:hAnsi="ˎ̥"/>
          <w:color w:val="000000"/>
          <w:szCs w:val="21"/>
        </w:rPr>
        <w:t xml:space="preserve">　　</w:t>
      </w:r>
      <w:r>
        <w:rPr>
          <w:rFonts w:ascii="ˎ̥" w:hAnsi="ˎ̥"/>
          <w:color w:val="000000"/>
          <w:szCs w:val="21"/>
        </w:rPr>
        <w:t>D) You can't tell how the person on the line is reacting.</w:t>
      </w:r>
      <w:r>
        <w:rPr>
          <w:rFonts w:ascii="ˎ̥" w:hAnsi="ˎ̥"/>
          <w:color w:val="000000"/>
          <w:szCs w:val="21"/>
        </w:rPr>
        <w:br/>
      </w:r>
      <w:r>
        <w:rPr>
          <w:rFonts w:ascii="ˎ̥" w:hAnsi="ˎ̥"/>
          <w:color w:val="000000"/>
          <w:szCs w:val="21"/>
        </w:rPr>
        <w:t xml:space="preserve">　　</w:t>
      </w:r>
      <w:r>
        <w:rPr>
          <w:rFonts w:ascii="ˎ̥" w:hAnsi="ˎ̥"/>
          <w:color w:val="000000"/>
          <w:szCs w:val="21"/>
        </w:rPr>
        <w:t>32.A) Demand a prompt response.</w:t>
      </w:r>
      <w:r>
        <w:rPr>
          <w:rFonts w:ascii="ˎ̥" w:hAnsi="ˎ̥"/>
          <w:color w:val="000000"/>
          <w:szCs w:val="21"/>
        </w:rPr>
        <w:br/>
      </w:r>
      <w:r>
        <w:rPr>
          <w:rFonts w:ascii="ˎ̥" w:hAnsi="ˎ̥"/>
          <w:color w:val="000000"/>
          <w:szCs w:val="21"/>
        </w:rPr>
        <w:t xml:space="preserve">　　</w:t>
      </w:r>
      <w:r>
        <w:rPr>
          <w:rFonts w:ascii="ˎ̥" w:hAnsi="ˎ̥"/>
          <w:color w:val="000000"/>
          <w:szCs w:val="21"/>
        </w:rPr>
        <w:t>B) Provide all the details.</w:t>
      </w:r>
      <w:r>
        <w:rPr>
          <w:rFonts w:ascii="ˎ̥" w:hAnsi="ˎ̥"/>
          <w:color w:val="000000"/>
          <w:szCs w:val="21"/>
        </w:rPr>
        <w:br/>
      </w:r>
      <w:r>
        <w:rPr>
          <w:rFonts w:ascii="ˎ̥" w:hAnsi="ˎ̥"/>
          <w:color w:val="000000"/>
          <w:szCs w:val="21"/>
        </w:rPr>
        <w:t xml:space="preserve">　　</w:t>
      </w:r>
      <w:r>
        <w:rPr>
          <w:rFonts w:ascii="ˎ̥" w:hAnsi="ˎ̥"/>
          <w:color w:val="000000"/>
          <w:szCs w:val="21"/>
        </w:rPr>
        <w:t>C) Send it by express mail.</w:t>
      </w:r>
      <w:r>
        <w:rPr>
          <w:rFonts w:ascii="ˎ̥" w:hAnsi="ˎ̥"/>
          <w:color w:val="000000"/>
          <w:szCs w:val="21"/>
        </w:rPr>
        <w:br/>
      </w:r>
      <w:r>
        <w:rPr>
          <w:rFonts w:ascii="ˎ̥" w:hAnsi="ˎ̥"/>
          <w:color w:val="000000"/>
          <w:szCs w:val="21"/>
        </w:rPr>
        <w:t xml:space="preserve">　　</w:t>
      </w:r>
      <w:r>
        <w:rPr>
          <w:rFonts w:ascii="ˎ̥" w:hAnsi="ˎ̥"/>
          <w:color w:val="000000"/>
          <w:szCs w:val="21"/>
        </w:rPr>
        <w:t>D) Stick to the point.</w:t>
      </w:r>
      <w:r>
        <w:rPr>
          <w:rFonts w:ascii="ˎ̥" w:hAnsi="ˎ̥"/>
          <w:color w:val="000000"/>
          <w:szCs w:val="21"/>
        </w:rPr>
        <w:br/>
      </w:r>
      <w:r>
        <w:rPr>
          <w:rFonts w:ascii="ˎ̥" w:hAnsi="ˎ̥"/>
          <w:color w:val="000000"/>
          <w:szCs w:val="21"/>
        </w:rPr>
        <w:t xml:space="preserve">　　</w:t>
      </w:r>
      <w:r w:rsidRPr="00BB5580">
        <w:rPr>
          <w:rFonts w:ascii="ˎ̥" w:hAnsi="ˎ̥"/>
          <w:b/>
          <w:color w:val="000000"/>
          <w:szCs w:val="21"/>
        </w:rPr>
        <w:t>Passage Three</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33 to 35 are based on the passage you have just heard.</w:t>
      </w:r>
      <w:r>
        <w:rPr>
          <w:rFonts w:ascii="ˎ̥" w:hAnsi="ˎ̥"/>
          <w:color w:val="000000"/>
          <w:szCs w:val="21"/>
        </w:rPr>
        <w:br/>
      </w:r>
      <w:r>
        <w:rPr>
          <w:rFonts w:ascii="ˎ̥" w:hAnsi="ˎ̥"/>
          <w:color w:val="000000"/>
          <w:szCs w:val="21"/>
        </w:rPr>
        <w:t xml:space="preserve">　　</w:t>
      </w:r>
      <w:r>
        <w:rPr>
          <w:rFonts w:ascii="ˎ̥" w:hAnsi="ˎ̥"/>
          <w:color w:val="000000"/>
          <w:szCs w:val="21"/>
        </w:rPr>
        <w:t>33.A) Fashion designer</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B) Architect.</w:t>
      </w:r>
      <w:r>
        <w:rPr>
          <w:rFonts w:ascii="ˎ̥" w:hAnsi="ˎ̥" w:hint="eastAsia"/>
          <w:color w:val="000000"/>
          <w:szCs w:val="21"/>
        </w:rPr>
        <w:t xml:space="preserve">  </w:t>
      </w:r>
      <w:r>
        <w:rPr>
          <w:rFonts w:ascii="ˎ̥" w:hAnsi="ˎ̥"/>
          <w:color w:val="000000"/>
          <w:szCs w:val="21"/>
        </w:rPr>
        <w:t>C) City planner.</w:t>
      </w:r>
      <w:r>
        <w:rPr>
          <w:rFonts w:ascii="ˎ̥" w:hAnsi="ˎ̥" w:hint="eastAsia"/>
          <w:color w:val="000000"/>
          <w:szCs w:val="21"/>
        </w:rPr>
        <w:t xml:space="preserve">  </w:t>
      </w:r>
      <w:r>
        <w:rPr>
          <w:rFonts w:ascii="ˎ̥" w:hAnsi="ˎ̥"/>
          <w:color w:val="000000"/>
          <w:szCs w:val="21"/>
        </w:rPr>
        <w:t>D) Engineer.</w:t>
      </w:r>
      <w:r>
        <w:rPr>
          <w:rFonts w:ascii="ˎ̥" w:hAnsi="ˎ̥"/>
          <w:color w:val="000000"/>
          <w:szCs w:val="21"/>
        </w:rPr>
        <w:br/>
      </w:r>
      <w:r>
        <w:rPr>
          <w:rFonts w:ascii="ˎ̥" w:hAnsi="ˎ̥"/>
          <w:color w:val="000000"/>
          <w:szCs w:val="21"/>
        </w:rPr>
        <w:t xml:space="preserve">　　</w:t>
      </w:r>
      <w:r>
        <w:rPr>
          <w:rFonts w:ascii="ˎ̥" w:hAnsi="ˎ̥"/>
          <w:color w:val="000000"/>
          <w:szCs w:val="21"/>
        </w:rPr>
        <w:t>34.A) Do some volunteer work.</w:t>
      </w:r>
      <w:r>
        <w:rPr>
          <w:rFonts w:ascii="ˎ̥" w:hAnsi="ˎ̥"/>
          <w:color w:val="000000"/>
          <w:szCs w:val="21"/>
        </w:rPr>
        <w:br/>
      </w:r>
      <w:r>
        <w:rPr>
          <w:rFonts w:ascii="ˎ̥" w:hAnsi="ˎ̥"/>
          <w:color w:val="000000"/>
          <w:szCs w:val="21"/>
        </w:rPr>
        <w:t xml:space="preserve">　　</w:t>
      </w:r>
      <w:r>
        <w:rPr>
          <w:rFonts w:ascii="ˎ̥" w:hAnsi="ˎ̥"/>
          <w:color w:val="000000"/>
          <w:szCs w:val="21"/>
        </w:rPr>
        <w:t>B) Get a well-paid part-time job.</w:t>
      </w:r>
      <w:r>
        <w:rPr>
          <w:rFonts w:ascii="ˎ̥" w:hAnsi="ˎ̥"/>
          <w:color w:val="000000"/>
          <w:szCs w:val="21"/>
        </w:rPr>
        <w:br/>
      </w:r>
      <w:r>
        <w:rPr>
          <w:rFonts w:ascii="ˎ̥" w:hAnsi="ˎ̥"/>
          <w:color w:val="000000"/>
          <w:szCs w:val="21"/>
        </w:rPr>
        <w:t xml:space="preserve">　　</w:t>
      </w:r>
      <w:r>
        <w:rPr>
          <w:rFonts w:ascii="ˎ̥" w:hAnsi="ˎ̥"/>
          <w:color w:val="000000"/>
          <w:szCs w:val="21"/>
        </w:rPr>
        <w:t>C) Work flexible hours.</w:t>
      </w:r>
      <w:r>
        <w:rPr>
          <w:rFonts w:ascii="ˎ̥" w:hAnsi="ˎ̥"/>
          <w:color w:val="000000"/>
          <w:szCs w:val="21"/>
        </w:rPr>
        <w:br/>
      </w:r>
      <w:r>
        <w:rPr>
          <w:rFonts w:ascii="ˎ̥" w:hAnsi="ˎ̥"/>
          <w:color w:val="000000"/>
          <w:szCs w:val="21"/>
        </w:rPr>
        <w:t xml:space="preserve">　　</w:t>
      </w:r>
      <w:r>
        <w:rPr>
          <w:rFonts w:ascii="ˎ̥" w:hAnsi="ˎ̥"/>
          <w:color w:val="000000"/>
          <w:szCs w:val="21"/>
        </w:rPr>
        <w:t>D) Go back to her previous post.</w:t>
      </w:r>
      <w:r>
        <w:rPr>
          <w:rFonts w:ascii="ˎ̥" w:hAnsi="ˎ̥"/>
          <w:color w:val="000000"/>
          <w:szCs w:val="21"/>
        </w:rPr>
        <w:br/>
      </w:r>
      <w:r>
        <w:rPr>
          <w:rFonts w:ascii="ˎ̥" w:hAnsi="ˎ̥"/>
          <w:color w:val="000000"/>
          <w:szCs w:val="21"/>
        </w:rPr>
        <w:t xml:space="preserve">　　</w:t>
      </w:r>
      <w:r>
        <w:rPr>
          <w:rFonts w:ascii="ˎ̥" w:hAnsi="ˎ̥"/>
          <w:color w:val="000000"/>
          <w:szCs w:val="21"/>
        </w:rPr>
        <w:t>35.A) Few baby-sitters can be considered trustworthy.</w:t>
      </w:r>
      <w:r>
        <w:rPr>
          <w:rFonts w:ascii="ˎ̥" w:hAnsi="ˎ̥"/>
          <w:color w:val="000000"/>
          <w:szCs w:val="21"/>
        </w:rPr>
        <w:br/>
      </w:r>
      <w:r>
        <w:rPr>
          <w:rFonts w:ascii="ˎ̥" w:hAnsi="ˎ̥"/>
          <w:color w:val="000000"/>
          <w:szCs w:val="21"/>
        </w:rPr>
        <w:t xml:space="preserve">　　</w:t>
      </w:r>
      <w:r>
        <w:rPr>
          <w:rFonts w:ascii="ˎ̥" w:hAnsi="ˎ̥"/>
          <w:color w:val="000000"/>
          <w:szCs w:val="21"/>
        </w:rPr>
        <w:t>B) It will add to the family's financial burden.</w:t>
      </w:r>
      <w:r>
        <w:rPr>
          <w:rFonts w:ascii="ˎ̥" w:hAnsi="ˎ̥"/>
          <w:color w:val="000000"/>
          <w:szCs w:val="21"/>
        </w:rPr>
        <w:br/>
      </w:r>
      <w:r>
        <w:rPr>
          <w:rFonts w:ascii="ˎ̥" w:hAnsi="ˎ̥"/>
          <w:color w:val="000000"/>
          <w:szCs w:val="21"/>
        </w:rPr>
        <w:t xml:space="preserve">　　</w:t>
      </w:r>
      <w:r>
        <w:rPr>
          <w:rFonts w:ascii="ˎ̥" w:hAnsi="ˎ̥"/>
          <w:color w:val="000000"/>
          <w:szCs w:val="21"/>
        </w:rPr>
        <w:t>C) A baby-sitter is no replacement for a mother.</w:t>
      </w:r>
      <w:r>
        <w:rPr>
          <w:rFonts w:ascii="ˎ̥" w:hAnsi="ˎ̥"/>
          <w:color w:val="000000"/>
          <w:szCs w:val="21"/>
        </w:rPr>
        <w:br/>
      </w:r>
      <w:r>
        <w:rPr>
          <w:rFonts w:ascii="ˎ̥" w:hAnsi="ˎ̥"/>
          <w:color w:val="000000"/>
          <w:szCs w:val="21"/>
        </w:rPr>
        <w:lastRenderedPageBreak/>
        <w:t xml:space="preserve">　　</w:t>
      </w:r>
      <w:r>
        <w:rPr>
          <w:rFonts w:ascii="ˎ̥" w:hAnsi="ˎ̥"/>
          <w:color w:val="000000"/>
          <w:szCs w:val="21"/>
        </w:rPr>
        <w:t>D) The children won't get along with a baby-sitter.</w:t>
      </w:r>
      <w:r>
        <w:rPr>
          <w:rFonts w:ascii="ˎ̥" w:hAnsi="ˎ̥"/>
          <w:color w:val="000000"/>
          <w:szCs w:val="21"/>
        </w:rPr>
        <w:br/>
      </w:r>
      <w:r>
        <w:rPr>
          <w:rFonts w:ascii="ˎ̥" w:hAnsi="ˎ̥"/>
          <w:color w:val="000000"/>
          <w:szCs w:val="21"/>
        </w:rPr>
        <w:t xml:space="preserve">　　</w:t>
      </w:r>
      <w:r w:rsidRPr="00BB5580">
        <w:rPr>
          <w:rFonts w:ascii="ˎ̥" w:hAnsi="ˎ̥"/>
          <w:b/>
          <w:color w:val="000000"/>
          <w:szCs w:val="21"/>
        </w:rPr>
        <w:t>Section C</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Almost every child, on the first day he sets foot in a school building, is smarter, more (36)______, less afraid of what he doesn't know, better at finding and (37) ______ things out, more confident, resourceful (</w:t>
      </w:r>
      <w:r>
        <w:rPr>
          <w:rFonts w:ascii="ˎ̥" w:hAnsi="ˎ̥"/>
          <w:color w:val="000000"/>
          <w:szCs w:val="21"/>
        </w:rPr>
        <w:t>机敏的</w:t>
      </w:r>
      <w:r>
        <w:rPr>
          <w:rFonts w:ascii="ˎ̥" w:hAnsi="ˎ̥"/>
          <w:color w:val="000000"/>
          <w:szCs w:val="21"/>
        </w:rPr>
        <w:t>), persistent and (38) ______ than he will ever be again in his schooling – or, unless he is very (39) ______ and very lucky, for the rest of his life. Already, by paying close attention to and (40) ______ with the world and people around him, and without any school-type (41) ______ instruction, he has done a task far more difficult, complicated and (42)______ than anything he will be asked to do in school, or than any of his teachers has done for years. He has solved the (43) ______ of language. He has discovered it – babies don't even know that language exists – and (44) ________________________________________________. He has done it by exploring, by experimenting, by developing his own model of the grammar of language, (45) ________________________________________________ until it does work. And while he has been doing this, he has been learning other things as well, (46) ________________________________________________, and many that are more complicated than the ones they do try to teach him.</w:t>
      </w:r>
    </w:p>
    <w:p w14:paraId="00417B97" w14:textId="77777777" w:rsidR="00F22C9E" w:rsidRDefault="00F22C9E" w:rsidP="00F22C9E">
      <w:pPr>
        <w:rPr>
          <w:rFonts w:ascii="ˎ̥" w:hAnsi="ˎ̥" w:hint="eastAsia"/>
          <w:color w:val="000000"/>
          <w:szCs w:val="21"/>
        </w:rPr>
      </w:pPr>
      <w:r w:rsidRPr="00BB5580">
        <w:rPr>
          <w:rFonts w:ascii="ˎ̥" w:hAnsi="ˎ̥"/>
          <w:b/>
          <w:color w:val="000000"/>
          <w:szCs w:val="21"/>
        </w:rPr>
        <w:t>Part IV Reading Comprehension (Reading in Depth) (25 minutes)</w:t>
      </w:r>
      <w:r w:rsidRPr="00BB5580">
        <w:rPr>
          <w:rFonts w:ascii="ˎ̥" w:hAnsi="ˎ̥"/>
          <w:b/>
          <w:color w:val="000000"/>
          <w:szCs w:val="21"/>
        </w:rPr>
        <w:br/>
      </w:r>
      <w:r w:rsidRPr="00BB5580">
        <w:rPr>
          <w:rFonts w:ascii="ˎ̥" w:hAnsi="ˎ̥"/>
          <w:b/>
          <w:color w:val="000000"/>
          <w:szCs w:val="21"/>
        </w:rPr>
        <w:t xml:space="preserve">　　</w:t>
      </w:r>
      <w:r w:rsidRPr="00BB5580">
        <w:rPr>
          <w:rFonts w:ascii="ˎ̥" w:hAnsi="ˎ̥"/>
          <w:b/>
          <w:color w:val="000000"/>
          <w:szCs w:val="21"/>
        </w:rPr>
        <w:t>Section A</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r>
        <w:rPr>
          <w:rFonts w:ascii="ˎ̥" w:hAnsi="ˎ̥"/>
          <w:color w:val="000000"/>
          <w:szCs w:val="21"/>
        </w:rPr>
        <w:br/>
      </w:r>
      <w:r>
        <w:rPr>
          <w:rFonts w:ascii="ˎ̥" w:hAnsi="ˎ̥"/>
          <w:color w:val="000000"/>
          <w:szCs w:val="21"/>
        </w:rPr>
        <w:t xml:space="preserve">　　</w:t>
      </w:r>
      <w:r>
        <w:rPr>
          <w:rFonts w:ascii="ˎ̥" w:hAnsi="ˎ̥"/>
          <w:color w:val="000000"/>
          <w:szCs w:val="21"/>
        </w:rPr>
        <w:t>Questions 47 to 56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 xml:space="preserve">When we think of green buildings, we tend to think of new ones – the kind of high-tech, solar-paneled masterpieces that make the covers of architecture magazines. But the </w:t>
      </w:r>
      <w:smartTag w:uri="urn:schemas-microsoft-com:office:smarttags" w:element="place">
        <w:smartTag w:uri="urn:schemas-microsoft-com:office:smarttags" w:element="country-region">
          <w:r>
            <w:rPr>
              <w:rFonts w:ascii="ˎ̥" w:hAnsi="ˎ̥"/>
              <w:color w:val="000000"/>
              <w:szCs w:val="21"/>
            </w:rPr>
            <w:t>U.S.</w:t>
          </w:r>
        </w:smartTag>
      </w:smartTag>
      <w:r>
        <w:rPr>
          <w:rFonts w:ascii="ˎ̥" w:hAnsi="ˎ̥"/>
          <w:color w:val="000000"/>
          <w:szCs w:val="21"/>
        </w:rPr>
        <w:t xml:space="preserve"> has more than 100 million existing homes, and it would be __47__ wasteful to tear them all down and __48__ them with greener versions. An enormous amount of energy and resources went into the construction of those houses. And it would take an average of 65 years for the __49__ carbon emissions from a new energy-efficient home to make up for the resources lost by destroying an old one. So in the broadest __50__, the greenest home is the one that has already been built. But at the same time, nearly half of </w:t>
      </w:r>
      <w:smartTag w:uri="urn:schemas-microsoft-com:office:smarttags" w:element="place">
        <w:smartTag w:uri="urn:schemas-microsoft-com:office:smarttags" w:element="country-region">
          <w:r>
            <w:rPr>
              <w:rFonts w:ascii="ˎ̥" w:hAnsi="ˎ̥"/>
              <w:color w:val="000000"/>
              <w:szCs w:val="21"/>
            </w:rPr>
            <w:t>U. S.</w:t>
          </w:r>
        </w:smartTag>
      </w:smartTag>
      <w:r>
        <w:rPr>
          <w:rFonts w:ascii="ˎ̥" w:hAnsi="ˎ̥"/>
          <w:color w:val="000000"/>
          <w:szCs w:val="21"/>
        </w:rPr>
        <w:t xml:space="preserve"> carbon emissions come from heating, cooling and __51__ our homes, offices and other buildings. "You can't deal with climate change without dealing with existing buildings," says Richard Moe, the president of the National Trust.</w:t>
      </w:r>
      <w:r>
        <w:rPr>
          <w:rFonts w:ascii="ˎ̥" w:hAnsi="ˎ̥"/>
          <w:color w:val="000000"/>
          <w:szCs w:val="21"/>
        </w:rPr>
        <w:br/>
      </w:r>
      <w:r>
        <w:rPr>
          <w:rFonts w:ascii="ˎ̥" w:hAnsi="ˎ̥"/>
          <w:color w:val="000000"/>
          <w:szCs w:val="21"/>
        </w:rPr>
        <w:t xml:space="preserve">　　</w:t>
      </w:r>
      <w:r>
        <w:rPr>
          <w:rFonts w:ascii="ˎ̥" w:hAnsi="ˎ̥"/>
          <w:color w:val="000000"/>
          <w:szCs w:val="21"/>
        </w:rPr>
        <w:t>With some __52__, the oldest homes tend to be the least energy-efficient. Houses built before 1939 use about 50% more energy per square foot than those built after 2000, mainly due to the tiny cracks and gaps that __53__ over time and let in more outside air.</w:t>
      </w:r>
      <w:r>
        <w:rPr>
          <w:rFonts w:ascii="ˎ̥" w:hAnsi="ˎ̥"/>
          <w:color w:val="000000"/>
          <w:szCs w:val="21"/>
        </w:rPr>
        <w:br/>
      </w:r>
      <w:r>
        <w:rPr>
          <w:rFonts w:ascii="ˎ̥" w:hAnsi="ˎ̥"/>
          <w:color w:val="000000"/>
          <w:szCs w:val="21"/>
        </w:rPr>
        <w:t xml:space="preserve">　　</w:t>
      </w:r>
      <w:r>
        <w:rPr>
          <w:rFonts w:ascii="ˎ̥" w:hAnsi="ˎ̥"/>
          <w:color w:val="000000"/>
          <w:szCs w:val="21"/>
        </w:rPr>
        <w:t xml:space="preserve">Fortunately, there are a __54__ number of relatively simple changes that can green older homes, from __55__ ones like </w:t>
      </w:r>
      <w:smartTag w:uri="urn:schemas-microsoft-com:office:smarttags" w:element="place">
        <w:smartTag w:uri="urn:schemas-microsoft-com:office:smarttags" w:element="City">
          <w:r>
            <w:rPr>
              <w:rFonts w:ascii="ˎ̥" w:hAnsi="ˎ̥"/>
              <w:color w:val="000000"/>
              <w:szCs w:val="21"/>
            </w:rPr>
            <w:t>Lincoln</w:t>
          </w:r>
        </w:smartTag>
      </w:smartTag>
      <w:r>
        <w:rPr>
          <w:rFonts w:ascii="ˎ̥" w:hAnsi="ˎ̥"/>
          <w:color w:val="000000"/>
          <w:szCs w:val="21"/>
        </w:rPr>
        <w:t>'s Cottage to your own postwar home. And efficiency upgrades (</w:t>
      </w:r>
      <w:r>
        <w:rPr>
          <w:rFonts w:ascii="ˎ̥" w:hAnsi="ˎ̥"/>
          <w:color w:val="000000"/>
          <w:szCs w:val="21"/>
        </w:rPr>
        <w:t>升级</w:t>
      </w:r>
      <w:r>
        <w:rPr>
          <w:rFonts w:ascii="ˎ̥" w:hAnsi="ˎ̥"/>
          <w:color w:val="000000"/>
          <w:szCs w:val="21"/>
        </w:rPr>
        <w:t>) can save more than just the earth; they can help __56__ property owners from rising power costs.</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hint="eastAsia"/>
          <w:color w:val="000000"/>
          <w:szCs w:val="21"/>
        </w:rPr>
        <w:t xml:space="preserve">  </w:t>
      </w:r>
      <w:r>
        <w:rPr>
          <w:rFonts w:ascii="ˎ̥" w:hAnsi="ˎ̥"/>
          <w:color w:val="000000"/>
          <w:szCs w:val="21"/>
        </w:rPr>
        <w:t>A) accommodations</w:t>
      </w:r>
      <w:r>
        <w:rPr>
          <w:rFonts w:ascii="ˎ̥" w:hAnsi="ˎ̥" w:hint="eastAsia"/>
          <w:color w:val="000000"/>
          <w:szCs w:val="21"/>
        </w:rPr>
        <w:t xml:space="preserve">   </w:t>
      </w:r>
      <w:r>
        <w:rPr>
          <w:rFonts w:ascii="ˎ̥" w:hAnsi="ˎ̥"/>
          <w:color w:val="000000"/>
          <w:szCs w:val="21"/>
        </w:rPr>
        <w:t>B) clumsy</w:t>
      </w:r>
      <w:r>
        <w:rPr>
          <w:rFonts w:ascii="ˎ̥" w:hAnsi="ˎ̥" w:hint="eastAsia"/>
          <w:color w:val="000000"/>
          <w:szCs w:val="21"/>
        </w:rPr>
        <w:t xml:space="preserve">   </w:t>
      </w:r>
      <w:r>
        <w:rPr>
          <w:rFonts w:ascii="ˎ̥" w:hAnsi="ˎ̥"/>
          <w:color w:val="000000"/>
          <w:szCs w:val="21"/>
        </w:rPr>
        <w:t>C) doubtful</w:t>
      </w:r>
      <w:r>
        <w:rPr>
          <w:rFonts w:ascii="ˎ̥" w:hAnsi="ˎ̥" w:hint="eastAsia"/>
          <w:color w:val="000000"/>
          <w:szCs w:val="21"/>
        </w:rPr>
        <w:t xml:space="preserve">    </w:t>
      </w:r>
      <w:r>
        <w:rPr>
          <w:rFonts w:ascii="ˎ̥" w:hAnsi="ˎ̥"/>
          <w:color w:val="000000"/>
          <w:szCs w:val="21"/>
        </w:rPr>
        <w:t>D) exceptions</w:t>
      </w:r>
      <w:r>
        <w:rPr>
          <w:rFonts w:ascii="ˎ̥" w:hAnsi="ˎ̥" w:hint="eastAsia"/>
          <w:color w:val="000000"/>
          <w:szCs w:val="21"/>
        </w:rPr>
        <w:t xml:space="preserve">   </w:t>
      </w:r>
      <w:r>
        <w:rPr>
          <w:rFonts w:ascii="ˎ̥" w:hAnsi="ˎ̥"/>
          <w:color w:val="000000"/>
          <w:szCs w:val="21"/>
        </w:rPr>
        <w:t>E) expand</w:t>
      </w:r>
      <w:r>
        <w:rPr>
          <w:rFonts w:ascii="ˎ̥" w:hAnsi="ˎ̥" w:hint="eastAsia"/>
          <w:color w:val="000000"/>
          <w:szCs w:val="21"/>
        </w:rPr>
        <w:t xml:space="preserve">          </w:t>
      </w:r>
      <w:r>
        <w:rPr>
          <w:rFonts w:ascii="ˎ̥" w:hAnsi="ˎ̥"/>
          <w:color w:val="000000"/>
          <w:szCs w:val="21"/>
        </w:rPr>
        <w:t>F) historic</w:t>
      </w:r>
      <w:r>
        <w:rPr>
          <w:rFonts w:ascii="ˎ̥" w:hAnsi="ˎ̥" w:hint="eastAsia"/>
          <w:color w:val="000000"/>
          <w:szCs w:val="21"/>
        </w:rPr>
        <w:t xml:space="preserve">   </w:t>
      </w:r>
      <w:r>
        <w:rPr>
          <w:rFonts w:ascii="ˎ̥" w:hAnsi="ˎ̥"/>
          <w:color w:val="000000"/>
          <w:szCs w:val="21"/>
        </w:rPr>
        <w:t>G) incredibly</w:t>
      </w:r>
      <w:r>
        <w:rPr>
          <w:rFonts w:ascii="ˎ̥" w:hAnsi="ˎ̥" w:hint="eastAsia"/>
          <w:color w:val="000000"/>
          <w:szCs w:val="21"/>
        </w:rPr>
        <w:t xml:space="preserve">    </w:t>
      </w:r>
      <w:r>
        <w:rPr>
          <w:rFonts w:ascii="ˎ̥" w:hAnsi="ˎ̥"/>
          <w:color w:val="000000"/>
          <w:szCs w:val="21"/>
        </w:rPr>
        <w:t>H) powering</w:t>
      </w:r>
      <w:r>
        <w:rPr>
          <w:rFonts w:ascii="ˎ̥" w:hAnsi="ˎ̥" w:hint="eastAsia"/>
          <w:color w:val="000000"/>
          <w:szCs w:val="21"/>
        </w:rPr>
        <w:t xml:space="preserve">    </w:t>
      </w:r>
      <w:r>
        <w:rPr>
          <w:rFonts w:ascii="ˎ̥" w:hAnsi="ˎ̥"/>
          <w:color w:val="000000"/>
          <w:szCs w:val="21"/>
        </w:rPr>
        <w:t>I) protect</w:t>
      </w:r>
      <w:r>
        <w:rPr>
          <w:rFonts w:ascii="ˎ̥" w:hAnsi="ˎ̥" w:hint="eastAsia"/>
          <w:color w:val="000000"/>
          <w:szCs w:val="21"/>
        </w:rPr>
        <w:t xml:space="preserve">   </w:t>
      </w:r>
      <w:r>
        <w:rPr>
          <w:rFonts w:ascii="ˎ̥" w:hAnsi="ˎ̥"/>
          <w:color w:val="000000"/>
          <w:szCs w:val="21"/>
        </w:rPr>
        <w:t>J) reduced</w:t>
      </w:r>
      <w:r>
        <w:rPr>
          <w:rFonts w:ascii="ˎ̥" w:hAnsi="ˎ̥" w:hint="eastAsia"/>
          <w:color w:val="000000"/>
          <w:szCs w:val="21"/>
        </w:rPr>
        <w:t xml:space="preserve">   </w:t>
      </w:r>
      <w:r>
        <w:rPr>
          <w:rFonts w:ascii="ˎ̥" w:hAnsi="ˎ̥"/>
          <w:color w:val="000000"/>
          <w:szCs w:val="21"/>
        </w:rPr>
        <w:t>K) replace</w:t>
      </w:r>
      <w:r>
        <w:rPr>
          <w:rFonts w:ascii="ˎ̥" w:hAnsi="ˎ̥" w:hint="eastAsia"/>
          <w:color w:val="000000"/>
          <w:szCs w:val="21"/>
        </w:rPr>
        <w:t xml:space="preserve">        </w:t>
      </w:r>
      <w:r>
        <w:rPr>
          <w:rFonts w:ascii="ˎ̥" w:hAnsi="ˎ̥"/>
          <w:color w:val="000000"/>
          <w:szCs w:val="21"/>
        </w:rPr>
        <w:t>L) sense</w:t>
      </w:r>
      <w:r>
        <w:rPr>
          <w:rFonts w:ascii="ˎ̥" w:hAnsi="ˎ̥" w:hint="eastAsia"/>
          <w:color w:val="000000"/>
          <w:szCs w:val="21"/>
        </w:rPr>
        <w:t xml:space="preserve">   </w:t>
      </w:r>
      <w:r>
        <w:rPr>
          <w:rFonts w:ascii="ˎ̥" w:hAnsi="ˎ̥"/>
          <w:color w:val="000000"/>
          <w:szCs w:val="21"/>
        </w:rPr>
        <w:t>M) shifted</w:t>
      </w:r>
      <w:r>
        <w:rPr>
          <w:rFonts w:ascii="ˎ̥" w:hAnsi="ˎ̥" w:hint="eastAsia"/>
          <w:color w:val="000000"/>
          <w:szCs w:val="21"/>
        </w:rPr>
        <w:t xml:space="preserve">    </w:t>
      </w:r>
      <w:r>
        <w:rPr>
          <w:rFonts w:ascii="ˎ̥" w:hAnsi="ˎ̥"/>
          <w:color w:val="000000"/>
          <w:szCs w:val="21"/>
        </w:rPr>
        <w:t>N) supplying</w:t>
      </w:r>
      <w:r>
        <w:rPr>
          <w:rFonts w:ascii="ˎ̥" w:hAnsi="ˎ̥" w:hint="eastAsia"/>
          <w:color w:val="000000"/>
          <w:szCs w:val="21"/>
        </w:rPr>
        <w:t xml:space="preserve">    </w:t>
      </w:r>
      <w:r>
        <w:rPr>
          <w:rFonts w:ascii="ˎ̥" w:hAnsi="ˎ̥"/>
          <w:color w:val="000000"/>
          <w:szCs w:val="21"/>
        </w:rPr>
        <w:t>O) vast</w:t>
      </w:r>
    </w:p>
    <w:p w14:paraId="6B2EFB63" w14:textId="77777777" w:rsidR="00F22C9E" w:rsidRDefault="00F22C9E" w:rsidP="00F22C9E">
      <w:pPr>
        <w:rPr>
          <w:rFonts w:ascii="ˎ̥" w:hAnsi="ˎ̥" w:hint="eastAsia"/>
          <w:color w:val="000000"/>
          <w:szCs w:val="21"/>
        </w:rPr>
      </w:pPr>
      <w:r w:rsidRPr="00BB5580">
        <w:rPr>
          <w:rFonts w:ascii="ˎ̥" w:hAnsi="ˎ̥"/>
          <w:b/>
          <w:color w:val="000000"/>
          <w:szCs w:val="21"/>
        </w:rPr>
        <w:t>Section B</w:t>
      </w:r>
      <w:r w:rsidRPr="00BB5580">
        <w:rPr>
          <w:rFonts w:ascii="ˎ̥" w:hAnsi="ˎ̥"/>
          <w:color w:val="000000"/>
          <w:szCs w:val="21"/>
        </w:rPr>
        <w:br/>
      </w:r>
      <w:r>
        <w:rPr>
          <w:rFonts w:ascii="ˎ̥" w:hAnsi="ˎ̥"/>
          <w:color w:val="000000"/>
          <w:szCs w:val="21"/>
        </w:rPr>
        <w:t xml:space="preserve">　　</w:t>
      </w:r>
      <w:r>
        <w:rPr>
          <w:rFonts w:ascii="ˎ̥" w:hAnsi="ˎ̥"/>
          <w:color w:val="00000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Pr>
          <w:rFonts w:ascii="ˎ̥" w:hAnsi="ˎ̥"/>
          <w:color w:val="000000"/>
          <w:szCs w:val="21"/>
        </w:rPr>
        <w:br/>
      </w:r>
      <w:r>
        <w:rPr>
          <w:rFonts w:ascii="ˎ̥" w:hAnsi="ˎ̥"/>
          <w:color w:val="000000"/>
          <w:szCs w:val="21"/>
        </w:rPr>
        <w:t xml:space="preserve">　　</w:t>
      </w:r>
      <w:r w:rsidRPr="00BB5580">
        <w:rPr>
          <w:rFonts w:ascii="ˎ̥" w:hAnsi="ˎ̥"/>
          <w:b/>
          <w:color w:val="000000"/>
          <w:szCs w:val="21"/>
        </w:rPr>
        <w:t>Passage One</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57 to 61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You never see him, but they're with you every time you fly. They record where you are going,how fast you're traveling and whether everything on your airplane is functioning normally. Their ability to withstand almost any disaster makes them seem like something out of a comic book.They're known as the black box.</w:t>
      </w:r>
      <w:r>
        <w:rPr>
          <w:rFonts w:ascii="ˎ̥" w:hAnsi="ˎ̥"/>
          <w:color w:val="000000"/>
          <w:szCs w:val="21"/>
        </w:rPr>
        <w:br/>
      </w:r>
      <w:r>
        <w:rPr>
          <w:rFonts w:ascii="ˎ̥" w:hAnsi="ˎ̥"/>
          <w:color w:val="000000"/>
          <w:szCs w:val="21"/>
        </w:rPr>
        <w:t xml:space="preserve">　　</w:t>
      </w:r>
      <w:r>
        <w:rPr>
          <w:rFonts w:ascii="ˎ̥" w:hAnsi="ˎ̥"/>
          <w:color w:val="000000"/>
          <w:szCs w:val="21"/>
        </w:rPr>
        <w:t xml:space="preserve">When planes fall from the sky, as a Yemeni airliner did on its way to </w:t>
      </w:r>
      <w:smartTag w:uri="urn:schemas-microsoft-com:office:smarttags" w:element="PlaceName">
        <w:r>
          <w:rPr>
            <w:rFonts w:ascii="ˎ̥" w:hAnsi="ˎ̥"/>
            <w:color w:val="000000"/>
            <w:szCs w:val="21"/>
          </w:rPr>
          <w:t>Comoros</w:t>
        </w:r>
      </w:smartTag>
      <w:r>
        <w:rPr>
          <w:rFonts w:ascii="ˎ̥" w:hAnsi="ˎ̥"/>
          <w:color w:val="000000"/>
          <w:szCs w:val="21"/>
        </w:rPr>
        <w:t xml:space="preserve"> </w:t>
      </w:r>
      <w:smartTag w:uri="urn:schemas-microsoft-com:office:smarttags" w:element="PlaceType">
        <w:r>
          <w:rPr>
            <w:rFonts w:ascii="ˎ̥" w:hAnsi="ˎ̥"/>
            <w:color w:val="000000"/>
            <w:szCs w:val="21"/>
          </w:rPr>
          <w:t>Islands</w:t>
        </w:r>
      </w:smartTag>
      <w:r>
        <w:rPr>
          <w:rFonts w:ascii="ˎ̥" w:hAnsi="ˎ̥"/>
          <w:color w:val="000000"/>
          <w:szCs w:val="21"/>
        </w:rPr>
        <w:t xml:space="preserve"> in the </w:t>
      </w:r>
      <w:smartTag w:uri="urn:schemas-microsoft-com:office:smarttags" w:element="place">
        <w:smartTag w:uri="urn:schemas-microsoft-com:office:smarttags" w:element="country-region">
          <w:r>
            <w:rPr>
              <w:rFonts w:ascii="ˎ̥" w:hAnsi="ˎ̥"/>
              <w:color w:val="000000"/>
              <w:szCs w:val="21"/>
            </w:rPr>
            <w:t>India</w:t>
          </w:r>
        </w:smartTag>
      </w:smartTag>
      <w:r>
        <w:rPr>
          <w:rFonts w:ascii="ˎ̥" w:hAnsi="ˎ̥"/>
          <w:color w:val="000000"/>
          <w:szCs w:val="21"/>
        </w:rPr>
        <w:t xml:space="preserve"> ocean June 30, 2009, the black box is the best bet for identifying what went wrong. So when a French submarine (</w:t>
      </w:r>
      <w:r>
        <w:rPr>
          <w:rFonts w:ascii="ˎ̥" w:hAnsi="ˎ̥"/>
          <w:color w:val="000000"/>
          <w:szCs w:val="21"/>
        </w:rPr>
        <w:t>潜水艇</w:t>
      </w:r>
      <w:r>
        <w:rPr>
          <w:rFonts w:ascii="ˎ̥" w:hAnsi="ˎ̥"/>
          <w:color w:val="000000"/>
          <w:szCs w:val="21"/>
        </w:rPr>
        <w:t xml:space="preserve">) detected the device's homing signal five days later, the discovery marked a huge step toward determining the cause of a tragedy in </w:t>
      </w:r>
      <w:r>
        <w:rPr>
          <w:rFonts w:ascii="ˎ̥" w:hAnsi="ˎ̥"/>
          <w:color w:val="000000"/>
          <w:szCs w:val="21"/>
        </w:rPr>
        <w:lastRenderedPageBreak/>
        <w:t>which 152 passengers were killed.</w:t>
      </w:r>
      <w:r>
        <w:rPr>
          <w:rFonts w:ascii="ˎ̥" w:hAnsi="ˎ̥"/>
          <w:color w:val="000000"/>
          <w:szCs w:val="21"/>
        </w:rPr>
        <w:br/>
      </w:r>
      <w:r>
        <w:rPr>
          <w:rFonts w:ascii="ˎ̥" w:hAnsi="ˎ̥"/>
          <w:color w:val="000000"/>
          <w:szCs w:val="21"/>
        </w:rPr>
        <w:t xml:space="preserve">　　</w:t>
      </w:r>
      <w:r>
        <w:rPr>
          <w:rFonts w:ascii="ˎ̥" w:hAnsi="ˎ̥"/>
          <w:color w:val="000000"/>
          <w:szCs w:val="21"/>
        </w:rPr>
        <w:t>In 1958, Australian scientist David Warren developed a flight-memory recorder that would track basic information like altitude and direction. That was the first mode for a black box, which became a requirement on all U.S. commercial flights by 1960. Early models often failed to withstand crashes, however, so in 1965 the device was completely redesigned and moved to the rear of the plane – the area least subject to impact – from its original position in the landing wells (</w:t>
      </w:r>
      <w:r>
        <w:rPr>
          <w:rFonts w:ascii="ˎ̥" w:hAnsi="ˎ̥"/>
          <w:color w:val="000000"/>
          <w:szCs w:val="21"/>
        </w:rPr>
        <w:t>起落架舱</w:t>
      </w:r>
      <w:r>
        <w:rPr>
          <w:rFonts w:ascii="ˎ̥" w:hAnsi="ˎ̥"/>
          <w:color w:val="000000"/>
          <w:szCs w:val="21"/>
        </w:rPr>
        <w:t>). The same year, the Federal Aviation Authority required that the boxes, which were never actually black, be painted orange or yellow to aid visibility.</w:t>
      </w:r>
      <w:r>
        <w:rPr>
          <w:rFonts w:ascii="ˎ̥" w:hAnsi="ˎ̥"/>
          <w:color w:val="000000"/>
          <w:szCs w:val="21"/>
        </w:rPr>
        <w:br/>
      </w:r>
      <w:r>
        <w:rPr>
          <w:rFonts w:ascii="ˎ̥" w:hAnsi="ˎ̥"/>
          <w:color w:val="000000"/>
          <w:szCs w:val="21"/>
        </w:rPr>
        <w:t xml:space="preserve">　　</w:t>
      </w:r>
      <w:r>
        <w:rPr>
          <w:rFonts w:ascii="ˎ̥" w:hAnsi="ˎ̥"/>
          <w:color w:val="000000"/>
          <w:szCs w:val="21"/>
        </w:rPr>
        <w:t>Modern airplanes have two black boxes: a voice recorder, which tracks pilots' conversations,and a flight-data recorder, which monitors fuel levels, engine noises and other operating functions that help investigators reconstruct the aircraft's final moments. Placed in an insulated (</w:t>
      </w:r>
      <w:r>
        <w:rPr>
          <w:rFonts w:ascii="ˎ̥" w:hAnsi="ˎ̥"/>
          <w:color w:val="000000"/>
          <w:szCs w:val="21"/>
        </w:rPr>
        <w:t>隔绝的</w:t>
      </w:r>
      <w:r>
        <w:rPr>
          <w:rFonts w:ascii="ˎ̥" w:hAnsi="ˎ̥"/>
          <w:color w:val="000000"/>
          <w:szCs w:val="21"/>
        </w:rPr>
        <w:t xml:space="preserve">) case and surrounded by a quarter-inch-thick panels of stainless steel, the boxes can withstand massive force and temperatures up to </w:t>
      </w:r>
      <w:smartTag w:uri="urn:schemas-microsoft-com:office:smarttags" w:element="chmetcnv">
        <w:smartTagPr>
          <w:attr w:name="UnitName" w:val="℉"/>
          <w:attr w:name="SourceValue" w:val="2000"/>
          <w:attr w:name="HasSpace" w:val="False"/>
          <w:attr w:name="Negative" w:val="False"/>
          <w:attr w:name="NumberType" w:val="1"/>
          <w:attr w:name="TCSC" w:val="0"/>
        </w:smartTagPr>
        <w:r>
          <w:rPr>
            <w:rFonts w:ascii="ˎ̥" w:hAnsi="ˎ̥"/>
            <w:color w:val="000000"/>
            <w:szCs w:val="21"/>
          </w:rPr>
          <w:t>2,000</w:t>
        </w:r>
        <w:r>
          <w:rPr>
            <w:rFonts w:ascii="宋体" w:hAnsi="宋体" w:cs="宋体" w:hint="eastAsia"/>
            <w:color w:val="000000"/>
            <w:szCs w:val="21"/>
          </w:rPr>
          <w:t>℉</w:t>
        </w:r>
      </w:smartTag>
      <w:r>
        <w:rPr>
          <w:color w:val="000000"/>
          <w:szCs w:val="21"/>
        </w:rPr>
        <w:t xml:space="preserve">. When submerged, they're also able to emit signals from depths of </w:t>
      </w:r>
      <w:smartTag w:uri="urn:schemas-microsoft-com:office:smarttags" w:element="chmetcnv">
        <w:smartTagPr>
          <w:attr w:name="UnitName" w:val="ft"/>
          <w:attr w:name="SourceValue" w:val="20000"/>
          <w:attr w:name="HasSpace" w:val="True"/>
          <w:attr w:name="Negative" w:val="False"/>
          <w:attr w:name="NumberType" w:val="1"/>
          <w:attr w:name="TCSC" w:val="0"/>
        </w:smartTagPr>
        <w:r>
          <w:rPr>
            <w:color w:val="000000"/>
            <w:szCs w:val="21"/>
          </w:rPr>
          <w:t>20,000 ft</w:t>
        </w:r>
      </w:smartTag>
      <w:r>
        <w:rPr>
          <w:color w:val="000000"/>
          <w:szCs w:val="21"/>
        </w:rPr>
        <w:t>. Experts believe the boxes from Air France Flight 447, which crash</w:t>
      </w:r>
      <w:r>
        <w:rPr>
          <w:rFonts w:ascii="ˎ̥" w:hAnsi="ˎ̥"/>
          <w:color w:val="000000"/>
          <w:szCs w:val="21"/>
        </w:rPr>
        <w:t>ed near Brazil on June 1,2009, are in water nearly that deep, but statistics say they're still likely to turn up. In the approximately 20 deep-sea crashes over the past 30 years, only one plane's black boxes were never recovered.</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57. What does the author say about the black box?</w:t>
      </w:r>
      <w:r>
        <w:rPr>
          <w:rFonts w:ascii="ˎ̥" w:hAnsi="ˎ̥"/>
          <w:color w:val="000000"/>
          <w:szCs w:val="21"/>
        </w:rPr>
        <w:br/>
      </w:r>
      <w:r>
        <w:rPr>
          <w:rFonts w:ascii="ˎ̥" w:hAnsi="ˎ̥"/>
          <w:color w:val="000000"/>
          <w:szCs w:val="21"/>
        </w:rPr>
        <w:t xml:space="preserve">　　</w:t>
      </w:r>
      <w:r>
        <w:rPr>
          <w:rFonts w:ascii="ˎ̥" w:hAnsi="ˎ̥"/>
          <w:color w:val="000000"/>
          <w:szCs w:val="21"/>
        </w:rPr>
        <w:t>A) It ensures the normal functioning of an airplane.</w:t>
      </w:r>
      <w:r>
        <w:rPr>
          <w:rFonts w:ascii="ˎ̥" w:hAnsi="ˎ̥"/>
          <w:color w:val="000000"/>
          <w:szCs w:val="21"/>
        </w:rPr>
        <w:br/>
      </w:r>
      <w:r>
        <w:rPr>
          <w:rFonts w:ascii="ˎ̥" w:hAnsi="ˎ̥"/>
          <w:color w:val="000000"/>
          <w:szCs w:val="21"/>
        </w:rPr>
        <w:t xml:space="preserve">　　</w:t>
      </w:r>
      <w:r>
        <w:rPr>
          <w:rFonts w:ascii="ˎ̥" w:hAnsi="ˎ̥"/>
          <w:color w:val="000000"/>
          <w:szCs w:val="21"/>
        </w:rPr>
        <w:t>B) The idea for its design comes from a comic book.</w:t>
      </w:r>
      <w:r>
        <w:rPr>
          <w:rFonts w:ascii="ˎ̥" w:hAnsi="ˎ̥"/>
          <w:color w:val="000000"/>
          <w:szCs w:val="21"/>
        </w:rPr>
        <w:br/>
      </w:r>
      <w:r>
        <w:rPr>
          <w:rFonts w:ascii="ˎ̥" w:hAnsi="ˎ̥"/>
          <w:color w:val="000000"/>
          <w:szCs w:val="21"/>
        </w:rPr>
        <w:t xml:space="preserve">　　</w:t>
      </w:r>
      <w:r>
        <w:rPr>
          <w:rFonts w:ascii="ˎ̥" w:hAnsi="ˎ̥"/>
          <w:color w:val="000000"/>
          <w:szCs w:val="21"/>
        </w:rPr>
        <w:t>C) Its ability to ward off disasters is incredible.</w:t>
      </w:r>
      <w:r>
        <w:rPr>
          <w:rFonts w:ascii="ˎ̥" w:hAnsi="ˎ̥"/>
          <w:color w:val="000000"/>
          <w:szCs w:val="21"/>
        </w:rPr>
        <w:br/>
      </w:r>
      <w:r>
        <w:rPr>
          <w:rFonts w:ascii="ˎ̥" w:hAnsi="ˎ̥"/>
          <w:color w:val="000000"/>
          <w:szCs w:val="21"/>
        </w:rPr>
        <w:t xml:space="preserve">　　</w:t>
      </w:r>
      <w:r>
        <w:rPr>
          <w:rFonts w:ascii="ˎ̥" w:hAnsi="ˎ̥"/>
          <w:color w:val="000000"/>
          <w:szCs w:val="21"/>
        </w:rPr>
        <w:t>D) It is an indispensable device on an airplane.</w:t>
      </w:r>
      <w:r>
        <w:rPr>
          <w:rFonts w:ascii="ˎ̥" w:hAnsi="ˎ̥"/>
          <w:color w:val="000000"/>
          <w:szCs w:val="21"/>
        </w:rPr>
        <w:br/>
      </w:r>
      <w:r>
        <w:rPr>
          <w:rFonts w:ascii="ˎ̥" w:hAnsi="ˎ̥"/>
          <w:color w:val="000000"/>
          <w:szCs w:val="21"/>
        </w:rPr>
        <w:t xml:space="preserve">　　</w:t>
      </w:r>
      <w:r>
        <w:rPr>
          <w:rFonts w:ascii="ˎ̥" w:hAnsi="ˎ̥"/>
          <w:color w:val="000000"/>
          <w:szCs w:val="21"/>
        </w:rPr>
        <w:t>58. What information could be found from the black box on the Yemeni airliner?</w:t>
      </w:r>
      <w:r>
        <w:rPr>
          <w:rFonts w:ascii="ˎ̥" w:hAnsi="ˎ̥"/>
          <w:color w:val="000000"/>
          <w:szCs w:val="21"/>
        </w:rPr>
        <w:br/>
      </w:r>
      <w:r>
        <w:rPr>
          <w:rFonts w:ascii="ˎ̥" w:hAnsi="ˎ̥"/>
          <w:color w:val="000000"/>
          <w:szCs w:val="21"/>
        </w:rPr>
        <w:t xml:space="preserve">　　</w:t>
      </w:r>
      <w:r>
        <w:rPr>
          <w:rFonts w:ascii="ˎ̥" w:hAnsi="ˎ̥"/>
          <w:color w:val="000000"/>
          <w:szCs w:val="21"/>
        </w:rPr>
        <w:t>A) Data for analyzing the cause of the crash.</w:t>
      </w:r>
      <w:r>
        <w:rPr>
          <w:rFonts w:ascii="ˎ̥" w:hAnsi="ˎ̥"/>
          <w:color w:val="000000"/>
          <w:szCs w:val="21"/>
        </w:rPr>
        <w:br/>
      </w:r>
      <w:r>
        <w:rPr>
          <w:rFonts w:ascii="ˎ̥" w:hAnsi="ˎ̥"/>
          <w:color w:val="000000"/>
          <w:szCs w:val="21"/>
        </w:rPr>
        <w:t xml:space="preserve">　　</w:t>
      </w:r>
      <w:r>
        <w:rPr>
          <w:rFonts w:ascii="ˎ̥" w:hAnsi="ˎ̥"/>
          <w:color w:val="000000"/>
          <w:szCs w:val="21"/>
        </w:rPr>
        <w:t>B) The total number of passengers on board.</w:t>
      </w:r>
      <w:r>
        <w:rPr>
          <w:rFonts w:ascii="ˎ̥" w:hAnsi="ˎ̥"/>
          <w:color w:val="000000"/>
          <w:szCs w:val="21"/>
        </w:rPr>
        <w:br/>
      </w:r>
      <w:r>
        <w:rPr>
          <w:rFonts w:ascii="ˎ̥" w:hAnsi="ˎ̥"/>
          <w:color w:val="000000"/>
          <w:szCs w:val="21"/>
        </w:rPr>
        <w:t xml:space="preserve">　　</w:t>
      </w:r>
      <w:r>
        <w:rPr>
          <w:rFonts w:ascii="ˎ̥" w:hAnsi="ˎ̥"/>
          <w:color w:val="000000"/>
          <w:szCs w:val="21"/>
        </w:rPr>
        <w:t>C) The scene of the crash and extent of the damage.</w:t>
      </w:r>
      <w:r>
        <w:rPr>
          <w:rFonts w:ascii="ˎ̥" w:hAnsi="ˎ̥"/>
          <w:color w:val="000000"/>
          <w:szCs w:val="21"/>
        </w:rPr>
        <w:br/>
      </w:r>
      <w:r>
        <w:rPr>
          <w:rFonts w:ascii="ˎ̥" w:hAnsi="ˎ̥"/>
          <w:color w:val="000000"/>
          <w:szCs w:val="21"/>
        </w:rPr>
        <w:t xml:space="preserve">　　</w:t>
      </w:r>
      <w:r>
        <w:rPr>
          <w:rFonts w:ascii="ˎ̥" w:hAnsi="ˎ̥"/>
          <w:color w:val="000000"/>
          <w:szCs w:val="21"/>
        </w:rPr>
        <w:t>D) Homing signals sent by the pilot before the crash.</w:t>
      </w:r>
      <w:r>
        <w:rPr>
          <w:rFonts w:ascii="ˎ̥" w:hAnsi="ˎ̥"/>
          <w:color w:val="000000"/>
          <w:szCs w:val="21"/>
        </w:rPr>
        <w:br/>
      </w:r>
      <w:r>
        <w:rPr>
          <w:rFonts w:ascii="ˎ̥" w:hAnsi="ˎ̥"/>
          <w:color w:val="000000"/>
          <w:szCs w:val="21"/>
        </w:rPr>
        <w:t xml:space="preserve">　　</w:t>
      </w:r>
      <w:r>
        <w:rPr>
          <w:rFonts w:ascii="ˎ̥" w:hAnsi="ˎ̥"/>
          <w:color w:val="000000"/>
          <w:szCs w:val="21"/>
        </w:rPr>
        <w:t>59. Why was the black box redesigned in 1965?</w:t>
      </w:r>
      <w:r>
        <w:rPr>
          <w:rFonts w:ascii="ˎ̥" w:hAnsi="ˎ̥"/>
          <w:color w:val="000000"/>
          <w:szCs w:val="21"/>
        </w:rPr>
        <w:br/>
      </w:r>
      <w:r>
        <w:rPr>
          <w:rFonts w:ascii="ˎ̥" w:hAnsi="ˎ̥"/>
          <w:color w:val="000000"/>
          <w:szCs w:val="21"/>
        </w:rPr>
        <w:t xml:space="preserve">　　</w:t>
      </w:r>
      <w:r>
        <w:rPr>
          <w:rFonts w:ascii="ˎ̥" w:hAnsi="ˎ̥"/>
          <w:color w:val="000000"/>
          <w:szCs w:val="21"/>
        </w:rPr>
        <w:t>A) New materials became available by that time.</w:t>
      </w:r>
      <w:r>
        <w:rPr>
          <w:rFonts w:ascii="ˎ̥" w:hAnsi="ˎ̥"/>
          <w:color w:val="000000"/>
          <w:szCs w:val="21"/>
        </w:rPr>
        <w:br/>
      </w:r>
      <w:r>
        <w:rPr>
          <w:rFonts w:ascii="ˎ̥" w:hAnsi="ˎ̥"/>
          <w:color w:val="000000"/>
          <w:szCs w:val="21"/>
        </w:rPr>
        <w:t xml:space="preserve">　　</w:t>
      </w:r>
      <w:r>
        <w:rPr>
          <w:rFonts w:ascii="ˎ̥" w:hAnsi="ˎ̥"/>
          <w:color w:val="000000"/>
          <w:szCs w:val="21"/>
        </w:rPr>
        <w:t>B) Too much space was needed for its installation.</w:t>
      </w:r>
      <w:r>
        <w:rPr>
          <w:rFonts w:ascii="ˎ̥" w:hAnsi="ˎ̥"/>
          <w:color w:val="000000"/>
          <w:szCs w:val="21"/>
        </w:rPr>
        <w:br/>
      </w:r>
      <w:r>
        <w:rPr>
          <w:rFonts w:ascii="ˎ̥" w:hAnsi="ˎ̥"/>
          <w:color w:val="000000"/>
          <w:szCs w:val="21"/>
        </w:rPr>
        <w:t xml:space="preserve">　　</w:t>
      </w:r>
      <w:r>
        <w:rPr>
          <w:rFonts w:ascii="ˎ̥" w:hAnsi="ˎ̥"/>
          <w:color w:val="000000"/>
          <w:szCs w:val="21"/>
        </w:rPr>
        <w:t>C) The early models often got damaged in the crash.</w:t>
      </w:r>
      <w:r>
        <w:rPr>
          <w:rFonts w:ascii="ˎ̥" w:hAnsi="ˎ̥"/>
          <w:color w:val="000000"/>
          <w:szCs w:val="21"/>
        </w:rPr>
        <w:br/>
      </w:r>
      <w:r>
        <w:rPr>
          <w:rFonts w:ascii="ˎ̥" w:hAnsi="ˎ̥"/>
          <w:color w:val="000000"/>
          <w:szCs w:val="21"/>
        </w:rPr>
        <w:t xml:space="preserve">　　</w:t>
      </w:r>
      <w:r>
        <w:rPr>
          <w:rFonts w:ascii="ˎ̥" w:hAnsi="ˎ̥"/>
          <w:color w:val="000000"/>
          <w:szCs w:val="21"/>
        </w:rPr>
        <w:t>D) The early models didn't provide the needed data.</w:t>
      </w:r>
      <w:r>
        <w:rPr>
          <w:rFonts w:ascii="ˎ̥" w:hAnsi="ˎ̥"/>
          <w:color w:val="000000"/>
          <w:szCs w:val="21"/>
        </w:rPr>
        <w:br/>
      </w:r>
      <w:r>
        <w:rPr>
          <w:rFonts w:ascii="ˎ̥" w:hAnsi="ˎ̥"/>
          <w:color w:val="000000"/>
          <w:szCs w:val="21"/>
        </w:rPr>
        <w:t xml:space="preserve">　　</w:t>
      </w:r>
      <w:r>
        <w:rPr>
          <w:rFonts w:ascii="ˎ̥" w:hAnsi="ˎ̥"/>
          <w:color w:val="000000"/>
          <w:szCs w:val="21"/>
        </w:rPr>
        <w:t>60. Why did the Federal Aviation Authority require the black boxes be painted orange or yellow?</w:t>
      </w:r>
      <w:r>
        <w:rPr>
          <w:rFonts w:ascii="ˎ̥" w:hAnsi="ˎ̥"/>
          <w:color w:val="000000"/>
          <w:szCs w:val="21"/>
        </w:rPr>
        <w:br/>
      </w:r>
      <w:r>
        <w:rPr>
          <w:rFonts w:ascii="ˎ̥" w:hAnsi="ˎ̥"/>
          <w:color w:val="000000"/>
          <w:szCs w:val="21"/>
        </w:rPr>
        <w:t xml:space="preserve">　　</w:t>
      </w:r>
      <w:r>
        <w:rPr>
          <w:rFonts w:ascii="ˎ̥" w:hAnsi="ˎ̥"/>
          <w:color w:val="000000"/>
          <w:szCs w:val="21"/>
        </w:rPr>
        <w:t>A) To distinguish them from the colour of the plane.</w:t>
      </w:r>
      <w:r>
        <w:rPr>
          <w:rFonts w:ascii="ˎ̥" w:hAnsi="ˎ̥"/>
          <w:color w:val="000000"/>
          <w:szCs w:val="21"/>
        </w:rPr>
        <w:br/>
      </w:r>
      <w:r>
        <w:rPr>
          <w:rFonts w:ascii="ˎ̥" w:hAnsi="ˎ̥"/>
          <w:color w:val="000000"/>
          <w:szCs w:val="21"/>
        </w:rPr>
        <w:t xml:space="preserve">　　</w:t>
      </w:r>
      <w:r>
        <w:rPr>
          <w:rFonts w:ascii="ˎ̥" w:hAnsi="ˎ̥"/>
          <w:color w:val="000000"/>
          <w:szCs w:val="21"/>
        </w:rPr>
        <w:t>B) To caution people to handle them with care.</w:t>
      </w:r>
      <w:r>
        <w:rPr>
          <w:rFonts w:ascii="ˎ̥" w:hAnsi="ˎ̥"/>
          <w:color w:val="000000"/>
          <w:szCs w:val="21"/>
        </w:rPr>
        <w:br/>
      </w:r>
      <w:r>
        <w:rPr>
          <w:rFonts w:ascii="ˎ̥" w:hAnsi="ˎ̥"/>
          <w:color w:val="000000"/>
          <w:szCs w:val="21"/>
        </w:rPr>
        <w:t xml:space="preserve">　　</w:t>
      </w:r>
      <w:r>
        <w:rPr>
          <w:rFonts w:ascii="ˎ̥" w:hAnsi="ˎ̥"/>
          <w:color w:val="000000"/>
          <w:szCs w:val="21"/>
        </w:rPr>
        <w:t>C) To make them easily identifiable.</w:t>
      </w:r>
      <w:r>
        <w:rPr>
          <w:rFonts w:ascii="ˎ̥" w:hAnsi="ˎ̥"/>
          <w:color w:val="000000"/>
          <w:szCs w:val="21"/>
        </w:rPr>
        <w:br/>
      </w:r>
      <w:r>
        <w:rPr>
          <w:rFonts w:ascii="ˎ̥" w:hAnsi="ˎ̥"/>
          <w:color w:val="000000"/>
          <w:szCs w:val="21"/>
        </w:rPr>
        <w:t xml:space="preserve">　　</w:t>
      </w:r>
      <w:r>
        <w:rPr>
          <w:rFonts w:ascii="ˎ̥" w:hAnsi="ˎ̥"/>
          <w:color w:val="000000"/>
          <w:szCs w:val="21"/>
        </w:rPr>
        <w:t>D) To conform to international standards.</w:t>
      </w:r>
      <w:r>
        <w:rPr>
          <w:rFonts w:ascii="ˎ̥" w:hAnsi="ˎ̥"/>
          <w:color w:val="000000"/>
          <w:szCs w:val="21"/>
        </w:rPr>
        <w:br/>
      </w:r>
      <w:r>
        <w:rPr>
          <w:rFonts w:ascii="ˎ̥" w:hAnsi="ˎ̥"/>
          <w:color w:val="000000"/>
          <w:szCs w:val="21"/>
        </w:rPr>
        <w:t xml:space="preserve">　　</w:t>
      </w:r>
      <w:r>
        <w:rPr>
          <w:rFonts w:ascii="ˎ̥" w:hAnsi="ˎ̥"/>
          <w:color w:val="000000"/>
          <w:szCs w:val="21"/>
        </w:rPr>
        <w:t>61. What do we know about the black boxes from Air France Flight 447?</w:t>
      </w:r>
      <w:r>
        <w:rPr>
          <w:rFonts w:ascii="ˎ̥" w:hAnsi="ˎ̥"/>
          <w:color w:val="000000"/>
          <w:szCs w:val="21"/>
        </w:rPr>
        <w:br/>
      </w:r>
      <w:r>
        <w:rPr>
          <w:rFonts w:ascii="ˎ̥" w:hAnsi="ˎ̥"/>
          <w:color w:val="000000"/>
          <w:szCs w:val="21"/>
        </w:rPr>
        <w:t xml:space="preserve">　　</w:t>
      </w:r>
      <w:r>
        <w:rPr>
          <w:rFonts w:ascii="ˎ̥" w:hAnsi="ˎ̥"/>
          <w:color w:val="000000"/>
          <w:szCs w:val="21"/>
        </w:rPr>
        <w:t>A) There is still a good chance of their being recovered.</w:t>
      </w:r>
      <w:r>
        <w:rPr>
          <w:rFonts w:ascii="ˎ̥" w:hAnsi="ˎ̥"/>
          <w:color w:val="000000"/>
          <w:szCs w:val="21"/>
        </w:rPr>
        <w:br/>
      </w:r>
      <w:r>
        <w:rPr>
          <w:rFonts w:ascii="ˎ̥" w:hAnsi="ˎ̥"/>
          <w:color w:val="000000"/>
          <w:szCs w:val="21"/>
        </w:rPr>
        <w:t xml:space="preserve">　　</w:t>
      </w:r>
      <w:r>
        <w:rPr>
          <w:rFonts w:ascii="ˎ̥" w:hAnsi="ˎ̥"/>
          <w:color w:val="000000"/>
          <w:szCs w:val="21"/>
        </w:rPr>
        <w:t>B) There is an urgent need for them to be reconstructed.</w:t>
      </w:r>
      <w:r>
        <w:rPr>
          <w:rFonts w:ascii="ˎ̥" w:hAnsi="ˎ̥"/>
          <w:color w:val="000000"/>
          <w:szCs w:val="21"/>
        </w:rPr>
        <w:br/>
      </w:r>
      <w:r>
        <w:rPr>
          <w:rFonts w:ascii="ˎ̥" w:hAnsi="ˎ̥"/>
          <w:color w:val="000000"/>
          <w:szCs w:val="21"/>
        </w:rPr>
        <w:t xml:space="preserve">　　</w:t>
      </w:r>
      <w:r>
        <w:rPr>
          <w:rFonts w:ascii="ˎ̥" w:hAnsi="ˎ̥"/>
          <w:color w:val="000000"/>
          <w:szCs w:val="21"/>
        </w:rPr>
        <w:t>C) They have stopped sending homing signals.</w:t>
      </w:r>
      <w:r>
        <w:rPr>
          <w:rFonts w:ascii="ˎ̥" w:hAnsi="ˎ̥"/>
          <w:color w:val="000000"/>
          <w:szCs w:val="21"/>
        </w:rPr>
        <w:br/>
      </w:r>
      <w:r>
        <w:rPr>
          <w:rFonts w:ascii="ˎ̥" w:hAnsi="ˎ̥"/>
          <w:color w:val="000000"/>
          <w:szCs w:val="21"/>
        </w:rPr>
        <w:t xml:space="preserve">　　</w:t>
      </w:r>
      <w:r>
        <w:rPr>
          <w:rFonts w:ascii="ˎ̥" w:hAnsi="ˎ̥"/>
          <w:color w:val="000000"/>
          <w:szCs w:val="21"/>
        </w:rPr>
        <w:t xml:space="preserve">D) They were destroyed somewhere near </w:t>
      </w:r>
      <w:smartTag w:uri="urn:schemas-microsoft-com:office:smarttags" w:element="place">
        <w:smartTag w:uri="urn:schemas-microsoft-com:office:smarttags" w:element="country-region">
          <w:r>
            <w:rPr>
              <w:rFonts w:ascii="ˎ̥" w:hAnsi="ˎ̥"/>
              <w:color w:val="000000"/>
              <w:szCs w:val="21"/>
            </w:rPr>
            <w:t>Brazil</w:t>
          </w:r>
        </w:smartTag>
      </w:smartTag>
      <w:r>
        <w:rPr>
          <w:rFonts w:ascii="ˎ̥" w:hAnsi="ˎ̥"/>
          <w:color w:val="000000"/>
          <w:szCs w:val="21"/>
        </w:rPr>
        <w:t>.</w:t>
      </w:r>
    </w:p>
    <w:p w14:paraId="046EF344" w14:textId="77777777" w:rsidR="00F22C9E" w:rsidRDefault="00F22C9E" w:rsidP="00F22C9E">
      <w:pPr>
        <w:rPr>
          <w:rFonts w:ascii="ˎ̥" w:hAnsi="ˎ̥" w:hint="eastAsia"/>
          <w:color w:val="000000"/>
          <w:szCs w:val="21"/>
        </w:rPr>
      </w:pPr>
      <w:r w:rsidRPr="00BB5580">
        <w:rPr>
          <w:rFonts w:ascii="ˎ̥" w:hAnsi="ˎ̥"/>
          <w:b/>
          <w:color w:val="000000"/>
          <w:szCs w:val="21"/>
        </w:rPr>
        <w:t>Passage Two</w:t>
      </w:r>
      <w:r w:rsidRPr="00BB5580">
        <w:rPr>
          <w:rFonts w:ascii="ˎ̥" w:hAnsi="ˎ̥"/>
          <w:b/>
          <w:color w:val="000000"/>
          <w:szCs w:val="21"/>
        </w:rPr>
        <w:br/>
      </w:r>
      <w:r>
        <w:rPr>
          <w:rFonts w:ascii="ˎ̥" w:hAnsi="ˎ̥"/>
          <w:color w:val="000000"/>
          <w:szCs w:val="21"/>
        </w:rPr>
        <w:t xml:space="preserve">　　</w:t>
      </w:r>
      <w:r>
        <w:rPr>
          <w:rFonts w:ascii="ˎ̥" w:hAnsi="ˎ̥"/>
          <w:color w:val="000000"/>
          <w:szCs w:val="21"/>
        </w:rPr>
        <w:t>Questions 62 to 66 are based on the following passage.</w:t>
      </w:r>
      <w:r>
        <w:rPr>
          <w:rFonts w:ascii="ˎ̥" w:hAnsi="ˎ̥"/>
          <w:color w:val="000000"/>
          <w:szCs w:val="21"/>
        </w:rPr>
        <w:br/>
      </w:r>
      <w:r>
        <w:rPr>
          <w:rFonts w:ascii="ˎ̥" w:hAnsi="ˎ̥"/>
          <w:color w:val="000000"/>
          <w:szCs w:val="21"/>
        </w:rPr>
        <w:t xml:space="preserve">　　</w:t>
      </w:r>
      <w:r>
        <w:rPr>
          <w:rFonts w:ascii="ˎ̥" w:hAnsi="ˎ̥"/>
          <w:color w:val="000000"/>
          <w:szCs w:val="21"/>
        </w:rPr>
        <w:t>The $11 billion self-help industry is built on the idea that you should turn negative thoughts like "I never do anything right" into positive ones like "I can succeed." But was positive thinking advocate Norman Vincent Peale right? Is there power in positive thinking?</w:t>
      </w:r>
      <w:r>
        <w:rPr>
          <w:rFonts w:ascii="ˎ̥" w:hAnsi="ˎ̥"/>
          <w:color w:val="000000"/>
          <w:szCs w:val="21"/>
        </w:rPr>
        <w:br/>
      </w:r>
      <w:r>
        <w:rPr>
          <w:rFonts w:ascii="ˎ̥" w:hAnsi="ˎ̥"/>
          <w:color w:val="000000"/>
          <w:szCs w:val="21"/>
        </w:rPr>
        <w:t xml:space="preserve">　　</w:t>
      </w:r>
      <w:r>
        <w:rPr>
          <w:rFonts w:ascii="ˎ̥" w:hAnsi="ˎ̥"/>
          <w:color w:val="000000"/>
          <w:szCs w:val="21"/>
        </w:rPr>
        <w:t>Researchers in Canada just published a study in the journal Psychological Science that says trying to get people to think more positively can actually have the opposite effect: it can simply highlight how unhappy they are.</w:t>
      </w:r>
      <w:r>
        <w:rPr>
          <w:rFonts w:ascii="ˎ̥" w:hAnsi="ˎ̥"/>
          <w:color w:val="000000"/>
          <w:szCs w:val="21"/>
        </w:rPr>
        <w:br/>
      </w:r>
      <w:r>
        <w:rPr>
          <w:rFonts w:ascii="ˎ̥" w:hAnsi="ˎ̥"/>
          <w:color w:val="000000"/>
          <w:szCs w:val="21"/>
        </w:rPr>
        <w:t xml:space="preserve">　　</w:t>
      </w:r>
      <w:r>
        <w:rPr>
          <w:rFonts w:ascii="ˎ̥" w:hAnsi="ˎ̥"/>
          <w:color w:val="000000"/>
          <w:szCs w:val="21"/>
        </w:rPr>
        <w:t xml:space="preserve">The study's authors, Joanne Wood and John Lee of the </w:t>
      </w:r>
      <w:smartTag w:uri="urn:schemas-microsoft-com:office:smarttags" w:element="PlaceType">
        <w:r>
          <w:rPr>
            <w:rFonts w:ascii="ˎ̥" w:hAnsi="ˎ̥"/>
            <w:color w:val="000000"/>
            <w:szCs w:val="21"/>
          </w:rPr>
          <w:t>University</w:t>
        </w:r>
      </w:smartTag>
      <w:r>
        <w:rPr>
          <w:rFonts w:ascii="ˎ̥" w:hAnsi="ˎ̥"/>
          <w:color w:val="000000"/>
          <w:szCs w:val="21"/>
        </w:rPr>
        <w:t xml:space="preserve"> of </w:t>
      </w:r>
      <w:smartTag w:uri="urn:schemas-microsoft-com:office:smarttags" w:element="PlaceName">
        <w:r>
          <w:rPr>
            <w:rFonts w:ascii="ˎ̥" w:hAnsi="ˎ̥"/>
            <w:color w:val="000000"/>
            <w:szCs w:val="21"/>
          </w:rPr>
          <w:t>Waterloo</w:t>
        </w:r>
      </w:smartTag>
      <w:r>
        <w:rPr>
          <w:rFonts w:ascii="ˎ̥" w:hAnsi="ˎ̥"/>
          <w:color w:val="000000"/>
          <w:szCs w:val="21"/>
        </w:rPr>
        <w:t xml:space="preserve"> and Elaine Perunovic of the </w:t>
      </w:r>
      <w:smartTag w:uri="urn:schemas-microsoft-com:office:smarttags" w:element="place">
        <w:smartTag w:uri="urn:schemas-microsoft-com:office:smarttags" w:element="PlaceType">
          <w:r>
            <w:rPr>
              <w:rFonts w:ascii="ˎ̥" w:hAnsi="ˎ̥"/>
              <w:color w:val="000000"/>
              <w:szCs w:val="21"/>
            </w:rPr>
            <w:t>University</w:t>
          </w:r>
        </w:smartTag>
        <w:r>
          <w:rPr>
            <w:rFonts w:ascii="ˎ̥" w:hAnsi="ˎ̥"/>
            <w:color w:val="000000"/>
            <w:szCs w:val="21"/>
          </w:rPr>
          <w:t xml:space="preserve"> of </w:t>
        </w:r>
        <w:smartTag w:uri="urn:schemas-microsoft-com:office:smarttags" w:element="PlaceName">
          <w:r>
            <w:rPr>
              <w:rFonts w:ascii="ˎ̥" w:hAnsi="ˎ̥"/>
              <w:color w:val="000000"/>
              <w:szCs w:val="21"/>
            </w:rPr>
            <w:t>New Brunswick</w:t>
          </w:r>
        </w:smartTag>
      </w:smartTag>
      <w:r>
        <w:rPr>
          <w:rFonts w:ascii="ˎ̥" w:hAnsi="ˎ̥"/>
          <w:color w:val="000000"/>
          <w:szCs w:val="21"/>
        </w:rPr>
        <w:t xml:space="preserve">, begin by citing older research showing that when people get feedback which they believe is overly positive, they actually feel worse, not better. If you tell your dim friend that he has the potential of an Einstein, you're just underlining his faults. In one 1990s experiment, a team including psychologist Joel Cooper of </w:t>
      </w:r>
      <w:smartTag w:uri="urn:schemas-microsoft-com:office:smarttags" w:element="place">
        <w:r>
          <w:rPr>
            <w:rFonts w:ascii="ˎ̥" w:hAnsi="ˎ̥"/>
            <w:color w:val="000000"/>
            <w:szCs w:val="21"/>
          </w:rPr>
          <w:t>Princeton</w:t>
        </w:r>
      </w:smartTag>
      <w:r>
        <w:rPr>
          <w:rFonts w:ascii="ˎ̥" w:hAnsi="ˎ̥"/>
          <w:color w:val="000000"/>
          <w:szCs w:val="21"/>
        </w:rPr>
        <w:t xml:space="preserve"> asked participants to write essays opposing funding for the disabled. When the essayists were later praised for their sympathy, they felt even worse about what they had written.</w:t>
      </w:r>
      <w:r>
        <w:rPr>
          <w:rFonts w:ascii="ˎ̥" w:hAnsi="ˎ̥"/>
          <w:color w:val="000000"/>
          <w:szCs w:val="21"/>
        </w:rPr>
        <w:br/>
      </w:r>
      <w:r>
        <w:rPr>
          <w:rFonts w:ascii="ˎ̥" w:hAnsi="ˎ̥"/>
          <w:color w:val="000000"/>
          <w:szCs w:val="21"/>
        </w:rPr>
        <w:t xml:space="preserve">　　</w:t>
      </w:r>
      <w:r>
        <w:rPr>
          <w:rFonts w:ascii="ˎ̥" w:hAnsi="ˎ̥"/>
          <w:color w:val="000000"/>
          <w:szCs w:val="21"/>
        </w:rPr>
        <w:t>In this experiment, Wood, Lee and Perunovic measured 68 students' self-esteem. The participants were then asked to write down their thoughts and feelings for four minutes. Every 15 seconds, one group of students heard a bell. When it rang, they were supposed to tell themselves, "I am lovable."</w:t>
      </w:r>
      <w:r>
        <w:rPr>
          <w:rFonts w:ascii="ˎ̥" w:hAnsi="ˎ̥"/>
          <w:color w:val="000000"/>
          <w:szCs w:val="21"/>
        </w:rPr>
        <w:br/>
      </w:r>
      <w:r>
        <w:rPr>
          <w:rFonts w:ascii="ˎ̥" w:hAnsi="ˎ̥"/>
          <w:color w:val="000000"/>
          <w:szCs w:val="21"/>
        </w:rPr>
        <w:t xml:space="preserve">　　</w:t>
      </w:r>
      <w:r>
        <w:rPr>
          <w:rFonts w:ascii="ˎ̥" w:hAnsi="ˎ̥"/>
          <w:color w:val="000000"/>
          <w:szCs w:val="21"/>
        </w:rPr>
        <w:t>Those with low self-esteem didn't feel better after the forced self-affirmation. In fact, their moods turned significantly darker than those of members of the control group, who weren't urged to think positive thoughts.</w:t>
      </w:r>
      <w:r>
        <w:rPr>
          <w:rFonts w:ascii="ˎ̥" w:hAnsi="ˎ̥"/>
          <w:color w:val="000000"/>
          <w:szCs w:val="21"/>
        </w:rPr>
        <w:br/>
      </w:r>
      <w:r>
        <w:rPr>
          <w:rFonts w:ascii="ˎ̥" w:hAnsi="ˎ̥"/>
          <w:color w:val="000000"/>
          <w:szCs w:val="21"/>
        </w:rPr>
        <w:lastRenderedPageBreak/>
        <w:t xml:space="preserve">　　</w:t>
      </w:r>
      <w:r>
        <w:rPr>
          <w:rFonts w:ascii="ˎ̥" w:hAnsi="ˎ̥"/>
          <w:color w:val="000000"/>
          <w:szCs w:val="21"/>
        </w:rPr>
        <w:t>The paper provides support for newer forms of psychotherapy (</w:t>
      </w:r>
      <w:r>
        <w:rPr>
          <w:rFonts w:ascii="ˎ̥" w:hAnsi="ˎ̥"/>
          <w:color w:val="000000"/>
          <w:szCs w:val="21"/>
        </w:rPr>
        <w:t>心理治疗</w:t>
      </w:r>
      <w:r>
        <w:rPr>
          <w:rFonts w:ascii="ˎ̥" w:hAnsi="ˎ̥"/>
          <w:color w:val="000000"/>
          <w:szCs w:val="21"/>
        </w:rPr>
        <w:t>) that urge people to accept their negative thoughts and feelings rather than fight them. In the fighting, we not only often fail but can make things worse. Meditation (</w:t>
      </w:r>
      <w:r>
        <w:rPr>
          <w:rFonts w:ascii="ˎ̥" w:hAnsi="ˎ̥"/>
          <w:color w:val="000000"/>
          <w:szCs w:val="21"/>
        </w:rPr>
        <w:t>静思</w:t>
      </w:r>
      <w:r>
        <w:rPr>
          <w:rFonts w:ascii="ˎ̥" w:hAnsi="ˎ̥"/>
          <w:color w:val="000000"/>
          <w:szCs w:val="21"/>
        </w:rPr>
        <w:t>) techniques, in contrast, can teach people to put their shortcomings into a larger, more realistic perspective. Call it the power of negative thinking.</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 xml:space="preserve">2 </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62. What do we learn from the first paragraph about the self-help industry?</w:t>
      </w:r>
      <w:r>
        <w:rPr>
          <w:rFonts w:ascii="ˎ̥" w:hAnsi="ˎ̥"/>
          <w:color w:val="000000"/>
          <w:szCs w:val="21"/>
        </w:rPr>
        <w:br/>
      </w:r>
      <w:r>
        <w:rPr>
          <w:rFonts w:ascii="ˎ̥" w:hAnsi="ˎ̥"/>
          <w:color w:val="000000"/>
          <w:szCs w:val="21"/>
        </w:rPr>
        <w:t xml:space="preserve">　　</w:t>
      </w:r>
      <w:r>
        <w:rPr>
          <w:rFonts w:ascii="ˎ̥" w:hAnsi="ˎ̥"/>
          <w:color w:val="000000"/>
          <w:szCs w:val="21"/>
        </w:rPr>
        <w:t>A) It is a highly profitable industry.</w:t>
      </w:r>
      <w:r>
        <w:rPr>
          <w:rFonts w:ascii="ˎ̥" w:hAnsi="ˎ̥"/>
          <w:color w:val="000000"/>
          <w:szCs w:val="21"/>
        </w:rPr>
        <w:br/>
      </w:r>
      <w:r>
        <w:rPr>
          <w:rFonts w:ascii="ˎ̥" w:hAnsi="ˎ̥"/>
          <w:color w:val="000000"/>
          <w:szCs w:val="21"/>
        </w:rPr>
        <w:t xml:space="preserve">　　</w:t>
      </w:r>
      <w:r>
        <w:rPr>
          <w:rFonts w:ascii="ˎ̥" w:hAnsi="ˎ̥"/>
          <w:color w:val="000000"/>
          <w:szCs w:val="21"/>
        </w:rPr>
        <w:t>B) It is based on the concept of positive thinking.</w:t>
      </w:r>
      <w:r>
        <w:rPr>
          <w:rFonts w:ascii="ˎ̥" w:hAnsi="ˎ̥"/>
          <w:color w:val="000000"/>
          <w:szCs w:val="21"/>
        </w:rPr>
        <w:br/>
      </w:r>
      <w:r>
        <w:rPr>
          <w:rFonts w:ascii="ˎ̥" w:hAnsi="ˎ̥"/>
          <w:color w:val="000000"/>
          <w:szCs w:val="21"/>
        </w:rPr>
        <w:t xml:space="preserve">　　</w:t>
      </w:r>
      <w:r>
        <w:rPr>
          <w:rFonts w:ascii="ˎ̥" w:hAnsi="ˎ̥"/>
          <w:color w:val="000000"/>
          <w:szCs w:val="21"/>
        </w:rPr>
        <w:t>C) It was established by Norman Vincent Peale.</w:t>
      </w:r>
      <w:r>
        <w:rPr>
          <w:rFonts w:ascii="ˎ̥" w:hAnsi="ˎ̥"/>
          <w:color w:val="000000"/>
          <w:szCs w:val="21"/>
        </w:rPr>
        <w:br/>
      </w:r>
      <w:r>
        <w:rPr>
          <w:rFonts w:ascii="ˎ̥" w:hAnsi="ˎ̥"/>
          <w:color w:val="000000"/>
          <w:szCs w:val="21"/>
        </w:rPr>
        <w:t xml:space="preserve">　　</w:t>
      </w:r>
      <w:r>
        <w:rPr>
          <w:rFonts w:ascii="ˎ̥" w:hAnsi="ˎ̥"/>
          <w:color w:val="000000"/>
          <w:szCs w:val="21"/>
        </w:rPr>
        <w:t>D) It has yielded positive results.</w:t>
      </w:r>
      <w:r>
        <w:rPr>
          <w:rFonts w:ascii="ˎ̥" w:hAnsi="ˎ̥"/>
          <w:color w:val="000000"/>
          <w:szCs w:val="21"/>
        </w:rPr>
        <w:br/>
      </w:r>
      <w:r>
        <w:rPr>
          <w:rFonts w:ascii="ˎ̥" w:hAnsi="ˎ̥"/>
          <w:color w:val="000000"/>
          <w:szCs w:val="21"/>
        </w:rPr>
        <w:t xml:space="preserve">　　</w:t>
      </w:r>
      <w:r>
        <w:rPr>
          <w:rFonts w:ascii="ˎ̥" w:hAnsi="ˎ̥"/>
          <w:color w:val="000000"/>
          <w:szCs w:val="21"/>
        </w:rPr>
        <w:t>63. What is the finding of the Canadian researchers?</w:t>
      </w:r>
      <w:r>
        <w:rPr>
          <w:rFonts w:ascii="ˎ̥" w:hAnsi="ˎ̥"/>
          <w:color w:val="000000"/>
          <w:szCs w:val="21"/>
        </w:rPr>
        <w:br/>
      </w:r>
      <w:r>
        <w:rPr>
          <w:rFonts w:ascii="ˎ̥" w:hAnsi="ˎ̥"/>
          <w:color w:val="000000"/>
          <w:szCs w:val="21"/>
        </w:rPr>
        <w:t xml:space="preserve">　　</w:t>
      </w:r>
      <w:r>
        <w:rPr>
          <w:rFonts w:ascii="ˎ̥" w:hAnsi="ˎ̥"/>
          <w:color w:val="000000"/>
          <w:szCs w:val="21"/>
        </w:rPr>
        <w:t>A) Encouraging positive thinking many do more harm than good.</w:t>
      </w:r>
      <w:r>
        <w:rPr>
          <w:rFonts w:ascii="ˎ̥" w:hAnsi="ˎ̥"/>
          <w:color w:val="000000"/>
          <w:szCs w:val="21"/>
        </w:rPr>
        <w:br/>
      </w:r>
      <w:r>
        <w:rPr>
          <w:rFonts w:ascii="ˎ̥" w:hAnsi="ˎ̥"/>
          <w:color w:val="000000"/>
          <w:szCs w:val="21"/>
        </w:rPr>
        <w:t xml:space="preserve">　　</w:t>
      </w:r>
      <w:r>
        <w:rPr>
          <w:rFonts w:ascii="ˎ̥" w:hAnsi="ˎ̥"/>
          <w:color w:val="000000"/>
          <w:szCs w:val="21"/>
        </w:rPr>
        <w:t>B) There can be no simple therapy for psychological problems.</w:t>
      </w:r>
      <w:r>
        <w:rPr>
          <w:rFonts w:ascii="ˎ̥" w:hAnsi="ˎ̥"/>
          <w:color w:val="000000"/>
          <w:szCs w:val="21"/>
        </w:rPr>
        <w:br/>
      </w:r>
      <w:r>
        <w:rPr>
          <w:rFonts w:ascii="ˎ̥" w:hAnsi="ˎ̥"/>
          <w:color w:val="000000"/>
          <w:szCs w:val="21"/>
        </w:rPr>
        <w:t xml:space="preserve">　　</w:t>
      </w:r>
      <w:r>
        <w:rPr>
          <w:rFonts w:ascii="ˎ̥" w:hAnsi="ˎ̥"/>
          <w:color w:val="000000"/>
          <w:szCs w:val="21"/>
        </w:rPr>
        <w:t>C) Unhappy people cannot think positively.</w:t>
      </w:r>
      <w:r>
        <w:rPr>
          <w:rFonts w:ascii="ˎ̥" w:hAnsi="ˎ̥"/>
          <w:color w:val="000000"/>
          <w:szCs w:val="21"/>
        </w:rPr>
        <w:br/>
      </w:r>
      <w:r>
        <w:rPr>
          <w:rFonts w:ascii="ˎ̥" w:hAnsi="ˎ̥"/>
          <w:color w:val="000000"/>
          <w:szCs w:val="21"/>
        </w:rPr>
        <w:t xml:space="preserve">　　</w:t>
      </w:r>
      <w:r>
        <w:rPr>
          <w:rFonts w:ascii="ˎ̥" w:hAnsi="ˎ̥"/>
          <w:color w:val="000000"/>
          <w:szCs w:val="21"/>
        </w:rPr>
        <w:t>D) The power of positive thinking is limited.</w:t>
      </w:r>
      <w:r>
        <w:rPr>
          <w:rFonts w:ascii="ˎ̥" w:hAnsi="ˎ̥"/>
          <w:color w:val="000000"/>
          <w:szCs w:val="21"/>
        </w:rPr>
        <w:br/>
      </w:r>
      <w:r>
        <w:rPr>
          <w:rFonts w:ascii="ˎ̥" w:hAnsi="ˎ̥"/>
          <w:color w:val="000000"/>
          <w:szCs w:val="21"/>
        </w:rPr>
        <w:t xml:space="preserve">　　</w:t>
      </w:r>
      <w:r>
        <w:rPr>
          <w:rFonts w:ascii="ˎ̥" w:hAnsi="ˎ̥"/>
          <w:color w:val="000000"/>
          <w:szCs w:val="21"/>
        </w:rPr>
        <w:t>64. What does the author mean by "… you're just underlining his faults" (Line 4, Para. 3)?</w:t>
      </w:r>
      <w:r>
        <w:rPr>
          <w:rFonts w:ascii="ˎ̥" w:hAnsi="ˎ̥"/>
          <w:color w:val="000000"/>
          <w:szCs w:val="21"/>
        </w:rPr>
        <w:br/>
      </w:r>
      <w:r>
        <w:rPr>
          <w:rFonts w:ascii="ˎ̥" w:hAnsi="ˎ̥"/>
          <w:color w:val="000000"/>
          <w:szCs w:val="21"/>
        </w:rPr>
        <w:t xml:space="preserve">　　</w:t>
      </w:r>
      <w:r>
        <w:rPr>
          <w:rFonts w:ascii="ˎ̥" w:hAnsi="ˎ̥"/>
          <w:color w:val="000000"/>
          <w:szCs w:val="21"/>
        </w:rPr>
        <w:t>A) You are not taking his mistakes seriously enough.</w:t>
      </w:r>
      <w:r>
        <w:rPr>
          <w:rFonts w:ascii="ˎ̥" w:hAnsi="ˎ̥"/>
          <w:color w:val="000000"/>
          <w:szCs w:val="21"/>
        </w:rPr>
        <w:br/>
      </w:r>
      <w:r>
        <w:rPr>
          <w:rFonts w:ascii="ˎ̥" w:hAnsi="ˎ̥"/>
          <w:color w:val="000000"/>
          <w:szCs w:val="21"/>
        </w:rPr>
        <w:t xml:space="preserve">　　</w:t>
      </w:r>
      <w:r>
        <w:rPr>
          <w:rFonts w:ascii="ˎ̥" w:hAnsi="ˎ̥"/>
          <w:color w:val="000000"/>
          <w:szCs w:val="21"/>
        </w:rPr>
        <w:t>B) You are pointing out the errors he has committed.</w:t>
      </w:r>
      <w:r>
        <w:rPr>
          <w:rFonts w:ascii="ˎ̥" w:hAnsi="ˎ̥"/>
          <w:color w:val="000000"/>
          <w:szCs w:val="21"/>
        </w:rPr>
        <w:br/>
      </w:r>
      <w:r>
        <w:rPr>
          <w:rFonts w:ascii="ˎ̥" w:hAnsi="ˎ̥"/>
          <w:color w:val="000000"/>
          <w:szCs w:val="21"/>
        </w:rPr>
        <w:t xml:space="preserve">　　</w:t>
      </w:r>
      <w:r>
        <w:rPr>
          <w:rFonts w:ascii="ˎ̥" w:hAnsi="ˎ̥"/>
          <w:color w:val="000000"/>
          <w:szCs w:val="21"/>
        </w:rPr>
        <w:t>C) You are emphasizing the fact that he is not intelligent.</w:t>
      </w:r>
      <w:r>
        <w:rPr>
          <w:rFonts w:ascii="ˎ̥" w:hAnsi="ˎ̥"/>
          <w:color w:val="000000"/>
          <w:szCs w:val="21"/>
        </w:rPr>
        <w:br/>
      </w:r>
      <w:r>
        <w:rPr>
          <w:rFonts w:ascii="ˎ̥" w:hAnsi="ˎ̥"/>
          <w:color w:val="000000"/>
          <w:szCs w:val="21"/>
        </w:rPr>
        <w:t xml:space="preserve">　　</w:t>
      </w:r>
      <w:r>
        <w:rPr>
          <w:rFonts w:ascii="ˎ̥" w:hAnsi="ˎ̥"/>
          <w:color w:val="000000"/>
          <w:szCs w:val="21"/>
        </w:rPr>
        <w:t>D) You are trying to make him feel better about his faults.</w:t>
      </w:r>
      <w:r>
        <w:rPr>
          <w:rFonts w:ascii="ˎ̥" w:hAnsi="ˎ̥"/>
          <w:color w:val="000000"/>
          <w:szCs w:val="21"/>
        </w:rPr>
        <w:br/>
      </w:r>
      <w:r>
        <w:rPr>
          <w:rFonts w:ascii="ˎ̥" w:hAnsi="ˎ̥"/>
          <w:color w:val="000000"/>
          <w:szCs w:val="21"/>
        </w:rPr>
        <w:t xml:space="preserve">　　</w:t>
      </w:r>
      <w:r>
        <w:rPr>
          <w:rFonts w:ascii="ˎ̥" w:hAnsi="ˎ̥"/>
          <w:color w:val="000000"/>
          <w:szCs w:val="21"/>
        </w:rPr>
        <w:t>65. What do we learn from the experiment of Wood, Lee and Perunovic?</w:t>
      </w:r>
      <w:r>
        <w:rPr>
          <w:rFonts w:ascii="ˎ̥" w:hAnsi="ˎ̥"/>
          <w:color w:val="000000"/>
          <w:szCs w:val="21"/>
        </w:rPr>
        <w:br/>
      </w:r>
      <w:r>
        <w:rPr>
          <w:rFonts w:ascii="ˎ̥" w:hAnsi="ˎ̥"/>
          <w:color w:val="000000"/>
          <w:szCs w:val="21"/>
        </w:rPr>
        <w:t xml:space="preserve">　　</w:t>
      </w:r>
      <w:r>
        <w:rPr>
          <w:rFonts w:ascii="ˎ̥" w:hAnsi="ˎ̥"/>
          <w:color w:val="000000"/>
          <w:szCs w:val="21"/>
        </w:rPr>
        <w:t>A) It is important for people to continually boost their self-esteem.</w:t>
      </w:r>
      <w:r>
        <w:rPr>
          <w:rFonts w:ascii="ˎ̥" w:hAnsi="ˎ̥"/>
          <w:color w:val="000000"/>
          <w:szCs w:val="21"/>
        </w:rPr>
        <w:br/>
      </w:r>
      <w:r>
        <w:rPr>
          <w:rFonts w:ascii="ˎ̥" w:hAnsi="ˎ̥"/>
          <w:color w:val="000000"/>
          <w:szCs w:val="21"/>
        </w:rPr>
        <w:t xml:space="preserve">　　</w:t>
      </w:r>
      <w:r>
        <w:rPr>
          <w:rFonts w:ascii="ˎ̥" w:hAnsi="ˎ̥"/>
          <w:color w:val="000000"/>
          <w:szCs w:val="21"/>
        </w:rPr>
        <w:t>B) Self-affirmation can bring a positive change to one's mood.</w:t>
      </w:r>
      <w:r>
        <w:rPr>
          <w:rFonts w:ascii="ˎ̥" w:hAnsi="ˎ̥"/>
          <w:color w:val="000000"/>
          <w:szCs w:val="21"/>
        </w:rPr>
        <w:br/>
      </w:r>
      <w:r>
        <w:rPr>
          <w:rFonts w:ascii="ˎ̥" w:hAnsi="ˎ̥"/>
          <w:color w:val="000000"/>
          <w:szCs w:val="21"/>
        </w:rPr>
        <w:t xml:space="preserve">　　</w:t>
      </w:r>
      <w:r>
        <w:rPr>
          <w:rFonts w:ascii="ˎ̥" w:hAnsi="ˎ̥"/>
          <w:color w:val="000000"/>
          <w:szCs w:val="21"/>
        </w:rPr>
        <w:t>C) Forcing a person to think positive thoughts may lower their self-esteem.</w:t>
      </w:r>
      <w:r>
        <w:rPr>
          <w:rFonts w:ascii="ˎ̥" w:hAnsi="ˎ̥"/>
          <w:color w:val="000000"/>
          <w:szCs w:val="21"/>
        </w:rPr>
        <w:br/>
      </w:r>
      <w:r>
        <w:rPr>
          <w:rFonts w:ascii="ˎ̥" w:hAnsi="ˎ̥"/>
          <w:color w:val="000000"/>
          <w:szCs w:val="21"/>
        </w:rPr>
        <w:t xml:space="preserve">　　</w:t>
      </w:r>
      <w:r>
        <w:rPr>
          <w:rFonts w:ascii="ˎ̥" w:hAnsi="ˎ̥"/>
          <w:color w:val="000000"/>
          <w:szCs w:val="21"/>
        </w:rPr>
        <w:t>D) People with low self-esteem seldom write down their true feelings.</w:t>
      </w:r>
      <w:r>
        <w:rPr>
          <w:rFonts w:ascii="ˎ̥" w:hAnsi="ˎ̥"/>
          <w:color w:val="000000"/>
          <w:szCs w:val="21"/>
        </w:rPr>
        <w:br/>
      </w:r>
      <w:r>
        <w:rPr>
          <w:rFonts w:ascii="ˎ̥" w:hAnsi="ˎ̥"/>
          <w:color w:val="000000"/>
          <w:szCs w:val="21"/>
        </w:rPr>
        <w:t xml:space="preserve">　　</w:t>
      </w:r>
      <w:r>
        <w:rPr>
          <w:rFonts w:ascii="ˎ̥" w:hAnsi="ˎ̥"/>
          <w:color w:val="000000"/>
          <w:szCs w:val="21"/>
        </w:rPr>
        <w:t>66. What do we learn from the last paragraph?</w:t>
      </w:r>
      <w:r>
        <w:rPr>
          <w:rFonts w:ascii="ˎ̥" w:hAnsi="ˎ̥"/>
          <w:color w:val="000000"/>
          <w:szCs w:val="21"/>
        </w:rPr>
        <w:br/>
      </w:r>
      <w:r>
        <w:rPr>
          <w:rFonts w:ascii="ˎ̥" w:hAnsi="ˎ̥"/>
          <w:color w:val="000000"/>
          <w:szCs w:val="21"/>
        </w:rPr>
        <w:t xml:space="preserve">　　</w:t>
      </w:r>
      <w:r>
        <w:rPr>
          <w:rFonts w:ascii="ˎ̥" w:hAnsi="ˎ̥"/>
          <w:color w:val="000000"/>
          <w:szCs w:val="21"/>
        </w:rPr>
        <w:t>A) The effects of positive thinking vary from person to person.</w:t>
      </w:r>
      <w:r>
        <w:rPr>
          <w:rFonts w:ascii="ˎ̥" w:hAnsi="ˎ̥"/>
          <w:color w:val="000000"/>
          <w:szCs w:val="21"/>
        </w:rPr>
        <w:br/>
      </w:r>
      <w:r>
        <w:rPr>
          <w:rFonts w:ascii="ˎ̥" w:hAnsi="ˎ̥"/>
          <w:color w:val="000000"/>
          <w:szCs w:val="21"/>
        </w:rPr>
        <w:t xml:space="preserve">　　</w:t>
      </w:r>
      <w:r>
        <w:rPr>
          <w:rFonts w:ascii="ˎ̥" w:hAnsi="ˎ̥"/>
          <w:color w:val="000000"/>
          <w:szCs w:val="21"/>
        </w:rPr>
        <w:t>B) Meditation may prove to be a good form of psychotherapy.</w:t>
      </w:r>
      <w:r>
        <w:rPr>
          <w:rFonts w:ascii="ˎ̥" w:hAnsi="ˎ̥"/>
          <w:color w:val="000000"/>
          <w:szCs w:val="21"/>
        </w:rPr>
        <w:br/>
      </w:r>
      <w:r>
        <w:rPr>
          <w:rFonts w:ascii="ˎ̥" w:hAnsi="ˎ̥"/>
          <w:color w:val="000000"/>
          <w:szCs w:val="21"/>
        </w:rPr>
        <w:t xml:space="preserve">　　</w:t>
      </w:r>
      <w:r>
        <w:rPr>
          <w:rFonts w:ascii="ˎ̥" w:hAnsi="ˎ̥"/>
          <w:color w:val="000000"/>
          <w:szCs w:val="21"/>
        </w:rPr>
        <w:t>C) Different people tend to have different ways of thinking.</w:t>
      </w:r>
      <w:r>
        <w:rPr>
          <w:rFonts w:ascii="ˎ̥" w:hAnsi="ˎ̥"/>
          <w:color w:val="000000"/>
          <w:szCs w:val="21"/>
        </w:rPr>
        <w:br/>
      </w:r>
      <w:r>
        <w:rPr>
          <w:rFonts w:ascii="ˎ̥" w:hAnsi="ˎ̥"/>
          <w:color w:val="000000"/>
          <w:szCs w:val="21"/>
        </w:rPr>
        <w:t xml:space="preserve">　　</w:t>
      </w:r>
      <w:r>
        <w:rPr>
          <w:rFonts w:ascii="ˎ̥" w:hAnsi="ˎ̥"/>
          <w:color w:val="000000"/>
          <w:szCs w:val="21"/>
        </w:rPr>
        <w:t>D) People can avoid making mistakes through meditation.</w:t>
      </w:r>
    </w:p>
    <w:p w14:paraId="2F772197" w14:textId="77777777" w:rsidR="00F22C9E" w:rsidRDefault="00F22C9E" w:rsidP="00F22C9E">
      <w:pPr>
        <w:rPr>
          <w:rFonts w:ascii="ˎ̥" w:hAnsi="ˎ̥" w:hint="eastAsia"/>
          <w:color w:val="000000"/>
          <w:szCs w:val="21"/>
        </w:rPr>
      </w:pPr>
      <w:r>
        <w:rPr>
          <w:rFonts w:ascii="ˎ̥" w:hAnsi="ˎ̥"/>
          <w:color w:val="000000"/>
          <w:szCs w:val="21"/>
        </w:rPr>
        <w:t xml:space="preserve"> </w:t>
      </w:r>
      <w:r w:rsidRPr="00BB5580">
        <w:rPr>
          <w:rFonts w:ascii="ˎ̥" w:hAnsi="ˎ̥"/>
          <w:b/>
          <w:color w:val="000000"/>
          <w:szCs w:val="21"/>
        </w:rPr>
        <w:t>Part V Cloze (15 minutes)</w:t>
      </w:r>
      <w:r w:rsidRPr="00BB5580">
        <w:rPr>
          <w:rFonts w:ascii="ˎ̥" w:hAnsi="ˎ̥"/>
          <w:b/>
          <w:color w:val="000000"/>
          <w:szCs w:val="21"/>
        </w:rPr>
        <w:br/>
      </w:r>
      <w:r>
        <w:rPr>
          <w:rFonts w:ascii="ˎ̥" w:hAnsi="ˎ̥"/>
          <w:color w:val="000000"/>
          <w:szCs w:val="21"/>
        </w:rPr>
        <w:t xml:space="preserve">　　</w:t>
      </w:r>
      <w:r>
        <w:rPr>
          <w:rFonts w:ascii="ˎ̥" w:hAnsi="ˎ̥"/>
          <w:color w:val="000000"/>
          <w:szCs w:val="21"/>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w:t>
      </w:r>
      <w:r>
        <w:rPr>
          <w:rFonts w:ascii="ˎ̥" w:hAnsi="ˎ̥"/>
          <w:color w:val="000000"/>
          <w:szCs w:val="21"/>
        </w:rPr>
        <w:br/>
      </w:r>
      <w:r>
        <w:rPr>
          <w:rFonts w:ascii="ˎ̥" w:hAnsi="ˎ̥"/>
          <w:color w:val="000000"/>
          <w:szCs w:val="21"/>
        </w:rPr>
        <w:t xml:space="preserve">　　</w:t>
      </w:r>
      <w:r>
        <w:rPr>
          <w:rFonts w:ascii="ˎ̥" w:hAnsi="ˎ̥"/>
          <w:color w:val="000000"/>
          <w:szCs w:val="21"/>
        </w:rPr>
        <w:t>The term e-commerce refers to all commercial transactions conducted over the Internet, including transactions by consumers and business-to-business transactions. Conceptually, e-commerce does not __67__ from well-known commercial offerings such as banking by phone, "mail order" catalogs, or sending a purchase order to supplier __68__ fax.E-commerce follows the same model __69__ in other business transactions; the difference __70__ in the details.</w:t>
      </w:r>
      <w:r>
        <w:rPr>
          <w:rFonts w:ascii="ˎ̥" w:hAnsi="ˎ̥"/>
          <w:color w:val="000000"/>
          <w:szCs w:val="21"/>
        </w:rPr>
        <w:br/>
      </w:r>
      <w:r>
        <w:rPr>
          <w:rFonts w:ascii="ˎ̥" w:hAnsi="ˎ̥"/>
          <w:color w:val="000000"/>
          <w:szCs w:val="21"/>
        </w:rPr>
        <w:t xml:space="preserve">　　</w:t>
      </w:r>
      <w:r>
        <w:rPr>
          <w:rFonts w:ascii="ˎ̥" w:hAnsi="ˎ̥"/>
          <w:color w:val="000000"/>
          <w:szCs w:val="21"/>
        </w:rPr>
        <w:t>To a consumer, the most visible form of e-commerce consists __71__ online ordering. A customer begins with a catalog of possible items, __72__ an item, arranges a form of payment, and __73__ an order. Instead of a physical catalog, e-commerce arranges for catalogs to be __74__ on the Internet. Instead of sending an order on paper or by telephone, e-commerce arranges for orders to be sent __75__ a computer network. Finally, instead of sending a paper representation of payment such as a check, e-commerce __76__ one to send payment information electronically.</w:t>
      </w:r>
      <w:r>
        <w:rPr>
          <w:rFonts w:ascii="ˎ̥" w:hAnsi="ˎ̥"/>
          <w:color w:val="000000"/>
          <w:szCs w:val="21"/>
        </w:rPr>
        <w:br/>
      </w:r>
      <w:r>
        <w:rPr>
          <w:rFonts w:ascii="ˎ̥" w:hAnsi="ˎ̥"/>
          <w:color w:val="000000"/>
          <w:szCs w:val="21"/>
        </w:rPr>
        <w:t xml:space="preserve">　　</w:t>
      </w:r>
      <w:r>
        <w:rPr>
          <w:rFonts w:ascii="ˎ̥" w:hAnsi="ˎ̥"/>
          <w:color w:val="000000"/>
          <w:szCs w:val="21"/>
        </w:rPr>
        <w:t>In the decade __77__ 1993, e-commerce grew from an __78__ novelty (</w:t>
      </w:r>
      <w:r>
        <w:rPr>
          <w:rFonts w:ascii="ˎ̥" w:hAnsi="ˎ̥"/>
          <w:color w:val="000000"/>
          <w:szCs w:val="21"/>
        </w:rPr>
        <w:t>新奇事物</w:t>
      </w:r>
      <w:r>
        <w:rPr>
          <w:rFonts w:ascii="ˎ̥" w:hAnsi="ˎ̥"/>
          <w:color w:val="000000"/>
          <w:szCs w:val="21"/>
        </w:rPr>
        <w:t>) to a mainstream business influence. In 1993, few __79__ had a web page, and __80__ a handful allowed one to order products or services online. Ten years __81__, both large and small businesses had web pages, and most __82__ users with the opportunity to place an order. __83__, many banks added online access, __84__ online banking and bill paying became __85__. More importantly, the value of goods and services __86__ over the Internet grew dramatically after 1997.</w:t>
      </w:r>
      <w:r>
        <w:rPr>
          <w:rFonts w:ascii="ˎ̥" w:hAnsi="ˎ̥"/>
          <w:color w:val="000000"/>
          <w:szCs w:val="21"/>
        </w:rPr>
        <w:br/>
      </w:r>
      <w:r>
        <w:rPr>
          <w:rFonts w:ascii="ˎ̥" w:hAnsi="ˎ̥"/>
          <w:color w:val="000000"/>
          <w:szCs w:val="21"/>
        </w:rPr>
        <w:t xml:space="preserve">　　</w:t>
      </w:r>
      <w:r>
        <w:rPr>
          <w:rFonts w:ascii="ˎ̥" w:hAnsi="ˎ̥"/>
          <w:color w:val="000000"/>
          <w:szCs w:val="21"/>
        </w:rPr>
        <w:t>67.A) distract</w:t>
      </w:r>
      <w:r>
        <w:rPr>
          <w:rFonts w:ascii="ˎ̥" w:hAnsi="ˎ̥" w:hint="eastAsia"/>
          <w:color w:val="000000"/>
          <w:szCs w:val="21"/>
        </w:rPr>
        <w:t xml:space="preserve">    </w:t>
      </w:r>
      <w:r>
        <w:rPr>
          <w:rFonts w:ascii="ˎ̥" w:hAnsi="ˎ̥"/>
          <w:color w:val="000000"/>
          <w:szCs w:val="21"/>
        </w:rPr>
        <w:t>B) descend</w:t>
      </w:r>
      <w:r>
        <w:rPr>
          <w:rFonts w:ascii="ˎ̥" w:hAnsi="ˎ̥" w:hint="eastAsia"/>
          <w:color w:val="000000"/>
          <w:szCs w:val="21"/>
        </w:rPr>
        <w:t xml:space="preserve">  </w:t>
      </w:r>
      <w:r>
        <w:rPr>
          <w:rFonts w:ascii="ˎ̥" w:hAnsi="ˎ̥"/>
          <w:color w:val="000000"/>
          <w:szCs w:val="21"/>
        </w:rPr>
        <w:t>C) differ</w:t>
      </w:r>
      <w:r>
        <w:rPr>
          <w:rFonts w:ascii="ˎ̥" w:hAnsi="ˎ̥" w:hint="eastAsia"/>
          <w:color w:val="000000"/>
          <w:szCs w:val="21"/>
        </w:rPr>
        <w:t xml:space="preserve">  </w:t>
      </w:r>
      <w:r>
        <w:rPr>
          <w:rFonts w:ascii="ˎ̥" w:hAnsi="ˎ̥"/>
          <w:color w:val="000000"/>
          <w:szCs w:val="21"/>
        </w:rPr>
        <w:t>D) derive</w:t>
      </w:r>
      <w:r>
        <w:rPr>
          <w:rFonts w:ascii="ˎ̥" w:hAnsi="ˎ̥"/>
          <w:color w:val="000000"/>
          <w:szCs w:val="21"/>
        </w:rPr>
        <w:br/>
      </w:r>
      <w:r>
        <w:rPr>
          <w:rFonts w:ascii="ˎ̥" w:hAnsi="ˎ̥"/>
          <w:color w:val="000000"/>
          <w:szCs w:val="21"/>
        </w:rPr>
        <w:t xml:space="preserve">　　</w:t>
      </w:r>
      <w:r>
        <w:rPr>
          <w:rFonts w:ascii="ˎ̥" w:hAnsi="ˎ̥"/>
          <w:color w:val="000000"/>
          <w:szCs w:val="21"/>
        </w:rPr>
        <w:t>68.A) with</w:t>
      </w:r>
      <w:r>
        <w:rPr>
          <w:rFonts w:ascii="ˎ̥" w:hAnsi="ˎ̥" w:hint="eastAsia"/>
          <w:color w:val="000000"/>
          <w:szCs w:val="21"/>
        </w:rPr>
        <w:t xml:space="preserve">      </w:t>
      </w:r>
      <w:r>
        <w:rPr>
          <w:rFonts w:ascii="ˎ̥" w:hAnsi="ˎ̥"/>
          <w:color w:val="000000"/>
          <w:szCs w:val="21"/>
        </w:rPr>
        <w:t>B) via</w:t>
      </w:r>
      <w:r>
        <w:rPr>
          <w:rFonts w:ascii="ˎ̥" w:hAnsi="ˎ̥" w:hint="eastAsia"/>
          <w:color w:val="000000"/>
          <w:szCs w:val="21"/>
        </w:rPr>
        <w:t xml:space="preserve">     </w:t>
      </w:r>
      <w:r>
        <w:rPr>
          <w:rFonts w:ascii="ˎ̥" w:hAnsi="ˎ̥"/>
          <w:color w:val="000000"/>
          <w:szCs w:val="21"/>
        </w:rPr>
        <w:t>C) from</w:t>
      </w:r>
      <w:r>
        <w:rPr>
          <w:rFonts w:ascii="ˎ̥" w:hAnsi="ˎ̥" w:hint="eastAsia"/>
          <w:color w:val="000000"/>
          <w:szCs w:val="21"/>
        </w:rPr>
        <w:t xml:space="preserve">   </w:t>
      </w:r>
      <w:r>
        <w:rPr>
          <w:rFonts w:ascii="ˎ̥" w:hAnsi="ˎ̥"/>
          <w:color w:val="000000"/>
          <w:szCs w:val="21"/>
        </w:rPr>
        <w:t>D) off</w:t>
      </w:r>
      <w:r>
        <w:rPr>
          <w:rFonts w:ascii="ˎ̥" w:hAnsi="ˎ̥"/>
          <w:color w:val="000000"/>
          <w:szCs w:val="21"/>
        </w:rPr>
        <w:br/>
      </w:r>
      <w:r>
        <w:rPr>
          <w:rFonts w:ascii="ˎ̥" w:hAnsi="ˎ̥"/>
          <w:color w:val="000000"/>
          <w:szCs w:val="21"/>
        </w:rPr>
        <w:t xml:space="preserve">　　</w:t>
      </w:r>
      <w:r>
        <w:rPr>
          <w:rFonts w:ascii="ˎ̥" w:hAnsi="ˎ̥"/>
          <w:color w:val="000000"/>
          <w:szCs w:val="21"/>
        </w:rPr>
        <w:t>69.A) appeared</w:t>
      </w:r>
      <w:r>
        <w:rPr>
          <w:rFonts w:ascii="ˎ̥" w:hAnsi="ˎ̥" w:hint="eastAsia"/>
          <w:color w:val="000000"/>
          <w:szCs w:val="21"/>
        </w:rPr>
        <w:t xml:space="preserve">  </w:t>
      </w:r>
      <w:r>
        <w:rPr>
          <w:rFonts w:ascii="ˎ̥" w:hAnsi="ˎ̥"/>
          <w:color w:val="000000"/>
          <w:szCs w:val="21"/>
        </w:rPr>
        <w:t>B) used</w:t>
      </w:r>
      <w:r>
        <w:rPr>
          <w:rFonts w:ascii="ˎ̥" w:hAnsi="ˎ̥" w:hint="eastAsia"/>
          <w:color w:val="000000"/>
          <w:szCs w:val="21"/>
        </w:rPr>
        <w:t xml:space="preserve">    </w:t>
      </w:r>
      <w:r>
        <w:rPr>
          <w:rFonts w:ascii="ˎ̥" w:hAnsi="ˎ̥"/>
          <w:color w:val="000000"/>
          <w:szCs w:val="21"/>
        </w:rPr>
        <w:t>C) resorted</w:t>
      </w:r>
      <w:r>
        <w:rPr>
          <w:rFonts w:ascii="ˎ̥" w:hAnsi="ˎ̥" w:hint="eastAsia"/>
          <w:color w:val="000000"/>
          <w:szCs w:val="21"/>
        </w:rPr>
        <w:t xml:space="preserve">  </w:t>
      </w:r>
      <w:r>
        <w:rPr>
          <w:rFonts w:ascii="ˎ̥" w:hAnsi="ˎ̥"/>
          <w:color w:val="000000"/>
          <w:szCs w:val="21"/>
        </w:rPr>
        <w:t>D) served</w:t>
      </w:r>
      <w:r>
        <w:rPr>
          <w:rFonts w:ascii="ˎ̥" w:hAnsi="ˎ̥"/>
          <w:color w:val="000000"/>
          <w:szCs w:val="21"/>
        </w:rPr>
        <w:br/>
      </w:r>
      <w:r>
        <w:rPr>
          <w:rFonts w:ascii="ˎ̥" w:hAnsi="ˎ̥"/>
          <w:color w:val="000000"/>
          <w:szCs w:val="21"/>
        </w:rPr>
        <w:t xml:space="preserve">　　</w:t>
      </w:r>
      <w:r>
        <w:rPr>
          <w:rFonts w:ascii="ˎ̥" w:hAnsi="ˎ̥"/>
          <w:color w:val="000000"/>
          <w:szCs w:val="21"/>
        </w:rPr>
        <w:t>70.A) situates</w:t>
      </w:r>
      <w:r>
        <w:rPr>
          <w:rFonts w:ascii="ˎ̥" w:hAnsi="ˎ̥" w:hint="eastAsia"/>
          <w:color w:val="000000"/>
          <w:szCs w:val="21"/>
        </w:rPr>
        <w:t xml:space="preserve">   </w:t>
      </w:r>
      <w:r>
        <w:rPr>
          <w:rFonts w:ascii="ˎ̥" w:hAnsi="ˎ̥"/>
          <w:color w:val="000000"/>
          <w:szCs w:val="21"/>
        </w:rPr>
        <w:t>B) lies</w:t>
      </w:r>
      <w:r>
        <w:rPr>
          <w:rFonts w:ascii="ˎ̥" w:hAnsi="ˎ̥" w:hint="eastAsia"/>
          <w:color w:val="000000"/>
          <w:szCs w:val="21"/>
        </w:rPr>
        <w:t xml:space="preserve">  </w:t>
      </w:r>
      <w:r>
        <w:rPr>
          <w:rFonts w:ascii="ˎ̥" w:hAnsi="ˎ̥"/>
          <w:color w:val="000000"/>
          <w:szCs w:val="21"/>
        </w:rPr>
        <w:t>C) roots</w:t>
      </w:r>
      <w:r>
        <w:rPr>
          <w:rFonts w:ascii="ˎ̥" w:hAnsi="ˎ̥" w:hint="eastAsia"/>
          <w:color w:val="000000"/>
          <w:szCs w:val="21"/>
        </w:rPr>
        <w:t xml:space="preserve">  </w:t>
      </w:r>
      <w:r>
        <w:rPr>
          <w:rFonts w:ascii="ˎ̥" w:hAnsi="ˎ̥"/>
          <w:color w:val="000000"/>
          <w:szCs w:val="21"/>
        </w:rPr>
        <w:t>D) locates</w:t>
      </w:r>
      <w:r>
        <w:rPr>
          <w:rFonts w:ascii="ˎ̥" w:hAnsi="ˎ̥"/>
          <w:color w:val="000000"/>
          <w:szCs w:val="21"/>
        </w:rPr>
        <w:br/>
      </w:r>
      <w:r>
        <w:rPr>
          <w:rFonts w:ascii="ˎ̥" w:hAnsi="ˎ̥"/>
          <w:color w:val="000000"/>
          <w:szCs w:val="21"/>
        </w:rPr>
        <w:t xml:space="preserve">　　</w:t>
      </w:r>
      <w:r>
        <w:rPr>
          <w:rFonts w:ascii="ˎ̥" w:hAnsi="ˎ̥"/>
          <w:color w:val="000000"/>
          <w:szCs w:val="21"/>
        </w:rPr>
        <w:t>71.A) on</w:t>
      </w:r>
      <w:r>
        <w:rPr>
          <w:rFonts w:ascii="ˎ̥" w:hAnsi="ˎ̥" w:hint="eastAsia"/>
          <w:color w:val="000000"/>
          <w:szCs w:val="21"/>
        </w:rPr>
        <w:t xml:space="preserve">  </w:t>
      </w:r>
      <w:r>
        <w:rPr>
          <w:rFonts w:ascii="ˎ̥" w:hAnsi="ˎ̥"/>
          <w:color w:val="000000"/>
          <w:szCs w:val="21"/>
        </w:rPr>
        <w:t>B) of</w:t>
      </w:r>
      <w:r>
        <w:rPr>
          <w:rFonts w:ascii="ˎ̥" w:hAnsi="ˎ̥" w:hint="eastAsia"/>
          <w:color w:val="000000"/>
          <w:szCs w:val="21"/>
        </w:rPr>
        <w:t xml:space="preserve">  </w:t>
      </w:r>
      <w:r>
        <w:rPr>
          <w:rFonts w:ascii="ˎ̥" w:hAnsi="ˎ̥"/>
          <w:color w:val="000000"/>
          <w:szCs w:val="21"/>
        </w:rPr>
        <w:t>C) for</w:t>
      </w:r>
      <w:r>
        <w:rPr>
          <w:rFonts w:ascii="ˎ̥" w:hAnsi="ˎ̥" w:hint="eastAsia"/>
          <w:color w:val="000000"/>
          <w:szCs w:val="21"/>
        </w:rPr>
        <w:t xml:space="preserve">  </w:t>
      </w:r>
      <w:r>
        <w:rPr>
          <w:rFonts w:ascii="ˎ̥" w:hAnsi="ˎ̥"/>
          <w:color w:val="000000"/>
          <w:szCs w:val="21"/>
        </w:rPr>
        <w:t>D) to</w:t>
      </w:r>
      <w:r>
        <w:rPr>
          <w:rFonts w:ascii="ˎ̥" w:hAnsi="ˎ̥"/>
          <w:color w:val="000000"/>
          <w:szCs w:val="21"/>
        </w:rPr>
        <w:br/>
      </w:r>
      <w:r>
        <w:rPr>
          <w:rFonts w:ascii="ˎ̥" w:hAnsi="ˎ̥"/>
          <w:color w:val="000000"/>
          <w:szCs w:val="21"/>
        </w:rPr>
        <w:t xml:space="preserve">　　</w:t>
      </w:r>
      <w:r>
        <w:rPr>
          <w:rFonts w:ascii="ˎ̥" w:hAnsi="ˎ̥"/>
          <w:color w:val="000000"/>
          <w:szCs w:val="21"/>
        </w:rPr>
        <w:t>72.A) reflects</w:t>
      </w:r>
      <w:r>
        <w:rPr>
          <w:rFonts w:ascii="ˎ̥" w:hAnsi="ˎ̥" w:hint="eastAsia"/>
          <w:color w:val="000000"/>
          <w:szCs w:val="21"/>
        </w:rPr>
        <w:t xml:space="preserve">  </w:t>
      </w:r>
      <w:r>
        <w:rPr>
          <w:rFonts w:ascii="ˎ̥" w:hAnsi="ˎ̥"/>
          <w:color w:val="000000"/>
          <w:szCs w:val="21"/>
        </w:rPr>
        <w:t>B) detects</w:t>
      </w:r>
      <w:r>
        <w:rPr>
          <w:rFonts w:ascii="ˎ̥" w:hAnsi="ˎ̥" w:hint="eastAsia"/>
          <w:color w:val="000000"/>
          <w:szCs w:val="21"/>
        </w:rPr>
        <w:t xml:space="preserve">   </w:t>
      </w:r>
      <w:r>
        <w:rPr>
          <w:rFonts w:ascii="ˎ̥" w:hAnsi="ˎ̥"/>
          <w:color w:val="000000"/>
          <w:szCs w:val="21"/>
        </w:rPr>
        <w:t>C) protects</w:t>
      </w:r>
      <w:r>
        <w:rPr>
          <w:rFonts w:ascii="ˎ̥" w:hAnsi="ˎ̥" w:hint="eastAsia"/>
          <w:color w:val="000000"/>
          <w:szCs w:val="21"/>
        </w:rPr>
        <w:t xml:space="preserve">  </w:t>
      </w:r>
      <w:r>
        <w:rPr>
          <w:rFonts w:ascii="ˎ̥" w:hAnsi="ˎ̥"/>
          <w:color w:val="000000"/>
          <w:szCs w:val="21"/>
        </w:rPr>
        <w:t>D) selects</w:t>
      </w:r>
      <w:r>
        <w:rPr>
          <w:rFonts w:ascii="ˎ̥" w:hAnsi="ˎ̥"/>
          <w:color w:val="000000"/>
          <w:szCs w:val="21"/>
        </w:rPr>
        <w:br/>
      </w:r>
      <w:r>
        <w:rPr>
          <w:rFonts w:ascii="ˎ̥" w:hAnsi="ˎ̥"/>
          <w:color w:val="000000"/>
          <w:szCs w:val="21"/>
        </w:rPr>
        <w:t xml:space="preserve">　　</w:t>
      </w:r>
      <w:r>
        <w:rPr>
          <w:rFonts w:ascii="ˎ̥" w:hAnsi="ˎ̥"/>
          <w:color w:val="000000"/>
          <w:szCs w:val="21"/>
        </w:rPr>
        <w:t>73.A) sends in</w:t>
      </w:r>
      <w:r>
        <w:rPr>
          <w:rFonts w:ascii="ˎ̥" w:hAnsi="ˎ̥" w:hint="eastAsia"/>
          <w:color w:val="000000"/>
          <w:szCs w:val="21"/>
        </w:rPr>
        <w:t xml:space="preserve">  </w:t>
      </w:r>
      <w:r>
        <w:rPr>
          <w:rFonts w:ascii="ˎ̥" w:hAnsi="ˎ̥"/>
          <w:color w:val="000000"/>
          <w:szCs w:val="21"/>
        </w:rPr>
        <w:t>B) puts out</w:t>
      </w:r>
      <w:r>
        <w:rPr>
          <w:rFonts w:ascii="ˎ̥" w:hAnsi="ˎ̥" w:hint="eastAsia"/>
          <w:color w:val="000000"/>
          <w:szCs w:val="21"/>
        </w:rPr>
        <w:t xml:space="preserve">   </w:t>
      </w:r>
      <w:r>
        <w:rPr>
          <w:rFonts w:ascii="ˎ̥" w:hAnsi="ˎ̥"/>
          <w:color w:val="000000"/>
          <w:szCs w:val="21"/>
        </w:rPr>
        <w:t>C) stands for</w:t>
      </w:r>
      <w:r>
        <w:rPr>
          <w:rFonts w:ascii="ˎ̥" w:hAnsi="ˎ̥" w:hint="eastAsia"/>
          <w:color w:val="000000"/>
          <w:szCs w:val="21"/>
        </w:rPr>
        <w:t xml:space="preserve">   </w:t>
      </w:r>
      <w:r>
        <w:rPr>
          <w:rFonts w:ascii="ˎ̥" w:hAnsi="ˎ̥"/>
          <w:color w:val="000000"/>
          <w:szCs w:val="21"/>
        </w:rPr>
        <w:t>D) carries away</w:t>
      </w:r>
      <w:r>
        <w:rPr>
          <w:rFonts w:ascii="ˎ̥" w:hAnsi="ˎ̥"/>
          <w:color w:val="000000"/>
          <w:szCs w:val="21"/>
        </w:rPr>
        <w:br/>
      </w:r>
      <w:r>
        <w:rPr>
          <w:rFonts w:ascii="ˎ̥" w:hAnsi="ˎ̥"/>
          <w:color w:val="000000"/>
          <w:szCs w:val="21"/>
        </w:rPr>
        <w:t xml:space="preserve">　　</w:t>
      </w:r>
      <w:r>
        <w:rPr>
          <w:rFonts w:ascii="ˎ̥" w:hAnsi="ˎ̥"/>
          <w:color w:val="000000"/>
          <w:szCs w:val="21"/>
        </w:rPr>
        <w:t>74.A) visible</w:t>
      </w:r>
      <w:r>
        <w:rPr>
          <w:rFonts w:ascii="ˎ̥" w:hAnsi="ˎ̥" w:hint="eastAsia"/>
          <w:color w:val="000000"/>
          <w:szCs w:val="21"/>
        </w:rPr>
        <w:t xml:space="preserve">   </w:t>
      </w:r>
      <w:r>
        <w:rPr>
          <w:rFonts w:ascii="ˎ̥" w:hAnsi="ˎ̥"/>
          <w:color w:val="000000"/>
          <w:szCs w:val="21"/>
        </w:rPr>
        <w:t>B) responsible</w:t>
      </w:r>
      <w:r>
        <w:rPr>
          <w:rFonts w:ascii="ˎ̥" w:hAnsi="ˎ̥" w:hint="eastAsia"/>
          <w:color w:val="000000"/>
          <w:szCs w:val="21"/>
        </w:rPr>
        <w:t xml:space="preserve">   </w:t>
      </w:r>
      <w:r>
        <w:rPr>
          <w:rFonts w:ascii="ˎ̥" w:hAnsi="ˎ̥"/>
          <w:color w:val="000000"/>
          <w:szCs w:val="21"/>
        </w:rPr>
        <w:t>C) feasible</w:t>
      </w:r>
      <w:r>
        <w:rPr>
          <w:rFonts w:ascii="ˎ̥" w:hAnsi="ˎ̥" w:hint="eastAsia"/>
          <w:color w:val="000000"/>
          <w:szCs w:val="21"/>
        </w:rPr>
        <w:t xml:space="preserve">   </w:t>
      </w:r>
      <w:r>
        <w:rPr>
          <w:rFonts w:ascii="ˎ̥" w:hAnsi="ˎ̥"/>
          <w:color w:val="000000"/>
          <w:szCs w:val="21"/>
        </w:rPr>
        <w:t>D) sensible</w:t>
      </w:r>
      <w:r>
        <w:rPr>
          <w:rFonts w:ascii="ˎ̥" w:hAnsi="ˎ̥"/>
          <w:color w:val="000000"/>
          <w:szCs w:val="21"/>
        </w:rPr>
        <w:br/>
      </w:r>
      <w:r>
        <w:rPr>
          <w:rFonts w:ascii="ˎ̥" w:hAnsi="ˎ̥"/>
          <w:color w:val="000000"/>
          <w:szCs w:val="21"/>
        </w:rPr>
        <w:t xml:space="preserve">　　</w:t>
      </w:r>
      <w:r>
        <w:rPr>
          <w:rFonts w:ascii="ˎ̥" w:hAnsi="ˎ̥"/>
          <w:color w:val="000000"/>
          <w:szCs w:val="21"/>
        </w:rPr>
        <w:t>75.A) beside</w:t>
      </w:r>
      <w:r>
        <w:rPr>
          <w:rFonts w:ascii="ˎ̥" w:hAnsi="ˎ̥" w:hint="eastAsia"/>
          <w:color w:val="000000"/>
          <w:szCs w:val="21"/>
        </w:rPr>
        <w:t xml:space="preserve">   </w:t>
      </w:r>
      <w:r>
        <w:rPr>
          <w:rFonts w:ascii="ˎ̥" w:hAnsi="ˎ̥"/>
          <w:color w:val="000000"/>
          <w:szCs w:val="21"/>
        </w:rPr>
        <w:t>B) over</w:t>
      </w:r>
      <w:r>
        <w:rPr>
          <w:rFonts w:ascii="ˎ̥" w:hAnsi="ˎ̥" w:hint="eastAsia"/>
          <w:color w:val="000000"/>
          <w:szCs w:val="21"/>
        </w:rPr>
        <w:t xml:space="preserve">   </w:t>
      </w:r>
      <w:r>
        <w:rPr>
          <w:rFonts w:ascii="ˎ̥" w:hAnsi="ˎ̥"/>
          <w:color w:val="000000"/>
          <w:szCs w:val="21"/>
        </w:rPr>
        <w:t>C) beyond</w:t>
      </w:r>
      <w:r>
        <w:rPr>
          <w:rFonts w:ascii="ˎ̥" w:hAnsi="ˎ̥" w:hint="eastAsia"/>
          <w:color w:val="000000"/>
          <w:szCs w:val="21"/>
        </w:rPr>
        <w:t xml:space="preserve">   </w:t>
      </w:r>
      <w:r>
        <w:rPr>
          <w:rFonts w:ascii="ˎ̥" w:hAnsi="ˎ̥"/>
          <w:color w:val="000000"/>
          <w:szCs w:val="21"/>
        </w:rPr>
        <w:t>D) up</w:t>
      </w:r>
      <w:r>
        <w:rPr>
          <w:rFonts w:ascii="ˎ̥" w:hAnsi="ˎ̥"/>
          <w:color w:val="000000"/>
          <w:szCs w:val="21"/>
        </w:rPr>
        <w:br/>
      </w:r>
      <w:r>
        <w:rPr>
          <w:rFonts w:ascii="ˎ̥" w:hAnsi="ˎ̥"/>
          <w:color w:val="000000"/>
          <w:szCs w:val="21"/>
        </w:rPr>
        <w:lastRenderedPageBreak/>
        <w:t xml:space="preserve">　　</w:t>
      </w:r>
      <w:r>
        <w:rPr>
          <w:rFonts w:ascii="ˎ̥" w:hAnsi="ˎ̥"/>
          <w:color w:val="000000"/>
          <w:szCs w:val="21"/>
        </w:rPr>
        <w:t>76.A) appeals</w:t>
      </w:r>
      <w:r>
        <w:rPr>
          <w:rFonts w:ascii="ˎ̥" w:hAnsi="ˎ̥" w:hint="eastAsia"/>
          <w:color w:val="000000"/>
          <w:szCs w:val="21"/>
        </w:rPr>
        <w:t xml:space="preserve">   </w:t>
      </w:r>
      <w:r>
        <w:rPr>
          <w:rFonts w:ascii="ˎ̥" w:hAnsi="ˎ̥"/>
          <w:color w:val="000000"/>
          <w:szCs w:val="21"/>
        </w:rPr>
        <w:t>B) admits</w:t>
      </w:r>
      <w:r>
        <w:rPr>
          <w:rFonts w:ascii="ˎ̥" w:hAnsi="ˎ̥" w:hint="eastAsia"/>
          <w:color w:val="000000"/>
          <w:szCs w:val="21"/>
        </w:rPr>
        <w:t xml:space="preserve">   </w:t>
      </w:r>
      <w:r>
        <w:rPr>
          <w:rFonts w:ascii="ˎ̥" w:hAnsi="ˎ̥"/>
          <w:color w:val="000000"/>
          <w:szCs w:val="21"/>
        </w:rPr>
        <w:t>C) advocates</w:t>
      </w:r>
      <w:r>
        <w:rPr>
          <w:rFonts w:ascii="ˎ̥" w:hAnsi="ˎ̥" w:hint="eastAsia"/>
          <w:color w:val="000000"/>
          <w:szCs w:val="21"/>
        </w:rPr>
        <w:t xml:space="preserve">   </w:t>
      </w:r>
      <w:r>
        <w:rPr>
          <w:rFonts w:ascii="ˎ̥" w:hAnsi="ˎ̥"/>
          <w:color w:val="000000"/>
          <w:szCs w:val="21"/>
        </w:rPr>
        <w:t>D) allows</w:t>
      </w:r>
      <w:r>
        <w:rPr>
          <w:rFonts w:ascii="ˎ̥" w:hAnsi="ˎ̥"/>
          <w:color w:val="000000"/>
          <w:szCs w:val="21"/>
        </w:rPr>
        <w:br/>
      </w:r>
      <w:r>
        <w:rPr>
          <w:rFonts w:ascii="ˎ̥" w:hAnsi="ˎ̥"/>
          <w:color w:val="000000"/>
          <w:szCs w:val="21"/>
        </w:rPr>
        <w:t xml:space="preserve">　　</w:t>
      </w:r>
      <w:r>
        <w:rPr>
          <w:rFonts w:ascii="ˎ̥" w:hAnsi="ˎ̥"/>
          <w:color w:val="000000"/>
          <w:szCs w:val="21"/>
        </w:rPr>
        <w:t>77.A) after</w:t>
      </w:r>
      <w:r>
        <w:rPr>
          <w:rFonts w:ascii="ˎ̥" w:hAnsi="ˎ̥" w:hint="eastAsia"/>
          <w:color w:val="000000"/>
          <w:szCs w:val="21"/>
        </w:rPr>
        <w:t xml:space="preserve">  </w:t>
      </w:r>
      <w:r>
        <w:rPr>
          <w:rFonts w:ascii="ˎ̥" w:hAnsi="ˎ̥"/>
          <w:color w:val="000000"/>
          <w:szCs w:val="21"/>
        </w:rPr>
        <w:t>B) behind</w:t>
      </w:r>
      <w:r>
        <w:rPr>
          <w:rFonts w:ascii="ˎ̥" w:hAnsi="ˎ̥" w:hint="eastAsia"/>
          <w:color w:val="000000"/>
          <w:szCs w:val="21"/>
        </w:rPr>
        <w:t xml:space="preserve">   </w:t>
      </w:r>
      <w:r>
        <w:rPr>
          <w:rFonts w:ascii="ˎ̥" w:hAnsi="ˎ̥"/>
          <w:color w:val="000000"/>
          <w:szCs w:val="21"/>
        </w:rPr>
        <w:t>C) until</w:t>
      </w:r>
      <w:r>
        <w:rPr>
          <w:rFonts w:ascii="ˎ̥" w:hAnsi="ˎ̥" w:hint="eastAsia"/>
          <w:color w:val="000000"/>
          <w:szCs w:val="21"/>
        </w:rPr>
        <w:t xml:space="preserve">   </w:t>
      </w:r>
      <w:r>
        <w:rPr>
          <w:rFonts w:ascii="ˎ̥" w:hAnsi="ˎ̥"/>
          <w:color w:val="000000"/>
          <w:szCs w:val="21"/>
        </w:rPr>
        <w:t>D) toward</w:t>
      </w:r>
      <w:r>
        <w:rPr>
          <w:rFonts w:ascii="ˎ̥" w:hAnsi="ˎ̥"/>
          <w:color w:val="000000"/>
          <w:szCs w:val="21"/>
        </w:rPr>
        <w:br/>
      </w:r>
      <w:r>
        <w:rPr>
          <w:rFonts w:ascii="ˎ̥" w:hAnsi="ˎ̥"/>
          <w:color w:val="000000"/>
          <w:szCs w:val="21"/>
        </w:rPr>
        <w:t xml:space="preserve">　　</w:t>
      </w:r>
      <w:r>
        <w:rPr>
          <w:rFonts w:ascii="ˎ̥" w:hAnsi="ˎ̥"/>
          <w:color w:val="000000"/>
          <w:szCs w:val="21"/>
        </w:rPr>
        <w:t>78.A) optional</w:t>
      </w:r>
      <w:r>
        <w:rPr>
          <w:rFonts w:ascii="ˎ̥" w:hAnsi="ˎ̥" w:hint="eastAsia"/>
          <w:color w:val="000000"/>
          <w:szCs w:val="21"/>
        </w:rPr>
        <w:t xml:space="preserve">   </w:t>
      </w:r>
      <w:r>
        <w:rPr>
          <w:rFonts w:ascii="ˎ̥" w:hAnsi="ˎ̥"/>
          <w:color w:val="000000"/>
          <w:szCs w:val="21"/>
        </w:rPr>
        <w:t>B) invalid</w:t>
      </w:r>
      <w:r>
        <w:rPr>
          <w:rFonts w:ascii="ˎ̥" w:hAnsi="ˎ̥" w:hint="eastAsia"/>
          <w:color w:val="000000"/>
          <w:szCs w:val="21"/>
        </w:rPr>
        <w:t xml:space="preserve">   </w:t>
      </w:r>
      <w:r>
        <w:rPr>
          <w:rFonts w:ascii="ˎ̥" w:hAnsi="ˎ̥"/>
          <w:color w:val="000000"/>
          <w:szCs w:val="21"/>
        </w:rPr>
        <w:t>C) occasional</w:t>
      </w:r>
      <w:r>
        <w:rPr>
          <w:rFonts w:ascii="ˎ̥" w:hAnsi="ˎ̥" w:hint="eastAsia"/>
          <w:color w:val="000000"/>
          <w:szCs w:val="21"/>
        </w:rPr>
        <w:t xml:space="preserve">   </w:t>
      </w:r>
      <w:r>
        <w:rPr>
          <w:rFonts w:ascii="ˎ̥" w:hAnsi="ˎ̥"/>
          <w:color w:val="000000"/>
          <w:szCs w:val="21"/>
        </w:rPr>
        <w:t>D) insignificant</w:t>
      </w:r>
      <w:r>
        <w:rPr>
          <w:rFonts w:ascii="ˎ̥" w:hAnsi="ˎ̥"/>
          <w:color w:val="000000"/>
          <w:szCs w:val="21"/>
        </w:rPr>
        <w:br/>
      </w:r>
      <w:r>
        <w:rPr>
          <w:rFonts w:ascii="ˎ̥" w:hAnsi="ˎ̥"/>
          <w:color w:val="000000"/>
          <w:szCs w:val="21"/>
        </w:rPr>
        <w:t xml:space="preserve">　　</w:t>
      </w:r>
      <w:r>
        <w:rPr>
          <w:rFonts w:ascii="ˎ̥" w:hAnsi="ˎ̥"/>
          <w:color w:val="000000"/>
          <w:szCs w:val="21"/>
        </w:rPr>
        <w:t>79.A) communities</w:t>
      </w:r>
      <w:r>
        <w:rPr>
          <w:rFonts w:ascii="ˎ̥" w:hAnsi="ˎ̥" w:hint="eastAsia"/>
          <w:color w:val="000000"/>
          <w:szCs w:val="21"/>
        </w:rPr>
        <w:t xml:space="preserve">   </w:t>
      </w:r>
      <w:r>
        <w:rPr>
          <w:rFonts w:ascii="ˎ̥" w:hAnsi="ˎ̥"/>
          <w:color w:val="000000"/>
          <w:szCs w:val="21"/>
        </w:rPr>
        <w:t>B) corps</w:t>
      </w:r>
      <w:r>
        <w:rPr>
          <w:rFonts w:ascii="ˎ̥" w:hAnsi="ˎ̥" w:hint="eastAsia"/>
          <w:color w:val="000000"/>
          <w:szCs w:val="21"/>
        </w:rPr>
        <w:t xml:space="preserve">   </w:t>
      </w:r>
      <w:r>
        <w:rPr>
          <w:rFonts w:ascii="ˎ̥" w:hAnsi="ˎ̥"/>
          <w:color w:val="000000"/>
          <w:szCs w:val="21"/>
        </w:rPr>
        <w:t>C) corporations</w:t>
      </w:r>
      <w:r>
        <w:rPr>
          <w:rFonts w:ascii="ˎ̥" w:hAnsi="ˎ̥" w:hint="eastAsia"/>
          <w:color w:val="000000"/>
          <w:szCs w:val="21"/>
        </w:rPr>
        <w:t xml:space="preserve">   </w:t>
      </w:r>
      <w:r>
        <w:rPr>
          <w:rFonts w:ascii="ˎ̥" w:hAnsi="ˎ̥"/>
          <w:color w:val="000000"/>
          <w:szCs w:val="21"/>
        </w:rPr>
        <w:t>D) compounds</w:t>
      </w:r>
      <w:r>
        <w:rPr>
          <w:rFonts w:ascii="ˎ̥" w:hAnsi="ˎ̥"/>
          <w:color w:val="000000"/>
          <w:szCs w:val="21"/>
        </w:rPr>
        <w:br/>
      </w:r>
      <w:r>
        <w:rPr>
          <w:rFonts w:ascii="ˎ̥" w:hAnsi="ˎ̥"/>
          <w:color w:val="000000"/>
          <w:szCs w:val="21"/>
        </w:rPr>
        <w:t xml:space="preserve">　　</w:t>
      </w:r>
      <w:r>
        <w:rPr>
          <w:rFonts w:ascii="ˎ̥" w:hAnsi="ˎ̥"/>
          <w:color w:val="000000"/>
          <w:szCs w:val="21"/>
        </w:rPr>
        <w:t>80.A) largely</w:t>
      </w:r>
      <w:r>
        <w:rPr>
          <w:rFonts w:ascii="ˎ̥" w:hAnsi="ˎ̥" w:hint="eastAsia"/>
          <w:color w:val="000000"/>
          <w:szCs w:val="21"/>
        </w:rPr>
        <w:t xml:space="preserve">   </w:t>
      </w:r>
      <w:r>
        <w:rPr>
          <w:rFonts w:ascii="ˎ̥" w:hAnsi="ˎ̥"/>
          <w:color w:val="000000"/>
          <w:szCs w:val="21"/>
        </w:rPr>
        <w:t>B) slightly</w:t>
      </w:r>
      <w:r>
        <w:rPr>
          <w:rFonts w:ascii="ˎ̥" w:hAnsi="ˎ̥" w:hint="eastAsia"/>
          <w:color w:val="000000"/>
          <w:szCs w:val="21"/>
        </w:rPr>
        <w:t xml:space="preserve">   </w:t>
      </w:r>
      <w:r>
        <w:rPr>
          <w:rFonts w:ascii="ˎ̥" w:hAnsi="ˎ̥"/>
          <w:color w:val="000000"/>
          <w:szCs w:val="21"/>
        </w:rPr>
        <w:t>C) solely</w:t>
      </w:r>
      <w:r>
        <w:rPr>
          <w:rFonts w:ascii="ˎ̥" w:hAnsi="ˎ̥" w:hint="eastAsia"/>
          <w:color w:val="000000"/>
          <w:szCs w:val="21"/>
        </w:rPr>
        <w:t xml:space="preserve">   </w:t>
      </w:r>
      <w:r>
        <w:rPr>
          <w:rFonts w:ascii="ˎ̥" w:hAnsi="ˎ̥"/>
          <w:color w:val="000000"/>
          <w:szCs w:val="21"/>
        </w:rPr>
        <w:t>D) only</w:t>
      </w:r>
      <w:r>
        <w:rPr>
          <w:rFonts w:ascii="ˎ̥" w:hAnsi="ˎ̥"/>
          <w:color w:val="000000"/>
          <w:szCs w:val="21"/>
        </w:rPr>
        <w:br/>
      </w:r>
      <w:r>
        <w:rPr>
          <w:rFonts w:ascii="ˎ̥" w:hAnsi="ˎ̥"/>
          <w:color w:val="000000"/>
          <w:szCs w:val="21"/>
        </w:rPr>
        <w:t xml:space="preserve">　　</w:t>
      </w:r>
      <w:r>
        <w:rPr>
          <w:rFonts w:ascii="ˎ̥" w:hAnsi="ˎ̥"/>
          <w:color w:val="000000"/>
          <w:szCs w:val="21"/>
        </w:rPr>
        <w:t>81.A) lately</w:t>
      </w:r>
      <w:r>
        <w:rPr>
          <w:rFonts w:ascii="ˎ̥" w:hAnsi="ˎ̥" w:hint="eastAsia"/>
          <w:color w:val="000000"/>
          <w:szCs w:val="21"/>
        </w:rPr>
        <w:t xml:space="preserve">   </w:t>
      </w:r>
      <w:r>
        <w:rPr>
          <w:rFonts w:ascii="ˎ̥" w:hAnsi="ˎ̥"/>
          <w:color w:val="000000"/>
          <w:szCs w:val="21"/>
        </w:rPr>
        <w:t>B) later</w:t>
      </w:r>
      <w:r>
        <w:rPr>
          <w:rFonts w:ascii="ˎ̥" w:hAnsi="ˎ̥" w:hint="eastAsia"/>
          <w:color w:val="000000"/>
          <w:szCs w:val="21"/>
        </w:rPr>
        <w:t xml:space="preserve">   </w:t>
      </w:r>
      <w:r>
        <w:rPr>
          <w:rFonts w:ascii="ˎ̥" w:hAnsi="ˎ̥"/>
          <w:color w:val="000000"/>
          <w:szCs w:val="21"/>
        </w:rPr>
        <w:t>C) late</w:t>
      </w:r>
      <w:r>
        <w:rPr>
          <w:rFonts w:ascii="ˎ̥" w:hAnsi="ˎ̥" w:hint="eastAsia"/>
          <w:color w:val="000000"/>
          <w:szCs w:val="21"/>
        </w:rPr>
        <w:t xml:space="preserve">   </w:t>
      </w:r>
      <w:r>
        <w:rPr>
          <w:rFonts w:ascii="ˎ̥" w:hAnsi="ˎ̥"/>
          <w:color w:val="000000"/>
          <w:szCs w:val="21"/>
        </w:rPr>
        <w:t>D) latter</w:t>
      </w:r>
      <w:r>
        <w:rPr>
          <w:rFonts w:ascii="ˎ̥" w:hAnsi="ˎ̥"/>
          <w:color w:val="000000"/>
          <w:szCs w:val="21"/>
        </w:rPr>
        <w:br/>
      </w:r>
      <w:r>
        <w:rPr>
          <w:rFonts w:ascii="ˎ̥" w:hAnsi="ˎ̥"/>
          <w:color w:val="000000"/>
          <w:szCs w:val="21"/>
        </w:rPr>
        <w:t xml:space="preserve">　　</w:t>
      </w:r>
      <w:r>
        <w:rPr>
          <w:rFonts w:ascii="ˎ̥" w:hAnsi="ˎ̥"/>
          <w:color w:val="000000"/>
          <w:szCs w:val="21"/>
        </w:rPr>
        <w:t>82.A) offered</w:t>
      </w:r>
      <w:r>
        <w:rPr>
          <w:rFonts w:ascii="ˎ̥" w:hAnsi="ˎ̥" w:hint="eastAsia"/>
          <w:color w:val="000000"/>
          <w:szCs w:val="21"/>
        </w:rPr>
        <w:t xml:space="preserve">    </w:t>
      </w:r>
      <w:r>
        <w:rPr>
          <w:rFonts w:ascii="ˎ̥" w:hAnsi="ˎ̥"/>
          <w:color w:val="000000"/>
          <w:szCs w:val="21"/>
        </w:rPr>
        <w:t>B) convinced</w:t>
      </w:r>
      <w:r>
        <w:rPr>
          <w:rFonts w:ascii="ˎ̥" w:hAnsi="ˎ̥" w:hint="eastAsia"/>
          <w:color w:val="000000"/>
          <w:szCs w:val="21"/>
        </w:rPr>
        <w:t xml:space="preserve">   </w:t>
      </w:r>
      <w:r>
        <w:rPr>
          <w:rFonts w:ascii="ˎ̥" w:hAnsi="ˎ̥"/>
          <w:color w:val="000000"/>
          <w:szCs w:val="21"/>
        </w:rPr>
        <w:t>C) equipped</w:t>
      </w:r>
      <w:r>
        <w:rPr>
          <w:rFonts w:ascii="ˎ̥" w:hAnsi="ˎ̥" w:hint="eastAsia"/>
          <w:color w:val="000000"/>
          <w:szCs w:val="21"/>
        </w:rPr>
        <w:t xml:space="preserve">    </w:t>
      </w:r>
      <w:r>
        <w:rPr>
          <w:rFonts w:ascii="ˎ̥" w:hAnsi="ˎ̥"/>
          <w:color w:val="000000"/>
          <w:szCs w:val="21"/>
        </w:rPr>
        <w:t>D) provided</w:t>
      </w:r>
      <w:r>
        <w:rPr>
          <w:rFonts w:ascii="ˎ̥" w:hAnsi="ˎ̥"/>
          <w:color w:val="000000"/>
          <w:szCs w:val="21"/>
        </w:rPr>
        <w:br/>
      </w:r>
      <w:r>
        <w:rPr>
          <w:rFonts w:ascii="ˎ̥" w:hAnsi="ˎ̥"/>
          <w:color w:val="000000"/>
          <w:szCs w:val="21"/>
        </w:rPr>
        <w:t xml:space="preserve">　　</w:t>
      </w:r>
      <w:r>
        <w:rPr>
          <w:rFonts w:ascii="ˎ̥" w:hAnsi="ˎ̥"/>
          <w:color w:val="000000"/>
          <w:szCs w:val="21"/>
        </w:rPr>
        <w:t>83.A) Instead</w:t>
      </w:r>
      <w:r>
        <w:rPr>
          <w:rFonts w:ascii="ˎ̥" w:hAnsi="ˎ̥" w:hint="eastAsia"/>
          <w:color w:val="000000"/>
          <w:szCs w:val="21"/>
        </w:rPr>
        <w:t xml:space="preserve">   </w:t>
      </w:r>
      <w:r>
        <w:rPr>
          <w:rFonts w:ascii="ˎ̥" w:hAnsi="ˎ̥"/>
          <w:color w:val="000000"/>
          <w:szCs w:val="21"/>
        </w:rPr>
        <w:t>B) Nevertheless</w:t>
      </w:r>
      <w:r>
        <w:rPr>
          <w:rFonts w:ascii="ˎ̥" w:hAnsi="ˎ̥" w:hint="eastAsia"/>
          <w:color w:val="000000"/>
          <w:szCs w:val="21"/>
        </w:rPr>
        <w:t xml:space="preserve">   </w:t>
      </w:r>
      <w:r>
        <w:rPr>
          <w:rFonts w:ascii="ˎ̥" w:hAnsi="ˎ̥"/>
          <w:color w:val="000000"/>
          <w:szCs w:val="21"/>
        </w:rPr>
        <w:t>C) However</w:t>
      </w:r>
      <w:r>
        <w:rPr>
          <w:rFonts w:ascii="ˎ̥" w:hAnsi="ˎ̥" w:hint="eastAsia"/>
          <w:color w:val="000000"/>
          <w:szCs w:val="21"/>
        </w:rPr>
        <w:t xml:space="preserve">   </w:t>
      </w:r>
      <w:r>
        <w:rPr>
          <w:rFonts w:ascii="ˎ̥" w:hAnsi="ˎ̥"/>
          <w:color w:val="000000"/>
          <w:szCs w:val="21"/>
        </w:rPr>
        <w:t>D) Besides</w:t>
      </w:r>
      <w:r>
        <w:rPr>
          <w:rFonts w:ascii="ˎ̥" w:hAnsi="ˎ̥"/>
          <w:color w:val="000000"/>
          <w:szCs w:val="21"/>
        </w:rPr>
        <w:br/>
      </w:r>
      <w:r>
        <w:rPr>
          <w:rFonts w:ascii="ˎ̥" w:hAnsi="ˎ̥"/>
          <w:color w:val="000000"/>
          <w:szCs w:val="21"/>
        </w:rPr>
        <w:t xml:space="preserve">　　</w:t>
      </w:r>
      <w:r>
        <w:rPr>
          <w:rFonts w:ascii="ˎ̥" w:hAnsi="ˎ̥"/>
          <w:color w:val="000000"/>
          <w:szCs w:val="21"/>
        </w:rPr>
        <w:t>84.A) and</w:t>
      </w:r>
      <w:r>
        <w:rPr>
          <w:rFonts w:ascii="ˎ̥" w:hAnsi="ˎ̥" w:hint="eastAsia"/>
          <w:color w:val="000000"/>
          <w:szCs w:val="21"/>
        </w:rPr>
        <w:t xml:space="preserve">   </w:t>
      </w:r>
      <w:r>
        <w:rPr>
          <w:rFonts w:ascii="ˎ̥" w:hAnsi="ˎ̥"/>
          <w:color w:val="000000"/>
          <w:szCs w:val="21"/>
        </w:rPr>
        <w:t>B) or</w:t>
      </w:r>
      <w:r>
        <w:rPr>
          <w:rFonts w:ascii="ˎ̥" w:hAnsi="ˎ̥" w:hint="eastAsia"/>
          <w:color w:val="000000"/>
          <w:szCs w:val="21"/>
        </w:rPr>
        <w:t xml:space="preserve">   </w:t>
      </w:r>
      <w:r>
        <w:rPr>
          <w:rFonts w:ascii="ˎ̥" w:hAnsi="ˎ̥"/>
          <w:color w:val="000000"/>
          <w:szCs w:val="21"/>
        </w:rPr>
        <w:t>C) but</w:t>
      </w:r>
      <w:r>
        <w:rPr>
          <w:rFonts w:ascii="ˎ̥" w:hAnsi="ˎ̥" w:hint="eastAsia"/>
          <w:color w:val="000000"/>
          <w:szCs w:val="21"/>
        </w:rPr>
        <w:t xml:space="preserve">   </w:t>
      </w:r>
      <w:r>
        <w:rPr>
          <w:rFonts w:ascii="ˎ̥" w:hAnsi="ˎ̥"/>
          <w:color w:val="000000"/>
          <w:szCs w:val="21"/>
        </w:rPr>
        <w:t>D) though</w:t>
      </w:r>
      <w:r>
        <w:rPr>
          <w:rFonts w:ascii="ˎ̥" w:hAnsi="ˎ̥"/>
          <w:color w:val="000000"/>
          <w:szCs w:val="21"/>
        </w:rPr>
        <w:br/>
      </w:r>
      <w:r>
        <w:rPr>
          <w:rFonts w:ascii="ˎ̥" w:hAnsi="ˎ̥"/>
          <w:color w:val="000000"/>
          <w:szCs w:val="21"/>
        </w:rPr>
        <w:t xml:space="preserve">　　</w:t>
      </w:r>
      <w:r>
        <w:rPr>
          <w:rFonts w:ascii="ˎ̥" w:hAnsi="ˎ̥"/>
          <w:color w:val="000000"/>
          <w:szCs w:val="21"/>
        </w:rPr>
        <w:t>85.A) different</w:t>
      </w:r>
      <w:r>
        <w:rPr>
          <w:rFonts w:ascii="ˎ̥" w:hAnsi="ˎ̥" w:hint="eastAsia"/>
          <w:color w:val="000000"/>
          <w:szCs w:val="21"/>
        </w:rPr>
        <w:t xml:space="preserve">   </w:t>
      </w:r>
      <w:r>
        <w:rPr>
          <w:rFonts w:ascii="ˎ̥" w:hAnsi="ˎ̥"/>
          <w:color w:val="000000"/>
          <w:szCs w:val="21"/>
        </w:rPr>
        <w:t>B) flexible</w:t>
      </w:r>
      <w:r>
        <w:rPr>
          <w:rFonts w:ascii="ˎ̥" w:hAnsi="ˎ̥" w:hint="eastAsia"/>
          <w:color w:val="000000"/>
          <w:szCs w:val="21"/>
        </w:rPr>
        <w:t xml:space="preserve">   </w:t>
      </w:r>
      <w:r>
        <w:rPr>
          <w:rFonts w:ascii="ˎ̥" w:hAnsi="ˎ̥"/>
          <w:color w:val="000000"/>
          <w:szCs w:val="21"/>
        </w:rPr>
        <w:t>C) widespread</w:t>
      </w:r>
      <w:r>
        <w:rPr>
          <w:rFonts w:ascii="ˎ̥" w:hAnsi="ˎ̥" w:hint="eastAsia"/>
          <w:color w:val="000000"/>
          <w:szCs w:val="21"/>
        </w:rPr>
        <w:t xml:space="preserve">   </w:t>
      </w:r>
      <w:r>
        <w:rPr>
          <w:rFonts w:ascii="ˎ̥" w:hAnsi="ˎ̥"/>
          <w:color w:val="000000"/>
          <w:szCs w:val="21"/>
        </w:rPr>
        <w:t>D) productive</w:t>
      </w:r>
      <w:r>
        <w:rPr>
          <w:rFonts w:ascii="ˎ̥" w:hAnsi="ˎ̥"/>
          <w:color w:val="000000"/>
          <w:szCs w:val="21"/>
        </w:rPr>
        <w:br/>
      </w:r>
      <w:r>
        <w:rPr>
          <w:rFonts w:ascii="ˎ̥" w:hAnsi="ˎ̥"/>
          <w:color w:val="000000"/>
          <w:szCs w:val="21"/>
        </w:rPr>
        <w:t xml:space="preserve">　　</w:t>
      </w:r>
      <w:r>
        <w:rPr>
          <w:rFonts w:ascii="ˎ̥" w:hAnsi="ˎ̥"/>
          <w:color w:val="000000"/>
          <w:szCs w:val="21"/>
        </w:rPr>
        <w:t>86.A) acquired</w:t>
      </w:r>
      <w:r>
        <w:rPr>
          <w:rFonts w:ascii="ˎ̥" w:hAnsi="ˎ̥" w:hint="eastAsia"/>
          <w:color w:val="000000"/>
          <w:szCs w:val="21"/>
        </w:rPr>
        <w:t xml:space="preserve">   </w:t>
      </w:r>
      <w:r>
        <w:rPr>
          <w:rFonts w:ascii="ˎ̥" w:hAnsi="ˎ̥"/>
          <w:color w:val="000000"/>
          <w:szCs w:val="21"/>
        </w:rPr>
        <w:t>B) adapted</w:t>
      </w:r>
      <w:r>
        <w:rPr>
          <w:rFonts w:ascii="ˎ̥" w:hAnsi="ˎ̥" w:hint="eastAsia"/>
          <w:color w:val="000000"/>
          <w:szCs w:val="21"/>
        </w:rPr>
        <w:t xml:space="preserve">   </w:t>
      </w:r>
      <w:r>
        <w:rPr>
          <w:rFonts w:ascii="ˎ̥" w:hAnsi="ˎ̥"/>
          <w:color w:val="000000"/>
          <w:szCs w:val="21"/>
        </w:rPr>
        <w:t>C) practiced</w:t>
      </w:r>
      <w:r>
        <w:rPr>
          <w:rFonts w:ascii="ˎ̥" w:hAnsi="ˎ̥" w:hint="eastAsia"/>
          <w:color w:val="000000"/>
          <w:szCs w:val="21"/>
        </w:rPr>
        <w:t xml:space="preserve">    </w:t>
      </w:r>
      <w:r>
        <w:rPr>
          <w:rFonts w:ascii="ˎ̥" w:hAnsi="ˎ̥"/>
          <w:color w:val="000000"/>
          <w:szCs w:val="21"/>
        </w:rPr>
        <w:t>D) proceeded</w:t>
      </w:r>
      <w:r>
        <w:rPr>
          <w:rFonts w:ascii="ˎ̥" w:hAnsi="ˎ̥"/>
          <w:color w:val="000000"/>
          <w:szCs w:val="21"/>
        </w:rPr>
        <w:br/>
      </w:r>
      <w:r>
        <w:rPr>
          <w:rFonts w:ascii="ˎ̥" w:hAnsi="ˎ̥"/>
          <w:color w:val="000000"/>
          <w:szCs w:val="21"/>
        </w:rPr>
        <w:t xml:space="preserve">　　</w:t>
      </w:r>
    </w:p>
    <w:p w14:paraId="085065F1" w14:textId="77777777" w:rsidR="00F22C9E" w:rsidRDefault="00F22C9E" w:rsidP="00F22C9E">
      <w:pPr>
        <w:rPr>
          <w:rFonts w:ascii="ˎ̥" w:hAnsi="ˎ̥" w:hint="eastAsia"/>
          <w:color w:val="000000"/>
          <w:szCs w:val="21"/>
        </w:rPr>
      </w:pPr>
      <w:r w:rsidRPr="00BB5580">
        <w:rPr>
          <w:rFonts w:ascii="ˎ̥" w:hAnsi="ˎ̥"/>
          <w:b/>
          <w:color w:val="000000"/>
          <w:szCs w:val="21"/>
        </w:rPr>
        <w:t>Part VI Translation (5 minutes)</w:t>
      </w:r>
      <w:r w:rsidRPr="00BB5580">
        <w:rPr>
          <w:rFonts w:ascii="ˎ̥" w:hAnsi="ˎ̥"/>
          <w:color w:val="000000"/>
          <w:szCs w:val="21"/>
        </w:rPr>
        <w:br/>
      </w:r>
      <w:r>
        <w:rPr>
          <w:rFonts w:ascii="ˎ̥" w:hAnsi="ˎ̥"/>
          <w:color w:val="000000"/>
          <w:szCs w:val="21"/>
        </w:rPr>
        <w:t xml:space="preserve">　　</w:t>
      </w:r>
      <w:r>
        <w:rPr>
          <w:rFonts w:ascii="ˎ̥" w:hAnsi="ˎ̥"/>
          <w:color w:val="000000"/>
          <w:szCs w:val="21"/>
        </w:rPr>
        <w:t>Directions: Complete the sentences by translating into English the Chinese given in brackets.Please write you translation on Answer Sheet 2.</w:t>
      </w:r>
      <w:r>
        <w:rPr>
          <w:rFonts w:ascii="ˎ̥" w:hAnsi="ˎ̥"/>
          <w:color w:val="000000"/>
          <w:szCs w:val="21"/>
        </w:rPr>
        <w:br/>
      </w:r>
      <w:r>
        <w:rPr>
          <w:rFonts w:ascii="ˎ̥" w:hAnsi="ˎ̥"/>
          <w:color w:val="000000"/>
          <w:szCs w:val="21"/>
        </w:rPr>
        <w:t xml:space="preserve">　　注意：此部分试题请在答题卡</w:t>
      </w:r>
      <w:r>
        <w:rPr>
          <w:rFonts w:ascii="ˎ̥" w:hAnsi="ˎ̥"/>
          <w:color w:val="000000"/>
          <w:szCs w:val="21"/>
        </w:rPr>
        <w:t>2</w:t>
      </w:r>
      <w:r>
        <w:rPr>
          <w:rFonts w:ascii="ˎ̥" w:hAnsi="ˎ̥"/>
          <w:color w:val="000000"/>
          <w:szCs w:val="21"/>
        </w:rPr>
        <w:t>上作答，只需写出译文部分。</w:t>
      </w:r>
      <w:r>
        <w:rPr>
          <w:rFonts w:ascii="ˎ̥" w:hAnsi="ˎ̥"/>
          <w:color w:val="000000"/>
          <w:szCs w:val="21"/>
        </w:rPr>
        <w:br/>
      </w:r>
      <w:r>
        <w:rPr>
          <w:rFonts w:ascii="ˎ̥" w:hAnsi="ˎ̥"/>
          <w:color w:val="000000"/>
          <w:szCs w:val="21"/>
        </w:rPr>
        <w:t xml:space="preserve">　　</w:t>
      </w:r>
      <w:r>
        <w:rPr>
          <w:rFonts w:ascii="ˎ̥" w:hAnsi="ˎ̥"/>
          <w:color w:val="000000"/>
          <w:szCs w:val="21"/>
        </w:rPr>
        <w:t>87. Because of the noise outside, Nancy had great difficulty __________________ (</w:t>
      </w:r>
      <w:r>
        <w:rPr>
          <w:rFonts w:ascii="ˎ̥" w:hAnsi="ˎ̥"/>
          <w:color w:val="000000"/>
          <w:szCs w:val="21"/>
        </w:rPr>
        <w:t>集中注意力在实验上</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88. The manager never laughed; neither __________________ (</w:t>
      </w:r>
      <w:r>
        <w:rPr>
          <w:rFonts w:ascii="ˎ̥" w:hAnsi="ˎ̥"/>
          <w:color w:val="000000"/>
          <w:szCs w:val="21"/>
        </w:rPr>
        <w:t>她也从来没有发过脾气</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89. We look forward to __________________ (</w:t>
      </w:r>
      <w:r>
        <w:rPr>
          <w:rFonts w:ascii="ˎ̥" w:hAnsi="ˎ̥"/>
          <w:color w:val="000000"/>
          <w:szCs w:val="21"/>
        </w:rPr>
        <w:t>被邀请出席开幕式</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90. It is suggested that the air conditioner __________________ (</w:t>
      </w:r>
      <w:r>
        <w:rPr>
          <w:rFonts w:ascii="ˎ̥" w:hAnsi="ˎ̥"/>
          <w:color w:val="000000"/>
          <w:szCs w:val="21"/>
        </w:rPr>
        <w:t>要安装在窗户旁</w:t>
      </w:r>
      <w:r>
        <w:rPr>
          <w:rFonts w:ascii="ˎ̥" w:hAnsi="ˎ̥"/>
          <w:color w:val="000000"/>
          <w:szCs w:val="21"/>
        </w:rPr>
        <w:t>).</w:t>
      </w:r>
      <w:r>
        <w:rPr>
          <w:rFonts w:ascii="ˎ̥" w:hAnsi="ˎ̥"/>
          <w:color w:val="000000"/>
          <w:szCs w:val="21"/>
        </w:rPr>
        <w:br/>
      </w:r>
      <w:r>
        <w:rPr>
          <w:rFonts w:ascii="ˎ̥" w:hAnsi="ˎ̥"/>
          <w:color w:val="000000"/>
          <w:szCs w:val="21"/>
        </w:rPr>
        <w:t xml:space="preserve">　　</w:t>
      </w:r>
      <w:r>
        <w:rPr>
          <w:rFonts w:ascii="ˎ̥" w:hAnsi="ˎ̥"/>
          <w:color w:val="000000"/>
          <w:szCs w:val="21"/>
        </w:rPr>
        <w:t>91. The 16-year-old girl decided to travel abroad on her own despite __________________ (</w:t>
      </w:r>
      <w:r>
        <w:rPr>
          <w:rFonts w:ascii="ˎ̥" w:hAnsi="ˎ̥"/>
          <w:color w:val="000000"/>
          <w:szCs w:val="21"/>
        </w:rPr>
        <w:t>她父母的强烈反对</w:t>
      </w:r>
      <w:r>
        <w:rPr>
          <w:rFonts w:ascii="ˎ̥" w:hAnsi="ˎ̥"/>
          <w:color w:val="000000"/>
          <w:szCs w:val="21"/>
        </w:rPr>
        <w:t>).</w:t>
      </w:r>
    </w:p>
    <w:p w14:paraId="0F6377FD" w14:textId="77777777" w:rsidR="00F22C9E" w:rsidRDefault="00F22C9E" w:rsidP="00F22C9E">
      <w:pPr>
        <w:rPr>
          <w:rFonts w:ascii="ˎ̥" w:hAnsi="ˎ̥" w:hint="eastAsia"/>
          <w:color w:val="000000"/>
          <w:szCs w:val="21"/>
        </w:rPr>
      </w:pPr>
      <w:r>
        <w:rPr>
          <w:rFonts w:ascii="ˎ̥" w:hAnsi="ˎ̥"/>
          <w:color w:val="000000"/>
          <w:szCs w:val="21"/>
        </w:rPr>
        <w:t xml:space="preserve">　作文范文：</w:t>
      </w:r>
      <w:r>
        <w:rPr>
          <w:rFonts w:ascii="ˎ̥" w:hAnsi="ˎ̥"/>
          <w:color w:val="000000"/>
          <w:szCs w:val="21"/>
        </w:rPr>
        <w:br/>
      </w:r>
      <w:r>
        <w:rPr>
          <w:rFonts w:ascii="ˎ̥" w:hAnsi="ˎ̥"/>
          <w:color w:val="000000"/>
          <w:szCs w:val="21"/>
        </w:rPr>
        <w:t xml:space="preserve">　　</w:t>
      </w:r>
      <w:r>
        <w:rPr>
          <w:rFonts w:ascii="ˎ̥" w:hAnsi="ˎ̥"/>
          <w:color w:val="000000"/>
          <w:szCs w:val="21"/>
        </w:rPr>
        <w:t>Due Attention Should Be Given To Spelling</w:t>
      </w:r>
      <w:r>
        <w:rPr>
          <w:rFonts w:ascii="ˎ̥" w:hAnsi="ˎ̥"/>
          <w:color w:val="000000"/>
          <w:szCs w:val="21"/>
        </w:rPr>
        <w:br/>
      </w:r>
      <w:r>
        <w:rPr>
          <w:rFonts w:ascii="ˎ̥" w:hAnsi="ˎ̥"/>
          <w:color w:val="000000"/>
          <w:szCs w:val="21"/>
        </w:rPr>
        <w:t xml:space="preserve">　　</w:t>
      </w:r>
      <w:r>
        <w:rPr>
          <w:rFonts w:ascii="ˎ̥" w:hAnsi="ˎ̥"/>
          <w:color w:val="000000"/>
          <w:szCs w:val="21"/>
        </w:rPr>
        <w:t>Correct spelling is a basic skill in English study. However, nowadays many students do not pay much attention to it.</w:t>
      </w:r>
      <w:r>
        <w:rPr>
          <w:rFonts w:ascii="ˎ̥" w:hAnsi="ˎ̥"/>
          <w:color w:val="000000"/>
          <w:szCs w:val="21"/>
        </w:rPr>
        <w:br/>
      </w:r>
      <w:r>
        <w:rPr>
          <w:rFonts w:ascii="ˎ̥" w:hAnsi="ˎ̥"/>
          <w:color w:val="000000"/>
          <w:szCs w:val="21"/>
        </w:rPr>
        <w:t xml:space="preserve">　　</w:t>
      </w:r>
      <w:r>
        <w:rPr>
          <w:rFonts w:ascii="ˎ̥" w:hAnsi="ˎ̥"/>
          <w:color w:val="000000"/>
          <w:szCs w:val="21"/>
        </w:rPr>
        <w:t>They have their own reasons for misspelling. First of all, they like an easy way of studying, which causes some omissions and changes in spelling. Second, the teachers might not be very strict in students’ spelling. In China, teachers seem to be more concerned with grammar and vocabulary but not spelling.</w:t>
      </w:r>
      <w:r>
        <w:rPr>
          <w:rFonts w:ascii="ˎ̥" w:hAnsi="ˎ̥"/>
          <w:color w:val="000000"/>
          <w:szCs w:val="21"/>
        </w:rPr>
        <w:br/>
      </w:r>
      <w:r>
        <w:rPr>
          <w:rFonts w:ascii="ˎ̥" w:hAnsi="ˎ̥"/>
          <w:color w:val="000000"/>
          <w:szCs w:val="21"/>
        </w:rPr>
        <w:t xml:space="preserve">　　</w:t>
      </w:r>
      <w:r>
        <w:rPr>
          <w:rFonts w:ascii="ˎ̥" w:hAnsi="ˎ̥"/>
          <w:color w:val="000000"/>
          <w:szCs w:val="21"/>
        </w:rPr>
        <w:t>To change this situation, in my opinion, the teachers and the students should work together. On one and, the teachers should give more attention to students’ spelling, asking the students to be conscious of the importance of correct spelling from the very beginning of their English study. On the other hand, the students themselves are supposed to be aware that correct spelling is a must in English study.</w:t>
      </w:r>
      <w:r>
        <w:rPr>
          <w:rFonts w:ascii="ˎ̥" w:hAnsi="ˎ̥"/>
          <w:color w:val="000000"/>
          <w:szCs w:val="21"/>
        </w:rPr>
        <w:br/>
      </w:r>
      <w:r>
        <w:rPr>
          <w:rFonts w:ascii="ˎ̥" w:hAnsi="ˎ̥"/>
          <w:color w:val="000000"/>
          <w:szCs w:val="21"/>
        </w:rPr>
        <w:t xml:space="preserve">　　</w:t>
      </w:r>
      <w:r>
        <w:rPr>
          <w:rFonts w:ascii="ˎ̥" w:hAnsi="ˎ̥"/>
          <w:color w:val="000000"/>
          <w:szCs w:val="21"/>
        </w:rPr>
        <w:t>To sum up, correct spelling is so important that both students and the teachers should spare no efforts to achieve correct spelling.</w:t>
      </w:r>
      <w:r>
        <w:rPr>
          <w:rFonts w:ascii="ˎ̥" w:hAnsi="ˎ̥"/>
          <w:color w:val="000000"/>
          <w:szCs w:val="21"/>
        </w:rPr>
        <w:br/>
      </w:r>
      <w:r>
        <w:rPr>
          <w:rFonts w:ascii="ˎ̥" w:hAnsi="ˎ̥"/>
          <w:color w:val="000000"/>
          <w:szCs w:val="21"/>
        </w:rPr>
        <w:t xml:space="preserve">　</w:t>
      </w:r>
    </w:p>
    <w:p w14:paraId="75FEE98B" w14:textId="77777777" w:rsidR="00F22C9E" w:rsidRDefault="00F22C9E" w:rsidP="00F22C9E">
      <w:pPr>
        <w:jc w:val="center"/>
        <w:rPr>
          <w:rFonts w:ascii="楷体_GB2312" w:eastAsia="楷体_GB2312" w:hAnsi="ˎ̥" w:hint="eastAsia"/>
          <w:b/>
          <w:color w:val="333333"/>
          <w:sz w:val="28"/>
          <w:szCs w:val="28"/>
        </w:rPr>
      </w:pPr>
    </w:p>
    <w:p w14:paraId="4F526205" w14:textId="77777777" w:rsidR="00F22C9E" w:rsidRDefault="00F22C9E" w:rsidP="00F22C9E">
      <w:pPr>
        <w:jc w:val="center"/>
        <w:rPr>
          <w:rFonts w:ascii="楷体_GB2312" w:eastAsia="楷体_GB2312" w:hAnsi="ˎ̥" w:hint="eastAsia"/>
          <w:b/>
          <w:color w:val="333333"/>
          <w:sz w:val="28"/>
          <w:szCs w:val="28"/>
        </w:rPr>
      </w:pPr>
    </w:p>
    <w:p w14:paraId="268742A5" w14:textId="77777777" w:rsidR="00F22C9E" w:rsidRDefault="00F22C9E" w:rsidP="00F22C9E">
      <w:pPr>
        <w:jc w:val="center"/>
        <w:rPr>
          <w:rFonts w:ascii="楷体_GB2312" w:eastAsia="楷体_GB2312" w:hAnsi="ˎ̥" w:hint="eastAsia"/>
          <w:b/>
          <w:color w:val="333333"/>
          <w:sz w:val="28"/>
          <w:szCs w:val="28"/>
        </w:rPr>
      </w:pPr>
    </w:p>
    <w:p w14:paraId="2E146BD7" w14:textId="77777777" w:rsidR="00F22C9E" w:rsidRDefault="00F22C9E" w:rsidP="00F22C9E">
      <w:pPr>
        <w:jc w:val="center"/>
        <w:rPr>
          <w:rFonts w:ascii="楷体_GB2312" w:eastAsia="楷体_GB2312" w:hAnsi="ˎ̥" w:hint="eastAsia"/>
          <w:b/>
          <w:color w:val="333333"/>
          <w:sz w:val="28"/>
          <w:szCs w:val="28"/>
        </w:rPr>
      </w:pPr>
    </w:p>
    <w:p w14:paraId="6079DDE9" w14:textId="77777777" w:rsidR="00F22C9E" w:rsidRDefault="00F22C9E" w:rsidP="00F22C9E">
      <w:pPr>
        <w:jc w:val="center"/>
        <w:rPr>
          <w:rFonts w:ascii="楷体_GB2312" w:eastAsia="楷体_GB2312" w:hAnsi="ˎ̥" w:hint="eastAsia"/>
          <w:b/>
          <w:color w:val="333333"/>
          <w:sz w:val="28"/>
          <w:szCs w:val="28"/>
        </w:rPr>
      </w:pPr>
    </w:p>
    <w:p w14:paraId="3E43266F" w14:textId="77777777" w:rsidR="00F22C9E" w:rsidRDefault="00F22C9E" w:rsidP="00F22C9E">
      <w:pPr>
        <w:jc w:val="center"/>
        <w:rPr>
          <w:rFonts w:ascii="楷体_GB2312" w:eastAsia="楷体_GB2312" w:hAnsi="ˎ̥" w:hint="eastAsia"/>
          <w:b/>
          <w:color w:val="333333"/>
          <w:sz w:val="28"/>
          <w:szCs w:val="28"/>
        </w:rPr>
      </w:pPr>
    </w:p>
    <w:p w14:paraId="312654A8" w14:textId="77777777" w:rsidR="00F22C9E" w:rsidRDefault="00F22C9E" w:rsidP="00F22C9E">
      <w:pPr>
        <w:jc w:val="center"/>
        <w:rPr>
          <w:rFonts w:ascii="楷体_GB2312" w:eastAsia="楷体_GB2312" w:hAnsi="ˎ̥" w:hint="eastAsia"/>
          <w:b/>
          <w:color w:val="333333"/>
          <w:sz w:val="28"/>
          <w:szCs w:val="28"/>
        </w:rPr>
      </w:pPr>
    </w:p>
    <w:p w14:paraId="268A6CD3" w14:textId="77777777" w:rsidR="00F22C9E" w:rsidRDefault="00F22C9E" w:rsidP="00F22C9E">
      <w:pPr>
        <w:jc w:val="center"/>
        <w:rPr>
          <w:rFonts w:ascii="楷体_GB2312" w:eastAsia="楷体_GB2312" w:hAnsi="ˎ̥" w:hint="eastAsia"/>
          <w:b/>
          <w:color w:val="333333"/>
          <w:sz w:val="28"/>
          <w:szCs w:val="28"/>
        </w:rPr>
      </w:pPr>
    </w:p>
    <w:p w14:paraId="277DB28C" w14:textId="77777777" w:rsidR="00F22C9E" w:rsidRDefault="00F22C9E" w:rsidP="00F22C9E">
      <w:pPr>
        <w:jc w:val="center"/>
        <w:rPr>
          <w:rFonts w:ascii="楷体_GB2312" w:eastAsia="楷体_GB2312" w:hAnsi="ˎ̥" w:hint="eastAsia"/>
          <w:b/>
          <w:color w:val="333333"/>
          <w:sz w:val="28"/>
          <w:szCs w:val="28"/>
        </w:rPr>
      </w:pPr>
    </w:p>
    <w:p w14:paraId="1C375ACF" w14:textId="77777777" w:rsidR="00F22C9E" w:rsidRDefault="00F22C9E" w:rsidP="00F22C9E">
      <w:pPr>
        <w:jc w:val="center"/>
        <w:rPr>
          <w:rFonts w:ascii="楷体_GB2312" w:eastAsia="楷体_GB2312" w:hAnsi="ˎ̥" w:hint="eastAsia"/>
          <w:b/>
          <w:color w:val="333333"/>
          <w:sz w:val="28"/>
          <w:szCs w:val="28"/>
        </w:rPr>
      </w:pPr>
    </w:p>
    <w:p w14:paraId="12A388A6" w14:textId="77777777" w:rsidR="00F22C9E" w:rsidRPr="002B7101" w:rsidRDefault="00F22C9E" w:rsidP="00F22C9E">
      <w:pPr>
        <w:jc w:val="center"/>
        <w:rPr>
          <w:rFonts w:ascii="楷体_GB2312" w:eastAsia="楷体_GB2312" w:hAnsi="ˎ̥" w:hint="eastAsia"/>
          <w:b/>
          <w:color w:val="000000"/>
          <w:sz w:val="28"/>
          <w:szCs w:val="28"/>
        </w:rPr>
      </w:pPr>
      <w:r w:rsidRPr="002B7101">
        <w:rPr>
          <w:rFonts w:ascii="楷体_GB2312" w:eastAsia="楷体_GB2312" w:hAnsi="ˎ̥" w:hint="eastAsia"/>
          <w:b/>
          <w:color w:val="333333"/>
          <w:sz w:val="28"/>
          <w:szCs w:val="28"/>
        </w:rPr>
        <w:t>2010年6月大学英语四级答案</w:t>
      </w:r>
    </w:p>
    <w:p w14:paraId="26BE0CCB" w14:textId="77777777" w:rsidR="00F22C9E" w:rsidRPr="00BB5580" w:rsidRDefault="00F22C9E" w:rsidP="00F22C9E">
      <w:pPr>
        <w:rPr>
          <w:rFonts w:ascii="楷体_GB2312" w:eastAsia="楷体_GB2312" w:hint="eastAsia"/>
          <w:b/>
          <w:sz w:val="28"/>
          <w:szCs w:val="28"/>
        </w:rPr>
      </w:pPr>
      <w:r>
        <w:rPr>
          <w:rFonts w:ascii="ˎ̥" w:hAnsi="ˎ̥"/>
          <w:color w:val="000000"/>
          <w:szCs w:val="21"/>
        </w:rPr>
        <w:t xml:space="preserve">　　</w:t>
      </w:r>
      <w:r>
        <w:rPr>
          <w:rFonts w:ascii="ˎ̥" w:hAnsi="ˎ̥"/>
          <w:color w:val="000000"/>
          <w:szCs w:val="21"/>
        </w:rPr>
        <w:t>1. A) her daughters' repeated complains</w:t>
      </w:r>
      <w:r>
        <w:rPr>
          <w:rFonts w:ascii="ˎ̥" w:hAnsi="ˎ̥"/>
          <w:color w:val="000000"/>
          <w:szCs w:val="21"/>
        </w:rPr>
        <w:br/>
      </w:r>
      <w:r>
        <w:rPr>
          <w:rFonts w:ascii="ˎ̥" w:hAnsi="ˎ̥"/>
          <w:color w:val="000000"/>
          <w:szCs w:val="21"/>
        </w:rPr>
        <w:t xml:space="preserve">　　</w:t>
      </w:r>
      <w:r>
        <w:rPr>
          <w:rFonts w:ascii="ˎ̥" w:hAnsi="ˎ̥"/>
          <w:color w:val="000000"/>
          <w:szCs w:val="21"/>
        </w:rPr>
        <w:t>2. D) People haven't yet reached agreement on its definition</w:t>
      </w:r>
      <w:r>
        <w:rPr>
          <w:rFonts w:ascii="ˎ̥" w:hAnsi="ˎ̥"/>
          <w:color w:val="000000"/>
          <w:szCs w:val="21"/>
        </w:rPr>
        <w:br/>
      </w:r>
      <w:r>
        <w:rPr>
          <w:rFonts w:ascii="ˎ̥" w:hAnsi="ˎ̥"/>
          <w:color w:val="000000"/>
          <w:szCs w:val="21"/>
        </w:rPr>
        <w:t xml:space="preserve">　　</w:t>
      </w:r>
      <w:r>
        <w:rPr>
          <w:rFonts w:ascii="ˎ̥" w:hAnsi="ˎ̥"/>
          <w:color w:val="000000"/>
          <w:szCs w:val="21"/>
        </w:rPr>
        <w:t>3. C) can realize what is important in life</w:t>
      </w:r>
      <w:r>
        <w:rPr>
          <w:rFonts w:ascii="ˎ̥" w:hAnsi="ˎ̥"/>
          <w:color w:val="000000"/>
          <w:szCs w:val="21"/>
        </w:rPr>
        <w:br/>
      </w:r>
      <w:r>
        <w:rPr>
          <w:rFonts w:ascii="ˎ̥" w:hAnsi="ˎ̥"/>
          <w:color w:val="000000"/>
          <w:szCs w:val="21"/>
        </w:rPr>
        <w:t xml:space="preserve">　　</w:t>
      </w:r>
      <w:r>
        <w:rPr>
          <w:rFonts w:ascii="ˎ̥" w:hAnsi="ˎ̥"/>
          <w:color w:val="000000"/>
          <w:szCs w:val="21"/>
        </w:rPr>
        <w:t>4. A) it seriously affected family relationships</w:t>
      </w:r>
      <w:r>
        <w:rPr>
          <w:rFonts w:ascii="ˎ̥" w:hAnsi="ˎ̥"/>
          <w:color w:val="000000"/>
          <w:szCs w:val="21"/>
        </w:rPr>
        <w:br/>
      </w:r>
      <w:r>
        <w:rPr>
          <w:rFonts w:ascii="ˎ̥" w:hAnsi="ˎ̥"/>
          <w:color w:val="000000"/>
          <w:szCs w:val="21"/>
        </w:rPr>
        <w:t xml:space="preserve">　　</w:t>
      </w:r>
      <w:r>
        <w:rPr>
          <w:rFonts w:ascii="ˎ̥" w:hAnsi="ˎ̥"/>
          <w:color w:val="000000"/>
          <w:szCs w:val="21"/>
        </w:rPr>
        <w:t>5. C) depressed</w:t>
      </w:r>
      <w:r>
        <w:rPr>
          <w:rFonts w:ascii="ˎ̥" w:hAnsi="ˎ̥"/>
          <w:color w:val="000000"/>
          <w:szCs w:val="21"/>
        </w:rPr>
        <w:br/>
      </w:r>
      <w:r>
        <w:rPr>
          <w:rFonts w:ascii="ˎ̥" w:hAnsi="ˎ̥"/>
          <w:color w:val="000000"/>
          <w:szCs w:val="21"/>
        </w:rPr>
        <w:t xml:space="preserve">　　</w:t>
      </w:r>
      <w:r>
        <w:rPr>
          <w:rFonts w:ascii="ˎ̥" w:hAnsi="ˎ̥"/>
          <w:color w:val="000000"/>
          <w:szCs w:val="21"/>
        </w:rPr>
        <w:t>6. B) His family had intervened</w:t>
      </w:r>
      <w:r>
        <w:rPr>
          <w:rFonts w:ascii="ˎ̥" w:hAnsi="ˎ̥"/>
          <w:color w:val="000000"/>
          <w:szCs w:val="21"/>
        </w:rPr>
        <w:br/>
      </w:r>
      <w:r>
        <w:rPr>
          <w:rFonts w:ascii="ˎ̥" w:hAnsi="ˎ̥"/>
          <w:color w:val="000000"/>
          <w:szCs w:val="21"/>
        </w:rPr>
        <w:t xml:space="preserve">　　</w:t>
      </w:r>
      <w:r>
        <w:rPr>
          <w:rFonts w:ascii="ˎ̥" w:hAnsi="ˎ̥"/>
          <w:color w:val="000000"/>
          <w:szCs w:val="21"/>
        </w:rPr>
        <w:t>7. B) curb his desire for online gaming</w:t>
      </w:r>
      <w:r>
        <w:rPr>
          <w:rFonts w:ascii="ˎ̥" w:hAnsi="ˎ̥"/>
          <w:color w:val="000000"/>
          <w:szCs w:val="21"/>
        </w:rPr>
        <w:br/>
      </w:r>
      <w:r>
        <w:rPr>
          <w:rFonts w:ascii="ˎ̥" w:hAnsi="ˎ̥"/>
          <w:color w:val="000000"/>
          <w:szCs w:val="21"/>
        </w:rPr>
        <w:lastRenderedPageBreak/>
        <w:t xml:space="preserve">　　</w:t>
      </w:r>
      <w:r>
        <w:rPr>
          <w:rFonts w:ascii="ˎ̥" w:hAnsi="ˎ̥"/>
          <w:color w:val="000000"/>
          <w:szCs w:val="21"/>
        </w:rPr>
        <w:t>8. had an Internet addiction</w:t>
      </w:r>
      <w:r>
        <w:rPr>
          <w:rFonts w:ascii="ˎ̥" w:hAnsi="ˎ̥"/>
          <w:color w:val="000000"/>
          <w:szCs w:val="21"/>
        </w:rPr>
        <w:br/>
      </w:r>
      <w:r>
        <w:rPr>
          <w:rFonts w:ascii="ˎ̥" w:hAnsi="ˎ̥"/>
          <w:color w:val="000000"/>
          <w:szCs w:val="21"/>
        </w:rPr>
        <w:t xml:space="preserve">　　</w:t>
      </w:r>
      <w:r>
        <w:rPr>
          <w:rFonts w:ascii="ˎ̥" w:hAnsi="ˎ̥"/>
          <w:color w:val="000000"/>
          <w:szCs w:val="21"/>
        </w:rPr>
        <w:t>9. professional help</w:t>
      </w:r>
      <w:r>
        <w:rPr>
          <w:rFonts w:ascii="ˎ̥" w:hAnsi="ˎ̥"/>
          <w:color w:val="000000"/>
          <w:szCs w:val="21"/>
        </w:rPr>
        <w:br/>
      </w:r>
      <w:r>
        <w:rPr>
          <w:rFonts w:ascii="ˎ̥" w:hAnsi="ˎ̥"/>
          <w:color w:val="000000"/>
          <w:szCs w:val="21"/>
        </w:rPr>
        <w:t xml:space="preserve">　　</w:t>
      </w:r>
      <w:r>
        <w:rPr>
          <w:rFonts w:ascii="ˎ̥" w:hAnsi="ˎ̥"/>
          <w:color w:val="000000"/>
          <w:szCs w:val="21"/>
        </w:rPr>
        <w:t>10. online dating</w:t>
      </w:r>
      <w:r>
        <w:rPr>
          <w:rFonts w:ascii="ˎ̥" w:hAnsi="ˎ̥"/>
          <w:color w:val="000000"/>
          <w:szCs w:val="21"/>
        </w:rPr>
        <w:br/>
      </w:r>
      <w:r>
        <w:rPr>
          <w:rFonts w:ascii="ˎ̥" w:hAnsi="ˎ̥"/>
          <w:color w:val="000000"/>
          <w:szCs w:val="21"/>
        </w:rPr>
        <w:t xml:space="preserve">　　听力答案</w:t>
      </w:r>
      <w:r>
        <w:rPr>
          <w:rFonts w:ascii="ˎ̥" w:hAnsi="ˎ̥"/>
          <w:color w:val="000000"/>
          <w:szCs w:val="21"/>
        </w:rPr>
        <w:br/>
      </w:r>
      <w:r>
        <w:rPr>
          <w:rFonts w:ascii="ˎ̥" w:hAnsi="ˎ̥"/>
          <w:color w:val="000000"/>
          <w:szCs w:val="21"/>
        </w:rPr>
        <w:t xml:space="preserve">　　</w:t>
      </w:r>
      <w:r>
        <w:rPr>
          <w:rFonts w:ascii="ˎ̥" w:hAnsi="ˎ̥"/>
          <w:color w:val="000000"/>
          <w:szCs w:val="21"/>
        </w:rPr>
        <w:t>Section A</w:t>
      </w:r>
      <w:r>
        <w:rPr>
          <w:rFonts w:ascii="ˎ̥" w:hAnsi="ˎ̥"/>
          <w:color w:val="000000"/>
          <w:szCs w:val="21"/>
        </w:rPr>
        <w:br/>
      </w:r>
      <w:r>
        <w:rPr>
          <w:rFonts w:ascii="ˎ̥" w:hAnsi="ˎ̥"/>
          <w:color w:val="000000"/>
          <w:szCs w:val="21"/>
        </w:rPr>
        <w:t xml:space="preserve">　　</w:t>
      </w:r>
      <w:r>
        <w:rPr>
          <w:rFonts w:ascii="ˎ̥" w:hAnsi="ˎ̥"/>
          <w:color w:val="000000"/>
          <w:szCs w:val="21"/>
        </w:rPr>
        <w:t>short conversation</w:t>
      </w:r>
      <w:r>
        <w:rPr>
          <w:rFonts w:ascii="ˎ̥" w:hAnsi="ˎ̥"/>
          <w:color w:val="000000"/>
          <w:szCs w:val="21"/>
        </w:rPr>
        <w:br/>
      </w:r>
      <w:r>
        <w:rPr>
          <w:rFonts w:ascii="ˎ̥" w:hAnsi="ˎ̥"/>
          <w:color w:val="000000"/>
          <w:szCs w:val="21"/>
        </w:rPr>
        <w:t xml:space="preserve">　　</w:t>
      </w:r>
      <w:r>
        <w:rPr>
          <w:rFonts w:ascii="ˎ̥" w:hAnsi="ˎ̥"/>
          <w:color w:val="000000"/>
          <w:szCs w:val="21"/>
        </w:rPr>
        <w:t>11. C) He cannot get access to the assigned book.</w:t>
      </w:r>
      <w:r>
        <w:rPr>
          <w:rFonts w:ascii="ˎ̥" w:hAnsi="ˎ̥"/>
          <w:color w:val="000000"/>
          <w:szCs w:val="21"/>
        </w:rPr>
        <w:br/>
      </w:r>
      <w:r>
        <w:rPr>
          <w:rFonts w:ascii="ˎ̥" w:hAnsi="ˎ̥"/>
          <w:color w:val="000000"/>
          <w:szCs w:val="21"/>
        </w:rPr>
        <w:t xml:space="preserve">　　</w:t>
      </w:r>
      <w:r>
        <w:rPr>
          <w:rFonts w:ascii="ˎ̥" w:hAnsi="ˎ̥"/>
          <w:color w:val="000000"/>
          <w:szCs w:val="21"/>
        </w:rPr>
        <w:t>12. A) She will drive the man to the supermarket.</w:t>
      </w:r>
      <w:r>
        <w:rPr>
          <w:rFonts w:ascii="ˎ̥" w:hAnsi="ˎ̥"/>
          <w:color w:val="000000"/>
          <w:szCs w:val="21"/>
        </w:rPr>
        <w:br/>
      </w:r>
      <w:r>
        <w:rPr>
          <w:rFonts w:ascii="ˎ̥" w:hAnsi="ˎ̥"/>
          <w:color w:val="000000"/>
          <w:szCs w:val="21"/>
        </w:rPr>
        <w:t xml:space="preserve">　　</w:t>
      </w:r>
      <w:r>
        <w:rPr>
          <w:rFonts w:ascii="ˎ̥" w:hAnsi="ˎ̥"/>
          <w:color w:val="000000"/>
          <w:szCs w:val="21"/>
        </w:rPr>
        <w:t>13. C) Tidy up the place.</w:t>
      </w:r>
      <w:r>
        <w:rPr>
          <w:rFonts w:ascii="ˎ̥" w:hAnsi="ˎ̥"/>
          <w:color w:val="000000"/>
          <w:szCs w:val="21"/>
        </w:rPr>
        <w:br/>
      </w:r>
      <w:r>
        <w:rPr>
          <w:rFonts w:ascii="ˎ̥" w:hAnsi="ˎ̥"/>
          <w:color w:val="000000"/>
          <w:szCs w:val="21"/>
        </w:rPr>
        <w:t xml:space="preserve">　　</w:t>
      </w:r>
      <w:r>
        <w:rPr>
          <w:rFonts w:ascii="ˎ̥" w:hAnsi="ˎ̥"/>
          <w:color w:val="000000"/>
          <w:szCs w:val="21"/>
        </w:rPr>
        <w:t>14. A) The talks can be held any day except this Friday.</w:t>
      </w:r>
      <w:r>
        <w:rPr>
          <w:rFonts w:ascii="ˎ̥" w:hAnsi="ˎ̥"/>
          <w:color w:val="000000"/>
          <w:szCs w:val="21"/>
        </w:rPr>
        <w:br/>
      </w:r>
      <w:r>
        <w:rPr>
          <w:rFonts w:ascii="ˎ̥" w:hAnsi="ˎ̥"/>
          <w:color w:val="000000"/>
          <w:szCs w:val="21"/>
        </w:rPr>
        <w:t xml:space="preserve">　　</w:t>
      </w:r>
      <w:r>
        <w:rPr>
          <w:rFonts w:ascii="ˎ̥" w:hAnsi="ˎ̥"/>
          <w:color w:val="000000"/>
          <w:szCs w:val="21"/>
        </w:rPr>
        <w:t>15. A) He understands the woman’s feelings.</w:t>
      </w:r>
      <w:r>
        <w:rPr>
          <w:rFonts w:ascii="ˎ̥" w:hAnsi="ˎ̥"/>
          <w:color w:val="000000"/>
          <w:szCs w:val="21"/>
        </w:rPr>
        <w:br/>
      </w:r>
      <w:r>
        <w:rPr>
          <w:rFonts w:ascii="ˎ̥" w:hAnsi="ˎ̥"/>
          <w:color w:val="000000"/>
          <w:szCs w:val="21"/>
        </w:rPr>
        <w:t xml:space="preserve">　　</w:t>
      </w:r>
      <w:r>
        <w:rPr>
          <w:rFonts w:ascii="ˎ̥" w:hAnsi="ˎ̥"/>
          <w:color w:val="000000"/>
          <w:szCs w:val="21"/>
        </w:rPr>
        <w:t>16. D) She has to invite David to the party.</w:t>
      </w:r>
      <w:r>
        <w:rPr>
          <w:rFonts w:ascii="ˎ̥" w:hAnsi="ˎ̥"/>
          <w:color w:val="000000"/>
          <w:szCs w:val="21"/>
        </w:rPr>
        <w:br/>
      </w:r>
      <w:r>
        <w:rPr>
          <w:rFonts w:ascii="ˎ̥" w:hAnsi="ˎ̥"/>
          <w:color w:val="000000"/>
          <w:szCs w:val="21"/>
        </w:rPr>
        <w:t xml:space="preserve">　　</w:t>
      </w:r>
      <w:r>
        <w:rPr>
          <w:rFonts w:ascii="ˎ̥" w:hAnsi="ˎ̥"/>
          <w:color w:val="000000"/>
          <w:szCs w:val="21"/>
        </w:rPr>
        <w:t>17. C) Many students find Prof. Johnson’s lectures boring.</w:t>
      </w:r>
      <w:r>
        <w:rPr>
          <w:rFonts w:ascii="ˎ̥" w:hAnsi="ˎ̥"/>
          <w:color w:val="000000"/>
          <w:szCs w:val="21"/>
        </w:rPr>
        <w:br/>
      </w:r>
      <w:r>
        <w:rPr>
          <w:rFonts w:ascii="ˎ̥" w:hAnsi="ˎ̥"/>
          <w:color w:val="000000"/>
          <w:szCs w:val="21"/>
        </w:rPr>
        <w:t xml:space="preserve">　　</w:t>
      </w:r>
      <w:r>
        <w:rPr>
          <w:rFonts w:ascii="ˎ̥" w:hAnsi="ˎ̥"/>
          <w:color w:val="000000"/>
          <w:szCs w:val="21"/>
        </w:rPr>
        <w:t>18. D) Assemble a computer.</w:t>
      </w:r>
      <w:r>
        <w:rPr>
          <w:rFonts w:ascii="ˎ̥" w:hAnsi="ˎ̥"/>
          <w:color w:val="000000"/>
          <w:szCs w:val="21"/>
        </w:rPr>
        <w:br/>
      </w:r>
      <w:r>
        <w:rPr>
          <w:rFonts w:ascii="ˎ̥" w:hAnsi="ˎ̥"/>
          <w:color w:val="000000"/>
          <w:szCs w:val="21"/>
        </w:rPr>
        <w:t xml:space="preserve">　　</w:t>
      </w:r>
      <w:r>
        <w:rPr>
          <w:rFonts w:ascii="ˎ̥" w:hAnsi="ˎ̥"/>
          <w:color w:val="000000"/>
          <w:szCs w:val="21"/>
        </w:rPr>
        <w:t>long conversation</w:t>
      </w:r>
      <w:r>
        <w:rPr>
          <w:rFonts w:ascii="ˎ̥" w:hAnsi="ˎ̥"/>
          <w:color w:val="000000"/>
          <w:szCs w:val="21"/>
        </w:rPr>
        <w:br/>
      </w:r>
      <w:r>
        <w:rPr>
          <w:rFonts w:ascii="ˎ̥" w:hAnsi="ˎ̥"/>
          <w:color w:val="000000"/>
          <w:szCs w:val="21"/>
        </w:rPr>
        <w:t xml:space="preserve">　　</w:t>
      </w:r>
      <w:r>
        <w:rPr>
          <w:rFonts w:ascii="ˎ̥" w:hAnsi="ˎ̥"/>
          <w:color w:val="000000"/>
          <w:szCs w:val="21"/>
        </w:rPr>
        <w:t>19. B) It requires him to work long hours.</w:t>
      </w:r>
      <w:r>
        <w:rPr>
          <w:rFonts w:ascii="ˎ̥" w:hAnsi="ˎ̥"/>
          <w:color w:val="000000"/>
          <w:szCs w:val="21"/>
        </w:rPr>
        <w:br/>
      </w:r>
      <w:r>
        <w:rPr>
          <w:rFonts w:ascii="ˎ̥" w:hAnsi="ˎ̥"/>
          <w:color w:val="000000"/>
          <w:szCs w:val="21"/>
        </w:rPr>
        <w:t xml:space="preserve">　　</w:t>
      </w:r>
      <w:r>
        <w:rPr>
          <w:rFonts w:ascii="ˎ̥" w:hAnsi="ˎ̥"/>
          <w:color w:val="000000"/>
          <w:szCs w:val="21"/>
        </w:rPr>
        <w:t>20. D) It demands physical endurance and patience.</w:t>
      </w:r>
      <w:r>
        <w:rPr>
          <w:rFonts w:ascii="ˎ̥" w:hAnsi="ˎ̥"/>
          <w:color w:val="000000"/>
          <w:szCs w:val="21"/>
        </w:rPr>
        <w:br/>
      </w:r>
      <w:r>
        <w:rPr>
          <w:rFonts w:ascii="ˎ̥" w:hAnsi="ˎ̥"/>
          <w:color w:val="000000"/>
          <w:szCs w:val="21"/>
        </w:rPr>
        <w:t xml:space="preserve">　　</w:t>
      </w:r>
      <w:r>
        <w:rPr>
          <w:rFonts w:ascii="ˎ̥" w:hAnsi="ˎ̥"/>
          <w:color w:val="000000"/>
          <w:szCs w:val="21"/>
        </w:rPr>
        <w:t>21. D) In a hotel.</w:t>
      </w:r>
      <w:r>
        <w:rPr>
          <w:rFonts w:ascii="ˎ̥" w:hAnsi="ˎ̥"/>
          <w:color w:val="000000"/>
          <w:szCs w:val="21"/>
        </w:rPr>
        <w:br/>
      </w:r>
      <w:r>
        <w:rPr>
          <w:rFonts w:ascii="ˎ̥" w:hAnsi="ˎ̥"/>
          <w:color w:val="000000"/>
          <w:szCs w:val="21"/>
        </w:rPr>
        <w:t xml:space="preserve">　　</w:t>
      </w:r>
      <w:r>
        <w:rPr>
          <w:rFonts w:ascii="ˎ̥" w:hAnsi="ˎ̥"/>
          <w:color w:val="000000"/>
          <w:szCs w:val="21"/>
        </w:rPr>
        <w:t>22. B) Paying attention to every detail.</w:t>
      </w:r>
      <w:r>
        <w:rPr>
          <w:rFonts w:ascii="ˎ̥" w:hAnsi="ˎ̥"/>
          <w:color w:val="000000"/>
          <w:szCs w:val="21"/>
        </w:rPr>
        <w:br/>
      </w:r>
      <w:r>
        <w:rPr>
          <w:rFonts w:ascii="ˎ̥" w:hAnsi="ˎ̥"/>
          <w:color w:val="000000"/>
          <w:szCs w:val="21"/>
        </w:rPr>
        <w:t xml:space="preserve">　　</w:t>
      </w:r>
      <w:r>
        <w:rPr>
          <w:rFonts w:ascii="ˎ̥" w:hAnsi="ˎ̥"/>
          <w:color w:val="000000"/>
          <w:szCs w:val="21"/>
        </w:rPr>
        <w:t>23. A) The pocket money British children get.</w:t>
      </w:r>
      <w:r>
        <w:rPr>
          <w:rFonts w:ascii="ˎ̥" w:hAnsi="ˎ̥"/>
          <w:color w:val="000000"/>
          <w:szCs w:val="21"/>
        </w:rPr>
        <w:br/>
      </w:r>
      <w:r>
        <w:rPr>
          <w:rFonts w:ascii="ˎ̥" w:hAnsi="ˎ̥"/>
          <w:color w:val="000000"/>
          <w:szCs w:val="21"/>
        </w:rPr>
        <w:t xml:space="preserve">　　</w:t>
      </w:r>
      <w:r>
        <w:rPr>
          <w:rFonts w:ascii="ˎ̥" w:hAnsi="ˎ̥"/>
          <w:color w:val="000000"/>
          <w:szCs w:val="21"/>
        </w:rPr>
        <w:t>24. C) It often rises higher than inflation.</w:t>
      </w:r>
      <w:r>
        <w:rPr>
          <w:rFonts w:ascii="ˎ̥" w:hAnsi="ˎ̥"/>
          <w:color w:val="000000"/>
          <w:szCs w:val="21"/>
        </w:rPr>
        <w:br/>
      </w:r>
      <w:r>
        <w:rPr>
          <w:rFonts w:ascii="ˎ̥" w:hAnsi="ˎ̥"/>
          <w:color w:val="000000"/>
          <w:szCs w:val="21"/>
        </w:rPr>
        <w:t xml:space="preserve">　　</w:t>
      </w:r>
      <w:r>
        <w:rPr>
          <w:rFonts w:ascii="ˎ̥" w:hAnsi="ˎ̥"/>
          <w:color w:val="000000"/>
          <w:szCs w:val="21"/>
        </w:rPr>
        <w:t>25. B) Pay for small personal things.</w:t>
      </w:r>
      <w:r>
        <w:rPr>
          <w:rFonts w:ascii="ˎ̥" w:hAnsi="ˎ̥"/>
          <w:color w:val="000000"/>
          <w:szCs w:val="21"/>
        </w:rPr>
        <w:br/>
      </w:r>
      <w:r>
        <w:rPr>
          <w:rFonts w:ascii="ˎ̥" w:hAnsi="ˎ̥"/>
          <w:color w:val="000000"/>
          <w:szCs w:val="21"/>
        </w:rPr>
        <w:t xml:space="preserve">　　</w:t>
      </w:r>
      <w:r>
        <w:rPr>
          <w:rFonts w:ascii="ˎ̥" w:hAnsi="ˎ̥"/>
          <w:color w:val="000000"/>
          <w:szCs w:val="21"/>
        </w:rPr>
        <w:t>Section B</w:t>
      </w:r>
      <w:r>
        <w:rPr>
          <w:rFonts w:ascii="ˎ̥" w:hAnsi="ˎ̥"/>
          <w:color w:val="000000"/>
          <w:szCs w:val="21"/>
        </w:rPr>
        <w:br/>
      </w:r>
      <w:r>
        <w:rPr>
          <w:rFonts w:ascii="ˎ̥" w:hAnsi="ˎ̥"/>
          <w:color w:val="000000"/>
          <w:szCs w:val="21"/>
        </w:rPr>
        <w:t xml:space="preserve">　　</w:t>
      </w:r>
      <w:r>
        <w:rPr>
          <w:rFonts w:ascii="ˎ̥" w:hAnsi="ˎ̥"/>
          <w:color w:val="000000"/>
          <w:szCs w:val="21"/>
        </w:rPr>
        <w:t>Passage 1</w:t>
      </w:r>
      <w:r>
        <w:rPr>
          <w:rFonts w:ascii="ˎ̥" w:hAnsi="ˎ̥"/>
          <w:color w:val="000000"/>
          <w:szCs w:val="21"/>
        </w:rPr>
        <w:br/>
      </w:r>
      <w:r>
        <w:rPr>
          <w:rFonts w:ascii="ˎ̥" w:hAnsi="ˎ̥"/>
          <w:color w:val="000000"/>
          <w:szCs w:val="21"/>
        </w:rPr>
        <w:t xml:space="preserve">　　</w:t>
      </w:r>
      <w:r>
        <w:rPr>
          <w:rFonts w:ascii="ˎ̥" w:hAnsi="ˎ̥"/>
          <w:color w:val="000000"/>
          <w:szCs w:val="21"/>
        </w:rPr>
        <w:t>26. B) District managers</w:t>
      </w:r>
      <w:r>
        <w:rPr>
          <w:rFonts w:ascii="ˎ̥" w:hAnsi="ˎ̥"/>
          <w:color w:val="000000"/>
          <w:szCs w:val="21"/>
        </w:rPr>
        <w:br/>
      </w:r>
      <w:r>
        <w:rPr>
          <w:rFonts w:ascii="ˎ̥" w:hAnsi="ˎ̥"/>
          <w:color w:val="000000"/>
          <w:szCs w:val="21"/>
        </w:rPr>
        <w:t xml:space="preserve">　　</w:t>
      </w:r>
      <w:r>
        <w:rPr>
          <w:rFonts w:ascii="ˎ̥" w:hAnsi="ˎ̥"/>
          <w:color w:val="000000"/>
          <w:szCs w:val="21"/>
        </w:rPr>
        <w:t>27. D) The important part played by district managers</w:t>
      </w:r>
      <w:r>
        <w:rPr>
          <w:rFonts w:ascii="ˎ̥" w:hAnsi="ˎ̥"/>
          <w:color w:val="000000"/>
          <w:szCs w:val="21"/>
        </w:rPr>
        <w:br/>
      </w:r>
      <w:r>
        <w:rPr>
          <w:rFonts w:ascii="ˎ̥" w:hAnsi="ˎ̥"/>
          <w:color w:val="000000"/>
          <w:szCs w:val="21"/>
        </w:rPr>
        <w:t xml:space="preserve">　　</w:t>
      </w:r>
      <w:r>
        <w:rPr>
          <w:rFonts w:ascii="ˎ̥" w:hAnsi="ˎ̥"/>
          <w:color w:val="000000"/>
          <w:szCs w:val="21"/>
        </w:rPr>
        <w:t>28. B) Fifty percent of them were female</w:t>
      </w:r>
      <w:r>
        <w:rPr>
          <w:rFonts w:ascii="ˎ̥" w:hAnsi="ˎ̥"/>
          <w:color w:val="000000"/>
          <w:szCs w:val="21"/>
        </w:rPr>
        <w:br/>
      </w:r>
      <w:r>
        <w:rPr>
          <w:rFonts w:ascii="ˎ̥" w:hAnsi="ˎ̥"/>
          <w:color w:val="000000"/>
          <w:szCs w:val="21"/>
        </w:rPr>
        <w:t xml:space="preserve">　　</w:t>
      </w:r>
      <w:r>
        <w:rPr>
          <w:rFonts w:ascii="ˎ̥" w:hAnsi="ˎ̥"/>
          <w:color w:val="000000"/>
          <w:szCs w:val="21"/>
        </w:rPr>
        <w:t>29. B) He was not gender sensitive</w:t>
      </w:r>
      <w:r>
        <w:rPr>
          <w:rFonts w:ascii="ˎ̥" w:hAnsi="ˎ̥"/>
          <w:color w:val="000000"/>
          <w:szCs w:val="21"/>
        </w:rPr>
        <w:br/>
      </w:r>
      <w:r>
        <w:rPr>
          <w:rFonts w:ascii="ˎ̥" w:hAnsi="ˎ̥"/>
          <w:color w:val="000000"/>
          <w:szCs w:val="21"/>
        </w:rPr>
        <w:t xml:space="preserve">　　</w:t>
      </w:r>
      <w:r>
        <w:rPr>
          <w:rFonts w:ascii="ˎ̥" w:hAnsi="ˎ̥"/>
          <w:color w:val="000000"/>
          <w:szCs w:val="21"/>
        </w:rPr>
        <w:t>Passage 2</w:t>
      </w:r>
      <w:r>
        <w:rPr>
          <w:rFonts w:ascii="ˎ̥" w:hAnsi="ˎ̥"/>
          <w:color w:val="000000"/>
          <w:szCs w:val="21"/>
        </w:rPr>
        <w:br/>
      </w:r>
      <w:r>
        <w:rPr>
          <w:rFonts w:ascii="ˎ̥" w:hAnsi="ˎ̥"/>
          <w:color w:val="000000"/>
          <w:szCs w:val="21"/>
        </w:rPr>
        <w:t xml:space="preserve">　　</w:t>
      </w:r>
      <w:r>
        <w:rPr>
          <w:rFonts w:ascii="ˎ̥" w:hAnsi="ˎ̥"/>
          <w:color w:val="000000"/>
          <w:szCs w:val="21"/>
        </w:rPr>
        <w:t>30. C) Ask to see the manager politely but firmly</w:t>
      </w:r>
      <w:r>
        <w:rPr>
          <w:rFonts w:ascii="ˎ̥" w:hAnsi="ˎ̥"/>
          <w:color w:val="000000"/>
          <w:szCs w:val="21"/>
        </w:rPr>
        <w:br/>
      </w:r>
      <w:r>
        <w:rPr>
          <w:rFonts w:ascii="ˎ̥" w:hAnsi="ˎ̥"/>
          <w:color w:val="000000"/>
          <w:szCs w:val="21"/>
        </w:rPr>
        <w:t xml:space="preserve">　　</w:t>
      </w:r>
      <w:r>
        <w:rPr>
          <w:rFonts w:ascii="ˎ̥" w:hAnsi="ˎ̥"/>
          <w:color w:val="000000"/>
          <w:szCs w:val="21"/>
        </w:rPr>
        <w:t>31. D) You can’t tell how the person on the line is reacting</w:t>
      </w:r>
      <w:r>
        <w:rPr>
          <w:rFonts w:ascii="ˎ̥" w:hAnsi="ˎ̥"/>
          <w:color w:val="000000"/>
          <w:szCs w:val="21"/>
        </w:rPr>
        <w:br/>
      </w:r>
      <w:r>
        <w:rPr>
          <w:rFonts w:ascii="ˎ̥" w:hAnsi="ˎ̥"/>
          <w:color w:val="000000"/>
          <w:szCs w:val="21"/>
        </w:rPr>
        <w:t xml:space="preserve">　　</w:t>
      </w:r>
      <w:r>
        <w:rPr>
          <w:rFonts w:ascii="ˎ̥" w:hAnsi="ˎ̥"/>
          <w:color w:val="000000"/>
          <w:szCs w:val="21"/>
        </w:rPr>
        <w:t>32. D) Stick to the point</w:t>
      </w:r>
      <w:r>
        <w:rPr>
          <w:rFonts w:ascii="ˎ̥" w:hAnsi="ˎ̥"/>
          <w:color w:val="000000"/>
          <w:szCs w:val="21"/>
        </w:rPr>
        <w:br/>
      </w:r>
      <w:r>
        <w:rPr>
          <w:rFonts w:ascii="ˎ̥" w:hAnsi="ˎ̥"/>
          <w:color w:val="000000"/>
          <w:szCs w:val="21"/>
        </w:rPr>
        <w:t xml:space="preserve">　　</w:t>
      </w:r>
      <w:r>
        <w:rPr>
          <w:rFonts w:ascii="ˎ̥" w:hAnsi="ˎ̥"/>
          <w:color w:val="000000"/>
          <w:szCs w:val="21"/>
        </w:rPr>
        <w:t>Passage 3</w:t>
      </w:r>
      <w:r>
        <w:rPr>
          <w:rFonts w:ascii="ˎ̥" w:hAnsi="ˎ̥"/>
          <w:color w:val="000000"/>
          <w:szCs w:val="21"/>
        </w:rPr>
        <w:br/>
      </w:r>
      <w:r>
        <w:rPr>
          <w:rFonts w:ascii="ˎ̥" w:hAnsi="ˎ̥"/>
          <w:color w:val="000000"/>
          <w:szCs w:val="21"/>
        </w:rPr>
        <w:t xml:space="preserve">　　</w:t>
      </w:r>
      <w:r>
        <w:rPr>
          <w:rFonts w:ascii="ˎ̥" w:hAnsi="ˎ̥"/>
          <w:color w:val="000000"/>
          <w:szCs w:val="21"/>
        </w:rPr>
        <w:t>33. B) Architect</w:t>
      </w:r>
      <w:r>
        <w:rPr>
          <w:rFonts w:ascii="ˎ̥" w:hAnsi="ˎ̥"/>
          <w:color w:val="000000"/>
          <w:szCs w:val="21"/>
        </w:rPr>
        <w:br/>
      </w:r>
      <w:r>
        <w:rPr>
          <w:rFonts w:ascii="ˎ̥" w:hAnsi="ˎ̥"/>
          <w:color w:val="000000"/>
          <w:szCs w:val="21"/>
        </w:rPr>
        <w:t xml:space="preserve">　　</w:t>
      </w:r>
      <w:r>
        <w:rPr>
          <w:rFonts w:ascii="ˎ̥" w:hAnsi="ˎ̥"/>
          <w:color w:val="000000"/>
          <w:szCs w:val="21"/>
        </w:rPr>
        <w:t>34. A) Do some volunteer work.</w:t>
      </w:r>
      <w:r>
        <w:rPr>
          <w:rFonts w:ascii="ˎ̥" w:hAnsi="ˎ̥"/>
          <w:color w:val="000000"/>
          <w:szCs w:val="21"/>
        </w:rPr>
        <w:br/>
      </w:r>
      <w:r>
        <w:rPr>
          <w:rFonts w:ascii="ˎ̥" w:hAnsi="ˎ̥"/>
          <w:color w:val="000000"/>
          <w:szCs w:val="21"/>
        </w:rPr>
        <w:t xml:space="preserve">　　</w:t>
      </w:r>
      <w:r>
        <w:rPr>
          <w:rFonts w:ascii="ˎ̥" w:hAnsi="ˎ̥"/>
          <w:color w:val="000000"/>
          <w:szCs w:val="21"/>
        </w:rPr>
        <w:t>35. C) A baby-sitter is no replacement for a mother.</w:t>
      </w:r>
      <w:r>
        <w:rPr>
          <w:rFonts w:ascii="ˎ̥" w:hAnsi="ˎ̥"/>
          <w:color w:val="000000"/>
          <w:szCs w:val="21"/>
        </w:rPr>
        <w:br/>
      </w:r>
      <w:r>
        <w:rPr>
          <w:rFonts w:ascii="ˎ̥" w:hAnsi="ˎ̥"/>
          <w:color w:val="000000"/>
          <w:szCs w:val="21"/>
        </w:rPr>
        <w:t xml:space="preserve">　　</w:t>
      </w:r>
      <w:r>
        <w:rPr>
          <w:rFonts w:ascii="ˎ̥" w:hAnsi="ˎ̥"/>
          <w:color w:val="000000"/>
          <w:szCs w:val="21"/>
        </w:rPr>
        <w:t>Section C</w:t>
      </w:r>
      <w:r>
        <w:rPr>
          <w:rFonts w:ascii="ˎ̥" w:hAnsi="ˎ̥"/>
          <w:color w:val="000000"/>
          <w:szCs w:val="21"/>
        </w:rPr>
        <w:br/>
      </w:r>
      <w:r>
        <w:rPr>
          <w:rFonts w:ascii="ˎ̥" w:hAnsi="ˎ̥"/>
          <w:color w:val="000000"/>
          <w:szCs w:val="21"/>
        </w:rPr>
        <w:t xml:space="preserve">　　</w:t>
      </w:r>
      <w:r>
        <w:rPr>
          <w:rFonts w:ascii="ˎ̥" w:hAnsi="ˎ̥"/>
          <w:color w:val="000000"/>
          <w:szCs w:val="21"/>
        </w:rPr>
        <w:t>36. curious</w:t>
      </w:r>
      <w:r>
        <w:rPr>
          <w:rFonts w:ascii="ˎ̥" w:hAnsi="ˎ̥" w:hint="eastAsia"/>
          <w:color w:val="000000"/>
          <w:szCs w:val="21"/>
        </w:rPr>
        <w:t xml:space="preserve">   </w:t>
      </w:r>
      <w:r>
        <w:rPr>
          <w:rFonts w:ascii="ˎ̥" w:hAnsi="ˎ̥"/>
          <w:color w:val="000000"/>
          <w:szCs w:val="21"/>
        </w:rPr>
        <w:t>37. figuring</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38. independent</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39. unusual</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40. interacting</w:t>
      </w:r>
      <w:r>
        <w:rPr>
          <w:rFonts w:ascii="ˎ̥" w:hAnsi="ˎ̥"/>
          <w:color w:val="000000"/>
          <w:szCs w:val="21"/>
        </w:rPr>
        <w:br/>
      </w:r>
      <w:r>
        <w:rPr>
          <w:rFonts w:ascii="ˎ̥" w:hAnsi="ˎ̥"/>
          <w:color w:val="000000"/>
          <w:szCs w:val="21"/>
        </w:rPr>
        <w:t xml:space="preserve">　　</w:t>
      </w:r>
      <w:r>
        <w:rPr>
          <w:rFonts w:ascii="ˎ̥" w:hAnsi="ˎ̥"/>
          <w:color w:val="000000"/>
          <w:szCs w:val="21"/>
        </w:rPr>
        <w:t>41. formal</w:t>
      </w:r>
      <w:r>
        <w:rPr>
          <w:rFonts w:ascii="ˎ̥" w:hAnsi="ˎ̥" w:hint="eastAsia"/>
          <w:color w:val="000000"/>
          <w:szCs w:val="21"/>
        </w:rPr>
        <w:t xml:space="preserve">   </w:t>
      </w:r>
      <w:r>
        <w:rPr>
          <w:rFonts w:ascii="ˎ̥" w:hAnsi="ˎ̥"/>
          <w:color w:val="000000"/>
          <w:szCs w:val="21"/>
        </w:rPr>
        <w:t>42. abstract</w:t>
      </w:r>
      <w:r>
        <w:rPr>
          <w:rFonts w:ascii="ˎ̥" w:hAnsi="ˎ̥" w:hint="eastAsia"/>
          <w:color w:val="000000"/>
          <w:szCs w:val="21"/>
        </w:rPr>
        <w:t xml:space="preserve">    </w:t>
      </w:r>
      <w:r>
        <w:rPr>
          <w:rFonts w:ascii="ˎ̥" w:hAnsi="ˎ̥"/>
          <w:color w:val="000000"/>
          <w:szCs w:val="21"/>
        </w:rPr>
        <w:t>43. mystery</w:t>
      </w:r>
      <w:r>
        <w:rPr>
          <w:rFonts w:ascii="ˎ̥" w:hAnsi="ˎ̥"/>
          <w:color w:val="000000"/>
          <w:szCs w:val="21"/>
        </w:rPr>
        <w:br/>
      </w:r>
      <w:r>
        <w:rPr>
          <w:rFonts w:ascii="ˎ̥" w:hAnsi="ˎ̥"/>
          <w:color w:val="000000"/>
          <w:szCs w:val="21"/>
        </w:rPr>
        <w:t xml:space="preserve">　　</w:t>
      </w:r>
      <w:r>
        <w:rPr>
          <w:rFonts w:ascii="ˎ̥" w:hAnsi="ˎ̥"/>
          <w:color w:val="000000"/>
          <w:szCs w:val="21"/>
        </w:rPr>
        <w:t>44. he has found out how it works and learnt to use it appropriately</w:t>
      </w:r>
      <w:r>
        <w:rPr>
          <w:rFonts w:ascii="ˎ̥" w:hAnsi="ˎ̥"/>
          <w:color w:val="000000"/>
          <w:szCs w:val="21"/>
        </w:rPr>
        <w:br/>
      </w:r>
      <w:r>
        <w:rPr>
          <w:rFonts w:ascii="ˎ̥" w:hAnsi="ˎ̥"/>
          <w:color w:val="000000"/>
          <w:szCs w:val="21"/>
        </w:rPr>
        <w:t xml:space="preserve">　　</w:t>
      </w:r>
      <w:r>
        <w:rPr>
          <w:rFonts w:ascii="ˎ̥" w:hAnsi="ˎ̥"/>
          <w:color w:val="000000"/>
          <w:szCs w:val="21"/>
        </w:rPr>
        <w:t>45. by trying it out and seeing whether it works, by gradually changing it and refining it</w:t>
      </w:r>
      <w:r>
        <w:rPr>
          <w:rFonts w:ascii="ˎ̥" w:hAnsi="ˎ̥"/>
          <w:color w:val="000000"/>
          <w:szCs w:val="21"/>
        </w:rPr>
        <w:br/>
      </w:r>
      <w:r>
        <w:rPr>
          <w:rFonts w:ascii="ˎ̥" w:hAnsi="ˎ̥"/>
          <w:color w:val="000000"/>
          <w:szCs w:val="21"/>
        </w:rPr>
        <w:t xml:space="preserve">　　</w:t>
      </w:r>
      <w:r>
        <w:rPr>
          <w:rFonts w:ascii="ˎ̥" w:hAnsi="ˎ̥"/>
          <w:color w:val="000000"/>
          <w:szCs w:val="21"/>
        </w:rPr>
        <w:t>46. including many of the concepts that the schools think only they can teach him</w:t>
      </w:r>
      <w:r>
        <w:rPr>
          <w:rFonts w:ascii="ˎ̥" w:hAnsi="ˎ̥"/>
          <w:color w:val="000000"/>
          <w:szCs w:val="21"/>
        </w:rPr>
        <w:br/>
      </w:r>
      <w:r>
        <w:rPr>
          <w:rFonts w:ascii="ˎ̥" w:hAnsi="ˎ̥"/>
          <w:color w:val="000000"/>
          <w:szCs w:val="21"/>
        </w:rPr>
        <w:t xml:space="preserve">　　仔细阅读答案</w:t>
      </w:r>
      <w:r>
        <w:rPr>
          <w:rFonts w:ascii="ˎ̥" w:hAnsi="ˎ̥"/>
          <w:color w:val="000000"/>
          <w:szCs w:val="21"/>
        </w:rPr>
        <w:br/>
      </w:r>
      <w:r>
        <w:rPr>
          <w:rFonts w:ascii="ˎ̥" w:hAnsi="ˎ̥"/>
          <w:color w:val="000000"/>
          <w:szCs w:val="21"/>
        </w:rPr>
        <w:t xml:space="preserve">　　</w:t>
      </w:r>
      <w:r>
        <w:rPr>
          <w:rFonts w:ascii="ˎ̥" w:hAnsi="ˎ̥"/>
          <w:color w:val="000000"/>
          <w:szCs w:val="21"/>
        </w:rPr>
        <w:t>Section A</w:t>
      </w:r>
      <w:r>
        <w:rPr>
          <w:rFonts w:ascii="ˎ̥" w:hAnsi="ˎ̥"/>
          <w:color w:val="000000"/>
          <w:szCs w:val="21"/>
        </w:rPr>
        <w:br/>
      </w:r>
      <w:r>
        <w:rPr>
          <w:rFonts w:ascii="ˎ̥" w:hAnsi="ˎ̥"/>
          <w:color w:val="000000"/>
          <w:szCs w:val="21"/>
        </w:rPr>
        <w:t xml:space="preserve">　　</w:t>
      </w:r>
      <w:r>
        <w:rPr>
          <w:rFonts w:ascii="ˎ̥" w:hAnsi="ˎ̥"/>
          <w:color w:val="000000"/>
          <w:szCs w:val="21"/>
        </w:rPr>
        <w:t>47. G incredibly</w:t>
      </w:r>
      <w:r>
        <w:rPr>
          <w:rFonts w:ascii="ˎ̥" w:hAnsi="ˎ̥" w:hint="eastAsia"/>
          <w:color w:val="000000"/>
          <w:szCs w:val="21"/>
        </w:rPr>
        <w:t xml:space="preserve">  </w:t>
      </w:r>
      <w:r>
        <w:rPr>
          <w:rFonts w:ascii="ˎ̥" w:hAnsi="ˎ̥"/>
          <w:color w:val="000000"/>
          <w:szCs w:val="21"/>
        </w:rPr>
        <w:t>48. K replace</w:t>
      </w:r>
      <w:r>
        <w:rPr>
          <w:rFonts w:ascii="ˎ̥" w:hAnsi="ˎ̥" w:hint="eastAsia"/>
          <w:color w:val="000000"/>
          <w:szCs w:val="21"/>
        </w:rPr>
        <w:t xml:space="preserve">  </w:t>
      </w:r>
      <w:r>
        <w:rPr>
          <w:rFonts w:ascii="ˎ̥" w:hAnsi="ˎ̥"/>
          <w:color w:val="000000"/>
          <w:szCs w:val="21"/>
        </w:rPr>
        <w:t>49. J reduced</w:t>
      </w:r>
      <w:r>
        <w:rPr>
          <w:rFonts w:ascii="ˎ̥" w:hAnsi="ˎ̥" w:hint="eastAsia"/>
          <w:color w:val="000000"/>
          <w:szCs w:val="21"/>
        </w:rPr>
        <w:t xml:space="preserve">  </w:t>
      </w:r>
      <w:r>
        <w:rPr>
          <w:rFonts w:ascii="ˎ̥" w:hAnsi="ˎ̥"/>
          <w:color w:val="000000"/>
          <w:szCs w:val="21"/>
        </w:rPr>
        <w:t>50. L sense</w:t>
      </w:r>
      <w:r>
        <w:rPr>
          <w:rFonts w:ascii="ˎ̥" w:hAnsi="ˎ̥" w:hint="eastAsia"/>
          <w:color w:val="000000"/>
          <w:szCs w:val="21"/>
        </w:rPr>
        <w:t xml:space="preserve">  </w:t>
      </w:r>
      <w:r>
        <w:rPr>
          <w:rFonts w:ascii="ˎ̥" w:hAnsi="ˎ̥"/>
          <w:color w:val="000000"/>
          <w:szCs w:val="21"/>
        </w:rPr>
        <w:t>51. H powering</w:t>
      </w:r>
      <w:r>
        <w:rPr>
          <w:rFonts w:ascii="ˎ̥" w:hAnsi="ˎ̥"/>
          <w:color w:val="000000"/>
          <w:szCs w:val="21"/>
        </w:rPr>
        <w:br/>
      </w:r>
      <w:r>
        <w:rPr>
          <w:rFonts w:ascii="ˎ̥" w:hAnsi="ˎ̥"/>
          <w:color w:val="000000"/>
          <w:szCs w:val="21"/>
        </w:rPr>
        <w:t xml:space="preserve">　　</w:t>
      </w:r>
      <w:r>
        <w:rPr>
          <w:rFonts w:ascii="ˎ̥" w:hAnsi="ˎ̥"/>
          <w:color w:val="000000"/>
          <w:szCs w:val="21"/>
        </w:rPr>
        <w:t>52. D exceptions</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53. E expand</w:t>
      </w:r>
      <w:r>
        <w:rPr>
          <w:rFonts w:ascii="ˎ̥" w:hAnsi="ˎ̥" w:hint="eastAsia"/>
          <w:color w:val="000000"/>
          <w:szCs w:val="21"/>
        </w:rPr>
        <w:t xml:space="preserve">  </w:t>
      </w:r>
      <w:r>
        <w:rPr>
          <w:rFonts w:ascii="ˎ̥" w:hAnsi="ˎ̥"/>
          <w:color w:val="000000"/>
          <w:szCs w:val="21"/>
        </w:rPr>
        <w:t>54. O vast</w:t>
      </w:r>
      <w:r>
        <w:rPr>
          <w:rFonts w:ascii="ˎ̥" w:hAnsi="ˎ̥" w:hint="eastAsia"/>
          <w:color w:val="000000"/>
          <w:szCs w:val="21"/>
        </w:rPr>
        <w:t xml:space="preserve">  </w:t>
      </w:r>
      <w:r>
        <w:rPr>
          <w:rFonts w:ascii="ˎ̥" w:hAnsi="ˎ̥"/>
          <w:color w:val="000000"/>
          <w:szCs w:val="21"/>
        </w:rPr>
        <w:t>55. F historic</w:t>
      </w:r>
      <w:r>
        <w:rPr>
          <w:rFonts w:ascii="ˎ̥" w:hAnsi="ˎ̥" w:hint="eastAsia"/>
          <w:color w:val="000000"/>
          <w:szCs w:val="21"/>
        </w:rPr>
        <w:t xml:space="preserve">  </w:t>
      </w:r>
      <w:r>
        <w:rPr>
          <w:rFonts w:ascii="ˎ̥" w:hAnsi="ˎ̥"/>
          <w:color w:val="000000"/>
          <w:szCs w:val="21"/>
        </w:rPr>
        <w:t>56. I protect</w:t>
      </w:r>
      <w:r>
        <w:rPr>
          <w:rFonts w:ascii="ˎ̥" w:hAnsi="ˎ̥"/>
          <w:color w:val="000000"/>
          <w:szCs w:val="21"/>
        </w:rPr>
        <w:br/>
      </w:r>
      <w:r>
        <w:rPr>
          <w:rFonts w:ascii="ˎ̥" w:hAnsi="ˎ̥"/>
          <w:color w:val="000000"/>
          <w:szCs w:val="21"/>
        </w:rPr>
        <w:t xml:space="preserve">　　</w:t>
      </w:r>
      <w:r>
        <w:rPr>
          <w:rFonts w:ascii="ˎ̥" w:hAnsi="ˎ̥"/>
          <w:color w:val="000000"/>
          <w:szCs w:val="21"/>
        </w:rPr>
        <w:t>Section B</w:t>
      </w:r>
      <w:r>
        <w:rPr>
          <w:rFonts w:ascii="ˎ̥" w:hAnsi="ˎ̥"/>
          <w:color w:val="000000"/>
          <w:szCs w:val="21"/>
        </w:rPr>
        <w:br/>
      </w:r>
      <w:r>
        <w:rPr>
          <w:rFonts w:ascii="ˎ̥" w:hAnsi="ˎ̥"/>
          <w:color w:val="000000"/>
          <w:szCs w:val="21"/>
        </w:rPr>
        <w:t xml:space="preserve">　　</w:t>
      </w:r>
      <w:r>
        <w:rPr>
          <w:rFonts w:ascii="ˎ̥" w:hAnsi="ˎ̥"/>
          <w:color w:val="000000"/>
          <w:szCs w:val="21"/>
        </w:rPr>
        <w:t>Passage 1</w:t>
      </w:r>
      <w:r>
        <w:rPr>
          <w:rFonts w:ascii="ˎ̥" w:hAnsi="ˎ̥"/>
          <w:color w:val="000000"/>
          <w:szCs w:val="21"/>
        </w:rPr>
        <w:br/>
      </w:r>
      <w:r>
        <w:rPr>
          <w:rFonts w:ascii="ˎ̥" w:hAnsi="ˎ̥"/>
          <w:color w:val="000000"/>
          <w:szCs w:val="21"/>
        </w:rPr>
        <w:t xml:space="preserve">　　</w:t>
      </w:r>
      <w:r>
        <w:rPr>
          <w:rFonts w:ascii="ˎ̥" w:hAnsi="ˎ̥"/>
          <w:color w:val="000000"/>
          <w:szCs w:val="21"/>
        </w:rPr>
        <w:t>57. C) Its ability to ward off disasters is incredible.</w:t>
      </w:r>
      <w:r>
        <w:rPr>
          <w:rFonts w:ascii="ˎ̥" w:hAnsi="ˎ̥"/>
          <w:color w:val="000000"/>
          <w:szCs w:val="21"/>
        </w:rPr>
        <w:br/>
      </w:r>
      <w:r>
        <w:rPr>
          <w:rFonts w:ascii="ˎ̥" w:hAnsi="ˎ̥"/>
          <w:color w:val="000000"/>
          <w:szCs w:val="21"/>
        </w:rPr>
        <w:t xml:space="preserve">　　</w:t>
      </w:r>
      <w:r>
        <w:rPr>
          <w:rFonts w:ascii="ˎ̥" w:hAnsi="ˎ̥"/>
          <w:color w:val="000000"/>
          <w:szCs w:val="21"/>
        </w:rPr>
        <w:t>58. A) Data for analyzing the cause of the crash.</w:t>
      </w:r>
      <w:r>
        <w:rPr>
          <w:rFonts w:ascii="ˎ̥" w:hAnsi="ˎ̥"/>
          <w:color w:val="000000"/>
          <w:szCs w:val="21"/>
        </w:rPr>
        <w:br/>
      </w:r>
      <w:r>
        <w:rPr>
          <w:rFonts w:ascii="ˎ̥" w:hAnsi="ˎ̥"/>
          <w:color w:val="000000"/>
          <w:szCs w:val="21"/>
        </w:rPr>
        <w:t xml:space="preserve">　　</w:t>
      </w:r>
      <w:r>
        <w:rPr>
          <w:rFonts w:ascii="ˎ̥" w:hAnsi="ˎ̥"/>
          <w:color w:val="000000"/>
          <w:szCs w:val="21"/>
        </w:rPr>
        <w:t>59. C) The early models often got damaged in the crash.</w:t>
      </w:r>
      <w:r>
        <w:rPr>
          <w:rFonts w:ascii="ˎ̥" w:hAnsi="ˎ̥"/>
          <w:color w:val="000000"/>
          <w:szCs w:val="21"/>
        </w:rPr>
        <w:br/>
      </w:r>
      <w:r>
        <w:rPr>
          <w:rFonts w:ascii="ˎ̥" w:hAnsi="ˎ̥"/>
          <w:color w:val="000000"/>
          <w:szCs w:val="21"/>
        </w:rPr>
        <w:t xml:space="preserve">　　</w:t>
      </w:r>
      <w:r>
        <w:rPr>
          <w:rFonts w:ascii="ˎ̥" w:hAnsi="ˎ̥"/>
          <w:color w:val="000000"/>
          <w:szCs w:val="21"/>
        </w:rPr>
        <w:t>60. C) To make them easily identifiable.</w:t>
      </w:r>
      <w:r>
        <w:rPr>
          <w:rFonts w:ascii="ˎ̥" w:hAnsi="ˎ̥"/>
          <w:color w:val="000000"/>
          <w:szCs w:val="21"/>
        </w:rPr>
        <w:br/>
      </w:r>
      <w:r>
        <w:rPr>
          <w:rFonts w:ascii="ˎ̥" w:hAnsi="ˎ̥"/>
          <w:color w:val="000000"/>
          <w:szCs w:val="21"/>
        </w:rPr>
        <w:t xml:space="preserve">　　</w:t>
      </w:r>
      <w:r>
        <w:rPr>
          <w:rFonts w:ascii="ˎ̥" w:hAnsi="ˎ̥"/>
          <w:color w:val="000000"/>
          <w:szCs w:val="21"/>
        </w:rPr>
        <w:t>61. A) There is still a good chance for their being recovered.</w:t>
      </w:r>
      <w:r>
        <w:rPr>
          <w:rFonts w:ascii="ˎ̥" w:hAnsi="ˎ̥"/>
          <w:color w:val="000000"/>
          <w:szCs w:val="21"/>
        </w:rPr>
        <w:br/>
      </w:r>
      <w:r>
        <w:rPr>
          <w:rFonts w:ascii="ˎ̥" w:hAnsi="ˎ̥"/>
          <w:color w:val="000000"/>
          <w:szCs w:val="21"/>
        </w:rPr>
        <w:t xml:space="preserve">　　</w:t>
      </w:r>
      <w:r>
        <w:rPr>
          <w:rFonts w:ascii="ˎ̥" w:hAnsi="ˎ̥"/>
          <w:color w:val="000000"/>
          <w:szCs w:val="21"/>
        </w:rPr>
        <w:t>Passage 2</w:t>
      </w:r>
      <w:r>
        <w:rPr>
          <w:rFonts w:ascii="ˎ̥" w:hAnsi="ˎ̥"/>
          <w:color w:val="000000"/>
          <w:szCs w:val="21"/>
        </w:rPr>
        <w:br/>
      </w:r>
      <w:r>
        <w:rPr>
          <w:rFonts w:ascii="ˎ̥" w:hAnsi="ˎ̥"/>
          <w:color w:val="000000"/>
          <w:szCs w:val="21"/>
        </w:rPr>
        <w:t xml:space="preserve">　　</w:t>
      </w:r>
      <w:r>
        <w:rPr>
          <w:rFonts w:ascii="ˎ̥" w:hAnsi="ˎ̥"/>
          <w:color w:val="000000"/>
          <w:szCs w:val="21"/>
        </w:rPr>
        <w:t>62. B) It is based on the concept of positive thinking</w:t>
      </w:r>
      <w:r>
        <w:rPr>
          <w:rFonts w:ascii="ˎ̥" w:hAnsi="ˎ̥"/>
          <w:color w:val="000000"/>
          <w:szCs w:val="21"/>
        </w:rPr>
        <w:br/>
      </w:r>
      <w:r>
        <w:rPr>
          <w:rFonts w:ascii="ˎ̥" w:hAnsi="ˎ̥"/>
          <w:color w:val="000000"/>
          <w:szCs w:val="21"/>
        </w:rPr>
        <w:t xml:space="preserve">　　</w:t>
      </w:r>
      <w:r>
        <w:rPr>
          <w:rFonts w:ascii="ˎ̥" w:hAnsi="ˎ̥"/>
          <w:color w:val="000000"/>
          <w:szCs w:val="21"/>
        </w:rPr>
        <w:t>63. A) Encouraging positive thinking may do more harm than good</w:t>
      </w:r>
      <w:r>
        <w:rPr>
          <w:rFonts w:ascii="ˎ̥" w:hAnsi="ˎ̥"/>
          <w:color w:val="000000"/>
          <w:szCs w:val="21"/>
        </w:rPr>
        <w:br/>
      </w:r>
      <w:r>
        <w:rPr>
          <w:rFonts w:ascii="ˎ̥" w:hAnsi="ˎ̥"/>
          <w:color w:val="000000"/>
          <w:szCs w:val="21"/>
        </w:rPr>
        <w:t xml:space="preserve">　　</w:t>
      </w:r>
      <w:r>
        <w:rPr>
          <w:rFonts w:ascii="ˎ̥" w:hAnsi="ˎ̥"/>
          <w:color w:val="000000"/>
          <w:szCs w:val="21"/>
        </w:rPr>
        <w:t>64. B) You are pointing out the errors he has committed</w:t>
      </w:r>
      <w:r>
        <w:rPr>
          <w:rFonts w:ascii="ˎ̥" w:hAnsi="ˎ̥"/>
          <w:color w:val="000000"/>
          <w:szCs w:val="21"/>
        </w:rPr>
        <w:br/>
      </w:r>
      <w:r>
        <w:rPr>
          <w:rFonts w:ascii="ˎ̥" w:hAnsi="ˎ̥"/>
          <w:color w:val="000000"/>
          <w:szCs w:val="21"/>
        </w:rPr>
        <w:t xml:space="preserve">　　</w:t>
      </w:r>
      <w:r>
        <w:rPr>
          <w:rFonts w:ascii="ˎ̥" w:hAnsi="ˎ̥"/>
          <w:color w:val="000000"/>
          <w:szCs w:val="21"/>
        </w:rPr>
        <w:t>65. C) Forcing a person to think positive thoughts may lower their self-esteem</w:t>
      </w:r>
      <w:r>
        <w:rPr>
          <w:rFonts w:ascii="ˎ̥" w:hAnsi="ˎ̥"/>
          <w:color w:val="000000"/>
          <w:szCs w:val="21"/>
        </w:rPr>
        <w:br/>
      </w:r>
      <w:r>
        <w:rPr>
          <w:rFonts w:ascii="ˎ̥" w:hAnsi="ˎ̥"/>
          <w:color w:val="000000"/>
          <w:szCs w:val="21"/>
        </w:rPr>
        <w:lastRenderedPageBreak/>
        <w:t xml:space="preserve">　　</w:t>
      </w:r>
      <w:r>
        <w:rPr>
          <w:rFonts w:ascii="ˎ̥" w:hAnsi="ˎ̥"/>
          <w:color w:val="000000"/>
          <w:szCs w:val="21"/>
        </w:rPr>
        <w:t>66. B) Meditation may prove to be a good form of psychotherapy</w:t>
      </w:r>
      <w:r>
        <w:rPr>
          <w:rFonts w:ascii="ˎ̥" w:hAnsi="ˎ̥"/>
          <w:color w:val="000000"/>
          <w:szCs w:val="21"/>
        </w:rPr>
        <w:br/>
      </w:r>
      <w:r>
        <w:rPr>
          <w:rFonts w:ascii="ˎ̥" w:hAnsi="ˎ̥"/>
          <w:color w:val="000000"/>
          <w:szCs w:val="21"/>
        </w:rPr>
        <w:t xml:space="preserve">　　完型答案</w:t>
      </w:r>
      <w:r>
        <w:rPr>
          <w:rFonts w:ascii="ˎ̥" w:hAnsi="ˎ̥"/>
          <w:color w:val="000000"/>
          <w:szCs w:val="21"/>
        </w:rPr>
        <w:br/>
      </w:r>
      <w:r>
        <w:rPr>
          <w:rFonts w:ascii="ˎ̥" w:hAnsi="ˎ̥"/>
          <w:color w:val="000000"/>
          <w:szCs w:val="21"/>
        </w:rPr>
        <w:t xml:space="preserve">　　</w:t>
      </w:r>
      <w:r>
        <w:rPr>
          <w:rFonts w:ascii="ˎ̥" w:hAnsi="ˎ̥"/>
          <w:color w:val="000000"/>
          <w:szCs w:val="21"/>
        </w:rPr>
        <w:t>67. B) differ</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68. B) via</w:t>
      </w:r>
      <w:r>
        <w:rPr>
          <w:rFonts w:ascii="ˎ̥" w:hAnsi="ˎ̥" w:hint="eastAsia"/>
          <w:color w:val="000000"/>
          <w:szCs w:val="21"/>
        </w:rPr>
        <w:t xml:space="preserve">  </w:t>
      </w:r>
      <w:r>
        <w:rPr>
          <w:rFonts w:ascii="ˎ̥" w:hAnsi="ˎ̥"/>
          <w:color w:val="000000"/>
          <w:szCs w:val="21"/>
        </w:rPr>
        <w:t>69. B) used</w:t>
      </w:r>
      <w:r>
        <w:rPr>
          <w:rFonts w:ascii="ˎ̥" w:hAnsi="ˎ̥" w:hint="eastAsia"/>
          <w:color w:val="000000"/>
          <w:szCs w:val="21"/>
        </w:rPr>
        <w:t xml:space="preserve">  </w:t>
      </w:r>
      <w:r>
        <w:rPr>
          <w:rFonts w:ascii="ˎ̥" w:hAnsi="ˎ̥"/>
          <w:color w:val="000000"/>
          <w:szCs w:val="21"/>
        </w:rPr>
        <w:t>70. B) lies</w:t>
      </w:r>
      <w:r>
        <w:rPr>
          <w:rFonts w:ascii="ˎ̥" w:hAnsi="ˎ̥" w:hint="eastAsia"/>
          <w:color w:val="000000"/>
          <w:szCs w:val="21"/>
        </w:rPr>
        <w:t xml:space="preserve">  </w:t>
      </w:r>
      <w:r>
        <w:rPr>
          <w:rFonts w:ascii="ˎ̥" w:hAnsi="ˎ̥"/>
          <w:color w:val="000000"/>
          <w:szCs w:val="21"/>
        </w:rPr>
        <w:t>71. B) of</w:t>
      </w:r>
      <w:r>
        <w:rPr>
          <w:rFonts w:ascii="ˎ̥" w:hAnsi="ˎ̥" w:hint="eastAsia"/>
          <w:color w:val="000000"/>
          <w:szCs w:val="21"/>
        </w:rPr>
        <w:t xml:space="preserve">  </w:t>
      </w:r>
      <w:r>
        <w:rPr>
          <w:rFonts w:ascii="ˎ̥" w:hAnsi="ˎ̥"/>
          <w:color w:val="000000"/>
          <w:szCs w:val="21"/>
        </w:rPr>
        <w:t>72. D) selects</w:t>
      </w:r>
      <w:r>
        <w:rPr>
          <w:rFonts w:ascii="ˎ̥" w:hAnsi="ˎ̥"/>
          <w:color w:val="000000"/>
          <w:szCs w:val="21"/>
        </w:rPr>
        <w:br/>
      </w:r>
      <w:r>
        <w:rPr>
          <w:rFonts w:ascii="ˎ̥" w:hAnsi="ˎ̥"/>
          <w:color w:val="000000"/>
          <w:szCs w:val="21"/>
        </w:rPr>
        <w:t xml:space="preserve">　　</w:t>
      </w:r>
      <w:r>
        <w:rPr>
          <w:rFonts w:ascii="ˎ̥" w:hAnsi="ˎ̥"/>
          <w:color w:val="000000"/>
          <w:szCs w:val="21"/>
        </w:rPr>
        <w:t>73. A) sends in</w:t>
      </w:r>
      <w:r>
        <w:rPr>
          <w:rFonts w:ascii="ˎ̥" w:hAnsi="ˎ̥" w:hint="eastAsia"/>
          <w:color w:val="000000"/>
          <w:szCs w:val="21"/>
        </w:rPr>
        <w:t xml:space="preserve">   </w:t>
      </w:r>
      <w:r>
        <w:rPr>
          <w:rFonts w:ascii="ˎ̥" w:hAnsi="ˎ̥"/>
          <w:color w:val="000000"/>
          <w:szCs w:val="21"/>
        </w:rPr>
        <w:t>74. A) visible</w:t>
      </w:r>
      <w:r>
        <w:rPr>
          <w:rFonts w:ascii="ˎ̥" w:hAnsi="ˎ̥" w:hint="eastAsia"/>
          <w:color w:val="000000"/>
          <w:szCs w:val="21"/>
        </w:rPr>
        <w:t xml:space="preserve">  </w:t>
      </w:r>
      <w:r>
        <w:rPr>
          <w:rFonts w:ascii="ˎ̥" w:hAnsi="ˎ̥"/>
          <w:color w:val="000000"/>
          <w:szCs w:val="21"/>
        </w:rPr>
        <w:t>75. C) beyond</w:t>
      </w:r>
      <w:r>
        <w:rPr>
          <w:rFonts w:ascii="ˎ̥" w:hAnsi="ˎ̥" w:hint="eastAsia"/>
          <w:color w:val="000000"/>
          <w:szCs w:val="21"/>
        </w:rPr>
        <w:t xml:space="preserve">   </w:t>
      </w:r>
      <w:r>
        <w:rPr>
          <w:rFonts w:ascii="ˎ̥" w:hAnsi="ˎ̥"/>
          <w:color w:val="000000"/>
          <w:szCs w:val="21"/>
        </w:rPr>
        <w:t>76. D) allows</w:t>
      </w:r>
      <w:r>
        <w:rPr>
          <w:rFonts w:ascii="ˎ̥" w:hAnsi="ˎ̥" w:hint="eastAsia"/>
          <w:color w:val="000000"/>
          <w:szCs w:val="21"/>
        </w:rPr>
        <w:t xml:space="preserve">  </w:t>
      </w:r>
      <w:r>
        <w:rPr>
          <w:rFonts w:ascii="ˎ̥" w:hAnsi="ˎ̥"/>
          <w:color w:val="000000"/>
          <w:szCs w:val="21"/>
        </w:rPr>
        <w:t>77. B) behind</w:t>
      </w:r>
      <w:r>
        <w:rPr>
          <w:rFonts w:ascii="ˎ̥" w:hAnsi="ˎ̥"/>
          <w:color w:val="000000"/>
          <w:szCs w:val="21"/>
        </w:rPr>
        <w:br/>
      </w:r>
      <w:r>
        <w:rPr>
          <w:rFonts w:ascii="ˎ̥" w:hAnsi="ˎ̥"/>
          <w:color w:val="000000"/>
          <w:szCs w:val="21"/>
        </w:rPr>
        <w:t xml:space="preserve">　　</w:t>
      </w:r>
      <w:r>
        <w:rPr>
          <w:rFonts w:ascii="ˎ̥" w:hAnsi="ˎ̥"/>
          <w:color w:val="000000"/>
          <w:szCs w:val="21"/>
        </w:rPr>
        <w:t>78. D) insignificant</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79. C) corporations</w:t>
      </w:r>
      <w:r>
        <w:rPr>
          <w:rFonts w:ascii="ˎ̥" w:hAnsi="ˎ̥" w:hint="eastAsia"/>
          <w:color w:val="000000"/>
          <w:szCs w:val="21"/>
        </w:rPr>
        <w:t xml:space="preserve">   </w:t>
      </w:r>
      <w:r>
        <w:rPr>
          <w:rFonts w:ascii="ˎ̥" w:hAnsi="ˎ̥"/>
          <w:color w:val="000000"/>
          <w:szCs w:val="21"/>
        </w:rPr>
        <w:t xml:space="preserve">　</w:t>
      </w:r>
      <w:r>
        <w:rPr>
          <w:rFonts w:ascii="ˎ̥" w:hAnsi="ˎ̥"/>
          <w:color w:val="000000"/>
          <w:szCs w:val="21"/>
        </w:rPr>
        <w:t>80. D) only</w:t>
      </w:r>
      <w:r>
        <w:rPr>
          <w:rFonts w:ascii="ˎ̥" w:hAnsi="ˎ̥" w:hint="eastAsia"/>
          <w:color w:val="000000"/>
          <w:szCs w:val="21"/>
        </w:rPr>
        <w:t xml:space="preserve">  </w:t>
      </w:r>
      <w:r>
        <w:rPr>
          <w:rFonts w:ascii="ˎ̥" w:hAnsi="ˎ̥"/>
          <w:color w:val="000000"/>
          <w:szCs w:val="21"/>
        </w:rPr>
        <w:t>81. B) later</w:t>
      </w:r>
      <w:r>
        <w:rPr>
          <w:rFonts w:ascii="ˎ̥" w:hAnsi="ˎ̥"/>
          <w:color w:val="000000"/>
          <w:szCs w:val="21"/>
        </w:rPr>
        <w:br/>
      </w:r>
      <w:r>
        <w:rPr>
          <w:rFonts w:ascii="ˎ̥" w:hAnsi="ˎ̥"/>
          <w:color w:val="000000"/>
          <w:szCs w:val="21"/>
        </w:rPr>
        <w:t xml:space="preserve">　　</w:t>
      </w:r>
      <w:r>
        <w:rPr>
          <w:rFonts w:ascii="ˎ̥" w:hAnsi="ˎ̥"/>
          <w:color w:val="000000"/>
          <w:szCs w:val="21"/>
        </w:rPr>
        <w:t>82. D) provided</w:t>
      </w:r>
      <w:r>
        <w:rPr>
          <w:rFonts w:ascii="ˎ̥" w:hAnsi="ˎ̥" w:hint="eastAsia"/>
          <w:color w:val="000000"/>
          <w:szCs w:val="21"/>
        </w:rPr>
        <w:t xml:space="preserve">  </w:t>
      </w:r>
      <w:r>
        <w:rPr>
          <w:rFonts w:ascii="ˎ̥" w:hAnsi="ˎ̥"/>
          <w:color w:val="000000"/>
          <w:szCs w:val="21"/>
        </w:rPr>
        <w:t>83. D) besides</w:t>
      </w:r>
      <w:r>
        <w:rPr>
          <w:rFonts w:ascii="ˎ̥" w:hAnsi="ˎ̥" w:hint="eastAsia"/>
          <w:color w:val="000000"/>
          <w:szCs w:val="21"/>
        </w:rPr>
        <w:t xml:space="preserve">  </w:t>
      </w:r>
      <w:r>
        <w:rPr>
          <w:rFonts w:ascii="ˎ̥" w:hAnsi="ˎ̥"/>
          <w:color w:val="000000"/>
          <w:szCs w:val="21"/>
        </w:rPr>
        <w:t>84. A) and</w:t>
      </w:r>
      <w:r>
        <w:rPr>
          <w:rFonts w:ascii="ˎ̥" w:hAnsi="ˎ̥" w:hint="eastAsia"/>
          <w:color w:val="000000"/>
          <w:szCs w:val="21"/>
        </w:rPr>
        <w:t xml:space="preserve">   </w:t>
      </w:r>
      <w:r>
        <w:rPr>
          <w:rFonts w:ascii="ˎ̥" w:hAnsi="ˎ̥"/>
          <w:color w:val="000000"/>
          <w:szCs w:val="21"/>
        </w:rPr>
        <w:t>85. C) widespread</w:t>
      </w:r>
      <w:r>
        <w:rPr>
          <w:rFonts w:ascii="ˎ̥" w:hAnsi="ˎ̥" w:hint="eastAsia"/>
          <w:color w:val="000000"/>
          <w:szCs w:val="21"/>
        </w:rPr>
        <w:t xml:space="preserve">  </w:t>
      </w:r>
      <w:r>
        <w:rPr>
          <w:rFonts w:ascii="ˎ̥" w:hAnsi="ˎ̥"/>
          <w:color w:val="000000"/>
          <w:szCs w:val="21"/>
        </w:rPr>
        <w:t>86. A) acquired</w:t>
      </w:r>
      <w:r>
        <w:rPr>
          <w:rFonts w:ascii="ˎ̥" w:hAnsi="ˎ̥"/>
          <w:color w:val="000000"/>
          <w:szCs w:val="21"/>
        </w:rPr>
        <w:br/>
      </w:r>
      <w:r>
        <w:rPr>
          <w:rFonts w:ascii="ˎ̥" w:hAnsi="ˎ̥"/>
          <w:color w:val="000000"/>
          <w:szCs w:val="21"/>
        </w:rPr>
        <w:t xml:space="preserve">　　翻译答案</w:t>
      </w:r>
      <w:r>
        <w:rPr>
          <w:rFonts w:ascii="ˎ̥" w:hAnsi="ˎ̥"/>
          <w:color w:val="000000"/>
          <w:szCs w:val="21"/>
        </w:rPr>
        <w:br/>
      </w:r>
      <w:r>
        <w:rPr>
          <w:rFonts w:ascii="ˎ̥" w:hAnsi="ˎ̥"/>
          <w:color w:val="000000"/>
          <w:szCs w:val="21"/>
        </w:rPr>
        <w:t xml:space="preserve">　　</w:t>
      </w:r>
      <w:r>
        <w:rPr>
          <w:rFonts w:ascii="ˎ̥" w:hAnsi="ˎ̥"/>
          <w:color w:val="000000"/>
          <w:szCs w:val="21"/>
        </w:rPr>
        <w:t>87. (in) concentrating on the experiment/ focusing her attention on the experiment.</w:t>
      </w:r>
      <w:r>
        <w:rPr>
          <w:rFonts w:ascii="ˎ̥" w:hAnsi="ˎ̥"/>
          <w:color w:val="000000"/>
          <w:szCs w:val="21"/>
        </w:rPr>
        <w:br/>
      </w:r>
      <w:r>
        <w:rPr>
          <w:rFonts w:ascii="ˎ̥" w:hAnsi="ˎ̥"/>
          <w:color w:val="000000"/>
          <w:szCs w:val="21"/>
        </w:rPr>
        <w:t xml:space="preserve">　　</w:t>
      </w:r>
      <w:r>
        <w:rPr>
          <w:rFonts w:ascii="ˎ̥" w:hAnsi="ˎ̥"/>
          <w:color w:val="000000"/>
          <w:szCs w:val="21"/>
        </w:rPr>
        <w:t>88. did she become angry/did she lose her temper before.</w:t>
      </w:r>
      <w:r>
        <w:rPr>
          <w:rFonts w:ascii="ˎ̥" w:hAnsi="ˎ̥"/>
          <w:color w:val="000000"/>
          <w:szCs w:val="21"/>
        </w:rPr>
        <w:br/>
      </w:r>
      <w:r>
        <w:rPr>
          <w:rFonts w:ascii="ˎ̥" w:hAnsi="ˎ̥"/>
          <w:color w:val="000000"/>
          <w:szCs w:val="21"/>
        </w:rPr>
        <w:t xml:space="preserve">　　</w:t>
      </w:r>
      <w:r>
        <w:rPr>
          <w:rFonts w:ascii="ˎ̥" w:hAnsi="ˎ̥"/>
          <w:color w:val="000000"/>
          <w:szCs w:val="21"/>
        </w:rPr>
        <w:t>89. being invited to attend the opening ceremony.</w:t>
      </w:r>
      <w:r>
        <w:rPr>
          <w:rFonts w:ascii="ˎ̥" w:hAnsi="ˎ̥"/>
          <w:color w:val="000000"/>
          <w:szCs w:val="21"/>
        </w:rPr>
        <w:br/>
      </w:r>
      <w:r>
        <w:rPr>
          <w:rFonts w:ascii="ˎ̥" w:hAnsi="ˎ̥"/>
          <w:color w:val="000000"/>
          <w:szCs w:val="21"/>
        </w:rPr>
        <w:t xml:space="preserve">　　</w:t>
      </w:r>
      <w:r>
        <w:rPr>
          <w:rFonts w:ascii="ˎ̥" w:hAnsi="ˎ̥"/>
          <w:color w:val="000000"/>
          <w:szCs w:val="21"/>
        </w:rPr>
        <w:t>90. (should) be fixed/installed by the window</w:t>
      </w:r>
      <w:r>
        <w:rPr>
          <w:rFonts w:ascii="ˎ̥" w:hAnsi="ˎ̥"/>
          <w:color w:val="000000"/>
          <w:szCs w:val="21"/>
        </w:rPr>
        <w:br/>
      </w:r>
      <w:r>
        <w:rPr>
          <w:rFonts w:ascii="ˎ̥" w:hAnsi="ˎ̥"/>
          <w:color w:val="000000"/>
          <w:szCs w:val="21"/>
        </w:rPr>
        <w:t xml:space="preserve">　　</w:t>
      </w:r>
      <w:r>
        <w:rPr>
          <w:rFonts w:ascii="ˎ̥" w:hAnsi="ˎ̥"/>
          <w:color w:val="000000"/>
          <w:szCs w:val="21"/>
        </w:rPr>
        <w:t>91. the strong opposition of her parents/ her parents’ strong opposition.</w:t>
      </w:r>
      <w:r w:rsidRPr="00BB5580">
        <w:rPr>
          <w:rFonts w:ascii="楷体_GB2312" w:eastAsia="楷体_GB2312" w:hint="eastAsia"/>
          <w:b/>
          <w:sz w:val="28"/>
          <w:szCs w:val="28"/>
        </w:rPr>
        <w:t xml:space="preserve"> </w:t>
      </w:r>
    </w:p>
    <w:p w14:paraId="63FD7BF8" w14:textId="77777777" w:rsidR="00F22C9E" w:rsidRDefault="00F22C9E" w:rsidP="00F22C9E">
      <w:pPr>
        <w:rPr>
          <w:rFonts w:hint="eastAsia"/>
        </w:rPr>
      </w:pPr>
    </w:p>
    <w:p w14:paraId="0E89CA17" w14:textId="77777777" w:rsidR="00F22C9E" w:rsidRDefault="00F22C9E" w:rsidP="00F22C9E">
      <w:pPr>
        <w:rPr>
          <w:rFonts w:hint="eastAsia"/>
        </w:rPr>
      </w:pPr>
    </w:p>
    <w:p w14:paraId="571A8489" w14:textId="77777777" w:rsidR="00F22C9E" w:rsidRDefault="00F22C9E" w:rsidP="00F22C9E">
      <w:pPr>
        <w:rPr>
          <w:rFonts w:hint="eastAsia"/>
        </w:rPr>
      </w:pPr>
    </w:p>
    <w:p w14:paraId="2F5B4DBE" w14:textId="77777777" w:rsidR="00F22C9E" w:rsidRDefault="00F22C9E" w:rsidP="00F22C9E">
      <w:pPr>
        <w:rPr>
          <w:rFonts w:hint="eastAsia"/>
        </w:rPr>
      </w:pPr>
    </w:p>
    <w:p w14:paraId="5CC240EC" w14:textId="77777777" w:rsidR="00F22C9E" w:rsidRDefault="00F22C9E" w:rsidP="00F22C9E">
      <w:pPr>
        <w:rPr>
          <w:rFonts w:hint="eastAsia"/>
        </w:rPr>
      </w:pPr>
    </w:p>
    <w:p w14:paraId="234181D7" w14:textId="77777777" w:rsidR="00F22C9E" w:rsidRDefault="00F22C9E" w:rsidP="00F22C9E">
      <w:pPr>
        <w:rPr>
          <w:rFonts w:hint="eastAsia"/>
        </w:rPr>
      </w:pPr>
    </w:p>
    <w:p w14:paraId="231EE25C" w14:textId="77777777" w:rsidR="00F22C9E" w:rsidRDefault="00F22C9E" w:rsidP="00F22C9E">
      <w:pPr>
        <w:rPr>
          <w:rFonts w:hint="eastAsia"/>
        </w:rPr>
      </w:pPr>
    </w:p>
    <w:p w14:paraId="72DEA14F" w14:textId="77777777" w:rsidR="00F22C9E" w:rsidRDefault="00F22C9E" w:rsidP="00F22C9E">
      <w:pPr>
        <w:rPr>
          <w:rFonts w:hint="eastAsia"/>
        </w:rPr>
      </w:pPr>
    </w:p>
    <w:p w14:paraId="61DF5540" w14:textId="77777777" w:rsidR="00F22C9E" w:rsidRDefault="00F22C9E" w:rsidP="00F22C9E">
      <w:pPr>
        <w:spacing w:line="120" w:lineRule="atLeast"/>
        <w:jc w:val="center"/>
        <w:rPr>
          <w:b/>
          <w:sz w:val="28"/>
          <w:szCs w:val="28"/>
        </w:rPr>
        <w:sectPr w:rsidR="00F22C9E" w:rsidSect="00E240D6">
          <w:pgSz w:w="11907" w:h="16840" w:code="9"/>
          <w:pgMar w:top="1440" w:right="924" w:bottom="340" w:left="902" w:header="851" w:footer="992" w:gutter="0"/>
          <w:cols w:space="425"/>
          <w:docGrid w:linePitch="312"/>
        </w:sectPr>
      </w:pPr>
    </w:p>
    <w:p w14:paraId="4FD65456" w14:textId="77777777" w:rsidR="00F22C9E" w:rsidRPr="00246916" w:rsidRDefault="00F22C9E" w:rsidP="00F22C9E">
      <w:pPr>
        <w:pStyle w:val="1"/>
        <w:spacing w:before="120" w:after="120"/>
        <w:rPr>
          <w:rFonts w:hint="eastAsia"/>
          <w:b/>
          <w:sz w:val="28"/>
          <w:szCs w:val="28"/>
        </w:rPr>
      </w:pPr>
      <w:bookmarkStart w:id="14" w:name="_Toc345185046"/>
      <w:bookmarkStart w:id="15" w:name="_Toc495561943"/>
      <w:r w:rsidRPr="00246916">
        <w:rPr>
          <w:rFonts w:hint="eastAsia"/>
          <w:b/>
          <w:sz w:val="28"/>
          <w:szCs w:val="28"/>
        </w:rPr>
        <w:lastRenderedPageBreak/>
        <w:t>2009年12月大学英语四级考试</w:t>
      </w:r>
      <w:r>
        <w:rPr>
          <w:rFonts w:hint="eastAsia"/>
          <w:b/>
          <w:sz w:val="28"/>
          <w:szCs w:val="28"/>
        </w:rPr>
        <w:t>真题及答案</w:t>
      </w:r>
      <w:bookmarkEnd w:id="14"/>
      <w:bookmarkEnd w:id="15"/>
    </w:p>
    <w:p w14:paraId="6C6E4A25"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Ⅰ</w:t>
      </w:r>
      <w:r w:rsidRPr="00246916">
        <w:rPr>
          <w:rFonts w:hint="eastAsia"/>
          <w:b/>
        </w:rPr>
        <w:t xml:space="preserve"> Writing (30 minutes)</w:t>
      </w:r>
    </w:p>
    <w:p w14:paraId="5E1F64A7" w14:textId="77777777" w:rsidR="00F22C9E" w:rsidRDefault="00F22C9E" w:rsidP="00F22C9E">
      <w:pPr>
        <w:spacing w:line="120" w:lineRule="atLeast"/>
        <w:rPr>
          <w:rFonts w:hint="eastAsia"/>
        </w:rPr>
      </w:pPr>
      <w:r>
        <w:rPr>
          <w:rFonts w:hint="eastAsia"/>
        </w:rPr>
        <w:t xml:space="preserve">　　注意：此部分试题在答题卡</w:t>
      </w:r>
      <w:r>
        <w:rPr>
          <w:rFonts w:hint="eastAsia"/>
        </w:rPr>
        <w:t>1</w:t>
      </w:r>
      <w:r>
        <w:rPr>
          <w:rFonts w:hint="eastAsia"/>
        </w:rPr>
        <w:t>上。</w:t>
      </w:r>
    </w:p>
    <w:p w14:paraId="75653434" w14:textId="77777777" w:rsidR="00F22C9E" w:rsidRDefault="00F22C9E" w:rsidP="00F22C9E">
      <w:pPr>
        <w:spacing w:line="120" w:lineRule="atLeast"/>
        <w:rPr>
          <w:rFonts w:hint="eastAsia"/>
        </w:rPr>
      </w:pPr>
      <w:r>
        <w:rPr>
          <w:rFonts w:hint="eastAsia"/>
        </w:rPr>
        <w:t xml:space="preserve">　　</w:t>
      </w:r>
      <w:r>
        <w:rPr>
          <w:rFonts w:hint="eastAsia"/>
        </w:rPr>
        <w:t>Directions: For this part, you are allowed 30 minutes to write a short essay on the topic of Creating a Green Campus. You should write at least 120 words following the outline given below:</w:t>
      </w:r>
    </w:p>
    <w:p w14:paraId="4690B16A" w14:textId="77777777" w:rsidR="00F22C9E" w:rsidRDefault="00F22C9E" w:rsidP="00F22C9E">
      <w:pPr>
        <w:spacing w:line="120" w:lineRule="atLeast"/>
        <w:rPr>
          <w:rFonts w:hint="eastAsia"/>
        </w:rPr>
      </w:pPr>
      <w:r>
        <w:rPr>
          <w:rFonts w:hint="eastAsia"/>
        </w:rPr>
        <w:t xml:space="preserve">　　</w:t>
      </w:r>
      <w:r>
        <w:rPr>
          <w:rFonts w:hint="eastAsia"/>
        </w:rPr>
        <w:t xml:space="preserve">1. </w:t>
      </w:r>
      <w:r>
        <w:rPr>
          <w:rFonts w:hint="eastAsia"/>
        </w:rPr>
        <w:t>建设绿色校园很重要</w:t>
      </w:r>
    </w:p>
    <w:p w14:paraId="37F31988" w14:textId="77777777" w:rsidR="00F22C9E" w:rsidRDefault="00F22C9E" w:rsidP="00F22C9E">
      <w:pPr>
        <w:spacing w:line="120" w:lineRule="atLeast"/>
        <w:rPr>
          <w:rFonts w:hint="eastAsia"/>
        </w:rPr>
      </w:pPr>
      <w:r>
        <w:rPr>
          <w:rFonts w:hint="eastAsia"/>
        </w:rPr>
        <w:t xml:space="preserve">　　</w:t>
      </w:r>
      <w:r>
        <w:rPr>
          <w:rFonts w:hint="eastAsia"/>
        </w:rPr>
        <w:t xml:space="preserve">2. </w:t>
      </w:r>
      <w:r>
        <w:rPr>
          <w:rFonts w:hint="eastAsia"/>
        </w:rPr>
        <w:t>绿色校园不仅指绿色的环境……</w:t>
      </w:r>
    </w:p>
    <w:p w14:paraId="04275113" w14:textId="77777777" w:rsidR="00F22C9E" w:rsidRDefault="00F22C9E" w:rsidP="00F22C9E">
      <w:pPr>
        <w:spacing w:line="120" w:lineRule="atLeast"/>
        <w:rPr>
          <w:rFonts w:hint="eastAsia"/>
        </w:rPr>
      </w:pPr>
      <w:r>
        <w:rPr>
          <w:rFonts w:hint="eastAsia"/>
        </w:rPr>
        <w:t xml:space="preserve">　　</w:t>
      </w:r>
      <w:r>
        <w:rPr>
          <w:rFonts w:hint="eastAsia"/>
        </w:rPr>
        <w:t xml:space="preserve">3. </w:t>
      </w:r>
      <w:r>
        <w:rPr>
          <w:rFonts w:hint="eastAsia"/>
        </w:rPr>
        <w:t>为了建设绿色校园，我们应该……</w:t>
      </w:r>
    </w:p>
    <w:p w14:paraId="735DF122" w14:textId="77777777" w:rsidR="00F22C9E" w:rsidRDefault="00F22C9E" w:rsidP="00F22C9E">
      <w:pPr>
        <w:spacing w:line="120" w:lineRule="atLeast"/>
        <w:rPr>
          <w:rFonts w:hint="eastAsia"/>
        </w:rPr>
      </w:pPr>
      <w:r>
        <w:rPr>
          <w:rFonts w:hint="eastAsia"/>
        </w:rPr>
        <w:t xml:space="preserve">　　</w:t>
      </w:r>
      <w:r>
        <w:rPr>
          <w:rFonts w:hint="eastAsia"/>
        </w:rPr>
        <w:t>Creating a Green Campus</w:t>
      </w:r>
    </w:p>
    <w:p w14:paraId="75F89E22"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Ⅱ</w:t>
      </w:r>
      <w:r w:rsidRPr="00246916">
        <w:rPr>
          <w:rFonts w:hint="eastAsia"/>
          <w:b/>
        </w:rPr>
        <w:t xml:space="preserve"> Reading Comprehension (Skimming and Scanning) (15 minutes)</w:t>
      </w:r>
    </w:p>
    <w:p w14:paraId="5DD7770F" w14:textId="77777777" w:rsidR="00F22C9E" w:rsidRPr="00473E68" w:rsidRDefault="00F22C9E" w:rsidP="00F22C9E">
      <w:pPr>
        <w:spacing w:line="120" w:lineRule="atLeast"/>
        <w:rPr>
          <w:b/>
        </w:rPr>
      </w:pPr>
      <w:r>
        <w:rPr>
          <w:rFonts w:hint="eastAsia"/>
        </w:rPr>
        <w:t xml:space="preserve">　</w:t>
      </w:r>
      <w:r w:rsidRPr="00473E68">
        <w:rPr>
          <w:rFonts w:hint="eastAsia"/>
          <w:b/>
        </w:rPr>
        <w:t xml:space="preserve">　</w:t>
      </w:r>
      <w:r w:rsidRPr="00473E68">
        <w:rPr>
          <w:rFonts w:hint="eastAsia"/>
          <w:b/>
        </w:rPr>
        <w:t>Directions: In this part, you will have 15 minutes to go over the passage quickly and answer the questions on Answer Sheet 1. For questions 1-7, choose the best answer from the four choices marked A), B), C) and D). For question 8-10, complete the senten</w:t>
      </w:r>
      <w:r w:rsidRPr="00473E68">
        <w:rPr>
          <w:b/>
        </w:rPr>
        <w:t>ces with the information given in the passage.</w:t>
      </w:r>
    </w:p>
    <w:p w14:paraId="2DFF6C44" w14:textId="77777777" w:rsidR="00F22C9E" w:rsidRDefault="00F22C9E" w:rsidP="00F22C9E">
      <w:pPr>
        <w:spacing w:line="120" w:lineRule="atLeast"/>
        <w:jc w:val="center"/>
        <w:rPr>
          <w:rFonts w:hint="eastAsia"/>
        </w:rPr>
      </w:pPr>
      <w:r>
        <w:rPr>
          <w:rFonts w:hint="eastAsia"/>
        </w:rPr>
        <w:t>Colleges taking another look at value of merit-based aid</w:t>
      </w:r>
    </w:p>
    <w:p w14:paraId="3AE9432C" w14:textId="77777777" w:rsidR="00F22C9E" w:rsidRDefault="00F22C9E" w:rsidP="00F22C9E">
      <w:pPr>
        <w:spacing w:line="120" w:lineRule="atLeast"/>
        <w:rPr>
          <w:rFonts w:hint="eastAsia"/>
        </w:rPr>
      </w:pPr>
      <w:r>
        <w:rPr>
          <w:rFonts w:hint="eastAsia"/>
        </w:rPr>
        <w:t xml:space="preserve">　　</w:t>
      </w:r>
      <w:r>
        <w:rPr>
          <w:rFonts w:hint="eastAsia"/>
        </w:rPr>
        <w:t>Good grades and high tests scores still matter</w:t>
      </w:r>
      <w:r>
        <w:rPr>
          <w:rFonts w:hint="eastAsia"/>
        </w:rPr>
        <w:t>—</w:t>
      </w:r>
      <w:r>
        <w:rPr>
          <w:rFonts w:hint="eastAsia"/>
        </w:rPr>
        <w:t>a lot</w:t>
      </w:r>
      <w:r>
        <w:rPr>
          <w:rFonts w:hint="eastAsia"/>
        </w:rPr>
        <w:t>—</w:t>
      </w:r>
      <w:r>
        <w:rPr>
          <w:rFonts w:hint="eastAsia"/>
        </w:rPr>
        <w:t>to many colleges as they award financial aid.</w:t>
      </w:r>
    </w:p>
    <w:p w14:paraId="21C2B9FD" w14:textId="77777777" w:rsidR="00F22C9E" w:rsidRDefault="00F22C9E" w:rsidP="00F22C9E">
      <w:pPr>
        <w:spacing w:line="120" w:lineRule="atLeast"/>
      </w:pPr>
      <w:r>
        <w:rPr>
          <w:rFonts w:hint="eastAsia"/>
        </w:rPr>
        <w:t xml:space="preserve">　　</w:t>
      </w:r>
      <w:r>
        <w:rPr>
          <w:rFonts w:hint="eastAsia"/>
        </w:rPr>
        <w:t xml:space="preserve">But with low-income students projected to make up an ever-larger share of the college-bound population in coming years, some schools are re-examining whether that aid, typically known as </w:t>
      </w:r>
      <w:r>
        <w:rPr>
          <w:rFonts w:hint="eastAsia"/>
        </w:rPr>
        <w:t>“</w:t>
      </w:r>
      <w:r>
        <w:rPr>
          <w:rFonts w:hint="eastAsia"/>
        </w:rPr>
        <w:t>merit aid</w:t>
      </w:r>
      <w:r>
        <w:rPr>
          <w:rFonts w:hint="eastAsia"/>
        </w:rPr>
        <w:t>”</w:t>
      </w:r>
      <w:r>
        <w:rPr>
          <w:rFonts w:hint="eastAsia"/>
        </w:rPr>
        <w:t>, is the most effective use of precious institutional do</w:t>
      </w:r>
      <w:r>
        <w:t>llars.</w:t>
      </w:r>
    </w:p>
    <w:p w14:paraId="4665F1EE" w14:textId="77777777" w:rsidR="00F22C9E" w:rsidRDefault="00F22C9E" w:rsidP="00F22C9E">
      <w:pPr>
        <w:spacing w:line="120" w:lineRule="atLeast"/>
      </w:pPr>
      <w:r>
        <w:rPr>
          <w:rFonts w:hint="eastAsia"/>
        </w:rPr>
        <w:t xml:space="preserve">　　</w:t>
      </w:r>
      <w:r>
        <w:rPr>
          <w:rFonts w:hint="eastAsia"/>
        </w:rPr>
        <w:t>George Washington University in Washington, D.C., for example, said last week that it would cut the value of its average merit scholarships by about one-third and reduce the number of recipients(</w:t>
      </w:r>
      <w:r>
        <w:rPr>
          <w:rFonts w:hint="eastAsia"/>
        </w:rPr>
        <w:t>接受者</w:t>
      </w:r>
      <w:r>
        <w:rPr>
          <w:rFonts w:hint="eastAsia"/>
        </w:rPr>
        <w:t>), pouring the savings, about $2.5 million, into need-ba</w:t>
      </w:r>
      <w:r>
        <w:t xml:space="preserve">sed aid. </w:t>
      </w:r>
      <w:smartTag w:uri="urn:schemas-microsoft-com:office:smarttags" w:element="PlaceName">
        <w:r>
          <w:t>Allegheny</w:t>
        </w:r>
      </w:smartTag>
      <w:r>
        <w:t xml:space="preserve"> </w:t>
      </w:r>
      <w:smartTag w:uri="urn:schemas-microsoft-com:office:smarttags" w:element="PlaceType">
        <w:r>
          <w:t>College</w:t>
        </w:r>
      </w:smartTag>
      <w:r>
        <w:t xml:space="preserve"> in </w:t>
      </w:r>
      <w:smartTag w:uri="urn:schemas-microsoft-com:office:smarttags" w:element="place">
        <w:smartTag w:uri="urn:schemas-microsoft-com:office:smarttags" w:element="City">
          <w:r>
            <w:t>Meadville</w:t>
          </w:r>
        </w:smartTag>
        <w:r>
          <w:t xml:space="preserve">, </w:t>
        </w:r>
        <w:smartTag w:uri="urn:schemas-microsoft-com:office:smarttags" w:element="State">
          <w:r>
            <w:t>Pa.</w:t>
          </w:r>
        </w:smartTag>
      </w:smartTag>
      <w:r>
        <w:t>, made a similar decision three years ago.</w:t>
      </w:r>
    </w:p>
    <w:p w14:paraId="4FFF1B31" w14:textId="77777777" w:rsidR="00F22C9E" w:rsidRDefault="00F22C9E" w:rsidP="00F22C9E">
      <w:pPr>
        <w:spacing w:line="120" w:lineRule="atLeast"/>
        <w:rPr>
          <w:rFonts w:hint="eastAsia"/>
        </w:rPr>
      </w:pPr>
      <w:r>
        <w:rPr>
          <w:rFonts w:hint="eastAsia"/>
        </w:rPr>
        <w:t xml:space="preserve">　　</w:t>
      </w:r>
      <w:r>
        <w:rPr>
          <w:rFonts w:hint="eastAsia"/>
        </w:rPr>
        <w:t xml:space="preserve">Now, </w:t>
      </w:r>
      <w:smartTag w:uri="urn:schemas-microsoft-com:office:smarttags" w:element="PlaceName">
        <w:r>
          <w:rPr>
            <w:rFonts w:hint="eastAsia"/>
          </w:rPr>
          <w:t>Hamilton</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place">
        <w:smartTag w:uri="urn:schemas-microsoft-com:office:smarttags" w:element="City">
          <w:r>
            <w:rPr>
              <w:rFonts w:hint="eastAsia"/>
            </w:rPr>
            <w:t>Clinton</w:t>
          </w:r>
        </w:smartTag>
        <w:r>
          <w:rPr>
            <w:rFonts w:hint="eastAsia"/>
          </w:rPr>
          <w:t xml:space="preserve">, </w:t>
        </w:r>
        <w:smartTag w:uri="urn:schemas-microsoft-com:office:smarttags" w:element="State">
          <w:r>
            <w:rPr>
              <w:rFonts w:hint="eastAsia"/>
            </w:rPr>
            <w:t>N.Y.</w:t>
          </w:r>
        </w:smartTag>
      </w:smartTag>
      <w:r>
        <w:rPr>
          <w:rFonts w:hint="eastAsia"/>
        </w:rPr>
        <w:t>, says it will phase out merit scholarships altogether. No current merit-aid recipients will lose their scholarships, but need-based aid alone will be awarded beginning with students entering in fall 2008.</w:t>
      </w:r>
    </w:p>
    <w:p w14:paraId="08C2F794" w14:textId="77777777" w:rsidR="00F22C9E" w:rsidRDefault="00F22C9E" w:rsidP="00F22C9E">
      <w:pPr>
        <w:spacing w:line="120" w:lineRule="atLeast"/>
      </w:pPr>
      <w:r>
        <w:rPr>
          <w:rFonts w:hint="eastAsia"/>
        </w:rPr>
        <w:t xml:space="preserve">　　</w:t>
      </w:r>
      <w:r>
        <w:rPr>
          <w:rFonts w:hint="eastAsia"/>
        </w:rPr>
        <w:t>Not all colleges offer merit aid; generally, the more selective a school, the less likely it is to do so. Harvard and Princeton, for example, offer generous need-based packages, but many families who don</w:t>
      </w:r>
      <w:r>
        <w:rPr>
          <w:rFonts w:hint="eastAsia"/>
        </w:rPr>
        <w:t>’</w:t>
      </w:r>
      <w:r>
        <w:rPr>
          <w:rFonts w:hint="eastAsia"/>
        </w:rPr>
        <w:t>t meet need eligibility(</w:t>
      </w:r>
      <w:r>
        <w:rPr>
          <w:rFonts w:hint="eastAsia"/>
        </w:rPr>
        <w:t>资格</w:t>
      </w:r>
      <w:r>
        <w:rPr>
          <w:rFonts w:hint="eastAsia"/>
        </w:rPr>
        <w:t>)have been willing to pa</w:t>
      </w:r>
      <w:r>
        <w:t>y whatever they must for a big-name school.</w:t>
      </w:r>
    </w:p>
    <w:p w14:paraId="3AA094E6" w14:textId="77777777" w:rsidR="00F22C9E" w:rsidRDefault="00F22C9E" w:rsidP="00F22C9E">
      <w:pPr>
        <w:spacing w:line="120" w:lineRule="atLeast"/>
        <w:rPr>
          <w:rFonts w:hint="eastAsia"/>
        </w:rPr>
      </w:pPr>
      <w:r>
        <w:rPr>
          <w:rFonts w:hint="eastAsia"/>
        </w:rPr>
        <w:t xml:space="preserve">　　</w:t>
      </w:r>
      <w:r>
        <w:rPr>
          <w:rFonts w:hint="eastAsia"/>
        </w:rPr>
        <w:t>For small regional colleges that struggle just to fill seats, merit aid can be an important revenue-builder because many recipients still pay enough tuition dollars over and above the scholarship amount to keep the institution running.</w:t>
      </w:r>
    </w:p>
    <w:p w14:paraId="3D7D14DF" w14:textId="77777777" w:rsidR="00F22C9E" w:rsidRDefault="00F22C9E" w:rsidP="00F22C9E">
      <w:pPr>
        <w:spacing w:line="120" w:lineRule="atLeast"/>
        <w:rPr>
          <w:rFonts w:hint="eastAsia"/>
        </w:rPr>
      </w:pPr>
      <w:r>
        <w:rPr>
          <w:rFonts w:hint="eastAsia"/>
        </w:rPr>
        <w:t xml:space="preserve">　　</w:t>
      </w:r>
      <w:r>
        <w:rPr>
          <w:rFonts w:hint="eastAsia"/>
        </w:rPr>
        <w:t xml:space="preserve">But for rankings-conscious schools in between, merit aid has served primarily as a tool to recruit top students and to improve their academic profits. </w:t>
      </w:r>
      <w:r>
        <w:rPr>
          <w:rFonts w:hint="eastAsia"/>
        </w:rPr>
        <w:t>“</w:t>
      </w:r>
      <w:r>
        <w:rPr>
          <w:rFonts w:hint="eastAsia"/>
        </w:rPr>
        <w:t>They</w:t>
      </w:r>
      <w:r>
        <w:rPr>
          <w:rFonts w:hint="eastAsia"/>
        </w:rPr>
        <w:t>’</w:t>
      </w:r>
      <w:r>
        <w:rPr>
          <w:rFonts w:hint="eastAsia"/>
        </w:rPr>
        <w:t>re trying to buy students,</w:t>
      </w:r>
      <w:r>
        <w:rPr>
          <w:rFonts w:hint="eastAsia"/>
        </w:rPr>
        <w:t>”</w:t>
      </w:r>
      <w:r>
        <w:rPr>
          <w:rFonts w:hint="eastAsia"/>
        </w:rPr>
        <w:t xml:space="preserve"> says Skidmore College economist Sandy Baum.</w:t>
      </w:r>
    </w:p>
    <w:p w14:paraId="02967646" w14:textId="77777777" w:rsidR="00F22C9E" w:rsidRDefault="00F22C9E" w:rsidP="00F22C9E">
      <w:pPr>
        <w:spacing w:line="120" w:lineRule="atLeast"/>
        <w:rPr>
          <w:rFonts w:hint="eastAsia"/>
        </w:rPr>
      </w:pPr>
      <w:r>
        <w:rPr>
          <w:rFonts w:hint="eastAsia"/>
        </w:rPr>
        <w:t xml:space="preserve">　　</w:t>
      </w:r>
      <w:r>
        <w:rPr>
          <w:rFonts w:hint="eastAsia"/>
        </w:rPr>
        <w:t>Studies show merit aid also tends to benefit disproportionately students who could afford to enroll without it.</w:t>
      </w:r>
    </w:p>
    <w:p w14:paraId="614404F0" w14:textId="77777777" w:rsidR="00F22C9E" w:rsidRDefault="00F22C9E" w:rsidP="00F22C9E">
      <w:pPr>
        <w:spacing w:line="120" w:lineRule="atLeast"/>
      </w:pPr>
      <w:r>
        <w:rPr>
          <w:rFonts w:hint="eastAsia"/>
        </w:rPr>
        <w:t xml:space="preserve">　　“</w:t>
      </w:r>
      <w:r>
        <w:rPr>
          <w:rFonts w:hint="eastAsia"/>
        </w:rPr>
        <w:t>As we look to the future, we see a more pressing need to invest in need-based aid,</w:t>
      </w:r>
      <w:r>
        <w:rPr>
          <w:rFonts w:hint="eastAsia"/>
        </w:rPr>
        <w:t>”</w:t>
      </w:r>
      <w:r>
        <w:rPr>
          <w:rFonts w:hint="eastAsia"/>
        </w:rPr>
        <w:t xml:space="preserve"> says Monica Inzer, dean of admission and financial aid at Hamilton, which has offered merit scholarships for 10 years. During that time, it rose in US News &amp; World Repor</w:t>
      </w:r>
      <w:r>
        <w:t>t’s ranking of the best liberal arts colleges, from 25 to 17.</w:t>
      </w:r>
    </w:p>
    <w:p w14:paraId="097E5D29" w14:textId="77777777" w:rsidR="00F22C9E" w:rsidRDefault="00F22C9E" w:rsidP="00F22C9E">
      <w:pPr>
        <w:spacing w:line="120" w:lineRule="atLeast"/>
      </w:pPr>
      <w:r>
        <w:rPr>
          <w:rFonts w:hint="eastAsia"/>
        </w:rPr>
        <w:t xml:space="preserve">　　</w:t>
      </w:r>
      <w:r>
        <w:rPr>
          <w:rFonts w:hint="eastAsia"/>
        </w:rPr>
        <w:t xml:space="preserve">Merit aid, which benefited about 75 students a year, or about 4% of its student body, at a cost of about $ 1 million a year, </w:t>
      </w:r>
      <w:r>
        <w:rPr>
          <w:rFonts w:hint="eastAsia"/>
        </w:rPr>
        <w:t>“</w:t>
      </w:r>
      <w:r>
        <w:rPr>
          <w:rFonts w:hint="eastAsia"/>
        </w:rPr>
        <w:t>served us well,</w:t>
      </w:r>
      <w:r>
        <w:rPr>
          <w:rFonts w:hint="eastAsia"/>
        </w:rPr>
        <w:t>”</w:t>
      </w:r>
      <w:r>
        <w:rPr>
          <w:rFonts w:hint="eastAsia"/>
        </w:rPr>
        <w:t xml:space="preserve"> Inzer says, but </w:t>
      </w:r>
      <w:r>
        <w:rPr>
          <w:rFonts w:hint="eastAsia"/>
        </w:rPr>
        <w:t>“</w:t>
      </w:r>
      <w:r>
        <w:rPr>
          <w:rFonts w:hint="eastAsia"/>
        </w:rPr>
        <w:t>to be discounting the price for families that don</w:t>
      </w:r>
      <w:r>
        <w:rPr>
          <w:rFonts w:hint="eastAsia"/>
        </w:rPr>
        <w:t>’</w:t>
      </w:r>
      <w:r>
        <w:rPr>
          <w:rFonts w:hint="eastAsia"/>
        </w:rPr>
        <w:t>t need financial aid doesn</w:t>
      </w:r>
      <w:r>
        <w:rPr>
          <w:rFonts w:hint="eastAsia"/>
        </w:rPr>
        <w:t>’</w:t>
      </w:r>
      <w:r>
        <w:rPr>
          <w:rFonts w:hint="eastAsia"/>
        </w:rPr>
        <w:t xml:space="preserve">t feel right any </w:t>
      </w:r>
      <w:r>
        <w:t>more.”</w:t>
      </w:r>
    </w:p>
    <w:p w14:paraId="4FC89C93" w14:textId="77777777" w:rsidR="00F22C9E" w:rsidRDefault="00F22C9E" w:rsidP="00F22C9E">
      <w:pPr>
        <w:spacing w:line="120" w:lineRule="atLeast"/>
        <w:rPr>
          <w:rFonts w:hint="eastAsia"/>
        </w:rPr>
      </w:pPr>
      <w:r>
        <w:rPr>
          <w:rFonts w:hint="eastAsia"/>
        </w:rPr>
        <w:t xml:space="preserve">　　</w:t>
      </w:r>
      <w:r>
        <w:rPr>
          <w:rFonts w:hint="eastAsia"/>
        </w:rPr>
        <w:t>Need-based aid remains by far the largest share of all student aid, which includes state, federal and institutional grants. But merit aid, offered primarily by schools and states, is growing faster, both overall and at the institutional level.</w:t>
      </w:r>
    </w:p>
    <w:p w14:paraId="5E2B9375" w14:textId="77777777" w:rsidR="00F22C9E" w:rsidRDefault="00F22C9E" w:rsidP="00F22C9E">
      <w:pPr>
        <w:spacing w:line="120" w:lineRule="atLeast"/>
        <w:rPr>
          <w:rFonts w:hint="eastAsia"/>
        </w:rPr>
      </w:pPr>
      <w:r>
        <w:rPr>
          <w:rFonts w:hint="eastAsia"/>
        </w:rPr>
        <w:t xml:space="preserve">　　</w:t>
      </w:r>
      <w:r>
        <w:rPr>
          <w:rFonts w:hint="eastAsia"/>
        </w:rPr>
        <w:t>Between 1995-96 and 2003-04, institutional merit aid alone increased 212%, compared with 47% for need-based grants. At least 15 states also offer merit aid, typically in a bid to enroll top students in the state</w:t>
      </w:r>
      <w:r>
        <w:rPr>
          <w:rFonts w:hint="eastAsia"/>
        </w:rPr>
        <w:t>’</w:t>
      </w:r>
      <w:r>
        <w:rPr>
          <w:rFonts w:hint="eastAsia"/>
        </w:rPr>
        <w:t>s public institutions.</w:t>
      </w:r>
    </w:p>
    <w:p w14:paraId="48C4EA76" w14:textId="77777777" w:rsidR="00F22C9E" w:rsidRDefault="00F22C9E" w:rsidP="00F22C9E">
      <w:pPr>
        <w:spacing w:line="120" w:lineRule="atLeast"/>
      </w:pPr>
      <w:r>
        <w:rPr>
          <w:rFonts w:hint="eastAsia"/>
        </w:rPr>
        <w:t xml:space="preserve">　　</w:t>
      </w:r>
      <w:r>
        <w:rPr>
          <w:rFonts w:hint="eastAsia"/>
        </w:rPr>
        <w:t>But in recent years, a growing chorus(</w:t>
      </w:r>
      <w:r>
        <w:rPr>
          <w:rFonts w:hint="eastAsia"/>
        </w:rPr>
        <w:t>异口同声</w:t>
      </w:r>
      <w:r>
        <w:rPr>
          <w:rFonts w:hint="eastAsia"/>
        </w:rPr>
        <w:t xml:space="preserve">)of critics has begun pressuring schools to drop the practice. Recent decisions by Hamilton and others may be </w:t>
      </w:r>
      <w:r>
        <w:rPr>
          <w:rFonts w:hint="eastAsia"/>
        </w:rPr>
        <w:t>“</w:t>
      </w:r>
      <w:r>
        <w:rPr>
          <w:rFonts w:hint="eastAsia"/>
        </w:rPr>
        <w:t>a sign that people are starting to realize that there</w:t>
      </w:r>
      <w:r>
        <w:rPr>
          <w:rFonts w:hint="eastAsia"/>
        </w:rPr>
        <w:t>’</w:t>
      </w:r>
      <w:r>
        <w:rPr>
          <w:rFonts w:hint="eastAsia"/>
        </w:rPr>
        <w:t>s this destructive competition going on,</w:t>
      </w:r>
      <w:r>
        <w:rPr>
          <w:rFonts w:hint="eastAsia"/>
        </w:rPr>
        <w:t>”</w:t>
      </w:r>
      <w:r>
        <w:rPr>
          <w:rFonts w:hint="eastAsia"/>
        </w:rPr>
        <w:t xml:space="preserve"> says </w:t>
      </w:r>
      <w:r>
        <w:t>Baum, co-author of a recent College Report that raises concerns about the role of institutional aid not based on need.</w:t>
      </w:r>
    </w:p>
    <w:p w14:paraId="45638D7B" w14:textId="77777777" w:rsidR="00F22C9E" w:rsidRDefault="00F22C9E" w:rsidP="00F22C9E">
      <w:pPr>
        <w:spacing w:line="120" w:lineRule="atLeast"/>
        <w:rPr>
          <w:rFonts w:hint="eastAsia"/>
        </w:rPr>
      </w:pPr>
      <w:r>
        <w:rPr>
          <w:rFonts w:hint="eastAsia"/>
        </w:rPr>
        <w:t xml:space="preserve">　　</w:t>
      </w:r>
      <w:r>
        <w:rPr>
          <w:rFonts w:hint="eastAsia"/>
        </w:rPr>
        <w:t>David Laird, president of the Minnesota Private College Council, says many of his schools would like to reduce their merit aid but fear that in doing so, they would lose top students to their competitors.</w:t>
      </w:r>
    </w:p>
    <w:p w14:paraId="17376EA5" w14:textId="77777777" w:rsidR="00F22C9E" w:rsidRDefault="00F22C9E" w:rsidP="00F22C9E">
      <w:pPr>
        <w:spacing w:line="120" w:lineRule="atLeast"/>
      </w:pPr>
      <w:r>
        <w:rPr>
          <w:rFonts w:hint="eastAsia"/>
        </w:rPr>
        <w:t xml:space="preserve">　　“</w:t>
      </w:r>
      <w:r>
        <w:rPr>
          <w:rFonts w:hint="eastAsia"/>
        </w:rPr>
        <w:t>No one can take one-sided action,</w:t>
      </w:r>
      <w:r>
        <w:rPr>
          <w:rFonts w:hint="eastAsia"/>
        </w:rPr>
        <w:t>”</w:t>
      </w:r>
      <w:r>
        <w:rPr>
          <w:rFonts w:hint="eastAsia"/>
        </w:rPr>
        <w:t xml:space="preserve"> says Laird, who is exploring whether to seek an exemption(</w:t>
      </w:r>
      <w:r>
        <w:rPr>
          <w:rFonts w:hint="eastAsia"/>
        </w:rPr>
        <w:t>豁免</w:t>
      </w:r>
      <w:r>
        <w:rPr>
          <w:rFonts w:hint="eastAsia"/>
        </w:rPr>
        <w:t xml:space="preserve">)from federal anti-trust laws so member colleges can discuss how they could jointly reduce merit aid, </w:t>
      </w:r>
      <w:r>
        <w:rPr>
          <w:rFonts w:hint="eastAsia"/>
        </w:rPr>
        <w:t>“</w:t>
      </w:r>
      <w:r>
        <w:rPr>
          <w:rFonts w:hint="eastAsia"/>
        </w:rPr>
        <w:t>This is a merry-go-round that</w:t>
      </w:r>
      <w:r>
        <w:rPr>
          <w:rFonts w:hint="eastAsia"/>
        </w:rPr>
        <w:t>’</w:t>
      </w:r>
      <w:r>
        <w:rPr>
          <w:rFonts w:hint="eastAsia"/>
        </w:rPr>
        <w:t>s going very fast, and no</w:t>
      </w:r>
      <w:r>
        <w:t>ne of the institutions believe they can sustain the risks of trying to break away by themselves.”</w:t>
      </w:r>
    </w:p>
    <w:p w14:paraId="449C63F1" w14:textId="77777777" w:rsidR="00F22C9E" w:rsidRDefault="00F22C9E" w:rsidP="00F22C9E">
      <w:pPr>
        <w:spacing w:line="120" w:lineRule="atLeast"/>
        <w:rPr>
          <w:rFonts w:hint="eastAsia"/>
        </w:rPr>
      </w:pPr>
      <w:r>
        <w:rPr>
          <w:rFonts w:hint="eastAsia"/>
        </w:rPr>
        <w:t xml:space="preserve">　　</w:t>
      </w:r>
      <w:r>
        <w:rPr>
          <w:rFonts w:hint="eastAsia"/>
        </w:rPr>
        <w:t>A complicating factor is that merit aid has become so popular with middle-income families, who don</w:t>
      </w:r>
      <w:r>
        <w:rPr>
          <w:rFonts w:hint="eastAsia"/>
        </w:rPr>
        <w:t>’</w:t>
      </w:r>
      <w:r>
        <w:rPr>
          <w:rFonts w:hint="eastAsia"/>
        </w:rPr>
        <w:t xml:space="preserve">t qualify for need-based aid, that many have come to depend on it. And, as tuitions continue to increase, the line between merit and </w:t>
      </w:r>
      <w:r>
        <w:rPr>
          <w:rFonts w:hint="eastAsia"/>
        </w:rPr>
        <w:lastRenderedPageBreak/>
        <w:t>need blurs.</w:t>
      </w:r>
    </w:p>
    <w:p w14:paraId="3EB2F0A3" w14:textId="77777777" w:rsidR="00F22C9E" w:rsidRDefault="00F22C9E" w:rsidP="00F22C9E">
      <w:pPr>
        <w:spacing w:line="120" w:lineRule="atLeast"/>
        <w:rPr>
          <w:rFonts w:hint="eastAsia"/>
        </w:rPr>
      </w:pPr>
      <w:r>
        <w:rPr>
          <w:rFonts w:hint="eastAsia"/>
        </w:rPr>
        <w:t xml:space="preserve">　　</w:t>
      </w:r>
      <w:r>
        <w:rPr>
          <w:rFonts w:hint="eastAsia"/>
        </w:rPr>
        <w:t>That</w:t>
      </w:r>
      <w:r>
        <w:rPr>
          <w:rFonts w:hint="eastAsia"/>
        </w:rPr>
        <w:t>’</w:t>
      </w:r>
      <w:r>
        <w:rPr>
          <w:rFonts w:hint="eastAsia"/>
        </w:rPr>
        <w:t>s one reason Allegheny College doesn</w:t>
      </w:r>
      <w:r>
        <w:rPr>
          <w:rFonts w:hint="eastAsia"/>
        </w:rPr>
        <w:t>’</w:t>
      </w:r>
      <w:r>
        <w:rPr>
          <w:rFonts w:hint="eastAsia"/>
        </w:rPr>
        <w:t>t plan to drop merit aid entirely.</w:t>
      </w:r>
    </w:p>
    <w:p w14:paraId="71C6801E" w14:textId="77777777" w:rsidR="00F22C9E" w:rsidRDefault="00F22C9E" w:rsidP="00F22C9E">
      <w:pPr>
        <w:spacing w:line="120" w:lineRule="atLeast"/>
        <w:rPr>
          <w:rFonts w:hint="eastAsia"/>
        </w:rPr>
      </w:pPr>
      <w:r>
        <w:rPr>
          <w:rFonts w:hint="eastAsia"/>
        </w:rPr>
        <w:t xml:space="preserve">　　“</w:t>
      </w:r>
      <w:r>
        <w:rPr>
          <w:rFonts w:hint="eastAsia"/>
        </w:rPr>
        <w:t>We still believe in rewarding superior achievements and know that these top students truly value the scholarship,</w:t>
      </w:r>
      <w:r>
        <w:rPr>
          <w:rFonts w:hint="eastAsia"/>
        </w:rPr>
        <w:t>”</w:t>
      </w:r>
      <w:r>
        <w:rPr>
          <w:rFonts w:hint="eastAsia"/>
        </w:rPr>
        <w:t xml:space="preserve"> says Scott Friedhoff, Allegheny</w:t>
      </w:r>
      <w:r>
        <w:rPr>
          <w:rFonts w:hint="eastAsia"/>
        </w:rPr>
        <w:t>’</w:t>
      </w:r>
      <w:r>
        <w:rPr>
          <w:rFonts w:hint="eastAsia"/>
        </w:rPr>
        <w:t>s vice president for enrollment.</w:t>
      </w:r>
    </w:p>
    <w:p w14:paraId="672DF61B" w14:textId="77777777" w:rsidR="00F22C9E" w:rsidRDefault="00F22C9E" w:rsidP="00F22C9E">
      <w:pPr>
        <w:spacing w:line="120" w:lineRule="atLeast"/>
      </w:pPr>
      <w:r>
        <w:rPr>
          <w:rFonts w:hint="eastAsia"/>
        </w:rPr>
        <w:t xml:space="preserve">　　</w:t>
      </w:r>
      <w:r>
        <w:rPr>
          <w:rFonts w:hint="eastAsia"/>
        </w:rPr>
        <w:t>Emory University in Atlanta, which boasts a $4.7 billion endowment(</w:t>
      </w:r>
      <w:r>
        <w:rPr>
          <w:rFonts w:hint="eastAsia"/>
        </w:rPr>
        <w:t>捐赠</w:t>
      </w:r>
      <w:r>
        <w:rPr>
          <w:rFonts w:hint="eastAsia"/>
        </w:rPr>
        <w:t xml:space="preserve">), meanwhile, is taking another approach. This year, it announced it would eliminate loans for needy students and cap them for middle-income families. At the same time, it would expand </w:t>
      </w:r>
      <w:r>
        <w:t>its 28-year-old merit program.</w:t>
      </w:r>
    </w:p>
    <w:p w14:paraId="694769B6" w14:textId="77777777" w:rsidR="00F22C9E" w:rsidRDefault="00F22C9E" w:rsidP="00F22C9E">
      <w:pPr>
        <w:spacing w:line="120" w:lineRule="atLeast"/>
      </w:pPr>
      <w:r>
        <w:rPr>
          <w:rFonts w:hint="eastAsia"/>
        </w:rPr>
        <w:t xml:space="preserve">　　“</w:t>
      </w:r>
      <w:r>
        <w:rPr>
          <w:rFonts w:hint="eastAsia"/>
        </w:rPr>
        <w:t>Yeah, we</w:t>
      </w:r>
      <w:r>
        <w:rPr>
          <w:rFonts w:hint="eastAsia"/>
        </w:rPr>
        <w:t>’</w:t>
      </w:r>
      <w:r>
        <w:rPr>
          <w:rFonts w:hint="eastAsia"/>
        </w:rPr>
        <w:t>re playing the merit game,</w:t>
      </w:r>
      <w:r>
        <w:rPr>
          <w:rFonts w:hint="eastAsia"/>
        </w:rPr>
        <w:t>”</w:t>
      </w:r>
      <w:r>
        <w:rPr>
          <w:rFonts w:hint="eastAsia"/>
        </w:rPr>
        <w:t xml:space="preserve"> acknowledges Tom Lancaster, associate dean for undergraduate education. But it has its strong point, too, he says. </w:t>
      </w:r>
      <w:r>
        <w:rPr>
          <w:rFonts w:hint="eastAsia"/>
        </w:rPr>
        <w:t>“</w:t>
      </w:r>
      <w:r>
        <w:rPr>
          <w:rFonts w:hint="eastAsia"/>
        </w:rPr>
        <w:t>The fact of the matter is, it</w:t>
      </w:r>
      <w:r>
        <w:rPr>
          <w:rFonts w:hint="eastAsia"/>
        </w:rPr>
        <w:t>’</w:t>
      </w:r>
      <w:r>
        <w:rPr>
          <w:rFonts w:hint="eastAsia"/>
        </w:rPr>
        <w:t>s not just about the lowest-income people. It</w:t>
      </w:r>
      <w:r>
        <w:rPr>
          <w:rFonts w:hint="eastAsia"/>
        </w:rPr>
        <w:t>’</w:t>
      </w:r>
      <w:r>
        <w:rPr>
          <w:rFonts w:hint="eastAsia"/>
        </w:rPr>
        <w:t>s the average American m</w:t>
      </w:r>
      <w:r>
        <w:t>iddle-class family who’s being priced out of the market.”</w:t>
      </w:r>
    </w:p>
    <w:p w14:paraId="73AF4747" w14:textId="77777777" w:rsidR="00F22C9E" w:rsidRDefault="00F22C9E" w:rsidP="00F22C9E">
      <w:pPr>
        <w:spacing w:line="120" w:lineRule="atLeast"/>
        <w:rPr>
          <w:rFonts w:hint="eastAsia"/>
        </w:rPr>
      </w:pPr>
      <w:r>
        <w:rPr>
          <w:rFonts w:hint="eastAsia"/>
        </w:rPr>
        <w:t xml:space="preserve">　　</w:t>
      </w:r>
      <w:r>
        <w:rPr>
          <w:rFonts w:hint="eastAsia"/>
        </w:rPr>
        <w:t>*A few words about merit-based aid:</w:t>
      </w:r>
    </w:p>
    <w:p w14:paraId="264E58AB" w14:textId="77777777" w:rsidR="00F22C9E" w:rsidRDefault="00F22C9E" w:rsidP="00F22C9E">
      <w:pPr>
        <w:spacing w:line="120" w:lineRule="atLeast"/>
        <w:rPr>
          <w:rFonts w:hint="eastAsia"/>
        </w:rPr>
      </w:pPr>
      <w:r>
        <w:rPr>
          <w:rFonts w:hint="eastAsia"/>
        </w:rPr>
        <w:t xml:space="preserve">　　</w:t>
      </w:r>
      <w:r>
        <w:rPr>
          <w:rFonts w:hint="eastAsia"/>
        </w:rPr>
        <w:t>Merit-based aid is aid offered to students who achieve excellence in a given area, and is generally known as academic, athletic and artistic merit scholarships.</w:t>
      </w:r>
    </w:p>
    <w:p w14:paraId="26AC64ED" w14:textId="77777777" w:rsidR="00F22C9E" w:rsidRDefault="00F22C9E" w:rsidP="00F22C9E">
      <w:pPr>
        <w:spacing w:line="120" w:lineRule="atLeast"/>
      </w:pPr>
      <w:r>
        <w:rPr>
          <w:rFonts w:hint="eastAsia"/>
        </w:rPr>
        <w:t xml:space="preserve">　　</w:t>
      </w:r>
      <w:r>
        <w:rPr>
          <w:rFonts w:hint="eastAsia"/>
        </w:rPr>
        <w:t>Academic merit scholarships are based on students</w:t>
      </w:r>
      <w:r>
        <w:rPr>
          <w:rFonts w:hint="eastAsia"/>
        </w:rPr>
        <w:t>’</w:t>
      </w:r>
      <w:r>
        <w:rPr>
          <w:rFonts w:hint="eastAsia"/>
        </w:rPr>
        <w:t xml:space="preserve"> grades, GPA and overall academic performance during high school. They are typically meant for students going straight to college right after high school. However, there are scholarships for current colle</w:t>
      </w:r>
      <w:r>
        <w:t xml:space="preserve">ge students with exceptional grades as well. These merit scholarships usually help students pay tuition bills, and they can be renewed each year as long as the recipients continue to qualify. In some cases, students may need to be recommended by their school or a teacher as part of the qualification process. </w:t>
      </w:r>
    </w:p>
    <w:p w14:paraId="3EA8928B" w14:textId="77777777" w:rsidR="00F22C9E" w:rsidRDefault="00F22C9E" w:rsidP="00F22C9E">
      <w:pPr>
        <w:spacing w:line="120" w:lineRule="atLeast"/>
        <w:rPr>
          <w:rFonts w:hint="eastAsia"/>
        </w:rPr>
      </w:pPr>
      <w:r>
        <w:rPr>
          <w:rFonts w:hint="eastAsia"/>
        </w:rPr>
        <w:t xml:space="preserve">　　</w:t>
      </w:r>
      <w:r>
        <w:rPr>
          <w:rFonts w:hint="eastAsia"/>
        </w:rPr>
        <w:t>Athletic merit scholarships are meant for students that excel(</w:t>
      </w:r>
      <w:r>
        <w:rPr>
          <w:rFonts w:hint="eastAsia"/>
        </w:rPr>
        <w:t>突出</w:t>
      </w:r>
      <w:r>
        <w:rPr>
          <w:rFonts w:hint="eastAsia"/>
        </w:rPr>
        <w:t>)in sports of any kind, from football to track and field events. Recommendation for these scholarships is required, since exceptional athletic performance has to be recognized by a coach or a referee(</w:t>
      </w:r>
      <w:r>
        <w:rPr>
          <w:rFonts w:hint="eastAsia"/>
        </w:rPr>
        <w:t>裁判</w:t>
      </w:r>
      <w:r>
        <w:rPr>
          <w:rFonts w:hint="eastAsia"/>
        </w:rPr>
        <w:t>). Applicants need to send in a tape containing their best performance.</w:t>
      </w:r>
    </w:p>
    <w:p w14:paraId="640AAC0C" w14:textId="77777777" w:rsidR="00F22C9E" w:rsidRDefault="00F22C9E" w:rsidP="00F22C9E">
      <w:pPr>
        <w:spacing w:line="120" w:lineRule="atLeast"/>
        <w:rPr>
          <w:rFonts w:hint="eastAsia"/>
        </w:rPr>
      </w:pPr>
      <w:r>
        <w:rPr>
          <w:rFonts w:hint="eastAsia"/>
        </w:rPr>
        <w:t xml:space="preserve">　　</w:t>
      </w:r>
      <w:r>
        <w:rPr>
          <w:rFonts w:hint="eastAsia"/>
        </w:rPr>
        <w:t>Artistic merit scholarships require that applicants excel in a given artistic area. This generally includes any creative field such as art, design, fashion, music, dance or writing. Applying for artistic merit scholarships usually requires that students submit a portfolio(</w:t>
      </w:r>
      <w:r>
        <w:rPr>
          <w:rFonts w:hint="eastAsia"/>
        </w:rPr>
        <w:t>选辑</w:t>
      </w:r>
      <w:r>
        <w:rPr>
          <w:rFonts w:hint="eastAsia"/>
        </w:rPr>
        <w:t>)of some sort, whether that includes a collection of artwork, a recording of a musical performance or a video of them dancing.</w:t>
      </w:r>
    </w:p>
    <w:p w14:paraId="08772221" w14:textId="77777777" w:rsidR="00F22C9E" w:rsidRDefault="00F22C9E" w:rsidP="00F22C9E">
      <w:pPr>
        <w:spacing w:line="120" w:lineRule="atLeast"/>
        <w:rPr>
          <w:rFonts w:hint="eastAsia"/>
        </w:rPr>
      </w:pPr>
      <w:r>
        <w:rPr>
          <w:rFonts w:hint="eastAsia"/>
        </w:rPr>
        <w:t xml:space="preserve">　　</w:t>
      </w:r>
      <w:r>
        <w:rPr>
          <w:rFonts w:hint="eastAsia"/>
        </w:rPr>
        <w:t>1. With more and more low-income students pursuing higher education, a number of colleges are ________.</w:t>
      </w:r>
    </w:p>
    <w:p w14:paraId="5D64F054" w14:textId="77777777" w:rsidR="00F22C9E" w:rsidRDefault="00F22C9E" w:rsidP="00F22C9E">
      <w:pPr>
        <w:spacing w:line="120" w:lineRule="atLeast"/>
        <w:rPr>
          <w:rFonts w:hint="eastAsia"/>
        </w:rPr>
      </w:pPr>
      <w:r>
        <w:rPr>
          <w:rFonts w:hint="eastAsia"/>
        </w:rPr>
        <w:t xml:space="preserve">　　</w:t>
      </w:r>
      <w:r>
        <w:rPr>
          <w:rFonts w:hint="eastAsia"/>
        </w:rPr>
        <w:t>A) offering students more merit-based aid B) revising their financial aid policies</w:t>
      </w:r>
    </w:p>
    <w:p w14:paraId="0464A408" w14:textId="77777777" w:rsidR="00F22C9E" w:rsidRDefault="00F22C9E" w:rsidP="00F22C9E">
      <w:pPr>
        <w:spacing w:line="120" w:lineRule="atLeast"/>
        <w:rPr>
          <w:rFonts w:hint="eastAsia"/>
        </w:rPr>
      </w:pPr>
      <w:r>
        <w:rPr>
          <w:rFonts w:hint="eastAsia"/>
        </w:rPr>
        <w:t xml:space="preserve">　　</w:t>
      </w:r>
      <w:r>
        <w:rPr>
          <w:rFonts w:hint="eastAsia"/>
        </w:rPr>
        <w:t>C) increasing the amount of financial aid D) changing their admission processes</w:t>
      </w:r>
    </w:p>
    <w:p w14:paraId="23F56E65" w14:textId="77777777" w:rsidR="00F22C9E" w:rsidRDefault="00F22C9E" w:rsidP="00F22C9E">
      <w:pPr>
        <w:spacing w:line="120" w:lineRule="atLeast"/>
        <w:rPr>
          <w:rFonts w:hint="eastAsia"/>
        </w:rPr>
      </w:pPr>
      <w:r>
        <w:rPr>
          <w:rFonts w:hint="eastAsia"/>
        </w:rPr>
        <w:t xml:space="preserve">　　</w:t>
      </w:r>
      <w:r>
        <w:rPr>
          <w:rFonts w:hint="eastAsia"/>
        </w:rPr>
        <w:t xml:space="preserve">2. What did </w:t>
      </w:r>
      <w:smartTag w:uri="urn:schemas-microsoft-com:office:smarttags" w:element="PlaceName">
        <w:r>
          <w:rPr>
            <w:rFonts w:hint="eastAsia"/>
          </w:rPr>
          <w:t>Allegheny</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place">
        <w:smartTag w:uri="urn:schemas-microsoft-com:office:smarttags" w:element="City">
          <w:r>
            <w:rPr>
              <w:rFonts w:hint="eastAsia"/>
            </w:rPr>
            <w:t>Meadville</w:t>
          </w:r>
        </w:smartTag>
      </w:smartTag>
      <w:r>
        <w:rPr>
          <w:rFonts w:hint="eastAsia"/>
        </w:rPr>
        <w:t xml:space="preserve"> do three years ago?</w:t>
      </w:r>
    </w:p>
    <w:p w14:paraId="1998E7F8" w14:textId="77777777" w:rsidR="00F22C9E" w:rsidRDefault="00F22C9E" w:rsidP="00F22C9E">
      <w:pPr>
        <w:spacing w:line="120" w:lineRule="atLeast"/>
        <w:rPr>
          <w:rFonts w:hint="eastAsia"/>
        </w:rPr>
      </w:pPr>
      <w:r>
        <w:rPr>
          <w:rFonts w:hint="eastAsia"/>
        </w:rPr>
        <w:t xml:space="preserve">　　</w:t>
      </w:r>
      <w:r>
        <w:rPr>
          <w:rFonts w:hint="eastAsia"/>
        </w:rPr>
        <w:t>A) It tried to implement a novel financial aid program.</w:t>
      </w:r>
    </w:p>
    <w:p w14:paraId="1A07CF51" w14:textId="77777777" w:rsidR="00F22C9E" w:rsidRDefault="00F22C9E" w:rsidP="00F22C9E">
      <w:pPr>
        <w:spacing w:line="120" w:lineRule="atLeast"/>
        <w:rPr>
          <w:rFonts w:hint="eastAsia"/>
        </w:rPr>
      </w:pPr>
      <w:r>
        <w:rPr>
          <w:rFonts w:hint="eastAsia"/>
        </w:rPr>
        <w:t xml:space="preserve">　　</w:t>
      </w:r>
      <w:r>
        <w:rPr>
          <w:rFonts w:hint="eastAsia"/>
        </w:rPr>
        <w:t>B) It added $ 2.5 million to its need-based aid program.</w:t>
      </w:r>
    </w:p>
    <w:p w14:paraId="38A90F13" w14:textId="77777777" w:rsidR="00F22C9E" w:rsidRDefault="00F22C9E" w:rsidP="00F22C9E">
      <w:pPr>
        <w:spacing w:line="120" w:lineRule="atLeast"/>
        <w:rPr>
          <w:rFonts w:hint="eastAsia"/>
        </w:rPr>
      </w:pPr>
      <w:r>
        <w:rPr>
          <w:rFonts w:hint="eastAsia"/>
        </w:rPr>
        <w:t xml:space="preserve">　　</w:t>
      </w:r>
      <w:r>
        <w:rPr>
          <w:rFonts w:hint="eastAsia"/>
        </w:rPr>
        <w:t>C) It phased out its merit-based scholarships altogether.</w:t>
      </w:r>
    </w:p>
    <w:p w14:paraId="48B40BAB" w14:textId="77777777" w:rsidR="00F22C9E" w:rsidRDefault="00F22C9E" w:rsidP="00F22C9E">
      <w:pPr>
        <w:spacing w:line="120" w:lineRule="atLeast"/>
        <w:rPr>
          <w:rFonts w:hint="eastAsia"/>
        </w:rPr>
      </w:pPr>
      <w:r>
        <w:rPr>
          <w:rFonts w:hint="eastAsia"/>
        </w:rPr>
        <w:t xml:space="preserve">　　</w:t>
      </w:r>
      <w:r>
        <w:rPr>
          <w:rFonts w:hint="eastAsia"/>
        </w:rPr>
        <w:t>D) It cuts its merit-based aid to help the needy students.</w:t>
      </w:r>
    </w:p>
    <w:p w14:paraId="3E3068B3" w14:textId="77777777" w:rsidR="00F22C9E" w:rsidRDefault="00F22C9E" w:rsidP="00F22C9E">
      <w:pPr>
        <w:spacing w:line="120" w:lineRule="atLeast"/>
        <w:rPr>
          <w:rFonts w:hint="eastAsia"/>
        </w:rPr>
      </w:pPr>
      <w:r>
        <w:rPr>
          <w:rFonts w:hint="eastAsia"/>
        </w:rPr>
        <w:t xml:space="preserve">　　</w:t>
      </w:r>
      <w:r>
        <w:rPr>
          <w:rFonts w:hint="eastAsia"/>
        </w:rPr>
        <w:t>3. The chief purpose of rankings-conscious colleges in offering merit aid is to ______.</w:t>
      </w:r>
    </w:p>
    <w:p w14:paraId="622D831A" w14:textId="77777777" w:rsidR="00F22C9E" w:rsidRDefault="00F22C9E" w:rsidP="00F22C9E">
      <w:pPr>
        <w:spacing w:line="120" w:lineRule="atLeast"/>
        <w:rPr>
          <w:rFonts w:hint="eastAsia"/>
        </w:rPr>
      </w:pPr>
      <w:r>
        <w:rPr>
          <w:rFonts w:hint="eastAsia"/>
        </w:rPr>
        <w:t xml:space="preserve">　　</w:t>
      </w:r>
      <w:r>
        <w:rPr>
          <w:rFonts w:hint="eastAsia"/>
        </w:rPr>
        <w:t>A) improve teaching quality B) boost their enrollments</w:t>
      </w:r>
    </w:p>
    <w:p w14:paraId="070B61C1" w14:textId="77777777" w:rsidR="00F22C9E" w:rsidRDefault="00F22C9E" w:rsidP="00F22C9E">
      <w:pPr>
        <w:spacing w:line="120" w:lineRule="atLeast"/>
        <w:rPr>
          <w:rFonts w:hint="eastAsia"/>
        </w:rPr>
      </w:pPr>
      <w:r>
        <w:rPr>
          <w:rFonts w:hint="eastAsia"/>
        </w:rPr>
        <w:t xml:space="preserve">　　</w:t>
      </w:r>
      <w:r>
        <w:rPr>
          <w:rFonts w:hint="eastAsia"/>
        </w:rPr>
        <w:t>C) attract good students D) increase their revenues</w:t>
      </w:r>
    </w:p>
    <w:p w14:paraId="5AB1CC67" w14:textId="77777777" w:rsidR="00F22C9E" w:rsidRDefault="00F22C9E" w:rsidP="00F22C9E">
      <w:pPr>
        <w:spacing w:line="120" w:lineRule="atLeast"/>
        <w:rPr>
          <w:rFonts w:hint="eastAsia"/>
        </w:rPr>
      </w:pPr>
      <w:r>
        <w:rPr>
          <w:rFonts w:hint="eastAsia"/>
        </w:rPr>
        <w:t xml:space="preserve">　　</w:t>
      </w:r>
      <w:r>
        <w:rPr>
          <w:rFonts w:hint="eastAsia"/>
        </w:rPr>
        <w:t xml:space="preserve">4. Monica Inzer, dean of admission and financial aid at </w:t>
      </w:r>
      <w:smartTag w:uri="urn:schemas-microsoft-com:office:smarttags" w:element="place">
        <w:smartTag w:uri="urn:schemas-microsoft-com:office:smarttags" w:element="City">
          <w:r>
            <w:rPr>
              <w:rFonts w:hint="eastAsia"/>
            </w:rPr>
            <w:t>Hamilton</w:t>
          </w:r>
        </w:smartTag>
      </w:smartTag>
      <w:r>
        <w:rPr>
          <w:rFonts w:hint="eastAsia"/>
        </w:rPr>
        <w:t>, believes ______.</w:t>
      </w:r>
    </w:p>
    <w:p w14:paraId="71FB7A75" w14:textId="77777777" w:rsidR="00F22C9E" w:rsidRDefault="00F22C9E" w:rsidP="00F22C9E">
      <w:pPr>
        <w:spacing w:line="120" w:lineRule="atLeast"/>
        <w:rPr>
          <w:rFonts w:hint="eastAsia"/>
        </w:rPr>
      </w:pPr>
      <w:r>
        <w:rPr>
          <w:rFonts w:hint="eastAsia"/>
        </w:rPr>
        <w:t xml:space="preserve">　　</w:t>
      </w:r>
      <w:r>
        <w:rPr>
          <w:rFonts w:hint="eastAsia"/>
        </w:rPr>
        <w:t>A) it doesn</w:t>
      </w:r>
      <w:r>
        <w:rPr>
          <w:rFonts w:hint="eastAsia"/>
        </w:rPr>
        <w:t>’</w:t>
      </w:r>
      <w:r>
        <w:rPr>
          <w:rFonts w:hint="eastAsia"/>
        </w:rPr>
        <w:t>t pay to spend $ 1 million a year to raise its ranking</w:t>
      </w:r>
    </w:p>
    <w:p w14:paraId="5795E20C" w14:textId="77777777" w:rsidR="00F22C9E" w:rsidRDefault="00F22C9E" w:rsidP="00F22C9E">
      <w:pPr>
        <w:spacing w:line="120" w:lineRule="atLeast"/>
        <w:rPr>
          <w:rFonts w:hint="eastAsia"/>
        </w:rPr>
      </w:pPr>
      <w:r>
        <w:rPr>
          <w:rFonts w:hint="eastAsia"/>
        </w:rPr>
        <w:t xml:space="preserve">　　</w:t>
      </w:r>
      <w:r>
        <w:rPr>
          <w:rFonts w:hint="eastAsia"/>
        </w:rPr>
        <w:t>B) it gives students motivation to award academic achievements</w:t>
      </w:r>
    </w:p>
    <w:p w14:paraId="2C0DD6D4" w14:textId="77777777" w:rsidR="00F22C9E" w:rsidRDefault="00F22C9E" w:rsidP="00F22C9E">
      <w:pPr>
        <w:spacing w:line="120" w:lineRule="atLeast"/>
        <w:rPr>
          <w:rFonts w:hint="eastAsia"/>
        </w:rPr>
      </w:pPr>
      <w:r>
        <w:rPr>
          <w:rFonts w:hint="eastAsia"/>
        </w:rPr>
        <w:t xml:space="preserve">　　</w:t>
      </w:r>
      <w:r>
        <w:rPr>
          <w:rFonts w:hint="eastAsia"/>
        </w:rPr>
        <w:t>C) it</w:t>
      </w:r>
      <w:r>
        <w:rPr>
          <w:rFonts w:hint="eastAsia"/>
        </w:rPr>
        <w:t>’</w:t>
      </w:r>
      <w:r>
        <w:rPr>
          <w:rFonts w:hint="eastAsia"/>
        </w:rPr>
        <w:t>s illogical to use so much money on only 4% of its students</w:t>
      </w:r>
    </w:p>
    <w:p w14:paraId="29F74F25" w14:textId="77777777" w:rsidR="00F22C9E" w:rsidRDefault="00F22C9E" w:rsidP="00F22C9E">
      <w:pPr>
        <w:spacing w:line="120" w:lineRule="atLeast"/>
        <w:rPr>
          <w:rFonts w:hint="eastAsia"/>
        </w:rPr>
      </w:pPr>
      <w:r>
        <w:rPr>
          <w:rFonts w:hint="eastAsia"/>
        </w:rPr>
        <w:t xml:space="preserve">　　</w:t>
      </w:r>
      <w:r>
        <w:rPr>
          <w:rFonts w:hint="eastAsia"/>
        </w:rPr>
        <w:t>D) it</w:t>
      </w:r>
      <w:r>
        <w:rPr>
          <w:rFonts w:hint="eastAsia"/>
        </w:rPr>
        <w:t>’</w:t>
      </w:r>
      <w:r>
        <w:rPr>
          <w:rFonts w:hint="eastAsia"/>
        </w:rPr>
        <w:t>s not right to give aid to those who can afford the tuition</w:t>
      </w:r>
    </w:p>
    <w:p w14:paraId="0FA406E6" w14:textId="77777777" w:rsidR="00F22C9E" w:rsidRDefault="00F22C9E" w:rsidP="00F22C9E">
      <w:pPr>
        <w:spacing w:line="120" w:lineRule="atLeast"/>
        <w:rPr>
          <w:rFonts w:hint="eastAsia"/>
        </w:rPr>
      </w:pPr>
      <w:r>
        <w:rPr>
          <w:rFonts w:hint="eastAsia"/>
        </w:rPr>
        <w:t xml:space="preserve">　　</w:t>
      </w:r>
      <w:r>
        <w:rPr>
          <w:rFonts w:hint="eastAsia"/>
        </w:rPr>
        <w:t>5. In recent years, merit-based aid has increased much faster than need-based aid due to ______.</w:t>
      </w:r>
    </w:p>
    <w:p w14:paraId="22A971D5" w14:textId="77777777" w:rsidR="00F22C9E" w:rsidRDefault="00F22C9E" w:rsidP="00F22C9E">
      <w:pPr>
        <w:spacing w:line="120" w:lineRule="atLeast"/>
        <w:rPr>
          <w:rFonts w:hint="eastAsia"/>
        </w:rPr>
      </w:pPr>
      <w:r>
        <w:rPr>
          <w:rFonts w:hint="eastAsia"/>
        </w:rPr>
        <w:t xml:space="preserve">　　</w:t>
      </w:r>
      <w:r>
        <w:rPr>
          <w:rFonts w:hint="eastAsia"/>
        </w:rPr>
        <w:t>A) more government funding to colleges B) fierce competition among institutions</w:t>
      </w:r>
    </w:p>
    <w:p w14:paraId="5980CEC5" w14:textId="77777777" w:rsidR="00F22C9E" w:rsidRDefault="00F22C9E" w:rsidP="00F22C9E">
      <w:pPr>
        <w:spacing w:line="120" w:lineRule="atLeast"/>
        <w:rPr>
          <w:rFonts w:hint="eastAsia"/>
        </w:rPr>
      </w:pPr>
      <w:r>
        <w:rPr>
          <w:rFonts w:hint="eastAsia"/>
        </w:rPr>
        <w:t xml:space="preserve">　　</w:t>
      </w:r>
      <w:r>
        <w:rPr>
          <w:rFonts w:hint="eastAsia"/>
        </w:rPr>
        <w:t>C) the increasing number of top students D) schools</w:t>
      </w:r>
      <w:r>
        <w:rPr>
          <w:rFonts w:hint="eastAsia"/>
        </w:rPr>
        <w:t>’</w:t>
      </w:r>
      <w:r>
        <w:rPr>
          <w:rFonts w:hint="eastAsia"/>
        </w:rPr>
        <w:t xml:space="preserve"> improved financial situations</w:t>
      </w:r>
    </w:p>
    <w:p w14:paraId="3D8945F7" w14:textId="77777777" w:rsidR="00F22C9E" w:rsidRDefault="00F22C9E" w:rsidP="00F22C9E">
      <w:pPr>
        <w:spacing w:line="120" w:lineRule="atLeast"/>
        <w:rPr>
          <w:rFonts w:hint="eastAsia"/>
        </w:rPr>
      </w:pPr>
      <w:r>
        <w:rPr>
          <w:rFonts w:hint="eastAsia"/>
        </w:rPr>
        <w:t xml:space="preserve">　　</w:t>
      </w:r>
      <w:r>
        <w:rPr>
          <w:rFonts w:hint="eastAsia"/>
        </w:rPr>
        <w:t>6. What is the attitude of many private colleges toward merit aid, according to David Laird?</w:t>
      </w:r>
    </w:p>
    <w:p w14:paraId="564DEBDF" w14:textId="77777777" w:rsidR="00F22C9E" w:rsidRDefault="00F22C9E" w:rsidP="00F22C9E">
      <w:pPr>
        <w:spacing w:line="120" w:lineRule="atLeast"/>
        <w:rPr>
          <w:rFonts w:hint="eastAsia"/>
        </w:rPr>
      </w:pPr>
      <w:r>
        <w:rPr>
          <w:rFonts w:hint="eastAsia"/>
        </w:rPr>
        <w:t xml:space="preserve">　　</w:t>
      </w:r>
      <w:r>
        <w:rPr>
          <w:rFonts w:hint="eastAsia"/>
        </w:rPr>
        <w:t>A) They would like to see it reduced.</w:t>
      </w:r>
    </w:p>
    <w:p w14:paraId="065EAD5F" w14:textId="77777777" w:rsidR="00F22C9E" w:rsidRDefault="00F22C9E" w:rsidP="00F22C9E">
      <w:pPr>
        <w:spacing w:line="120" w:lineRule="atLeast"/>
        <w:rPr>
          <w:rFonts w:hint="eastAsia"/>
        </w:rPr>
      </w:pPr>
      <w:r>
        <w:rPr>
          <w:rFonts w:hint="eastAsia"/>
        </w:rPr>
        <w:t xml:space="preserve">　　</w:t>
      </w:r>
      <w:r>
        <w:rPr>
          <w:rFonts w:hint="eastAsia"/>
        </w:rPr>
        <w:t>B) They regard it as a necessary evil.</w:t>
      </w:r>
    </w:p>
    <w:p w14:paraId="792DC371" w14:textId="77777777" w:rsidR="00F22C9E" w:rsidRDefault="00F22C9E" w:rsidP="00F22C9E">
      <w:pPr>
        <w:spacing w:line="120" w:lineRule="atLeast"/>
        <w:rPr>
          <w:rFonts w:hint="eastAsia"/>
        </w:rPr>
      </w:pPr>
      <w:r>
        <w:rPr>
          <w:rFonts w:hint="eastAsia"/>
        </w:rPr>
        <w:t xml:space="preserve">　　</w:t>
      </w:r>
      <w:r>
        <w:rPr>
          <w:rFonts w:hint="eastAsia"/>
        </w:rPr>
        <w:t>C) They think it does more harm than good.</w:t>
      </w:r>
    </w:p>
    <w:p w14:paraId="6BAFAD26" w14:textId="77777777" w:rsidR="00F22C9E" w:rsidRDefault="00F22C9E" w:rsidP="00F22C9E">
      <w:pPr>
        <w:spacing w:line="120" w:lineRule="atLeast"/>
        <w:rPr>
          <w:rFonts w:hint="eastAsia"/>
        </w:rPr>
      </w:pPr>
      <w:r>
        <w:rPr>
          <w:rFonts w:hint="eastAsia"/>
        </w:rPr>
        <w:t xml:space="preserve">　　</w:t>
      </w:r>
      <w:r>
        <w:rPr>
          <w:rFonts w:hint="eastAsia"/>
        </w:rPr>
        <w:t>D) They consider it unfair to middle-class families.</w:t>
      </w:r>
    </w:p>
    <w:p w14:paraId="4D92889C" w14:textId="77777777" w:rsidR="00F22C9E" w:rsidRDefault="00F22C9E" w:rsidP="00F22C9E">
      <w:pPr>
        <w:spacing w:line="120" w:lineRule="atLeast"/>
        <w:rPr>
          <w:rFonts w:hint="eastAsia"/>
        </w:rPr>
      </w:pPr>
      <w:r>
        <w:rPr>
          <w:rFonts w:hint="eastAsia"/>
        </w:rPr>
        <w:t xml:space="preserve">　　</w:t>
      </w:r>
      <w:r>
        <w:rPr>
          <w:rFonts w:hint="eastAsia"/>
        </w:rPr>
        <w:t>7. Why doesn</w:t>
      </w:r>
      <w:r>
        <w:rPr>
          <w:rFonts w:hint="eastAsia"/>
        </w:rPr>
        <w:t>’</w:t>
      </w:r>
      <w:r>
        <w:rPr>
          <w:rFonts w:hint="eastAsia"/>
        </w:rPr>
        <w:t>t Allegheny College plan to drop merit aid entirely?</w:t>
      </w:r>
    </w:p>
    <w:p w14:paraId="098FA19E" w14:textId="77777777" w:rsidR="00F22C9E" w:rsidRDefault="00F22C9E" w:rsidP="00F22C9E">
      <w:pPr>
        <w:spacing w:line="120" w:lineRule="atLeast"/>
        <w:rPr>
          <w:rFonts w:hint="eastAsia"/>
        </w:rPr>
      </w:pPr>
      <w:r>
        <w:rPr>
          <w:rFonts w:hint="eastAsia"/>
        </w:rPr>
        <w:t xml:space="preserve">　　</w:t>
      </w:r>
      <w:r>
        <w:rPr>
          <w:rFonts w:hint="eastAsia"/>
        </w:rPr>
        <w:t>A) Raising tuitions have made college unaffordable for middle-class families.</w:t>
      </w:r>
    </w:p>
    <w:p w14:paraId="6637CED0" w14:textId="77777777" w:rsidR="00F22C9E" w:rsidRDefault="00F22C9E" w:rsidP="00F22C9E">
      <w:pPr>
        <w:spacing w:line="120" w:lineRule="atLeast"/>
        <w:rPr>
          <w:rFonts w:hint="eastAsia"/>
        </w:rPr>
      </w:pPr>
      <w:r>
        <w:rPr>
          <w:rFonts w:hint="eastAsia"/>
        </w:rPr>
        <w:t xml:space="preserve">　　</w:t>
      </w:r>
      <w:r>
        <w:rPr>
          <w:rFonts w:hint="eastAsia"/>
        </w:rPr>
        <w:t>B) With rising incomes, fewer students are applying for need-based aid.</w:t>
      </w:r>
    </w:p>
    <w:p w14:paraId="0605E60C" w14:textId="77777777" w:rsidR="00F22C9E" w:rsidRDefault="00F22C9E" w:rsidP="00F22C9E">
      <w:pPr>
        <w:spacing w:line="120" w:lineRule="atLeast"/>
        <w:rPr>
          <w:rFonts w:hint="eastAsia"/>
        </w:rPr>
      </w:pPr>
      <w:r>
        <w:rPr>
          <w:rFonts w:hint="eastAsia"/>
        </w:rPr>
        <w:t xml:space="preserve">　　</w:t>
      </w:r>
      <w:r>
        <w:rPr>
          <w:rFonts w:hint="eastAsia"/>
        </w:rPr>
        <w:t>C) Many students from middle-income families have come to rely on it.</w:t>
      </w:r>
    </w:p>
    <w:p w14:paraId="2B56FDBA" w14:textId="77777777" w:rsidR="00F22C9E" w:rsidRDefault="00F22C9E" w:rsidP="00F22C9E">
      <w:pPr>
        <w:spacing w:line="120" w:lineRule="atLeast"/>
        <w:rPr>
          <w:rFonts w:hint="eastAsia"/>
        </w:rPr>
      </w:pPr>
      <w:r>
        <w:rPr>
          <w:rFonts w:hint="eastAsia"/>
        </w:rPr>
        <w:t xml:space="preserve">　　</w:t>
      </w:r>
      <w:r>
        <w:rPr>
          <w:rFonts w:hint="eastAsia"/>
        </w:rPr>
        <w:t>D) Rising incomes have disqualified many students for need-based aid.</w:t>
      </w:r>
    </w:p>
    <w:p w14:paraId="43509838" w14:textId="77777777" w:rsidR="00F22C9E" w:rsidRDefault="00F22C9E" w:rsidP="00F22C9E">
      <w:pPr>
        <w:spacing w:line="120" w:lineRule="atLeast"/>
        <w:rPr>
          <w:rFonts w:hint="eastAsia"/>
        </w:rPr>
      </w:pPr>
      <w:r>
        <w:rPr>
          <w:rFonts w:hint="eastAsia"/>
        </w:rPr>
        <w:t xml:space="preserve">　　</w:t>
      </w:r>
      <w:r>
        <w:rPr>
          <w:rFonts w:hint="eastAsia"/>
        </w:rPr>
        <w:t>8. Annual renewal of academic merit scholarships depends on whether the recipients remain ______.</w:t>
      </w:r>
    </w:p>
    <w:p w14:paraId="05EC7969" w14:textId="77777777" w:rsidR="00F22C9E" w:rsidRDefault="00F22C9E" w:rsidP="00F22C9E">
      <w:pPr>
        <w:spacing w:line="120" w:lineRule="atLeast"/>
        <w:rPr>
          <w:rFonts w:hint="eastAsia"/>
        </w:rPr>
      </w:pPr>
      <w:r>
        <w:rPr>
          <w:rFonts w:hint="eastAsia"/>
        </w:rPr>
        <w:t xml:space="preserve">　　</w:t>
      </w:r>
      <w:r>
        <w:rPr>
          <w:rFonts w:hint="eastAsia"/>
        </w:rPr>
        <w:t xml:space="preserve">9. Applicants for athletic merit scholarships need a recommendation from a coach or a referee who ______ their </w:t>
      </w:r>
      <w:r>
        <w:rPr>
          <w:rFonts w:hint="eastAsia"/>
        </w:rPr>
        <w:lastRenderedPageBreak/>
        <w:t>exceptional athletic performance.</w:t>
      </w:r>
    </w:p>
    <w:p w14:paraId="5BFA552F" w14:textId="77777777" w:rsidR="00F22C9E" w:rsidRDefault="00F22C9E" w:rsidP="00F22C9E">
      <w:pPr>
        <w:spacing w:line="120" w:lineRule="atLeast"/>
        <w:rPr>
          <w:rFonts w:hint="eastAsia"/>
        </w:rPr>
      </w:pPr>
      <w:r>
        <w:rPr>
          <w:rFonts w:hint="eastAsia"/>
        </w:rPr>
        <w:t xml:space="preserve">　　</w:t>
      </w:r>
      <w:r>
        <w:rPr>
          <w:rFonts w:hint="eastAsia"/>
        </w:rPr>
        <w:t>10. Applicants for artistic merit scholarships must produce evidence to show their ______ in a particular artistic field</w:t>
      </w:r>
    </w:p>
    <w:p w14:paraId="2DA2D413" w14:textId="77777777" w:rsidR="00F22C9E" w:rsidRPr="00246916" w:rsidRDefault="00F22C9E" w:rsidP="00F22C9E">
      <w:pPr>
        <w:spacing w:line="120" w:lineRule="atLeast"/>
        <w:rPr>
          <w:rFonts w:hint="eastAsia"/>
          <w:b/>
        </w:rPr>
      </w:pPr>
      <w:r w:rsidRPr="00246916">
        <w:rPr>
          <w:rFonts w:hint="eastAsia"/>
          <w:b/>
        </w:rPr>
        <w:t xml:space="preserve">Part </w:t>
      </w:r>
      <w:r w:rsidRPr="00246916">
        <w:rPr>
          <w:rFonts w:hint="eastAsia"/>
          <w:b/>
        </w:rPr>
        <w:t>Ⅲ</w:t>
      </w:r>
      <w:r w:rsidRPr="00246916">
        <w:rPr>
          <w:rFonts w:hint="eastAsia"/>
          <w:b/>
        </w:rPr>
        <w:t xml:space="preserve"> Listening Comprehension (35 minutes)</w:t>
      </w:r>
    </w:p>
    <w:p w14:paraId="5AAEBB3C"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Section A</w:t>
      </w:r>
    </w:p>
    <w:p w14:paraId="7C51E0EF" w14:textId="77777777" w:rsidR="00F22C9E" w:rsidRPr="00473E68" w:rsidRDefault="00F22C9E" w:rsidP="00F22C9E">
      <w:pPr>
        <w:spacing w:line="120" w:lineRule="atLeast"/>
        <w:rPr>
          <w:b/>
        </w:rPr>
      </w:pPr>
      <w:r>
        <w:rPr>
          <w:rFonts w:hint="eastAsia"/>
        </w:rPr>
        <w:t xml:space="preserve">　</w:t>
      </w:r>
      <w:r w:rsidRPr="00473E68">
        <w:rPr>
          <w:rFonts w:hint="eastAsia"/>
          <w:b/>
        </w:rPr>
        <w:t xml:space="preserve">　</w:t>
      </w:r>
      <w:r w:rsidRPr="00473E68">
        <w:rPr>
          <w:rFonts w:hint="eastAsia"/>
          <w:b/>
        </w:rPr>
        <w:t>Directions: In this section, you will hear 8 short conversations and 2 long conversations. At the end of each conversation, one or more questions will be asked about what was said. Both the conversation and the questions will be spoken only once. After e</w:t>
      </w:r>
      <w:r w:rsidRPr="00473E68">
        <w:rPr>
          <w:b/>
        </w:rPr>
        <w:t>ach question there will be a pause. During the pause, you must read the four choices marked A), B), C) and D), and decide which the best answer is. Then mark the corresponding letter on Answer sheet 2 with a single line through the centre.</w:t>
      </w:r>
    </w:p>
    <w:p w14:paraId="6C2F1F7E"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Questions 11 to 18 are based on the conversation you have just heard.</w:t>
      </w:r>
    </w:p>
    <w:p w14:paraId="66D8098D" w14:textId="77777777" w:rsidR="00F22C9E" w:rsidRDefault="00F22C9E" w:rsidP="00F22C9E">
      <w:pPr>
        <w:spacing w:line="120" w:lineRule="atLeast"/>
        <w:rPr>
          <w:rFonts w:hint="eastAsia"/>
        </w:rPr>
      </w:pPr>
      <w:r>
        <w:rPr>
          <w:rFonts w:hint="eastAsia"/>
        </w:rPr>
        <w:t xml:space="preserve">　　</w:t>
      </w:r>
      <w:r>
        <w:rPr>
          <w:rFonts w:hint="eastAsia"/>
        </w:rPr>
        <w:t>11. A) Get some small change. B) Find a shopping center.</w:t>
      </w:r>
    </w:p>
    <w:p w14:paraId="08F34BE7" w14:textId="77777777" w:rsidR="00F22C9E" w:rsidRDefault="00F22C9E" w:rsidP="00F22C9E">
      <w:pPr>
        <w:spacing w:line="120" w:lineRule="atLeast"/>
        <w:rPr>
          <w:rFonts w:hint="eastAsia"/>
        </w:rPr>
      </w:pPr>
      <w:r>
        <w:rPr>
          <w:rFonts w:hint="eastAsia"/>
        </w:rPr>
        <w:t xml:space="preserve">　　</w:t>
      </w:r>
      <w:r>
        <w:rPr>
          <w:rFonts w:hint="eastAsia"/>
        </w:rPr>
        <w:t>C) Cash a check at a bank. D) Find a parking meter.</w:t>
      </w:r>
    </w:p>
    <w:p w14:paraId="78B3A30C" w14:textId="77777777" w:rsidR="00F22C9E" w:rsidRDefault="00F22C9E" w:rsidP="00F22C9E">
      <w:pPr>
        <w:spacing w:line="120" w:lineRule="atLeast"/>
        <w:rPr>
          <w:rFonts w:hint="eastAsia"/>
        </w:rPr>
      </w:pPr>
      <w:r>
        <w:rPr>
          <w:rFonts w:hint="eastAsia"/>
        </w:rPr>
        <w:t xml:space="preserve">　　</w:t>
      </w:r>
      <w:r>
        <w:rPr>
          <w:rFonts w:hint="eastAsia"/>
        </w:rPr>
        <w:t>12. A) Shopping with his son. B) Buying a gift for a child.</w:t>
      </w:r>
    </w:p>
    <w:p w14:paraId="1E83042A" w14:textId="77777777" w:rsidR="00F22C9E" w:rsidRDefault="00F22C9E" w:rsidP="00F22C9E">
      <w:pPr>
        <w:spacing w:line="120" w:lineRule="atLeast"/>
        <w:rPr>
          <w:rFonts w:hint="eastAsia"/>
        </w:rPr>
      </w:pPr>
      <w:r>
        <w:rPr>
          <w:rFonts w:hint="eastAsia"/>
        </w:rPr>
        <w:t xml:space="preserve">　　</w:t>
      </w:r>
      <w:r>
        <w:rPr>
          <w:rFonts w:hint="eastAsia"/>
        </w:rPr>
        <w:t>C) Promoting a new product. D) Bargaining with a salesgirl.</w:t>
      </w:r>
    </w:p>
    <w:p w14:paraId="23437C07" w14:textId="77777777" w:rsidR="00F22C9E" w:rsidRDefault="00F22C9E" w:rsidP="00F22C9E">
      <w:pPr>
        <w:spacing w:line="120" w:lineRule="atLeast"/>
        <w:rPr>
          <w:rFonts w:hint="eastAsia"/>
        </w:rPr>
      </w:pPr>
      <w:r>
        <w:rPr>
          <w:rFonts w:hint="eastAsia"/>
        </w:rPr>
        <w:t xml:space="preserve">　　</w:t>
      </w:r>
      <w:r>
        <w:rPr>
          <w:rFonts w:hint="eastAsia"/>
        </w:rPr>
        <w:t>13. A) Taking photographs. B) Enhancing images.</w:t>
      </w:r>
    </w:p>
    <w:p w14:paraId="6EF9D7EE" w14:textId="77777777" w:rsidR="00F22C9E" w:rsidRDefault="00F22C9E" w:rsidP="00F22C9E">
      <w:pPr>
        <w:spacing w:line="120" w:lineRule="atLeast"/>
        <w:rPr>
          <w:rFonts w:hint="eastAsia"/>
        </w:rPr>
      </w:pPr>
      <w:r>
        <w:rPr>
          <w:rFonts w:hint="eastAsia"/>
        </w:rPr>
        <w:t xml:space="preserve">　　</w:t>
      </w:r>
      <w:r>
        <w:rPr>
          <w:rFonts w:hint="eastAsia"/>
        </w:rPr>
        <w:t>C) Mending cameras. D) Painting pictures.</w:t>
      </w:r>
    </w:p>
    <w:p w14:paraId="01DDB8EE" w14:textId="77777777" w:rsidR="00F22C9E" w:rsidRDefault="00F22C9E" w:rsidP="00F22C9E">
      <w:pPr>
        <w:spacing w:line="120" w:lineRule="atLeast"/>
        <w:rPr>
          <w:rFonts w:hint="eastAsia"/>
        </w:rPr>
      </w:pPr>
      <w:r>
        <w:rPr>
          <w:rFonts w:hint="eastAsia"/>
        </w:rPr>
        <w:t xml:space="preserve">　　</w:t>
      </w:r>
      <w:r>
        <w:rPr>
          <w:rFonts w:hint="eastAsia"/>
        </w:rPr>
        <w:t xml:space="preserve">14. A) He moved to </w:t>
      </w:r>
      <w:smartTag w:uri="urn:schemas-microsoft-com:office:smarttags" w:element="place">
        <w:smartTag w:uri="urn:schemas-microsoft-com:office:smarttags" w:element="City">
          <w:r>
            <w:rPr>
              <w:rFonts w:hint="eastAsia"/>
            </w:rPr>
            <w:t>Baltimore</w:t>
          </w:r>
        </w:smartTag>
      </w:smartTag>
      <w:r>
        <w:rPr>
          <w:rFonts w:hint="eastAsia"/>
        </w:rPr>
        <w:t xml:space="preserve"> when he was young.</w:t>
      </w:r>
    </w:p>
    <w:p w14:paraId="320C327E" w14:textId="77777777" w:rsidR="00F22C9E" w:rsidRDefault="00F22C9E" w:rsidP="00F22C9E">
      <w:pPr>
        <w:spacing w:line="120" w:lineRule="atLeast"/>
        <w:rPr>
          <w:rFonts w:hint="eastAsia"/>
        </w:rPr>
      </w:pPr>
      <w:r>
        <w:rPr>
          <w:rFonts w:hint="eastAsia"/>
        </w:rPr>
        <w:t xml:space="preserve">　　</w:t>
      </w:r>
      <w:r>
        <w:rPr>
          <w:rFonts w:hint="eastAsia"/>
        </w:rPr>
        <w:t>B) He can provide little useful information.</w:t>
      </w:r>
    </w:p>
    <w:p w14:paraId="18F9CFD0" w14:textId="77777777" w:rsidR="00F22C9E" w:rsidRDefault="00F22C9E" w:rsidP="00F22C9E">
      <w:pPr>
        <w:spacing w:line="120" w:lineRule="atLeast"/>
        <w:rPr>
          <w:rFonts w:hint="eastAsia"/>
        </w:rPr>
      </w:pPr>
      <w:r>
        <w:rPr>
          <w:rFonts w:hint="eastAsia"/>
        </w:rPr>
        <w:t xml:space="preserve">　　</w:t>
      </w:r>
      <w:r>
        <w:rPr>
          <w:rFonts w:hint="eastAsia"/>
        </w:rPr>
        <w:t xml:space="preserve">C) He will show the woman around </w:t>
      </w:r>
      <w:smartTag w:uri="urn:schemas-microsoft-com:office:smarttags" w:element="place">
        <w:smartTag w:uri="urn:schemas-microsoft-com:office:smarttags" w:element="City">
          <w:r>
            <w:rPr>
              <w:rFonts w:hint="eastAsia"/>
            </w:rPr>
            <w:t>Baltimore</w:t>
          </w:r>
        </w:smartTag>
      </w:smartTag>
      <w:r>
        <w:rPr>
          <w:rFonts w:hint="eastAsia"/>
        </w:rPr>
        <w:t>.</w:t>
      </w:r>
    </w:p>
    <w:p w14:paraId="42A62658" w14:textId="77777777" w:rsidR="00F22C9E" w:rsidRDefault="00F22C9E" w:rsidP="00F22C9E">
      <w:pPr>
        <w:spacing w:line="120" w:lineRule="atLeast"/>
        <w:rPr>
          <w:rFonts w:hint="eastAsia"/>
        </w:rPr>
      </w:pPr>
      <w:r>
        <w:rPr>
          <w:rFonts w:hint="eastAsia"/>
        </w:rPr>
        <w:t xml:space="preserve">　　</w:t>
      </w:r>
      <w:r>
        <w:rPr>
          <w:rFonts w:hint="eastAsia"/>
        </w:rPr>
        <w:t>D) He will ask someone else to help the woman.</w:t>
      </w:r>
    </w:p>
    <w:p w14:paraId="7B19D841" w14:textId="77777777" w:rsidR="00F22C9E" w:rsidRDefault="00F22C9E" w:rsidP="00F22C9E">
      <w:pPr>
        <w:spacing w:line="120" w:lineRule="atLeast"/>
        <w:rPr>
          <w:rFonts w:hint="eastAsia"/>
        </w:rPr>
      </w:pPr>
      <w:r>
        <w:rPr>
          <w:rFonts w:hint="eastAsia"/>
        </w:rPr>
        <w:t xml:space="preserve">　　</w:t>
      </w:r>
      <w:r>
        <w:rPr>
          <w:rFonts w:hint="eastAsia"/>
        </w:rPr>
        <w:t>15. A) He is rather disappointed. B) He is highly ambitious.</w:t>
      </w:r>
    </w:p>
    <w:p w14:paraId="298A3119" w14:textId="77777777" w:rsidR="00F22C9E" w:rsidRDefault="00F22C9E" w:rsidP="00F22C9E">
      <w:pPr>
        <w:spacing w:line="120" w:lineRule="atLeast"/>
        <w:rPr>
          <w:rFonts w:hint="eastAsia"/>
        </w:rPr>
      </w:pPr>
      <w:r>
        <w:rPr>
          <w:rFonts w:hint="eastAsia"/>
        </w:rPr>
        <w:t xml:space="preserve">　　</w:t>
      </w:r>
      <w:r>
        <w:rPr>
          <w:rFonts w:hint="eastAsia"/>
        </w:rPr>
        <w:t>C) He can</w:t>
      </w:r>
      <w:r>
        <w:rPr>
          <w:rFonts w:hint="eastAsia"/>
        </w:rPr>
        <w:t>’</w:t>
      </w:r>
      <w:r>
        <w:rPr>
          <w:rFonts w:hint="eastAsia"/>
        </w:rPr>
        <w:t>t face up to the situation D) He knows his own limitation.</w:t>
      </w:r>
    </w:p>
    <w:p w14:paraId="358A4CBF" w14:textId="77777777" w:rsidR="00F22C9E" w:rsidRDefault="00F22C9E" w:rsidP="00F22C9E">
      <w:pPr>
        <w:spacing w:line="120" w:lineRule="atLeast"/>
        <w:rPr>
          <w:rFonts w:hint="eastAsia"/>
        </w:rPr>
      </w:pPr>
      <w:r>
        <w:rPr>
          <w:rFonts w:hint="eastAsia"/>
        </w:rPr>
        <w:t xml:space="preserve">　　</w:t>
      </w:r>
      <w:r>
        <w:rPr>
          <w:rFonts w:hint="eastAsia"/>
        </w:rPr>
        <w:t>16. A) She must have paid a lot</w:t>
      </w:r>
      <w:r>
        <w:rPr>
          <w:rFonts w:hint="eastAsia"/>
        </w:rPr>
        <w:t xml:space="preserve">　　</w:t>
      </w:r>
      <w:r>
        <w:rPr>
          <w:rFonts w:hint="eastAsia"/>
        </w:rPr>
        <w:t>B) She is known to have a terrific figure.</w:t>
      </w:r>
    </w:p>
    <w:p w14:paraId="15AF0BDD" w14:textId="77777777" w:rsidR="00F22C9E" w:rsidRDefault="00F22C9E" w:rsidP="00F22C9E">
      <w:pPr>
        <w:spacing w:line="120" w:lineRule="atLeast"/>
        <w:rPr>
          <w:rFonts w:hint="eastAsia"/>
        </w:rPr>
      </w:pPr>
      <w:r>
        <w:rPr>
          <w:rFonts w:hint="eastAsia"/>
        </w:rPr>
        <w:t xml:space="preserve">　　</w:t>
      </w:r>
      <w:r>
        <w:rPr>
          <w:rFonts w:hint="eastAsia"/>
        </w:rPr>
        <w:t>C) Her gym exercise has yielded good results.</w:t>
      </w:r>
    </w:p>
    <w:p w14:paraId="7766D3E8" w14:textId="77777777" w:rsidR="00F22C9E" w:rsidRDefault="00F22C9E" w:rsidP="00F22C9E">
      <w:pPr>
        <w:spacing w:line="120" w:lineRule="atLeast"/>
        <w:rPr>
          <w:rFonts w:hint="eastAsia"/>
        </w:rPr>
      </w:pPr>
      <w:r>
        <w:rPr>
          <w:rFonts w:hint="eastAsia"/>
        </w:rPr>
        <w:t xml:space="preserve">　　</w:t>
      </w:r>
      <w:r>
        <w:rPr>
          <w:rFonts w:hint="eastAsia"/>
        </w:rPr>
        <w:t>D) Her effort to keep fit is really praiseworthy.</w:t>
      </w:r>
    </w:p>
    <w:p w14:paraId="3EDC5515" w14:textId="77777777" w:rsidR="00F22C9E" w:rsidRDefault="00F22C9E" w:rsidP="00F22C9E">
      <w:pPr>
        <w:spacing w:line="120" w:lineRule="atLeast"/>
        <w:rPr>
          <w:rFonts w:hint="eastAsia"/>
        </w:rPr>
      </w:pPr>
      <w:r>
        <w:rPr>
          <w:rFonts w:hint="eastAsia"/>
        </w:rPr>
        <w:t xml:space="preserve">　　</w:t>
      </w:r>
      <w:r>
        <w:rPr>
          <w:rFonts w:hint="eastAsia"/>
        </w:rPr>
        <w:t>17. A) Female students are unfit for studying physics.</w:t>
      </w:r>
    </w:p>
    <w:p w14:paraId="25B8CC64" w14:textId="77777777" w:rsidR="00F22C9E" w:rsidRDefault="00F22C9E" w:rsidP="00F22C9E">
      <w:pPr>
        <w:spacing w:line="120" w:lineRule="atLeast"/>
        <w:rPr>
          <w:rFonts w:hint="eastAsia"/>
        </w:rPr>
      </w:pPr>
      <w:r>
        <w:rPr>
          <w:rFonts w:hint="eastAsia"/>
        </w:rPr>
        <w:t xml:space="preserve">　　</w:t>
      </w:r>
      <w:r>
        <w:rPr>
          <w:rFonts w:hint="eastAsia"/>
        </w:rPr>
        <w:t>B) He can serve as the woman</w:t>
      </w:r>
      <w:r>
        <w:rPr>
          <w:rFonts w:hint="eastAsia"/>
        </w:rPr>
        <w:t>’</w:t>
      </w:r>
      <w:r>
        <w:rPr>
          <w:rFonts w:hint="eastAsia"/>
        </w:rPr>
        <w:t>s tutor.</w:t>
      </w:r>
    </w:p>
    <w:p w14:paraId="3D85CFED" w14:textId="77777777" w:rsidR="00F22C9E" w:rsidRDefault="00F22C9E" w:rsidP="00F22C9E">
      <w:pPr>
        <w:spacing w:line="120" w:lineRule="atLeast"/>
        <w:rPr>
          <w:rFonts w:hint="eastAsia"/>
        </w:rPr>
      </w:pPr>
      <w:r>
        <w:rPr>
          <w:rFonts w:hint="eastAsia"/>
        </w:rPr>
        <w:t xml:space="preserve">　　</w:t>
      </w:r>
      <w:r>
        <w:rPr>
          <w:rFonts w:hint="eastAsia"/>
        </w:rPr>
        <w:t>C) Physics is an important course at school.</w:t>
      </w:r>
    </w:p>
    <w:p w14:paraId="51868865" w14:textId="77777777" w:rsidR="00F22C9E" w:rsidRDefault="00F22C9E" w:rsidP="00F22C9E">
      <w:pPr>
        <w:spacing w:line="120" w:lineRule="atLeast"/>
        <w:rPr>
          <w:rFonts w:hint="eastAsia"/>
        </w:rPr>
      </w:pPr>
      <w:r>
        <w:rPr>
          <w:rFonts w:hint="eastAsia"/>
        </w:rPr>
        <w:t xml:space="preserve">　　</w:t>
      </w:r>
      <w:r>
        <w:rPr>
          <w:rFonts w:hint="eastAsia"/>
        </w:rPr>
        <w:t>D) The professor</w:t>
      </w:r>
      <w:r>
        <w:rPr>
          <w:rFonts w:hint="eastAsia"/>
        </w:rPr>
        <w:t>’</w:t>
      </w:r>
      <w:r>
        <w:rPr>
          <w:rFonts w:hint="eastAsia"/>
        </w:rPr>
        <w:t>s suggestion is constructive.</w:t>
      </w:r>
    </w:p>
    <w:p w14:paraId="312B679B" w14:textId="77777777" w:rsidR="00F22C9E" w:rsidRDefault="00F22C9E" w:rsidP="00F22C9E">
      <w:pPr>
        <w:spacing w:line="120" w:lineRule="atLeast"/>
        <w:rPr>
          <w:rFonts w:hint="eastAsia"/>
        </w:rPr>
      </w:pPr>
      <w:r>
        <w:rPr>
          <w:rFonts w:hint="eastAsia"/>
        </w:rPr>
        <w:t xml:space="preserve">　　</w:t>
      </w:r>
      <w:r>
        <w:rPr>
          <w:rFonts w:hint="eastAsia"/>
        </w:rPr>
        <w:t>18. A) Indifferent. B) Doubtful. C) Pleased. D) Surprised.</w:t>
      </w:r>
    </w:p>
    <w:p w14:paraId="693261C6"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Questions 19 to 22 are based on the conversation you have just heard.</w:t>
      </w:r>
    </w:p>
    <w:p w14:paraId="4CDDD92C" w14:textId="77777777" w:rsidR="00F22C9E" w:rsidRDefault="00F22C9E" w:rsidP="00F22C9E">
      <w:pPr>
        <w:spacing w:line="120" w:lineRule="atLeast"/>
        <w:rPr>
          <w:rFonts w:hint="eastAsia"/>
        </w:rPr>
      </w:pPr>
      <w:r>
        <w:rPr>
          <w:rFonts w:hint="eastAsia"/>
        </w:rPr>
        <w:t xml:space="preserve">　　</w:t>
      </w:r>
      <w:r>
        <w:rPr>
          <w:rFonts w:hint="eastAsia"/>
        </w:rPr>
        <w:t>19. A) He prefers the smaller evening classes. B) He has signed up for a day course.</w:t>
      </w:r>
    </w:p>
    <w:p w14:paraId="75E14A91" w14:textId="77777777" w:rsidR="00F22C9E" w:rsidRDefault="00F22C9E" w:rsidP="00F22C9E">
      <w:pPr>
        <w:spacing w:line="120" w:lineRule="atLeast"/>
        <w:rPr>
          <w:rFonts w:hint="eastAsia"/>
        </w:rPr>
      </w:pPr>
      <w:r>
        <w:rPr>
          <w:rFonts w:hint="eastAsia"/>
        </w:rPr>
        <w:t xml:space="preserve">　　</w:t>
      </w:r>
      <w:r>
        <w:rPr>
          <w:rFonts w:hint="eastAsia"/>
        </w:rPr>
        <w:t>C) He has to work during the day. D) He finds the evening course cheaper.</w:t>
      </w:r>
    </w:p>
    <w:p w14:paraId="5EF697DB" w14:textId="77777777" w:rsidR="00F22C9E" w:rsidRDefault="00F22C9E" w:rsidP="00F22C9E">
      <w:pPr>
        <w:spacing w:line="120" w:lineRule="atLeast"/>
        <w:rPr>
          <w:rFonts w:hint="eastAsia"/>
        </w:rPr>
      </w:pPr>
      <w:r>
        <w:rPr>
          <w:rFonts w:hint="eastAsia"/>
        </w:rPr>
        <w:t xml:space="preserve">　　</w:t>
      </w:r>
      <w:r>
        <w:rPr>
          <w:rFonts w:hint="eastAsia"/>
        </w:rPr>
        <w:t>20. A) Learn a computer language. B) Learn data processing.</w:t>
      </w:r>
    </w:p>
    <w:p w14:paraId="352C9E13" w14:textId="77777777" w:rsidR="00F22C9E" w:rsidRDefault="00F22C9E" w:rsidP="00F22C9E">
      <w:pPr>
        <w:spacing w:line="120" w:lineRule="atLeast"/>
        <w:rPr>
          <w:rFonts w:hint="eastAsia"/>
        </w:rPr>
      </w:pPr>
      <w:r>
        <w:rPr>
          <w:rFonts w:hint="eastAsia"/>
        </w:rPr>
        <w:t xml:space="preserve">　　</w:t>
      </w:r>
      <w:r>
        <w:rPr>
          <w:rFonts w:hint="eastAsia"/>
        </w:rPr>
        <w:t>C) Buy some computer software. D) Buy a few coursebooks.</w:t>
      </w:r>
    </w:p>
    <w:p w14:paraId="0BB91FDD" w14:textId="77777777" w:rsidR="00F22C9E" w:rsidRDefault="00F22C9E" w:rsidP="00F22C9E">
      <w:pPr>
        <w:spacing w:line="120" w:lineRule="atLeast"/>
        <w:rPr>
          <w:rFonts w:hint="eastAsia"/>
        </w:rPr>
      </w:pPr>
      <w:r>
        <w:rPr>
          <w:rFonts w:hint="eastAsia"/>
        </w:rPr>
        <w:t xml:space="preserve">　　</w:t>
      </w:r>
      <w:r>
        <w:rPr>
          <w:rFonts w:hint="eastAsia"/>
        </w:rPr>
        <w:t>21. A) Thursday evening, from 7:00 to 9:45. B) From September 1 to New Year</w:t>
      </w:r>
      <w:r>
        <w:rPr>
          <w:rFonts w:hint="eastAsia"/>
        </w:rPr>
        <w:t>’</w:t>
      </w:r>
      <w:r>
        <w:rPr>
          <w:rFonts w:hint="eastAsia"/>
        </w:rPr>
        <w:t>s eve.</w:t>
      </w:r>
    </w:p>
    <w:p w14:paraId="58081668" w14:textId="77777777" w:rsidR="00F22C9E" w:rsidRDefault="00F22C9E" w:rsidP="00F22C9E">
      <w:pPr>
        <w:spacing w:line="120" w:lineRule="atLeast"/>
        <w:rPr>
          <w:rFonts w:hint="eastAsia"/>
        </w:rPr>
      </w:pPr>
      <w:r>
        <w:rPr>
          <w:rFonts w:hint="eastAsia"/>
        </w:rPr>
        <w:t xml:space="preserve">　　</w:t>
      </w:r>
      <w:r>
        <w:rPr>
          <w:rFonts w:hint="eastAsia"/>
        </w:rPr>
        <w:t>C) Every Monday, lasting for 12 weeks. D) Three hours a week, 45 hours in total.</w:t>
      </w:r>
    </w:p>
    <w:p w14:paraId="49508BAB" w14:textId="77777777" w:rsidR="00F22C9E" w:rsidRDefault="00F22C9E" w:rsidP="00F22C9E">
      <w:pPr>
        <w:spacing w:line="120" w:lineRule="atLeast"/>
        <w:rPr>
          <w:rFonts w:hint="eastAsia"/>
        </w:rPr>
      </w:pPr>
      <w:r>
        <w:rPr>
          <w:rFonts w:hint="eastAsia"/>
        </w:rPr>
        <w:t xml:space="preserve">　　</w:t>
      </w:r>
      <w:r>
        <w:rPr>
          <w:rFonts w:hint="eastAsia"/>
        </w:rPr>
        <w:t>22. A) What to bring for registration. B) Where to attend the class.</w:t>
      </w:r>
    </w:p>
    <w:p w14:paraId="320AEA93" w14:textId="77777777" w:rsidR="00F22C9E" w:rsidRDefault="00F22C9E" w:rsidP="00F22C9E">
      <w:pPr>
        <w:spacing w:line="120" w:lineRule="atLeast"/>
        <w:rPr>
          <w:rFonts w:hint="eastAsia"/>
        </w:rPr>
      </w:pPr>
      <w:r>
        <w:rPr>
          <w:rFonts w:hint="eastAsia"/>
        </w:rPr>
        <w:t xml:space="preserve">　　</w:t>
      </w:r>
      <w:r>
        <w:rPr>
          <w:rFonts w:hint="eastAsia"/>
        </w:rPr>
        <w:t>C) How he can get to Frost Hall. D) Whether he can use a check.</w:t>
      </w:r>
    </w:p>
    <w:p w14:paraId="67D5DFDE" w14:textId="77777777" w:rsidR="00F22C9E" w:rsidRDefault="00F22C9E" w:rsidP="00F22C9E">
      <w:pPr>
        <w:spacing w:line="120" w:lineRule="atLeast"/>
        <w:rPr>
          <w:rFonts w:hint="eastAsia"/>
        </w:rPr>
      </w:pPr>
      <w:r>
        <w:rPr>
          <w:rFonts w:hint="eastAsia"/>
        </w:rPr>
        <w:t xml:space="preserve">　　</w:t>
      </w:r>
      <w:r>
        <w:rPr>
          <w:rFonts w:hint="eastAsia"/>
        </w:rPr>
        <w:t>Questions 23 to 25 are based on the conversation you have just heard.</w:t>
      </w:r>
    </w:p>
    <w:p w14:paraId="12FA3905" w14:textId="77777777" w:rsidR="00F22C9E" w:rsidRDefault="00F22C9E" w:rsidP="00F22C9E">
      <w:pPr>
        <w:spacing w:line="120" w:lineRule="atLeast"/>
        <w:rPr>
          <w:rFonts w:hint="eastAsia"/>
        </w:rPr>
      </w:pPr>
      <w:r>
        <w:rPr>
          <w:rFonts w:hint="eastAsia"/>
        </w:rPr>
        <w:t xml:space="preserve">　　</w:t>
      </w:r>
      <w:r>
        <w:rPr>
          <w:rFonts w:hint="eastAsia"/>
        </w:rPr>
        <w:t>23. A) A training coach. B) A trading adviser.</w:t>
      </w:r>
    </w:p>
    <w:p w14:paraId="246A217A" w14:textId="77777777" w:rsidR="00F22C9E" w:rsidRDefault="00F22C9E" w:rsidP="00F22C9E">
      <w:pPr>
        <w:spacing w:line="120" w:lineRule="atLeast"/>
        <w:rPr>
          <w:rFonts w:hint="eastAsia"/>
        </w:rPr>
      </w:pPr>
      <w:r>
        <w:rPr>
          <w:rFonts w:hint="eastAsia"/>
        </w:rPr>
        <w:t xml:space="preserve">　　</w:t>
      </w:r>
      <w:r>
        <w:rPr>
          <w:rFonts w:hint="eastAsia"/>
        </w:rPr>
        <w:t>C) A professional manager. D) A financial trader.</w:t>
      </w:r>
    </w:p>
    <w:p w14:paraId="169302B0" w14:textId="77777777" w:rsidR="00F22C9E" w:rsidRDefault="00F22C9E" w:rsidP="00F22C9E">
      <w:pPr>
        <w:spacing w:line="120" w:lineRule="atLeast"/>
        <w:rPr>
          <w:rFonts w:hint="eastAsia"/>
        </w:rPr>
      </w:pPr>
      <w:r>
        <w:rPr>
          <w:rFonts w:hint="eastAsia"/>
        </w:rPr>
        <w:t xml:space="preserve">　　</w:t>
      </w:r>
      <w:r>
        <w:rPr>
          <w:rFonts w:hint="eastAsia"/>
        </w:rPr>
        <w:t>24. A) He can save on living expenses. B) He considers cooking creative.</w:t>
      </w:r>
    </w:p>
    <w:p w14:paraId="20DAEAB6" w14:textId="77777777" w:rsidR="00F22C9E" w:rsidRDefault="00F22C9E" w:rsidP="00F22C9E">
      <w:pPr>
        <w:spacing w:line="120" w:lineRule="atLeast"/>
        <w:rPr>
          <w:rFonts w:hint="eastAsia"/>
        </w:rPr>
      </w:pPr>
      <w:r>
        <w:rPr>
          <w:rFonts w:hint="eastAsia"/>
        </w:rPr>
        <w:t xml:space="preserve">　　</w:t>
      </w:r>
      <w:r>
        <w:rPr>
          <w:rFonts w:hint="eastAsia"/>
        </w:rPr>
        <w:t>C) He can enjoy healthier food. D) He thinks take-away is tasteless.</w:t>
      </w:r>
    </w:p>
    <w:p w14:paraId="096B1A9E" w14:textId="77777777" w:rsidR="00F22C9E" w:rsidRDefault="00F22C9E" w:rsidP="00F22C9E">
      <w:pPr>
        <w:spacing w:line="120" w:lineRule="atLeast"/>
        <w:rPr>
          <w:rFonts w:hint="eastAsia"/>
        </w:rPr>
      </w:pPr>
      <w:r>
        <w:rPr>
          <w:rFonts w:hint="eastAsia"/>
        </w:rPr>
        <w:t xml:space="preserve">　　</w:t>
      </w:r>
      <w:r>
        <w:rPr>
          <w:rFonts w:hint="eastAsia"/>
        </w:rPr>
        <w:t>25. A) It is something inevitable.</w:t>
      </w:r>
      <w:r>
        <w:rPr>
          <w:rFonts w:hint="eastAsia"/>
        </w:rPr>
        <w:t xml:space="preserve">　　</w:t>
      </w:r>
      <w:r>
        <w:rPr>
          <w:rFonts w:hint="eastAsia"/>
        </w:rPr>
        <w:t xml:space="preserve"> B) It is frustrating sometimes.</w:t>
      </w:r>
    </w:p>
    <w:p w14:paraId="6CE8D259" w14:textId="77777777" w:rsidR="00F22C9E" w:rsidRDefault="00F22C9E" w:rsidP="00F22C9E">
      <w:pPr>
        <w:spacing w:line="120" w:lineRule="atLeast"/>
        <w:rPr>
          <w:rFonts w:hint="eastAsia"/>
        </w:rPr>
      </w:pPr>
      <w:r>
        <w:rPr>
          <w:rFonts w:hint="eastAsia"/>
        </w:rPr>
        <w:t xml:space="preserve">　　</w:t>
      </w:r>
      <w:r>
        <w:rPr>
          <w:rFonts w:hint="eastAsia"/>
        </w:rPr>
        <w:t xml:space="preserve">C) It takes patience to manage. </w:t>
      </w:r>
      <w:r>
        <w:rPr>
          <w:rFonts w:hint="eastAsia"/>
        </w:rPr>
        <w:t xml:space="preserve">　　</w:t>
      </w:r>
      <w:r>
        <w:rPr>
          <w:rFonts w:hint="eastAsia"/>
        </w:rPr>
        <w:t xml:space="preserve"> D) It can be a good thing.</w:t>
      </w:r>
    </w:p>
    <w:p w14:paraId="3ADA8DF4"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Section B</w:t>
      </w:r>
    </w:p>
    <w:p w14:paraId="6D849996" w14:textId="77777777" w:rsidR="00F22C9E" w:rsidRPr="00473E68" w:rsidRDefault="00F22C9E" w:rsidP="00F22C9E">
      <w:pPr>
        <w:spacing w:line="120" w:lineRule="atLeast"/>
        <w:rPr>
          <w:b/>
        </w:rPr>
      </w:pPr>
      <w:r w:rsidRPr="00473E68">
        <w:rPr>
          <w:rFonts w:hint="eastAsia"/>
          <w:b/>
        </w:rPr>
        <w:t xml:space="preserve">　　</w:t>
      </w:r>
      <w:r w:rsidRPr="00473E68">
        <w:rPr>
          <w:rFonts w:hint="eastAsia"/>
          <w:b/>
        </w:rPr>
        <w:t>Directions: In this section, you will hear 3 short passages. At the end of each passage, you will hear some questions. Both the passage and the questions will be spoken only once. After you hear a question, you must choose the best answer from the four c</w:t>
      </w:r>
      <w:r w:rsidRPr="00473E68">
        <w:rPr>
          <w:b/>
        </w:rPr>
        <w:t>hoices marked A), B), C) and D). Then mark the corresponding letter on Answer Sheet 2 with a single line through the centre.</w:t>
      </w:r>
    </w:p>
    <w:p w14:paraId="1305086E" w14:textId="77777777" w:rsidR="00F22C9E" w:rsidRPr="00246916" w:rsidRDefault="00F22C9E" w:rsidP="00F22C9E">
      <w:pPr>
        <w:spacing w:line="120" w:lineRule="atLeast"/>
        <w:rPr>
          <w:rFonts w:hint="eastAsia"/>
          <w:b/>
        </w:rPr>
      </w:pPr>
      <w:r w:rsidRPr="00246916">
        <w:rPr>
          <w:rFonts w:hint="eastAsia"/>
          <w:b/>
        </w:rPr>
        <w:t>Passage One</w:t>
      </w:r>
    </w:p>
    <w:p w14:paraId="43211E08" w14:textId="77777777" w:rsidR="00F22C9E" w:rsidRDefault="00F22C9E" w:rsidP="00F22C9E">
      <w:pPr>
        <w:spacing w:line="120" w:lineRule="atLeast"/>
        <w:rPr>
          <w:rFonts w:hint="eastAsia"/>
        </w:rPr>
      </w:pPr>
      <w:r>
        <w:rPr>
          <w:rFonts w:hint="eastAsia"/>
        </w:rPr>
        <w:t xml:space="preserve">　　</w:t>
      </w:r>
      <w:r>
        <w:rPr>
          <w:rFonts w:hint="eastAsia"/>
        </w:rPr>
        <w:t>Questions 26 to 28 are based on the passage you have just heard.</w:t>
      </w:r>
    </w:p>
    <w:p w14:paraId="6889E9FA" w14:textId="77777777" w:rsidR="00F22C9E" w:rsidRDefault="00F22C9E" w:rsidP="00F22C9E">
      <w:pPr>
        <w:spacing w:line="120" w:lineRule="atLeast"/>
        <w:rPr>
          <w:rFonts w:hint="eastAsia"/>
        </w:rPr>
      </w:pPr>
      <w:r>
        <w:rPr>
          <w:rFonts w:hint="eastAsia"/>
        </w:rPr>
        <w:t xml:space="preserve">　　</w:t>
      </w:r>
      <w:r>
        <w:rPr>
          <w:rFonts w:hint="eastAsia"/>
        </w:rPr>
        <w:t>26. A) There were no planets without moons. B) There was no air or water on Jupiter.</w:t>
      </w:r>
    </w:p>
    <w:p w14:paraId="0DE20A31" w14:textId="77777777" w:rsidR="00F22C9E" w:rsidRDefault="00F22C9E" w:rsidP="00F22C9E">
      <w:pPr>
        <w:spacing w:line="120" w:lineRule="atLeast"/>
        <w:rPr>
          <w:rFonts w:hint="eastAsia"/>
        </w:rPr>
      </w:pPr>
      <w:r>
        <w:rPr>
          <w:rFonts w:hint="eastAsia"/>
        </w:rPr>
        <w:t xml:space="preserve">　　</w:t>
      </w:r>
      <w:r>
        <w:rPr>
          <w:rFonts w:hint="eastAsia"/>
        </w:rPr>
        <w:t>C) Life was not possible in outer space. D) The mystery of life could not be resolved.</w:t>
      </w:r>
    </w:p>
    <w:p w14:paraId="33ADC2A2" w14:textId="77777777" w:rsidR="00F22C9E" w:rsidRDefault="00F22C9E" w:rsidP="00F22C9E">
      <w:pPr>
        <w:spacing w:line="120" w:lineRule="atLeast"/>
        <w:rPr>
          <w:rFonts w:hint="eastAsia"/>
        </w:rPr>
      </w:pPr>
      <w:r>
        <w:rPr>
          <w:rFonts w:hint="eastAsia"/>
        </w:rPr>
        <w:t xml:space="preserve">　　</w:t>
      </w:r>
      <w:r>
        <w:rPr>
          <w:rFonts w:hint="eastAsia"/>
        </w:rPr>
        <w:t>27. A) It has a number of active volcanoes. B) It has an atmosphere like the earth</w:t>
      </w:r>
      <w:r>
        <w:rPr>
          <w:rFonts w:hint="eastAsia"/>
        </w:rPr>
        <w:t>’</w:t>
      </w:r>
      <w:r>
        <w:rPr>
          <w:rFonts w:hint="eastAsia"/>
        </w:rPr>
        <w:t>s.</w:t>
      </w:r>
    </w:p>
    <w:p w14:paraId="2C10899C" w14:textId="77777777" w:rsidR="00F22C9E" w:rsidRDefault="00F22C9E" w:rsidP="00F22C9E">
      <w:pPr>
        <w:spacing w:line="120" w:lineRule="atLeast"/>
        <w:rPr>
          <w:rFonts w:hint="eastAsia"/>
        </w:rPr>
      </w:pPr>
      <w:r>
        <w:rPr>
          <w:rFonts w:hint="eastAsia"/>
        </w:rPr>
        <w:lastRenderedPageBreak/>
        <w:t xml:space="preserve">　　</w:t>
      </w:r>
      <w:r>
        <w:rPr>
          <w:rFonts w:hint="eastAsia"/>
        </w:rPr>
        <w:t>C) It has a large ocean under its surface. D) It has deep caves several miles long.</w:t>
      </w:r>
    </w:p>
    <w:p w14:paraId="117BE776" w14:textId="77777777" w:rsidR="00F22C9E" w:rsidRDefault="00F22C9E" w:rsidP="00F22C9E">
      <w:pPr>
        <w:spacing w:line="120" w:lineRule="atLeast"/>
        <w:rPr>
          <w:rFonts w:hint="eastAsia"/>
        </w:rPr>
      </w:pPr>
      <w:r>
        <w:rPr>
          <w:rFonts w:hint="eastAsia"/>
        </w:rPr>
        <w:t xml:space="preserve">　　</w:t>
      </w:r>
      <w:r>
        <w:rPr>
          <w:rFonts w:hint="eastAsia"/>
        </w:rPr>
        <w:t>28. A) Light is not an essential element to it. B) Life can form in very hot temperatures.</w:t>
      </w:r>
    </w:p>
    <w:p w14:paraId="596B5FC6" w14:textId="77777777" w:rsidR="00F22C9E" w:rsidRDefault="00F22C9E" w:rsidP="00F22C9E">
      <w:pPr>
        <w:spacing w:line="120" w:lineRule="atLeast"/>
        <w:rPr>
          <w:rFonts w:hint="eastAsia"/>
        </w:rPr>
      </w:pPr>
      <w:r>
        <w:rPr>
          <w:rFonts w:hint="eastAsia"/>
        </w:rPr>
        <w:t xml:space="preserve">　　</w:t>
      </w:r>
      <w:r>
        <w:rPr>
          <w:rFonts w:hint="eastAsia"/>
        </w:rPr>
        <w:t xml:space="preserve">C) Every form of life undergoes evolution. D) Oxygen is not needed for some life forms. </w:t>
      </w:r>
    </w:p>
    <w:p w14:paraId="07461AD5" w14:textId="77777777" w:rsidR="00F22C9E" w:rsidRPr="00246916" w:rsidRDefault="00F22C9E" w:rsidP="00F22C9E">
      <w:pPr>
        <w:spacing w:line="120" w:lineRule="atLeast"/>
        <w:rPr>
          <w:b/>
        </w:rPr>
      </w:pPr>
      <w:r w:rsidRPr="00246916">
        <w:rPr>
          <w:b/>
        </w:rPr>
        <w:t>Passage Two</w:t>
      </w:r>
    </w:p>
    <w:p w14:paraId="27800013" w14:textId="77777777" w:rsidR="00F22C9E" w:rsidRDefault="00F22C9E" w:rsidP="00F22C9E">
      <w:pPr>
        <w:spacing w:line="120" w:lineRule="atLeast"/>
        <w:rPr>
          <w:rFonts w:hint="eastAsia"/>
        </w:rPr>
      </w:pPr>
      <w:r>
        <w:rPr>
          <w:rFonts w:hint="eastAsia"/>
        </w:rPr>
        <w:t xml:space="preserve">　　</w:t>
      </w:r>
      <w:r>
        <w:rPr>
          <w:rFonts w:hint="eastAsia"/>
        </w:rPr>
        <w:t>Questions 29 to 31 are based on the passage you have just heard.</w:t>
      </w:r>
    </w:p>
    <w:p w14:paraId="748F9032" w14:textId="77777777" w:rsidR="00F22C9E" w:rsidRDefault="00F22C9E" w:rsidP="00F22C9E">
      <w:pPr>
        <w:spacing w:line="120" w:lineRule="atLeast"/>
        <w:rPr>
          <w:rFonts w:hint="eastAsia"/>
        </w:rPr>
      </w:pPr>
      <w:r>
        <w:rPr>
          <w:rFonts w:hint="eastAsia"/>
        </w:rPr>
        <w:t xml:space="preserve">　　</w:t>
      </w:r>
      <w:r>
        <w:rPr>
          <w:rFonts w:hint="eastAsia"/>
        </w:rPr>
        <w:t>29. A) Whether they should take the child home.</w:t>
      </w:r>
    </w:p>
    <w:p w14:paraId="429BD051" w14:textId="77777777" w:rsidR="00F22C9E" w:rsidRDefault="00F22C9E" w:rsidP="00F22C9E">
      <w:pPr>
        <w:spacing w:line="120" w:lineRule="atLeast"/>
        <w:rPr>
          <w:rFonts w:hint="eastAsia"/>
        </w:rPr>
      </w:pPr>
      <w:r>
        <w:rPr>
          <w:rFonts w:hint="eastAsia"/>
        </w:rPr>
        <w:t xml:space="preserve">　　</w:t>
      </w:r>
      <w:r>
        <w:rPr>
          <w:rFonts w:hint="eastAsia"/>
        </w:rPr>
        <w:t>B) What Dr. Mayer</w:t>
      </w:r>
      <w:r>
        <w:rPr>
          <w:rFonts w:hint="eastAsia"/>
        </w:rPr>
        <w:t>’</w:t>
      </w:r>
      <w:r>
        <w:rPr>
          <w:rFonts w:hint="eastAsia"/>
        </w:rPr>
        <w:t>s instructions exactly were.</w:t>
      </w:r>
    </w:p>
    <w:p w14:paraId="6E937A88" w14:textId="77777777" w:rsidR="00F22C9E" w:rsidRDefault="00F22C9E" w:rsidP="00F22C9E">
      <w:pPr>
        <w:spacing w:line="120" w:lineRule="atLeast"/>
        <w:rPr>
          <w:rFonts w:hint="eastAsia"/>
        </w:rPr>
      </w:pPr>
      <w:r>
        <w:rPr>
          <w:rFonts w:hint="eastAsia"/>
        </w:rPr>
        <w:t xml:space="preserve">　　</w:t>
      </w:r>
      <w:r>
        <w:rPr>
          <w:rFonts w:hint="eastAsia"/>
        </w:rPr>
        <w:t>C) Who should take care of the child at home.</w:t>
      </w:r>
    </w:p>
    <w:p w14:paraId="2AD09BB5" w14:textId="77777777" w:rsidR="00F22C9E" w:rsidRDefault="00F22C9E" w:rsidP="00F22C9E">
      <w:pPr>
        <w:spacing w:line="120" w:lineRule="atLeast"/>
        <w:rPr>
          <w:rFonts w:hint="eastAsia"/>
        </w:rPr>
      </w:pPr>
      <w:r>
        <w:rPr>
          <w:rFonts w:hint="eastAsia"/>
        </w:rPr>
        <w:t xml:space="preserve">　　</w:t>
      </w:r>
      <w:r>
        <w:rPr>
          <w:rFonts w:hint="eastAsia"/>
        </w:rPr>
        <w:t>D) When the child would completely recover.</w:t>
      </w:r>
    </w:p>
    <w:p w14:paraId="1FF2429A" w14:textId="77777777" w:rsidR="00F22C9E" w:rsidRDefault="00F22C9E" w:rsidP="00F22C9E">
      <w:pPr>
        <w:spacing w:line="120" w:lineRule="atLeast"/>
        <w:rPr>
          <w:rFonts w:hint="eastAsia"/>
        </w:rPr>
      </w:pPr>
      <w:r>
        <w:rPr>
          <w:rFonts w:hint="eastAsia"/>
        </w:rPr>
        <w:t xml:space="preserve">　　</w:t>
      </w:r>
      <w:r>
        <w:rPr>
          <w:rFonts w:hint="eastAsia"/>
        </w:rPr>
        <w:t>30. A) She encourages them to ask questions when in doubt.</w:t>
      </w:r>
    </w:p>
    <w:p w14:paraId="2BF1CB3D" w14:textId="77777777" w:rsidR="00F22C9E" w:rsidRDefault="00F22C9E" w:rsidP="00F22C9E">
      <w:pPr>
        <w:spacing w:line="120" w:lineRule="atLeast"/>
        <w:rPr>
          <w:rFonts w:hint="eastAsia"/>
        </w:rPr>
      </w:pPr>
      <w:r>
        <w:rPr>
          <w:rFonts w:hint="eastAsia"/>
        </w:rPr>
        <w:t xml:space="preserve">　　</w:t>
      </w:r>
      <w:r>
        <w:rPr>
          <w:rFonts w:hint="eastAsia"/>
        </w:rPr>
        <w:t>B) She makes them write down all her instructions.</w:t>
      </w:r>
    </w:p>
    <w:p w14:paraId="760EACF6" w14:textId="77777777" w:rsidR="00F22C9E" w:rsidRDefault="00F22C9E" w:rsidP="00F22C9E">
      <w:pPr>
        <w:spacing w:line="120" w:lineRule="atLeast"/>
        <w:rPr>
          <w:rFonts w:hint="eastAsia"/>
        </w:rPr>
      </w:pPr>
      <w:r>
        <w:rPr>
          <w:rFonts w:hint="eastAsia"/>
        </w:rPr>
        <w:t xml:space="preserve">　　</w:t>
      </w:r>
      <w:r>
        <w:rPr>
          <w:rFonts w:hint="eastAsia"/>
        </w:rPr>
        <w:t>C) She has them act out what they are to do at home.</w:t>
      </w:r>
    </w:p>
    <w:p w14:paraId="2C0E5659" w14:textId="77777777" w:rsidR="00F22C9E" w:rsidRDefault="00F22C9E" w:rsidP="00F22C9E">
      <w:pPr>
        <w:spacing w:line="120" w:lineRule="atLeast"/>
        <w:rPr>
          <w:rFonts w:hint="eastAsia"/>
        </w:rPr>
      </w:pPr>
      <w:r>
        <w:rPr>
          <w:rFonts w:hint="eastAsia"/>
        </w:rPr>
        <w:t xml:space="preserve">　　</w:t>
      </w:r>
      <w:r>
        <w:rPr>
          <w:rFonts w:hint="eastAsia"/>
        </w:rPr>
        <w:t>D) She asks them to repeat what they are supposed to do.</w:t>
      </w:r>
    </w:p>
    <w:p w14:paraId="3D136D46" w14:textId="77777777" w:rsidR="00F22C9E" w:rsidRDefault="00F22C9E" w:rsidP="00F22C9E">
      <w:pPr>
        <w:spacing w:line="120" w:lineRule="atLeast"/>
        <w:rPr>
          <w:rFonts w:hint="eastAsia"/>
        </w:rPr>
      </w:pPr>
      <w:r>
        <w:rPr>
          <w:rFonts w:hint="eastAsia"/>
        </w:rPr>
        <w:t xml:space="preserve">　　</w:t>
      </w:r>
      <w:r>
        <w:rPr>
          <w:rFonts w:hint="eastAsia"/>
        </w:rPr>
        <w:t>31. A) It lacks the stability of the printed word. B) It contains many grammatical errors.</w:t>
      </w:r>
    </w:p>
    <w:p w14:paraId="2D53E136" w14:textId="77777777" w:rsidR="00F22C9E" w:rsidRDefault="00F22C9E" w:rsidP="00F22C9E">
      <w:pPr>
        <w:spacing w:line="120" w:lineRule="atLeast"/>
      </w:pPr>
      <w:r>
        <w:rPr>
          <w:rFonts w:hint="eastAsia"/>
        </w:rPr>
        <w:t xml:space="preserve">　　</w:t>
      </w:r>
      <w:r>
        <w:rPr>
          <w:rFonts w:hint="eastAsia"/>
        </w:rPr>
        <w:t>C) It is heavily dependent on the context. D) It facilitates interpe</w:t>
      </w:r>
      <w:r>
        <w:t xml:space="preserve"> </w:t>
      </w:r>
    </w:p>
    <w:p w14:paraId="05F392BD" w14:textId="77777777" w:rsidR="00F22C9E" w:rsidRPr="00246916" w:rsidRDefault="00F22C9E" w:rsidP="00F22C9E">
      <w:pPr>
        <w:spacing w:line="120" w:lineRule="atLeast"/>
        <w:rPr>
          <w:rFonts w:hint="eastAsia"/>
          <w:b/>
        </w:rPr>
      </w:pPr>
      <w:r w:rsidRPr="00246916">
        <w:rPr>
          <w:rFonts w:hint="eastAsia"/>
          <w:b/>
        </w:rPr>
        <w:t>Passage Three</w:t>
      </w:r>
    </w:p>
    <w:p w14:paraId="6C510006" w14:textId="77777777" w:rsidR="00F22C9E" w:rsidRDefault="00F22C9E" w:rsidP="00F22C9E">
      <w:pPr>
        <w:spacing w:line="120" w:lineRule="atLeast"/>
        <w:rPr>
          <w:rFonts w:hint="eastAsia"/>
        </w:rPr>
      </w:pPr>
      <w:r>
        <w:rPr>
          <w:rFonts w:hint="eastAsia"/>
        </w:rPr>
        <w:t xml:space="preserve">　　</w:t>
      </w:r>
      <w:r>
        <w:rPr>
          <w:rFonts w:hint="eastAsia"/>
        </w:rPr>
        <w:t>Questions 33 to 35 are based on the passage you have just heard.</w:t>
      </w:r>
    </w:p>
    <w:p w14:paraId="7A7ADC30" w14:textId="77777777" w:rsidR="00F22C9E" w:rsidRDefault="00F22C9E" w:rsidP="00F22C9E">
      <w:pPr>
        <w:spacing w:line="120" w:lineRule="atLeast"/>
        <w:rPr>
          <w:rFonts w:hint="eastAsia"/>
        </w:rPr>
      </w:pPr>
      <w:r>
        <w:rPr>
          <w:rFonts w:hint="eastAsia"/>
        </w:rPr>
        <w:t xml:space="preserve">　　</w:t>
      </w:r>
      <w:r>
        <w:rPr>
          <w:rFonts w:hint="eastAsia"/>
        </w:rPr>
        <w:t>32. A) Job security. B) Good labour relations.</w:t>
      </w:r>
    </w:p>
    <w:p w14:paraId="565E20F0" w14:textId="77777777" w:rsidR="00F22C9E" w:rsidRDefault="00F22C9E" w:rsidP="00F22C9E">
      <w:pPr>
        <w:spacing w:line="120" w:lineRule="atLeast"/>
        <w:rPr>
          <w:rFonts w:hint="eastAsia"/>
        </w:rPr>
      </w:pPr>
      <w:r>
        <w:rPr>
          <w:rFonts w:hint="eastAsia"/>
        </w:rPr>
        <w:t xml:space="preserve">　　</w:t>
      </w:r>
      <w:r>
        <w:rPr>
          <w:rFonts w:hint="eastAsia"/>
        </w:rPr>
        <w:t>C) Challenging work. D) Attractive wages and benefits.</w:t>
      </w:r>
    </w:p>
    <w:p w14:paraId="742268A2" w14:textId="77777777" w:rsidR="00F22C9E" w:rsidRDefault="00F22C9E" w:rsidP="00F22C9E">
      <w:pPr>
        <w:spacing w:line="120" w:lineRule="atLeast"/>
        <w:rPr>
          <w:rFonts w:hint="eastAsia"/>
        </w:rPr>
      </w:pPr>
      <w:r>
        <w:rPr>
          <w:rFonts w:hint="eastAsia"/>
        </w:rPr>
        <w:t xml:space="preserve">　　</w:t>
      </w:r>
      <w:r>
        <w:rPr>
          <w:rFonts w:hint="eastAsia"/>
        </w:rPr>
        <w:t>33. A) Many tedious jobs continue to be done manually.</w:t>
      </w:r>
    </w:p>
    <w:p w14:paraId="6714F9B2" w14:textId="77777777" w:rsidR="00F22C9E" w:rsidRDefault="00F22C9E" w:rsidP="00F22C9E">
      <w:pPr>
        <w:spacing w:line="120" w:lineRule="atLeast"/>
        <w:rPr>
          <w:rFonts w:hint="eastAsia"/>
        </w:rPr>
      </w:pPr>
      <w:r>
        <w:rPr>
          <w:rFonts w:hint="eastAsia"/>
        </w:rPr>
        <w:t xml:space="preserve">　　</w:t>
      </w:r>
      <w:r>
        <w:rPr>
          <w:rFonts w:hint="eastAsia"/>
        </w:rPr>
        <w:t>B) More and more unskilled workers will lose jobs.</w:t>
      </w:r>
    </w:p>
    <w:p w14:paraId="2ABC22C4" w14:textId="77777777" w:rsidR="00F22C9E" w:rsidRDefault="00F22C9E" w:rsidP="00F22C9E">
      <w:pPr>
        <w:spacing w:line="120" w:lineRule="atLeast"/>
        <w:rPr>
          <w:rFonts w:hint="eastAsia"/>
        </w:rPr>
      </w:pPr>
      <w:r>
        <w:rPr>
          <w:rFonts w:hint="eastAsia"/>
        </w:rPr>
        <w:t xml:space="preserve">　　</w:t>
      </w:r>
      <w:r>
        <w:rPr>
          <w:rFonts w:hint="eastAsia"/>
        </w:rPr>
        <w:t>C) Computers will change the nature of many jobs.</w:t>
      </w:r>
    </w:p>
    <w:p w14:paraId="0E8E91C6" w14:textId="77777777" w:rsidR="00F22C9E" w:rsidRDefault="00F22C9E" w:rsidP="00F22C9E">
      <w:pPr>
        <w:spacing w:line="120" w:lineRule="atLeast"/>
        <w:rPr>
          <w:rFonts w:hint="eastAsia"/>
        </w:rPr>
      </w:pPr>
      <w:r>
        <w:rPr>
          <w:rFonts w:hint="eastAsia"/>
        </w:rPr>
        <w:t xml:space="preserve">　　</w:t>
      </w:r>
      <w:r>
        <w:rPr>
          <w:rFonts w:hint="eastAsia"/>
        </w:rPr>
        <w:t>D) Boring jobs will gradually be made enjoyable.</w:t>
      </w:r>
    </w:p>
    <w:p w14:paraId="0E7B00DF" w14:textId="77777777" w:rsidR="00F22C9E" w:rsidRDefault="00F22C9E" w:rsidP="00F22C9E">
      <w:pPr>
        <w:spacing w:line="120" w:lineRule="atLeast"/>
        <w:rPr>
          <w:rFonts w:hint="eastAsia"/>
        </w:rPr>
      </w:pPr>
      <w:r>
        <w:rPr>
          <w:rFonts w:hint="eastAsia"/>
        </w:rPr>
        <w:t xml:space="preserve">　　</w:t>
      </w:r>
      <w:r>
        <w:rPr>
          <w:rFonts w:hint="eastAsia"/>
        </w:rPr>
        <w:t>34. A) Offer them chances of promotion.</w:t>
      </w:r>
    </w:p>
    <w:p w14:paraId="1FDD175F" w14:textId="77777777" w:rsidR="00F22C9E" w:rsidRDefault="00F22C9E" w:rsidP="00F22C9E">
      <w:pPr>
        <w:spacing w:line="120" w:lineRule="atLeast"/>
        <w:rPr>
          <w:rFonts w:hint="eastAsia"/>
        </w:rPr>
      </w:pPr>
      <w:r>
        <w:rPr>
          <w:rFonts w:hint="eastAsia"/>
        </w:rPr>
        <w:t xml:space="preserve">　　</w:t>
      </w:r>
      <w:r>
        <w:rPr>
          <w:rFonts w:hint="eastAsia"/>
        </w:rPr>
        <w:t>B) Improve their working conditions.</w:t>
      </w:r>
    </w:p>
    <w:p w14:paraId="7FD65F5D" w14:textId="77777777" w:rsidR="00F22C9E" w:rsidRDefault="00F22C9E" w:rsidP="00F22C9E">
      <w:pPr>
        <w:spacing w:line="120" w:lineRule="atLeast"/>
        <w:rPr>
          <w:rFonts w:hint="eastAsia"/>
        </w:rPr>
      </w:pPr>
      <w:r>
        <w:rPr>
          <w:rFonts w:hint="eastAsia"/>
        </w:rPr>
        <w:t xml:space="preserve">　　</w:t>
      </w:r>
      <w:r>
        <w:rPr>
          <w:rFonts w:hint="eastAsia"/>
        </w:rPr>
        <w:t>C) Encourage them to compete with each other.</w:t>
      </w:r>
    </w:p>
    <w:p w14:paraId="5E157A67" w14:textId="77777777" w:rsidR="00F22C9E" w:rsidRDefault="00F22C9E" w:rsidP="00F22C9E">
      <w:pPr>
        <w:spacing w:line="120" w:lineRule="atLeast"/>
        <w:rPr>
          <w:rFonts w:hint="eastAsia"/>
        </w:rPr>
      </w:pPr>
      <w:r>
        <w:rPr>
          <w:rFonts w:hint="eastAsia"/>
        </w:rPr>
        <w:t xml:space="preserve">　　</w:t>
      </w:r>
      <w:r>
        <w:rPr>
          <w:rFonts w:hint="eastAsia"/>
        </w:rPr>
        <w:t>D) Give them responsibilities as part of a team.</w:t>
      </w:r>
    </w:p>
    <w:p w14:paraId="7905B8ED" w14:textId="77777777" w:rsidR="00F22C9E" w:rsidRDefault="00F22C9E" w:rsidP="00F22C9E">
      <w:pPr>
        <w:spacing w:line="120" w:lineRule="atLeast"/>
        <w:rPr>
          <w:rFonts w:hint="eastAsia"/>
        </w:rPr>
      </w:pPr>
      <w:r>
        <w:rPr>
          <w:rFonts w:hint="eastAsia"/>
        </w:rPr>
        <w:t xml:space="preserve">　　</w:t>
      </w:r>
      <w:r>
        <w:rPr>
          <w:rFonts w:hint="eastAsia"/>
        </w:rPr>
        <w:t>35. A) They will not bring real benefits to the staff.</w:t>
      </w:r>
    </w:p>
    <w:p w14:paraId="6B94516F" w14:textId="77777777" w:rsidR="00F22C9E" w:rsidRDefault="00F22C9E" w:rsidP="00F22C9E">
      <w:pPr>
        <w:spacing w:line="120" w:lineRule="atLeast"/>
        <w:rPr>
          <w:rFonts w:hint="eastAsia"/>
        </w:rPr>
      </w:pPr>
      <w:r>
        <w:rPr>
          <w:rFonts w:hint="eastAsia"/>
        </w:rPr>
        <w:t xml:space="preserve">　　</w:t>
      </w:r>
      <w:r>
        <w:rPr>
          <w:rFonts w:hint="eastAsia"/>
        </w:rPr>
        <w:t>B) They concern a small number of people only.</w:t>
      </w:r>
    </w:p>
    <w:p w14:paraId="3404FA8C" w14:textId="77777777" w:rsidR="00F22C9E" w:rsidRDefault="00F22C9E" w:rsidP="00F22C9E">
      <w:pPr>
        <w:spacing w:line="120" w:lineRule="atLeast"/>
        <w:rPr>
          <w:rFonts w:hint="eastAsia"/>
        </w:rPr>
      </w:pPr>
      <w:r>
        <w:rPr>
          <w:rFonts w:hint="eastAsia"/>
        </w:rPr>
        <w:t xml:space="preserve">　　</w:t>
      </w:r>
      <w:r>
        <w:rPr>
          <w:rFonts w:hint="eastAsia"/>
        </w:rPr>
        <w:t>C) They are arbitrarily set by the administrators.</w:t>
      </w:r>
    </w:p>
    <w:p w14:paraId="3E0CA400" w14:textId="77777777" w:rsidR="00F22C9E" w:rsidRDefault="00F22C9E" w:rsidP="00F22C9E">
      <w:pPr>
        <w:spacing w:line="120" w:lineRule="atLeast"/>
        <w:rPr>
          <w:rFonts w:hint="eastAsia"/>
        </w:rPr>
      </w:pPr>
      <w:r>
        <w:rPr>
          <w:rFonts w:hint="eastAsia"/>
        </w:rPr>
        <w:t xml:space="preserve">　　</w:t>
      </w:r>
      <w:r>
        <w:rPr>
          <w:rFonts w:hint="eastAsia"/>
        </w:rPr>
        <w:t>D) They are beyond the control of ordinary workers.</w:t>
      </w:r>
    </w:p>
    <w:p w14:paraId="05FC775C"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Section C</w:t>
      </w:r>
    </w:p>
    <w:p w14:paraId="417BB25A" w14:textId="77777777" w:rsidR="00F22C9E" w:rsidRPr="00473E68" w:rsidRDefault="00F22C9E" w:rsidP="00F22C9E">
      <w:pPr>
        <w:spacing w:line="120" w:lineRule="atLeast"/>
        <w:rPr>
          <w:b/>
        </w:rPr>
      </w:pPr>
      <w:r w:rsidRPr="00473E68">
        <w:rPr>
          <w:rFonts w:hint="eastAsia"/>
          <w:b/>
        </w:rPr>
        <w:t xml:space="preserve">　　</w:t>
      </w:r>
      <w:r w:rsidRPr="00473E68">
        <w:rPr>
          <w:rFonts w:hint="eastAsia"/>
          <w:b/>
        </w:rPr>
        <w:t>Directions: In this section, you will hear a passage three times. When the passage is read for the first time, you should listen carefully for its general idea. When the passage is read for the second time, you are required to fill in the blanks numbered</w:t>
      </w:r>
      <w:r w:rsidRPr="00473E68">
        <w:rPr>
          <w:b/>
        </w:rPr>
        <w:t xml:space="preserve">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41760DCC" w14:textId="77777777" w:rsidR="00F22C9E" w:rsidRDefault="00F22C9E" w:rsidP="00F22C9E">
      <w:pPr>
        <w:spacing w:line="120" w:lineRule="atLeast"/>
        <w:rPr>
          <w:rFonts w:hint="eastAsia"/>
        </w:rPr>
      </w:pPr>
      <w:r>
        <w:rPr>
          <w:rFonts w:hint="eastAsia"/>
        </w:rPr>
        <w:t xml:space="preserve">　　注意：此部分试题在答题卡</w:t>
      </w:r>
      <w:r>
        <w:rPr>
          <w:rFonts w:hint="eastAsia"/>
        </w:rPr>
        <w:t>2</w:t>
      </w:r>
      <w:r>
        <w:rPr>
          <w:rFonts w:hint="eastAsia"/>
        </w:rPr>
        <w:t>上。</w:t>
      </w:r>
    </w:p>
    <w:p w14:paraId="68FC228C" w14:textId="77777777" w:rsidR="00F22C9E" w:rsidRDefault="00F22C9E" w:rsidP="00F22C9E">
      <w:pPr>
        <w:spacing w:line="120" w:lineRule="atLeast"/>
        <w:rPr>
          <w:rFonts w:hint="eastAsia"/>
        </w:rPr>
      </w:pPr>
      <w:r>
        <w:rPr>
          <w:rFonts w:hint="eastAsia"/>
        </w:rPr>
        <w:t xml:space="preserve">　　</w:t>
      </w:r>
      <w:r>
        <w:rPr>
          <w:rFonts w:hint="eastAsia"/>
        </w:rPr>
        <w:t>In the humanities, authors write to inform you in many ways. These methods can be (36) ______ into three types of informational writing: factual, descriptive, and process.</w:t>
      </w:r>
    </w:p>
    <w:p w14:paraId="2BC65417" w14:textId="77777777" w:rsidR="00F22C9E" w:rsidRDefault="00F22C9E" w:rsidP="00F22C9E">
      <w:pPr>
        <w:spacing w:line="120" w:lineRule="atLeast"/>
      </w:pPr>
      <w:r>
        <w:rPr>
          <w:rFonts w:hint="eastAsia"/>
        </w:rPr>
        <w:t xml:space="preserve">　　</w:t>
      </w:r>
      <w:r>
        <w:rPr>
          <w:rFonts w:hint="eastAsia"/>
        </w:rPr>
        <w:t>Factual writing provides (37) ______ information on an author, composer, or artist or on a type of music, literature, or art. Examples of factual writing include notes on a book jacket or (38) ______ cover and longer pieces, such as an article describing</w:t>
      </w:r>
      <w:r>
        <w:t xml:space="preserve"> a style of music which you might read in a music (39) ______ course. This kind of writing provides a (40) ______ for your study of the humanities.</w:t>
      </w:r>
    </w:p>
    <w:p w14:paraId="7294BA2A" w14:textId="77777777" w:rsidR="00F22C9E" w:rsidRDefault="00F22C9E" w:rsidP="00F22C9E">
      <w:pPr>
        <w:spacing w:line="120" w:lineRule="atLeast"/>
      </w:pPr>
      <w:r>
        <w:rPr>
          <w:rFonts w:hint="eastAsia"/>
        </w:rPr>
        <w:t xml:space="preserve">　　</w:t>
      </w:r>
      <w:r>
        <w:rPr>
          <w:rFonts w:hint="eastAsia"/>
        </w:rPr>
        <w:t>As its name (41) ______, descriptive writing simply describes, or provides an (42) ______ of, a piece of music, art, or literature. For example, descriptive writing might list the colors an artist used in a painting or the (43) ______ a composer included</w:t>
      </w:r>
      <w:r>
        <w:t xml:space="preserve"> in a musical composition, so as to make pictures or sounds in the reader’s mind by calling up specific details of the work. (44) ________.</w:t>
      </w:r>
    </w:p>
    <w:p w14:paraId="4EB6C5DB" w14:textId="77777777" w:rsidR="00F22C9E" w:rsidRDefault="00F22C9E" w:rsidP="00F22C9E">
      <w:pPr>
        <w:spacing w:line="120" w:lineRule="atLeast"/>
        <w:rPr>
          <w:rFonts w:hint="eastAsia"/>
        </w:rPr>
      </w:pPr>
      <w:r>
        <w:rPr>
          <w:rFonts w:hint="eastAsia"/>
        </w:rPr>
        <w:t xml:space="preserve">　　</w:t>
      </w:r>
      <w:r>
        <w:rPr>
          <w:rFonts w:hint="eastAsia"/>
        </w:rPr>
        <w:t>Process writing explains a series of actions that bring about a result. (45) ________. This kind of writing is often found in art, where understanding how an art has created a certain effect is important. (46) _________.</w:t>
      </w:r>
    </w:p>
    <w:p w14:paraId="54D15247"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Ⅳ</w:t>
      </w:r>
      <w:r w:rsidRPr="00246916">
        <w:rPr>
          <w:rFonts w:hint="eastAsia"/>
          <w:b/>
        </w:rPr>
        <w:t xml:space="preserve"> Reading Comprehension (Reading in Depth) (25 minutes)</w:t>
      </w:r>
    </w:p>
    <w:p w14:paraId="7D4E40F6"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Section A</w:t>
      </w:r>
    </w:p>
    <w:p w14:paraId="3E1F0F09" w14:textId="77777777" w:rsidR="00F22C9E" w:rsidRPr="00473E68" w:rsidRDefault="00F22C9E" w:rsidP="00F22C9E">
      <w:pPr>
        <w:spacing w:line="120" w:lineRule="atLeast"/>
        <w:rPr>
          <w:b/>
        </w:rPr>
      </w:pPr>
      <w:r w:rsidRPr="00473E68">
        <w:rPr>
          <w:rFonts w:hint="eastAsia"/>
          <w:b/>
        </w:rPr>
        <w:t xml:space="preserve">　　</w:t>
      </w:r>
      <w:r w:rsidRPr="00473E68">
        <w:rPr>
          <w:rFonts w:hint="eastAsia"/>
          <w:b/>
        </w:rPr>
        <w:t>Directions: In this section, there is a passage with ten blanks. You are required to select one word for each blank from a list of choices given in a word bank following the passage. Read the passage through carefully before making your choices. Each cho</w:t>
      </w:r>
      <w:r w:rsidRPr="00473E68">
        <w:rPr>
          <w:b/>
        </w:rPr>
        <w:t>ice in the bank is identified by a letter. Please mark the corresponding letter for each item on Answer Sheet 2 with a single line through the centre. You may not use any of the words in the bank more than once.</w:t>
      </w:r>
    </w:p>
    <w:p w14:paraId="489094E0" w14:textId="77777777" w:rsidR="00F22C9E" w:rsidRPr="00473E68" w:rsidRDefault="00F22C9E" w:rsidP="00F22C9E">
      <w:pPr>
        <w:spacing w:line="120" w:lineRule="atLeast"/>
        <w:rPr>
          <w:rFonts w:hint="eastAsia"/>
          <w:b/>
        </w:rPr>
      </w:pPr>
      <w:r w:rsidRPr="00473E68">
        <w:rPr>
          <w:rFonts w:hint="eastAsia"/>
          <w:b/>
        </w:rPr>
        <w:lastRenderedPageBreak/>
        <w:t xml:space="preserve">　　</w:t>
      </w:r>
      <w:r w:rsidRPr="00473E68">
        <w:rPr>
          <w:rFonts w:hint="eastAsia"/>
          <w:b/>
        </w:rPr>
        <w:t>Questions 47 to 56 are based on the following passage.</w:t>
      </w:r>
    </w:p>
    <w:p w14:paraId="6DAC2F96" w14:textId="77777777" w:rsidR="00F22C9E" w:rsidRDefault="00F22C9E" w:rsidP="00F22C9E">
      <w:pPr>
        <w:spacing w:line="120" w:lineRule="atLeast"/>
        <w:rPr>
          <w:rFonts w:hint="eastAsia"/>
        </w:rPr>
      </w:pPr>
      <w:r>
        <w:rPr>
          <w:rFonts w:hint="eastAsia"/>
        </w:rPr>
        <w:t xml:space="preserve">　　</w:t>
      </w:r>
      <w:r>
        <w:rPr>
          <w:rFonts w:hint="eastAsia"/>
        </w:rPr>
        <w:t>In families with two working parents, fathers may have more impact on a child</w:t>
      </w:r>
      <w:r>
        <w:rPr>
          <w:rFonts w:hint="eastAsia"/>
        </w:rPr>
        <w:t>’</w:t>
      </w:r>
      <w:r>
        <w:rPr>
          <w:rFonts w:hint="eastAsia"/>
        </w:rPr>
        <w:t>s language development than mothers, a new study suggests.</w:t>
      </w:r>
    </w:p>
    <w:p w14:paraId="01AA8203" w14:textId="77777777" w:rsidR="00F22C9E" w:rsidRDefault="00F22C9E" w:rsidP="00F22C9E">
      <w:pPr>
        <w:spacing w:line="120" w:lineRule="atLeast"/>
      </w:pPr>
      <w:r>
        <w:rPr>
          <w:rFonts w:hint="eastAsia"/>
        </w:rPr>
        <w:t xml:space="preserve">　　</w:t>
      </w:r>
      <w:r>
        <w:rPr>
          <w:rFonts w:hint="eastAsia"/>
        </w:rPr>
        <w:t xml:space="preserve">Researchers 47 92 families form 11 child care centers before their children were a year old, interviewing each to establish income, level of education and child care arrangements. Overall, it was a group of well-class families, with married parents both </w:t>
      </w:r>
      <w:r>
        <w:t>living in the home.</w:t>
      </w:r>
    </w:p>
    <w:p w14:paraId="054A4B97" w14:textId="77777777" w:rsidR="00F22C9E" w:rsidRDefault="00F22C9E" w:rsidP="00F22C9E">
      <w:pPr>
        <w:spacing w:line="120" w:lineRule="atLeast"/>
        <w:rPr>
          <w:rFonts w:hint="eastAsia"/>
        </w:rPr>
      </w:pPr>
      <w:r>
        <w:rPr>
          <w:rFonts w:hint="eastAsia"/>
        </w:rPr>
        <w:t xml:space="preserve">　　</w:t>
      </w:r>
      <w:r>
        <w:rPr>
          <w:rFonts w:hint="eastAsia"/>
        </w:rPr>
        <w:t>When the children were 2, researchers videotaped them at home in free-play sessions with both parents, 48 all of their speech. The study will appear in the November issue of The Journal of Applied Developmental Psychology.</w:t>
      </w:r>
    </w:p>
    <w:p w14:paraId="0E429091" w14:textId="77777777" w:rsidR="00F22C9E" w:rsidRDefault="00F22C9E" w:rsidP="00F22C9E">
      <w:pPr>
        <w:spacing w:line="120" w:lineRule="atLeast"/>
      </w:pPr>
      <w:r>
        <w:rPr>
          <w:rFonts w:hint="eastAsia"/>
        </w:rPr>
        <w:t xml:space="preserve">　　</w:t>
      </w:r>
      <w:r>
        <w:rPr>
          <w:rFonts w:hint="eastAsia"/>
        </w:rPr>
        <w:t>The scientists measured the 49 number of utterance (</w:t>
      </w:r>
      <w:r>
        <w:rPr>
          <w:rFonts w:hint="eastAsia"/>
        </w:rPr>
        <w:t>话语</w:t>
      </w:r>
      <w:r>
        <w:rPr>
          <w:rFonts w:hint="eastAsia"/>
        </w:rPr>
        <w:t>) of the parents, the number of different words they used, the complexity of their sentences and other 50 of their speech. On average, fathers spoke less than mothers did, but they did not differ in t</w:t>
      </w:r>
      <w:r>
        <w:t>he length of utterances or proportion of questions asked.</w:t>
      </w:r>
    </w:p>
    <w:p w14:paraId="2AB0B155" w14:textId="77777777" w:rsidR="00F22C9E" w:rsidRDefault="00F22C9E" w:rsidP="00F22C9E">
      <w:pPr>
        <w:spacing w:line="120" w:lineRule="atLeast"/>
      </w:pPr>
      <w:r>
        <w:rPr>
          <w:rFonts w:hint="eastAsia"/>
        </w:rPr>
        <w:t xml:space="preserve">　　</w:t>
      </w:r>
      <w:r>
        <w:rPr>
          <w:rFonts w:hint="eastAsia"/>
        </w:rPr>
        <w:t>Finally, the researchers 51 the children</w:t>
      </w:r>
      <w:r>
        <w:rPr>
          <w:rFonts w:hint="eastAsia"/>
        </w:rPr>
        <w:t>’</w:t>
      </w:r>
      <w:r>
        <w:rPr>
          <w:rFonts w:hint="eastAsia"/>
        </w:rPr>
        <w:t>s speech at age 3, using a standardized language test. The only predictors of high scores on the test were the mother</w:t>
      </w:r>
      <w:r>
        <w:rPr>
          <w:rFonts w:hint="eastAsia"/>
        </w:rPr>
        <w:t>’</w:t>
      </w:r>
      <w:r>
        <w:rPr>
          <w:rFonts w:hint="eastAsia"/>
        </w:rPr>
        <w:t>s level of education, the 52 of child care and the number of different words the father used.</w:t>
      </w:r>
      <w:r>
        <w:t xml:space="preserve"> </w:t>
      </w:r>
    </w:p>
    <w:p w14:paraId="578FC9FB" w14:textId="77777777" w:rsidR="00F22C9E" w:rsidRDefault="00F22C9E" w:rsidP="00F22C9E">
      <w:pPr>
        <w:spacing w:line="120" w:lineRule="atLeast"/>
        <w:rPr>
          <w:rFonts w:hint="eastAsia"/>
        </w:rPr>
      </w:pPr>
      <w:r>
        <w:rPr>
          <w:rFonts w:hint="eastAsia"/>
        </w:rPr>
        <w:t xml:space="preserve">　　</w:t>
      </w:r>
      <w:r>
        <w:rPr>
          <w:rFonts w:hint="eastAsia"/>
        </w:rPr>
        <w:t>The researchers are 53 why the father</w:t>
      </w:r>
      <w:r>
        <w:rPr>
          <w:rFonts w:hint="eastAsia"/>
        </w:rPr>
        <w:t>’</w:t>
      </w:r>
      <w:r>
        <w:rPr>
          <w:rFonts w:hint="eastAsia"/>
        </w:rPr>
        <w:t>s speech, and not the mother</w:t>
      </w:r>
      <w:r>
        <w:rPr>
          <w:rFonts w:hint="eastAsia"/>
        </w:rPr>
        <w:t>’</w:t>
      </w:r>
      <w:r>
        <w:rPr>
          <w:rFonts w:hint="eastAsia"/>
        </w:rPr>
        <w:t>s, had an effect.</w:t>
      </w:r>
    </w:p>
    <w:p w14:paraId="424477F0" w14:textId="77777777" w:rsidR="00F22C9E" w:rsidRDefault="00F22C9E" w:rsidP="00F22C9E">
      <w:pPr>
        <w:spacing w:line="120" w:lineRule="atLeast"/>
      </w:pPr>
      <w:r>
        <w:rPr>
          <w:rFonts w:hint="eastAsia"/>
        </w:rPr>
        <w:t xml:space="preserve">　　“</w:t>
      </w:r>
      <w:r>
        <w:rPr>
          <w:rFonts w:hint="eastAsia"/>
        </w:rPr>
        <w:t>It</w:t>
      </w:r>
      <w:r>
        <w:rPr>
          <w:rFonts w:hint="eastAsia"/>
        </w:rPr>
        <w:t>’</w:t>
      </w:r>
      <w:r>
        <w:rPr>
          <w:rFonts w:hint="eastAsia"/>
        </w:rPr>
        <w:t>s well 54 that the mother</w:t>
      </w:r>
      <w:r>
        <w:rPr>
          <w:rFonts w:hint="eastAsia"/>
        </w:rPr>
        <w:t>’</w:t>
      </w:r>
      <w:r>
        <w:rPr>
          <w:rFonts w:hint="eastAsia"/>
        </w:rPr>
        <w:t>s language does have an impact,</w:t>
      </w:r>
      <w:r>
        <w:rPr>
          <w:rFonts w:hint="eastAsia"/>
        </w:rPr>
        <w:t>”</w:t>
      </w:r>
      <w:r>
        <w:rPr>
          <w:rFonts w:hint="eastAsia"/>
        </w:rPr>
        <w:t xml:space="preserve"> said Nadya Pancsofar, the lead author of the study. It could be that the high-functioning mothers in the study had 55 had a strong influence on their children</w:t>
      </w:r>
      <w:r>
        <w:rPr>
          <w:rFonts w:hint="eastAsia"/>
        </w:rPr>
        <w:t>’</w:t>
      </w:r>
      <w:r>
        <w:rPr>
          <w:rFonts w:hint="eastAsia"/>
        </w:rPr>
        <w:t>s speech development, Ms. Pancso</w:t>
      </w:r>
      <w:r>
        <w:t xml:space="preserve">far said, “or it may be that mothers are </w:t>
      </w:r>
      <w:smartTag w:uri="urn:schemas-microsoft-com:office:smarttags" w:element="chmetcnv">
        <w:smartTagPr>
          <w:attr w:name="TCSC" w:val="0"/>
          <w:attr w:name="NumberType" w:val="1"/>
          <w:attr w:name="Negative" w:val="False"/>
          <w:attr w:name="HasSpace" w:val="True"/>
          <w:attr w:name="SourceValue" w:val="56"/>
          <w:attr w:name="UnitName" w:val="in"/>
        </w:smartTagPr>
        <w:r>
          <w:t>56 in</w:t>
        </w:r>
      </w:smartTag>
      <w:r>
        <w:t xml:space="preserve"> a way we didn’t measure in the study.”</w:t>
      </w:r>
    </w:p>
    <w:p w14:paraId="57BA1AF0" w14:textId="77777777" w:rsidR="00F22C9E" w:rsidRDefault="00F22C9E" w:rsidP="00F22C9E">
      <w:pPr>
        <w:spacing w:line="120" w:lineRule="atLeast"/>
        <w:rPr>
          <w:rFonts w:hint="eastAsia"/>
        </w:rPr>
      </w:pPr>
      <w:r>
        <w:rPr>
          <w:rFonts w:hint="eastAsia"/>
        </w:rPr>
        <w:t xml:space="preserve">　　注意：此部分试题在答题卡</w:t>
      </w:r>
      <w:r>
        <w:rPr>
          <w:rFonts w:hint="eastAsia"/>
        </w:rPr>
        <w:t>1</w:t>
      </w:r>
      <w:r>
        <w:rPr>
          <w:rFonts w:hint="eastAsia"/>
        </w:rPr>
        <w:t>上。</w:t>
      </w:r>
    </w:p>
    <w:p w14:paraId="19A8407B" w14:textId="77777777" w:rsidR="00F22C9E" w:rsidRDefault="00F22C9E" w:rsidP="00F22C9E">
      <w:pPr>
        <w:spacing w:line="120" w:lineRule="atLeast"/>
        <w:rPr>
          <w:rFonts w:hint="eastAsia"/>
        </w:rPr>
      </w:pPr>
      <w:r>
        <w:rPr>
          <w:rFonts w:hint="eastAsia"/>
        </w:rPr>
        <w:t xml:space="preserve">　　</w:t>
      </w:r>
      <w:r>
        <w:rPr>
          <w:rFonts w:hint="eastAsia"/>
        </w:rPr>
        <w:t>A) already B) analyzed C) aspects D) characters E) contributing F) describing</w:t>
      </w:r>
    </w:p>
    <w:p w14:paraId="66BE799C" w14:textId="77777777" w:rsidR="00F22C9E" w:rsidRDefault="00F22C9E" w:rsidP="00F22C9E">
      <w:pPr>
        <w:spacing w:line="120" w:lineRule="atLeast"/>
        <w:rPr>
          <w:rFonts w:hint="eastAsia"/>
        </w:rPr>
      </w:pPr>
      <w:r>
        <w:rPr>
          <w:rFonts w:hint="eastAsia"/>
        </w:rPr>
        <w:t xml:space="preserve">　　</w:t>
      </w:r>
      <w:r>
        <w:rPr>
          <w:rFonts w:hint="eastAsia"/>
        </w:rPr>
        <w:t>G) established H) quality I) quoted J) recording K) recruited L) total</w:t>
      </w:r>
    </w:p>
    <w:p w14:paraId="344C4817" w14:textId="77777777" w:rsidR="00F22C9E" w:rsidRDefault="00F22C9E" w:rsidP="00F22C9E">
      <w:pPr>
        <w:spacing w:line="120" w:lineRule="atLeast"/>
        <w:rPr>
          <w:rFonts w:hint="eastAsia"/>
        </w:rPr>
      </w:pPr>
      <w:r>
        <w:rPr>
          <w:rFonts w:hint="eastAsia"/>
        </w:rPr>
        <w:t xml:space="preserve">　　</w:t>
      </w:r>
      <w:r>
        <w:rPr>
          <w:rFonts w:hint="eastAsia"/>
        </w:rPr>
        <w:t xml:space="preserve">M) unconscious N) unsure O) yet </w:t>
      </w:r>
    </w:p>
    <w:p w14:paraId="6D765BD7" w14:textId="77777777" w:rsidR="00F22C9E" w:rsidRPr="00473E68" w:rsidRDefault="00F22C9E" w:rsidP="00F22C9E">
      <w:pPr>
        <w:spacing w:line="120" w:lineRule="atLeast"/>
        <w:rPr>
          <w:b/>
        </w:rPr>
      </w:pPr>
      <w:r w:rsidRPr="00473E68">
        <w:rPr>
          <w:b/>
        </w:rPr>
        <w:t>Section B</w:t>
      </w:r>
    </w:p>
    <w:p w14:paraId="70AE3DDD" w14:textId="77777777" w:rsidR="00F22C9E" w:rsidRPr="00473E68" w:rsidRDefault="00F22C9E" w:rsidP="00F22C9E">
      <w:pPr>
        <w:spacing w:line="120" w:lineRule="atLeast"/>
        <w:rPr>
          <w:b/>
        </w:rPr>
      </w:pPr>
      <w:r w:rsidRPr="00473E68">
        <w:rPr>
          <w:rFonts w:hint="eastAsia"/>
          <w:b/>
        </w:rPr>
        <w:t xml:space="preserve">　　</w:t>
      </w:r>
      <w:r w:rsidRPr="00473E68">
        <w:rPr>
          <w:rFonts w:hint="eastAsia"/>
          <w:b/>
        </w:rPr>
        <w:t>Directions: There are 2 passages in this section. Each passage is followed by some questions or unfinished statements. For each of them there are four choices marked A), B), C) and D). You should decide on the best choice and mark the corresponding lette</w:t>
      </w:r>
      <w:r w:rsidRPr="00473E68">
        <w:rPr>
          <w:b/>
        </w:rPr>
        <w:t>r on Answer Sheet 2 with a single line through the centre.</w:t>
      </w:r>
    </w:p>
    <w:p w14:paraId="678843BD"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Passage One</w:t>
      </w:r>
    </w:p>
    <w:p w14:paraId="719B9E9F"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Questions 57 to 61 are based on the following passage.</w:t>
      </w:r>
    </w:p>
    <w:p w14:paraId="7A21285A" w14:textId="77777777" w:rsidR="00F22C9E" w:rsidRDefault="00F22C9E" w:rsidP="00F22C9E">
      <w:pPr>
        <w:spacing w:line="120" w:lineRule="atLeast"/>
        <w:rPr>
          <w:rFonts w:hint="eastAsia"/>
        </w:rPr>
      </w:pPr>
      <w:r>
        <w:rPr>
          <w:rFonts w:hint="eastAsia"/>
        </w:rPr>
        <w:t xml:space="preserve">　　</w:t>
      </w:r>
      <w:r>
        <w:rPr>
          <w:rFonts w:hint="eastAsia"/>
        </w:rPr>
        <w:t>Throughout this long, tense election, everyone has focused on the presidential candidates and how they</w:t>
      </w:r>
      <w:r>
        <w:rPr>
          <w:rFonts w:hint="eastAsia"/>
        </w:rPr>
        <w:t>’</w:t>
      </w:r>
      <w:r>
        <w:rPr>
          <w:rFonts w:hint="eastAsia"/>
        </w:rPr>
        <w:t>ll change America. Rightly so, but selfishly, I</w:t>
      </w:r>
      <w:r>
        <w:rPr>
          <w:rFonts w:hint="eastAsia"/>
        </w:rPr>
        <w:t>’</w:t>
      </w:r>
      <w:r>
        <w:rPr>
          <w:rFonts w:hint="eastAsia"/>
        </w:rPr>
        <w:t>m more fascinated by Michelle Obama and what she might be able to do, not just for this country, but fo</w:t>
      </w:r>
      <w:r>
        <w:t>r me as an African-American woman. As the potential First Lady, she would have the world’s attention. And that means that for the first time people will have a chance to get up close and personal with the type of African-American woman they so rarely see.</w:t>
      </w:r>
    </w:p>
    <w:p w14:paraId="651608CB" w14:textId="77777777" w:rsidR="00F22C9E" w:rsidRDefault="00F22C9E" w:rsidP="00F22C9E">
      <w:pPr>
        <w:spacing w:line="120" w:lineRule="atLeast"/>
        <w:rPr>
          <w:rFonts w:hint="eastAsia"/>
        </w:rPr>
      </w:pPr>
      <w:r>
        <w:rPr>
          <w:rFonts w:hint="eastAsia"/>
        </w:rPr>
        <w:t xml:space="preserve">　　</w:t>
      </w:r>
      <w:r>
        <w:rPr>
          <w:rFonts w:hint="eastAsia"/>
        </w:rPr>
        <w:t>Usually, the lives of black women go largely unexamined. The prevailing theory seems to be that we</w:t>
      </w:r>
      <w:r>
        <w:rPr>
          <w:rFonts w:hint="eastAsia"/>
        </w:rPr>
        <w:t>’</w:t>
      </w:r>
      <w:r>
        <w:rPr>
          <w:rFonts w:hint="eastAsia"/>
        </w:rPr>
        <w:t>re all hot-tempered single mothers who can</w:t>
      </w:r>
      <w:r>
        <w:rPr>
          <w:rFonts w:hint="eastAsia"/>
        </w:rPr>
        <w:t>’</w:t>
      </w:r>
      <w:r>
        <w:rPr>
          <w:rFonts w:hint="eastAsia"/>
        </w:rPr>
        <w:t>t keep a man. Even in the world of make-believe, black women still can</w:t>
      </w:r>
      <w:r>
        <w:rPr>
          <w:rFonts w:hint="eastAsia"/>
        </w:rPr>
        <w:t>’</w:t>
      </w:r>
      <w:r>
        <w:rPr>
          <w:rFonts w:hint="eastAsia"/>
        </w:rPr>
        <w:t>t escape the stereotype of being eye-rolling, oversexed females raised by our never-married, alcoholic (</w:t>
      </w:r>
      <w:r>
        <w:rPr>
          <w:rFonts w:hint="eastAsia"/>
        </w:rPr>
        <w:t>酗酒的</w:t>
      </w:r>
      <w:r>
        <w:rPr>
          <w:rFonts w:hint="eastAsia"/>
        </w:rPr>
        <w:t>) mothers.</w:t>
      </w:r>
    </w:p>
    <w:p w14:paraId="195C3694" w14:textId="77777777" w:rsidR="00F22C9E" w:rsidRDefault="00F22C9E" w:rsidP="00F22C9E">
      <w:pPr>
        <w:spacing w:line="120" w:lineRule="atLeast"/>
      </w:pPr>
      <w:r>
        <w:rPr>
          <w:rFonts w:hint="eastAsia"/>
        </w:rPr>
        <w:t xml:space="preserve">　　</w:t>
      </w:r>
      <w:r>
        <w:rPr>
          <w:rFonts w:hint="eastAsia"/>
        </w:rPr>
        <w:t>These images have helped define the way all women are viewed, including Michelle Obama. Before she ever gets the chance to commit to a cause, charity or foundation as First Lady, her most urgent and perhaps most complicated duty may be simple to be herse</w:t>
      </w:r>
      <w:r>
        <w:t>lf.</w:t>
      </w:r>
    </w:p>
    <w:p w14:paraId="01A695A6" w14:textId="77777777" w:rsidR="00F22C9E" w:rsidRDefault="00F22C9E" w:rsidP="00F22C9E">
      <w:pPr>
        <w:spacing w:line="120" w:lineRule="atLeast"/>
      </w:pPr>
      <w:r>
        <w:rPr>
          <w:rFonts w:hint="eastAsia"/>
        </w:rPr>
        <w:t xml:space="preserve">　　</w:t>
      </w:r>
      <w:r>
        <w:rPr>
          <w:rFonts w:hint="eastAsia"/>
        </w:rPr>
        <w:t>It won</w:t>
      </w:r>
      <w:r>
        <w:rPr>
          <w:rFonts w:hint="eastAsia"/>
        </w:rPr>
        <w:t>’</w:t>
      </w:r>
      <w:r>
        <w:rPr>
          <w:rFonts w:hint="eastAsia"/>
        </w:rPr>
        <w:t>t be easy. Because few mainstream publications have done in-depth features on regular African-American women, little is known about who we are, what we think and what we face on a regular basis. For better or worse, Michelle will represent us all.</w:t>
      </w:r>
    </w:p>
    <w:p w14:paraId="6EC7B886" w14:textId="77777777" w:rsidR="00F22C9E" w:rsidRDefault="00F22C9E" w:rsidP="00F22C9E">
      <w:pPr>
        <w:spacing w:line="120" w:lineRule="atLeast"/>
      </w:pPr>
      <w:r>
        <w:rPr>
          <w:rFonts w:hint="eastAsia"/>
        </w:rPr>
        <w:t xml:space="preserve">　　</w:t>
      </w:r>
      <w:r>
        <w:rPr>
          <w:rFonts w:hint="eastAsia"/>
        </w:rPr>
        <w:t>Just as she will have her critics, she will also have millions of fans who usually have little interest in the First Lady. Many African-American blogs have written about what they</w:t>
      </w:r>
      <w:r>
        <w:rPr>
          <w:rFonts w:hint="eastAsia"/>
        </w:rPr>
        <w:t>’</w:t>
      </w:r>
      <w:r>
        <w:rPr>
          <w:rFonts w:hint="eastAsia"/>
        </w:rPr>
        <w:t>d like to see Michelle bring to the White House</w:t>
      </w:r>
      <w:r>
        <w:rPr>
          <w:rFonts w:hint="eastAsia"/>
        </w:rPr>
        <w:t>—</w:t>
      </w:r>
      <w:r>
        <w:rPr>
          <w:rFonts w:hint="eastAsia"/>
        </w:rPr>
        <w:t>mainly showing the world that a black woman can support her man and raise a strong black family. Michelle will have to work to please everyone</w:t>
      </w:r>
      <w:r>
        <w:rPr>
          <w:rFonts w:hint="eastAsia"/>
        </w:rPr>
        <w:t>—</w:t>
      </w:r>
      <w:r>
        <w:rPr>
          <w:rFonts w:hint="eastAsia"/>
        </w:rPr>
        <w:t>an impossible task. But for many African-American women like me, just a little of her poise (</w:t>
      </w:r>
      <w:r>
        <w:rPr>
          <w:rFonts w:hint="eastAsia"/>
        </w:rPr>
        <w:t>沉着</w:t>
      </w:r>
      <w:r>
        <w:rPr>
          <w:rFonts w:hint="eastAsia"/>
        </w:rPr>
        <w:t>), confidence and intelligence will go a lon</w:t>
      </w:r>
      <w:r>
        <w:t>g way in changing an image that’s been around for far too long.</w:t>
      </w:r>
    </w:p>
    <w:p w14:paraId="7EFEE7DC" w14:textId="77777777" w:rsidR="00F22C9E" w:rsidRDefault="00F22C9E" w:rsidP="00F22C9E">
      <w:pPr>
        <w:spacing w:line="120" w:lineRule="atLeast"/>
        <w:rPr>
          <w:rFonts w:hint="eastAsia"/>
        </w:rPr>
      </w:pPr>
      <w:r>
        <w:rPr>
          <w:rFonts w:hint="eastAsia"/>
        </w:rPr>
        <w:t xml:space="preserve">　　</w:t>
      </w:r>
      <w:r>
        <w:rPr>
          <w:rFonts w:hint="eastAsia"/>
        </w:rPr>
        <w:t>57. Why does Michelle Obama hold a strong fascination for the author?</w:t>
      </w:r>
    </w:p>
    <w:p w14:paraId="1411DFFB" w14:textId="77777777" w:rsidR="00F22C9E" w:rsidRDefault="00F22C9E" w:rsidP="00F22C9E">
      <w:pPr>
        <w:spacing w:line="120" w:lineRule="atLeast"/>
        <w:rPr>
          <w:rFonts w:hint="eastAsia"/>
        </w:rPr>
      </w:pPr>
      <w:r>
        <w:rPr>
          <w:rFonts w:hint="eastAsia"/>
        </w:rPr>
        <w:t xml:space="preserve">　　</w:t>
      </w:r>
      <w:r>
        <w:rPr>
          <w:rFonts w:hint="eastAsia"/>
        </w:rPr>
        <w:t>A) She serves as a role model for African women.</w:t>
      </w:r>
    </w:p>
    <w:p w14:paraId="0CCA59CF" w14:textId="77777777" w:rsidR="00F22C9E" w:rsidRDefault="00F22C9E" w:rsidP="00F22C9E">
      <w:pPr>
        <w:spacing w:line="120" w:lineRule="atLeast"/>
        <w:rPr>
          <w:rFonts w:hint="eastAsia"/>
        </w:rPr>
      </w:pPr>
      <w:r>
        <w:rPr>
          <w:rFonts w:hint="eastAsia"/>
        </w:rPr>
        <w:t xml:space="preserve">　　</w:t>
      </w:r>
      <w:r>
        <w:rPr>
          <w:rFonts w:hint="eastAsia"/>
        </w:rPr>
        <w:t>B) She possesses many admirable qualities becoming a First Lady.</w:t>
      </w:r>
    </w:p>
    <w:p w14:paraId="49E40176" w14:textId="77777777" w:rsidR="00F22C9E" w:rsidRDefault="00F22C9E" w:rsidP="00F22C9E">
      <w:pPr>
        <w:spacing w:line="120" w:lineRule="atLeast"/>
        <w:rPr>
          <w:rFonts w:hint="eastAsia"/>
        </w:rPr>
      </w:pPr>
      <w:r>
        <w:rPr>
          <w:rFonts w:hint="eastAsia"/>
        </w:rPr>
        <w:t xml:space="preserve">　　</w:t>
      </w:r>
      <w:r>
        <w:rPr>
          <w:rFonts w:hint="eastAsia"/>
        </w:rPr>
        <w:t>C) She will present to the world a new image of African-American women.</w:t>
      </w:r>
    </w:p>
    <w:p w14:paraId="4B18EC99" w14:textId="77777777" w:rsidR="00F22C9E" w:rsidRDefault="00F22C9E" w:rsidP="00F22C9E">
      <w:pPr>
        <w:spacing w:line="120" w:lineRule="atLeast"/>
        <w:rPr>
          <w:rFonts w:hint="eastAsia"/>
        </w:rPr>
      </w:pPr>
      <w:r>
        <w:rPr>
          <w:rFonts w:hint="eastAsia"/>
        </w:rPr>
        <w:t xml:space="preserve">　　</w:t>
      </w:r>
      <w:r>
        <w:rPr>
          <w:rFonts w:hint="eastAsia"/>
        </w:rPr>
        <w:t>D) She will pay closer attention to the interests of African-American women.</w:t>
      </w:r>
    </w:p>
    <w:p w14:paraId="16399688" w14:textId="77777777" w:rsidR="00F22C9E" w:rsidRDefault="00F22C9E" w:rsidP="00F22C9E">
      <w:pPr>
        <w:spacing w:line="120" w:lineRule="atLeast"/>
        <w:rPr>
          <w:rFonts w:hint="eastAsia"/>
        </w:rPr>
      </w:pPr>
      <w:r>
        <w:rPr>
          <w:rFonts w:hint="eastAsia"/>
        </w:rPr>
        <w:t xml:space="preserve">　　</w:t>
      </w:r>
      <w:r>
        <w:rPr>
          <w:rFonts w:hint="eastAsia"/>
        </w:rPr>
        <w:t>58. What is the common stereotype of African-American women according to the author?</w:t>
      </w:r>
    </w:p>
    <w:p w14:paraId="3A5096EE" w14:textId="77777777" w:rsidR="00F22C9E" w:rsidRDefault="00F22C9E" w:rsidP="00F22C9E">
      <w:pPr>
        <w:spacing w:line="120" w:lineRule="atLeast"/>
        <w:rPr>
          <w:rFonts w:hint="eastAsia"/>
        </w:rPr>
      </w:pPr>
      <w:r>
        <w:rPr>
          <w:rFonts w:hint="eastAsia"/>
        </w:rPr>
        <w:t xml:space="preserve">　　</w:t>
      </w:r>
      <w:r>
        <w:rPr>
          <w:rFonts w:hint="eastAsia"/>
        </w:rPr>
        <w:t>A) They are victims of violence. B) They are of an inferior violence.</w:t>
      </w:r>
    </w:p>
    <w:p w14:paraId="40BAF2CA" w14:textId="77777777" w:rsidR="00F22C9E" w:rsidRDefault="00F22C9E" w:rsidP="00F22C9E">
      <w:pPr>
        <w:spacing w:line="120" w:lineRule="atLeast"/>
        <w:rPr>
          <w:rFonts w:hint="eastAsia"/>
        </w:rPr>
      </w:pPr>
      <w:r>
        <w:rPr>
          <w:rFonts w:hint="eastAsia"/>
        </w:rPr>
        <w:t xml:space="preserve">　　</w:t>
      </w:r>
      <w:r>
        <w:rPr>
          <w:rFonts w:hint="eastAsia"/>
        </w:rPr>
        <w:t>C) They use quite a lot of body language. D) They live on charity and social welfare.</w:t>
      </w:r>
    </w:p>
    <w:p w14:paraId="5F01106A" w14:textId="77777777" w:rsidR="00F22C9E" w:rsidRDefault="00F22C9E" w:rsidP="00F22C9E">
      <w:pPr>
        <w:spacing w:line="120" w:lineRule="atLeast"/>
        <w:rPr>
          <w:rFonts w:hint="eastAsia"/>
        </w:rPr>
      </w:pPr>
      <w:r>
        <w:rPr>
          <w:rFonts w:hint="eastAsia"/>
        </w:rPr>
        <w:t xml:space="preserve">　　</w:t>
      </w:r>
      <w:r>
        <w:rPr>
          <w:rFonts w:hint="eastAsia"/>
        </w:rPr>
        <w:t>59. What do many African-Americans write about in their blogs?</w:t>
      </w:r>
    </w:p>
    <w:p w14:paraId="46DF94F7" w14:textId="77777777" w:rsidR="00F22C9E" w:rsidRDefault="00F22C9E" w:rsidP="00F22C9E">
      <w:pPr>
        <w:spacing w:line="120" w:lineRule="atLeast"/>
        <w:rPr>
          <w:rFonts w:hint="eastAsia"/>
        </w:rPr>
      </w:pPr>
      <w:r>
        <w:rPr>
          <w:rFonts w:hint="eastAsia"/>
        </w:rPr>
        <w:lastRenderedPageBreak/>
        <w:t xml:space="preserve">　　</w:t>
      </w:r>
      <w:r>
        <w:rPr>
          <w:rFonts w:hint="eastAsia"/>
        </w:rPr>
        <w:t>A) Whether Michelle can live up to the high expectations of her fans.</w:t>
      </w:r>
    </w:p>
    <w:p w14:paraId="0A629523" w14:textId="77777777" w:rsidR="00F22C9E" w:rsidRDefault="00F22C9E" w:rsidP="00F22C9E">
      <w:pPr>
        <w:spacing w:line="120" w:lineRule="atLeast"/>
        <w:rPr>
          <w:rFonts w:hint="eastAsia"/>
        </w:rPr>
      </w:pPr>
      <w:r>
        <w:rPr>
          <w:rFonts w:hint="eastAsia"/>
        </w:rPr>
        <w:t xml:space="preserve">　　</w:t>
      </w:r>
      <w:r>
        <w:rPr>
          <w:rFonts w:hint="eastAsia"/>
        </w:rPr>
        <w:t>B) How Michelle should behave as a public figure.</w:t>
      </w:r>
    </w:p>
    <w:p w14:paraId="0300052F" w14:textId="77777777" w:rsidR="00F22C9E" w:rsidRDefault="00F22C9E" w:rsidP="00F22C9E">
      <w:pPr>
        <w:spacing w:line="120" w:lineRule="atLeast"/>
        <w:rPr>
          <w:rFonts w:hint="eastAsia"/>
        </w:rPr>
      </w:pPr>
      <w:r>
        <w:rPr>
          <w:rFonts w:hint="eastAsia"/>
        </w:rPr>
        <w:t xml:space="preserve">　　</w:t>
      </w:r>
      <w:r>
        <w:rPr>
          <w:rFonts w:hint="eastAsia"/>
        </w:rPr>
        <w:t>C) How proud they are to have a black woman in the White House.</w:t>
      </w:r>
    </w:p>
    <w:p w14:paraId="32D388A8" w14:textId="77777777" w:rsidR="00F22C9E" w:rsidRDefault="00F22C9E" w:rsidP="00F22C9E">
      <w:pPr>
        <w:spacing w:line="120" w:lineRule="atLeast"/>
        <w:rPr>
          <w:rFonts w:hint="eastAsia"/>
        </w:rPr>
      </w:pPr>
      <w:r>
        <w:rPr>
          <w:rFonts w:hint="eastAsia"/>
        </w:rPr>
        <w:t xml:space="preserve">　　</w:t>
      </w:r>
      <w:r>
        <w:rPr>
          <w:rFonts w:hint="eastAsia"/>
        </w:rPr>
        <w:t>D) What Michelle should do as wife and mother in the White House.</w:t>
      </w:r>
    </w:p>
    <w:p w14:paraId="782E71CB" w14:textId="77777777" w:rsidR="00F22C9E" w:rsidRDefault="00F22C9E" w:rsidP="00F22C9E">
      <w:pPr>
        <w:spacing w:line="120" w:lineRule="atLeast"/>
        <w:rPr>
          <w:rFonts w:hint="eastAsia"/>
        </w:rPr>
      </w:pPr>
      <w:r>
        <w:rPr>
          <w:rFonts w:hint="eastAsia"/>
        </w:rPr>
        <w:t xml:space="preserve">　　</w:t>
      </w:r>
      <w:r>
        <w:rPr>
          <w:rFonts w:hint="eastAsia"/>
        </w:rPr>
        <w:t>60. What does the author say about Michelle Obama as a First Lady?</w:t>
      </w:r>
    </w:p>
    <w:p w14:paraId="28D064A5" w14:textId="77777777" w:rsidR="00F22C9E" w:rsidRDefault="00F22C9E" w:rsidP="00F22C9E">
      <w:pPr>
        <w:spacing w:line="120" w:lineRule="atLeast"/>
        <w:rPr>
          <w:rFonts w:hint="eastAsia"/>
        </w:rPr>
      </w:pPr>
      <w:r>
        <w:rPr>
          <w:rFonts w:hint="eastAsia"/>
        </w:rPr>
        <w:t xml:space="preserve">　　</w:t>
      </w:r>
      <w:r>
        <w:rPr>
          <w:rFonts w:hint="eastAsia"/>
        </w:rPr>
        <w:t>A) However many fans she has, she should remain modest,</w:t>
      </w:r>
    </w:p>
    <w:p w14:paraId="5DB1D6FF" w14:textId="77777777" w:rsidR="00F22C9E" w:rsidRDefault="00F22C9E" w:rsidP="00F22C9E">
      <w:pPr>
        <w:spacing w:line="120" w:lineRule="atLeast"/>
        <w:rPr>
          <w:rFonts w:hint="eastAsia"/>
        </w:rPr>
      </w:pPr>
      <w:r>
        <w:rPr>
          <w:rFonts w:hint="eastAsia"/>
        </w:rPr>
        <w:t xml:space="preserve">　　</w:t>
      </w:r>
      <w:r>
        <w:rPr>
          <w:rFonts w:hint="eastAsia"/>
        </w:rPr>
        <w:t>B) She shouldn</w:t>
      </w:r>
      <w:r>
        <w:rPr>
          <w:rFonts w:hint="eastAsia"/>
        </w:rPr>
        <w:t>’</w:t>
      </w:r>
      <w:r>
        <w:rPr>
          <w:rFonts w:hint="eastAsia"/>
        </w:rPr>
        <w:t>t disappoint the African-American community.</w:t>
      </w:r>
    </w:p>
    <w:p w14:paraId="0A91D24D" w14:textId="77777777" w:rsidR="00F22C9E" w:rsidRDefault="00F22C9E" w:rsidP="00F22C9E">
      <w:pPr>
        <w:spacing w:line="120" w:lineRule="atLeast"/>
        <w:rPr>
          <w:rFonts w:hint="eastAsia"/>
        </w:rPr>
      </w:pPr>
      <w:r>
        <w:rPr>
          <w:rFonts w:hint="eastAsia"/>
        </w:rPr>
        <w:t xml:space="preserve">　　</w:t>
      </w:r>
      <w:r>
        <w:rPr>
          <w:rFonts w:hint="eastAsia"/>
        </w:rPr>
        <w:t>C) However hard she tries, she can</w:t>
      </w:r>
      <w:r>
        <w:rPr>
          <w:rFonts w:hint="eastAsia"/>
        </w:rPr>
        <w:t>’</w:t>
      </w:r>
      <w:r>
        <w:rPr>
          <w:rFonts w:hint="eastAsia"/>
        </w:rPr>
        <w:t>t expect to please everybody.</w:t>
      </w:r>
    </w:p>
    <w:p w14:paraId="173D8966" w14:textId="77777777" w:rsidR="00F22C9E" w:rsidRDefault="00F22C9E" w:rsidP="00F22C9E">
      <w:pPr>
        <w:spacing w:line="120" w:lineRule="atLeast"/>
        <w:rPr>
          <w:rFonts w:hint="eastAsia"/>
        </w:rPr>
      </w:pPr>
      <w:r>
        <w:rPr>
          <w:rFonts w:hint="eastAsia"/>
        </w:rPr>
        <w:t xml:space="preserve">　　</w:t>
      </w:r>
      <w:r>
        <w:rPr>
          <w:rFonts w:hint="eastAsia"/>
        </w:rPr>
        <w:t>D) She will give priority to African-American women</w:t>
      </w:r>
      <w:r>
        <w:rPr>
          <w:rFonts w:hint="eastAsia"/>
        </w:rPr>
        <w:t>’</w:t>
      </w:r>
      <w:r>
        <w:rPr>
          <w:rFonts w:hint="eastAsia"/>
        </w:rPr>
        <w:t>s concerns.</w:t>
      </w:r>
    </w:p>
    <w:p w14:paraId="2ECCD517" w14:textId="77777777" w:rsidR="00F22C9E" w:rsidRDefault="00F22C9E" w:rsidP="00F22C9E">
      <w:pPr>
        <w:spacing w:line="120" w:lineRule="atLeast"/>
        <w:rPr>
          <w:rFonts w:hint="eastAsia"/>
        </w:rPr>
      </w:pPr>
      <w:r>
        <w:rPr>
          <w:rFonts w:hint="eastAsia"/>
        </w:rPr>
        <w:t xml:space="preserve">　　</w:t>
      </w:r>
      <w:r>
        <w:rPr>
          <w:rFonts w:hint="eastAsia"/>
        </w:rPr>
        <w:t>61. What do many African-American women hope Michelle Obama will do?</w:t>
      </w:r>
    </w:p>
    <w:p w14:paraId="03178E54" w14:textId="77777777" w:rsidR="00F22C9E" w:rsidRDefault="00F22C9E" w:rsidP="00F22C9E">
      <w:pPr>
        <w:spacing w:line="120" w:lineRule="atLeast"/>
        <w:rPr>
          <w:rFonts w:hint="eastAsia"/>
        </w:rPr>
      </w:pPr>
      <w:r>
        <w:rPr>
          <w:rFonts w:hint="eastAsia"/>
        </w:rPr>
        <w:t xml:space="preserve">　　</w:t>
      </w:r>
      <w:r>
        <w:rPr>
          <w:rFonts w:hint="eastAsia"/>
        </w:rPr>
        <w:t>A) Help change the prevailing view about black women.</w:t>
      </w:r>
    </w:p>
    <w:p w14:paraId="39BBDE1E" w14:textId="77777777" w:rsidR="00F22C9E" w:rsidRDefault="00F22C9E" w:rsidP="00F22C9E">
      <w:pPr>
        <w:spacing w:line="120" w:lineRule="atLeast"/>
        <w:rPr>
          <w:rFonts w:hint="eastAsia"/>
        </w:rPr>
      </w:pPr>
      <w:r>
        <w:rPr>
          <w:rFonts w:hint="eastAsia"/>
        </w:rPr>
        <w:t xml:space="preserve">　　</w:t>
      </w:r>
      <w:r>
        <w:rPr>
          <w:rFonts w:hint="eastAsia"/>
        </w:rPr>
        <w:t xml:space="preserve">B) Help her husband in the task of changing </w:t>
      </w:r>
      <w:smartTag w:uri="urn:schemas-microsoft-com:office:smarttags" w:element="place">
        <w:smartTag w:uri="urn:schemas-microsoft-com:office:smarttags" w:element="country-region">
          <w:r>
            <w:rPr>
              <w:rFonts w:hint="eastAsia"/>
            </w:rPr>
            <w:t>America</w:t>
          </w:r>
        </w:smartTag>
      </w:smartTag>
      <w:r>
        <w:rPr>
          <w:rFonts w:hint="eastAsia"/>
        </w:rPr>
        <w:t>.</w:t>
      </w:r>
    </w:p>
    <w:p w14:paraId="7745082D" w14:textId="77777777" w:rsidR="00F22C9E" w:rsidRDefault="00F22C9E" w:rsidP="00F22C9E">
      <w:pPr>
        <w:spacing w:line="120" w:lineRule="atLeast"/>
        <w:rPr>
          <w:rFonts w:hint="eastAsia"/>
        </w:rPr>
      </w:pPr>
      <w:r>
        <w:rPr>
          <w:rFonts w:hint="eastAsia"/>
        </w:rPr>
        <w:t xml:space="preserve">　　</w:t>
      </w:r>
      <w:r>
        <w:rPr>
          <w:rFonts w:hint="eastAsia"/>
        </w:rPr>
        <w:t>C) Outshine previous First Lady.</w:t>
      </w:r>
    </w:p>
    <w:p w14:paraId="2E57B10B" w14:textId="77777777" w:rsidR="00F22C9E" w:rsidRPr="00473E68" w:rsidRDefault="00F22C9E" w:rsidP="00F22C9E">
      <w:pPr>
        <w:spacing w:line="120" w:lineRule="atLeast"/>
        <w:rPr>
          <w:rFonts w:hint="eastAsia"/>
        </w:rPr>
      </w:pPr>
      <w:r>
        <w:rPr>
          <w:rFonts w:hint="eastAsia"/>
        </w:rPr>
        <w:t xml:space="preserve">　　</w:t>
      </w:r>
      <w:r>
        <w:rPr>
          <w:rFonts w:hint="eastAsia"/>
        </w:rPr>
        <w:t>D) Fully display her fine qualities.</w:t>
      </w:r>
    </w:p>
    <w:p w14:paraId="752FAEDC"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Passage Two</w:t>
      </w:r>
    </w:p>
    <w:p w14:paraId="41543325"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Questions 62 to 66 are based on the following passage.</w:t>
      </w:r>
    </w:p>
    <w:p w14:paraId="563AEAC8" w14:textId="77777777" w:rsidR="00F22C9E" w:rsidRDefault="00F22C9E" w:rsidP="00F22C9E">
      <w:pPr>
        <w:spacing w:line="120" w:lineRule="atLeast"/>
      </w:pPr>
      <w:r>
        <w:rPr>
          <w:rFonts w:hint="eastAsia"/>
        </w:rPr>
        <w:t xml:space="preserve">　　</w:t>
      </w:r>
      <w:r>
        <w:rPr>
          <w:rFonts w:hint="eastAsia"/>
        </w:rPr>
        <w:t>When next year</w:t>
      </w:r>
      <w:r>
        <w:rPr>
          <w:rFonts w:hint="eastAsia"/>
        </w:rPr>
        <w:t>’</w:t>
      </w:r>
      <w:r>
        <w:rPr>
          <w:rFonts w:hint="eastAsia"/>
        </w:rPr>
        <w:t>s crop of high-school graduates arrive at Oxford University in the fall of 2009, they</w:t>
      </w:r>
      <w:r>
        <w:rPr>
          <w:rFonts w:hint="eastAsia"/>
        </w:rPr>
        <w:t>’</w:t>
      </w:r>
      <w:r>
        <w:rPr>
          <w:rFonts w:hint="eastAsia"/>
        </w:rPr>
        <w:t>ll be joined by a new face; Andrew Hamilton, the 55-year-old provost (</w:t>
      </w:r>
      <w:r>
        <w:rPr>
          <w:rFonts w:hint="eastAsia"/>
        </w:rPr>
        <w:t>教务长</w:t>
      </w:r>
      <w:r>
        <w:rPr>
          <w:rFonts w:hint="eastAsia"/>
        </w:rPr>
        <w:t>) of Yale, who</w:t>
      </w:r>
      <w:r>
        <w:rPr>
          <w:rFonts w:hint="eastAsia"/>
        </w:rPr>
        <w:t>’</w:t>
      </w:r>
      <w:r>
        <w:rPr>
          <w:rFonts w:hint="eastAsia"/>
        </w:rPr>
        <w:t>ll become Oxford</w:t>
      </w:r>
      <w:r>
        <w:rPr>
          <w:rFonts w:hint="eastAsia"/>
        </w:rPr>
        <w:t>’</w:t>
      </w:r>
      <w:r>
        <w:rPr>
          <w:rFonts w:hint="eastAsia"/>
        </w:rPr>
        <w:t>s vice-chancellor</w:t>
      </w:r>
      <w:r>
        <w:rPr>
          <w:rFonts w:hint="eastAsia"/>
        </w:rPr>
        <w:t>—</w:t>
      </w:r>
      <w:r>
        <w:rPr>
          <w:rFonts w:hint="eastAsia"/>
        </w:rPr>
        <w:t>a position equivalent to unive</w:t>
      </w:r>
      <w:r>
        <w:t>rsity president in America.</w:t>
      </w:r>
    </w:p>
    <w:p w14:paraId="2D4DDA6B" w14:textId="77777777" w:rsidR="00F22C9E" w:rsidRDefault="00F22C9E" w:rsidP="00F22C9E">
      <w:pPr>
        <w:spacing w:line="120" w:lineRule="atLeast"/>
      </w:pPr>
      <w:r>
        <w:rPr>
          <w:rFonts w:hint="eastAsia"/>
        </w:rPr>
        <w:t xml:space="preserve">　　</w:t>
      </w:r>
      <w:r>
        <w:rPr>
          <w:rFonts w:hint="eastAsia"/>
        </w:rPr>
        <w:t>Hamilton isn</w:t>
      </w:r>
      <w:r>
        <w:rPr>
          <w:rFonts w:hint="eastAsia"/>
        </w:rPr>
        <w:t>’</w:t>
      </w:r>
      <w:r>
        <w:rPr>
          <w:rFonts w:hint="eastAsia"/>
        </w:rPr>
        <w:t xml:space="preserve">t the only educator crossing the Atlantic. Schools in </w:t>
      </w:r>
      <w:smartTag w:uri="urn:schemas-microsoft-com:office:smarttags" w:element="country-region">
        <w:r>
          <w:rPr>
            <w:rFonts w:hint="eastAsia"/>
          </w:rPr>
          <w:t>France</w:t>
        </w:r>
      </w:smartTag>
      <w:r>
        <w:rPr>
          <w:rFonts w:hint="eastAsia"/>
        </w:rPr>
        <w:t xml:space="preserve">, </w:t>
      </w:r>
      <w:smartTag w:uri="urn:schemas-microsoft-com:office:smarttags" w:element="country-region">
        <w:r>
          <w:rPr>
            <w:rFonts w:hint="eastAsia"/>
          </w:rPr>
          <w:t>Egypt</w:t>
        </w:r>
      </w:smartTag>
      <w:r>
        <w:rPr>
          <w:rFonts w:hint="eastAsia"/>
        </w:rPr>
        <w:t xml:space="preserve">, </w:t>
      </w:r>
      <w:smartTag w:uri="urn:schemas-microsoft-com:office:smarttags" w:element="place">
        <w:smartTag w:uri="urn:schemas-microsoft-com:office:smarttags" w:element="country-region">
          <w:r>
            <w:rPr>
              <w:rFonts w:hint="eastAsia"/>
            </w:rPr>
            <w:t>Singapore</w:t>
          </w:r>
        </w:smartTag>
      </w:smartTag>
      <w:r>
        <w:rPr>
          <w:rFonts w:hint="eastAsia"/>
        </w:rPr>
        <w:t>, etc, have also recently made top-level hires from abroad. Higher education has become a big and competitive business nowadays, and like so many businesses, it</w:t>
      </w:r>
      <w:r>
        <w:rPr>
          <w:rFonts w:hint="eastAsia"/>
        </w:rPr>
        <w:t>’</w:t>
      </w:r>
      <w:r>
        <w:rPr>
          <w:rFonts w:hint="eastAsia"/>
        </w:rPr>
        <w:t xml:space="preserve">s </w:t>
      </w:r>
      <w:r>
        <w:t xml:space="preserve">gone global. Yet the talent flow isn’t universal. High-level personnel tend to head in only one direction: outward from </w:t>
      </w:r>
      <w:smartTag w:uri="urn:schemas-microsoft-com:office:smarttags" w:element="place">
        <w:smartTag w:uri="urn:schemas-microsoft-com:office:smarttags" w:element="country-region">
          <w:r>
            <w:t>America</w:t>
          </w:r>
        </w:smartTag>
      </w:smartTag>
      <w:r>
        <w:t>.</w:t>
      </w:r>
    </w:p>
    <w:p w14:paraId="1EC0F398" w14:textId="77777777" w:rsidR="00F22C9E" w:rsidRDefault="00F22C9E" w:rsidP="00F22C9E">
      <w:pPr>
        <w:spacing w:line="120" w:lineRule="atLeast"/>
      </w:pPr>
      <w:r>
        <w:rPr>
          <w:rFonts w:hint="eastAsia"/>
        </w:rPr>
        <w:t xml:space="preserve">　　</w:t>
      </w:r>
      <w:r>
        <w:rPr>
          <w:rFonts w:hint="eastAsia"/>
        </w:rPr>
        <w:t>The chief reason is that American schools don</w:t>
      </w:r>
      <w:r>
        <w:rPr>
          <w:rFonts w:hint="eastAsia"/>
        </w:rPr>
        <w:t>’</w:t>
      </w:r>
      <w:r>
        <w:rPr>
          <w:rFonts w:hint="eastAsia"/>
        </w:rPr>
        <w:t>t tend to seriously consider looking abroad. For example, when the board of the University of Colorado searched for a new president, it wanted a leader familiar with the state government, a major source of the university</w:t>
      </w:r>
      <w:r>
        <w:rPr>
          <w:rFonts w:hint="eastAsia"/>
        </w:rPr>
        <w:t>’</w:t>
      </w:r>
      <w:r>
        <w:rPr>
          <w:rFonts w:hint="eastAsia"/>
        </w:rPr>
        <w:t xml:space="preserve">s budget. </w:t>
      </w:r>
      <w:r>
        <w:rPr>
          <w:rFonts w:hint="eastAsia"/>
        </w:rPr>
        <w:t>“</w:t>
      </w:r>
      <w:r>
        <w:rPr>
          <w:rFonts w:hint="eastAsia"/>
        </w:rPr>
        <w:t>We didn</w:t>
      </w:r>
      <w:r>
        <w:rPr>
          <w:rFonts w:hint="eastAsia"/>
        </w:rPr>
        <w:t>’</w:t>
      </w:r>
      <w:r>
        <w:rPr>
          <w:rFonts w:hint="eastAsia"/>
        </w:rPr>
        <w:t>t do any global consideration,</w:t>
      </w:r>
      <w:r>
        <w:rPr>
          <w:rFonts w:hint="eastAsia"/>
        </w:rPr>
        <w:t>”</w:t>
      </w:r>
      <w:r>
        <w:rPr>
          <w:rFonts w:hint="eastAsia"/>
        </w:rPr>
        <w:t xml:space="preserve"> says Patricia Hayes, the board</w:t>
      </w:r>
      <w:r>
        <w:rPr>
          <w:rFonts w:hint="eastAsia"/>
        </w:rPr>
        <w:t>’</w:t>
      </w:r>
      <w:r>
        <w:rPr>
          <w:rFonts w:hint="eastAsia"/>
        </w:rPr>
        <w:t>s chair. The board ultimately picked Bruce Benson, a 69-year-old Colorado businessman and political activist (</w:t>
      </w:r>
      <w:r>
        <w:rPr>
          <w:rFonts w:hint="eastAsia"/>
        </w:rPr>
        <w:t>活动家</w:t>
      </w:r>
      <w:r>
        <w:rPr>
          <w:rFonts w:hint="eastAsia"/>
        </w:rPr>
        <w:t>) who is likely to do well in the main task of m</w:t>
      </w:r>
      <w:r>
        <w:t xml:space="preserve">odern university presidents: fund-raising. Fund-raising is a distinctively American thing, since </w:t>
      </w:r>
      <w:smartTag w:uri="urn:schemas-microsoft-com:office:smarttags" w:element="place">
        <w:smartTag w:uri="urn:schemas-microsoft-com:office:smarttags" w:element="country-region">
          <w:r>
            <w:t>U.S.</w:t>
          </w:r>
        </w:smartTag>
      </w:smartTag>
      <w:r>
        <w:t xml:space="preserve"> schools rely heavily on donations. The fund-raising ability is largely a product of experience and necessity.</w:t>
      </w:r>
    </w:p>
    <w:p w14:paraId="6B4DD4F3" w14:textId="77777777" w:rsidR="00F22C9E" w:rsidRDefault="00F22C9E" w:rsidP="00F22C9E">
      <w:pPr>
        <w:spacing w:line="120" w:lineRule="atLeast"/>
      </w:pPr>
      <w:r>
        <w:rPr>
          <w:rFonts w:hint="eastAsia"/>
        </w:rPr>
        <w:t xml:space="preserve">　　</w:t>
      </w:r>
      <w:r>
        <w:rPr>
          <w:rFonts w:hint="eastAsia"/>
        </w:rPr>
        <w:t>Many European universities, meanwhile, are still mostly dependent on government funding. But government support has failed to keep pace with rising student number. The decline in government support has made funding-raising an increasing necessary ability</w:t>
      </w:r>
      <w:r>
        <w:t xml:space="preserve"> among administrators and has hiring committees hungry for Americans.</w:t>
      </w:r>
    </w:p>
    <w:p w14:paraId="23EF5A1A" w14:textId="77777777" w:rsidR="00F22C9E" w:rsidRDefault="00F22C9E" w:rsidP="00F22C9E">
      <w:pPr>
        <w:spacing w:line="120" w:lineRule="atLeast"/>
      </w:pPr>
      <w:r>
        <w:rPr>
          <w:rFonts w:hint="eastAsia"/>
        </w:rPr>
        <w:t xml:space="preserve">　　</w:t>
      </w:r>
      <w:r>
        <w:rPr>
          <w:rFonts w:hint="eastAsia"/>
        </w:rPr>
        <w:t xml:space="preserve">In the past few years, prominent schools around the world have joined the trend. In 2003, when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another former Yale provost, as its vice-chancellor, the university publicly stressed that in her previous job s</w:t>
      </w:r>
      <w:r>
        <w:t>he had overseen “a major strengthening of Yale’s financial position.”</w:t>
      </w:r>
    </w:p>
    <w:p w14:paraId="3060599C" w14:textId="77777777" w:rsidR="00F22C9E" w:rsidRDefault="00F22C9E" w:rsidP="00F22C9E">
      <w:pPr>
        <w:spacing w:line="120" w:lineRule="atLeast"/>
      </w:pPr>
      <w:r>
        <w:rPr>
          <w:rFonts w:hint="eastAsia"/>
        </w:rPr>
        <w:t xml:space="preserve">　　</w:t>
      </w:r>
      <w:r>
        <w:rPr>
          <w:rFonts w:hint="eastAsia"/>
        </w:rPr>
        <w:t>Of course, fund-raising isn</w:t>
      </w:r>
      <w:r>
        <w:rPr>
          <w:rFonts w:hint="eastAsia"/>
        </w:rPr>
        <w:t>’</w:t>
      </w:r>
      <w:r>
        <w:rPr>
          <w:rFonts w:hint="eastAsia"/>
        </w:rPr>
        <w:t>t the only skill outsiders offer. The globalization of education means more universities will be seeking heads with international experience of some kind of promote international programs and attract a global student body. For</w:t>
      </w:r>
      <w:r>
        <w:t>eigners can offer a fresh perspective on established practices.</w:t>
      </w:r>
    </w:p>
    <w:p w14:paraId="7B5A780E" w14:textId="77777777" w:rsidR="00F22C9E" w:rsidRDefault="00F22C9E" w:rsidP="00F22C9E">
      <w:pPr>
        <w:spacing w:line="120" w:lineRule="atLeast"/>
        <w:rPr>
          <w:rFonts w:hint="eastAsia"/>
        </w:rPr>
      </w:pPr>
      <w:r>
        <w:rPr>
          <w:rFonts w:hint="eastAsia"/>
        </w:rPr>
        <w:t xml:space="preserve">　　</w:t>
      </w:r>
      <w:r>
        <w:rPr>
          <w:rFonts w:hint="eastAsia"/>
        </w:rPr>
        <w:t>62. What is the current trend in higher education discussed in the passage?</w:t>
      </w:r>
    </w:p>
    <w:p w14:paraId="58BCAEBD" w14:textId="77777777" w:rsidR="00F22C9E" w:rsidRDefault="00F22C9E" w:rsidP="00F22C9E">
      <w:pPr>
        <w:spacing w:line="120" w:lineRule="atLeast"/>
        <w:rPr>
          <w:rFonts w:hint="eastAsia"/>
        </w:rPr>
      </w:pPr>
      <w:r>
        <w:rPr>
          <w:rFonts w:hint="eastAsia"/>
        </w:rPr>
        <w:t xml:space="preserve">　　</w:t>
      </w:r>
      <w:r>
        <w:rPr>
          <w:rFonts w:hint="eastAsia"/>
        </w:rPr>
        <w:t xml:space="preserve">A) Institutions worldwide are hiring administrators from the </w:t>
      </w:r>
      <w:smartTag w:uri="urn:schemas-microsoft-com:office:smarttags" w:element="place">
        <w:smartTag w:uri="urn:schemas-microsoft-com:office:smarttags" w:element="country-region">
          <w:r>
            <w:rPr>
              <w:rFonts w:hint="eastAsia"/>
            </w:rPr>
            <w:t>U.S.</w:t>
          </w:r>
        </w:smartTag>
      </w:smartTag>
    </w:p>
    <w:p w14:paraId="59887A07" w14:textId="77777777" w:rsidR="00F22C9E" w:rsidRDefault="00F22C9E" w:rsidP="00F22C9E">
      <w:pPr>
        <w:spacing w:line="120" w:lineRule="atLeast"/>
        <w:rPr>
          <w:rFonts w:hint="eastAsia"/>
        </w:rPr>
      </w:pPr>
      <w:r>
        <w:rPr>
          <w:rFonts w:hint="eastAsia"/>
        </w:rPr>
        <w:t xml:space="preserve">　　</w:t>
      </w:r>
      <w:r>
        <w:rPr>
          <w:rFonts w:hint="eastAsia"/>
        </w:rPr>
        <w:t>B) A lot of political activists are being recruited as administrators.</w:t>
      </w:r>
    </w:p>
    <w:p w14:paraId="63BE3190" w14:textId="77777777" w:rsidR="00F22C9E" w:rsidRDefault="00F22C9E" w:rsidP="00F22C9E">
      <w:pPr>
        <w:spacing w:line="120" w:lineRule="atLeast"/>
        <w:rPr>
          <w:rFonts w:hint="eastAsia"/>
        </w:rPr>
      </w:pPr>
      <w:r>
        <w:rPr>
          <w:rFonts w:hint="eastAsia"/>
        </w:rPr>
        <w:t xml:space="preserve">　　</w:t>
      </w:r>
      <w:r>
        <w:rPr>
          <w:rFonts w:hint="eastAsia"/>
        </w:rPr>
        <w:t>C) American universities are enrolling more international students.</w:t>
      </w:r>
    </w:p>
    <w:p w14:paraId="1280450C" w14:textId="77777777" w:rsidR="00F22C9E" w:rsidRDefault="00F22C9E" w:rsidP="00F22C9E">
      <w:pPr>
        <w:spacing w:line="120" w:lineRule="atLeast"/>
        <w:rPr>
          <w:rFonts w:hint="eastAsia"/>
        </w:rPr>
      </w:pPr>
      <w:r>
        <w:rPr>
          <w:rFonts w:hint="eastAsia"/>
        </w:rPr>
        <w:t xml:space="preserve">　　</w:t>
      </w:r>
      <w:r>
        <w:rPr>
          <w:rFonts w:hint="eastAsia"/>
        </w:rPr>
        <w:t>D) University presidents are paying more attention to funding-raising.</w:t>
      </w:r>
    </w:p>
    <w:p w14:paraId="5DE587C4" w14:textId="77777777" w:rsidR="00F22C9E" w:rsidRDefault="00F22C9E" w:rsidP="00F22C9E">
      <w:pPr>
        <w:spacing w:line="120" w:lineRule="atLeast"/>
        <w:rPr>
          <w:rFonts w:hint="eastAsia"/>
        </w:rPr>
      </w:pPr>
      <w:r>
        <w:rPr>
          <w:rFonts w:hint="eastAsia"/>
        </w:rPr>
        <w:t xml:space="preserve">　　</w:t>
      </w:r>
      <w:r>
        <w:rPr>
          <w:rFonts w:hint="eastAsia"/>
        </w:rPr>
        <w:t>63. What is the chief consideration of American universities when hiring top-level administrators?</w:t>
      </w:r>
    </w:p>
    <w:p w14:paraId="49966310" w14:textId="77777777" w:rsidR="00F22C9E" w:rsidRDefault="00F22C9E" w:rsidP="00F22C9E">
      <w:pPr>
        <w:spacing w:line="120" w:lineRule="atLeast"/>
        <w:rPr>
          <w:rFonts w:hint="eastAsia"/>
        </w:rPr>
      </w:pPr>
      <w:r>
        <w:rPr>
          <w:rFonts w:hint="eastAsia"/>
        </w:rPr>
        <w:t xml:space="preserve">　　</w:t>
      </w:r>
      <w:r>
        <w:rPr>
          <w:rFonts w:hint="eastAsia"/>
        </w:rPr>
        <w:t>A) The political correctness. B) Their ability to raise funds.</w:t>
      </w:r>
    </w:p>
    <w:p w14:paraId="29633621" w14:textId="77777777" w:rsidR="00F22C9E" w:rsidRDefault="00F22C9E" w:rsidP="00F22C9E">
      <w:pPr>
        <w:spacing w:line="120" w:lineRule="atLeast"/>
        <w:rPr>
          <w:rFonts w:hint="eastAsia"/>
        </w:rPr>
      </w:pPr>
      <w:r>
        <w:rPr>
          <w:rFonts w:hint="eastAsia"/>
        </w:rPr>
        <w:t xml:space="preserve">　　</w:t>
      </w:r>
      <w:r>
        <w:rPr>
          <w:rFonts w:hint="eastAsia"/>
        </w:rPr>
        <w:t>C) Their fame in academic circles. D) Their administrative experience.</w:t>
      </w:r>
    </w:p>
    <w:p w14:paraId="5E20573E" w14:textId="77777777" w:rsidR="00F22C9E" w:rsidRDefault="00F22C9E" w:rsidP="00F22C9E">
      <w:pPr>
        <w:spacing w:line="120" w:lineRule="atLeast"/>
        <w:rPr>
          <w:rFonts w:hint="eastAsia"/>
        </w:rPr>
      </w:pPr>
      <w:r>
        <w:rPr>
          <w:rFonts w:hint="eastAsia"/>
        </w:rPr>
        <w:t xml:space="preserve">　　</w:t>
      </w:r>
      <w:r>
        <w:rPr>
          <w:rFonts w:hint="eastAsia"/>
        </w:rPr>
        <w:t>64. What do we learn about European universities from the passage?</w:t>
      </w:r>
    </w:p>
    <w:p w14:paraId="19BFDBC3" w14:textId="77777777" w:rsidR="00F22C9E" w:rsidRDefault="00F22C9E" w:rsidP="00F22C9E">
      <w:pPr>
        <w:spacing w:line="120" w:lineRule="atLeast"/>
        <w:rPr>
          <w:rFonts w:hint="eastAsia"/>
        </w:rPr>
      </w:pPr>
      <w:r>
        <w:rPr>
          <w:rFonts w:hint="eastAsia"/>
        </w:rPr>
        <w:t xml:space="preserve">　　</w:t>
      </w:r>
      <w:r>
        <w:rPr>
          <w:rFonts w:hint="eastAsia"/>
        </w:rPr>
        <w:t>A) The tuitions they charge have been rising considerably.</w:t>
      </w:r>
    </w:p>
    <w:p w14:paraId="705E9371" w14:textId="77777777" w:rsidR="00F22C9E" w:rsidRDefault="00F22C9E" w:rsidP="00F22C9E">
      <w:pPr>
        <w:spacing w:line="120" w:lineRule="atLeast"/>
        <w:rPr>
          <w:rFonts w:hint="eastAsia"/>
        </w:rPr>
      </w:pPr>
      <w:r>
        <w:rPr>
          <w:rFonts w:hint="eastAsia"/>
        </w:rPr>
        <w:t xml:space="preserve">　　</w:t>
      </w:r>
      <w:r>
        <w:rPr>
          <w:rFonts w:hint="eastAsia"/>
        </w:rPr>
        <w:t>B) Their operation is under strict government supervision.</w:t>
      </w:r>
    </w:p>
    <w:p w14:paraId="774B3A74" w14:textId="77777777" w:rsidR="00F22C9E" w:rsidRDefault="00F22C9E" w:rsidP="00F22C9E">
      <w:pPr>
        <w:spacing w:line="120" w:lineRule="atLeast"/>
        <w:rPr>
          <w:rFonts w:hint="eastAsia"/>
        </w:rPr>
      </w:pPr>
      <w:r>
        <w:rPr>
          <w:rFonts w:hint="eastAsia"/>
        </w:rPr>
        <w:t xml:space="preserve">　　</w:t>
      </w:r>
      <w:r>
        <w:rPr>
          <w:rFonts w:hint="eastAsia"/>
        </w:rPr>
        <w:t>C) They are strengthening their position by globalization.</w:t>
      </w:r>
    </w:p>
    <w:p w14:paraId="1C0E5D44" w14:textId="77777777" w:rsidR="00F22C9E" w:rsidRDefault="00F22C9E" w:rsidP="00F22C9E">
      <w:pPr>
        <w:spacing w:line="120" w:lineRule="atLeast"/>
        <w:rPr>
          <w:rFonts w:hint="eastAsia"/>
        </w:rPr>
      </w:pPr>
      <w:r>
        <w:rPr>
          <w:rFonts w:hint="eastAsia"/>
        </w:rPr>
        <w:t xml:space="preserve">　　</w:t>
      </w:r>
      <w:r>
        <w:rPr>
          <w:rFonts w:hint="eastAsia"/>
        </w:rPr>
        <w:t>D) Most of their revenues come from the government.</w:t>
      </w:r>
    </w:p>
    <w:p w14:paraId="6E1CCD8C" w14:textId="77777777" w:rsidR="00F22C9E" w:rsidRDefault="00F22C9E" w:rsidP="00F22C9E">
      <w:pPr>
        <w:spacing w:line="120" w:lineRule="atLeast"/>
        <w:rPr>
          <w:rFonts w:hint="eastAsia"/>
        </w:rPr>
      </w:pPr>
      <w:r>
        <w:rPr>
          <w:rFonts w:hint="eastAsia"/>
        </w:rPr>
        <w:t xml:space="preserve">　　</w:t>
      </w:r>
      <w:r>
        <w:rPr>
          <w:rFonts w:hint="eastAsia"/>
        </w:rPr>
        <w:t xml:space="preserve">65.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as its vice-chancellor chiefly because _____.</w:t>
      </w:r>
    </w:p>
    <w:p w14:paraId="62065783" w14:textId="77777777" w:rsidR="00F22C9E" w:rsidRDefault="00F22C9E" w:rsidP="00F22C9E">
      <w:pPr>
        <w:spacing w:line="120" w:lineRule="atLeast"/>
        <w:rPr>
          <w:rFonts w:hint="eastAsia"/>
        </w:rPr>
      </w:pPr>
      <w:r>
        <w:rPr>
          <w:rFonts w:hint="eastAsia"/>
        </w:rPr>
        <w:t xml:space="preserve">　　</w:t>
      </w:r>
      <w:r>
        <w:rPr>
          <w:rFonts w:hint="eastAsia"/>
        </w:rPr>
        <w:t>A) she was known to be good at raising money</w:t>
      </w:r>
    </w:p>
    <w:p w14:paraId="28582CE9" w14:textId="77777777" w:rsidR="00F22C9E" w:rsidRDefault="00F22C9E" w:rsidP="00F22C9E">
      <w:pPr>
        <w:spacing w:line="120" w:lineRule="atLeast"/>
        <w:rPr>
          <w:rFonts w:hint="eastAsia"/>
        </w:rPr>
      </w:pPr>
      <w:r>
        <w:rPr>
          <w:rFonts w:hint="eastAsia"/>
        </w:rPr>
        <w:t xml:space="preserve">　　</w:t>
      </w:r>
      <w:r>
        <w:rPr>
          <w:rFonts w:hint="eastAsia"/>
        </w:rPr>
        <w:t>B) she could help strengthen its ties with Yale</w:t>
      </w:r>
    </w:p>
    <w:p w14:paraId="59BFA4D5" w14:textId="77777777" w:rsidR="00F22C9E" w:rsidRDefault="00F22C9E" w:rsidP="00F22C9E">
      <w:pPr>
        <w:spacing w:line="120" w:lineRule="atLeast"/>
        <w:rPr>
          <w:rFonts w:hint="eastAsia"/>
        </w:rPr>
      </w:pPr>
      <w:r>
        <w:rPr>
          <w:rFonts w:hint="eastAsia"/>
        </w:rPr>
        <w:t xml:space="preserve">　　</w:t>
      </w:r>
      <w:r>
        <w:rPr>
          <w:rFonts w:hint="eastAsia"/>
        </w:rPr>
        <w:t>C) she knew how to attract students overseas</w:t>
      </w:r>
    </w:p>
    <w:p w14:paraId="28237671" w14:textId="77777777" w:rsidR="00F22C9E" w:rsidRDefault="00F22C9E" w:rsidP="00F22C9E">
      <w:pPr>
        <w:spacing w:line="120" w:lineRule="atLeast"/>
        <w:rPr>
          <w:rFonts w:hint="eastAsia"/>
        </w:rPr>
      </w:pPr>
      <w:r>
        <w:rPr>
          <w:rFonts w:hint="eastAsia"/>
        </w:rPr>
        <w:t xml:space="preserve">　　</w:t>
      </w:r>
      <w:r>
        <w:rPr>
          <w:rFonts w:hint="eastAsia"/>
        </w:rPr>
        <w:t>D) she had boosted Yale</w:t>
      </w:r>
      <w:r>
        <w:rPr>
          <w:rFonts w:hint="eastAsia"/>
        </w:rPr>
        <w:t>’</w:t>
      </w:r>
      <w:r>
        <w:rPr>
          <w:rFonts w:hint="eastAsia"/>
        </w:rPr>
        <w:t>s academic status</w:t>
      </w:r>
    </w:p>
    <w:p w14:paraId="73839893" w14:textId="77777777" w:rsidR="00F22C9E" w:rsidRDefault="00F22C9E" w:rsidP="00F22C9E">
      <w:pPr>
        <w:spacing w:line="120" w:lineRule="atLeast"/>
        <w:rPr>
          <w:rFonts w:hint="eastAsia"/>
        </w:rPr>
      </w:pPr>
      <w:r>
        <w:rPr>
          <w:rFonts w:hint="eastAsia"/>
        </w:rPr>
        <w:lastRenderedPageBreak/>
        <w:t xml:space="preserve">　　</w:t>
      </w:r>
      <w:r>
        <w:rPr>
          <w:rFonts w:hint="eastAsia"/>
        </w:rPr>
        <w:t>66. In what way do top-level administrators from abroad contribute to university development?</w:t>
      </w:r>
    </w:p>
    <w:p w14:paraId="1A814334" w14:textId="77777777" w:rsidR="00F22C9E" w:rsidRDefault="00F22C9E" w:rsidP="00F22C9E">
      <w:pPr>
        <w:spacing w:line="120" w:lineRule="atLeast"/>
        <w:rPr>
          <w:rFonts w:hint="eastAsia"/>
        </w:rPr>
      </w:pPr>
      <w:r>
        <w:rPr>
          <w:rFonts w:hint="eastAsia"/>
        </w:rPr>
        <w:t xml:space="preserve">　　</w:t>
      </w:r>
      <w:r>
        <w:rPr>
          <w:rFonts w:hint="eastAsia"/>
        </w:rPr>
        <w:t>A) They can enhance the university</w:t>
      </w:r>
      <w:r>
        <w:rPr>
          <w:rFonts w:hint="eastAsia"/>
        </w:rPr>
        <w:t>’</w:t>
      </w:r>
      <w:r>
        <w:rPr>
          <w:rFonts w:hint="eastAsia"/>
        </w:rPr>
        <w:t>s image.</w:t>
      </w:r>
    </w:p>
    <w:p w14:paraId="6BFBE8D8" w14:textId="77777777" w:rsidR="00F22C9E" w:rsidRDefault="00F22C9E" w:rsidP="00F22C9E">
      <w:pPr>
        <w:spacing w:line="120" w:lineRule="atLeast"/>
        <w:rPr>
          <w:rFonts w:hint="eastAsia"/>
        </w:rPr>
      </w:pPr>
      <w:r>
        <w:rPr>
          <w:rFonts w:hint="eastAsia"/>
        </w:rPr>
        <w:t xml:space="preserve">　　</w:t>
      </w:r>
      <w:r>
        <w:rPr>
          <w:rFonts w:hint="eastAsia"/>
        </w:rPr>
        <w:t>B) They will bring with them more international faculty.</w:t>
      </w:r>
    </w:p>
    <w:p w14:paraId="3A20A732" w14:textId="77777777" w:rsidR="00F22C9E" w:rsidRDefault="00F22C9E" w:rsidP="00F22C9E">
      <w:pPr>
        <w:spacing w:line="120" w:lineRule="atLeast"/>
        <w:rPr>
          <w:rFonts w:hint="eastAsia"/>
        </w:rPr>
      </w:pPr>
      <w:r>
        <w:rPr>
          <w:rFonts w:hint="eastAsia"/>
        </w:rPr>
        <w:t xml:space="preserve">　　</w:t>
      </w:r>
      <w:r>
        <w:rPr>
          <w:rFonts w:hint="eastAsia"/>
        </w:rPr>
        <w:t>C) They will view a lot of things from a new perspective.</w:t>
      </w:r>
    </w:p>
    <w:p w14:paraId="11BB0567" w14:textId="77777777" w:rsidR="00F22C9E" w:rsidRDefault="00F22C9E" w:rsidP="00F22C9E">
      <w:pPr>
        <w:spacing w:line="120" w:lineRule="atLeast"/>
        <w:rPr>
          <w:rFonts w:hint="eastAsia"/>
        </w:rPr>
      </w:pPr>
      <w:r>
        <w:rPr>
          <w:rFonts w:hint="eastAsia"/>
        </w:rPr>
        <w:t xml:space="preserve">　　</w:t>
      </w:r>
      <w:r>
        <w:rPr>
          <w:rFonts w:hint="eastAsia"/>
        </w:rPr>
        <w:t xml:space="preserve">D) They can set up new academic disciplines. </w:t>
      </w:r>
    </w:p>
    <w:p w14:paraId="4ECB0AE5" w14:textId="77777777" w:rsidR="00F22C9E" w:rsidRPr="00246916" w:rsidRDefault="00F22C9E" w:rsidP="00F22C9E">
      <w:pPr>
        <w:spacing w:line="120" w:lineRule="atLeast"/>
        <w:rPr>
          <w:rFonts w:hint="eastAsia"/>
          <w:b/>
        </w:rPr>
      </w:pPr>
      <w:r w:rsidRPr="00246916">
        <w:rPr>
          <w:rFonts w:hint="eastAsia"/>
          <w:b/>
        </w:rPr>
        <w:t xml:space="preserve">Part </w:t>
      </w:r>
      <w:r w:rsidRPr="00246916">
        <w:rPr>
          <w:rFonts w:hint="eastAsia"/>
          <w:b/>
        </w:rPr>
        <w:t>Ⅴ</w:t>
      </w:r>
      <w:r w:rsidRPr="00246916">
        <w:rPr>
          <w:rFonts w:hint="eastAsia"/>
          <w:b/>
        </w:rPr>
        <w:t xml:space="preserve"> Cloze (15 minutes)</w:t>
      </w:r>
    </w:p>
    <w:p w14:paraId="5E6DE229" w14:textId="77777777" w:rsidR="00F22C9E" w:rsidRPr="00473E68" w:rsidRDefault="00F22C9E" w:rsidP="00F22C9E">
      <w:pPr>
        <w:spacing w:line="120" w:lineRule="atLeast"/>
        <w:rPr>
          <w:b/>
        </w:rPr>
      </w:pPr>
      <w:r w:rsidRPr="00473E68">
        <w:rPr>
          <w:rFonts w:hint="eastAsia"/>
          <w:b/>
        </w:rPr>
        <w:t xml:space="preserve">　　</w:t>
      </w:r>
      <w:r w:rsidRPr="00473E68">
        <w:rPr>
          <w:rFonts w:hint="eastAsia"/>
          <w:b/>
        </w:rPr>
        <w:t>Directions: There are 20 blanks in the following passage. For each blank there are four choices marked A), B), C), and D) on the right side of the paper. You should choose the ONE that best fits into the passage. Then mark the corresponding letter on Ans</w:t>
      </w:r>
      <w:r w:rsidRPr="00473E68">
        <w:rPr>
          <w:b/>
        </w:rPr>
        <w:t>wer Sheet 2 with a single line through the centre.</w:t>
      </w:r>
    </w:p>
    <w:p w14:paraId="388A191C" w14:textId="77777777" w:rsidR="00F22C9E" w:rsidRDefault="00F22C9E" w:rsidP="00F22C9E">
      <w:pPr>
        <w:spacing w:line="120" w:lineRule="atLeast"/>
        <w:rPr>
          <w:rFonts w:hint="eastAsia"/>
        </w:rPr>
      </w:pPr>
      <w:r>
        <w:rPr>
          <w:rFonts w:hint="eastAsia"/>
        </w:rPr>
        <w:t xml:space="preserve">　　</w:t>
      </w:r>
      <w:r>
        <w:rPr>
          <w:rFonts w:hint="eastAsia"/>
        </w:rPr>
        <w:t>Older people must be given more chances to learn if they are to contribute to society rather than be a financial burden, according to a new study on population published recently.</w:t>
      </w:r>
    </w:p>
    <w:p w14:paraId="24F21553" w14:textId="77777777" w:rsidR="00F22C9E" w:rsidRDefault="00F22C9E" w:rsidP="00F22C9E">
      <w:pPr>
        <w:spacing w:line="120" w:lineRule="atLeast"/>
        <w:rPr>
          <w:rFonts w:hint="eastAsia"/>
        </w:rPr>
      </w:pPr>
      <w:r>
        <w:rPr>
          <w:rFonts w:hint="eastAsia"/>
        </w:rPr>
        <w:t xml:space="preserve">　　</w:t>
      </w:r>
      <w:r>
        <w:rPr>
          <w:rFonts w:hint="eastAsia"/>
        </w:rPr>
        <w:t>The current people approach which 67 on younger people and on skills for employment is not 68 to meet the challenges of demographic (</w:t>
      </w:r>
      <w:r>
        <w:rPr>
          <w:rFonts w:hint="eastAsia"/>
        </w:rPr>
        <w:t>人口结构的</w:t>
      </w:r>
      <w:r>
        <w:rPr>
          <w:rFonts w:hint="eastAsia"/>
        </w:rPr>
        <w:t>) change, it says. Only 1% of the education budget is 69 spent on the oldest third of the population.</w:t>
      </w:r>
    </w:p>
    <w:p w14:paraId="7628D5EF" w14:textId="77777777" w:rsidR="00F22C9E" w:rsidRDefault="00F22C9E" w:rsidP="00F22C9E">
      <w:pPr>
        <w:spacing w:line="120" w:lineRule="atLeast"/>
        <w:rPr>
          <w:rFonts w:hint="eastAsia"/>
        </w:rPr>
      </w:pPr>
      <w:r>
        <w:rPr>
          <w:rFonts w:hint="eastAsia"/>
        </w:rPr>
        <w:t xml:space="preserve">　　</w:t>
      </w:r>
      <w:r>
        <w:rPr>
          <w:rFonts w:hint="eastAsia"/>
        </w:rPr>
        <w:t>The 70 include the fact that most people can expect to spend a third of their lives in 71 , that there are now more people over 59 than under 16 and that 11.3 million people are 72 state pension age.</w:t>
      </w:r>
    </w:p>
    <w:p w14:paraId="17A4284A" w14:textId="77777777" w:rsidR="00F22C9E" w:rsidRDefault="00F22C9E" w:rsidP="00F22C9E">
      <w:pPr>
        <w:spacing w:line="120" w:lineRule="atLeast"/>
        <w:rPr>
          <w:rFonts w:hint="eastAsia"/>
        </w:rPr>
      </w:pPr>
      <w:r>
        <w:rPr>
          <w:rFonts w:hint="eastAsia"/>
        </w:rPr>
        <w:t xml:space="preserve">　　“</w:t>
      </w:r>
      <w:r>
        <w:rPr>
          <w:rFonts w:hint="eastAsia"/>
        </w:rPr>
        <w:t xml:space="preserve"> 73 needs to continue throughout life. Our historic concentration of policy attention and resources 74 young people cannot meet the new 75 ,</w:t>
      </w:r>
      <w:r>
        <w:rPr>
          <w:rFonts w:hint="eastAsia"/>
        </w:rPr>
        <w:t>”</w:t>
      </w:r>
      <w:r>
        <w:rPr>
          <w:rFonts w:hint="eastAsia"/>
        </w:rPr>
        <w:t xml:space="preserve"> says the report</w:t>
      </w:r>
      <w:r>
        <w:rPr>
          <w:rFonts w:hint="eastAsia"/>
        </w:rPr>
        <w:t>’</w:t>
      </w:r>
      <w:r>
        <w:rPr>
          <w:rFonts w:hint="eastAsia"/>
        </w:rPr>
        <w:t>s author, Professor Stephen McNair.</w:t>
      </w:r>
    </w:p>
    <w:p w14:paraId="0FAA591B" w14:textId="77777777" w:rsidR="00F22C9E" w:rsidRDefault="00F22C9E" w:rsidP="00F22C9E">
      <w:pPr>
        <w:spacing w:line="120" w:lineRule="atLeast"/>
      </w:pPr>
      <w:r>
        <w:rPr>
          <w:rFonts w:hint="eastAsia"/>
        </w:rPr>
        <w:t xml:space="preserve">　　</w:t>
      </w:r>
      <w:r>
        <w:rPr>
          <w:rFonts w:hint="eastAsia"/>
        </w:rPr>
        <w:t>The major 76 of our education budget is spent on people below the age of 25. 77 people are changing their jobs, 78 , partners and lifestyles more often than 79 , they need opportunities to learn at every age 80 , some people are starting new careers in t</w:t>
      </w:r>
      <w:r>
        <w:t xml:space="preserve">heir 50s and later. </w:t>
      </w:r>
    </w:p>
    <w:p w14:paraId="15291975" w14:textId="77777777" w:rsidR="00F22C9E" w:rsidRDefault="00F22C9E" w:rsidP="00F22C9E">
      <w:pPr>
        <w:spacing w:line="120" w:lineRule="atLeast"/>
        <w:rPr>
          <w:rFonts w:hint="eastAsia"/>
        </w:rPr>
      </w:pPr>
      <w:r>
        <w:rPr>
          <w:rFonts w:hint="eastAsia"/>
        </w:rPr>
        <w:t xml:space="preserve">　　</w:t>
      </w:r>
      <w:r>
        <w:rPr>
          <w:rFonts w:hint="eastAsia"/>
        </w:rPr>
        <w:t xml:space="preserve">People need opportunities to make a </w:t>
      </w:r>
      <w:r>
        <w:rPr>
          <w:rFonts w:hint="eastAsia"/>
        </w:rPr>
        <w:t>“</w:t>
      </w:r>
      <w:r>
        <w:rPr>
          <w:rFonts w:hint="eastAsia"/>
        </w:rPr>
        <w:t>midlife review</w:t>
      </w:r>
      <w:r>
        <w:rPr>
          <w:rFonts w:hint="eastAsia"/>
        </w:rPr>
        <w:t>”</w:t>
      </w:r>
      <w:r>
        <w:rPr>
          <w:rFonts w:hint="eastAsia"/>
        </w:rPr>
        <w:t xml:space="preserve"> to 81 to the later stage of employed life, and to plan for the transition (</w:t>
      </w:r>
      <w:r>
        <w:rPr>
          <w:rFonts w:hint="eastAsia"/>
        </w:rPr>
        <w:t>过渡</w:t>
      </w:r>
      <w:r>
        <w:rPr>
          <w:rFonts w:hint="eastAsia"/>
        </w:rPr>
        <w:t>) 82 retirement, which may now happen 83 at any point from 50 to over 90, says McNair.</w:t>
      </w:r>
    </w:p>
    <w:p w14:paraId="64C25D44" w14:textId="77777777" w:rsidR="00F22C9E" w:rsidRDefault="00F22C9E" w:rsidP="00F22C9E">
      <w:pPr>
        <w:spacing w:line="120" w:lineRule="atLeast"/>
        <w:rPr>
          <w:rFonts w:hint="eastAsia"/>
        </w:rPr>
      </w:pPr>
      <w:r>
        <w:rPr>
          <w:rFonts w:hint="eastAsia"/>
        </w:rPr>
        <w:t xml:space="preserve">　　</w:t>
      </w:r>
      <w:r>
        <w:rPr>
          <w:rFonts w:hint="eastAsia"/>
        </w:rPr>
        <w:t xml:space="preserve">And there should be more money 84 to support people in establishing a 85 of identity and finding constructive 86 for the </w:t>
      </w:r>
      <w:r>
        <w:rPr>
          <w:rFonts w:hint="eastAsia"/>
        </w:rPr>
        <w:t>“</w:t>
      </w:r>
      <w:r>
        <w:rPr>
          <w:rFonts w:hint="eastAsia"/>
        </w:rPr>
        <w:t>third age</w:t>
      </w:r>
      <w:r>
        <w:rPr>
          <w:rFonts w:hint="eastAsia"/>
        </w:rPr>
        <w:t>”</w:t>
      </w:r>
      <w:r>
        <w:rPr>
          <w:rFonts w:hint="eastAsia"/>
        </w:rPr>
        <w:t>, the 20 or more years they will spend in healthy retired life.</w:t>
      </w:r>
    </w:p>
    <w:p w14:paraId="0F80E9A6" w14:textId="77777777" w:rsidR="00F22C9E" w:rsidRDefault="00F22C9E" w:rsidP="00F22C9E">
      <w:pPr>
        <w:spacing w:line="120" w:lineRule="atLeast"/>
        <w:rPr>
          <w:rFonts w:hint="eastAsia"/>
        </w:rPr>
      </w:pPr>
      <w:r>
        <w:rPr>
          <w:rFonts w:hint="eastAsia"/>
        </w:rPr>
        <w:t xml:space="preserve">　　</w:t>
      </w:r>
      <w:r>
        <w:rPr>
          <w:rFonts w:hint="eastAsia"/>
        </w:rPr>
        <w:t>67. A) operates B) focuses C) counts D) depends</w:t>
      </w:r>
    </w:p>
    <w:p w14:paraId="5F904704" w14:textId="77777777" w:rsidR="00F22C9E" w:rsidRDefault="00F22C9E" w:rsidP="00F22C9E">
      <w:pPr>
        <w:spacing w:line="120" w:lineRule="atLeast"/>
        <w:rPr>
          <w:rFonts w:hint="eastAsia"/>
        </w:rPr>
      </w:pPr>
      <w:r>
        <w:rPr>
          <w:rFonts w:hint="eastAsia"/>
        </w:rPr>
        <w:t xml:space="preserve">　　</w:t>
      </w:r>
      <w:r>
        <w:rPr>
          <w:rFonts w:hint="eastAsia"/>
        </w:rPr>
        <w:t>68. A) superior B) regular C) essential D) adequate</w:t>
      </w:r>
    </w:p>
    <w:p w14:paraId="3D0149C2" w14:textId="77777777" w:rsidR="00F22C9E" w:rsidRDefault="00F22C9E" w:rsidP="00F22C9E">
      <w:pPr>
        <w:spacing w:line="120" w:lineRule="atLeast"/>
        <w:rPr>
          <w:rFonts w:hint="eastAsia"/>
        </w:rPr>
      </w:pPr>
      <w:r>
        <w:rPr>
          <w:rFonts w:hint="eastAsia"/>
        </w:rPr>
        <w:t xml:space="preserve">　　</w:t>
      </w:r>
      <w:r>
        <w:rPr>
          <w:rFonts w:hint="eastAsia"/>
        </w:rPr>
        <w:t>69. A) currently B) barely C) anxiously D) heavily</w:t>
      </w:r>
    </w:p>
    <w:p w14:paraId="75776121" w14:textId="77777777" w:rsidR="00F22C9E" w:rsidRDefault="00F22C9E" w:rsidP="00F22C9E">
      <w:pPr>
        <w:spacing w:line="120" w:lineRule="atLeast"/>
        <w:rPr>
          <w:rFonts w:hint="eastAsia"/>
        </w:rPr>
      </w:pPr>
      <w:r>
        <w:rPr>
          <w:rFonts w:hint="eastAsia"/>
        </w:rPr>
        <w:t xml:space="preserve">　　</w:t>
      </w:r>
      <w:r>
        <w:rPr>
          <w:rFonts w:hint="eastAsia"/>
        </w:rPr>
        <w:t>70. A) regulations B) obstacles C) challenges D) guidelines</w:t>
      </w:r>
    </w:p>
    <w:p w14:paraId="7FD61E07" w14:textId="77777777" w:rsidR="00F22C9E" w:rsidRDefault="00F22C9E" w:rsidP="00F22C9E">
      <w:pPr>
        <w:spacing w:line="120" w:lineRule="atLeast"/>
        <w:rPr>
          <w:rFonts w:hint="eastAsia"/>
        </w:rPr>
      </w:pPr>
      <w:r>
        <w:rPr>
          <w:rFonts w:hint="eastAsia"/>
        </w:rPr>
        <w:t xml:space="preserve">　　</w:t>
      </w:r>
      <w:r>
        <w:rPr>
          <w:rFonts w:hint="eastAsia"/>
        </w:rPr>
        <w:t>71. A) enjoyment B) retirement C) stability D) inability</w:t>
      </w:r>
    </w:p>
    <w:p w14:paraId="544AFA3D" w14:textId="77777777" w:rsidR="00F22C9E" w:rsidRDefault="00F22C9E" w:rsidP="00F22C9E">
      <w:pPr>
        <w:spacing w:line="120" w:lineRule="atLeast"/>
        <w:rPr>
          <w:rFonts w:hint="eastAsia"/>
        </w:rPr>
      </w:pPr>
      <w:r>
        <w:rPr>
          <w:rFonts w:hint="eastAsia"/>
        </w:rPr>
        <w:t xml:space="preserve">　　</w:t>
      </w:r>
      <w:r>
        <w:rPr>
          <w:rFonts w:hint="eastAsia"/>
        </w:rPr>
        <w:t>72. A) over B) after C) across D) beside</w:t>
      </w:r>
    </w:p>
    <w:p w14:paraId="5B6ECE33" w14:textId="77777777" w:rsidR="00F22C9E" w:rsidRDefault="00F22C9E" w:rsidP="00F22C9E">
      <w:pPr>
        <w:spacing w:line="120" w:lineRule="atLeast"/>
        <w:rPr>
          <w:rFonts w:hint="eastAsia"/>
        </w:rPr>
      </w:pPr>
      <w:r>
        <w:rPr>
          <w:rFonts w:hint="eastAsia"/>
        </w:rPr>
        <w:t xml:space="preserve">　　</w:t>
      </w:r>
      <w:r>
        <w:rPr>
          <w:rFonts w:hint="eastAsia"/>
        </w:rPr>
        <w:t>73. A) Indentifying B) Learning C) Instructing D) Practicing</w:t>
      </w:r>
    </w:p>
    <w:p w14:paraId="44E964C7" w14:textId="77777777" w:rsidR="00F22C9E" w:rsidRDefault="00F22C9E" w:rsidP="00F22C9E">
      <w:pPr>
        <w:spacing w:line="120" w:lineRule="atLeast"/>
        <w:rPr>
          <w:rFonts w:hint="eastAsia"/>
        </w:rPr>
      </w:pPr>
      <w:r>
        <w:rPr>
          <w:rFonts w:hint="eastAsia"/>
        </w:rPr>
        <w:t xml:space="preserve">　　</w:t>
      </w:r>
      <w:r>
        <w:rPr>
          <w:rFonts w:hint="eastAsia"/>
        </w:rPr>
        <w:t>74. A) at B) by C) in D) on</w:t>
      </w:r>
    </w:p>
    <w:p w14:paraId="48CBEF7F" w14:textId="77777777" w:rsidR="00F22C9E" w:rsidRDefault="00F22C9E" w:rsidP="00F22C9E">
      <w:pPr>
        <w:spacing w:line="120" w:lineRule="atLeast"/>
        <w:rPr>
          <w:rFonts w:hint="eastAsia"/>
        </w:rPr>
      </w:pPr>
      <w:r>
        <w:rPr>
          <w:rFonts w:hint="eastAsia"/>
        </w:rPr>
        <w:t xml:space="preserve">　　</w:t>
      </w:r>
      <w:r>
        <w:rPr>
          <w:rFonts w:hint="eastAsia"/>
        </w:rPr>
        <w:t>75. A) desires B) realms C) needs D) intentions</w:t>
      </w:r>
    </w:p>
    <w:p w14:paraId="52AFC6BC" w14:textId="77777777" w:rsidR="00F22C9E" w:rsidRDefault="00F22C9E" w:rsidP="00F22C9E">
      <w:pPr>
        <w:spacing w:line="120" w:lineRule="atLeast"/>
        <w:rPr>
          <w:rFonts w:hint="eastAsia"/>
        </w:rPr>
      </w:pPr>
      <w:r>
        <w:rPr>
          <w:rFonts w:hint="eastAsia"/>
        </w:rPr>
        <w:t xml:space="preserve">　　</w:t>
      </w:r>
      <w:r>
        <w:rPr>
          <w:rFonts w:hint="eastAsia"/>
        </w:rPr>
        <w:t>76. A) measure B) ratio C) area D) portion</w:t>
      </w:r>
    </w:p>
    <w:p w14:paraId="3C67EDD8" w14:textId="77777777" w:rsidR="00F22C9E" w:rsidRDefault="00F22C9E" w:rsidP="00F22C9E">
      <w:pPr>
        <w:spacing w:line="120" w:lineRule="atLeast"/>
        <w:rPr>
          <w:rFonts w:hint="eastAsia"/>
        </w:rPr>
      </w:pPr>
      <w:r>
        <w:rPr>
          <w:rFonts w:hint="eastAsia"/>
        </w:rPr>
        <w:t xml:space="preserve">　　</w:t>
      </w:r>
      <w:r>
        <w:rPr>
          <w:rFonts w:hint="eastAsia"/>
        </w:rPr>
        <w:t>77. A) When B) Until C) Whether D) Before</w:t>
      </w:r>
    </w:p>
    <w:p w14:paraId="7A1C3F3F" w14:textId="77777777" w:rsidR="00F22C9E" w:rsidRDefault="00F22C9E" w:rsidP="00F22C9E">
      <w:pPr>
        <w:spacing w:line="120" w:lineRule="atLeast"/>
        <w:rPr>
          <w:rFonts w:hint="eastAsia"/>
        </w:rPr>
      </w:pPr>
      <w:r>
        <w:rPr>
          <w:rFonts w:hint="eastAsia"/>
        </w:rPr>
        <w:t xml:space="preserve">　　</w:t>
      </w:r>
      <w:r>
        <w:rPr>
          <w:rFonts w:hint="eastAsia"/>
        </w:rPr>
        <w:t>78. A) neighbors B) moods C) homes D) minds</w:t>
      </w:r>
    </w:p>
    <w:p w14:paraId="28B3548A" w14:textId="77777777" w:rsidR="00F22C9E" w:rsidRDefault="00F22C9E" w:rsidP="00F22C9E">
      <w:pPr>
        <w:spacing w:line="120" w:lineRule="atLeast"/>
        <w:rPr>
          <w:rFonts w:hint="eastAsia"/>
        </w:rPr>
      </w:pPr>
      <w:r>
        <w:rPr>
          <w:rFonts w:hint="eastAsia"/>
        </w:rPr>
        <w:t xml:space="preserve">　　</w:t>
      </w:r>
      <w:r>
        <w:rPr>
          <w:rFonts w:hint="eastAsia"/>
        </w:rPr>
        <w:t>79. A) age B) ever C) previously D) formerly</w:t>
      </w:r>
    </w:p>
    <w:p w14:paraId="02BF0755" w14:textId="77777777" w:rsidR="00F22C9E" w:rsidRDefault="00F22C9E" w:rsidP="00F22C9E">
      <w:pPr>
        <w:spacing w:line="120" w:lineRule="atLeast"/>
        <w:rPr>
          <w:rFonts w:hint="eastAsia"/>
        </w:rPr>
      </w:pPr>
      <w:r>
        <w:rPr>
          <w:rFonts w:hint="eastAsia"/>
        </w:rPr>
        <w:t xml:space="preserve">　　</w:t>
      </w:r>
      <w:r>
        <w:rPr>
          <w:rFonts w:hint="eastAsia"/>
        </w:rPr>
        <w:t>80. A) For example B) By contrast C) In particular D) On average</w:t>
      </w:r>
    </w:p>
    <w:p w14:paraId="7588E925" w14:textId="77777777" w:rsidR="00F22C9E" w:rsidRDefault="00F22C9E" w:rsidP="00F22C9E">
      <w:pPr>
        <w:spacing w:line="120" w:lineRule="atLeast"/>
        <w:rPr>
          <w:rFonts w:hint="eastAsia"/>
        </w:rPr>
      </w:pPr>
      <w:r>
        <w:rPr>
          <w:rFonts w:hint="eastAsia"/>
        </w:rPr>
        <w:t xml:space="preserve">　　</w:t>
      </w:r>
      <w:r>
        <w:rPr>
          <w:rFonts w:hint="eastAsia"/>
        </w:rPr>
        <w:t>81. A) transform B) yield C) adjust D) suit</w:t>
      </w:r>
    </w:p>
    <w:p w14:paraId="20652329" w14:textId="77777777" w:rsidR="00F22C9E" w:rsidRDefault="00F22C9E" w:rsidP="00F22C9E">
      <w:pPr>
        <w:spacing w:line="120" w:lineRule="atLeast"/>
        <w:rPr>
          <w:rFonts w:hint="eastAsia"/>
        </w:rPr>
      </w:pPr>
      <w:r>
        <w:rPr>
          <w:rFonts w:hint="eastAsia"/>
        </w:rPr>
        <w:t xml:space="preserve">　　</w:t>
      </w:r>
      <w:r>
        <w:rPr>
          <w:rFonts w:hint="eastAsia"/>
        </w:rPr>
        <w:t>82. A) within B) from C) beyond D) to</w:t>
      </w:r>
    </w:p>
    <w:p w14:paraId="6302A9E5" w14:textId="77777777" w:rsidR="00F22C9E" w:rsidRDefault="00F22C9E" w:rsidP="00F22C9E">
      <w:pPr>
        <w:spacing w:line="120" w:lineRule="atLeast"/>
        <w:rPr>
          <w:rFonts w:hint="eastAsia"/>
        </w:rPr>
      </w:pPr>
      <w:r>
        <w:rPr>
          <w:rFonts w:hint="eastAsia"/>
        </w:rPr>
        <w:t xml:space="preserve">　　</w:t>
      </w:r>
      <w:r>
        <w:rPr>
          <w:rFonts w:hint="eastAsia"/>
        </w:rPr>
        <w:t>83. A) unfairly B) unpredictably C) instantly D) indirectly</w:t>
      </w:r>
    </w:p>
    <w:p w14:paraId="783C9366" w14:textId="77777777" w:rsidR="00F22C9E" w:rsidRDefault="00F22C9E" w:rsidP="00F22C9E">
      <w:pPr>
        <w:spacing w:line="120" w:lineRule="atLeast"/>
        <w:rPr>
          <w:rFonts w:hint="eastAsia"/>
        </w:rPr>
      </w:pPr>
      <w:r>
        <w:rPr>
          <w:rFonts w:hint="eastAsia"/>
        </w:rPr>
        <w:t xml:space="preserve">　　</w:t>
      </w:r>
      <w:r>
        <w:rPr>
          <w:rFonts w:hint="eastAsia"/>
        </w:rPr>
        <w:t>84. A) reliable B) considerable C) available D) feasible</w:t>
      </w:r>
    </w:p>
    <w:p w14:paraId="46EFAEC2" w14:textId="77777777" w:rsidR="00F22C9E" w:rsidRDefault="00F22C9E" w:rsidP="00F22C9E">
      <w:pPr>
        <w:spacing w:line="120" w:lineRule="atLeast"/>
        <w:rPr>
          <w:rFonts w:hint="eastAsia"/>
        </w:rPr>
      </w:pPr>
      <w:r>
        <w:rPr>
          <w:rFonts w:hint="eastAsia"/>
        </w:rPr>
        <w:t xml:space="preserve">　　</w:t>
      </w:r>
      <w:r>
        <w:rPr>
          <w:rFonts w:hint="eastAsia"/>
        </w:rPr>
        <w:t>85. A) sense B) conscience C) project D) definition</w:t>
      </w:r>
    </w:p>
    <w:p w14:paraId="7410284F" w14:textId="77777777" w:rsidR="00F22C9E" w:rsidRDefault="00F22C9E" w:rsidP="00F22C9E">
      <w:pPr>
        <w:spacing w:line="120" w:lineRule="atLeast"/>
        <w:rPr>
          <w:rFonts w:hint="eastAsia"/>
        </w:rPr>
      </w:pPr>
      <w:r>
        <w:rPr>
          <w:rFonts w:hint="eastAsia"/>
        </w:rPr>
        <w:t xml:space="preserve">　　</w:t>
      </w:r>
      <w:r>
        <w:rPr>
          <w:rFonts w:hint="eastAsia"/>
        </w:rPr>
        <w:t>86. A) ranks B) assets C) ideals D) roles</w:t>
      </w:r>
    </w:p>
    <w:p w14:paraId="2AE744C1" w14:textId="77777777" w:rsidR="00F22C9E" w:rsidRPr="00246916" w:rsidRDefault="00F22C9E" w:rsidP="00F22C9E">
      <w:pPr>
        <w:spacing w:line="120" w:lineRule="atLeast"/>
        <w:rPr>
          <w:rFonts w:hint="eastAsia"/>
          <w:b/>
        </w:rPr>
      </w:pPr>
      <w:r w:rsidRPr="00246916">
        <w:rPr>
          <w:rFonts w:hint="eastAsia"/>
          <w:b/>
        </w:rPr>
        <w:t xml:space="preserve">　　</w:t>
      </w:r>
      <w:r w:rsidRPr="00246916">
        <w:rPr>
          <w:rFonts w:hint="eastAsia"/>
          <w:b/>
        </w:rPr>
        <w:t>Part VI Translation (5 minutes)</w:t>
      </w:r>
    </w:p>
    <w:p w14:paraId="054562E1" w14:textId="77777777" w:rsidR="00F22C9E" w:rsidRPr="00473E68" w:rsidRDefault="00F22C9E" w:rsidP="00F22C9E">
      <w:pPr>
        <w:spacing w:line="120" w:lineRule="atLeast"/>
        <w:rPr>
          <w:rFonts w:hint="eastAsia"/>
          <w:b/>
        </w:rPr>
      </w:pPr>
      <w:r w:rsidRPr="00473E68">
        <w:rPr>
          <w:rFonts w:hint="eastAsia"/>
          <w:b/>
        </w:rPr>
        <w:t xml:space="preserve">　　</w:t>
      </w:r>
      <w:r w:rsidRPr="00473E68">
        <w:rPr>
          <w:rFonts w:hint="eastAsia"/>
          <w:b/>
        </w:rPr>
        <w:t>Directions: Complete the sentences by translating into English the Chinese given in brackets. Please write your translation on Answer Sheet 2.</w:t>
      </w:r>
    </w:p>
    <w:p w14:paraId="51EEFF25" w14:textId="77777777" w:rsidR="00F22C9E" w:rsidRDefault="00F22C9E" w:rsidP="00F22C9E">
      <w:pPr>
        <w:spacing w:line="120" w:lineRule="atLeast"/>
        <w:rPr>
          <w:rFonts w:hint="eastAsia"/>
        </w:rPr>
      </w:pPr>
      <w:r>
        <w:rPr>
          <w:rFonts w:hint="eastAsia"/>
        </w:rPr>
        <w:t xml:space="preserve">　　</w:t>
      </w:r>
      <w:r>
        <w:rPr>
          <w:rFonts w:hint="eastAsia"/>
        </w:rPr>
        <w:t>87. You would not have failed if you __________________________(</w:t>
      </w:r>
      <w:r>
        <w:rPr>
          <w:rFonts w:hint="eastAsia"/>
        </w:rPr>
        <w:t>按照我的指令去做</w:t>
      </w:r>
      <w:r>
        <w:rPr>
          <w:rFonts w:hint="eastAsia"/>
        </w:rPr>
        <w:t>).</w:t>
      </w:r>
    </w:p>
    <w:p w14:paraId="58BF0B20" w14:textId="77777777" w:rsidR="00F22C9E" w:rsidRDefault="00F22C9E" w:rsidP="00F22C9E">
      <w:pPr>
        <w:spacing w:line="120" w:lineRule="atLeast"/>
        <w:rPr>
          <w:rFonts w:hint="eastAsia"/>
        </w:rPr>
      </w:pPr>
      <w:r>
        <w:rPr>
          <w:rFonts w:hint="eastAsia"/>
        </w:rPr>
        <w:t xml:space="preserve">　　</w:t>
      </w:r>
      <w:r>
        <w:rPr>
          <w:rFonts w:hint="eastAsia"/>
        </w:rPr>
        <w:t>88. Despite the hardship he encountered, Mark never ______________(</w:t>
      </w:r>
      <w:r>
        <w:rPr>
          <w:rFonts w:hint="eastAsia"/>
        </w:rPr>
        <w:t>放弃对知识的追求</w:t>
      </w:r>
      <w:r>
        <w:rPr>
          <w:rFonts w:hint="eastAsia"/>
        </w:rPr>
        <w:t>).</w:t>
      </w:r>
    </w:p>
    <w:p w14:paraId="341ABEEA" w14:textId="77777777" w:rsidR="00F22C9E" w:rsidRDefault="00F22C9E" w:rsidP="00F22C9E">
      <w:pPr>
        <w:spacing w:line="120" w:lineRule="atLeast"/>
        <w:rPr>
          <w:rFonts w:hint="eastAsia"/>
        </w:rPr>
      </w:pPr>
      <w:r>
        <w:rPr>
          <w:rFonts w:hint="eastAsia"/>
        </w:rPr>
        <w:t xml:space="preserve">　　</w:t>
      </w:r>
      <w:r>
        <w:rPr>
          <w:rFonts w:hint="eastAsia"/>
        </w:rPr>
        <w:t>89. Scientists agree that it will be a long time ______________(</w:t>
      </w:r>
      <w:r>
        <w:rPr>
          <w:rFonts w:hint="eastAsia"/>
        </w:rPr>
        <w:t>我们找到治愈癌症的方法</w:t>
      </w:r>
      <w:r>
        <w:rPr>
          <w:rFonts w:hint="eastAsia"/>
        </w:rPr>
        <w:t>).</w:t>
      </w:r>
    </w:p>
    <w:p w14:paraId="011AED41" w14:textId="77777777" w:rsidR="00F22C9E" w:rsidRDefault="00F22C9E" w:rsidP="00F22C9E">
      <w:pPr>
        <w:spacing w:line="120" w:lineRule="atLeast"/>
        <w:rPr>
          <w:rFonts w:hint="eastAsia"/>
        </w:rPr>
      </w:pPr>
      <w:r>
        <w:rPr>
          <w:rFonts w:hint="eastAsia"/>
        </w:rPr>
        <w:t xml:space="preserve">　　</w:t>
      </w:r>
      <w:r>
        <w:rPr>
          <w:rFonts w:hint="eastAsia"/>
        </w:rPr>
        <w:t>90. Production has to be increased considerably to __________________(</w:t>
      </w:r>
      <w:r>
        <w:rPr>
          <w:rFonts w:hint="eastAsia"/>
        </w:rPr>
        <w:t>与消费者不断增长的需求保持同步</w:t>
      </w:r>
      <w:r>
        <w:rPr>
          <w:rFonts w:hint="eastAsia"/>
        </w:rPr>
        <w:t>).</w:t>
      </w:r>
    </w:p>
    <w:p w14:paraId="010C8CB7" w14:textId="77777777" w:rsidR="00F22C9E" w:rsidRDefault="00F22C9E" w:rsidP="00F22C9E">
      <w:pPr>
        <w:spacing w:line="120" w:lineRule="atLeast"/>
        <w:rPr>
          <w:rFonts w:hint="eastAsia"/>
        </w:rPr>
      </w:pPr>
      <w:r>
        <w:rPr>
          <w:rFonts w:hint="eastAsia"/>
        </w:rPr>
        <w:t xml:space="preserve">　　</w:t>
      </w:r>
      <w:r>
        <w:rPr>
          <w:rFonts w:hint="eastAsia"/>
        </w:rPr>
        <w:t>91. The more exercise you take,________________________(</w:t>
      </w:r>
      <w:r>
        <w:rPr>
          <w:rFonts w:hint="eastAsia"/>
        </w:rPr>
        <w:t>你越不大可能得感冒</w:t>
      </w:r>
      <w:r>
        <w:rPr>
          <w:rFonts w:hint="eastAsia"/>
        </w:rPr>
        <w:t xml:space="preserve">). </w:t>
      </w:r>
    </w:p>
    <w:p w14:paraId="597F0180" w14:textId="77777777" w:rsidR="00F22C9E" w:rsidRDefault="00F22C9E" w:rsidP="00F22C9E">
      <w:pPr>
        <w:spacing w:line="120" w:lineRule="atLeast"/>
        <w:jc w:val="center"/>
        <w:rPr>
          <w:rFonts w:hint="eastAsia"/>
          <w:b/>
        </w:rPr>
      </w:pPr>
    </w:p>
    <w:p w14:paraId="7869799A" w14:textId="77777777" w:rsidR="00F22C9E" w:rsidRDefault="00F22C9E" w:rsidP="00F22C9E">
      <w:pPr>
        <w:spacing w:line="120" w:lineRule="atLeast"/>
        <w:jc w:val="center"/>
        <w:rPr>
          <w:rFonts w:hint="eastAsia"/>
          <w:b/>
        </w:rPr>
      </w:pPr>
    </w:p>
    <w:p w14:paraId="016B0255" w14:textId="77777777" w:rsidR="00F22C9E" w:rsidRDefault="00F22C9E" w:rsidP="00F22C9E">
      <w:pPr>
        <w:spacing w:line="120" w:lineRule="atLeast"/>
        <w:jc w:val="center"/>
        <w:rPr>
          <w:rFonts w:hint="eastAsia"/>
          <w:b/>
        </w:rPr>
      </w:pPr>
    </w:p>
    <w:p w14:paraId="01453440" w14:textId="77777777" w:rsidR="00F22C9E" w:rsidRPr="00473E68" w:rsidRDefault="00F22C9E" w:rsidP="00F22C9E">
      <w:pPr>
        <w:spacing w:line="120" w:lineRule="atLeast"/>
        <w:jc w:val="center"/>
        <w:rPr>
          <w:rFonts w:hint="eastAsia"/>
          <w:b/>
        </w:rPr>
      </w:pPr>
      <w:r w:rsidRPr="00473E68">
        <w:rPr>
          <w:rFonts w:hint="eastAsia"/>
          <w:b/>
        </w:rPr>
        <w:lastRenderedPageBreak/>
        <w:t>2009</w:t>
      </w:r>
      <w:r w:rsidRPr="00473E68">
        <w:rPr>
          <w:rFonts w:hint="eastAsia"/>
          <w:b/>
        </w:rPr>
        <w:t>年</w:t>
      </w:r>
      <w:r w:rsidRPr="00473E68">
        <w:rPr>
          <w:rFonts w:hint="eastAsia"/>
          <w:b/>
        </w:rPr>
        <w:t>12</w:t>
      </w:r>
      <w:r w:rsidRPr="00473E68">
        <w:rPr>
          <w:rFonts w:hint="eastAsia"/>
          <w:b/>
        </w:rPr>
        <w:t>月大学英语四级考试答案详解</w:t>
      </w:r>
    </w:p>
    <w:p w14:paraId="56F225A9" w14:textId="77777777" w:rsidR="00F22C9E" w:rsidRDefault="00F22C9E" w:rsidP="00F22C9E">
      <w:pPr>
        <w:spacing w:line="120" w:lineRule="atLeast"/>
        <w:rPr>
          <w:rFonts w:hint="eastAsia"/>
        </w:rPr>
      </w:pPr>
      <w:r>
        <w:rPr>
          <w:rFonts w:hint="eastAsia"/>
        </w:rPr>
        <w:t xml:space="preserve">　　</w:t>
      </w:r>
      <w:r>
        <w:rPr>
          <w:rFonts w:hint="eastAsia"/>
        </w:rPr>
        <w:t xml:space="preserve">Part </w:t>
      </w:r>
      <w:r>
        <w:rPr>
          <w:rFonts w:hint="eastAsia"/>
        </w:rPr>
        <w:t>Ⅰ</w:t>
      </w:r>
      <w:r>
        <w:rPr>
          <w:rFonts w:hint="eastAsia"/>
        </w:rPr>
        <w:t xml:space="preserve"> Writing</w:t>
      </w:r>
    </w:p>
    <w:p w14:paraId="229BA264" w14:textId="77777777" w:rsidR="00F22C9E" w:rsidRDefault="00F22C9E" w:rsidP="00F22C9E">
      <w:pPr>
        <w:spacing w:line="120" w:lineRule="atLeast"/>
        <w:rPr>
          <w:rFonts w:hint="eastAsia"/>
        </w:rPr>
      </w:pPr>
      <w:r>
        <w:rPr>
          <w:rFonts w:hint="eastAsia"/>
        </w:rPr>
        <w:t xml:space="preserve">　　审题谋篇</w:t>
      </w:r>
    </w:p>
    <w:p w14:paraId="47B1A753" w14:textId="77777777" w:rsidR="00F22C9E" w:rsidRDefault="00F22C9E" w:rsidP="00F22C9E">
      <w:pPr>
        <w:spacing w:line="120" w:lineRule="atLeast"/>
        <w:rPr>
          <w:rFonts w:hint="eastAsia"/>
        </w:rPr>
      </w:pPr>
      <w:r>
        <w:rPr>
          <w:rFonts w:hint="eastAsia"/>
        </w:rPr>
        <w:t xml:space="preserve">　　本次四级作文主题为“绿色校园”，这是一个看似简单普通的话题，写起来却不是那么容易。因为很多考生对于“绿色校园”所表达的内涵感觉比较生僻。假如对“绿色校园”这一主题感到难以把握，考生可以从作文提纲入手进行分析以获取对“绿色校园”这一概念的相关信息。根据作文提示</w:t>
      </w:r>
      <w:r>
        <w:rPr>
          <w:rFonts w:hint="eastAsia"/>
        </w:rPr>
        <w:t>2</w:t>
      </w:r>
      <w:r>
        <w:rPr>
          <w:rFonts w:hint="eastAsia"/>
        </w:rPr>
        <w:t>，可以看出此处的“绿色校园”指的决不仅仅是青青的草地和高大的树木构成的校园绿色风景，也不仅仅指对校园环境的珍视和爱护，而是指一种环境保护的文化氛围和师生具有的环境素养，以及由此带来的和谐的人文环境和社会绩效。在深入理解概念的基础上，考生还应对</w:t>
      </w:r>
      <w:r>
        <w:rPr>
          <w:rFonts w:hint="eastAsia"/>
        </w:rPr>
        <w:t xml:space="preserve"> </w:t>
      </w:r>
      <w:r>
        <w:rPr>
          <w:rFonts w:hint="eastAsia"/>
        </w:rPr>
        <w:t>“绿色校园”的重要性进行剖析，这时，考生可以从多个角度组织素材，比如从校园的环境问题出发，进而扩展到师生的环境意识对“绿色校园”所产生的长远意义以及为未来环境改善所做的贡献。最后是阐述建设“绿色校园”所要采取的措施。需要注意的就是作文给分的重点在于考生如何用恰当的语言词汇表达自己的思想观点。而不是写得越多，得分就越高。一般分成三个自然段，大概十句话，基本的分布为首段、末段合起来五句或六句，中间段五句或四句，做到结构清楚，重点突出，就可以了。</w:t>
      </w:r>
    </w:p>
    <w:p w14:paraId="056D028F" w14:textId="77777777" w:rsidR="00F22C9E" w:rsidRDefault="00F22C9E" w:rsidP="00F22C9E">
      <w:pPr>
        <w:spacing w:line="120" w:lineRule="atLeast"/>
        <w:rPr>
          <w:rFonts w:hint="eastAsia"/>
        </w:rPr>
      </w:pPr>
      <w:r>
        <w:rPr>
          <w:rFonts w:hint="eastAsia"/>
        </w:rPr>
        <w:t xml:space="preserve">　　参考范文</w:t>
      </w:r>
    </w:p>
    <w:p w14:paraId="4207CE8A" w14:textId="77777777" w:rsidR="00F22C9E" w:rsidRDefault="00F22C9E" w:rsidP="00F22C9E">
      <w:pPr>
        <w:spacing w:line="120" w:lineRule="atLeast"/>
        <w:rPr>
          <w:rFonts w:hint="eastAsia"/>
        </w:rPr>
      </w:pPr>
      <w:r>
        <w:rPr>
          <w:rFonts w:hint="eastAsia"/>
        </w:rPr>
        <w:t xml:space="preserve">　　</w:t>
      </w:r>
      <w:r>
        <w:rPr>
          <w:rFonts w:hint="eastAsia"/>
        </w:rPr>
        <w:t>Creating a Green Campus</w:t>
      </w:r>
    </w:p>
    <w:p w14:paraId="408B4C84" w14:textId="77777777" w:rsidR="00F22C9E" w:rsidRDefault="00F22C9E" w:rsidP="00F22C9E">
      <w:pPr>
        <w:spacing w:line="120" w:lineRule="atLeast"/>
      </w:pPr>
      <w:r>
        <w:rPr>
          <w:rFonts w:hint="eastAsia"/>
        </w:rPr>
        <w:t xml:space="preserve">　　</w:t>
      </w:r>
      <w:r>
        <w:rPr>
          <w:rFonts w:hint="eastAsia"/>
        </w:rPr>
        <w:t xml:space="preserve">Recently, with the idea of making and maintaining </w:t>
      </w:r>
      <w:r>
        <w:rPr>
          <w:rFonts w:hint="eastAsia"/>
        </w:rPr>
        <w:t>“</w:t>
      </w:r>
      <w:r>
        <w:rPr>
          <w:rFonts w:hint="eastAsia"/>
        </w:rPr>
        <w:t>a green earth</w:t>
      </w:r>
      <w:r>
        <w:rPr>
          <w:rFonts w:hint="eastAsia"/>
        </w:rPr>
        <w:t>”</w:t>
      </w:r>
      <w:r>
        <w:rPr>
          <w:rFonts w:hint="eastAsia"/>
        </w:rPr>
        <w:t xml:space="preserve"> being the focus of the society, </w:t>
      </w:r>
      <w:r>
        <w:rPr>
          <w:rFonts w:hint="eastAsia"/>
        </w:rPr>
        <w:t>“</w:t>
      </w:r>
      <w:r>
        <w:rPr>
          <w:rFonts w:hint="eastAsia"/>
        </w:rPr>
        <w:t>green campus</w:t>
      </w:r>
      <w:r>
        <w:rPr>
          <w:rFonts w:hint="eastAsia"/>
        </w:rPr>
        <w:t>”</w:t>
      </w:r>
      <w:r>
        <w:rPr>
          <w:rFonts w:hint="eastAsia"/>
        </w:rPr>
        <w:t xml:space="preserve"> has become a more and more popular concept in universities or colleges, which, undoubtedly, will bring us an ever-lasting benefit to both our</w:t>
      </w:r>
      <w:r>
        <w:t xml:space="preserve"> campus and our society.</w:t>
      </w:r>
    </w:p>
    <w:p w14:paraId="3B032943" w14:textId="77777777" w:rsidR="00F22C9E" w:rsidRDefault="00F22C9E" w:rsidP="00F22C9E">
      <w:pPr>
        <w:spacing w:line="120" w:lineRule="atLeast"/>
      </w:pPr>
      <w:r>
        <w:rPr>
          <w:rFonts w:hint="eastAsia"/>
        </w:rPr>
        <w:t xml:space="preserve">　　</w:t>
      </w:r>
      <w:r>
        <w:rPr>
          <w:rFonts w:hint="eastAsia"/>
        </w:rPr>
        <w:t xml:space="preserve">The concept of </w:t>
      </w:r>
      <w:r>
        <w:rPr>
          <w:rFonts w:hint="eastAsia"/>
        </w:rPr>
        <w:t>“</w:t>
      </w:r>
      <w:r>
        <w:rPr>
          <w:rFonts w:hint="eastAsia"/>
        </w:rPr>
        <w:t>green campus</w:t>
      </w:r>
      <w:r>
        <w:rPr>
          <w:rFonts w:hint="eastAsia"/>
        </w:rPr>
        <w:t>”</w:t>
      </w:r>
      <w:r>
        <w:rPr>
          <w:rFonts w:hint="eastAsia"/>
        </w:rPr>
        <w:t xml:space="preserve"> does not only mean a green environment but also refers to an environmental sense in people</w:t>
      </w:r>
      <w:r>
        <w:rPr>
          <w:rFonts w:hint="eastAsia"/>
        </w:rPr>
        <w:t>’</w:t>
      </w:r>
      <w:r>
        <w:rPr>
          <w:rFonts w:hint="eastAsia"/>
        </w:rPr>
        <w:t xml:space="preserve">s mind. Campus plays a crucial role in educating the young generation and the consciousness of </w:t>
      </w:r>
      <w:r>
        <w:rPr>
          <w:rFonts w:hint="eastAsia"/>
        </w:rPr>
        <w:t>“</w:t>
      </w:r>
      <w:r>
        <w:rPr>
          <w:rFonts w:hint="eastAsia"/>
        </w:rPr>
        <w:t>green campus</w:t>
      </w:r>
      <w:r>
        <w:rPr>
          <w:rFonts w:hint="eastAsia"/>
        </w:rPr>
        <w:t>”</w:t>
      </w:r>
      <w:r>
        <w:rPr>
          <w:rFonts w:hint="eastAsia"/>
        </w:rPr>
        <w:t xml:space="preserve"> will definitely produce</w:t>
      </w:r>
      <w:r>
        <w:t xml:space="preserve"> a profound effect on students’ various environmental protection activities after their graduation. What’s more, the young generation is under the burden of severe environmental pollution and there are many problems waiting for them to solve.</w:t>
      </w:r>
    </w:p>
    <w:p w14:paraId="0352C9DB" w14:textId="77777777" w:rsidR="00F22C9E" w:rsidRDefault="00F22C9E" w:rsidP="00F22C9E">
      <w:pPr>
        <w:spacing w:line="120" w:lineRule="atLeast"/>
      </w:pPr>
      <w:r>
        <w:rPr>
          <w:rFonts w:hint="eastAsia"/>
        </w:rPr>
        <w:t xml:space="preserve">　　</w:t>
      </w:r>
      <w:r>
        <w:rPr>
          <w:rFonts w:hint="eastAsia"/>
        </w:rPr>
        <w:t xml:space="preserve">To make </w:t>
      </w:r>
      <w:r>
        <w:rPr>
          <w:rFonts w:hint="eastAsia"/>
        </w:rPr>
        <w:t>“</w:t>
      </w:r>
      <w:r>
        <w:rPr>
          <w:rFonts w:hint="eastAsia"/>
        </w:rPr>
        <w:t>green campus</w:t>
      </w:r>
      <w:r>
        <w:rPr>
          <w:rFonts w:hint="eastAsia"/>
        </w:rPr>
        <w:t>”</w:t>
      </w:r>
      <w:r>
        <w:rPr>
          <w:rFonts w:hint="eastAsia"/>
        </w:rPr>
        <w:t xml:space="preserve"> come true, firstly, it is necessary to work out effective principles for the development of sustainable and recyclable campus. Secondly, it calls for people</w:t>
      </w:r>
      <w:r>
        <w:rPr>
          <w:rFonts w:hint="eastAsia"/>
        </w:rPr>
        <w:t>’</w:t>
      </w:r>
      <w:r>
        <w:rPr>
          <w:rFonts w:hint="eastAsia"/>
        </w:rPr>
        <w:t>s awareness of the serious pollution around us and actual action to reduce</w:t>
      </w:r>
      <w:r>
        <w:t xml:space="preserve"> the waste. Last but not least, it is necessary to strengthen the ties between campus and society, so as to ensure that “green campus” can work smoothly with the co-effort of the whole society.</w:t>
      </w:r>
    </w:p>
    <w:p w14:paraId="1A169A39" w14:textId="77777777" w:rsidR="00F22C9E" w:rsidRDefault="00F22C9E" w:rsidP="00F22C9E">
      <w:pPr>
        <w:spacing w:line="120" w:lineRule="atLeast"/>
        <w:rPr>
          <w:rFonts w:hint="eastAsia"/>
        </w:rPr>
      </w:pPr>
      <w:r>
        <w:rPr>
          <w:rFonts w:hint="eastAsia"/>
        </w:rPr>
        <w:t xml:space="preserve">　　建设绿色校园</w:t>
      </w:r>
    </w:p>
    <w:p w14:paraId="70273102" w14:textId="77777777" w:rsidR="00F22C9E" w:rsidRDefault="00F22C9E" w:rsidP="00F22C9E">
      <w:pPr>
        <w:spacing w:line="120" w:lineRule="atLeast"/>
        <w:rPr>
          <w:rFonts w:hint="eastAsia"/>
        </w:rPr>
      </w:pPr>
      <w:r>
        <w:rPr>
          <w:rFonts w:hint="eastAsia"/>
        </w:rPr>
        <w:t xml:space="preserve">　　近来，随着建设并保持“绿色地球”的观念成为社会关注的焦点，“绿色校园”也成为校园里流行的话题。这无疑会给我们的校园和社会带来长远的利益。</w:t>
      </w:r>
    </w:p>
    <w:p w14:paraId="2A900254" w14:textId="77777777" w:rsidR="00F22C9E" w:rsidRDefault="00F22C9E" w:rsidP="00F22C9E">
      <w:pPr>
        <w:spacing w:line="120" w:lineRule="atLeast"/>
        <w:rPr>
          <w:rFonts w:hint="eastAsia"/>
        </w:rPr>
      </w:pPr>
      <w:r>
        <w:rPr>
          <w:rFonts w:hint="eastAsia"/>
        </w:rPr>
        <w:t xml:space="preserve">　　“绿色校园”不仅仅指绿色的环境，还包括人们头脑中的环境意识。学校在培养年轻一代上起着关键作用，“绿色校园”的意识必定会对学生毕业后的环境保护意识产生长远影响。更为重要的是，年轻一代面临着严重的环境污染，有太多问题等待他们去解决。</w:t>
      </w:r>
    </w:p>
    <w:p w14:paraId="71B619DE" w14:textId="77777777" w:rsidR="00F22C9E" w:rsidRDefault="00F22C9E" w:rsidP="00F22C9E">
      <w:pPr>
        <w:spacing w:line="120" w:lineRule="atLeast"/>
        <w:rPr>
          <w:rFonts w:hint="eastAsia"/>
        </w:rPr>
      </w:pPr>
      <w:r>
        <w:rPr>
          <w:rFonts w:hint="eastAsia"/>
        </w:rPr>
        <w:t xml:space="preserve">　　为使“绿色校园”成为现实，首先应该制定出可持续发展、可长远发展的有效政策。其次，还需要人们对环境污染的严肃性有正确认识并采取实际行动切实减少污染。最后但同样重要的是，有必要加强学校和社会的联系以便在全社会共同努力下使“绿色校园”顺利实施。</w:t>
      </w:r>
    </w:p>
    <w:p w14:paraId="720B532E" w14:textId="77777777" w:rsidR="00F22C9E" w:rsidRDefault="00F22C9E" w:rsidP="00F22C9E">
      <w:pPr>
        <w:spacing w:line="120" w:lineRule="atLeast"/>
        <w:rPr>
          <w:rFonts w:hint="eastAsia"/>
        </w:rPr>
      </w:pPr>
      <w:r>
        <w:rPr>
          <w:rFonts w:hint="eastAsia"/>
        </w:rPr>
        <w:t xml:space="preserve">　　范文点评</w:t>
      </w:r>
    </w:p>
    <w:p w14:paraId="3782FD87" w14:textId="77777777" w:rsidR="00F22C9E" w:rsidRDefault="00F22C9E" w:rsidP="00F22C9E">
      <w:pPr>
        <w:spacing w:line="120" w:lineRule="atLeast"/>
        <w:rPr>
          <w:rFonts w:hint="eastAsia"/>
        </w:rPr>
      </w:pPr>
      <w:r>
        <w:rPr>
          <w:rFonts w:hint="eastAsia"/>
        </w:rPr>
        <w:t xml:space="preserve">　　范文以“绿色校园”开篇，保证了文章切题。第一段开门见山，强调当今环保理念下构建“绿色校园”的长远意义。第二段，着重讨论“绿色校园”的含义，指出“绿色校园”不仅指校园中的绿化，还指生活在校园中的人们的绿色和环保意识，把校园这个小环境和社会这个大环境结合起来，说理更加深刻。第三段是谈及具体的做法，分一、二、三点进行论述，无疑是使“绿色校园”的理念落在实处。结构完整，首尾呼应，用词准确。关系词的正确使用让句与句之间、段与段之间衔接紧凑，思想表达成熟有深度。</w:t>
      </w:r>
    </w:p>
    <w:p w14:paraId="3744FA96" w14:textId="77777777" w:rsidR="00F22C9E" w:rsidRDefault="00F22C9E" w:rsidP="00F22C9E">
      <w:pPr>
        <w:spacing w:line="120" w:lineRule="atLeast"/>
        <w:rPr>
          <w:rFonts w:hint="eastAsia"/>
        </w:rPr>
      </w:pPr>
      <w:r>
        <w:rPr>
          <w:rFonts w:hint="eastAsia"/>
        </w:rPr>
        <w:t xml:space="preserve">　　【生动的用词】</w:t>
      </w:r>
      <w:r>
        <w:rPr>
          <w:rFonts w:hint="eastAsia"/>
        </w:rPr>
        <w:t xml:space="preserve"> maintain</w:t>
      </w:r>
      <w:r>
        <w:rPr>
          <w:rFonts w:hint="eastAsia"/>
        </w:rPr>
        <w:t>保持</w:t>
      </w:r>
      <w:r>
        <w:rPr>
          <w:rFonts w:hint="eastAsia"/>
        </w:rPr>
        <w:t>;concept</w:t>
      </w:r>
      <w:r>
        <w:rPr>
          <w:rFonts w:hint="eastAsia"/>
        </w:rPr>
        <w:t>概念</w:t>
      </w:r>
      <w:r>
        <w:rPr>
          <w:rFonts w:hint="eastAsia"/>
        </w:rPr>
        <w:t>;profound</w:t>
      </w:r>
      <w:r>
        <w:rPr>
          <w:rFonts w:hint="eastAsia"/>
        </w:rPr>
        <w:t>长远的</w:t>
      </w:r>
      <w:r>
        <w:rPr>
          <w:rFonts w:hint="eastAsia"/>
        </w:rPr>
        <w:t>;sustainable</w:t>
      </w:r>
      <w:r>
        <w:rPr>
          <w:rFonts w:hint="eastAsia"/>
        </w:rPr>
        <w:t>可持续的</w:t>
      </w:r>
      <w:r>
        <w:rPr>
          <w:rFonts w:hint="eastAsia"/>
        </w:rPr>
        <w:t>;recyclable</w:t>
      </w:r>
      <w:r>
        <w:rPr>
          <w:rFonts w:hint="eastAsia"/>
        </w:rPr>
        <w:t>可循环的。</w:t>
      </w:r>
    </w:p>
    <w:p w14:paraId="6C4E1E76" w14:textId="77777777" w:rsidR="00F22C9E" w:rsidRDefault="00F22C9E" w:rsidP="00F22C9E">
      <w:pPr>
        <w:spacing w:line="120" w:lineRule="atLeast"/>
        <w:rPr>
          <w:rFonts w:hint="eastAsia"/>
        </w:rPr>
      </w:pPr>
      <w:r>
        <w:rPr>
          <w:rFonts w:hint="eastAsia"/>
        </w:rPr>
        <w:t xml:space="preserve">　　【丰富的短语】</w:t>
      </w:r>
      <w:r>
        <w:rPr>
          <w:rFonts w:hint="eastAsia"/>
        </w:rPr>
        <w:t>bring benefit to</w:t>
      </w:r>
      <w:r>
        <w:rPr>
          <w:rFonts w:hint="eastAsia"/>
        </w:rPr>
        <w:t>带来利益</w:t>
      </w:r>
      <w:r>
        <w:rPr>
          <w:rFonts w:hint="eastAsia"/>
        </w:rPr>
        <w:t>;play a crucial role in</w:t>
      </w:r>
      <w:r>
        <w:rPr>
          <w:rFonts w:hint="eastAsia"/>
        </w:rPr>
        <w:t>发挥关键作用</w:t>
      </w:r>
      <w:r>
        <w:rPr>
          <w:rFonts w:hint="eastAsia"/>
        </w:rPr>
        <w:t>;under the burden of</w:t>
      </w:r>
      <w:r>
        <w:rPr>
          <w:rFonts w:hint="eastAsia"/>
        </w:rPr>
        <w:t>在……重负下</w:t>
      </w:r>
      <w:r>
        <w:rPr>
          <w:rFonts w:hint="eastAsia"/>
        </w:rPr>
        <w:t>;come true</w:t>
      </w:r>
      <w:r>
        <w:rPr>
          <w:rFonts w:hint="eastAsia"/>
        </w:rPr>
        <w:t>实现</w:t>
      </w:r>
      <w:r>
        <w:rPr>
          <w:rFonts w:hint="eastAsia"/>
        </w:rPr>
        <w:t>;call for</w:t>
      </w:r>
      <w:r>
        <w:rPr>
          <w:rFonts w:hint="eastAsia"/>
        </w:rPr>
        <w:t>要求。</w:t>
      </w:r>
    </w:p>
    <w:p w14:paraId="0BF38A22" w14:textId="77777777" w:rsidR="00F22C9E" w:rsidRDefault="00F22C9E" w:rsidP="00F22C9E">
      <w:pPr>
        <w:spacing w:line="120" w:lineRule="atLeast"/>
        <w:rPr>
          <w:rFonts w:hint="eastAsia"/>
        </w:rPr>
      </w:pPr>
      <w:r>
        <w:rPr>
          <w:rFonts w:hint="eastAsia"/>
        </w:rPr>
        <w:t xml:space="preserve">　　【多变的句式】</w:t>
      </w:r>
    </w:p>
    <w:p w14:paraId="1906F82C" w14:textId="77777777" w:rsidR="00F22C9E" w:rsidRDefault="00F22C9E" w:rsidP="00F22C9E">
      <w:pPr>
        <w:spacing w:line="120" w:lineRule="atLeast"/>
        <w:rPr>
          <w:rFonts w:hint="eastAsia"/>
        </w:rPr>
      </w:pPr>
      <w:r>
        <w:rPr>
          <w:rFonts w:hint="eastAsia"/>
        </w:rPr>
        <w:t xml:space="preserve">　　范文中长句、短句、简单句、复杂句交叉使用。不同句型之间的转换，能让阅卷老师更好地了解考生对句子结构的掌握运用，从而获得高分。</w:t>
      </w:r>
    </w:p>
    <w:p w14:paraId="3B6B5DD7" w14:textId="77777777" w:rsidR="00F22C9E" w:rsidRDefault="00F22C9E" w:rsidP="00F22C9E">
      <w:pPr>
        <w:spacing w:line="120" w:lineRule="atLeast"/>
        <w:rPr>
          <w:rFonts w:hint="eastAsia"/>
        </w:rPr>
      </w:pPr>
      <w:r>
        <w:rPr>
          <w:rFonts w:hint="eastAsia"/>
        </w:rPr>
        <w:t xml:space="preserve">　　避错指导</w:t>
      </w:r>
    </w:p>
    <w:p w14:paraId="20FBE13E" w14:textId="77777777" w:rsidR="00F22C9E" w:rsidRDefault="00F22C9E" w:rsidP="00F22C9E">
      <w:pPr>
        <w:spacing w:line="120" w:lineRule="atLeast"/>
        <w:rPr>
          <w:rFonts w:hint="eastAsia"/>
        </w:rPr>
      </w:pPr>
      <w:r>
        <w:rPr>
          <w:rFonts w:hint="eastAsia"/>
        </w:rPr>
        <w:t xml:space="preserve">　　本次作文在题材上，虽然仍然延续了我们所熟悉校园类话题，但与社会背景有很大关系。刚刚闭幕的哥本哈根世界气候大会使环保减排这个主题成为焦点，在全世界都提倡可持续发展、和谐发展这一背景下的“绿色校园”，同时也是一个社会热点话题，这是我们审题时所必须考虑的。另外开篇时，切忌拖泥带水，应直截了当，</w:t>
      </w:r>
      <w:r>
        <w:rPr>
          <w:rFonts w:hint="eastAsia"/>
        </w:rPr>
        <w:lastRenderedPageBreak/>
        <w:t>使阅卷老师对文章主题一目了然。</w:t>
      </w:r>
    </w:p>
    <w:p w14:paraId="79FCBCB8" w14:textId="77777777" w:rsidR="00F22C9E" w:rsidRDefault="00F22C9E" w:rsidP="00F22C9E">
      <w:pPr>
        <w:spacing w:line="120" w:lineRule="atLeast"/>
        <w:rPr>
          <w:rFonts w:hint="eastAsia"/>
        </w:rPr>
      </w:pPr>
      <w:r>
        <w:rPr>
          <w:rFonts w:hint="eastAsia"/>
        </w:rPr>
        <w:t xml:space="preserve">　　除正确审题之外，考生还应注意语言的准确运用，不落俗套。不同句型之间转换时，考生应对句子结构全面掌握，避免句式错误造成扣分。</w:t>
      </w:r>
    </w:p>
    <w:p w14:paraId="6FE0DDB2" w14:textId="77777777" w:rsidR="00F22C9E" w:rsidRDefault="00F22C9E" w:rsidP="00F22C9E">
      <w:pPr>
        <w:spacing w:line="120" w:lineRule="atLeast"/>
        <w:rPr>
          <w:rFonts w:hint="eastAsia"/>
        </w:rPr>
      </w:pPr>
      <w:r>
        <w:rPr>
          <w:rFonts w:hint="eastAsia"/>
        </w:rPr>
        <w:t xml:space="preserve">　　最后，应尽量避免单词拼写错误。本次作文常见的卷面拼写错误如下表：</w:t>
      </w:r>
    </w:p>
    <w:p w14:paraId="20A5E370" w14:textId="77777777" w:rsidR="00F22C9E" w:rsidRDefault="00F22C9E" w:rsidP="00F22C9E">
      <w:pPr>
        <w:spacing w:line="120" w:lineRule="atLeast"/>
        <w:rPr>
          <w:rFonts w:hint="eastAsia"/>
        </w:rPr>
      </w:pPr>
      <w:r>
        <w:rPr>
          <w:rFonts w:hint="eastAsia"/>
        </w:rPr>
        <w:t xml:space="preserve">　　正确拼写</w:t>
      </w:r>
      <w:r>
        <w:rPr>
          <w:rFonts w:hint="eastAsia"/>
        </w:rPr>
        <w:t xml:space="preserve"> </w:t>
      </w:r>
      <w:r>
        <w:rPr>
          <w:rFonts w:hint="eastAsia"/>
        </w:rPr>
        <w:t>词性及词义</w:t>
      </w:r>
      <w:r>
        <w:rPr>
          <w:rFonts w:hint="eastAsia"/>
        </w:rPr>
        <w:t xml:space="preserve"> </w:t>
      </w:r>
      <w:r>
        <w:rPr>
          <w:rFonts w:hint="eastAsia"/>
        </w:rPr>
        <w:t>错误的拼写</w:t>
      </w:r>
    </w:p>
    <w:p w14:paraId="1712F736" w14:textId="77777777" w:rsidR="00F22C9E" w:rsidRDefault="00F22C9E" w:rsidP="00F22C9E">
      <w:pPr>
        <w:spacing w:line="120" w:lineRule="atLeast"/>
        <w:rPr>
          <w:rFonts w:hint="eastAsia"/>
        </w:rPr>
      </w:pPr>
      <w:r>
        <w:rPr>
          <w:rFonts w:hint="eastAsia"/>
        </w:rPr>
        <w:t xml:space="preserve">　　</w:t>
      </w:r>
      <w:r>
        <w:rPr>
          <w:rFonts w:hint="eastAsia"/>
        </w:rPr>
        <w:t xml:space="preserve">focus n. </w:t>
      </w:r>
      <w:r>
        <w:rPr>
          <w:rFonts w:hint="eastAsia"/>
        </w:rPr>
        <w:t>焦点</w:t>
      </w:r>
      <w:r>
        <w:rPr>
          <w:rFonts w:hint="eastAsia"/>
        </w:rPr>
        <w:t xml:space="preserve"> focuse</w:t>
      </w:r>
    </w:p>
    <w:p w14:paraId="4DA29CF2" w14:textId="77777777" w:rsidR="00F22C9E" w:rsidRDefault="00F22C9E" w:rsidP="00F22C9E">
      <w:pPr>
        <w:spacing w:line="120" w:lineRule="atLeast"/>
        <w:rPr>
          <w:rFonts w:hint="eastAsia"/>
        </w:rPr>
      </w:pPr>
      <w:r>
        <w:rPr>
          <w:rFonts w:hint="eastAsia"/>
        </w:rPr>
        <w:t xml:space="preserve">　　</w:t>
      </w:r>
      <w:r>
        <w:rPr>
          <w:rFonts w:hint="eastAsia"/>
        </w:rPr>
        <w:t xml:space="preserve">effect n. </w:t>
      </w:r>
      <w:r>
        <w:rPr>
          <w:rFonts w:hint="eastAsia"/>
        </w:rPr>
        <w:t>影响</w:t>
      </w:r>
      <w:r>
        <w:rPr>
          <w:rFonts w:hint="eastAsia"/>
        </w:rPr>
        <w:t xml:space="preserve"> effection /affect</w:t>
      </w:r>
    </w:p>
    <w:p w14:paraId="726BD0F2" w14:textId="77777777" w:rsidR="00F22C9E" w:rsidRDefault="00F22C9E" w:rsidP="00F22C9E">
      <w:pPr>
        <w:spacing w:line="120" w:lineRule="atLeast"/>
        <w:rPr>
          <w:rFonts w:hint="eastAsia"/>
        </w:rPr>
      </w:pPr>
      <w:r>
        <w:rPr>
          <w:rFonts w:hint="eastAsia"/>
        </w:rPr>
        <w:t xml:space="preserve">　　</w:t>
      </w:r>
      <w:r>
        <w:rPr>
          <w:rFonts w:hint="eastAsia"/>
        </w:rPr>
        <w:t xml:space="preserve">environment n. </w:t>
      </w:r>
      <w:r>
        <w:rPr>
          <w:rFonts w:hint="eastAsia"/>
        </w:rPr>
        <w:t>环境</w:t>
      </w:r>
      <w:r>
        <w:rPr>
          <w:rFonts w:hint="eastAsia"/>
        </w:rPr>
        <w:t xml:space="preserve"> envirment/invironment</w:t>
      </w:r>
    </w:p>
    <w:p w14:paraId="2D3BB65F" w14:textId="77777777" w:rsidR="00F22C9E" w:rsidRDefault="00F22C9E" w:rsidP="00F22C9E">
      <w:pPr>
        <w:spacing w:line="120" w:lineRule="atLeast"/>
        <w:rPr>
          <w:rFonts w:hint="eastAsia"/>
        </w:rPr>
      </w:pPr>
      <w:r>
        <w:rPr>
          <w:rFonts w:hint="eastAsia"/>
        </w:rPr>
        <w:t xml:space="preserve">　　</w:t>
      </w:r>
      <w:r>
        <w:rPr>
          <w:rFonts w:hint="eastAsia"/>
        </w:rPr>
        <w:t xml:space="preserve">burden n. </w:t>
      </w:r>
      <w:r>
        <w:rPr>
          <w:rFonts w:hint="eastAsia"/>
        </w:rPr>
        <w:t>负担</w:t>
      </w:r>
      <w:r>
        <w:rPr>
          <w:rFonts w:hint="eastAsia"/>
        </w:rPr>
        <w:t xml:space="preserve"> burdon</w:t>
      </w:r>
    </w:p>
    <w:p w14:paraId="66D0280F" w14:textId="77777777" w:rsidR="00F22C9E" w:rsidRDefault="00F22C9E" w:rsidP="00F22C9E">
      <w:pPr>
        <w:spacing w:line="120" w:lineRule="atLeast"/>
        <w:rPr>
          <w:rFonts w:hint="eastAsia"/>
        </w:rPr>
      </w:pPr>
      <w:r>
        <w:rPr>
          <w:rFonts w:hint="eastAsia"/>
        </w:rPr>
        <w:t xml:space="preserve">　　</w:t>
      </w:r>
      <w:r>
        <w:rPr>
          <w:rFonts w:hint="eastAsia"/>
        </w:rPr>
        <w:t xml:space="preserve">solve v. </w:t>
      </w:r>
      <w:r>
        <w:rPr>
          <w:rFonts w:hint="eastAsia"/>
        </w:rPr>
        <w:t>解决</w:t>
      </w:r>
      <w:r>
        <w:rPr>
          <w:rFonts w:hint="eastAsia"/>
        </w:rPr>
        <w:t xml:space="preserve"> slove</w:t>
      </w:r>
    </w:p>
    <w:p w14:paraId="5A9DC793" w14:textId="77777777" w:rsidR="00F22C9E" w:rsidRDefault="00F22C9E" w:rsidP="00F22C9E">
      <w:pPr>
        <w:spacing w:line="120" w:lineRule="atLeast"/>
        <w:rPr>
          <w:rFonts w:hint="eastAsia"/>
        </w:rPr>
      </w:pPr>
      <w:r>
        <w:rPr>
          <w:rFonts w:hint="eastAsia"/>
        </w:rPr>
        <w:t xml:space="preserve">　　</w:t>
      </w:r>
      <w:r>
        <w:rPr>
          <w:rFonts w:hint="eastAsia"/>
        </w:rPr>
        <w:t xml:space="preserve">serious a. </w:t>
      </w:r>
      <w:r>
        <w:rPr>
          <w:rFonts w:hint="eastAsia"/>
        </w:rPr>
        <w:t>严肃的</w:t>
      </w:r>
      <w:r>
        <w:rPr>
          <w:rFonts w:hint="eastAsia"/>
        </w:rPr>
        <w:t xml:space="preserve"> serous</w:t>
      </w:r>
    </w:p>
    <w:p w14:paraId="71FE4377" w14:textId="77777777" w:rsidR="00F22C9E" w:rsidRDefault="00F22C9E" w:rsidP="00F22C9E">
      <w:pPr>
        <w:spacing w:line="120" w:lineRule="atLeast"/>
        <w:rPr>
          <w:rFonts w:hint="eastAsia"/>
        </w:rPr>
      </w:pPr>
      <w:r>
        <w:rPr>
          <w:rFonts w:hint="eastAsia"/>
        </w:rPr>
        <w:t xml:space="preserve">　　</w:t>
      </w:r>
      <w:r>
        <w:rPr>
          <w:rFonts w:hint="eastAsia"/>
        </w:rPr>
        <w:t xml:space="preserve">true a. </w:t>
      </w:r>
      <w:r>
        <w:rPr>
          <w:rFonts w:hint="eastAsia"/>
        </w:rPr>
        <w:t>真的</w:t>
      </w:r>
      <w:r>
        <w:rPr>
          <w:rFonts w:hint="eastAsia"/>
        </w:rPr>
        <w:t xml:space="preserve"> ture</w:t>
      </w:r>
    </w:p>
    <w:p w14:paraId="426F301B" w14:textId="77777777" w:rsidR="00F22C9E" w:rsidRDefault="00F22C9E" w:rsidP="00F22C9E">
      <w:pPr>
        <w:spacing w:line="120" w:lineRule="atLeast"/>
        <w:rPr>
          <w:rFonts w:hint="eastAsia"/>
        </w:rPr>
      </w:pPr>
      <w:r>
        <w:rPr>
          <w:rFonts w:hint="eastAsia"/>
        </w:rPr>
        <w:t xml:space="preserve">　　</w:t>
      </w:r>
      <w:r>
        <w:rPr>
          <w:rFonts w:hint="eastAsia"/>
        </w:rPr>
        <w:t xml:space="preserve">society n. </w:t>
      </w:r>
      <w:r>
        <w:rPr>
          <w:rFonts w:hint="eastAsia"/>
        </w:rPr>
        <w:t>社会</w:t>
      </w:r>
      <w:r>
        <w:rPr>
          <w:rFonts w:hint="eastAsia"/>
        </w:rPr>
        <w:t xml:space="preserve"> soceity</w:t>
      </w:r>
    </w:p>
    <w:p w14:paraId="3E9549A9" w14:textId="77777777" w:rsidR="00F22C9E" w:rsidRDefault="00F22C9E" w:rsidP="00F22C9E">
      <w:pPr>
        <w:spacing w:line="120" w:lineRule="atLeast"/>
        <w:rPr>
          <w:rFonts w:hint="eastAsia"/>
        </w:rPr>
      </w:pPr>
      <w:r>
        <w:rPr>
          <w:rFonts w:hint="eastAsia"/>
        </w:rPr>
        <w:t xml:space="preserve">　　</w:t>
      </w:r>
      <w:r>
        <w:rPr>
          <w:rFonts w:hint="eastAsia"/>
        </w:rPr>
        <w:t xml:space="preserve">theory n. </w:t>
      </w:r>
      <w:r>
        <w:rPr>
          <w:rFonts w:hint="eastAsia"/>
        </w:rPr>
        <w:t>理论</w:t>
      </w:r>
      <w:r>
        <w:rPr>
          <w:rFonts w:hint="eastAsia"/>
        </w:rPr>
        <w:t xml:space="preserve"> thery</w:t>
      </w:r>
    </w:p>
    <w:p w14:paraId="0037A7AC" w14:textId="77777777" w:rsidR="00F22C9E" w:rsidRDefault="00F22C9E" w:rsidP="00F22C9E">
      <w:pPr>
        <w:spacing w:line="120" w:lineRule="atLeast"/>
        <w:rPr>
          <w:rFonts w:hint="eastAsia"/>
        </w:rPr>
      </w:pPr>
      <w:r>
        <w:rPr>
          <w:rFonts w:hint="eastAsia"/>
        </w:rPr>
        <w:t xml:space="preserve">　　总之，考生在构思和写作过程中要尽可能做到思路完整，恰如其分地选择词汇。毕竟，无错表达才是四级语言表达合格的核心。</w:t>
      </w:r>
    </w:p>
    <w:p w14:paraId="72282BB3" w14:textId="77777777" w:rsidR="00F22C9E" w:rsidRDefault="00F22C9E" w:rsidP="00F22C9E">
      <w:pPr>
        <w:spacing w:line="120" w:lineRule="atLeast"/>
        <w:rPr>
          <w:rFonts w:hint="eastAsia"/>
        </w:rPr>
      </w:pPr>
      <w:r>
        <w:rPr>
          <w:rFonts w:hint="eastAsia"/>
        </w:rPr>
        <w:t xml:space="preserve">　　能力拓展</w:t>
      </w:r>
    </w:p>
    <w:p w14:paraId="0A217768" w14:textId="77777777" w:rsidR="00F22C9E" w:rsidRDefault="00F22C9E" w:rsidP="00F22C9E">
      <w:pPr>
        <w:spacing w:line="120" w:lineRule="atLeast"/>
        <w:rPr>
          <w:rFonts w:hint="eastAsia"/>
        </w:rPr>
      </w:pPr>
      <w:r>
        <w:rPr>
          <w:rFonts w:hint="eastAsia"/>
        </w:rPr>
        <w:t xml:space="preserve">　　【同义词转换】</w:t>
      </w:r>
    </w:p>
    <w:p w14:paraId="40EE7892" w14:textId="77777777" w:rsidR="00F22C9E" w:rsidRDefault="00F22C9E" w:rsidP="00F22C9E">
      <w:pPr>
        <w:spacing w:line="120" w:lineRule="atLeast"/>
        <w:rPr>
          <w:rFonts w:hint="eastAsia"/>
        </w:rPr>
      </w:pPr>
      <w:r>
        <w:rPr>
          <w:rFonts w:hint="eastAsia"/>
        </w:rPr>
        <w:t xml:space="preserve">　　作文表达除了准确，还要做到句式多变，词汇灵活多样。</w:t>
      </w:r>
    </w:p>
    <w:p w14:paraId="17943DD3" w14:textId="77777777" w:rsidR="00F22C9E" w:rsidRDefault="00F22C9E" w:rsidP="00F22C9E">
      <w:pPr>
        <w:spacing w:line="120" w:lineRule="atLeast"/>
        <w:rPr>
          <w:rFonts w:hint="eastAsia"/>
        </w:rPr>
      </w:pPr>
      <w:r>
        <w:rPr>
          <w:rFonts w:hint="eastAsia"/>
        </w:rPr>
        <w:t xml:space="preserve">　　</w:t>
      </w:r>
      <w:r>
        <w:rPr>
          <w:rFonts w:hint="eastAsia"/>
        </w:rPr>
        <w:t xml:space="preserve">1. realize </w:t>
      </w:r>
      <w:r>
        <w:rPr>
          <w:rFonts w:hint="eastAsia"/>
        </w:rPr>
        <w:t>→</w:t>
      </w:r>
      <w:r>
        <w:rPr>
          <w:rFonts w:hint="eastAsia"/>
        </w:rPr>
        <w:t xml:space="preserve"> be aware of </w:t>
      </w:r>
      <w:r>
        <w:rPr>
          <w:rFonts w:hint="eastAsia"/>
        </w:rPr>
        <w:t>意识到</w:t>
      </w:r>
    </w:p>
    <w:p w14:paraId="2D1497C1" w14:textId="77777777" w:rsidR="00F22C9E" w:rsidRDefault="00F22C9E" w:rsidP="00F22C9E">
      <w:pPr>
        <w:spacing w:line="120" w:lineRule="atLeast"/>
        <w:rPr>
          <w:rFonts w:hint="eastAsia"/>
        </w:rPr>
      </w:pPr>
      <w:r>
        <w:rPr>
          <w:rFonts w:hint="eastAsia"/>
        </w:rPr>
        <w:t xml:space="preserve">　　</w:t>
      </w:r>
      <w:r>
        <w:rPr>
          <w:rFonts w:hint="eastAsia"/>
        </w:rPr>
        <w:t>We</w:t>
      </w:r>
      <w:r>
        <w:rPr>
          <w:rFonts w:hint="eastAsia"/>
        </w:rPr>
        <w:t>’</w:t>
      </w:r>
      <w:r>
        <w:rPr>
          <w:rFonts w:hint="eastAsia"/>
        </w:rPr>
        <w:t xml:space="preserve">d better be aware of the seriousness of pollution around us. </w:t>
      </w:r>
      <w:r>
        <w:rPr>
          <w:rFonts w:hint="eastAsia"/>
        </w:rPr>
        <w:t>我们最好意识到周围污染的严峻性。</w:t>
      </w:r>
    </w:p>
    <w:p w14:paraId="0A0E8143" w14:textId="77777777" w:rsidR="00F22C9E" w:rsidRDefault="00F22C9E" w:rsidP="00F22C9E">
      <w:pPr>
        <w:spacing w:line="120" w:lineRule="atLeast"/>
        <w:rPr>
          <w:rFonts w:hint="eastAsia"/>
        </w:rPr>
      </w:pPr>
      <w:r>
        <w:rPr>
          <w:rFonts w:hint="eastAsia"/>
        </w:rPr>
        <w:t xml:space="preserve">　　</w:t>
      </w:r>
      <w:r>
        <w:rPr>
          <w:rFonts w:hint="eastAsia"/>
        </w:rPr>
        <w:t xml:space="preserve">2. keep </w:t>
      </w:r>
      <w:r>
        <w:rPr>
          <w:rFonts w:hint="eastAsia"/>
        </w:rPr>
        <w:t>→</w:t>
      </w:r>
      <w:r>
        <w:rPr>
          <w:rFonts w:hint="eastAsia"/>
        </w:rPr>
        <w:t xml:space="preserve"> preserve </w:t>
      </w:r>
      <w:r>
        <w:rPr>
          <w:rFonts w:hint="eastAsia"/>
        </w:rPr>
        <w:t>保持</w:t>
      </w:r>
    </w:p>
    <w:p w14:paraId="69819904" w14:textId="77777777" w:rsidR="00F22C9E" w:rsidRDefault="00F22C9E" w:rsidP="00F22C9E">
      <w:pPr>
        <w:spacing w:line="120" w:lineRule="atLeast"/>
        <w:rPr>
          <w:rFonts w:hint="eastAsia"/>
        </w:rPr>
      </w:pPr>
      <w:r>
        <w:rPr>
          <w:rFonts w:hint="eastAsia"/>
        </w:rPr>
        <w:t xml:space="preserve">　　</w:t>
      </w:r>
      <w:r>
        <w:rPr>
          <w:rFonts w:hint="eastAsia"/>
        </w:rPr>
        <w:t xml:space="preserve">It is necessary to educate the students to be conscious of the importance to preserve the environment. </w:t>
      </w:r>
      <w:r>
        <w:rPr>
          <w:rFonts w:hint="eastAsia"/>
        </w:rPr>
        <w:t>有必要教育学生意识到保护环境的重要性。</w:t>
      </w:r>
    </w:p>
    <w:p w14:paraId="2BD818B4" w14:textId="77777777" w:rsidR="00F22C9E" w:rsidRDefault="00F22C9E" w:rsidP="00F22C9E">
      <w:pPr>
        <w:spacing w:line="120" w:lineRule="atLeast"/>
        <w:rPr>
          <w:rFonts w:hint="eastAsia"/>
        </w:rPr>
      </w:pPr>
      <w:r>
        <w:rPr>
          <w:rFonts w:hint="eastAsia"/>
        </w:rPr>
        <w:t xml:space="preserve">　　</w:t>
      </w:r>
      <w:r>
        <w:rPr>
          <w:rFonts w:hint="eastAsia"/>
        </w:rPr>
        <w:t xml:space="preserve">3. lead </w:t>
      </w:r>
      <w:r>
        <w:rPr>
          <w:rFonts w:hint="eastAsia"/>
        </w:rPr>
        <w:t>→</w:t>
      </w:r>
      <w:r>
        <w:rPr>
          <w:rFonts w:hint="eastAsia"/>
        </w:rPr>
        <w:t xml:space="preserve"> conduct </w:t>
      </w:r>
      <w:r>
        <w:rPr>
          <w:rFonts w:hint="eastAsia"/>
        </w:rPr>
        <w:t>引导</w:t>
      </w:r>
    </w:p>
    <w:p w14:paraId="1C387A99" w14:textId="77777777" w:rsidR="00F22C9E" w:rsidRDefault="00F22C9E" w:rsidP="00F22C9E">
      <w:pPr>
        <w:spacing w:line="120" w:lineRule="atLeast"/>
        <w:rPr>
          <w:rFonts w:hint="eastAsia"/>
        </w:rPr>
      </w:pPr>
      <w:r>
        <w:rPr>
          <w:rFonts w:hint="eastAsia"/>
        </w:rPr>
        <w:t xml:space="preserve">　　</w:t>
      </w:r>
      <w:r>
        <w:rPr>
          <w:rFonts w:hint="eastAsia"/>
        </w:rPr>
        <w:t xml:space="preserve">This will help conduct the activities of the college students. </w:t>
      </w:r>
      <w:r>
        <w:rPr>
          <w:rFonts w:hint="eastAsia"/>
        </w:rPr>
        <w:t>这有助于引导大学生的行为。</w:t>
      </w:r>
    </w:p>
    <w:p w14:paraId="3DC404D1" w14:textId="77777777" w:rsidR="00F22C9E" w:rsidRDefault="00F22C9E" w:rsidP="00F22C9E">
      <w:pPr>
        <w:spacing w:line="120" w:lineRule="atLeast"/>
        <w:rPr>
          <w:rFonts w:hint="eastAsia"/>
        </w:rPr>
      </w:pPr>
      <w:r>
        <w:rPr>
          <w:rFonts w:hint="eastAsia"/>
        </w:rPr>
        <w:t xml:space="preserve">　　【话题备考锦囊】</w:t>
      </w:r>
    </w:p>
    <w:p w14:paraId="23F99979" w14:textId="77777777" w:rsidR="00F22C9E" w:rsidRDefault="00F22C9E" w:rsidP="00F22C9E">
      <w:pPr>
        <w:spacing w:line="120" w:lineRule="atLeast"/>
        <w:rPr>
          <w:rFonts w:hint="eastAsia"/>
        </w:rPr>
      </w:pPr>
      <w:r>
        <w:rPr>
          <w:rFonts w:hint="eastAsia"/>
        </w:rPr>
        <w:t xml:space="preserve">　　</w:t>
      </w:r>
      <w:r>
        <w:rPr>
          <w:rFonts w:hint="eastAsia"/>
        </w:rPr>
        <w:t xml:space="preserve">6. The idea of </w:t>
      </w:r>
      <w:r>
        <w:rPr>
          <w:rFonts w:hint="eastAsia"/>
        </w:rPr>
        <w:t>“</w:t>
      </w:r>
      <w:r>
        <w:rPr>
          <w:rFonts w:hint="eastAsia"/>
        </w:rPr>
        <w:t>a green campus</w:t>
      </w:r>
      <w:r>
        <w:rPr>
          <w:rFonts w:hint="eastAsia"/>
        </w:rPr>
        <w:t>”</w:t>
      </w:r>
      <w:r>
        <w:rPr>
          <w:rFonts w:hint="eastAsia"/>
        </w:rPr>
        <w:t xml:space="preserve"> is beyond a green environment. </w:t>
      </w:r>
      <w:r>
        <w:rPr>
          <w:rFonts w:hint="eastAsia"/>
        </w:rPr>
        <w:t>“绿色校园”绝不仅仅是一个绿色环境。</w:t>
      </w:r>
    </w:p>
    <w:p w14:paraId="39817EBD" w14:textId="77777777" w:rsidR="00F22C9E" w:rsidRDefault="00F22C9E" w:rsidP="00F22C9E">
      <w:pPr>
        <w:spacing w:line="120" w:lineRule="atLeast"/>
        <w:rPr>
          <w:rFonts w:hint="eastAsia"/>
        </w:rPr>
      </w:pPr>
      <w:r>
        <w:rPr>
          <w:rFonts w:hint="eastAsia"/>
        </w:rPr>
        <w:t xml:space="preserve">　　</w:t>
      </w:r>
      <w:r>
        <w:rPr>
          <w:rFonts w:hint="eastAsia"/>
        </w:rPr>
        <w:t xml:space="preserve">7. The construction of </w:t>
      </w:r>
      <w:r>
        <w:rPr>
          <w:rFonts w:hint="eastAsia"/>
        </w:rPr>
        <w:t>“</w:t>
      </w:r>
      <w:r>
        <w:rPr>
          <w:rFonts w:hint="eastAsia"/>
        </w:rPr>
        <w:t>a green campus</w:t>
      </w:r>
      <w:r>
        <w:rPr>
          <w:rFonts w:hint="eastAsia"/>
        </w:rPr>
        <w:t>”</w:t>
      </w:r>
      <w:r>
        <w:rPr>
          <w:rFonts w:hint="eastAsia"/>
        </w:rPr>
        <w:t xml:space="preserve"> will greatly stimulate students to take part in various environmental protection activities. </w:t>
      </w:r>
      <w:r>
        <w:rPr>
          <w:rFonts w:hint="eastAsia"/>
        </w:rPr>
        <w:t>建设“绿色校园”将会极大激励学生参与环境保护。</w:t>
      </w:r>
    </w:p>
    <w:p w14:paraId="37E7F2F3" w14:textId="77777777" w:rsidR="00F22C9E" w:rsidRDefault="00F22C9E" w:rsidP="00F22C9E">
      <w:pPr>
        <w:spacing w:line="120" w:lineRule="atLeast"/>
        <w:rPr>
          <w:rFonts w:hint="eastAsia"/>
        </w:rPr>
      </w:pPr>
      <w:r>
        <w:rPr>
          <w:rFonts w:hint="eastAsia"/>
        </w:rPr>
        <w:t xml:space="preserve">　　</w:t>
      </w:r>
      <w:r>
        <w:rPr>
          <w:rFonts w:hint="eastAsia"/>
        </w:rPr>
        <w:t xml:space="preserve">8. To bring </w:t>
      </w:r>
      <w:r>
        <w:rPr>
          <w:rFonts w:hint="eastAsia"/>
        </w:rPr>
        <w:t>“</w:t>
      </w:r>
      <w:r>
        <w:rPr>
          <w:rFonts w:hint="eastAsia"/>
        </w:rPr>
        <w:t>a green campus</w:t>
      </w:r>
      <w:r>
        <w:rPr>
          <w:rFonts w:hint="eastAsia"/>
        </w:rPr>
        <w:t>”</w:t>
      </w:r>
      <w:r>
        <w:rPr>
          <w:rFonts w:hint="eastAsia"/>
        </w:rPr>
        <w:t xml:space="preserve"> to its full play, effective measures should be taken. </w:t>
      </w:r>
      <w:r>
        <w:rPr>
          <w:rFonts w:hint="eastAsia"/>
        </w:rPr>
        <w:t>为全面实施“绿色校园”，必须采取有效措施。</w:t>
      </w:r>
    </w:p>
    <w:p w14:paraId="58602965" w14:textId="77777777" w:rsidR="00F22C9E" w:rsidRDefault="00F22C9E" w:rsidP="00F22C9E">
      <w:pPr>
        <w:spacing w:line="120" w:lineRule="atLeast"/>
        <w:rPr>
          <w:rFonts w:hint="eastAsia"/>
        </w:rPr>
      </w:pPr>
      <w:r>
        <w:rPr>
          <w:rFonts w:hint="eastAsia"/>
        </w:rPr>
        <w:t xml:space="preserve">　　</w:t>
      </w:r>
      <w:r>
        <w:rPr>
          <w:rFonts w:hint="eastAsia"/>
        </w:rPr>
        <w:t xml:space="preserve">9. Campus construction is of vital importance not only to the physical development of students but to their mental health as well. </w:t>
      </w:r>
      <w:r>
        <w:rPr>
          <w:rFonts w:hint="eastAsia"/>
        </w:rPr>
        <w:t>校园建设不仅对学生的身体发展很重要，而且对他们的心理健康也很重要。</w:t>
      </w:r>
    </w:p>
    <w:p w14:paraId="7C20EEB7" w14:textId="77777777" w:rsidR="00F22C9E" w:rsidRDefault="00F22C9E" w:rsidP="00F22C9E">
      <w:pPr>
        <w:spacing w:line="120" w:lineRule="atLeast"/>
        <w:rPr>
          <w:rFonts w:hint="eastAsia"/>
        </w:rPr>
      </w:pPr>
      <w:r>
        <w:rPr>
          <w:rFonts w:hint="eastAsia"/>
        </w:rPr>
        <w:t xml:space="preserve">　　</w:t>
      </w:r>
      <w:r>
        <w:rPr>
          <w:rFonts w:hint="eastAsia"/>
        </w:rPr>
        <w:t xml:space="preserve">10. There is little doubt that further consideration must be paid to our green campus. </w:t>
      </w:r>
      <w:r>
        <w:rPr>
          <w:rFonts w:hint="eastAsia"/>
        </w:rPr>
        <w:t>毫无疑问，对于绿色校园应该给与更多的思考。</w:t>
      </w:r>
    </w:p>
    <w:p w14:paraId="1672D952" w14:textId="77777777" w:rsidR="00F22C9E" w:rsidRDefault="00F22C9E" w:rsidP="00F22C9E">
      <w:pPr>
        <w:spacing w:line="120" w:lineRule="atLeast"/>
        <w:rPr>
          <w:rFonts w:hint="eastAsia"/>
        </w:rPr>
      </w:pPr>
      <w:r>
        <w:rPr>
          <w:rFonts w:hint="eastAsia"/>
        </w:rPr>
        <w:t xml:space="preserve">　　【话题词汇拓展】</w:t>
      </w:r>
    </w:p>
    <w:p w14:paraId="4F07D590" w14:textId="77777777" w:rsidR="00F22C9E" w:rsidRDefault="00F22C9E" w:rsidP="00F22C9E">
      <w:pPr>
        <w:spacing w:line="120" w:lineRule="atLeast"/>
        <w:rPr>
          <w:rFonts w:hint="eastAsia"/>
        </w:rPr>
      </w:pPr>
      <w:r>
        <w:rPr>
          <w:rFonts w:hint="eastAsia"/>
        </w:rPr>
        <w:t xml:space="preserve">　　</w:t>
      </w:r>
      <w:r>
        <w:rPr>
          <w:rFonts w:hint="eastAsia"/>
        </w:rPr>
        <w:t xml:space="preserve">devastation n. </w:t>
      </w:r>
      <w:r>
        <w:rPr>
          <w:rFonts w:hint="eastAsia"/>
        </w:rPr>
        <w:t xml:space="preserve">毁坏　　　　　　　　　　　　</w:t>
      </w:r>
      <w:r>
        <w:rPr>
          <w:rFonts w:hint="eastAsia"/>
        </w:rPr>
        <w:t xml:space="preserve">disastrous a. </w:t>
      </w:r>
      <w:r>
        <w:rPr>
          <w:rFonts w:hint="eastAsia"/>
        </w:rPr>
        <w:t>损失惨重的</w:t>
      </w:r>
    </w:p>
    <w:p w14:paraId="7A98C6AE" w14:textId="77777777" w:rsidR="00F22C9E" w:rsidRDefault="00F22C9E" w:rsidP="00F22C9E">
      <w:pPr>
        <w:spacing w:line="120" w:lineRule="atLeast"/>
        <w:rPr>
          <w:rFonts w:hint="eastAsia"/>
        </w:rPr>
      </w:pPr>
      <w:r>
        <w:rPr>
          <w:rFonts w:hint="eastAsia"/>
        </w:rPr>
        <w:t xml:space="preserve">　　</w:t>
      </w:r>
      <w:r>
        <w:rPr>
          <w:rFonts w:hint="eastAsia"/>
        </w:rPr>
        <w:t xml:space="preserve">doom v. </w:t>
      </w:r>
      <w:r>
        <w:rPr>
          <w:rFonts w:hint="eastAsia"/>
        </w:rPr>
        <w:t xml:space="preserve">厄运，毁灭　　　　　　　　　　　</w:t>
      </w:r>
      <w:r>
        <w:rPr>
          <w:rFonts w:hint="eastAsia"/>
        </w:rPr>
        <w:t xml:space="preserve"> existence n. </w:t>
      </w:r>
      <w:r>
        <w:rPr>
          <w:rFonts w:hint="eastAsia"/>
        </w:rPr>
        <w:t>存在，生活</w:t>
      </w:r>
    </w:p>
    <w:p w14:paraId="520B0B74" w14:textId="77777777" w:rsidR="00F22C9E" w:rsidRDefault="00F22C9E" w:rsidP="00F22C9E">
      <w:pPr>
        <w:spacing w:line="120" w:lineRule="atLeast"/>
        <w:rPr>
          <w:rFonts w:hint="eastAsia"/>
        </w:rPr>
      </w:pPr>
      <w:r>
        <w:rPr>
          <w:rFonts w:hint="eastAsia"/>
        </w:rPr>
        <w:t xml:space="preserve">　　</w:t>
      </w:r>
      <w:r>
        <w:rPr>
          <w:rFonts w:hint="eastAsia"/>
        </w:rPr>
        <w:t xml:space="preserve">healthful a. </w:t>
      </w:r>
      <w:r>
        <w:rPr>
          <w:rFonts w:hint="eastAsia"/>
        </w:rPr>
        <w:t>健康的</w:t>
      </w:r>
      <w:r>
        <w:rPr>
          <w:rFonts w:hint="eastAsia"/>
        </w:rPr>
        <w:t xml:space="preserve">                      </w:t>
      </w:r>
      <w:r>
        <w:rPr>
          <w:rFonts w:hint="eastAsia"/>
        </w:rPr>
        <w:t xml:space="preserve">　</w:t>
      </w:r>
      <w:r>
        <w:rPr>
          <w:rFonts w:hint="eastAsia"/>
        </w:rPr>
        <w:t xml:space="preserve">messy a. </w:t>
      </w:r>
      <w:r>
        <w:rPr>
          <w:rFonts w:hint="eastAsia"/>
        </w:rPr>
        <w:t>肮脏的，凌乱的</w:t>
      </w:r>
    </w:p>
    <w:p w14:paraId="0CC33FEE" w14:textId="77777777" w:rsidR="00F22C9E" w:rsidRDefault="00F22C9E" w:rsidP="00F22C9E">
      <w:pPr>
        <w:spacing w:line="120" w:lineRule="atLeast"/>
        <w:rPr>
          <w:rFonts w:hint="eastAsia"/>
        </w:rPr>
      </w:pPr>
      <w:r>
        <w:rPr>
          <w:rFonts w:hint="eastAsia"/>
        </w:rPr>
        <w:t xml:space="preserve">　　</w:t>
      </w:r>
      <w:r>
        <w:rPr>
          <w:rFonts w:hint="eastAsia"/>
        </w:rPr>
        <w:t xml:space="preserve">participation n. </w:t>
      </w:r>
      <w:r>
        <w:rPr>
          <w:rFonts w:hint="eastAsia"/>
        </w:rPr>
        <w:t>分享，参与</w:t>
      </w:r>
      <w:r>
        <w:rPr>
          <w:rFonts w:hint="eastAsia"/>
        </w:rPr>
        <w:t xml:space="preserve">                 preserve v. </w:t>
      </w:r>
      <w:r>
        <w:rPr>
          <w:rFonts w:hint="eastAsia"/>
        </w:rPr>
        <w:t>保存，保护</w:t>
      </w:r>
    </w:p>
    <w:p w14:paraId="39783852" w14:textId="77777777" w:rsidR="00F22C9E" w:rsidRDefault="00F22C9E" w:rsidP="00F22C9E">
      <w:pPr>
        <w:spacing w:line="120" w:lineRule="atLeast"/>
        <w:rPr>
          <w:rFonts w:hint="eastAsia"/>
        </w:rPr>
      </w:pPr>
      <w:r>
        <w:rPr>
          <w:rFonts w:hint="eastAsia"/>
        </w:rPr>
        <w:t xml:space="preserve">　　</w:t>
      </w:r>
      <w:r>
        <w:rPr>
          <w:rFonts w:hint="eastAsia"/>
        </w:rPr>
        <w:t xml:space="preserve">preventive a. </w:t>
      </w:r>
      <w:r>
        <w:rPr>
          <w:rFonts w:hint="eastAsia"/>
        </w:rPr>
        <w:t>预防性的</w:t>
      </w:r>
      <w:r>
        <w:rPr>
          <w:rFonts w:hint="eastAsia"/>
        </w:rPr>
        <w:t xml:space="preserve">                     purify v. </w:t>
      </w:r>
      <w:r>
        <w:rPr>
          <w:rFonts w:hint="eastAsia"/>
        </w:rPr>
        <w:t>澄清，净化</w:t>
      </w:r>
    </w:p>
    <w:p w14:paraId="541577BB" w14:textId="77777777" w:rsidR="00F22C9E" w:rsidRDefault="00F22C9E" w:rsidP="00F22C9E">
      <w:pPr>
        <w:spacing w:line="120" w:lineRule="atLeast"/>
        <w:rPr>
          <w:rFonts w:hint="eastAsia"/>
        </w:rPr>
      </w:pPr>
      <w:r>
        <w:rPr>
          <w:rFonts w:hint="eastAsia"/>
        </w:rPr>
        <w:t xml:space="preserve">　　</w:t>
      </w:r>
      <w:r>
        <w:rPr>
          <w:rFonts w:hint="eastAsia"/>
        </w:rPr>
        <w:t xml:space="preserve">stimulation n. </w:t>
      </w:r>
      <w:r>
        <w:rPr>
          <w:rFonts w:hint="eastAsia"/>
        </w:rPr>
        <w:t>激励，鼓舞</w:t>
      </w:r>
      <w:r>
        <w:rPr>
          <w:rFonts w:hint="eastAsia"/>
        </w:rPr>
        <w:t xml:space="preserve">                  arouse consciousness </w:t>
      </w:r>
      <w:r>
        <w:rPr>
          <w:rFonts w:hint="eastAsia"/>
        </w:rPr>
        <w:t>唤起意识</w:t>
      </w:r>
    </w:p>
    <w:p w14:paraId="569F27E2" w14:textId="77777777" w:rsidR="00F22C9E" w:rsidRDefault="00F22C9E" w:rsidP="00F22C9E">
      <w:pPr>
        <w:spacing w:line="120" w:lineRule="atLeast"/>
        <w:rPr>
          <w:rFonts w:hint="eastAsia"/>
        </w:rPr>
      </w:pPr>
      <w:r>
        <w:rPr>
          <w:rFonts w:hint="eastAsia"/>
        </w:rPr>
        <w:t xml:space="preserve">　　命题风向标</w:t>
      </w:r>
    </w:p>
    <w:p w14:paraId="32C9F8F8" w14:textId="77777777" w:rsidR="00F22C9E" w:rsidRDefault="00F22C9E" w:rsidP="00F22C9E">
      <w:pPr>
        <w:spacing w:line="120" w:lineRule="atLeast"/>
        <w:rPr>
          <w:rFonts w:hint="eastAsia"/>
        </w:rPr>
      </w:pPr>
      <w:r>
        <w:rPr>
          <w:rFonts w:hint="eastAsia"/>
        </w:rPr>
        <w:t xml:space="preserve">　　本次作文难度适中，与之前考试中出现的“限塑”主题有千丝万缕的联系。考生要想在本次作文中获取高分，除了审题恰当独到，还要有扎实的语言基础。如本文主题“绿色校园”可以采用多种表达：</w:t>
      </w:r>
      <w:r>
        <w:rPr>
          <w:rFonts w:hint="eastAsia"/>
        </w:rPr>
        <w:t>green campus</w:t>
      </w:r>
      <w:r>
        <w:rPr>
          <w:rFonts w:hint="eastAsia"/>
        </w:rPr>
        <w:t>和</w:t>
      </w:r>
      <w:r>
        <w:rPr>
          <w:rFonts w:hint="eastAsia"/>
        </w:rPr>
        <w:t>environmental-friendly campus;</w:t>
      </w:r>
      <w:r>
        <w:rPr>
          <w:rFonts w:hint="eastAsia"/>
        </w:rPr>
        <w:t>“绿色校园的构建”可以使用</w:t>
      </w:r>
      <w:r>
        <w:rPr>
          <w:rFonts w:hint="eastAsia"/>
        </w:rPr>
        <w:t>create</w:t>
      </w:r>
      <w:r>
        <w:rPr>
          <w:rFonts w:hint="eastAsia"/>
        </w:rPr>
        <w:t>，</w:t>
      </w:r>
      <w:r>
        <w:rPr>
          <w:rFonts w:hint="eastAsia"/>
        </w:rPr>
        <w:t>build up</w:t>
      </w:r>
      <w:r>
        <w:rPr>
          <w:rFonts w:hint="eastAsia"/>
        </w:rPr>
        <w:t>，</w:t>
      </w:r>
      <w:r>
        <w:rPr>
          <w:rFonts w:hint="eastAsia"/>
        </w:rPr>
        <w:t>establish</w:t>
      </w:r>
      <w:r>
        <w:rPr>
          <w:rFonts w:hint="eastAsia"/>
        </w:rPr>
        <w:t>和</w:t>
      </w:r>
      <w:r>
        <w:rPr>
          <w:rFonts w:hint="eastAsia"/>
        </w:rPr>
        <w:t>construct</w:t>
      </w:r>
      <w:r>
        <w:rPr>
          <w:rFonts w:hint="eastAsia"/>
        </w:rPr>
        <w:t>等，以体现考生对词汇多样性的积累。</w:t>
      </w:r>
    </w:p>
    <w:p w14:paraId="09612334" w14:textId="77777777" w:rsidR="00F22C9E" w:rsidRDefault="00F22C9E" w:rsidP="00F22C9E">
      <w:pPr>
        <w:spacing w:line="120" w:lineRule="atLeast"/>
        <w:rPr>
          <w:rFonts w:hint="eastAsia"/>
        </w:rPr>
      </w:pPr>
      <w:r>
        <w:rPr>
          <w:rFonts w:hint="eastAsia"/>
        </w:rPr>
        <w:t xml:space="preserve">　　从关注白色污染到关注博物馆免费开放，再到绿色校园构建，四级作文命题重点在侧重校园类话题的同时开始向与大学生生活有关的话题转移。由此也凸显了对历年真题分析的重要意义。更多地立足真题，总结规律，切实提高自己语言能力，始终是四级作文备考的根本。</w:t>
      </w:r>
      <w:r>
        <w:rPr>
          <w:rFonts w:hint="eastAsia"/>
        </w:rPr>
        <w:t xml:space="preserve"> </w:t>
      </w:r>
    </w:p>
    <w:p w14:paraId="6E9044F3" w14:textId="77777777" w:rsidR="00F22C9E" w:rsidRDefault="00F22C9E" w:rsidP="00F22C9E">
      <w:pPr>
        <w:spacing w:line="120" w:lineRule="atLeast"/>
        <w:rPr>
          <w:rFonts w:hint="eastAsia"/>
        </w:rPr>
      </w:pPr>
      <w:r>
        <w:rPr>
          <w:rFonts w:hint="eastAsia"/>
        </w:rPr>
        <w:t xml:space="preserve">　</w:t>
      </w:r>
      <w:r>
        <w:rPr>
          <w:rFonts w:hint="eastAsia"/>
        </w:rPr>
        <w:t xml:space="preserve">Part </w:t>
      </w:r>
      <w:r>
        <w:rPr>
          <w:rFonts w:hint="eastAsia"/>
        </w:rPr>
        <w:t>Ⅱ</w:t>
      </w:r>
      <w:r>
        <w:rPr>
          <w:rFonts w:hint="eastAsia"/>
        </w:rPr>
        <w:t xml:space="preserve"> Reading Comprehension (Skimming and Scanning)</w:t>
      </w:r>
    </w:p>
    <w:p w14:paraId="2FB20DEC" w14:textId="77777777" w:rsidR="00F22C9E" w:rsidRDefault="00F22C9E" w:rsidP="00F22C9E">
      <w:pPr>
        <w:spacing w:line="120" w:lineRule="atLeast"/>
        <w:rPr>
          <w:rFonts w:hint="eastAsia"/>
        </w:rPr>
      </w:pPr>
      <w:r>
        <w:rPr>
          <w:rFonts w:hint="eastAsia"/>
        </w:rPr>
        <w:lastRenderedPageBreak/>
        <w:t xml:space="preserve">　　篇章结构</w:t>
      </w:r>
    </w:p>
    <w:p w14:paraId="5CCCE316" w14:textId="10E29164" w:rsidR="00F22C9E" w:rsidRDefault="00F22C9E" w:rsidP="00F22C9E">
      <w:pPr>
        <w:spacing w:line="120" w:lineRule="atLeast"/>
        <w:rPr>
          <w:rFonts w:hint="eastAsia"/>
        </w:rPr>
      </w:pPr>
      <w:r>
        <w:rPr>
          <w:rFonts w:hint="eastAsia"/>
          <w:noProof/>
        </w:rPr>
        <w:drawing>
          <wp:inline distT="0" distB="0" distL="0" distR="0" wp14:anchorId="15B20FFF" wp14:editId="4DA6BE62">
            <wp:extent cx="5269865" cy="3605530"/>
            <wp:effectExtent l="0" t="0" r="6985" b="0"/>
            <wp:docPr id="1" name="图片 1" descr="4a6720a339b61a734ecbacf57c2f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a6720a339b61a734ecbacf57c2f0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865" cy="3605530"/>
                    </a:xfrm>
                    <a:prstGeom prst="rect">
                      <a:avLst/>
                    </a:prstGeom>
                    <a:noFill/>
                    <a:ln>
                      <a:noFill/>
                    </a:ln>
                  </pic:spPr>
                </pic:pic>
              </a:graphicData>
            </a:graphic>
          </wp:inline>
        </w:drawing>
      </w:r>
    </w:p>
    <w:p w14:paraId="3B30A05A" w14:textId="77777777" w:rsidR="00F22C9E" w:rsidRDefault="00F22C9E" w:rsidP="00F22C9E">
      <w:pPr>
        <w:spacing w:line="120" w:lineRule="atLeast"/>
        <w:rPr>
          <w:rFonts w:hint="eastAsia"/>
        </w:rPr>
      </w:pPr>
      <w:r>
        <w:rPr>
          <w:rFonts w:hint="eastAsia"/>
        </w:rPr>
        <w:t>核心词汇</w:t>
      </w:r>
    </w:p>
    <w:p w14:paraId="538482F9" w14:textId="77777777" w:rsidR="00F22C9E" w:rsidRDefault="00F22C9E" w:rsidP="00F22C9E">
      <w:pPr>
        <w:spacing w:line="120" w:lineRule="atLeast"/>
        <w:rPr>
          <w:rFonts w:hint="eastAsia"/>
        </w:rPr>
      </w:pPr>
      <w:r>
        <w:rPr>
          <w:rFonts w:hint="eastAsia"/>
        </w:rPr>
        <w:t xml:space="preserve">　　</w:t>
      </w:r>
      <w:r>
        <w:rPr>
          <w:rFonts w:hint="eastAsia"/>
        </w:rPr>
        <w:t xml:space="preserve">1. aid n. </w:t>
      </w:r>
      <w:r>
        <w:rPr>
          <w:rFonts w:hint="eastAsia"/>
        </w:rPr>
        <w:t>①帮助，援助</w:t>
      </w:r>
      <w:r>
        <w:rPr>
          <w:rFonts w:hint="eastAsia"/>
        </w:rPr>
        <w:t xml:space="preserve"> </w:t>
      </w:r>
      <w:r>
        <w:rPr>
          <w:rFonts w:hint="eastAsia"/>
        </w:rPr>
        <w:t>②助手</w:t>
      </w:r>
      <w:r>
        <w:rPr>
          <w:rFonts w:hint="eastAsia"/>
        </w:rPr>
        <w:t xml:space="preserve">v. </w:t>
      </w:r>
      <w:r>
        <w:rPr>
          <w:rFonts w:hint="eastAsia"/>
        </w:rPr>
        <w:t>帮助，援助</w:t>
      </w:r>
    </w:p>
    <w:p w14:paraId="1DA161FA" w14:textId="77777777" w:rsidR="00F22C9E" w:rsidRDefault="00F22C9E" w:rsidP="00F22C9E">
      <w:pPr>
        <w:spacing w:line="120" w:lineRule="atLeast"/>
        <w:rPr>
          <w:rFonts w:hint="eastAsia"/>
        </w:rPr>
      </w:pPr>
      <w:r>
        <w:rPr>
          <w:rFonts w:hint="eastAsia"/>
        </w:rPr>
        <w:t xml:space="preserve">　　【用】</w:t>
      </w:r>
      <w:r>
        <w:rPr>
          <w:rFonts w:hint="eastAsia"/>
        </w:rPr>
        <w:t>financial aid</w:t>
      </w:r>
      <w:r>
        <w:rPr>
          <w:rFonts w:hint="eastAsia"/>
        </w:rPr>
        <w:t>经济援助</w:t>
      </w:r>
      <w:r>
        <w:rPr>
          <w:rFonts w:hint="eastAsia"/>
        </w:rPr>
        <w:t>;merit aid/ Merit-based</w:t>
      </w:r>
      <w:r>
        <w:rPr>
          <w:rFonts w:hint="eastAsia"/>
        </w:rPr>
        <w:t>奖学金</w:t>
      </w:r>
      <w:r>
        <w:rPr>
          <w:rFonts w:hint="eastAsia"/>
        </w:rPr>
        <w:t>;need-based aid</w:t>
      </w:r>
      <w:r>
        <w:rPr>
          <w:rFonts w:hint="eastAsia"/>
        </w:rPr>
        <w:t>助学金或经济资助</w:t>
      </w:r>
      <w:r>
        <w:rPr>
          <w:rFonts w:hint="eastAsia"/>
        </w:rPr>
        <w:t>;foreign aid</w:t>
      </w:r>
      <w:r>
        <w:rPr>
          <w:rFonts w:hint="eastAsia"/>
        </w:rPr>
        <w:t>外援，对外援助</w:t>
      </w:r>
      <w:r>
        <w:rPr>
          <w:rFonts w:hint="eastAsia"/>
        </w:rPr>
        <w:t>;hearing aid</w:t>
      </w:r>
      <w:r>
        <w:rPr>
          <w:rFonts w:hint="eastAsia"/>
        </w:rPr>
        <w:t>助听器</w:t>
      </w:r>
      <w:r>
        <w:rPr>
          <w:rFonts w:hint="eastAsia"/>
        </w:rPr>
        <w:t>;aids and appliances</w:t>
      </w:r>
      <w:r>
        <w:rPr>
          <w:rFonts w:hint="eastAsia"/>
        </w:rPr>
        <w:t>用具，设备【搭】</w:t>
      </w:r>
      <w:r>
        <w:rPr>
          <w:rFonts w:hint="eastAsia"/>
        </w:rPr>
        <w:t>in aid to</w:t>
      </w:r>
      <w:r>
        <w:rPr>
          <w:rFonts w:hint="eastAsia"/>
        </w:rPr>
        <w:t>用来帮助，起……作用</w:t>
      </w:r>
      <w:r>
        <w:rPr>
          <w:rFonts w:hint="eastAsia"/>
        </w:rPr>
        <w:t>;lead one</w:t>
      </w:r>
      <w:r>
        <w:rPr>
          <w:rFonts w:hint="eastAsia"/>
        </w:rPr>
        <w:t>’</w:t>
      </w:r>
      <w:r>
        <w:rPr>
          <w:rFonts w:hint="eastAsia"/>
        </w:rPr>
        <w:t>s aid (to)</w:t>
      </w:r>
      <w:r>
        <w:rPr>
          <w:rFonts w:hint="eastAsia"/>
        </w:rPr>
        <w:t>援助，给予帮助</w:t>
      </w:r>
      <w:r>
        <w:rPr>
          <w:rFonts w:hint="eastAsia"/>
        </w:rPr>
        <w:t>;in aid of</w:t>
      </w:r>
      <w:r>
        <w:rPr>
          <w:rFonts w:hint="eastAsia"/>
        </w:rPr>
        <w:t>作为援助……之用【拓】</w:t>
      </w:r>
      <w:r>
        <w:rPr>
          <w:rFonts w:hint="eastAsia"/>
        </w:rPr>
        <w:t xml:space="preserve">aidance n. </w:t>
      </w:r>
      <w:r>
        <w:rPr>
          <w:rFonts w:hint="eastAsia"/>
        </w:rPr>
        <w:t>协助，帮助</w:t>
      </w:r>
      <w:r>
        <w:rPr>
          <w:rFonts w:hint="eastAsia"/>
        </w:rPr>
        <w:t xml:space="preserve">;aidant a. </w:t>
      </w:r>
      <w:r>
        <w:rPr>
          <w:rFonts w:hint="eastAsia"/>
        </w:rPr>
        <w:t>帮助的</w:t>
      </w:r>
      <w:r>
        <w:rPr>
          <w:rFonts w:hint="eastAsia"/>
        </w:rPr>
        <w:t xml:space="preserve">;aided a. </w:t>
      </w:r>
      <w:r>
        <w:rPr>
          <w:rFonts w:hint="eastAsia"/>
        </w:rPr>
        <w:t>辅助的</w:t>
      </w:r>
    </w:p>
    <w:p w14:paraId="53386D4A" w14:textId="77777777" w:rsidR="00F22C9E" w:rsidRDefault="00F22C9E" w:rsidP="00F22C9E">
      <w:pPr>
        <w:spacing w:line="120" w:lineRule="atLeast"/>
        <w:rPr>
          <w:rFonts w:hint="eastAsia"/>
        </w:rPr>
      </w:pPr>
      <w:r>
        <w:rPr>
          <w:rFonts w:hint="eastAsia"/>
        </w:rPr>
        <w:t xml:space="preserve">　　</w:t>
      </w:r>
      <w:r>
        <w:rPr>
          <w:rFonts w:hint="eastAsia"/>
        </w:rPr>
        <w:t xml:space="preserve">2. project v. </w:t>
      </w:r>
      <w:r>
        <w:rPr>
          <w:rFonts w:hint="eastAsia"/>
        </w:rPr>
        <w:t>①设计</w:t>
      </w:r>
      <w:r>
        <w:rPr>
          <w:rFonts w:hint="eastAsia"/>
        </w:rPr>
        <w:t xml:space="preserve"> </w:t>
      </w:r>
      <w:r>
        <w:rPr>
          <w:rFonts w:hint="eastAsia"/>
        </w:rPr>
        <w:t>②发射</w:t>
      </w:r>
      <w:r>
        <w:rPr>
          <w:rFonts w:hint="eastAsia"/>
        </w:rPr>
        <w:t xml:space="preserve">n. </w:t>
      </w:r>
      <w:r>
        <w:rPr>
          <w:rFonts w:hint="eastAsia"/>
        </w:rPr>
        <w:t>事业，计划，工程</w:t>
      </w:r>
    </w:p>
    <w:p w14:paraId="36C595F0" w14:textId="77777777" w:rsidR="00F22C9E" w:rsidRDefault="00F22C9E" w:rsidP="00F22C9E">
      <w:pPr>
        <w:spacing w:line="120" w:lineRule="atLeast"/>
        <w:rPr>
          <w:rFonts w:hint="eastAsia"/>
        </w:rPr>
      </w:pPr>
      <w:r>
        <w:rPr>
          <w:rFonts w:hint="eastAsia"/>
        </w:rPr>
        <w:t xml:space="preserve">　　【用】</w:t>
      </w:r>
      <w:r>
        <w:rPr>
          <w:rFonts w:hint="eastAsia"/>
        </w:rPr>
        <w:t>Project Hope</w:t>
      </w:r>
      <w:r>
        <w:rPr>
          <w:rFonts w:hint="eastAsia"/>
        </w:rPr>
        <w:t>希望工程</w:t>
      </w:r>
      <w:r>
        <w:rPr>
          <w:rFonts w:hint="eastAsia"/>
        </w:rPr>
        <w:t>;project manager</w:t>
      </w:r>
      <w:r>
        <w:rPr>
          <w:rFonts w:hint="eastAsia"/>
        </w:rPr>
        <w:t>项目经理</w:t>
      </w:r>
      <w:r>
        <w:rPr>
          <w:rFonts w:hint="eastAsia"/>
        </w:rPr>
        <w:t>;project plan</w:t>
      </w:r>
      <w:r>
        <w:rPr>
          <w:rFonts w:hint="eastAsia"/>
        </w:rPr>
        <w:t>项目规划</w:t>
      </w:r>
      <w:r>
        <w:rPr>
          <w:rFonts w:hint="eastAsia"/>
        </w:rPr>
        <w:t>;project budget</w:t>
      </w:r>
      <w:r>
        <w:rPr>
          <w:rFonts w:hint="eastAsia"/>
        </w:rPr>
        <w:t>项目预算，工程预算【拓】</w:t>
      </w:r>
      <w:r>
        <w:rPr>
          <w:rFonts w:hint="eastAsia"/>
        </w:rPr>
        <w:t xml:space="preserve">projection n. </w:t>
      </w:r>
      <w:r>
        <w:rPr>
          <w:rFonts w:hint="eastAsia"/>
        </w:rPr>
        <w:t>突出，发射</w:t>
      </w:r>
      <w:r>
        <w:rPr>
          <w:rFonts w:hint="eastAsia"/>
        </w:rPr>
        <w:t xml:space="preserve">;projecting a. </w:t>
      </w:r>
      <w:r>
        <w:rPr>
          <w:rFonts w:hint="eastAsia"/>
        </w:rPr>
        <w:t>突出的</w:t>
      </w:r>
    </w:p>
    <w:p w14:paraId="5515DACC" w14:textId="77777777" w:rsidR="00F22C9E" w:rsidRDefault="00F22C9E" w:rsidP="00F22C9E">
      <w:pPr>
        <w:spacing w:line="120" w:lineRule="atLeast"/>
        <w:rPr>
          <w:rFonts w:hint="eastAsia"/>
        </w:rPr>
      </w:pPr>
      <w:r>
        <w:rPr>
          <w:rFonts w:hint="eastAsia"/>
        </w:rPr>
        <w:t xml:space="preserve">　　</w:t>
      </w:r>
      <w:r>
        <w:rPr>
          <w:rFonts w:hint="eastAsia"/>
        </w:rPr>
        <w:t xml:space="preserve">3. selective a. </w:t>
      </w:r>
      <w:r>
        <w:rPr>
          <w:rFonts w:hint="eastAsia"/>
        </w:rPr>
        <w:t>选择性的</w:t>
      </w:r>
    </w:p>
    <w:p w14:paraId="4277B04E" w14:textId="77777777" w:rsidR="00F22C9E" w:rsidRDefault="00F22C9E" w:rsidP="00F22C9E">
      <w:pPr>
        <w:spacing w:line="120" w:lineRule="atLeast"/>
        <w:rPr>
          <w:rFonts w:hint="eastAsia"/>
        </w:rPr>
      </w:pPr>
      <w:r>
        <w:rPr>
          <w:rFonts w:hint="eastAsia"/>
        </w:rPr>
        <w:t xml:space="preserve">　　</w:t>
      </w:r>
      <w:r>
        <w:rPr>
          <w:rFonts w:hint="eastAsia"/>
        </w:rPr>
        <w:t xml:space="preserve">4. </w:t>
      </w:r>
      <w:r>
        <w:rPr>
          <w:rFonts w:hint="eastAsia"/>
        </w:rPr>
        <w:t>【用】</w:t>
      </w:r>
      <w:r>
        <w:rPr>
          <w:rFonts w:hint="eastAsia"/>
        </w:rPr>
        <w:t>selective analysis</w:t>
      </w:r>
      <w:r>
        <w:rPr>
          <w:rFonts w:hint="eastAsia"/>
        </w:rPr>
        <w:t>重点分析</w:t>
      </w:r>
      <w:r>
        <w:rPr>
          <w:rFonts w:hint="eastAsia"/>
        </w:rPr>
        <w:t>;selective breeding</w:t>
      </w:r>
      <w:r>
        <w:rPr>
          <w:rFonts w:hint="eastAsia"/>
        </w:rPr>
        <w:t>选择育种，选择性繁殖</w:t>
      </w:r>
      <w:r>
        <w:rPr>
          <w:rFonts w:hint="eastAsia"/>
        </w:rPr>
        <w:t xml:space="preserve"> </w:t>
      </w:r>
      <w:r>
        <w:rPr>
          <w:rFonts w:hint="eastAsia"/>
        </w:rPr>
        <w:t>【拓】</w:t>
      </w:r>
      <w:r>
        <w:rPr>
          <w:rFonts w:hint="eastAsia"/>
        </w:rPr>
        <w:t xml:space="preserve">select v. </w:t>
      </w:r>
      <w:r>
        <w:rPr>
          <w:rFonts w:hint="eastAsia"/>
        </w:rPr>
        <w:t>挑选，选拔</w:t>
      </w:r>
      <w:r>
        <w:rPr>
          <w:rFonts w:hint="eastAsia"/>
        </w:rPr>
        <w:t xml:space="preserve">a. </w:t>
      </w:r>
      <w:r>
        <w:rPr>
          <w:rFonts w:hint="eastAsia"/>
        </w:rPr>
        <w:t>精选的</w:t>
      </w:r>
      <w:r>
        <w:rPr>
          <w:rFonts w:hint="eastAsia"/>
        </w:rPr>
        <w:t xml:space="preserve">;selection n. </w:t>
      </w:r>
      <w:r>
        <w:rPr>
          <w:rFonts w:hint="eastAsia"/>
        </w:rPr>
        <w:t>选择，挑选，选集</w:t>
      </w:r>
    </w:p>
    <w:p w14:paraId="04B38545" w14:textId="77777777" w:rsidR="00F22C9E" w:rsidRDefault="00F22C9E" w:rsidP="00F22C9E">
      <w:pPr>
        <w:spacing w:line="120" w:lineRule="atLeast"/>
        <w:rPr>
          <w:rFonts w:hint="eastAsia"/>
        </w:rPr>
      </w:pPr>
      <w:r>
        <w:rPr>
          <w:rFonts w:hint="eastAsia"/>
        </w:rPr>
        <w:t xml:space="preserve">　　</w:t>
      </w:r>
      <w:r>
        <w:rPr>
          <w:rFonts w:hint="eastAsia"/>
        </w:rPr>
        <w:t xml:space="preserve">5. package n. </w:t>
      </w:r>
      <w:r>
        <w:rPr>
          <w:rFonts w:hint="eastAsia"/>
        </w:rPr>
        <w:t>包裹</w:t>
      </w:r>
      <w:r>
        <w:rPr>
          <w:rFonts w:hint="eastAsia"/>
        </w:rPr>
        <w:t>;</w:t>
      </w:r>
      <w:r>
        <w:rPr>
          <w:rFonts w:hint="eastAsia"/>
        </w:rPr>
        <w:t>套装软件，程序包</w:t>
      </w:r>
      <w:r>
        <w:rPr>
          <w:rFonts w:hint="eastAsia"/>
        </w:rPr>
        <w:t xml:space="preserve">a. </w:t>
      </w:r>
      <w:r>
        <w:rPr>
          <w:rFonts w:hint="eastAsia"/>
        </w:rPr>
        <w:t>一揽子的</w:t>
      </w:r>
    </w:p>
    <w:p w14:paraId="760C4EE0" w14:textId="77777777" w:rsidR="00F22C9E" w:rsidRDefault="00F22C9E" w:rsidP="00F22C9E">
      <w:pPr>
        <w:spacing w:line="120" w:lineRule="atLeast"/>
        <w:rPr>
          <w:rFonts w:hint="eastAsia"/>
        </w:rPr>
      </w:pPr>
      <w:r>
        <w:rPr>
          <w:rFonts w:hint="eastAsia"/>
        </w:rPr>
        <w:t xml:space="preserve">　　【用】</w:t>
      </w:r>
      <w:r>
        <w:rPr>
          <w:rFonts w:hint="eastAsia"/>
        </w:rPr>
        <w:t>package design</w:t>
      </w:r>
      <w:r>
        <w:rPr>
          <w:rFonts w:hint="eastAsia"/>
        </w:rPr>
        <w:t>包装设计</w:t>
      </w:r>
      <w:r>
        <w:rPr>
          <w:rFonts w:hint="eastAsia"/>
        </w:rPr>
        <w:t>;package agreement</w:t>
      </w:r>
      <w:r>
        <w:rPr>
          <w:rFonts w:hint="eastAsia"/>
        </w:rPr>
        <w:t>一揽子安排，一揽子方案</w:t>
      </w:r>
      <w:r>
        <w:rPr>
          <w:rFonts w:hint="eastAsia"/>
        </w:rPr>
        <w:t>;package holiday(</w:t>
      </w:r>
      <w:r>
        <w:rPr>
          <w:rFonts w:hint="eastAsia"/>
        </w:rPr>
        <w:t>旅行社安排一切的</w:t>
      </w:r>
      <w:r>
        <w:rPr>
          <w:rFonts w:hint="eastAsia"/>
        </w:rPr>
        <w:t>)</w:t>
      </w:r>
      <w:r>
        <w:rPr>
          <w:rFonts w:hint="eastAsia"/>
        </w:rPr>
        <w:t>一揽子旅游</w:t>
      </w:r>
      <w:r>
        <w:rPr>
          <w:rFonts w:hint="eastAsia"/>
        </w:rPr>
        <w:t>;package tour</w:t>
      </w:r>
      <w:r>
        <w:rPr>
          <w:rFonts w:hint="eastAsia"/>
        </w:rPr>
        <w:t>包办旅行</w:t>
      </w:r>
      <w:r>
        <w:rPr>
          <w:rFonts w:hint="eastAsia"/>
        </w:rPr>
        <w:t>(</w:t>
      </w:r>
      <w:r>
        <w:rPr>
          <w:rFonts w:hint="eastAsia"/>
        </w:rPr>
        <w:t>路线、地点、时间和费用等均作统一规定和安排的旅游</w:t>
      </w:r>
      <w:r>
        <w:rPr>
          <w:rFonts w:hint="eastAsia"/>
        </w:rPr>
        <w:t>);package program</w:t>
      </w:r>
      <w:r>
        <w:rPr>
          <w:rFonts w:hint="eastAsia"/>
        </w:rPr>
        <w:t>组装程序【拓】</w:t>
      </w:r>
      <w:r>
        <w:rPr>
          <w:rFonts w:hint="eastAsia"/>
        </w:rPr>
        <w:t>pack n.</w:t>
      </w:r>
      <w:r>
        <w:rPr>
          <w:rFonts w:hint="eastAsia"/>
        </w:rPr>
        <w:t>包装，背包</w:t>
      </w:r>
      <w:r>
        <w:rPr>
          <w:rFonts w:hint="eastAsia"/>
        </w:rPr>
        <w:t xml:space="preserve">v. </w:t>
      </w:r>
      <w:r>
        <w:rPr>
          <w:rFonts w:hint="eastAsia"/>
        </w:rPr>
        <w:t>包装，压紧</w:t>
      </w:r>
      <w:r>
        <w:rPr>
          <w:rFonts w:hint="eastAsia"/>
        </w:rPr>
        <w:t xml:space="preserve">;packaged a. </w:t>
      </w:r>
      <w:r>
        <w:rPr>
          <w:rFonts w:hint="eastAsia"/>
        </w:rPr>
        <w:t>袋装的</w:t>
      </w:r>
      <w:r>
        <w:rPr>
          <w:rFonts w:hint="eastAsia"/>
        </w:rPr>
        <w:t xml:space="preserve">;packager n. </w:t>
      </w:r>
      <w:r>
        <w:rPr>
          <w:rFonts w:hint="eastAsia"/>
        </w:rPr>
        <w:t>打包机</w:t>
      </w:r>
    </w:p>
    <w:p w14:paraId="513AEB06" w14:textId="77777777" w:rsidR="00F22C9E" w:rsidRDefault="00F22C9E" w:rsidP="00F22C9E">
      <w:pPr>
        <w:spacing w:line="120" w:lineRule="atLeast"/>
        <w:rPr>
          <w:rFonts w:hint="eastAsia"/>
        </w:rPr>
      </w:pPr>
      <w:r>
        <w:rPr>
          <w:rFonts w:hint="eastAsia"/>
        </w:rPr>
        <w:t xml:space="preserve">　　</w:t>
      </w:r>
      <w:r>
        <w:rPr>
          <w:rFonts w:hint="eastAsia"/>
        </w:rPr>
        <w:t xml:space="preserve">6. ranking a. </w:t>
      </w:r>
      <w:r>
        <w:rPr>
          <w:rFonts w:hint="eastAsia"/>
        </w:rPr>
        <w:t>头等的</w:t>
      </w:r>
      <w:r>
        <w:rPr>
          <w:rFonts w:hint="eastAsia"/>
        </w:rPr>
        <w:t xml:space="preserve">;n. </w:t>
      </w:r>
      <w:r>
        <w:rPr>
          <w:rFonts w:hint="eastAsia"/>
        </w:rPr>
        <w:t>等级，地位</w:t>
      </w:r>
    </w:p>
    <w:p w14:paraId="5C572490" w14:textId="77777777" w:rsidR="00F22C9E" w:rsidRDefault="00F22C9E" w:rsidP="00F22C9E">
      <w:pPr>
        <w:spacing w:line="120" w:lineRule="atLeast"/>
        <w:ind w:firstLine="420"/>
        <w:rPr>
          <w:rFonts w:hint="eastAsia"/>
        </w:rPr>
      </w:pPr>
      <w:r>
        <w:rPr>
          <w:rFonts w:hint="eastAsia"/>
        </w:rPr>
        <w:t>【用】</w:t>
      </w:r>
      <w:r>
        <w:rPr>
          <w:rFonts w:hint="eastAsia"/>
        </w:rPr>
        <w:t>ranking list</w:t>
      </w:r>
      <w:r>
        <w:rPr>
          <w:rFonts w:hint="eastAsia"/>
        </w:rPr>
        <w:t>排名</w:t>
      </w:r>
      <w:r>
        <w:rPr>
          <w:rFonts w:hint="eastAsia"/>
        </w:rPr>
        <w:t>;ranking method</w:t>
      </w:r>
      <w:r>
        <w:rPr>
          <w:rFonts w:hint="eastAsia"/>
        </w:rPr>
        <w:t>等级法，排序法</w:t>
      </w:r>
    </w:p>
    <w:p w14:paraId="16228AEC" w14:textId="77777777" w:rsidR="00F22C9E" w:rsidRDefault="00F22C9E" w:rsidP="00F22C9E">
      <w:pPr>
        <w:spacing w:line="120" w:lineRule="atLeast"/>
        <w:ind w:firstLine="420"/>
        <w:rPr>
          <w:rFonts w:hint="eastAsia"/>
        </w:rPr>
      </w:pPr>
      <w:r>
        <w:rPr>
          <w:rFonts w:hint="eastAsia"/>
        </w:rPr>
        <w:t>【拓】</w:t>
      </w:r>
      <w:r>
        <w:rPr>
          <w:rFonts w:hint="eastAsia"/>
        </w:rPr>
        <w:t xml:space="preserve">rank n. </w:t>
      </w:r>
      <w:r>
        <w:rPr>
          <w:rFonts w:hint="eastAsia"/>
        </w:rPr>
        <w:t>等级</w:t>
      </w:r>
      <w:r>
        <w:rPr>
          <w:rFonts w:hint="eastAsia"/>
        </w:rPr>
        <w:t>;</w:t>
      </w:r>
      <w:r>
        <w:rPr>
          <w:rFonts w:hint="eastAsia"/>
        </w:rPr>
        <w:t>队列</w:t>
      </w:r>
      <w:r>
        <w:rPr>
          <w:rFonts w:hint="eastAsia"/>
        </w:rPr>
        <w:t xml:space="preserve">;v. </w:t>
      </w:r>
      <w:r>
        <w:rPr>
          <w:rFonts w:hint="eastAsia"/>
        </w:rPr>
        <w:t>排列，列队</w:t>
      </w:r>
    </w:p>
    <w:p w14:paraId="463834B5" w14:textId="77777777" w:rsidR="00F22C9E" w:rsidRDefault="00F22C9E" w:rsidP="00F22C9E">
      <w:pPr>
        <w:spacing w:line="120" w:lineRule="atLeast"/>
        <w:rPr>
          <w:rFonts w:hint="eastAsia"/>
        </w:rPr>
      </w:pPr>
      <w:r>
        <w:rPr>
          <w:rFonts w:hint="eastAsia"/>
        </w:rPr>
        <w:t xml:space="preserve">　　</w:t>
      </w:r>
      <w:r>
        <w:rPr>
          <w:rFonts w:hint="eastAsia"/>
        </w:rPr>
        <w:t xml:space="preserve">7. grant v. </w:t>
      </w:r>
      <w:r>
        <w:rPr>
          <w:rFonts w:hint="eastAsia"/>
        </w:rPr>
        <w:t>①授予</w:t>
      </w:r>
      <w:r>
        <w:rPr>
          <w:rFonts w:hint="eastAsia"/>
        </w:rPr>
        <w:t xml:space="preserve"> </w:t>
      </w:r>
      <w:r>
        <w:rPr>
          <w:rFonts w:hint="eastAsia"/>
        </w:rPr>
        <w:t>②承认</w:t>
      </w:r>
      <w:r>
        <w:rPr>
          <w:rFonts w:hint="eastAsia"/>
        </w:rPr>
        <w:t xml:space="preserve">;n. </w:t>
      </w:r>
      <w:r>
        <w:rPr>
          <w:rFonts w:hint="eastAsia"/>
        </w:rPr>
        <w:t>①授予物</w:t>
      </w:r>
      <w:r>
        <w:rPr>
          <w:rFonts w:hint="eastAsia"/>
        </w:rPr>
        <w:t xml:space="preserve"> </w:t>
      </w:r>
      <w:r>
        <w:rPr>
          <w:rFonts w:hint="eastAsia"/>
        </w:rPr>
        <w:t>②拨款</w:t>
      </w:r>
    </w:p>
    <w:p w14:paraId="754AEDB3" w14:textId="77777777" w:rsidR="00F22C9E" w:rsidRDefault="00F22C9E" w:rsidP="00F22C9E">
      <w:pPr>
        <w:spacing w:line="120" w:lineRule="atLeast"/>
        <w:rPr>
          <w:rFonts w:hint="eastAsia"/>
        </w:rPr>
      </w:pPr>
      <w:r>
        <w:rPr>
          <w:rFonts w:hint="eastAsia"/>
        </w:rPr>
        <w:t xml:space="preserve">　　【用】</w:t>
      </w:r>
      <w:r>
        <w:rPr>
          <w:rFonts w:hint="eastAsia"/>
        </w:rPr>
        <w:t>grant of a patent</w:t>
      </w:r>
      <w:r>
        <w:rPr>
          <w:rFonts w:hint="eastAsia"/>
        </w:rPr>
        <w:t>授予专利权【搭】</w:t>
      </w:r>
      <w:r>
        <w:rPr>
          <w:rFonts w:hint="eastAsia"/>
        </w:rPr>
        <w:t>take</w:t>
      </w:r>
      <w:r>
        <w:rPr>
          <w:rFonts w:hint="eastAsia"/>
        </w:rPr>
        <w:t>…</w:t>
      </w:r>
      <w:r>
        <w:rPr>
          <w:rFonts w:hint="eastAsia"/>
        </w:rPr>
        <w:t>for granted</w:t>
      </w:r>
      <w:r>
        <w:rPr>
          <w:rFonts w:hint="eastAsia"/>
        </w:rPr>
        <w:t>认为……是理所当然</w:t>
      </w:r>
      <w:r>
        <w:rPr>
          <w:rFonts w:hint="eastAsia"/>
        </w:rPr>
        <w:t>; Granted/Granting that</w:t>
      </w:r>
      <w:r>
        <w:rPr>
          <w:rFonts w:hint="eastAsia"/>
        </w:rPr>
        <w:t>即使……</w:t>
      </w:r>
      <w:r>
        <w:rPr>
          <w:rFonts w:hint="eastAsia"/>
        </w:rPr>
        <w:t>(</w:t>
      </w:r>
      <w:r>
        <w:rPr>
          <w:rFonts w:hint="eastAsia"/>
        </w:rPr>
        <w:t>也</w:t>
      </w:r>
      <w:r>
        <w:rPr>
          <w:rFonts w:hint="eastAsia"/>
        </w:rPr>
        <w:t>)</w:t>
      </w:r>
      <w:r>
        <w:rPr>
          <w:rFonts w:hint="eastAsia"/>
        </w:rPr>
        <w:t>【拓】</w:t>
      </w:r>
      <w:r>
        <w:rPr>
          <w:rFonts w:hint="eastAsia"/>
        </w:rPr>
        <w:t xml:space="preserve">grants n. </w:t>
      </w:r>
      <w:r>
        <w:rPr>
          <w:rFonts w:hint="eastAsia"/>
        </w:rPr>
        <w:t>补助金，津贴</w:t>
      </w:r>
      <w:r>
        <w:rPr>
          <w:rFonts w:hint="eastAsia"/>
        </w:rPr>
        <w:t>(grant</w:t>
      </w:r>
      <w:r>
        <w:rPr>
          <w:rFonts w:hint="eastAsia"/>
        </w:rPr>
        <w:t>的复数</w:t>
      </w:r>
      <w:r>
        <w:rPr>
          <w:rFonts w:hint="eastAsia"/>
        </w:rPr>
        <w:t>)</w:t>
      </w:r>
    </w:p>
    <w:p w14:paraId="568DE616" w14:textId="77777777" w:rsidR="00F22C9E" w:rsidRDefault="00F22C9E" w:rsidP="00F22C9E">
      <w:pPr>
        <w:spacing w:line="120" w:lineRule="atLeast"/>
        <w:rPr>
          <w:rFonts w:hint="eastAsia"/>
        </w:rPr>
      </w:pPr>
      <w:r>
        <w:rPr>
          <w:rFonts w:hint="eastAsia"/>
        </w:rPr>
        <w:t xml:space="preserve">　　</w:t>
      </w:r>
      <w:r>
        <w:rPr>
          <w:rFonts w:hint="eastAsia"/>
        </w:rPr>
        <w:t xml:space="preserve">8. enrol v. </w:t>
      </w:r>
      <w:r>
        <w:rPr>
          <w:rFonts w:hint="eastAsia"/>
        </w:rPr>
        <w:t>登记，入学，参军，注册</w:t>
      </w:r>
    </w:p>
    <w:p w14:paraId="1CC0AFCA" w14:textId="77777777" w:rsidR="00F22C9E" w:rsidRDefault="00F22C9E" w:rsidP="00F22C9E">
      <w:pPr>
        <w:spacing w:line="120" w:lineRule="atLeast"/>
        <w:rPr>
          <w:rFonts w:hint="eastAsia"/>
        </w:rPr>
      </w:pPr>
      <w:r>
        <w:rPr>
          <w:rFonts w:hint="eastAsia"/>
        </w:rPr>
        <w:t xml:space="preserve">　　【搭】</w:t>
      </w:r>
      <w:r>
        <w:rPr>
          <w:rFonts w:hint="eastAsia"/>
        </w:rPr>
        <w:t>enrol in</w:t>
      </w:r>
      <w:r>
        <w:rPr>
          <w:rFonts w:hint="eastAsia"/>
        </w:rPr>
        <w:t>选课，参加【拓】</w:t>
      </w:r>
      <w:r>
        <w:rPr>
          <w:rFonts w:hint="eastAsia"/>
        </w:rPr>
        <w:t xml:space="preserve">enrollment n. </w:t>
      </w:r>
      <w:r>
        <w:rPr>
          <w:rFonts w:hint="eastAsia"/>
        </w:rPr>
        <w:t>登记，入伍</w:t>
      </w:r>
      <w:r>
        <w:rPr>
          <w:rFonts w:hint="eastAsia"/>
        </w:rPr>
        <w:t xml:space="preserve">;enrollee n. </w:t>
      </w:r>
      <w:r>
        <w:rPr>
          <w:rFonts w:hint="eastAsia"/>
        </w:rPr>
        <w:t>入学者，入伍者</w:t>
      </w:r>
    </w:p>
    <w:p w14:paraId="27248B09" w14:textId="77777777" w:rsidR="00F22C9E" w:rsidRDefault="00F22C9E" w:rsidP="00F22C9E">
      <w:pPr>
        <w:spacing w:line="120" w:lineRule="atLeast"/>
        <w:rPr>
          <w:rFonts w:hint="eastAsia"/>
        </w:rPr>
      </w:pPr>
      <w:r>
        <w:rPr>
          <w:rFonts w:hint="eastAsia"/>
        </w:rPr>
        <w:t xml:space="preserve">　　</w:t>
      </w:r>
      <w:r>
        <w:rPr>
          <w:rFonts w:hint="eastAsia"/>
        </w:rPr>
        <w:t xml:space="preserve">9. eliminate v. </w:t>
      </w:r>
      <w:r>
        <w:rPr>
          <w:rFonts w:hint="eastAsia"/>
        </w:rPr>
        <w:t>消除，排除</w:t>
      </w:r>
    </w:p>
    <w:p w14:paraId="3FF6AA04" w14:textId="77777777" w:rsidR="00F22C9E" w:rsidRDefault="00F22C9E" w:rsidP="00F22C9E">
      <w:pPr>
        <w:spacing w:line="120" w:lineRule="atLeast"/>
        <w:rPr>
          <w:rFonts w:hint="eastAsia"/>
        </w:rPr>
      </w:pPr>
      <w:r>
        <w:rPr>
          <w:rFonts w:hint="eastAsia"/>
        </w:rPr>
        <w:t xml:space="preserve">　　【用】</w:t>
      </w:r>
      <w:r>
        <w:rPr>
          <w:rFonts w:hint="eastAsia"/>
        </w:rPr>
        <w:t>eliminate illiteracy</w:t>
      </w:r>
      <w:r>
        <w:rPr>
          <w:rFonts w:hint="eastAsia"/>
        </w:rPr>
        <w:t>扫盲</w:t>
      </w:r>
      <w:r>
        <w:rPr>
          <w:rFonts w:hint="eastAsia"/>
        </w:rPr>
        <w:t>;eliminate poverty</w:t>
      </w:r>
      <w:r>
        <w:rPr>
          <w:rFonts w:hint="eastAsia"/>
        </w:rPr>
        <w:t>消除贫困</w:t>
      </w:r>
      <w:r>
        <w:rPr>
          <w:rFonts w:hint="eastAsia"/>
        </w:rPr>
        <w:t xml:space="preserve">;eliminate noise </w:t>
      </w:r>
      <w:r>
        <w:rPr>
          <w:rFonts w:hint="eastAsia"/>
        </w:rPr>
        <w:t>消除噪声【拓】</w:t>
      </w:r>
      <w:r>
        <w:rPr>
          <w:rFonts w:hint="eastAsia"/>
        </w:rPr>
        <w:t xml:space="preserve">eliminate </w:t>
      </w:r>
      <w:r>
        <w:rPr>
          <w:rFonts w:hint="eastAsia"/>
        </w:rPr>
        <w:t>是指把已进入者从中排除</w:t>
      </w:r>
      <w:r>
        <w:rPr>
          <w:rFonts w:hint="eastAsia"/>
        </w:rPr>
        <w:t xml:space="preserve">;exclude v. </w:t>
      </w:r>
      <w:r>
        <w:rPr>
          <w:rFonts w:hint="eastAsia"/>
        </w:rPr>
        <w:t>指把想进入者拒之门外</w:t>
      </w:r>
    </w:p>
    <w:p w14:paraId="74E53BCF" w14:textId="77777777" w:rsidR="00F22C9E" w:rsidRDefault="00F22C9E" w:rsidP="00F22C9E">
      <w:pPr>
        <w:spacing w:line="120" w:lineRule="atLeast"/>
        <w:rPr>
          <w:rFonts w:hint="eastAsia"/>
        </w:rPr>
      </w:pPr>
      <w:r>
        <w:rPr>
          <w:rFonts w:hint="eastAsia"/>
        </w:rPr>
        <w:t xml:space="preserve">　　</w:t>
      </w:r>
      <w:r>
        <w:rPr>
          <w:rFonts w:hint="eastAsia"/>
        </w:rPr>
        <w:t xml:space="preserve">10. qualify v. </w:t>
      </w:r>
      <w:r>
        <w:rPr>
          <w:rFonts w:hint="eastAsia"/>
        </w:rPr>
        <w:t>使具有资格，证明……合格【用】</w:t>
      </w:r>
      <w:r>
        <w:rPr>
          <w:rFonts w:hint="eastAsia"/>
        </w:rPr>
        <w:t>qualifying examination</w:t>
      </w:r>
      <w:r>
        <w:rPr>
          <w:rFonts w:hint="eastAsia"/>
        </w:rPr>
        <w:t>资格考试，初试</w:t>
      </w:r>
      <w:r>
        <w:rPr>
          <w:rFonts w:hint="eastAsia"/>
        </w:rPr>
        <w:t>;qualifying competition</w:t>
      </w:r>
      <w:r>
        <w:rPr>
          <w:rFonts w:hint="eastAsia"/>
        </w:rPr>
        <w:t>预选赛，资格赛</w:t>
      </w:r>
      <w:r>
        <w:rPr>
          <w:rFonts w:hint="eastAsia"/>
        </w:rPr>
        <w:t xml:space="preserve"> </w:t>
      </w:r>
      <w:r>
        <w:rPr>
          <w:rFonts w:hint="eastAsia"/>
        </w:rPr>
        <w:t>【搭】</w:t>
      </w:r>
      <w:r>
        <w:rPr>
          <w:rFonts w:hint="eastAsia"/>
        </w:rPr>
        <w:t xml:space="preserve">qualify as </w:t>
      </w:r>
      <w:r>
        <w:rPr>
          <w:rFonts w:hint="eastAsia"/>
        </w:rPr>
        <w:t>取得……资格，作为……合适</w:t>
      </w:r>
      <w:r>
        <w:rPr>
          <w:rFonts w:hint="eastAsia"/>
        </w:rPr>
        <w:t>;qualify for</w:t>
      </w:r>
      <w:r>
        <w:rPr>
          <w:rFonts w:hint="eastAsia"/>
        </w:rPr>
        <w:t>有……的资格，合格【拓】</w:t>
      </w:r>
      <w:r>
        <w:rPr>
          <w:rFonts w:hint="eastAsia"/>
        </w:rPr>
        <w:t xml:space="preserve">qualified a. </w:t>
      </w:r>
      <w:r>
        <w:rPr>
          <w:rFonts w:hint="eastAsia"/>
        </w:rPr>
        <w:t>有资格的，合格的</w:t>
      </w:r>
    </w:p>
    <w:p w14:paraId="193464AB" w14:textId="77777777" w:rsidR="00F22C9E" w:rsidRDefault="00F22C9E" w:rsidP="00F22C9E">
      <w:pPr>
        <w:spacing w:line="120" w:lineRule="atLeast"/>
        <w:rPr>
          <w:rFonts w:hint="eastAsia"/>
        </w:rPr>
      </w:pPr>
      <w:r>
        <w:rPr>
          <w:rFonts w:hint="eastAsia"/>
        </w:rPr>
        <w:t xml:space="preserve">　　</w:t>
      </w:r>
      <w:r>
        <w:rPr>
          <w:rFonts w:hint="eastAsia"/>
        </w:rPr>
        <w:t xml:space="preserve">11. excel v. </w:t>
      </w:r>
      <w:r>
        <w:rPr>
          <w:rFonts w:hint="eastAsia"/>
        </w:rPr>
        <w:t>胜过，优于，擅长</w:t>
      </w:r>
      <w:r>
        <w:rPr>
          <w:rFonts w:hint="eastAsia"/>
        </w:rPr>
        <w:t>n. [</w:t>
      </w:r>
      <w:r>
        <w:rPr>
          <w:rFonts w:hint="eastAsia"/>
        </w:rPr>
        <w:t>计算机</w:t>
      </w:r>
      <w:r>
        <w:rPr>
          <w:rFonts w:hint="eastAsia"/>
        </w:rPr>
        <w:t xml:space="preserve">] </w:t>
      </w:r>
      <w:r>
        <w:rPr>
          <w:rFonts w:hint="eastAsia"/>
        </w:rPr>
        <w:t>软件名称</w:t>
      </w:r>
    </w:p>
    <w:p w14:paraId="0A06C054" w14:textId="77777777" w:rsidR="00F22C9E" w:rsidRDefault="00F22C9E" w:rsidP="00F22C9E">
      <w:pPr>
        <w:spacing w:line="120" w:lineRule="atLeast"/>
        <w:ind w:firstLine="420"/>
        <w:rPr>
          <w:rFonts w:hint="eastAsia"/>
        </w:rPr>
      </w:pPr>
      <w:r>
        <w:rPr>
          <w:rFonts w:hint="eastAsia"/>
        </w:rPr>
        <w:lastRenderedPageBreak/>
        <w:t>【搭】</w:t>
      </w:r>
      <w:r>
        <w:rPr>
          <w:rFonts w:hint="eastAsia"/>
        </w:rPr>
        <w:t>to excel in/at (</w:t>
      </w:r>
      <w:r>
        <w:rPr>
          <w:rFonts w:hint="eastAsia"/>
        </w:rPr>
        <w:t>在某方面</w:t>
      </w:r>
      <w:r>
        <w:rPr>
          <w:rFonts w:hint="eastAsia"/>
        </w:rPr>
        <w:t>)</w:t>
      </w:r>
      <w:r>
        <w:rPr>
          <w:rFonts w:hint="eastAsia"/>
        </w:rPr>
        <w:t>胜过</w:t>
      </w:r>
      <w:r>
        <w:rPr>
          <w:rFonts w:hint="eastAsia"/>
        </w:rPr>
        <w:t>(</w:t>
      </w:r>
      <w:r>
        <w:rPr>
          <w:rFonts w:hint="eastAsia"/>
        </w:rPr>
        <w:t>或超过</w:t>
      </w:r>
      <w:r>
        <w:rPr>
          <w:rFonts w:hint="eastAsia"/>
        </w:rPr>
        <w:t>)</w:t>
      </w:r>
      <w:r>
        <w:rPr>
          <w:rFonts w:hint="eastAsia"/>
        </w:rPr>
        <w:t>别人</w:t>
      </w:r>
      <w:r>
        <w:rPr>
          <w:rFonts w:hint="eastAsia"/>
        </w:rPr>
        <w:t xml:space="preserve">;to excel in music </w:t>
      </w:r>
      <w:r>
        <w:rPr>
          <w:rFonts w:hint="eastAsia"/>
        </w:rPr>
        <w:t>擅长音乐</w:t>
      </w:r>
    </w:p>
    <w:p w14:paraId="400CFF94" w14:textId="77777777" w:rsidR="00F22C9E" w:rsidRDefault="00F22C9E" w:rsidP="00F22C9E">
      <w:pPr>
        <w:spacing w:line="120" w:lineRule="atLeast"/>
        <w:ind w:firstLine="420"/>
        <w:rPr>
          <w:rFonts w:hint="eastAsia"/>
        </w:rPr>
      </w:pPr>
      <w:r>
        <w:rPr>
          <w:rFonts w:hint="eastAsia"/>
        </w:rPr>
        <w:t>【拓】</w:t>
      </w:r>
      <w:r>
        <w:rPr>
          <w:rFonts w:hint="eastAsia"/>
        </w:rPr>
        <w:t xml:space="preserve"> excellent a. </w:t>
      </w:r>
      <w:r>
        <w:rPr>
          <w:rFonts w:hint="eastAsia"/>
        </w:rPr>
        <w:t>极好的，卓越的</w:t>
      </w:r>
      <w:r>
        <w:rPr>
          <w:rFonts w:hint="eastAsia"/>
        </w:rPr>
        <w:t xml:space="preserve">;excellence n. </w:t>
      </w:r>
      <w:r>
        <w:rPr>
          <w:rFonts w:hint="eastAsia"/>
        </w:rPr>
        <w:t>优秀，长处</w:t>
      </w:r>
    </w:p>
    <w:p w14:paraId="4DB598EC" w14:textId="77777777" w:rsidR="00F22C9E" w:rsidRDefault="00F22C9E" w:rsidP="00F22C9E">
      <w:pPr>
        <w:spacing w:line="120" w:lineRule="atLeast"/>
        <w:rPr>
          <w:rFonts w:hint="eastAsia"/>
        </w:rPr>
      </w:pPr>
      <w:r>
        <w:rPr>
          <w:rFonts w:hint="eastAsia"/>
        </w:rPr>
        <w:t xml:space="preserve">　　</w:t>
      </w:r>
      <w:r>
        <w:rPr>
          <w:rFonts w:hint="eastAsia"/>
        </w:rPr>
        <w:t xml:space="preserve">12. submit v. </w:t>
      </w:r>
      <w:r>
        <w:rPr>
          <w:rFonts w:hint="eastAsia"/>
        </w:rPr>
        <w:t>使服从，提交【用】</w:t>
      </w:r>
      <w:r>
        <w:rPr>
          <w:rFonts w:hint="eastAsia"/>
        </w:rPr>
        <w:t>submit oneself to discipline</w:t>
      </w:r>
      <w:r>
        <w:rPr>
          <w:rFonts w:hint="eastAsia"/>
        </w:rPr>
        <w:t>遵守纪律</w:t>
      </w:r>
      <w:r>
        <w:rPr>
          <w:rFonts w:hint="eastAsia"/>
        </w:rPr>
        <w:t>;submit registration</w:t>
      </w:r>
      <w:r>
        <w:rPr>
          <w:rFonts w:hint="eastAsia"/>
        </w:rPr>
        <w:t>提交登记表，提交注册【搭】</w:t>
      </w:r>
      <w:r>
        <w:rPr>
          <w:rFonts w:hint="eastAsia"/>
        </w:rPr>
        <w:t xml:space="preserve">submit to </w:t>
      </w:r>
      <w:r>
        <w:rPr>
          <w:rFonts w:hint="eastAsia"/>
        </w:rPr>
        <w:t>服从</w:t>
      </w:r>
      <w:r>
        <w:rPr>
          <w:rFonts w:hint="eastAsia"/>
        </w:rPr>
        <w:t>;submit</w:t>
      </w:r>
      <w:r>
        <w:rPr>
          <w:rFonts w:hint="eastAsia"/>
        </w:rPr>
        <w:t>…</w:t>
      </w:r>
      <w:r>
        <w:rPr>
          <w:rFonts w:hint="eastAsia"/>
        </w:rPr>
        <w:t xml:space="preserve">to </w:t>
      </w:r>
      <w:r>
        <w:rPr>
          <w:rFonts w:hint="eastAsia"/>
        </w:rPr>
        <w:t>将……呈交给【拓】</w:t>
      </w:r>
      <w:r>
        <w:rPr>
          <w:rFonts w:hint="eastAsia"/>
        </w:rPr>
        <w:t xml:space="preserve"> submission n. </w:t>
      </w:r>
      <w:r>
        <w:rPr>
          <w:rFonts w:hint="eastAsia"/>
        </w:rPr>
        <w:t>服从，投降</w:t>
      </w:r>
    </w:p>
    <w:p w14:paraId="4AB86C80" w14:textId="77777777" w:rsidR="00F22C9E" w:rsidRDefault="00F22C9E" w:rsidP="00F22C9E">
      <w:pPr>
        <w:spacing w:line="120" w:lineRule="atLeast"/>
        <w:rPr>
          <w:rFonts w:hint="eastAsia"/>
        </w:rPr>
      </w:pPr>
      <w:r>
        <w:rPr>
          <w:rFonts w:hint="eastAsia"/>
        </w:rPr>
        <w:t xml:space="preserve">　　试题详解</w:t>
      </w:r>
    </w:p>
    <w:p w14:paraId="20275161" w14:textId="77777777" w:rsidR="00F22C9E" w:rsidRDefault="00F22C9E" w:rsidP="00F22C9E">
      <w:pPr>
        <w:spacing w:line="120" w:lineRule="atLeast"/>
        <w:rPr>
          <w:rFonts w:hint="eastAsia"/>
        </w:rPr>
      </w:pPr>
      <w:r>
        <w:rPr>
          <w:rFonts w:hint="eastAsia"/>
        </w:rPr>
        <w:t xml:space="preserve">　　</w:t>
      </w:r>
      <w:r>
        <w:rPr>
          <w:rFonts w:hint="eastAsia"/>
        </w:rPr>
        <w:t xml:space="preserve">1. </w:t>
      </w:r>
      <w:r>
        <w:rPr>
          <w:rFonts w:hint="eastAsia"/>
        </w:rPr>
        <w:t>【原题译文】随着越来越多的低收入学生追求高等教育，一些学院</w:t>
      </w:r>
      <w:r>
        <w:rPr>
          <w:rFonts w:hint="eastAsia"/>
        </w:rPr>
        <w:t>__</w:t>
      </w:r>
      <w:r>
        <w:rPr>
          <w:rFonts w:hint="eastAsia"/>
        </w:rPr>
        <w:t>。</w:t>
      </w:r>
    </w:p>
    <w:p w14:paraId="1F69B8C7"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【快速解题】本题的题干关键词是</w:t>
      </w:r>
      <w:r>
        <w:rPr>
          <w:rFonts w:hint="eastAsia"/>
        </w:rPr>
        <w:t>more and more</w:t>
      </w:r>
      <w:r>
        <w:rPr>
          <w:rFonts w:hint="eastAsia"/>
        </w:rPr>
        <w:t>，</w:t>
      </w:r>
      <w:r>
        <w:rPr>
          <w:rFonts w:hint="eastAsia"/>
        </w:rPr>
        <w:t>low-income students</w:t>
      </w:r>
      <w:r>
        <w:rPr>
          <w:rFonts w:hint="eastAsia"/>
        </w:rPr>
        <w:t>和</w:t>
      </w:r>
      <w:r>
        <w:rPr>
          <w:rFonts w:hint="eastAsia"/>
        </w:rPr>
        <w:t>pursuing higher education</w:t>
      </w:r>
      <w:r>
        <w:rPr>
          <w:rFonts w:hint="eastAsia"/>
        </w:rPr>
        <w:t>。由此即可定位到原文第二段，全文的主旨段。</w:t>
      </w:r>
    </w:p>
    <w:p w14:paraId="35E26929" w14:textId="77777777" w:rsidR="00F22C9E" w:rsidRDefault="00F22C9E" w:rsidP="00F22C9E">
      <w:pPr>
        <w:spacing w:line="120" w:lineRule="atLeast"/>
        <w:rPr>
          <w:rFonts w:hint="eastAsia"/>
        </w:rPr>
      </w:pPr>
      <w:r>
        <w:rPr>
          <w:rFonts w:hint="eastAsia"/>
        </w:rPr>
        <w:t xml:space="preserve">　　【篇章分析】原文第二段指出：“</w:t>
      </w:r>
      <w:r>
        <w:rPr>
          <w:rFonts w:hint="eastAsia"/>
        </w:rPr>
        <w:t>But with low-income students projected to make up an ever-larger share of the college-bound population in coming years, some schools are re-examining whether that aid, typically known as merit aid, is the most effective use of precious institutional dollars.</w:t>
      </w:r>
      <w:r>
        <w:rPr>
          <w:rFonts w:hint="eastAsia"/>
        </w:rPr>
        <w:t>”原文中</w:t>
      </w:r>
      <w:r>
        <w:rPr>
          <w:rFonts w:hint="eastAsia"/>
        </w:rPr>
        <w:t>with low-income students projected to make up an ever-larger share of the college-bound population</w:t>
      </w:r>
      <w:r>
        <w:rPr>
          <w:rFonts w:hint="eastAsia"/>
        </w:rPr>
        <w:t>和题干中</w:t>
      </w:r>
      <w:r>
        <w:rPr>
          <w:rFonts w:hint="eastAsia"/>
        </w:rPr>
        <w:t>with more and more low-income students pursuing higher education</w:t>
      </w:r>
      <w:r>
        <w:rPr>
          <w:rFonts w:hint="eastAsia"/>
        </w:rPr>
        <w:t>意思一致</w:t>
      </w:r>
      <w:r>
        <w:rPr>
          <w:rFonts w:hint="eastAsia"/>
        </w:rPr>
        <w:t>;</w:t>
      </w:r>
      <w:r>
        <w:rPr>
          <w:rFonts w:hint="eastAsia"/>
        </w:rPr>
        <w:t>原文中</w:t>
      </w:r>
      <w:r>
        <w:rPr>
          <w:rFonts w:hint="eastAsia"/>
        </w:rPr>
        <w:t>re-examining</w:t>
      </w:r>
      <w:r>
        <w:rPr>
          <w:rFonts w:hint="eastAsia"/>
        </w:rPr>
        <w:t>和</w:t>
      </w:r>
      <w:r>
        <w:rPr>
          <w:rFonts w:hint="eastAsia"/>
        </w:rPr>
        <w:t>B</w:t>
      </w:r>
      <w:r>
        <w:rPr>
          <w:rFonts w:hint="eastAsia"/>
        </w:rPr>
        <w:t>选项中</w:t>
      </w:r>
      <w:r>
        <w:rPr>
          <w:rFonts w:hint="eastAsia"/>
        </w:rPr>
        <w:t>revise</w:t>
      </w:r>
      <w:r>
        <w:rPr>
          <w:rFonts w:hint="eastAsia"/>
        </w:rPr>
        <w:t>意思相同。所以答案为</w:t>
      </w:r>
      <w:r>
        <w:rPr>
          <w:rFonts w:hint="eastAsia"/>
        </w:rPr>
        <w:t>B</w:t>
      </w:r>
      <w:r>
        <w:rPr>
          <w:rFonts w:hint="eastAsia"/>
        </w:rPr>
        <w:t>。</w:t>
      </w:r>
    </w:p>
    <w:p w14:paraId="49E90C95" w14:textId="77777777" w:rsidR="00F22C9E" w:rsidRDefault="00F22C9E" w:rsidP="00F22C9E">
      <w:pPr>
        <w:spacing w:line="120" w:lineRule="atLeast"/>
        <w:rPr>
          <w:rFonts w:hint="eastAsia"/>
        </w:rPr>
      </w:pPr>
      <w:r>
        <w:rPr>
          <w:rFonts w:hint="eastAsia"/>
        </w:rPr>
        <w:t xml:space="preserve">　　</w:t>
      </w:r>
      <w:r>
        <w:rPr>
          <w:rFonts w:hint="eastAsia"/>
        </w:rPr>
        <w:t xml:space="preserve">2. </w:t>
      </w:r>
      <w:r>
        <w:rPr>
          <w:rFonts w:hint="eastAsia"/>
        </w:rPr>
        <w:t>【原题译文】位于米德维尔的阿勒格尼学院三年前做了什么</w:t>
      </w:r>
      <w:r>
        <w:rPr>
          <w:rFonts w:hint="eastAsia"/>
        </w:rPr>
        <w:t>?</w:t>
      </w:r>
    </w:p>
    <w:p w14:paraId="0C947CEF"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【快速解题】本题的题干关键词是大学名称</w:t>
      </w:r>
      <w:r>
        <w:rPr>
          <w:rFonts w:hint="eastAsia"/>
        </w:rPr>
        <w:t>Allegheny College in Meadville</w:t>
      </w:r>
      <w:r>
        <w:rPr>
          <w:rFonts w:hint="eastAsia"/>
        </w:rPr>
        <w:t>和</w:t>
      </w:r>
      <w:r>
        <w:rPr>
          <w:rFonts w:hint="eastAsia"/>
        </w:rPr>
        <w:t>do</w:t>
      </w:r>
      <w:r>
        <w:rPr>
          <w:rFonts w:hint="eastAsia"/>
        </w:rPr>
        <w:t>，由此定位到原文第三段。</w:t>
      </w:r>
    </w:p>
    <w:p w14:paraId="37899745" w14:textId="77777777" w:rsidR="00F22C9E" w:rsidRDefault="00F22C9E" w:rsidP="00F22C9E">
      <w:pPr>
        <w:spacing w:line="120" w:lineRule="atLeast"/>
        <w:rPr>
          <w:rFonts w:hint="eastAsia"/>
        </w:rPr>
      </w:pPr>
      <w:r>
        <w:rPr>
          <w:rFonts w:hint="eastAsia"/>
        </w:rPr>
        <w:t xml:space="preserve">　　【篇章分析】原文第三段指出：“</w:t>
      </w:r>
      <w:r>
        <w:rPr>
          <w:rFonts w:hint="eastAsia"/>
        </w:rPr>
        <w:t>George Washington University in Washington, D.C., for example, said last week that it would cut the value of its average merit scholarships by about one-third and reduce the number of recipients (</w:t>
      </w:r>
      <w:r>
        <w:rPr>
          <w:rFonts w:hint="eastAsia"/>
        </w:rPr>
        <w:t>接受者</w:t>
      </w:r>
      <w:r>
        <w:rPr>
          <w:rFonts w:hint="eastAsia"/>
        </w:rPr>
        <w:t xml:space="preserve">), pouring the savings, about $2.5 million, into need-based aid. </w:t>
      </w:r>
      <w:smartTag w:uri="urn:schemas-microsoft-com:office:smarttags" w:element="PlaceName">
        <w:r>
          <w:rPr>
            <w:rFonts w:hint="eastAsia"/>
          </w:rPr>
          <w:t>Allegheny</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place">
        <w:smartTag w:uri="urn:schemas-microsoft-com:office:smarttags" w:element="City">
          <w:r>
            <w:rPr>
              <w:rFonts w:hint="eastAsia"/>
            </w:rPr>
            <w:t>Meadville</w:t>
          </w:r>
        </w:smartTag>
        <w:r>
          <w:rPr>
            <w:rFonts w:hint="eastAsia"/>
          </w:rPr>
          <w:t xml:space="preserve">, </w:t>
        </w:r>
        <w:smartTag w:uri="urn:schemas-microsoft-com:office:smarttags" w:element="State">
          <w:r>
            <w:rPr>
              <w:rFonts w:hint="eastAsia"/>
            </w:rPr>
            <w:t>Pa.</w:t>
          </w:r>
        </w:smartTag>
      </w:smartTag>
      <w:r>
        <w:rPr>
          <w:rFonts w:hint="eastAsia"/>
        </w:rPr>
        <w:t>, made a similar decision three years ago.</w:t>
      </w:r>
      <w:r>
        <w:rPr>
          <w:rFonts w:hint="eastAsia"/>
        </w:rPr>
        <w:t>”题目中的</w:t>
      </w:r>
      <w:r>
        <w:rPr>
          <w:rFonts w:hint="eastAsia"/>
        </w:rPr>
        <w:t>D</w:t>
      </w:r>
      <w:r>
        <w:rPr>
          <w:rFonts w:hint="eastAsia"/>
        </w:rPr>
        <w:t>项</w:t>
      </w:r>
      <w:r>
        <w:rPr>
          <w:rFonts w:hint="eastAsia"/>
        </w:rPr>
        <w:t>It cut its merit-based aid help the needy students</w:t>
      </w:r>
      <w:r>
        <w:rPr>
          <w:rFonts w:hint="eastAsia"/>
        </w:rPr>
        <w:t>与原文</w:t>
      </w:r>
      <w:r>
        <w:rPr>
          <w:rFonts w:hint="eastAsia"/>
        </w:rPr>
        <w:t>cut the value of its average merit scholarships by about one-third and reduce the number of recipients, pouring the savings, about $2.5 million, into need-based aid</w:t>
      </w:r>
      <w:r>
        <w:rPr>
          <w:rFonts w:hint="eastAsia"/>
        </w:rPr>
        <w:t>意思相同，所以答案为</w:t>
      </w:r>
      <w:r>
        <w:rPr>
          <w:rFonts w:hint="eastAsia"/>
        </w:rPr>
        <w:t>D</w:t>
      </w:r>
      <w:r>
        <w:rPr>
          <w:rFonts w:hint="eastAsia"/>
        </w:rPr>
        <w:t>。</w:t>
      </w:r>
    </w:p>
    <w:p w14:paraId="347CFF9E" w14:textId="77777777" w:rsidR="00F22C9E" w:rsidRDefault="00F22C9E" w:rsidP="00F22C9E">
      <w:pPr>
        <w:spacing w:line="120" w:lineRule="atLeast"/>
        <w:rPr>
          <w:rFonts w:hint="eastAsia"/>
        </w:rPr>
      </w:pPr>
      <w:r>
        <w:rPr>
          <w:rFonts w:hint="eastAsia"/>
        </w:rPr>
        <w:t xml:space="preserve">　　</w:t>
      </w:r>
      <w:r>
        <w:rPr>
          <w:rFonts w:hint="eastAsia"/>
        </w:rPr>
        <w:t xml:space="preserve">3. </w:t>
      </w:r>
      <w:r>
        <w:rPr>
          <w:rFonts w:hint="eastAsia"/>
        </w:rPr>
        <w:t>【原题译文】有排名意识的大学提供奖学金的主要目的是</w:t>
      </w:r>
      <w:r>
        <w:rPr>
          <w:rFonts w:hint="eastAsia"/>
        </w:rPr>
        <w:t>__</w:t>
      </w:r>
      <w:r>
        <w:rPr>
          <w:rFonts w:hint="eastAsia"/>
        </w:rPr>
        <w:t>。</w:t>
      </w:r>
    </w:p>
    <w:p w14:paraId="3A672A2A"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【快速解题】本题的题干关键词是</w:t>
      </w:r>
      <w:r>
        <w:rPr>
          <w:rFonts w:hint="eastAsia"/>
        </w:rPr>
        <w:t>rankings-conscious</w:t>
      </w:r>
      <w:r>
        <w:rPr>
          <w:rFonts w:hint="eastAsia"/>
        </w:rPr>
        <w:t>和</w:t>
      </w:r>
      <w:r>
        <w:rPr>
          <w:rFonts w:hint="eastAsia"/>
        </w:rPr>
        <w:t>purpose</w:t>
      </w:r>
      <w:r>
        <w:rPr>
          <w:rFonts w:hint="eastAsia"/>
        </w:rPr>
        <w:t>，由此可定位到原文第七段。</w:t>
      </w:r>
    </w:p>
    <w:p w14:paraId="22C957F7" w14:textId="77777777" w:rsidR="00F22C9E" w:rsidRDefault="00F22C9E" w:rsidP="00F22C9E">
      <w:pPr>
        <w:spacing w:line="120" w:lineRule="atLeast"/>
        <w:rPr>
          <w:rFonts w:hint="eastAsia"/>
        </w:rPr>
      </w:pPr>
      <w:r>
        <w:rPr>
          <w:rFonts w:hint="eastAsia"/>
        </w:rPr>
        <w:t xml:space="preserve">　　【篇章分析】原文第七段指出：“</w:t>
      </w:r>
      <w:r>
        <w:rPr>
          <w:rFonts w:hint="eastAsia"/>
        </w:rPr>
        <w:t>But for rankings-conscious schools in between, merit aid has served primarily as a tool to recruit top students and to improve their academic profiles.</w:t>
      </w:r>
      <w:r>
        <w:rPr>
          <w:rFonts w:hint="eastAsia"/>
        </w:rPr>
        <w:t>”原文中的</w:t>
      </w:r>
      <w:r>
        <w:rPr>
          <w:rFonts w:hint="eastAsia"/>
        </w:rPr>
        <w:t>recruit</w:t>
      </w:r>
      <w:r>
        <w:rPr>
          <w:rFonts w:hint="eastAsia"/>
        </w:rPr>
        <w:t>表示“招收”，和答案</w:t>
      </w:r>
      <w:r>
        <w:rPr>
          <w:rFonts w:hint="eastAsia"/>
        </w:rPr>
        <w:t>C</w:t>
      </w:r>
      <w:r>
        <w:rPr>
          <w:rFonts w:hint="eastAsia"/>
        </w:rPr>
        <w:t>中的</w:t>
      </w:r>
      <w:r>
        <w:rPr>
          <w:rFonts w:hint="eastAsia"/>
        </w:rPr>
        <w:t>attract</w:t>
      </w:r>
      <w:r>
        <w:rPr>
          <w:rFonts w:hint="eastAsia"/>
        </w:rPr>
        <w:t>意思相似，所以答案为</w:t>
      </w:r>
      <w:r>
        <w:rPr>
          <w:rFonts w:hint="eastAsia"/>
        </w:rPr>
        <w:t>C</w:t>
      </w:r>
      <w:r>
        <w:rPr>
          <w:rFonts w:hint="eastAsia"/>
        </w:rPr>
        <w:t>。</w:t>
      </w:r>
    </w:p>
    <w:p w14:paraId="214055E1" w14:textId="77777777" w:rsidR="00F22C9E" w:rsidRDefault="00F22C9E" w:rsidP="00F22C9E">
      <w:pPr>
        <w:spacing w:line="120" w:lineRule="atLeast"/>
        <w:rPr>
          <w:rFonts w:hint="eastAsia"/>
        </w:rPr>
      </w:pPr>
      <w:r>
        <w:rPr>
          <w:rFonts w:hint="eastAsia"/>
        </w:rPr>
        <w:t xml:space="preserve">　　</w:t>
      </w:r>
      <w:r>
        <w:rPr>
          <w:rFonts w:hint="eastAsia"/>
        </w:rPr>
        <w:t xml:space="preserve">4. </w:t>
      </w:r>
      <w:r>
        <w:rPr>
          <w:rFonts w:hint="eastAsia"/>
        </w:rPr>
        <w:t>【原题译文】汉密尔顿的入学和助学金办公室主任莫尼卡•英泽相信</w:t>
      </w:r>
      <w:r>
        <w:rPr>
          <w:rFonts w:hint="eastAsia"/>
        </w:rPr>
        <w:t>__</w:t>
      </w:r>
      <w:r>
        <w:rPr>
          <w:rFonts w:hint="eastAsia"/>
        </w:rPr>
        <w:t>。</w:t>
      </w:r>
    </w:p>
    <w:p w14:paraId="3C2B6697"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【快速解题】本题的题干关键词是</w:t>
      </w:r>
      <w:r>
        <w:rPr>
          <w:rFonts w:hint="eastAsia"/>
        </w:rPr>
        <w:t>Monica Inzer, dean of admission and financial aid at Hanilton</w:t>
      </w:r>
      <w:r>
        <w:rPr>
          <w:rFonts w:hint="eastAsia"/>
        </w:rPr>
        <w:t>，由此可定位到原文第十段。</w:t>
      </w:r>
    </w:p>
    <w:p w14:paraId="680B7E21" w14:textId="77777777" w:rsidR="00F22C9E" w:rsidRDefault="00F22C9E" w:rsidP="00F22C9E">
      <w:pPr>
        <w:spacing w:line="120" w:lineRule="atLeast"/>
        <w:rPr>
          <w:rFonts w:hint="eastAsia"/>
        </w:rPr>
      </w:pPr>
      <w:r>
        <w:rPr>
          <w:rFonts w:hint="eastAsia"/>
        </w:rPr>
        <w:t xml:space="preserve">　　【篇章分析】原文第十段指出：“</w:t>
      </w:r>
      <w:r>
        <w:rPr>
          <w:rFonts w:hint="eastAsia"/>
        </w:rPr>
        <w:t>to be discounting the price for families that don</w:t>
      </w:r>
      <w:r>
        <w:rPr>
          <w:rFonts w:hint="eastAsia"/>
        </w:rPr>
        <w:t>’</w:t>
      </w:r>
      <w:r>
        <w:rPr>
          <w:rFonts w:hint="eastAsia"/>
        </w:rPr>
        <w:t>t need financial aid doesn</w:t>
      </w:r>
      <w:r>
        <w:rPr>
          <w:rFonts w:hint="eastAsia"/>
        </w:rPr>
        <w:t>’</w:t>
      </w:r>
      <w:r>
        <w:rPr>
          <w:rFonts w:hint="eastAsia"/>
        </w:rPr>
        <w:t>t feel right any more.</w:t>
      </w:r>
      <w:r>
        <w:rPr>
          <w:rFonts w:hint="eastAsia"/>
        </w:rPr>
        <w:t>”原文与</w:t>
      </w:r>
      <w:r>
        <w:rPr>
          <w:rFonts w:hint="eastAsia"/>
        </w:rPr>
        <w:t>D</w:t>
      </w:r>
      <w:r>
        <w:rPr>
          <w:rFonts w:hint="eastAsia"/>
        </w:rPr>
        <w:t>项</w:t>
      </w:r>
      <w:r>
        <w:rPr>
          <w:rFonts w:hint="eastAsia"/>
        </w:rPr>
        <w:t>it</w:t>
      </w:r>
      <w:r>
        <w:rPr>
          <w:rFonts w:hint="eastAsia"/>
        </w:rPr>
        <w:t>’</w:t>
      </w:r>
      <w:r>
        <w:rPr>
          <w:rFonts w:hint="eastAsia"/>
        </w:rPr>
        <w:t>s not right to give aid to those who can afford the tuition</w:t>
      </w:r>
      <w:r>
        <w:rPr>
          <w:rFonts w:hint="eastAsia"/>
        </w:rPr>
        <w:t>意思相同，所以答案为</w:t>
      </w:r>
      <w:r>
        <w:rPr>
          <w:rFonts w:hint="eastAsia"/>
        </w:rPr>
        <w:t>D</w:t>
      </w:r>
      <w:r>
        <w:rPr>
          <w:rFonts w:hint="eastAsia"/>
        </w:rPr>
        <w:t>。</w:t>
      </w:r>
    </w:p>
    <w:p w14:paraId="1BF29893" w14:textId="77777777" w:rsidR="00F22C9E" w:rsidRDefault="00F22C9E" w:rsidP="00F22C9E">
      <w:pPr>
        <w:spacing w:line="120" w:lineRule="atLeast"/>
        <w:rPr>
          <w:rFonts w:hint="eastAsia"/>
        </w:rPr>
      </w:pPr>
      <w:r>
        <w:rPr>
          <w:rFonts w:hint="eastAsia"/>
        </w:rPr>
        <w:t xml:space="preserve">　　</w:t>
      </w:r>
      <w:r>
        <w:rPr>
          <w:rFonts w:hint="eastAsia"/>
        </w:rPr>
        <w:t xml:space="preserve">5. </w:t>
      </w:r>
      <w:r>
        <w:rPr>
          <w:rFonts w:hint="eastAsia"/>
        </w:rPr>
        <w:t>【原题译文】近年来，奖学金的增长比助学金快得多，是因为</w:t>
      </w:r>
      <w:r>
        <w:rPr>
          <w:rFonts w:hint="eastAsia"/>
        </w:rPr>
        <w:t>__</w:t>
      </w:r>
      <w:r>
        <w:rPr>
          <w:rFonts w:hint="eastAsia"/>
        </w:rPr>
        <w:t>。</w:t>
      </w:r>
    </w:p>
    <w:p w14:paraId="44D3F80C"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【快速解题】本题的题干关键词是</w:t>
      </w:r>
      <w:r>
        <w:rPr>
          <w:rFonts w:hint="eastAsia"/>
        </w:rPr>
        <w:t>merit-based aid</w:t>
      </w:r>
      <w:r>
        <w:rPr>
          <w:rFonts w:hint="eastAsia"/>
        </w:rPr>
        <w:t>和</w:t>
      </w:r>
      <w:r>
        <w:rPr>
          <w:rFonts w:hint="eastAsia"/>
        </w:rPr>
        <w:t>increased</w:t>
      </w:r>
      <w:r>
        <w:rPr>
          <w:rFonts w:hint="eastAsia"/>
        </w:rPr>
        <w:t>，由此即可定位到原文第十二段第二句。</w:t>
      </w:r>
    </w:p>
    <w:p w14:paraId="12DFCA7D" w14:textId="77777777" w:rsidR="00F22C9E" w:rsidRDefault="00F22C9E" w:rsidP="00F22C9E">
      <w:pPr>
        <w:spacing w:line="120" w:lineRule="atLeast"/>
        <w:rPr>
          <w:rFonts w:hint="eastAsia"/>
        </w:rPr>
      </w:pPr>
      <w:r>
        <w:rPr>
          <w:rFonts w:hint="eastAsia"/>
        </w:rPr>
        <w:t xml:space="preserve">　　【篇章分析】原文第十二段第二句指出：“</w:t>
      </w:r>
      <w:r>
        <w:rPr>
          <w:rFonts w:hint="eastAsia"/>
        </w:rPr>
        <w:t>typically in a bid to enroll top students in the state</w:t>
      </w:r>
      <w:r>
        <w:rPr>
          <w:rFonts w:hint="eastAsia"/>
        </w:rPr>
        <w:t>’</w:t>
      </w:r>
      <w:r>
        <w:rPr>
          <w:rFonts w:hint="eastAsia"/>
        </w:rPr>
        <w:t>s public institutions.</w:t>
      </w:r>
      <w:r>
        <w:rPr>
          <w:rFonts w:hint="eastAsia"/>
        </w:rPr>
        <w:t>”</w:t>
      </w:r>
      <w:r>
        <w:rPr>
          <w:rFonts w:hint="eastAsia"/>
        </w:rPr>
        <w:t xml:space="preserve"> in a bid to </w:t>
      </w:r>
      <w:r>
        <w:rPr>
          <w:rFonts w:hint="eastAsia"/>
        </w:rPr>
        <w:t>可以理解为“为了……，力求……”。</w:t>
      </w:r>
      <w:r>
        <w:rPr>
          <w:rFonts w:hint="eastAsia"/>
        </w:rPr>
        <w:t>enroll top students in the state</w:t>
      </w:r>
      <w:r>
        <w:rPr>
          <w:rFonts w:hint="eastAsia"/>
        </w:rPr>
        <w:t>’</w:t>
      </w:r>
      <w:r>
        <w:rPr>
          <w:rFonts w:hint="eastAsia"/>
        </w:rPr>
        <w:t>s public institutions</w:t>
      </w:r>
      <w:r>
        <w:rPr>
          <w:rFonts w:hint="eastAsia"/>
        </w:rPr>
        <w:t>符合原题意思，所以答案为</w:t>
      </w:r>
      <w:r>
        <w:rPr>
          <w:rFonts w:hint="eastAsia"/>
        </w:rPr>
        <w:t>B</w:t>
      </w:r>
    </w:p>
    <w:p w14:paraId="2E67E6FE" w14:textId="77777777" w:rsidR="00F22C9E" w:rsidRDefault="00F22C9E" w:rsidP="00F22C9E">
      <w:pPr>
        <w:spacing w:line="120" w:lineRule="atLeast"/>
        <w:rPr>
          <w:rFonts w:hint="eastAsia"/>
        </w:rPr>
      </w:pPr>
      <w:r>
        <w:rPr>
          <w:rFonts w:hint="eastAsia"/>
        </w:rPr>
        <w:t xml:space="preserve">6. </w:t>
      </w:r>
      <w:r>
        <w:rPr>
          <w:rFonts w:hint="eastAsia"/>
        </w:rPr>
        <w:t>【原题译文】依大卫•莱尔德来看，许多私立学院对奖学金的态度是什么</w:t>
      </w:r>
      <w:r>
        <w:rPr>
          <w:rFonts w:hint="eastAsia"/>
        </w:rPr>
        <w:t>?</w:t>
      </w:r>
    </w:p>
    <w:p w14:paraId="63155FFC"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【快速解题】本题的题干关键词是</w:t>
      </w:r>
      <w:r>
        <w:rPr>
          <w:rFonts w:hint="eastAsia"/>
        </w:rPr>
        <w:t>David Laird</w:t>
      </w:r>
      <w:r>
        <w:rPr>
          <w:rFonts w:hint="eastAsia"/>
        </w:rPr>
        <w:t>，</w:t>
      </w:r>
      <w:r>
        <w:rPr>
          <w:rFonts w:hint="eastAsia"/>
        </w:rPr>
        <w:t>attitude</w:t>
      </w:r>
      <w:r>
        <w:rPr>
          <w:rFonts w:hint="eastAsia"/>
        </w:rPr>
        <w:t>，</w:t>
      </w:r>
      <w:r>
        <w:rPr>
          <w:rFonts w:hint="eastAsia"/>
        </w:rPr>
        <w:t>private colleges</w:t>
      </w:r>
      <w:r>
        <w:rPr>
          <w:rFonts w:hint="eastAsia"/>
        </w:rPr>
        <w:t>和</w:t>
      </w:r>
      <w:r>
        <w:rPr>
          <w:rFonts w:hint="eastAsia"/>
        </w:rPr>
        <w:t>merit aid</w:t>
      </w:r>
      <w:r>
        <w:rPr>
          <w:rFonts w:hint="eastAsia"/>
        </w:rPr>
        <w:t>，由此即可定位到原文第十四段。</w:t>
      </w:r>
    </w:p>
    <w:p w14:paraId="46102BDA" w14:textId="77777777" w:rsidR="00F22C9E" w:rsidRDefault="00F22C9E" w:rsidP="00F22C9E">
      <w:pPr>
        <w:spacing w:line="120" w:lineRule="atLeast"/>
        <w:rPr>
          <w:rFonts w:hint="eastAsia"/>
        </w:rPr>
      </w:pPr>
      <w:r>
        <w:rPr>
          <w:rFonts w:hint="eastAsia"/>
        </w:rPr>
        <w:t xml:space="preserve">　　【篇章分析】原文第十四段指出：“</w:t>
      </w:r>
      <w:r>
        <w:rPr>
          <w:rFonts w:hint="eastAsia"/>
        </w:rPr>
        <w:t>David Laird, president of the Minnesota Private College Council, says many of his schools would like to reduce their merit aid</w:t>
      </w:r>
      <w:r>
        <w:rPr>
          <w:rFonts w:hint="eastAsia"/>
        </w:rPr>
        <w:t>”。原文和答案</w:t>
      </w:r>
      <w:r>
        <w:rPr>
          <w:rFonts w:hint="eastAsia"/>
        </w:rPr>
        <w:t>A</w:t>
      </w:r>
      <w:r>
        <w:rPr>
          <w:rFonts w:hint="eastAsia"/>
        </w:rPr>
        <w:t>项</w:t>
      </w:r>
      <w:r>
        <w:rPr>
          <w:rFonts w:hint="eastAsia"/>
        </w:rPr>
        <w:t>They would like to see it reduced</w:t>
      </w:r>
      <w:r>
        <w:rPr>
          <w:rFonts w:hint="eastAsia"/>
        </w:rPr>
        <w:t>意思一致，所以答案为</w:t>
      </w:r>
      <w:r>
        <w:rPr>
          <w:rFonts w:hint="eastAsia"/>
        </w:rPr>
        <w:t>A</w:t>
      </w:r>
      <w:r>
        <w:rPr>
          <w:rFonts w:hint="eastAsia"/>
        </w:rPr>
        <w:t>。</w:t>
      </w:r>
    </w:p>
    <w:p w14:paraId="756F13D9" w14:textId="77777777" w:rsidR="00F22C9E" w:rsidRDefault="00F22C9E" w:rsidP="00F22C9E">
      <w:pPr>
        <w:spacing w:line="120" w:lineRule="atLeast"/>
        <w:rPr>
          <w:rFonts w:hint="eastAsia"/>
        </w:rPr>
      </w:pPr>
      <w:r>
        <w:rPr>
          <w:rFonts w:hint="eastAsia"/>
        </w:rPr>
        <w:t xml:space="preserve">　　</w:t>
      </w:r>
      <w:r>
        <w:rPr>
          <w:rFonts w:hint="eastAsia"/>
        </w:rPr>
        <w:t xml:space="preserve">7. </w:t>
      </w:r>
      <w:r>
        <w:rPr>
          <w:rFonts w:hint="eastAsia"/>
        </w:rPr>
        <w:t>【原题译文】为什么阿勒格尼学院不打算完全取消奖学金</w:t>
      </w:r>
      <w:r>
        <w:rPr>
          <w:rFonts w:hint="eastAsia"/>
        </w:rPr>
        <w:t>?</w:t>
      </w:r>
    </w:p>
    <w:p w14:paraId="41595AE0"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【快速解题】本题的题干是</w:t>
      </w:r>
      <w:r>
        <w:rPr>
          <w:rFonts w:hint="eastAsia"/>
        </w:rPr>
        <w:t>Allegheny College</w:t>
      </w:r>
      <w:r>
        <w:rPr>
          <w:rFonts w:hint="eastAsia"/>
        </w:rPr>
        <w:t>和</w:t>
      </w:r>
      <w:r>
        <w:rPr>
          <w:rFonts w:hint="eastAsia"/>
        </w:rPr>
        <w:t>drop merit aid</w:t>
      </w:r>
      <w:r>
        <w:rPr>
          <w:rFonts w:hint="eastAsia"/>
        </w:rPr>
        <w:t>。由此即可定位到原文第十六段。</w:t>
      </w:r>
    </w:p>
    <w:p w14:paraId="1C0024B6" w14:textId="77777777" w:rsidR="00F22C9E" w:rsidRDefault="00F22C9E" w:rsidP="00F22C9E">
      <w:pPr>
        <w:spacing w:line="120" w:lineRule="atLeast"/>
        <w:rPr>
          <w:rFonts w:hint="eastAsia"/>
        </w:rPr>
      </w:pPr>
      <w:r>
        <w:rPr>
          <w:rFonts w:hint="eastAsia"/>
        </w:rPr>
        <w:t xml:space="preserve">　　【篇章分析】原文第十六段指出：“</w:t>
      </w:r>
      <w:r>
        <w:rPr>
          <w:rFonts w:hint="eastAsia"/>
        </w:rPr>
        <w:t>A complicating factor is that merit aid has become so popular with middle-income families, who don</w:t>
      </w:r>
      <w:r>
        <w:rPr>
          <w:rFonts w:hint="eastAsia"/>
        </w:rPr>
        <w:t>’</w:t>
      </w:r>
      <w:r>
        <w:rPr>
          <w:rFonts w:hint="eastAsia"/>
        </w:rPr>
        <w:t>t qualify for need-based aid, that many have to depend on it.</w:t>
      </w:r>
      <w:r>
        <w:rPr>
          <w:rFonts w:hint="eastAsia"/>
        </w:rPr>
        <w:t>”。原文中</w:t>
      </w:r>
      <w:r>
        <w:rPr>
          <w:rFonts w:hint="eastAsia"/>
        </w:rPr>
        <w:t>depend on</w:t>
      </w:r>
      <w:r>
        <w:rPr>
          <w:rFonts w:hint="eastAsia"/>
        </w:rPr>
        <w:t>和答案</w:t>
      </w:r>
      <w:r>
        <w:rPr>
          <w:rFonts w:hint="eastAsia"/>
        </w:rPr>
        <w:t>C</w:t>
      </w:r>
      <w:r>
        <w:rPr>
          <w:rFonts w:hint="eastAsia"/>
        </w:rPr>
        <w:t>选项中的</w:t>
      </w:r>
      <w:r>
        <w:rPr>
          <w:rFonts w:hint="eastAsia"/>
        </w:rPr>
        <w:t>rely on</w:t>
      </w:r>
      <w:r>
        <w:rPr>
          <w:rFonts w:hint="eastAsia"/>
        </w:rPr>
        <w:t>意思相同，所以答案为</w:t>
      </w:r>
      <w:r>
        <w:rPr>
          <w:rFonts w:hint="eastAsia"/>
        </w:rPr>
        <w:t>C</w:t>
      </w:r>
      <w:r>
        <w:rPr>
          <w:rFonts w:hint="eastAsia"/>
        </w:rPr>
        <w:t>。</w:t>
      </w:r>
    </w:p>
    <w:p w14:paraId="4C8D0BB8" w14:textId="77777777" w:rsidR="00F22C9E" w:rsidRDefault="00F22C9E" w:rsidP="00F22C9E">
      <w:pPr>
        <w:spacing w:line="120" w:lineRule="atLeast"/>
        <w:rPr>
          <w:rFonts w:hint="eastAsia"/>
        </w:rPr>
      </w:pPr>
      <w:r>
        <w:rPr>
          <w:rFonts w:hint="eastAsia"/>
        </w:rPr>
        <w:t xml:space="preserve">　　</w:t>
      </w:r>
      <w:r>
        <w:rPr>
          <w:rFonts w:hint="eastAsia"/>
        </w:rPr>
        <w:t>8. qualified</w:t>
      </w:r>
    </w:p>
    <w:p w14:paraId="5A07751F" w14:textId="77777777" w:rsidR="00F22C9E" w:rsidRDefault="00F22C9E" w:rsidP="00F22C9E">
      <w:pPr>
        <w:spacing w:line="120" w:lineRule="atLeast"/>
        <w:rPr>
          <w:rFonts w:hint="eastAsia"/>
        </w:rPr>
      </w:pPr>
      <w:r>
        <w:rPr>
          <w:rFonts w:hint="eastAsia"/>
        </w:rPr>
        <w:t xml:space="preserve">　　【原题译文】每年是否可以继续享受学术奖学金取决于奖学金得主是否继续</w:t>
      </w:r>
      <w:r>
        <w:rPr>
          <w:rFonts w:hint="eastAsia"/>
        </w:rPr>
        <w:t>________</w:t>
      </w:r>
      <w:r>
        <w:rPr>
          <w:rFonts w:hint="eastAsia"/>
        </w:rPr>
        <w:t>。</w:t>
      </w:r>
    </w:p>
    <w:p w14:paraId="6B2519F3" w14:textId="77777777" w:rsidR="00F22C9E" w:rsidRDefault="00F22C9E" w:rsidP="00F22C9E">
      <w:pPr>
        <w:spacing w:line="120" w:lineRule="atLeast"/>
        <w:rPr>
          <w:rFonts w:hint="eastAsia"/>
        </w:rPr>
      </w:pPr>
      <w:r>
        <w:rPr>
          <w:rFonts w:hint="eastAsia"/>
        </w:rPr>
        <w:t xml:space="preserve">　　【快速解题】本题的题干关键词是</w:t>
      </w:r>
      <w:r>
        <w:rPr>
          <w:rFonts w:hint="eastAsia"/>
        </w:rPr>
        <w:t>annual renewal</w:t>
      </w:r>
      <w:r>
        <w:rPr>
          <w:rFonts w:hint="eastAsia"/>
        </w:rPr>
        <w:t>，</w:t>
      </w:r>
      <w:r>
        <w:rPr>
          <w:rFonts w:hint="eastAsia"/>
        </w:rPr>
        <w:t>academic</w:t>
      </w:r>
      <w:r>
        <w:rPr>
          <w:rFonts w:hint="eastAsia"/>
        </w:rPr>
        <w:t>，</w:t>
      </w:r>
      <w:r>
        <w:rPr>
          <w:rFonts w:hint="eastAsia"/>
        </w:rPr>
        <w:t>merit scholarships</w:t>
      </w:r>
      <w:r>
        <w:rPr>
          <w:rFonts w:hint="eastAsia"/>
        </w:rPr>
        <w:t>和</w:t>
      </w:r>
      <w:r>
        <w:rPr>
          <w:rFonts w:hint="eastAsia"/>
        </w:rPr>
        <w:t>recipient</w:t>
      </w:r>
      <w:r>
        <w:rPr>
          <w:rFonts w:hint="eastAsia"/>
        </w:rPr>
        <w:t>，由此即可定位</w:t>
      </w:r>
      <w:r>
        <w:rPr>
          <w:rFonts w:hint="eastAsia"/>
        </w:rPr>
        <w:lastRenderedPageBreak/>
        <w:t>到原文</w:t>
      </w:r>
      <w:r>
        <w:rPr>
          <w:rFonts w:hint="eastAsia"/>
        </w:rPr>
        <w:t>A few words about merit-based aid</w:t>
      </w:r>
      <w:r>
        <w:rPr>
          <w:rFonts w:hint="eastAsia"/>
        </w:rPr>
        <w:t>这一部分。</w:t>
      </w:r>
    </w:p>
    <w:p w14:paraId="09616A81" w14:textId="77777777" w:rsidR="00F22C9E" w:rsidRDefault="00F22C9E" w:rsidP="00F22C9E">
      <w:pPr>
        <w:spacing w:line="120" w:lineRule="atLeast"/>
        <w:rPr>
          <w:rFonts w:hint="eastAsia"/>
        </w:rPr>
      </w:pPr>
      <w:r>
        <w:rPr>
          <w:rFonts w:hint="eastAsia"/>
        </w:rPr>
        <w:t xml:space="preserve">　　【篇章分析】原文</w:t>
      </w:r>
      <w:r>
        <w:rPr>
          <w:rFonts w:hint="eastAsia"/>
        </w:rPr>
        <w:t>A few words about merit-based aid</w:t>
      </w:r>
      <w:r>
        <w:rPr>
          <w:rFonts w:hint="eastAsia"/>
        </w:rPr>
        <w:t>部分第四句指出：“</w:t>
      </w:r>
      <w:r>
        <w:rPr>
          <w:rFonts w:hint="eastAsia"/>
        </w:rPr>
        <w:t>These merit scholarships usually help students pay tuition bills, and they can be renewed each year as long as the recipients continue to qualify</w:t>
      </w:r>
      <w:r>
        <w:rPr>
          <w:rFonts w:hint="eastAsia"/>
        </w:rPr>
        <w:t>”。</w:t>
      </w:r>
      <w:r>
        <w:rPr>
          <w:rFonts w:hint="eastAsia"/>
        </w:rPr>
        <w:t xml:space="preserve"> </w:t>
      </w:r>
      <w:r>
        <w:rPr>
          <w:rFonts w:hint="eastAsia"/>
        </w:rPr>
        <w:t>这些奖学金通常帮助学生交纳学费，只要他们继续符合条件，每年都可以继续享受。原文中的</w:t>
      </w:r>
      <w:r>
        <w:rPr>
          <w:rFonts w:hint="eastAsia"/>
        </w:rPr>
        <w:t>each year</w:t>
      </w:r>
      <w:r>
        <w:rPr>
          <w:rFonts w:hint="eastAsia"/>
        </w:rPr>
        <w:t>在本题中被换成了</w:t>
      </w:r>
      <w:r>
        <w:rPr>
          <w:rFonts w:hint="eastAsia"/>
        </w:rPr>
        <w:t>annual</w:t>
      </w:r>
      <w:r>
        <w:rPr>
          <w:rFonts w:hint="eastAsia"/>
        </w:rPr>
        <w:t>，原文中的</w:t>
      </w:r>
      <w:r>
        <w:rPr>
          <w:rFonts w:hint="eastAsia"/>
        </w:rPr>
        <w:t>renewed</w:t>
      </w:r>
      <w:r>
        <w:rPr>
          <w:rFonts w:hint="eastAsia"/>
        </w:rPr>
        <w:t>在本题中被换成了名词</w:t>
      </w:r>
      <w:r>
        <w:rPr>
          <w:rFonts w:hint="eastAsia"/>
        </w:rPr>
        <w:t>renewal</w:t>
      </w:r>
      <w:r>
        <w:rPr>
          <w:rFonts w:hint="eastAsia"/>
        </w:rPr>
        <w:t>，原文中的</w:t>
      </w:r>
      <w:r>
        <w:rPr>
          <w:rFonts w:hint="eastAsia"/>
        </w:rPr>
        <w:t>continue</w:t>
      </w:r>
      <w:r>
        <w:rPr>
          <w:rFonts w:hint="eastAsia"/>
        </w:rPr>
        <w:t>被转换成了</w:t>
      </w:r>
      <w:r>
        <w:rPr>
          <w:rFonts w:hint="eastAsia"/>
        </w:rPr>
        <w:t>remain</w:t>
      </w:r>
      <w:r>
        <w:rPr>
          <w:rFonts w:hint="eastAsia"/>
        </w:rPr>
        <w:t>，所以本题应该填形容词</w:t>
      </w:r>
      <w:r>
        <w:rPr>
          <w:rFonts w:hint="eastAsia"/>
        </w:rPr>
        <w:t>qualified</w:t>
      </w:r>
      <w:r>
        <w:rPr>
          <w:rFonts w:hint="eastAsia"/>
        </w:rPr>
        <w:t>。</w:t>
      </w:r>
    </w:p>
    <w:p w14:paraId="793F87A3" w14:textId="77777777" w:rsidR="00F22C9E" w:rsidRDefault="00F22C9E" w:rsidP="00F22C9E">
      <w:pPr>
        <w:spacing w:line="120" w:lineRule="atLeast"/>
        <w:rPr>
          <w:rFonts w:hint="eastAsia"/>
        </w:rPr>
      </w:pPr>
      <w:r>
        <w:rPr>
          <w:rFonts w:hint="eastAsia"/>
        </w:rPr>
        <w:t xml:space="preserve">　　</w:t>
      </w:r>
      <w:r>
        <w:rPr>
          <w:rFonts w:hint="eastAsia"/>
        </w:rPr>
        <w:t>9. recognizes</w:t>
      </w:r>
    </w:p>
    <w:p w14:paraId="154381F0" w14:textId="77777777" w:rsidR="00F22C9E" w:rsidRDefault="00F22C9E" w:rsidP="00F22C9E">
      <w:pPr>
        <w:spacing w:line="120" w:lineRule="atLeast"/>
        <w:rPr>
          <w:rFonts w:hint="eastAsia"/>
        </w:rPr>
      </w:pPr>
      <w:r>
        <w:rPr>
          <w:rFonts w:hint="eastAsia"/>
        </w:rPr>
        <w:t xml:space="preserve">　　【原题译文】体育奖学金申请者要求有</w:t>
      </w:r>
      <w:r>
        <w:rPr>
          <w:rFonts w:hint="eastAsia"/>
        </w:rPr>
        <w:t>______</w:t>
      </w:r>
      <w:r>
        <w:rPr>
          <w:rFonts w:hint="eastAsia"/>
        </w:rPr>
        <w:t>其在运动方面有杰出表现的教练或裁判的推荐。</w:t>
      </w:r>
    </w:p>
    <w:p w14:paraId="59DC8244" w14:textId="77777777" w:rsidR="00F22C9E" w:rsidRDefault="00F22C9E" w:rsidP="00F22C9E">
      <w:pPr>
        <w:spacing w:line="120" w:lineRule="atLeast"/>
        <w:rPr>
          <w:rFonts w:hint="eastAsia"/>
        </w:rPr>
      </w:pPr>
      <w:r>
        <w:rPr>
          <w:rFonts w:hint="eastAsia"/>
        </w:rPr>
        <w:t xml:space="preserve">　　【快速解题】本题的题干关键词是</w:t>
      </w:r>
      <w:r>
        <w:rPr>
          <w:rFonts w:hint="eastAsia"/>
        </w:rPr>
        <w:t>athletic</w:t>
      </w:r>
      <w:r>
        <w:rPr>
          <w:rFonts w:hint="eastAsia"/>
        </w:rPr>
        <w:t>和</w:t>
      </w:r>
      <w:r>
        <w:rPr>
          <w:rFonts w:hint="eastAsia"/>
        </w:rPr>
        <w:t>a coach or a referee</w:t>
      </w:r>
      <w:r>
        <w:rPr>
          <w:rFonts w:hint="eastAsia"/>
        </w:rPr>
        <w:t>，由此即可定位到原文</w:t>
      </w:r>
      <w:r>
        <w:rPr>
          <w:rFonts w:hint="eastAsia"/>
        </w:rPr>
        <w:t>A few words about merit-based aid</w:t>
      </w:r>
      <w:r>
        <w:rPr>
          <w:rFonts w:hint="eastAsia"/>
        </w:rPr>
        <w:t>这一部分第三段。</w:t>
      </w:r>
    </w:p>
    <w:p w14:paraId="7B7E5FBD" w14:textId="77777777" w:rsidR="00F22C9E" w:rsidRDefault="00F22C9E" w:rsidP="00F22C9E">
      <w:pPr>
        <w:spacing w:line="120" w:lineRule="atLeast"/>
        <w:rPr>
          <w:rFonts w:hint="eastAsia"/>
        </w:rPr>
      </w:pPr>
      <w:r>
        <w:rPr>
          <w:rFonts w:hint="eastAsia"/>
        </w:rPr>
        <w:t xml:space="preserve">　　【篇章分析】原文</w:t>
      </w:r>
      <w:r>
        <w:rPr>
          <w:rFonts w:hint="eastAsia"/>
        </w:rPr>
        <w:t>A few words about merit-based aid</w:t>
      </w:r>
      <w:r>
        <w:rPr>
          <w:rFonts w:hint="eastAsia"/>
        </w:rPr>
        <w:t>这一部分第三段：“</w:t>
      </w:r>
      <w:r>
        <w:rPr>
          <w:rFonts w:hint="eastAsia"/>
        </w:rPr>
        <w:t>Recommendation for this scholarships is required, since exceptional athletic performance has to be recognized by a coach or a referee (</w:t>
      </w:r>
      <w:r>
        <w:rPr>
          <w:rFonts w:hint="eastAsia"/>
        </w:rPr>
        <w:t>裁判</w:t>
      </w:r>
      <w:r>
        <w:rPr>
          <w:rFonts w:hint="eastAsia"/>
        </w:rPr>
        <w:t>).</w:t>
      </w:r>
      <w:r>
        <w:rPr>
          <w:rFonts w:hint="eastAsia"/>
        </w:rPr>
        <w:t>”本奖学金必须有人推荐，因为杰出的运动表现必须得到教练或裁判的认可。题目把原文的被动结构变成了主动，而</w:t>
      </w:r>
      <w:r>
        <w:rPr>
          <w:rFonts w:hint="eastAsia"/>
        </w:rPr>
        <w:t>a coach or a referee</w:t>
      </w:r>
      <w:r>
        <w:rPr>
          <w:rFonts w:hint="eastAsia"/>
        </w:rPr>
        <w:t>是第三人称单数，所以本题应该填的答案是</w:t>
      </w:r>
      <w:r>
        <w:rPr>
          <w:rFonts w:hint="eastAsia"/>
        </w:rPr>
        <w:t>recognizes</w:t>
      </w:r>
      <w:r>
        <w:rPr>
          <w:rFonts w:hint="eastAsia"/>
        </w:rPr>
        <w:t>。</w:t>
      </w:r>
    </w:p>
    <w:p w14:paraId="3A2BCB39" w14:textId="77777777" w:rsidR="00F22C9E" w:rsidRDefault="00F22C9E" w:rsidP="00F22C9E">
      <w:pPr>
        <w:spacing w:line="120" w:lineRule="atLeast"/>
        <w:rPr>
          <w:rFonts w:hint="eastAsia"/>
        </w:rPr>
      </w:pPr>
      <w:r>
        <w:rPr>
          <w:rFonts w:hint="eastAsia"/>
        </w:rPr>
        <w:t xml:space="preserve">　　</w:t>
      </w:r>
      <w:r>
        <w:rPr>
          <w:rFonts w:hint="eastAsia"/>
        </w:rPr>
        <w:t>10. excellence</w:t>
      </w:r>
    </w:p>
    <w:p w14:paraId="3D202366" w14:textId="77777777" w:rsidR="00F22C9E" w:rsidRDefault="00F22C9E" w:rsidP="00F22C9E">
      <w:pPr>
        <w:spacing w:line="120" w:lineRule="atLeast"/>
        <w:rPr>
          <w:rFonts w:hint="eastAsia"/>
        </w:rPr>
      </w:pPr>
      <w:r>
        <w:rPr>
          <w:rFonts w:hint="eastAsia"/>
        </w:rPr>
        <w:t xml:space="preserve">　　【原题译文】艺术奖学金要求申请者必须提交能表明其在某一领域</w:t>
      </w:r>
      <w:r>
        <w:rPr>
          <w:rFonts w:hint="eastAsia"/>
        </w:rPr>
        <w:t>______</w:t>
      </w:r>
      <w:r>
        <w:rPr>
          <w:rFonts w:hint="eastAsia"/>
        </w:rPr>
        <w:t>的证明。</w:t>
      </w:r>
    </w:p>
    <w:p w14:paraId="14FAC3CB" w14:textId="77777777" w:rsidR="00F22C9E" w:rsidRDefault="00F22C9E" w:rsidP="00F22C9E">
      <w:pPr>
        <w:spacing w:line="120" w:lineRule="atLeast"/>
        <w:rPr>
          <w:rFonts w:hint="eastAsia"/>
        </w:rPr>
      </w:pPr>
      <w:r>
        <w:rPr>
          <w:rFonts w:hint="eastAsia"/>
        </w:rPr>
        <w:t xml:space="preserve">　　【快速解题】本题的题干关键词是</w:t>
      </w:r>
      <w:r>
        <w:rPr>
          <w:rFonts w:hint="eastAsia"/>
        </w:rPr>
        <w:t>applicants</w:t>
      </w:r>
      <w:r>
        <w:rPr>
          <w:rFonts w:hint="eastAsia"/>
        </w:rPr>
        <w:t>，</w:t>
      </w:r>
      <w:r>
        <w:rPr>
          <w:rFonts w:hint="eastAsia"/>
        </w:rPr>
        <w:t>artistic merit scholarships</w:t>
      </w:r>
      <w:r>
        <w:rPr>
          <w:rFonts w:hint="eastAsia"/>
        </w:rPr>
        <w:t>，</w:t>
      </w:r>
      <w:r>
        <w:rPr>
          <w:rFonts w:hint="eastAsia"/>
        </w:rPr>
        <w:t>produce evidence</w:t>
      </w:r>
      <w:r>
        <w:rPr>
          <w:rFonts w:hint="eastAsia"/>
        </w:rPr>
        <w:t>和</w:t>
      </w:r>
      <w:r>
        <w:rPr>
          <w:rFonts w:hint="eastAsia"/>
        </w:rPr>
        <w:t>show</w:t>
      </w:r>
      <w:r>
        <w:rPr>
          <w:rFonts w:hint="eastAsia"/>
        </w:rPr>
        <w:t>，由此可定位到原文</w:t>
      </w:r>
      <w:r>
        <w:rPr>
          <w:rFonts w:hint="eastAsia"/>
        </w:rPr>
        <w:t>A few words about merit-based aid</w:t>
      </w:r>
      <w:r>
        <w:rPr>
          <w:rFonts w:hint="eastAsia"/>
        </w:rPr>
        <w:t>这一部分第四段。</w:t>
      </w:r>
    </w:p>
    <w:p w14:paraId="7335FE03" w14:textId="77777777" w:rsidR="00F22C9E" w:rsidRDefault="00F22C9E" w:rsidP="00F22C9E">
      <w:pPr>
        <w:spacing w:line="120" w:lineRule="atLeast"/>
        <w:rPr>
          <w:rFonts w:hint="eastAsia"/>
        </w:rPr>
      </w:pPr>
      <w:r>
        <w:rPr>
          <w:rFonts w:hint="eastAsia"/>
        </w:rPr>
        <w:t xml:space="preserve">　　【篇章分析】原文</w:t>
      </w:r>
      <w:r>
        <w:rPr>
          <w:rFonts w:hint="eastAsia"/>
        </w:rPr>
        <w:t>A few words about merit-based aid</w:t>
      </w:r>
      <w:r>
        <w:rPr>
          <w:rFonts w:hint="eastAsia"/>
        </w:rPr>
        <w:t>这一部分第四段指出：“</w:t>
      </w:r>
      <w:r>
        <w:rPr>
          <w:rFonts w:hint="eastAsia"/>
        </w:rPr>
        <w:t>Artistic merit scholarships require that applicants excel in a given artistic area</w:t>
      </w:r>
      <w:r>
        <w:rPr>
          <w:rFonts w:hint="eastAsia"/>
        </w:rPr>
        <w:t>”。艺术奖学金要求申请者在一定艺术领域有突出表现。原文中的</w:t>
      </w:r>
      <w:r>
        <w:rPr>
          <w:rFonts w:hint="eastAsia"/>
        </w:rPr>
        <w:t>in a given artistic field</w:t>
      </w:r>
      <w:r>
        <w:rPr>
          <w:rFonts w:hint="eastAsia"/>
        </w:rPr>
        <w:t>和题目中的</w:t>
      </w:r>
      <w:r>
        <w:rPr>
          <w:rFonts w:hint="eastAsia"/>
        </w:rPr>
        <w:t>in a particular artistic field</w:t>
      </w:r>
      <w:r>
        <w:rPr>
          <w:rFonts w:hint="eastAsia"/>
        </w:rPr>
        <w:t>同义，题目中需要填的是动词</w:t>
      </w:r>
      <w:r>
        <w:rPr>
          <w:rFonts w:hint="eastAsia"/>
        </w:rPr>
        <w:t>show</w:t>
      </w:r>
      <w:r>
        <w:rPr>
          <w:rFonts w:hint="eastAsia"/>
        </w:rPr>
        <w:t>的宾语，即一个名词，而原句中对应的</w:t>
      </w:r>
      <w:r>
        <w:rPr>
          <w:rFonts w:hint="eastAsia"/>
        </w:rPr>
        <w:t>excel</w:t>
      </w:r>
      <w:r>
        <w:rPr>
          <w:rFonts w:hint="eastAsia"/>
        </w:rPr>
        <w:t>却是动词词性，需要变成名词形式，所以答案就是</w:t>
      </w:r>
      <w:r>
        <w:rPr>
          <w:rFonts w:hint="eastAsia"/>
        </w:rPr>
        <w:t>excel</w:t>
      </w:r>
      <w:r>
        <w:rPr>
          <w:rFonts w:hint="eastAsia"/>
        </w:rPr>
        <w:t>的名词形式</w:t>
      </w:r>
      <w:r>
        <w:rPr>
          <w:rFonts w:hint="eastAsia"/>
        </w:rPr>
        <w:t>excellence</w:t>
      </w:r>
      <w:r>
        <w:rPr>
          <w:rFonts w:hint="eastAsia"/>
        </w:rPr>
        <w:t>。</w:t>
      </w:r>
    </w:p>
    <w:p w14:paraId="795EACED" w14:textId="77777777" w:rsidR="00F22C9E" w:rsidRDefault="00F22C9E" w:rsidP="00F22C9E">
      <w:pPr>
        <w:spacing w:line="120" w:lineRule="atLeast"/>
        <w:rPr>
          <w:rFonts w:hint="eastAsia"/>
        </w:rPr>
      </w:pPr>
      <w:r>
        <w:rPr>
          <w:rFonts w:hint="eastAsia"/>
        </w:rPr>
        <w:t xml:space="preserve">　　全文精译</w:t>
      </w:r>
    </w:p>
    <w:p w14:paraId="401CF968" w14:textId="77777777" w:rsidR="00F22C9E" w:rsidRDefault="00F22C9E" w:rsidP="00F22C9E">
      <w:pPr>
        <w:spacing w:line="120" w:lineRule="atLeast"/>
        <w:rPr>
          <w:rFonts w:hint="eastAsia"/>
        </w:rPr>
      </w:pPr>
      <w:r>
        <w:rPr>
          <w:rFonts w:hint="eastAsia"/>
        </w:rPr>
        <w:t xml:space="preserve">　　大学重新审视奖学金的价值</w:t>
      </w:r>
    </w:p>
    <w:p w14:paraId="3298E79E" w14:textId="77777777" w:rsidR="00F22C9E" w:rsidRDefault="00F22C9E" w:rsidP="00F22C9E">
      <w:pPr>
        <w:spacing w:line="120" w:lineRule="atLeast"/>
        <w:rPr>
          <w:rFonts w:hint="eastAsia"/>
        </w:rPr>
      </w:pPr>
      <w:r>
        <w:rPr>
          <w:rFonts w:hint="eastAsia"/>
        </w:rPr>
        <w:t xml:space="preserve">　　许多大学给予学生经济资助时，最重要的依据仍然是学生良好的评估等级和较高的试卷分数。</w:t>
      </w:r>
    </w:p>
    <w:p w14:paraId="2EFA7443" w14:textId="77777777" w:rsidR="00F22C9E" w:rsidRDefault="00F22C9E" w:rsidP="00F22C9E">
      <w:pPr>
        <w:spacing w:line="120" w:lineRule="atLeast"/>
        <w:rPr>
          <w:rFonts w:hint="eastAsia"/>
        </w:rPr>
      </w:pPr>
      <w:r>
        <w:rPr>
          <w:rFonts w:hint="eastAsia"/>
        </w:rPr>
        <w:t xml:space="preserve">　　但是在未来几年里，预计低收入家庭的学生数占大学生总数的比例越来越大。一些学校正在重新考虑奖学金是否是利用大学宝贵的资金最有效的途径。</w:t>
      </w:r>
    </w:p>
    <w:p w14:paraId="594AFC57" w14:textId="77777777" w:rsidR="00F22C9E" w:rsidRDefault="00F22C9E" w:rsidP="00F22C9E">
      <w:pPr>
        <w:spacing w:line="120" w:lineRule="atLeast"/>
        <w:rPr>
          <w:rFonts w:hint="eastAsia"/>
        </w:rPr>
      </w:pPr>
      <w:r>
        <w:rPr>
          <w:rFonts w:hint="eastAsia"/>
        </w:rPr>
        <w:t xml:space="preserve">　　例如，华盛顿特区的乔治•华盛顿大学上周公布说将削减约三分之一的奖学金，减少奖学金得主数，而将节省下来的大约</w:t>
      </w:r>
      <w:r>
        <w:rPr>
          <w:rFonts w:hint="eastAsia"/>
        </w:rPr>
        <w:t>250</w:t>
      </w:r>
      <w:r>
        <w:rPr>
          <w:rFonts w:hint="eastAsia"/>
        </w:rPr>
        <w:t>万美元用于助学金。位于宾夕法尼亚州米德维尔的阿勒格尼学院三年前也做出了类似的决定。</w:t>
      </w:r>
    </w:p>
    <w:p w14:paraId="2CBF72D1" w14:textId="77777777" w:rsidR="00F22C9E" w:rsidRDefault="00F22C9E" w:rsidP="00F22C9E">
      <w:pPr>
        <w:spacing w:line="120" w:lineRule="atLeast"/>
        <w:rPr>
          <w:rFonts w:hint="eastAsia"/>
        </w:rPr>
      </w:pPr>
      <w:r>
        <w:rPr>
          <w:rFonts w:hint="eastAsia"/>
        </w:rPr>
        <w:t xml:space="preserve">　　纽约克林顿市的哈密尔顿学院说它将逐步淘汰奖学金。该规定不会使现有的奖学金得主失去奖学金，助学金制度将从</w:t>
      </w:r>
      <w:r>
        <w:rPr>
          <w:rFonts w:hint="eastAsia"/>
        </w:rPr>
        <w:t>2008</w:t>
      </w:r>
      <w:r>
        <w:rPr>
          <w:rFonts w:hint="eastAsia"/>
        </w:rPr>
        <w:t>年秋天入学的学生开始实行。</w:t>
      </w:r>
    </w:p>
    <w:p w14:paraId="47A49444" w14:textId="77777777" w:rsidR="00F22C9E" w:rsidRDefault="00F22C9E" w:rsidP="00F22C9E">
      <w:pPr>
        <w:spacing w:line="120" w:lineRule="atLeast"/>
        <w:rPr>
          <w:rFonts w:hint="eastAsia"/>
        </w:rPr>
      </w:pPr>
      <w:r>
        <w:rPr>
          <w:rFonts w:hint="eastAsia"/>
        </w:rPr>
        <w:t xml:space="preserve">　　并不是所有的大学都提供奖学金</w:t>
      </w:r>
      <w:r>
        <w:rPr>
          <w:rFonts w:hint="eastAsia"/>
        </w:rPr>
        <w:t>;</w:t>
      </w:r>
      <w:r>
        <w:rPr>
          <w:rFonts w:hint="eastAsia"/>
        </w:rPr>
        <w:t>一般来说，淘汰率越高的学校，越不太可能提供奖学金。例如，哈佛大学和普林斯顿大学慷慨地提供了各种助学金，但是许多不符合助学条件的家庭为了上名牌大学不管付多少钱都愿意。</w:t>
      </w:r>
    </w:p>
    <w:p w14:paraId="0FD8D477" w14:textId="77777777" w:rsidR="00F22C9E" w:rsidRDefault="00F22C9E" w:rsidP="00F22C9E">
      <w:pPr>
        <w:spacing w:line="120" w:lineRule="atLeast"/>
        <w:rPr>
          <w:rFonts w:hint="eastAsia"/>
        </w:rPr>
      </w:pPr>
      <w:r>
        <w:rPr>
          <w:rFonts w:hint="eastAsia"/>
        </w:rPr>
        <w:t xml:space="preserve">　　对于规模较小的地方性学院来说，他们只是努力填满空缺，奖学金只是财政收入的重要来源，因为许多奖学金得主仍需支付比奖学金金额更高的学费，而正是这些学费维持大学的运转。</w:t>
      </w:r>
    </w:p>
    <w:p w14:paraId="0C5B91F4" w14:textId="77777777" w:rsidR="00F22C9E" w:rsidRDefault="00F22C9E" w:rsidP="00F22C9E">
      <w:pPr>
        <w:spacing w:line="120" w:lineRule="atLeast"/>
        <w:rPr>
          <w:rFonts w:hint="eastAsia"/>
        </w:rPr>
      </w:pPr>
      <w:r>
        <w:rPr>
          <w:rFonts w:hint="eastAsia"/>
        </w:rPr>
        <w:t xml:space="preserve">　　但是对于有排名意识的学校，奖学金已经成为招收一流学生和改善他们的学术效益的一种主要工具。斯基德莫尔大学的经济学家桑迪•波美说，“他们试图购买学生”。</w:t>
      </w:r>
    </w:p>
    <w:p w14:paraId="2FFB0460" w14:textId="77777777" w:rsidR="00F22C9E" w:rsidRDefault="00F22C9E" w:rsidP="00F22C9E">
      <w:pPr>
        <w:spacing w:line="120" w:lineRule="atLeast"/>
        <w:rPr>
          <w:rFonts w:hint="eastAsia"/>
        </w:rPr>
      </w:pPr>
      <w:r>
        <w:rPr>
          <w:rFonts w:hint="eastAsia"/>
        </w:rPr>
        <w:t xml:space="preserve">　　研究表明奖学金存在一种倾向，即大部分奖学金得主不依靠奖学金仍能支付得起学费。</w:t>
      </w:r>
    </w:p>
    <w:p w14:paraId="4BE39C55" w14:textId="77777777" w:rsidR="00F22C9E" w:rsidRDefault="00F22C9E" w:rsidP="00F22C9E">
      <w:pPr>
        <w:spacing w:line="120" w:lineRule="atLeast"/>
        <w:rPr>
          <w:rFonts w:hint="eastAsia"/>
        </w:rPr>
      </w:pPr>
      <w:r>
        <w:rPr>
          <w:rFonts w:hint="eastAsia"/>
        </w:rPr>
        <w:t xml:space="preserve">　　“展望未来，更迫切需要的助学金投资”，汉密尔顿的入学和助学金办公室主任莫尼卡•英泽说。汉密尔顿大学已提供</w:t>
      </w:r>
      <w:r>
        <w:rPr>
          <w:rFonts w:hint="eastAsia"/>
        </w:rPr>
        <w:t>10</w:t>
      </w:r>
      <w:r>
        <w:rPr>
          <w:rFonts w:hint="eastAsia"/>
        </w:rPr>
        <w:t>年的奖学金。在这段时间里，在《美国新闻和世界报导》对最好的文学院的排名中，它从第</w:t>
      </w:r>
      <w:r>
        <w:rPr>
          <w:rFonts w:hint="eastAsia"/>
        </w:rPr>
        <w:t>25</w:t>
      </w:r>
      <w:r>
        <w:rPr>
          <w:rFonts w:hint="eastAsia"/>
        </w:rPr>
        <w:t>名上升到第</w:t>
      </w:r>
      <w:r>
        <w:rPr>
          <w:rFonts w:hint="eastAsia"/>
        </w:rPr>
        <w:t>17</w:t>
      </w:r>
      <w:r>
        <w:rPr>
          <w:rFonts w:hint="eastAsia"/>
        </w:rPr>
        <w:t>名。</w:t>
      </w:r>
    </w:p>
    <w:p w14:paraId="75F15153" w14:textId="77777777" w:rsidR="00F22C9E" w:rsidRDefault="00F22C9E" w:rsidP="00F22C9E">
      <w:pPr>
        <w:spacing w:line="120" w:lineRule="atLeast"/>
        <w:rPr>
          <w:rFonts w:hint="eastAsia"/>
        </w:rPr>
      </w:pPr>
      <w:r>
        <w:rPr>
          <w:rFonts w:hint="eastAsia"/>
        </w:rPr>
        <w:t xml:space="preserve">　　奖学金每年帮助了大约</w:t>
      </w:r>
      <w:r>
        <w:rPr>
          <w:rFonts w:hint="eastAsia"/>
        </w:rPr>
        <w:t>75</w:t>
      </w:r>
      <w:r>
        <w:rPr>
          <w:rFonts w:hint="eastAsia"/>
        </w:rPr>
        <w:t>名学生，或大约</w:t>
      </w:r>
      <w:r>
        <w:rPr>
          <w:rFonts w:hint="eastAsia"/>
        </w:rPr>
        <w:t>4%</w:t>
      </w:r>
      <w:r>
        <w:rPr>
          <w:rFonts w:hint="eastAsia"/>
        </w:rPr>
        <w:t>的学生，花费大约为一年</w:t>
      </w:r>
      <w:r>
        <w:rPr>
          <w:rFonts w:hint="eastAsia"/>
        </w:rPr>
        <w:t>1</w:t>
      </w:r>
      <w:r>
        <w:rPr>
          <w:rFonts w:hint="eastAsia"/>
        </w:rPr>
        <w:t>百万美元，“奖学金给我们带来了好处”，英泽说，但“奖学金这种变相优惠学费的做法对不需要经济援助的家庭来说，似乎不妥。”</w:t>
      </w:r>
    </w:p>
    <w:p w14:paraId="45C9E54C" w14:textId="77777777" w:rsidR="00F22C9E" w:rsidRDefault="00F22C9E" w:rsidP="00F22C9E">
      <w:pPr>
        <w:spacing w:line="120" w:lineRule="atLeast"/>
        <w:rPr>
          <w:rFonts w:hint="eastAsia"/>
        </w:rPr>
      </w:pPr>
      <w:r>
        <w:rPr>
          <w:rFonts w:hint="eastAsia"/>
        </w:rPr>
        <w:t xml:space="preserve">　　助学金目前仍是学生接受资助的主要方式，包括国家助学金、联邦助学金和机构助学金。但是，从总体上和大学层面上来看，主要由学校和州提供的奖学金增长速度很快。</w:t>
      </w:r>
    </w:p>
    <w:p w14:paraId="6D6E7018" w14:textId="77777777" w:rsidR="00F22C9E" w:rsidRDefault="00F22C9E" w:rsidP="00F22C9E">
      <w:pPr>
        <w:spacing w:line="120" w:lineRule="atLeast"/>
        <w:rPr>
          <w:rFonts w:hint="eastAsia"/>
        </w:rPr>
      </w:pPr>
      <w:r>
        <w:rPr>
          <w:rFonts w:hint="eastAsia"/>
        </w:rPr>
        <w:t xml:space="preserve">　　一项由美国宾州州立大学教授唐纳德•海勒主持的研究报告表明，在</w:t>
      </w:r>
      <w:r>
        <w:rPr>
          <w:rFonts w:hint="eastAsia"/>
        </w:rPr>
        <w:t>1995-96</w:t>
      </w:r>
      <w:r>
        <w:rPr>
          <w:rFonts w:hint="eastAsia"/>
        </w:rPr>
        <w:t>和</w:t>
      </w:r>
      <w:r>
        <w:rPr>
          <w:rFonts w:hint="eastAsia"/>
        </w:rPr>
        <w:t>2003-04</w:t>
      </w:r>
      <w:r>
        <w:rPr>
          <w:rFonts w:hint="eastAsia"/>
        </w:rPr>
        <w:t>年之间，仅就大学的奖学金而言，增加了</w:t>
      </w:r>
      <w:r>
        <w:rPr>
          <w:rFonts w:hint="eastAsia"/>
        </w:rPr>
        <w:t>212%</w:t>
      </w:r>
      <w:r>
        <w:rPr>
          <w:rFonts w:hint="eastAsia"/>
        </w:rPr>
        <w:t>，而助学金增加了</w:t>
      </w:r>
      <w:r>
        <w:rPr>
          <w:rFonts w:hint="eastAsia"/>
        </w:rPr>
        <w:t>47%</w:t>
      </w:r>
      <w:r>
        <w:rPr>
          <w:rFonts w:hint="eastAsia"/>
        </w:rPr>
        <w:t>。至少有</w:t>
      </w:r>
      <w:r>
        <w:rPr>
          <w:rFonts w:hint="eastAsia"/>
        </w:rPr>
        <w:t>15</w:t>
      </w:r>
      <w:r>
        <w:rPr>
          <w:rFonts w:hint="eastAsia"/>
        </w:rPr>
        <w:t>个州也提供奖学金，通常是为了在公立大学中招收优等生。</w:t>
      </w:r>
    </w:p>
    <w:p w14:paraId="40CF409B" w14:textId="77777777" w:rsidR="00F22C9E" w:rsidRDefault="00F22C9E" w:rsidP="00F22C9E">
      <w:pPr>
        <w:spacing w:line="120" w:lineRule="atLeast"/>
        <w:rPr>
          <w:rFonts w:hint="eastAsia"/>
        </w:rPr>
      </w:pPr>
      <w:r>
        <w:rPr>
          <w:rFonts w:hint="eastAsia"/>
        </w:rPr>
        <w:t xml:space="preserve">　　但是近年来，越来越多的批评已经迫使大学开始减少这种做法。汉密尔顿和其他大学最近的决策可能是“一种迹象，表明人们开始意识到这种破坏性的竞争”，波美说。波美与他人合作，共同发表了一份《大学报告》，对于大学资助不是建立在需要的基础之上表示担忧。</w:t>
      </w:r>
    </w:p>
    <w:p w14:paraId="69EE45C2" w14:textId="77777777" w:rsidR="00F22C9E" w:rsidRDefault="00F22C9E" w:rsidP="00F22C9E">
      <w:pPr>
        <w:spacing w:line="120" w:lineRule="atLeast"/>
        <w:rPr>
          <w:rFonts w:hint="eastAsia"/>
        </w:rPr>
      </w:pPr>
      <w:r>
        <w:rPr>
          <w:rFonts w:hint="eastAsia"/>
        </w:rPr>
        <w:lastRenderedPageBreak/>
        <w:t xml:space="preserve">　　明尼苏达私立大学委员会主席大卫•莱尔德认为，很多私立学校想减少奖学金，但害怕这样做，会使优秀学生流失到他们的竞争对手那里去。</w:t>
      </w:r>
    </w:p>
    <w:p w14:paraId="74F7204E" w14:textId="77777777" w:rsidR="00F22C9E" w:rsidRDefault="00F22C9E" w:rsidP="00F22C9E">
      <w:pPr>
        <w:spacing w:line="120" w:lineRule="atLeast"/>
        <w:rPr>
          <w:rFonts w:hint="eastAsia"/>
        </w:rPr>
      </w:pPr>
      <w:r>
        <w:rPr>
          <w:rFonts w:hint="eastAsia"/>
        </w:rPr>
        <w:t xml:space="preserve">　　“没有人可以采取单方面行动，”莱尔德说。他正在探索是否能获得联邦反托拉斯法的豁免，以使会员大学可以讨论如何共同降低奖学金。“这是一个跑得很快的旋转木马，没有大学相信他们能承受摆脱木马束缚的风险。”</w:t>
      </w:r>
    </w:p>
    <w:p w14:paraId="479F41B4" w14:textId="77777777" w:rsidR="00F22C9E" w:rsidRDefault="00F22C9E" w:rsidP="00F22C9E">
      <w:pPr>
        <w:spacing w:line="120" w:lineRule="atLeast"/>
        <w:rPr>
          <w:rFonts w:hint="eastAsia"/>
        </w:rPr>
      </w:pPr>
      <w:r>
        <w:rPr>
          <w:rFonts w:hint="eastAsia"/>
        </w:rPr>
        <w:t xml:space="preserve">　　一个复杂因素就是，奖学金已经在不符合助学金条件的中产阶级家庭中变得很受欢迎，结果许多家庭都依靠它。并且，随着学费不断增加，奖助学金之间的界限也变得模糊了。</w:t>
      </w:r>
    </w:p>
    <w:p w14:paraId="43A8697C" w14:textId="77777777" w:rsidR="00F22C9E" w:rsidRDefault="00F22C9E" w:rsidP="00F22C9E">
      <w:pPr>
        <w:spacing w:line="120" w:lineRule="atLeast"/>
        <w:rPr>
          <w:rFonts w:hint="eastAsia"/>
        </w:rPr>
      </w:pPr>
      <w:r>
        <w:rPr>
          <w:rFonts w:hint="eastAsia"/>
        </w:rPr>
        <w:t xml:space="preserve">　　这是阿勒格尼大学并不打算完全取消奖学金的理由之一。</w:t>
      </w:r>
    </w:p>
    <w:p w14:paraId="2EE3A4BF" w14:textId="77777777" w:rsidR="00F22C9E" w:rsidRDefault="00F22C9E" w:rsidP="00F22C9E">
      <w:pPr>
        <w:spacing w:line="120" w:lineRule="atLeast"/>
        <w:rPr>
          <w:rFonts w:hint="eastAsia"/>
        </w:rPr>
      </w:pPr>
      <w:r>
        <w:rPr>
          <w:rFonts w:hint="eastAsia"/>
        </w:rPr>
        <w:t xml:space="preserve">　　“我们仍然相信对成绩优异者进行奖励的效用，好学生很重视奖学金”，</w:t>
      </w:r>
      <w:r>
        <w:rPr>
          <w:rFonts w:hint="eastAsia"/>
        </w:rPr>
        <w:t xml:space="preserve"> </w:t>
      </w:r>
      <w:r>
        <w:rPr>
          <w:rFonts w:hint="eastAsia"/>
        </w:rPr>
        <w:t>阿勒格尼大学负责招生的副校长斯科特•弗利达霍夫说。</w:t>
      </w:r>
    </w:p>
    <w:p w14:paraId="6E340009" w14:textId="77777777" w:rsidR="00F22C9E" w:rsidRDefault="00F22C9E" w:rsidP="00F22C9E">
      <w:pPr>
        <w:spacing w:line="120" w:lineRule="atLeast"/>
        <w:rPr>
          <w:rFonts w:hint="eastAsia"/>
        </w:rPr>
      </w:pPr>
      <w:r>
        <w:rPr>
          <w:rFonts w:hint="eastAsia"/>
        </w:rPr>
        <w:t xml:space="preserve">　　位于亚特兰大的艾莫利大学以拥有</w:t>
      </w:r>
      <w:r>
        <w:rPr>
          <w:rFonts w:hint="eastAsia"/>
        </w:rPr>
        <w:t>47</w:t>
      </w:r>
      <w:r>
        <w:rPr>
          <w:rFonts w:hint="eastAsia"/>
        </w:rPr>
        <w:t>亿美元的捐赠而自豪。同时该校拟采取新政策。今年，该大学宣布将取消特困生贷款，同时对中产阶级家庭的贷款进行限额，但它将扩大其已有</w:t>
      </w:r>
      <w:r>
        <w:rPr>
          <w:rFonts w:hint="eastAsia"/>
        </w:rPr>
        <w:t>28</w:t>
      </w:r>
      <w:r>
        <w:rPr>
          <w:rFonts w:hint="eastAsia"/>
        </w:rPr>
        <w:t>年历史的奖学金项目。</w:t>
      </w:r>
    </w:p>
    <w:p w14:paraId="5BF25281" w14:textId="77777777" w:rsidR="00F22C9E" w:rsidRDefault="00F22C9E" w:rsidP="00F22C9E">
      <w:pPr>
        <w:spacing w:line="120" w:lineRule="atLeast"/>
        <w:rPr>
          <w:rFonts w:hint="eastAsia"/>
        </w:rPr>
      </w:pPr>
      <w:r>
        <w:rPr>
          <w:rFonts w:hint="eastAsia"/>
        </w:rPr>
        <w:t xml:space="preserve">　　“是的，我们在玩奖学金游戏，”负责大学本科教育的副院长汤姆兰•卡斯特承认。但这也有它的优势，他说，“事实上，这不仅仅关系到低收入人群，它还关系到无缘问津助学金、普通的美国中产阶级家庭。”</w:t>
      </w:r>
    </w:p>
    <w:p w14:paraId="7A53F4CE" w14:textId="77777777" w:rsidR="00F22C9E" w:rsidRDefault="00F22C9E" w:rsidP="00F22C9E">
      <w:pPr>
        <w:spacing w:line="120" w:lineRule="atLeast"/>
        <w:rPr>
          <w:rFonts w:hint="eastAsia"/>
        </w:rPr>
      </w:pPr>
      <w:r>
        <w:rPr>
          <w:rFonts w:hint="eastAsia"/>
        </w:rPr>
        <w:t xml:space="preserve">　　</w:t>
      </w:r>
      <w:r>
        <w:rPr>
          <w:rFonts w:hint="eastAsia"/>
        </w:rPr>
        <w:t xml:space="preserve">* </w:t>
      </w:r>
      <w:r>
        <w:rPr>
          <w:rFonts w:hint="eastAsia"/>
        </w:rPr>
        <w:t>关于奖学金制度的几点补充</w:t>
      </w:r>
    </w:p>
    <w:p w14:paraId="01E369CB" w14:textId="77777777" w:rsidR="00F22C9E" w:rsidRDefault="00F22C9E" w:rsidP="00F22C9E">
      <w:pPr>
        <w:spacing w:line="120" w:lineRule="atLeast"/>
        <w:rPr>
          <w:rFonts w:hint="eastAsia"/>
        </w:rPr>
      </w:pPr>
      <w:r>
        <w:rPr>
          <w:rFonts w:hint="eastAsia"/>
        </w:rPr>
        <w:t xml:space="preserve">　　奖学金是向在某一领域杰出的学生提供的资助，通常是指学术、体育和艺术奖学金。</w:t>
      </w:r>
    </w:p>
    <w:p w14:paraId="0C5E340A" w14:textId="77777777" w:rsidR="00F22C9E" w:rsidRDefault="00F22C9E" w:rsidP="00F22C9E">
      <w:pPr>
        <w:spacing w:line="120" w:lineRule="atLeast"/>
        <w:rPr>
          <w:rFonts w:hint="eastAsia"/>
        </w:rPr>
      </w:pPr>
      <w:r>
        <w:rPr>
          <w:rFonts w:hint="eastAsia"/>
        </w:rPr>
        <w:t xml:space="preserve">　　学术奖学金是以学生在高中阶段的分数，平均成绩和学术表现为基础。它们通常是专门为学生在高中毕业后直接进入大学而设置的。然而，还有为学习成绩格外突出的在校大学生准备的奖学金。这些奖学金通常帮助学生交纳学费，只要他们继续符合条件，每年都可以继续享受。某些情况下，学生在申请过程中可能需要学校或者一位教师推荐。</w:t>
      </w:r>
    </w:p>
    <w:p w14:paraId="14FF2C52" w14:textId="77777777" w:rsidR="00F22C9E" w:rsidRDefault="00F22C9E" w:rsidP="00F22C9E">
      <w:pPr>
        <w:spacing w:line="120" w:lineRule="atLeast"/>
        <w:rPr>
          <w:rFonts w:hint="eastAsia"/>
        </w:rPr>
      </w:pPr>
      <w:r>
        <w:rPr>
          <w:rFonts w:hint="eastAsia"/>
        </w:rPr>
        <w:t xml:space="preserve">　　运动奖学金是为在任何一种体育运动中突出的学生设置的奖学金，从足球到田径项目。本奖学金必须有人推荐，因为杰出的运动表现必须得到教练或裁判的认可。申请者需要寄送包含他们最佳表现的一盘磁带。</w:t>
      </w:r>
    </w:p>
    <w:p w14:paraId="1C53F13E" w14:textId="77777777" w:rsidR="00F22C9E" w:rsidRDefault="00F22C9E" w:rsidP="00F22C9E">
      <w:pPr>
        <w:spacing w:line="120" w:lineRule="atLeast"/>
        <w:rPr>
          <w:rFonts w:hint="eastAsia"/>
        </w:rPr>
      </w:pPr>
      <w:r>
        <w:rPr>
          <w:rFonts w:hint="eastAsia"/>
        </w:rPr>
        <w:t xml:space="preserve">　　艺术奖学金要求申请者在一定艺术领域有突出表现。一般包括创作领域，如艺术、设计、时装、音乐、舞蹈或写作。申请艺术奖学金，通常要求学生提供一个选辑，它可以包括艺术作品集、音乐表演录像或舞蹈的视频</w:t>
      </w:r>
    </w:p>
    <w:p w14:paraId="5B5A893D" w14:textId="77777777" w:rsidR="00F22C9E" w:rsidRDefault="00F22C9E" w:rsidP="00F22C9E">
      <w:pPr>
        <w:spacing w:line="120" w:lineRule="atLeast"/>
        <w:rPr>
          <w:rFonts w:hint="eastAsia"/>
        </w:rPr>
      </w:pPr>
      <w:r>
        <w:rPr>
          <w:rFonts w:hint="eastAsia"/>
        </w:rPr>
        <w:t xml:space="preserve">Part </w:t>
      </w:r>
      <w:r>
        <w:rPr>
          <w:rFonts w:hint="eastAsia"/>
        </w:rPr>
        <w:t>Ⅲ</w:t>
      </w:r>
      <w:r>
        <w:rPr>
          <w:rFonts w:hint="eastAsia"/>
        </w:rPr>
        <w:t xml:space="preserve"> Listening Comprehension</w:t>
      </w:r>
    </w:p>
    <w:p w14:paraId="3B4FC3B6" w14:textId="77777777" w:rsidR="00F22C9E" w:rsidRDefault="00F22C9E" w:rsidP="00F22C9E">
      <w:pPr>
        <w:spacing w:line="120" w:lineRule="atLeast"/>
        <w:rPr>
          <w:rFonts w:hint="eastAsia"/>
        </w:rPr>
      </w:pPr>
      <w:r>
        <w:rPr>
          <w:rFonts w:hint="eastAsia"/>
        </w:rPr>
        <w:t xml:space="preserve">　　</w:t>
      </w:r>
      <w:r>
        <w:rPr>
          <w:rFonts w:hint="eastAsia"/>
        </w:rPr>
        <w:t>Section A</w:t>
      </w:r>
    </w:p>
    <w:p w14:paraId="7E13F77A" w14:textId="77777777" w:rsidR="00F22C9E" w:rsidRDefault="00F22C9E" w:rsidP="00F22C9E">
      <w:pPr>
        <w:spacing w:line="120" w:lineRule="atLeast"/>
        <w:rPr>
          <w:rFonts w:hint="eastAsia"/>
        </w:rPr>
      </w:pPr>
      <w:r>
        <w:rPr>
          <w:rFonts w:hint="eastAsia"/>
        </w:rPr>
        <w:t xml:space="preserve">　　试题详解</w:t>
      </w:r>
    </w:p>
    <w:p w14:paraId="5F0A05C5" w14:textId="77777777" w:rsidR="00F22C9E" w:rsidRDefault="00F22C9E" w:rsidP="00F22C9E">
      <w:pPr>
        <w:spacing w:line="120" w:lineRule="atLeast"/>
        <w:rPr>
          <w:rFonts w:hint="eastAsia"/>
        </w:rPr>
      </w:pPr>
      <w:r>
        <w:rPr>
          <w:rFonts w:hint="eastAsia"/>
        </w:rPr>
        <w:t xml:space="preserve">　　</w:t>
      </w:r>
      <w:r>
        <w:rPr>
          <w:rFonts w:hint="eastAsia"/>
        </w:rPr>
        <w:t>11. A) Get some small change. A)</w:t>
      </w:r>
      <w:r>
        <w:rPr>
          <w:rFonts w:hint="eastAsia"/>
        </w:rPr>
        <w:t>换取零钱。</w:t>
      </w:r>
    </w:p>
    <w:p w14:paraId="1E8C398D" w14:textId="77777777" w:rsidR="00F22C9E" w:rsidRDefault="00F22C9E" w:rsidP="00F22C9E">
      <w:pPr>
        <w:spacing w:line="120" w:lineRule="atLeast"/>
        <w:rPr>
          <w:rFonts w:hint="eastAsia"/>
        </w:rPr>
      </w:pPr>
      <w:r>
        <w:rPr>
          <w:rFonts w:hint="eastAsia"/>
        </w:rPr>
        <w:t xml:space="preserve">　　</w:t>
      </w:r>
      <w:r>
        <w:rPr>
          <w:rFonts w:hint="eastAsia"/>
        </w:rPr>
        <w:t>B) Find a shopping center. B)</w:t>
      </w:r>
      <w:r>
        <w:rPr>
          <w:rFonts w:hint="eastAsia"/>
        </w:rPr>
        <w:t>找一个购物中心。</w:t>
      </w:r>
    </w:p>
    <w:p w14:paraId="048887AE" w14:textId="77777777" w:rsidR="00F22C9E" w:rsidRDefault="00F22C9E" w:rsidP="00F22C9E">
      <w:pPr>
        <w:spacing w:line="120" w:lineRule="atLeast"/>
        <w:rPr>
          <w:rFonts w:hint="eastAsia"/>
        </w:rPr>
      </w:pPr>
      <w:r>
        <w:rPr>
          <w:rFonts w:hint="eastAsia"/>
        </w:rPr>
        <w:t xml:space="preserve">　　</w:t>
      </w:r>
      <w:r>
        <w:rPr>
          <w:rFonts w:hint="eastAsia"/>
        </w:rPr>
        <w:t>C) Cash a check at a bank. C)</w:t>
      </w:r>
      <w:r>
        <w:rPr>
          <w:rFonts w:hint="eastAsia"/>
        </w:rPr>
        <w:t>在银行兑现支票。</w:t>
      </w:r>
    </w:p>
    <w:p w14:paraId="04C9CD32" w14:textId="77777777" w:rsidR="00F22C9E" w:rsidRDefault="00F22C9E" w:rsidP="00F22C9E">
      <w:pPr>
        <w:spacing w:line="120" w:lineRule="atLeast"/>
        <w:rPr>
          <w:rFonts w:hint="eastAsia"/>
        </w:rPr>
      </w:pPr>
      <w:r>
        <w:rPr>
          <w:rFonts w:hint="eastAsia"/>
        </w:rPr>
        <w:t xml:space="preserve">　　</w:t>
      </w:r>
      <w:r>
        <w:rPr>
          <w:rFonts w:hint="eastAsia"/>
        </w:rPr>
        <w:t xml:space="preserve">D) Find a parking meter. D) </w:t>
      </w:r>
      <w:r>
        <w:rPr>
          <w:rFonts w:hint="eastAsia"/>
        </w:rPr>
        <w:t>找一个停车计费器。</w:t>
      </w:r>
    </w:p>
    <w:p w14:paraId="4CD1A65E" w14:textId="77777777" w:rsidR="00F22C9E" w:rsidRDefault="00F22C9E" w:rsidP="00F22C9E">
      <w:pPr>
        <w:spacing w:line="120" w:lineRule="atLeast"/>
        <w:rPr>
          <w:rFonts w:hint="eastAsia"/>
        </w:rPr>
      </w:pPr>
      <w:r>
        <w:rPr>
          <w:rFonts w:hint="eastAsia"/>
        </w:rPr>
        <w:t xml:space="preserve">　　【听音指导】选项均缺少主语，属于细节题加转折题型，预读时无需关注句意，直接找相似场景即可，并且按照听力短对话规律，重点仍然在女士话语当中，典型的“转折”出答案题型。</w:t>
      </w:r>
    </w:p>
    <w:p w14:paraId="21E84EA0" w14:textId="77777777" w:rsidR="00F22C9E" w:rsidRDefault="00F22C9E" w:rsidP="00F22C9E">
      <w:pPr>
        <w:spacing w:line="120" w:lineRule="atLeast"/>
        <w:rPr>
          <w:rFonts w:hint="eastAsia"/>
        </w:rPr>
      </w:pPr>
      <w:r>
        <w:rPr>
          <w:rFonts w:hint="eastAsia"/>
        </w:rPr>
        <w:t xml:space="preserve">　　【正确项分析】由</w:t>
      </w:r>
      <w:r>
        <w:rPr>
          <w:rFonts w:hint="eastAsia"/>
        </w:rPr>
        <w:t>but</w:t>
      </w:r>
      <w:r>
        <w:rPr>
          <w:rFonts w:hint="eastAsia"/>
        </w:rPr>
        <w:t>后的</w:t>
      </w:r>
      <w:r>
        <w:rPr>
          <w:rFonts w:hint="eastAsia"/>
        </w:rPr>
        <w:t>money changer</w:t>
      </w:r>
      <w:r>
        <w:rPr>
          <w:rFonts w:hint="eastAsia"/>
        </w:rPr>
        <w:t>可知男生需要换零钱，可快速排除选项</w:t>
      </w:r>
      <w:r>
        <w:rPr>
          <w:rFonts w:hint="eastAsia"/>
        </w:rPr>
        <w:t>B (</w:t>
      </w:r>
      <w:r>
        <w:rPr>
          <w:rFonts w:hint="eastAsia"/>
        </w:rPr>
        <w:t>购物中心</w:t>
      </w:r>
      <w:r>
        <w:rPr>
          <w:rFonts w:hint="eastAsia"/>
        </w:rPr>
        <w:t>)</w:t>
      </w:r>
      <w:r>
        <w:rPr>
          <w:rFonts w:hint="eastAsia"/>
        </w:rPr>
        <w:t>和选项</w:t>
      </w:r>
      <w:r>
        <w:rPr>
          <w:rFonts w:hint="eastAsia"/>
        </w:rPr>
        <w:t>D (</w:t>
      </w:r>
      <w:r>
        <w:rPr>
          <w:rFonts w:hint="eastAsia"/>
        </w:rPr>
        <w:t>停车</w:t>
      </w:r>
      <w:r>
        <w:rPr>
          <w:rFonts w:hint="eastAsia"/>
        </w:rPr>
        <w:t xml:space="preserve">) </w:t>
      </w:r>
      <w:r>
        <w:rPr>
          <w:rFonts w:hint="eastAsia"/>
        </w:rPr>
        <w:t>二个场景，答案应在选项</w:t>
      </w:r>
      <w:r>
        <w:rPr>
          <w:rFonts w:hint="eastAsia"/>
        </w:rPr>
        <w:t>A</w:t>
      </w:r>
      <w:r>
        <w:rPr>
          <w:rFonts w:hint="eastAsia"/>
        </w:rPr>
        <w:t>、</w:t>
      </w:r>
      <w:r>
        <w:rPr>
          <w:rFonts w:hint="eastAsia"/>
        </w:rPr>
        <w:t>C</w:t>
      </w:r>
      <w:r>
        <w:rPr>
          <w:rFonts w:hint="eastAsia"/>
        </w:rPr>
        <w:t>当中。</w:t>
      </w:r>
      <w:r>
        <w:rPr>
          <w:rFonts w:hint="eastAsia"/>
        </w:rPr>
        <w:t>C</w:t>
      </w:r>
      <w:r>
        <w:rPr>
          <w:rFonts w:hint="eastAsia"/>
        </w:rPr>
        <w:t>选项虽也和“钱”有关，但对话中对该选项中的银行只字未提，由此可知答案为选项</w:t>
      </w:r>
      <w:r>
        <w:rPr>
          <w:rFonts w:hint="eastAsia"/>
        </w:rPr>
        <w:t>A</w:t>
      </w:r>
      <w:r>
        <w:rPr>
          <w:rFonts w:hint="eastAsia"/>
        </w:rPr>
        <w:t>。</w:t>
      </w:r>
    </w:p>
    <w:p w14:paraId="681D07DF" w14:textId="77777777" w:rsidR="00F22C9E" w:rsidRDefault="00F22C9E" w:rsidP="00F22C9E">
      <w:pPr>
        <w:spacing w:line="120" w:lineRule="atLeast"/>
        <w:rPr>
          <w:rFonts w:hint="eastAsia"/>
        </w:rPr>
      </w:pPr>
      <w:r>
        <w:rPr>
          <w:rFonts w:hint="eastAsia"/>
        </w:rPr>
        <w:t xml:space="preserve">　　【原文及译文】</w:t>
      </w:r>
    </w:p>
    <w:p w14:paraId="3CC3D53F" w14:textId="77777777" w:rsidR="00F22C9E" w:rsidRDefault="00F22C9E" w:rsidP="00F22C9E">
      <w:pPr>
        <w:spacing w:line="120" w:lineRule="atLeast"/>
        <w:rPr>
          <w:rFonts w:hint="eastAsia"/>
        </w:rPr>
      </w:pPr>
      <w:r>
        <w:rPr>
          <w:rFonts w:hint="eastAsia"/>
        </w:rPr>
        <w:t xml:space="preserve">　　</w:t>
      </w:r>
      <w:r>
        <w:rPr>
          <w:rFonts w:hint="eastAsia"/>
        </w:rPr>
        <w:t>M: Excuse me. Do you have change for a ten-dollar note? I need to pay the parking meter.</w:t>
      </w:r>
    </w:p>
    <w:p w14:paraId="3FD8A68E" w14:textId="77777777" w:rsidR="00F22C9E" w:rsidRDefault="00F22C9E" w:rsidP="00F22C9E">
      <w:pPr>
        <w:spacing w:line="120" w:lineRule="atLeast"/>
        <w:rPr>
          <w:rFonts w:hint="eastAsia"/>
        </w:rPr>
      </w:pPr>
      <w:r>
        <w:rPr>
          <w:rFonts w:hint="eastAsia"/>
        </w:rPr>
        <w:t xml:space="preserve">　　</w:t>
      </w:r>
      <w:r>
        <w:rPr>
          <w:rFonts w:hint="eastAsia"/>
        </w:rPr>
        <w:t>W: I</w:t>
      </w:r>
      <w:r>
        <w:rPr>
          <w:rFonts w:hint="eastAsia"/>
        </w:rPr>
        <w:t>’</w:t>
      </w:r>
      <w:r>
        <w:rPr>
          <w:rFonts w:hint="eastAsia"/>
        </w:rPr>
        <w:t>m sorry, but I think you can get it through the money changer in the shopping center across the street.</w:t>
      </w:r>
    </w:p>
    <w:p w14:paraId="757A792A" w14:textId="77777777" w:rsidR="00F22C9E" w:rsidRDefault="00F22C9E" w:rsidP="00F22C9E">
      <w:pPr>
        <w:spacing w:line="120" w:lineRule="atLeast"/>
        <w:rPr>
          <w:rFonts w:hint="eastAsia"/>
        </w:rPr>
      </w:pPr>
      <w:r>
        <w:rPr>
          <w:rFonts w:hint="eastAsia"/>
        </w:rPr>
        <w:t xml:space="preserve">　　</w:t>
      </w:r>
      <w:r>
        <w:rPr>
          <w:rFonts w:hint="eastAsia"/>
        </w:rPr>
        <w:t>Q: What is the man trying to do?</w:t>
      </w:r>
    </w:p>
    <w:p w14:paraId="76872974" w14:textId="77777777" w:rsidR="00F22C9E" w:rsidRDefault="00F22C9E" w:rsidP="00F22C9E">
      <w:pPr>
        <w:spacing w:line="120" w:lineRule="atLeast"/>
        <w:rPr>
          <w:rFonts w:hint="eastAsia"/>
        </w:rPr>
      </w:pPr>
      <w:r>
        <w:rPr>
          <w:rFonts w:hint="eastAsia"/>
        </w:rPr>
        <w:t xml:space="preserve">　　男士：打扰一下，你能给我换开一张</w:t>
      </w:r>
      <w:r>
        <w:rPr>
          <w:rFonts w:hint="eastAsia"/>
        </w:rPr>
        <w:t>10</w:t>
      </w:r>
      <w:r>
        <w:rPr>
          <w:rFonts w:hint="eastAsia"/>
        </w:rPr>
        <w:t>美元的钞票吗</w:t>
      </w:r>
      <w:r>
        <w:rPr>
          <w:rFonts w:hint="eastAsia"/>
        </w:rPr>
        <w:t>?</w:t>
      </w:r>
      <w:r>
        <w:rPr>
          <w:rFonts w:hint="eastAsia"/>
        </w:rPr>
        <w:t>我需要支付停车费。</w:t>
      </w:r>
    </w:p>
    <w:p w14:paraId="3A4E483E" w14:textId="77777777" w:rsidR="00F22C9E" w:rsidRDefault="00F22C9E" w:rsidP="00F22C9E">
      <w:pPr>
        <w:spacing w:line="120" w:lineRule="atLeast"/>
        <w:rPr>
          <w:rFonts w:hint="eastAsia"/>
        </w:rPr>
      </w:pPr>
      <w:r>
        <w:rPr>
          <w:rFonts w:hint="eastAsia"/>
        </w:rPr>
        <w:t xml:space="preserve">　　女士：很抱歉，但我觉得你可以到马路对面的购物中心里的货币兑换中换取零钱。</w:t>
      </w:r>
    </w:p>
    <w:p w14:paraId="68364B29" w14:textId="77777777" w:rsidR="00F22C9E" w:rsidRDefault="00F22C9E" w:rsidP="00F22C9E">
      <w:pPr>
        <w:spacing w:line="120" w:lineRule="atLeast"/>
        <w:rPr>
          <w:rFonts w:hint="eastAsia"/>
        </w:rPr>
      </w:pPr>
      <w:r>
        <w:rPr>
          <w:rFonts w:hint="eastAsia"/>
        </w:rPr>
        <w:t xml:space="preserve">　　问题：男士要干什么</w:t>
      </w:r>
      <w:r>
        <w:rPr>
          <w:rFonts w:hint="eastAsia"/>
        </w:rPr>
        <w:t>?</w:t>
      </w:r>
    </w:p>
    <w:p w14:paraId="05EE5F88" w14:textId="77777777" w:rsidR="00F22C9E" w:rsidRDefault="00F22C9E" w:rsidP="00F22C9E">
      <w:pPr>
        <w:spacing w:line="120" w:lineRule="atLeast"/>
        <w:rPr>
          <w:rFonts w:hint="eastAsia"/>
        </w:rPr>
      </w:pPr>
      <w:r>
        <w:rPr>
          <w:rFonts w:hint="eastAsia"/>
        </w:rPr>
        <w:t xml:space="preserve">　　【词汇点拨】</w:t>
      </w:r>
      <w:r>
        <w:rPr>
          <w:rFonts w:hint="eastAsia"/>
        </w:rPr>
        <w:t xml:space="preserve">parking meter </w:t>
      </w:r>
      <w:r>
        <w:rPr>
          <w:rFonts w:hint="eastAsia"/>
        </w:rPr>
        <w:t>停车计费器</w:t>
      </w:r>
      <w:r>
        <w:rPr>
          <w:rFonts w:hint="eastAsia"/>
        </w:rPr>
        <w:t xml:space="preserve">;cash a check </w:t>
      </w:r>
      <w:r>
        <w:rPr>
          <w:rFonts w:hint="eastAsia"/>
        </w:rPr>
        <w:t>支票兑现</w:t>
      </w:r>
      <w:r>
        <w:rPr>
          <w:rFonts w:hint="eastAsia"/>
        </w:rPr>
        <w:t xml:space="preserve">;change n. </w:t>
      </w:r>
      <w:r>
        <w:rPr>
          <w:rFonts w:hint="eastAsia"/>
        </w:rPr>
        <w:t>零钱</w:t>
      </w:r>
    </w:p>
    <w:p w14:paraId="24D38CA5" w14:textId="77777777" w:rsidR="00F22C9E" w:rsidRDefault="00F22C9E" w:rsidP="00F22C9E">
      <w:pPr>
        <w:spacing w:line="120" w:lineRule="atLeast"/>
        <w:rPr>
          <w:rFonts w:hint="eastAsia"/>
        </w:rPr>
      </w:pPr>
      <w:r>
        <w:rPr>
          <w:rFonts w:hint="eastAsia"/>
        </w:rPr>
        <w:t xml:space="preserve">　　</w:t>
      </w:r>
      <w:r>
        <w:rPr>
          <w:rFonts w:hint="eastAsia"/>
        </w:rPr>
        <w:t xml:space="preserve">12. A) Shopping with his son. A) </w:t>
      </w:r>
      <w:r>
        <w:rPr>
          <w:rFonts w:hint="eastAsia"/>
        </w:rPr>
        <w:t>与儿子一起购物。</w:t>
      </w:r>
    </w:p>
    <w:p w14:paraId="62C75E2C" w14:textId="77777777" w:rsidR="00F22C9E" w:rsidRDefault="00F22C9E" w:rsidP="00F22C9E">
      <w:pPr>
        <w:spacing w:line="120" w:lineRule="atLeast"/>
        <w:rPr>
          <w:rFonts w:hint="eastAsia"/>
        </w:rPr>
      </w:pPr>
      <w:r>
        <w:rPr>
          <w:rFonts w:hint="eastAsia"/>
        </w:rPr>
        <w:t xml:space="preserve">　　</w:t>
      </w:r>
      <w:r>
        <w:rPr>
          <w:rFonts w:hint="eastAsia"/>
        </w:rPr>
        <w:t xml:space="preserve">B) Buying a gift for a child. B) </w:t>
      </w:r>
      <w:r>
        <w:rPr>
          <w:rFonts w:hint="eastAsia"/>
        </w:rPr>
        <w:t>给孩子买礼物。</w:t>
      </w:r>
    </w:p>
    <w:p w14:paraId="15749BB9" w14:textId="77777777" w:rsidR="00F22C9E" w:rsidRDefault="00F22C9E" w:rsidP="00F22C9E">
      <w:pPr>
        <w:spacing w:line="120" w:lineRule="atLeast"/>
        <w:rPr>
          <w:rFonts w:hint="eastAsia"/>
        </w:rPr>
      </w:pPr>
      <w:r>
        <w:rPr>
          <w:rFonts w:hint="eastAsia"/>
        </w:rPr>
        <w:t xml:space="preserve">　　</w:t>
      </w:r>
      <w:r>
        <w:rPr>
          <w:rFonts w:hint="eastAsia"/>
        </w:rPr>
        <w:t xml:space="preserve">C) Promoting a new product. C) </w:t>
      </w:r>
      <w:r>
        <w:rPr>
          <w:rFonts w:hint="eastAsia"/>
        </w:rPr>
        <w:t>促销新产品。</w:t>
      </w:r>
    </w:p>
    <w:p w14:paraId="3586C49A" w14:textId="77777777" w:rsidR="00F22C9E" w:rsidRDefault="00F22C9E" w:rsidP="00F22C9E">
      <w:pPr>
        <w:spacing w:line="120" w:lineRule="atLeast"/>
        <w:rPr>
          <w:rFonts w:hint="eastAsia"/>
        </w:rPr>
      </w:pPr>
      <w:r>
        <w:rPr>
          <w:rFonts w:hint="eastAsia"/>
        </w:rPr>
        <w:t xml:space="preserve">　　</w:t>
      </w:r>
      <w:r>
        <w:rPr>
          <w:rFonts w:hint="eastAsia"/>
        </w:rPr>
        <w:t xml:space="preserve">D) Bargaining with a salesgirl. D) </w:t>
      </w:r>
      <w:r>
        <w:rPr>
          <w:rFonts w:hint="eastAsia"/>
        </w:rPr>
        <w:t>与女售货员讨价还价。</w:t>
      </w:r>
    </w:p>
    <w:p w14:paraId="0E310ADC" w14:textId="77777777" w:rsidR="00F22C9E" w:rsidRDefault="00F22C9E" w:rsidP="00F22C9E">
      <w:pPr>
        <w:spacing w:line="120" w:lineRule="atLeast"/>
        <w:rPr>
          <w:rFonts w:hint="eastAsia"/>
        </w:rPr>
      </w:pPr>
      <w:r>
        <w:rPr>
          <w:rFonts w:hint="eastAsia"/>
        </w:rPr>
        <w:t xml:space="preserve">　　【听音指导】预览选项，可发现均缺少主语，与</w:t>
      </w:r>
      <w:r>
        <w:rPr>
          <w:rFonts w:hint="eastAsia"/>
        </w:rPr>
        <w:t>11</w:t>
      </w:r>
      <w:r>
        <w:rPr>
          <w:rFonts w:hint="eastAsia"/>
        </w:rPr>
        <w:t>题一样，属于细节题加建议题型，直接寻找相似场景即可，可快速排除选项</w:t>
      </w:r>
      <w:r>
        <w:rPr>
          <w:rFonts w:hint="eastAsia"/>
        </w:rPr>
        <w:t>C</w:t>
      </w:r>
      <w:r>
        <w:rPr>
          <w:rFonts w:hint="eastAsia"/>
        </w:rPr>
        <w:t>，因为只有</w:t>
      </w:r>
      <w:r>
        <w:rPr>
          <w:rFonts w:hint="eastAsia"/>
        </w:rPr>
        <w:t>C</w:t>
      </w:r>
      <w:r>
        <w:rPr>
          <w:rFonts w:hint="eastAsia"/>
        </w:rPr>
        <w:t>选项是关于“出售”</w:t>
      </w:r>
      <w:r>
        <w:rPr>
          <w:rFonts w:hint="eastAsia"/>
        </w:rPr>
        <w:t>(</w:t>
      </w:r>
      <w:r>
        <w:rPr>
          <w:rFonts w:hint="eastAsia"/>
        </w:rPr>
        <w:t>促销</w:t>
      </w:r>
      <w:r>
        <w:rPr>
          <w:rFonts w:hint="eastAsia"/>
        </w:rPr>
        <w:t>)</w:t>
      </w:r>
      <w:r>
        <w:rPr>
          <w:rFonts w:hint="eastAsia"/>
        </w:rPr>
        <w:t>，而其它选项都和“购买”有关</w:t>
      </w:r>
      <w:r>
        <w:rPr>
          <w:rFonts w:hint="eastAsia"/>
        </w:rPr>
        <w:t>;</w:t>
      </w:r>
      <w:r>
        <w:rPr>
          <w:rFonts w:hint="eastAsia"/>
        </w:rPr>
        <w:t>答案应在选项</w:t>
      </w:r>
      <w:r>
        <w:rPr>
          <w:rFonts w:hint="eastAsia"/>
        </w:rPr>
        <w:t>A</w:t>
      </w:r>
      <w:r>
        <w:rPr>
          <w:rFonts w:hint="eastAsia"/>
        </w:rPr>
        <w:t>、</w:t>
      </w:r>
      <w:r>
        <w:rPr>
          <w:rFonts w:hint="eastAsia"/>
        </w:rPr>
        <w:t>B</w:t>
      </w:r>
      <w:r>
        <w:rPr>
          <w:rFonts w:hint="eastAsia"/>
        </w:rPr>
        <w:t>、</w:t>
      </w:r>
      <w:r>
        <w:rPr>
          <w:rFonts w:hint="eastAsia"/>
        </w:rPr>
        <w:t>D</w:t>
      </w:r>
      <w:r>
        <w:rPr>
          <w:rFonts w:hint="eastAsia"/>
        </w:rPr>
        <w:t>中。</w:t>
      </w:r>
    </w:p>
    <w:p w14:paraId="0A7A5545" w14:textId="77777777" w:rsidR="00F22C9E" w:rsidRDefault="00F22C9E" w:rsidP="00F22C9E">
      <w:pPr>
        <w:spacing w:line="120" w:lineRule="atLeast"/>
        <w:rPr>
          <w:rFonts w:hint="eastAsia"/>
        </w:rPr>
      </w:pPr>
      <w:r>
        <w:rPr>
          <w:rFonts w:hint="eastAsia"/>
        </w:rPr>
        <w:lastRenderedPageBreak/>
        <w:t xml:space="preserve">　　【正确项分析】女士话语仍具有绝对指导意义，非常简单的建议考点，竟然直接用到了</w:t>
      </w:r>
      <w:r>
        <w:rPr>
          <w:rFonts w:hint="eastAsia"/>
        </w:rPr>
        <w:t>suggest</w:t>
      </w:r>
      <w:r>
        <w:rPr>
          <w:rFonts w:hint="eastAsia"/>
        </w:rPr>
        <w:t>，其后必有答案，女生提到</w:t>
      </w:r>
      <w:r>
        <w:rPr>
          <w:rFonts w:hint="eastAsia"/>
        </w:rPr>
        <w:t>toy train</w:t>
      </w:r>
      <w:r>
        <w:rPr>
          <w:rFonts w:hint="eastAsia"/>
        </w:rPr>
        <w:t>和</w:t>
      </w:r>
      <w:r>
        <w:rPr>
          <w:rFonts w:hint="eastAsia"/>
        </w:rPr>
        <w:t>brand</w:t>
      </w:r>
      <w:r>
        <w:rPr>
          <w:rFonts w:hint="eastAsia"/>
        </w:rPr>
        <w:t>，加上男生说的</w:t>
      </w:r>
      <w:r>
        <w:rPr>
          <w:rFonts w:hint="eastAsia"/>
        </w:rPr>
        <w:t>school boy</w:t>
      </w:r>
      <w:r>
        <w:rPr>
          <w:rFonts w:hint="eastAsia"/>
        </w:rPr>
        <w:t>，可确定答案为选项</w:t>
      </w:r>
      <w:r>
        <w:rPr>
          <w:rFonts w:hint="eastAsia"/>
        </w:rPr>
        <w:t>B</w:t>
      </w:r>
      <w:r>
        <w:rPr>
          <w:rFonts w:hint="eastAsia"/>
        </w:rPr>
        <w:t>。</w:t>
      </w:r>
    </w:p>
    <w:p w14:paraId="1225E627" w14:textId="77777777" w:rsidR="00F22C9E" w:rsidRDefault="00F22C9E" w:rsidP="00F22C9E">
      <w:pPr>
        <w:spacing w:line="120" w:lineRule="atLeast"/>
        <w:rPr>
          <w:rFonts w:hint="eastAsia"/>
        </w:rPr>
      </w:pPr>
      <w:r>
        <w:rPr>
          <w:rFonts w:hint="eastAsia"/>
        </w:rPr>
        <w:t xml:space="preserve">　　【干扰项分析】</w:t>
      </w:r>
      <w:r>
        <w:rPr>
          <w:rFonts w:hint="eastAsia"/>
        </w:rPr>
        <w:t>A</w:t>
      </w:r>
      <w:r>
        <w:rPr>
          <w:rFonts w:hint="eastAsia"/>
        </w:rPr>
        <w:t>选项中的</w:t>
      </w:r>
      <w:r>
        <w:rPr>
          <w:rFonts w:hint="eastAsia"/>
        </w:rPr>
        <w:t>son</w:t>
      </w:r>
      <w:r>
        <w:rPr>
          <w:rFonts w:hint="eastAsia"/>
        </w:rPr>
        <w:t>是无中生有，切忌主观猜测。选项</w:t>
      </w:r>
      <w:r>
        <w:rPr>
          <w:rFonts w:hint="eastAsia"/>
        </w:rPr>
        <w:t>D</w:t>
      </w:r>
      <w:r>
        <w:rPr>
          <w:rFonts w:hint="eastAsia"/>
        </w:rPr>
        <w:t>可在听时排除，原文中并无任何涉及关于“还价”或具体金额的内容。</w:t>
      </w:r>
    </w:p>
    <w:p w14:paraId="52FB0E7B" w14:textId="77777777" w:rsidR="00F22C9E" w:rsidRDefault="00F22C9E" w:rsidP="00F22C9E">
      <w:pPr>
        <w:spacing w:line="120" w:lineRule="atLeast"/>
        <w:rPr>
          <w:rFonts w:hint="eastAsia"/>
        </w:rPr>
      </w:pPr>
      <w:r>
        <w:rPr>
          <w:rFonts w:hint="eastAsia"/>
        </w:rPr>
        <w:t xml:space="preserve">　　【原文及译文】</w:t>
      </w:r>
    </w:p>
    <w:p w14:paraId="046753E3" w14:textId="77777777" w:rsidR="00F22C9E" w:rsidRDefault="00F22C9E" w:rsidP="00F22C9E">
      <w:pPr>
        <w:spacing w:line="120" w:lineRule="atLeast"/>
        <w:rPr>
          <w:rFonts w:hint="eastAsia"/>
        </w:rPr>
      </w:pPr>
      <w:r>
        <w:rPr>
          <w:rFonts w:hint="eastAsia"/>
        </w:rPr>
        <w:t xml:space="preserve">　　</w:t>
      </w:r>
      <w:r>
        <w:rPr>
          <w:rFonts w:hint="eastAsia"/>
        </w:rPr>
        <w:t>M: Can you recommend something that a school boy of 7 or 8 will really like?</w:t>
      </w:r>
    </w:p>
    <w:p w14:paraId="0B09DEB8" w14:textId="77777777" w:rsidR="00F22C9E" w:rsidRDefault="00F22C9E" w:rsidP="00F22C9E">
      <w:pPr>
        <w:spacing w:line="120" w:lineRule="atLeast"/>
        <w:rPr>
          <w:rFonts w:hint="eastAsia"/>
        </w:rPr>
      </w:pPr>
      <w:r>
        <w:rPr>
          <w:rFonts w:hint="eastAsia"/>
        </w:rPr>
        <w:t xml:space="preserve">　　</w:t>
      </w:r>
      <w:r>
        <w:rPr>
          <w:rFonts w:hint="eastAsia"/>
        </w:rPr>
        <w:t>W: I</w:t>
      </w:r>
      <w:r>
        <w:rPr>
          <w:rFonts w:hint="eastAsia"/>
        </w:rPr>
        <w:t>’</w:t>
      </w:r>
      <w:r>
        <w:rPr>
          <w:rFonts w:hint="eastAsia"/>
        </w:rPr>
        <w:t>d suggest this toy train, sir. It</w:t>
      </w:r>
      <w:r>
        <w:rPr>
          <w:rFonts w:hint="eastAsia"/>
        </w:rPr>
        <w:t>’</w:t>
      </w:r>
      <w:r>
        <w:rPr>
          <w:rFonts w:hint="eastAsia"/>
        </w:rPr>
        <w:t>s an excellent brand. Very popular all over the world these days.</w:t>
      </w:r>
    </w:p>
    <w:p w14:paraId="14B1F59D" w14:textId="77777777" w:rsidR="00F22C9E" w:rsidRDefault="00F22C9E" w:rsidP="00F22C9E">
      <w:pPr>
        <w:spacing w:line="120" w:lineRule="atLeast"/>
        <w:rPr>
          <w:rFonts w:hint="eastAsia"/>
        </w:rPr>
      </w:pPr>
      <w:r>
        <w:rPr>
          <w:rFonts w:hint="eastAsia"/>
        </w:rPr>
        <w:t xml:space="preserve">　　</w:t>
      </w:r>
      <w:r>
        <w:rPr>
          <w:rFonts w:hint="eastAsia"/>
        </w:rPr>
        <w:t>Q: What is the man doing?</w:t>
      </w:r>
    </w:p>
    <w:p w14:paraId="0A28476E" w14:textId="77777777" w:rsidR="00F22C9E" w:rsidRDefault="00F22C9E" w:rsidP="00F22C9E">
      <w:pPr>
        <w:spacing w:line="120" w:lineRule="atLeast"/>
        <w:rPr>
          <w:rFonts w:hint="eastAsia"/>
        </w:rPr>
      </w:pPr>
      <w:r>
        <w:rPr>
          <w:rFonts w:hint="eastAsia"/>
        </w:rPr>
        <w:t xml:space="preserve">　　男士：你能给我推荐一个七八岁学童真正喜欢的东西吗</w:t>
      </w:r>
      <w:r>
        <w:rPr>
          <w:rFonts w:hint="eastAsia"/>
        </w:rPr>
        <w:t>?</w:t>
      </w:r>
    </w:p>
    <w:p w14:paraId="4648EDB3" w14:textId="77777777" w:rsidR="00F22C9E" w:rsidRDefault="00F22C9E" w:rsidP="00F22C9E">
      <w:pPr>
        <w:spacing w:line="120" w:lineRule="atLeast"/>
        <w:rPr>
          <w:rFonts w:hint="eastAsia"/>
        </w:rPr>
      </w:pPr>
      <w:r>
        <w:rPr>
          <w:rFonts w:hint="eastAsia"/>
        </w:rPr>
        <w:t xml:space="preserve">　　女士：我给你推荐这款玩具火车。这是一个优秀的品牌。在世界各地都非常受欢迎。</w:t>
      </w:r>
    </w:p>
    <w:p w14:paraId="76D3C257" w14:textId="77777777" w:rsidR="00F22C9E" w:rsidRDefault="00F22C9E" w:rsidP="00F22C9E">
      <w:pPr>
        <w:spacing w:line="120" w:lineRule="atLeast"/>
        <w:rPr>
          <w:rFonts w:hint="eastAsia"/>
        </w:rPr>
      </w:pPr>
      <w:r>
        <w:rPr>
          <w:rFonts w:hint="eastAsia"/>
        </w:rPr>
        <w:t xml:space="preserve">　　问题：男士正在做什么</w:t>
      </w:r>
      <w:r>
        <w:rPr>
          <w:rFonts w:hint="eastAsia"/>
        </w:rPr>
        <w:t>?</w:t>
      </w:r>
    </w:p>
    <w:p w14:paraId="34D38D66" w14:textId="77777777" w:rsidR="00F22C9E" w:rsidRDefault="00F22C9E" w:rsidP="00F22C9E">
      <w:pPr>
        <w:spacing w:line="120" w:lineRule="atLeast"/>
        <w:rPr>
          <w:rFonts w:hint="eastAsia"/>
        </w:rPr>
      </w:pPr>
      <w:r>
        <w:rPr>
          <w:rFonts w:hint="eastAsia"/>
        </w:rPr>
        <w:t xml:space="preserve">　　【词汇点拨】</w:t>
      </w:r>
      <w:r>
        <w:rPr>
          <w:rFonts w:hint="eastAsia"/>
        </w:rPr>
        <w:t xml:space="preserve">recommend v. </w:t>
      </w:r>
      <w:r>
        <w:rPr>
          <w:rFonts w:hint="eastAsia"/>
        </w:rPr>
        <w:t>推荐</w:t>
      </w:r>
      <w:r>
        <w:rPr>
          <w:rFonts w:hint="eastAsia"/>
        </w:rPr>
        <w:t xml:space="preserve">;brand n. </w:t>
      </w:r>
      <w:r>
        <w:rPr>
          <w:rFonts w:hint="eastAsia"/>
        </w:rPr>
        <w:t>品牌</w:t>
      </w:r>
      <w:r>
        <w:rPr>
          <w:rFonts w:hint="eastAsia"/>
        </w:rPr>
        <w:t xml:space="preserve">;promote v. </w:t>
      </w:r>
      <w:r>
        <w:rPr>
          <w:rFonts w:hint="eastAsia"/>
        </w:rPr>
        <w:t>促销</w:t>
      </w:r>
      <w:r>
        <w:rPr>
          <w:rFonts w:hint="eastAsia"/>
        </w:rPr>
        <w:t xml:space="preserve">;bargain v. </w:t>
      </w:r>
      <w:r>
        <w:rPr>
          <w:rFonts w:hint="eastAsia"/>
        </w:rPr>
        <w:t>讨价还价</w:t>
      </w:r>
    </w:p>
    <w:p w14:paraId="32E45D65" w14:textId="77777777" w:rsidR="00F22C9E" w:rsidRDefault="00F22C9E" w:rsidP="00F22C9E">
      <w:pPr>
        <w:spacing w:line="120" w:lineRule="atLeast"/>
        <w:rPr>
          <w:rFonts w:hint="eastAsia"/>
        </w:rPr>
      </w:pPr>
      <w:r>
        <w:rPr>
          <w:rFonts w:hint="eastAsia"/>
        </w:rPr>
        <w:t xml:space="preserve">　　</w:t>
      </w:r>
      <w:r>
        <w:rPr>
          <w:rFonts w:hint="eastAsia"/>
        </w:rPr>
        <w:t xml:space="preserve">13. A) Taking photographs. A) </w:t>
      </w:r>
      <w:r>
        <w:rPr>
          <w:rFonts w:hint="eastAsia"/>
        </w:rPr>
        <w:t>拍照。</w:t>
      </w:r>
    </w:p>
    <w:p w14:paraId="7DDFAF46" w14:textId="77777777" w:rsidR="00F22C9E" w:rsidRDefault="00F22C9E" w:rsidP="00F22C9E">
      <w:pPr>
        <w:spacing w:line="120" w:lineRule="atLeast"/>
        <w:rPr>
          <w:rFonts w:hint="eastAsia"/>
        </w:rPr>
      </w:pPr>
      <w:r>
        <w:rPr>
          <w:rFonts w:hint="eastAsia"/>
        </w:rPr>
        <w:t xml:space="preserve">　　</w:t>
      </w:r>
      <w:r>
        <w:rPr>
          <w:rFonts w:hint="eastAsia"/>
        </w:rPr>
        <w:t xml:space="preserve">B) Enhancing images. B) </w:t>
      </w:r>
      <w:r>
        <w:rPr>
          <w:rFonts w:hint="eastAsia"/>
        </w:rPr>
        <w:t>突显形象。</w:t>
      </w:r>
    </w:p>
    <w:p w14:paraId="09540A7E" w14:textId="77777777" w:rsidR="00F22C9E" w:rsidRDefault="00F22C9E" w:rsidP="00F22C9E">
      <w:pPr>
        <w:spacing w:line="120" w:lineRule="atLeast"/>
        <w:rPr>
          <w:rFonts w:hint="eastAsia"/>
        </w:rPr>
      </w:pPr>
      <w:r>
        <w:rPr>
          <w:rFonts w:hint="eastAsia"/>
        </w:rPr>
        <w:t xml:space="preserve">　　</w:t>
      </w:r>
      <w:r>
        <w:rPr>
          <w:rFonts w:hint="eastAsia"/>
        </w:rPr>
        <w:t xml:space="preserve">C) Mending cameras. C) </w:t>
      </w:r>
      <w:r>
        <w:rPr>
          <w:rFonts w:hint="eastAsia"/>
        </w:rPr>
        <w:t>修理相机。</w:t>
      </w:r>
    </w:p>
    <w:p w14:paraId="78233333" w14:textId="77777777" w:rsidR="00F22C9E" w:rsidRDefault="00F22C9E" w:rsidP="00F22C9E">
      <w:pPr>
        <w:spacing w:line="120" w:lineRule="atLeast"/>
        <w:rPr>
          <w:rFonts w:hint="eastAsia"/>
        </w:rPr>
      </w:pPr>
      <w:r>
        <w:rPr>
          <w:rFonts w:hint="eastAsia"/>
        </w:rPr>
        <w:t xml:space="preserve">　　</w:t>
      </w:r>
      <w:r>
        <w:rPr>
          <w:rFonts w:hint="eastAsia"/>
        </w:rPr>
        <w:t xml:space="preserve">D) Painting pictures. D) </w:t>
      </w:r>
      <w:r>
        <w:rPr>
          <w:rFonts w:hint="eastAsia"/>
        </w:rPr>
        <w:t>画画。</w:t>
      </w:r>
    </w:p>
    <w:p w14:paraId="79702AE7" w14:textId="77777777" w:rsidR="00F22C9E" w:rsidRDefault="00F22C9E" w:rsidP="00F22C9E">
      <w:pPr>
        <w:spacing w:line="120" w:lineRule="atLeast"/>
        <w:rPr>
          <w:rFonts w:hint="eastAsia"/>
        </w:rPr>
      </w:pPr>
      <w:r>
        <w:rPr>
          <w:rFonts w:hint="eastAsia"/>
        </w:rPr>
        <w:t xml:space="preserve">　　【听音指导】选项仍均缺少主语，属于细节考查题。选项</w:t>
      </w:r>
      <w:r>
        <w:rPr>
          <w:rFonts w:hint="eastAsia"/>
        </w:rPr>
        <w:t>D</w:t>
      </w:r>
      <w:r>
        <w:rPr>
          <w:rFonts w:hint="eastAsia"/>
        </w:rPr>
        <w:t>与其他三项明显不同，可初步排除。第一句由女士发出，需仔细聆听，原文提到</w:t>
      </w:r>
      <w:r>
        <w:rPr>
          <w:rFonts w:hint="eastAsia"/>
        </w:rPr>
        <w:t>taking pictures(</w:t>
      </w:r>
      <w:r>
        <w:rPr>
          <w:rFonts w:hint="eastAsia"/>
        </w:rPr>
        <w:t>拍照</w:t>
      </w:r>
      <w:r>
        <w:rPr>
          <w:rFonts w:hint="eastAsia"/>
        </w:rPr>
        <w:t>)</w:t>
      </w:r>
      <w:r>
        <w:rPr>
          <w:rFonts w:hint="eastAsia"/>
        </w:rPr>
        <w:t>，由此确定话题方向。</w:t>
      </w:r>
    </w:p>
    <w:p w14:paraId="5F2AD807" w14:textId="77777777" w:rsidR="00F22C9E" w:rsidRDefault="00F22C9E" w:rsidP="00F22C9E">
      <w:pPr>
        <w:spacing w:line="120" w:lineRule="atLeast"/>
        <w:rPr>
          <w:rFonts w:hint="eastAsia"/>
        </w:rPr>
      </w:pPr>
      <w:r>
        <w:rPr>
          <w:rFonts w:hint="eastAsia"/>
        </w:rPr>
        <w:t xml:space="preserve">　　【正确项分析】女士说话中提到</w:t>
      </w:r>
      <w:r>
        <w:rPr>
          <w:rFonts w:hint="eastAsia"/>
        </w:rPr>
        <w:t>taking pictures</w:t>
      </w:r>
      <w:r>
        <w:rPr>
          <w:rFonts w:hint="eastAsia"/>
        </w:rPr>
        <w:t>，与选项</w:t>
      </w:r>
      <w:r>
        <w:rPr>
          <w:rFonts w:hint="eastAsia"/>
        </w:rPr>
        <w:t>A</w:t>
      </w:r>
      <w:r>
        <w:rPr>
          <w:rFonts w:hint="eastAsia"/>
        </w:rPr>
        <w:t>中的</w:t>
      </w:r>
      <w:r>
        <w:rPr>
          <w:rFonts w:hint="eastAsia"/>
        </w:rPr>
        <w:t>taking photographs</w:t>
      </w:r>
      <w:r>
        <w:rPr>
          <w:rFonts w:hint="eastAsia"/>
        </w:rPr>
        <w:t>一致，答案为</w:t>
      </w:r>
      <w:r>
        <w:rPr>
          <w:rFonts w:hint="eastAsia"/>
        </w:rPr>
        <w:t>A</w:t>
      </w:r>
      <w:r>
        <w:rPr>
          <w:rFonts w:hint="eastAsia"/>
        </w:rPr>
        <w:t>选项。</w:t>
      </w:r>
    </w:p>
    <w:p w14:paraId="09AE64FB" w14:textId="77777777" w:rsidR="00F22C9E" w:rsidRDefault="00F22C9E" w:rsidP="00F22C9E">
      <w:pPr>
        <w:spacing w:line="120" w:lineRule="atLeast"/>
        <w:rPr>
          <w:rFonts w:hint="eastAsia"/>
        </w:rPr>
      </w:pPr>
      <w:r>
        <w:rPr>
          <w:rFonts w:hint="eastAsia"/>
        </w:rPr>
        <w:t xml:space="preserve">　　【原文及译文】</w:t>
      </w:r>
    </w:p>
    <w:p w14:paraId="02649BE6" w14:textId="77777777" w:rsidR="00F22C9E" w:rsidRDefault="00F22C9E" w:rsidP="00F22C9E">
      <w:pPr>
        <w:spacing w:line="120" w:lineRule="atLeast"/>
        <w:rPr>
          <w:rFonts w:hint="eastAsia"/>
        </w:rPr>
      </w:pPr>
      <w:r>
        <w:rPr>
          <w:rFonts w:hint="eastAsia"/>
        </w:rPr>
        <w:t xml:space="preserve">　　</w:t>
      </w:r>
      <w:r>
        <w:rPr>
          <w:rFonts w:hint="eastAsia"/>
        </w:rPr>
        <w:t>W: Do you let people know when you</w:t>
      </w:r>
      <w:r>
        <w:rPr>
          <w:rFonts w:hint="eastAsia"/>
        </w:rPr>
        <w:t>’</w:t>
      </w:r>
      <w:r>
        <w:rPr>
          <w:rFonts w:hint="eastAsia"/>
        </w:rPr>
        <w:t>re taking pictures of them?</w:t>
      </w:r>
    </w:p>
    <w:p w14:paraId="68BD6832" w14:textId="77777777" w:rsidR="00F22C9E" w:rsidRDefault="00F22C9E" w:rsidP="00F22C9E">
      <w:pPr>
        <w:spacing w:line="120" w:lineRule="atLeast"/>
        <w:rPr>
          <w:rFonts w:hint="eastAsia"/>
        </w:rPr>
      </w:pPr>
      <w:r>
        <w:rPr>
          <w:rFonts w:hint="eastAsia"/>
        </w:rPr>
        <w:t xml:space="preserve">　　</w:t>
      </w:r>
      <w:r>
        <w:rPr>
          <w:rFonts w:hint="eastAsia"/>
        </w:rPr>
        <w:t>M: I try not to. You know any picture of a person who poses for the camera would look dull and unnatural.</w:t>
      </w:r>
    </w:p>
    <w:p w14:paraId="4553355C" w14:textId="77777777" w:rsidR="00F22C9E" w:rsidRDefault="00F22C9E" w:rsidP="00F22C9E">
      <w:pPr>
        <w:spacing w:line="120" w:lineRule="atLeast"/>
        <w:rPr>
          <w:rFonts w:hint="eastAsia"/>
        </w:rPr>
      </w:pPr>
      <w:r>
        <w:rPr>
          <w:rFonts w:hint="eastAsia"/>
        </w:rPr>
        <w:t xml:space="preserve">　　</w:t>
      </w:r>
      <w:r>
        <w:rPr>
          <w:rFonts w:hint="eastAsia"/>
        </w:rPr>
        <w:t>Q: What are the speakers talking about?</w:t>
      </w:r>
    </w:p>
    <w:p w14:paraId="2432EA2F" w14:textId="77777777" w:rsidR="00F22C9E" w:rsidRDefault="00F22C9E" w:rsidP="00F22C9E">
      <w:pPr>
        <w:spacing w:line="120" w:lineRule="atLeast"/>
        <w:rPr>
          <w:rFonts w:hint="eastAsia"/>
        </w:rPr>
      </w:pPr>
      <w:r>
        <w:rPr>
          <w:rFonts w:hint="eastAsia"/>
        </w:rPr>
        <w:t xml:space="preserve">　　女士：你给人们拍照时，会让他们知道吗</w:t>
      </w:r>
      <w:r>
        <w:rPr>
          <w:rFonts w:hint="eastAsia"/>
        </w:rPr>
        <w:t>?</w:t>
      </w:r>
    </w:p>
    <w:p w14:paraId="504EC5CB" w14:textId="77777777" w:rsidR="00F22C9E" w:rsidRDefault="00F22C9E" w:rsidP="00F22C9E">
      <w:pPr>
        <w:spacing w:line="120" w:lineRule="atLeast"/>
        <w:rPr>
          <w:rFonts w:hint="eastAsia"/>
        </w:rPr>
      </w:pPr>
      <w:r>
        <w:rPr>
          <w:rFonts w:hint="eastAsia"/>
        </w:rPr>
        <w:t xml:space="preserve">　　男士：尽量不让他们知道。你也知道一个人为拍照摆出的姿势看起来呆滞、不自然。</w:t>
      </w:r>
    </w:p>
    <w:p w14:paraId="7906E9D7" w14:textId="77777777" w:rsidR="00F22C9E" w:rsidRDefault="00F22C9E" w:rsidP="00F22C9E">
      <w:pPr>
        <w:spacing w:line="120" w:lineRule="atLeast"/>
        <w:rPr>
          <w:rFonts w:hint="eastAsia"/>
        </w:rPr>
      </w:pPr>
      <w:r>
        <w:rPr>
          <w:rFonts w:hint="eastAsia"/>
        </w:rPr>
        <w:t xml:space="preserve">　　问题：讲话人在谈论什么</w:t>
      </w:r>
      <w:r>
        <w:rPr>
          <w:rFonts w:hint="eastAsia"/>
        </w:rPr>
        <w:t>?</w:t>
      </w:r>
    </w:p>
    <w:p w14:paraId="1945C8EE" w14:textId="77777777" w:rsidR="00F22C9E" w:rsidRDefault="00F22C9E" w:rsidP="00F22C9E">
      <w:pPr>
        <w:spacing w:line="120" w:lineRule="atLeast"/>
        <w:rPr>
          <w:rFonts w:hint="eastAsia"/>
        </w:rPr>
      </w:pPr>
      <w:r>
        <w:rPr>
          <w:rFonts w:hint="eastAsia"/>
        </w:rPr>
        <w:t xml:space="preserve">　</w:t>
      </w:r>
      <w:r>
        <w:rPr>
          <w:rFonts w:hint="eastAsia"/>
        </w:rPr>
        <w:t xml:space="preserve"> </w:t>
      </w:r>
      <w:r>
        <w:rPr>
          <w:rFonts w:hint="eastAsia"/>
        </w:rPr>
        <w:t>【词汇点拨】</w:t>
      </w:r>
      <w:r>
        <w:rPr>
          <w:rFonts w:hint="eastAsia"/>
        </w:rPr>
        <w:t xml:space="preserve">pose v. </w:t>
      </w:r>
      <w:r>
        <w:rPr>
          <w:rFonts w:hint="eastAsia"/>
        </w:rPr>
        <w:t>摆姿势</w:t>
      </w:r>
      <w:r>
        <w:rPr>
          <w:rFonts w:hint="eastAsia"/>
        </w:rPr>
        <w:t xml:space="preserve"> n. </w:t>
      </w:r>
      <w:r>
        <w:rPr>
          <w:rFonts w:hint="eastAsia"/>
        </w:rPr>
        <w:t>姿势，姿态</w:t>
      </w:r>
      <w:r>
        <w:rPr>
          <w:rFonts w:hint="eastAsia"/>
        </w:rPr>
        <w:t xml:space="preserve">;enhance v. </w:t>
      </w:r>
      <w:r>
        <w:rPr>
          <w:rFonts w:hint="eastAsia"/>
        </w:rPr>
        <w:t>提高，加强</w:t>
      </w:r>
      <w:r>
        <w:rPr>
          <w:rFonts w:hint="eastAsia"/>
        </w:rPr>
        <w:t xml:space="preserve">;image n. </w:t>
      </w:r>
      <w:r>
        <w:rPr>
          <w:rFonts w:hint="eastAsia"/>
        </w:rPr>
        <w:t>图像，形象</w:t>
      </w:r>
    </w:p>
    <w:p w14:paraId="253A14A0" w14:textId="77777777" w:rsidR="00F22C9E" w:rsidRDefault="00F22C9E" w:rsidP="00F22C9E">
      <w:pPr>
        <w:spacing w:line="120" w:lineRule="atLeast"/>
        <w:rPr>
          <w:rFonts w:hint="eastAsia"/>
        </w:rPr>
      </w:pPr>
      <w:r>
        <w:rPr>
          <w:rFonts w:hint="eastAsia"/>
        </w:rPr>
        <w:t xml:space="preserve">　　</w:t>
      </w:r>
      <w:r>
        <w:rPr>
          <w:rFonts w:hint="eastAsia"/>
        </w:rPr>
        <w:t xml:space="preserve">14. A) He moved to </w:t>
      </w:r>
      <w:smartTag w:uri="urn:schemas-microsoft-com:office:smarttags" w:element="place">
        <w:smartTag w:uri="urn:schemas-microsoft-com:office:smarttags" w:element="City">
          <w:r>
            <w:rPr>
              <w:rFonts w:hint="eastAsia"/>
            </w:rPr>
            <w:t>Baltimore</w:t>
          </w:r>
        </w:smartTag>
      </w:smartTag>
      <w:r>
        <w:rPr>
          <w:rFonts w:hint="eastAsia"/>
        </w:rPr>
        <w:t xml:space="preserve"> when he was young. A) </w:t>
      </w:r>
      <w:r>
        <w:rPr>
          <w:rFonts w:hint="eastAsia"/>
        </w:rPr>
        <w:t>他年轻的时候搬到巴尔的摩。</w:t>
      </w:r>
    </w:p>
    <w:p w14:paraId="40360083" w14:textId="77777777" w:rsidR="00F22C9E" w:rsidRDefault="00F22C9E" w:rsidP="00F22C9E">
      <w:pPr>
        <w:spacing w:line="120" w:lineRule="atLeast"/>
        <w:rPr>
          <w:rFonts w:hint="eastAsia"/>
        </w:rPr>
      </w:pPr>
      <w:r>
        <w:rPr>
          <w:rFonts w:hint="eastAsia"/>
        </w:rPr>
        <w:t xml:space="preserve">　　</w:t>
      </w:r>
      <w:r>
        <w:rPr>
          <w:rFonts w:hint="eastAsia"/>
        </w:rPr>
        <w:t xml:space="preserve">B) He can provide little useful information. B) </w:t>
      </w:r>
      <w:r>
        <w:rPr>
          <w:rFonts w:hint="eastAsia"/>
        </w:rPr>
        <w:t>他提供不了太多有用信息。</w:t>
      </w:r>
    </w:p>
    <w:p w14:paraId="72BE78E1" w14:textId="77777777" w:rsidR="00F22C9E" w:rsidRDefault="00F22C9E" w:rsidP="00F22C9E">
      <w:pPr>
        <w:spacing w:line="120" w:lineRule="atLeast"/>
        <w:rPr>
          <w:rFonts w:hint="eastAsia"/>
        </w:rPr>
      </w:pPr>
      <w:r>
        <w:rPr>
          <w:rFonts w:hint="eastAsia"/>
        </w:rPr>
        <w:t xml:space="preserve">　　</w:t>
      </w:r>
      <w:r>
        <w:rPr>
          <w:rFonts w:hint="eastAsia"/>
        </w:rPr>
        <w:t xml:space="preserve">C) He will show the woman around </w:t>
      </w:r>
      <w:smartTag w:uri="urn:schemas-microsoft-com:office:smarttags" w:element="place">
        <w:smartTag w:uri="urn:schemas-microsoft-com:office:smarttags" w:element="City">
          <w:r>
            <w:rPr>
              <w:rFonts w:hint="eastAsia"/>
            </w:rPr>
            <w:t>Baltimore</w:t>
          </w:r>
        </w:smartTag>
      </w:smartTag>
      <w:r>
        <w:rPr>
          <w:rFonts w:hint="eastAsia"/>
        </w:rPr>
        <w:t xml:space="preserve">. C) </w:t>
      </w:r>
      <w:r>
        <w:rPr>
          <w:rFonts w:hint="eastAsia"/>
        </w:rPr>
        <w:t>他将领女士参观巴尔的摩。</w:t>
      </w:r>
    </w:p>
    <w:p w14:paraId="10304108" w14:textId="77777777" w:rsidR="00F22C9E" w:rsidRDefault="00F22C9E" w:rsidP="00F22C9E">
      <w:pPr>
        <w:spacing w:line="120" w:lineRule="atLeast"/>
        <w:rPr>
          <w:rFonts w:hint="eastAsia"/>
        </w:rPr>
      </w:pPr>
      <w:r>
        <w:rPr>
          <w:rFonts w:hint="eastAsia"/>
        </w:rPr>
        <w:t xml:space="preserve">　　</w:t>
      </w:r>
      <w:r>
        <w:rPr>
          <w:rFonts w:hint="eastAsia"/>
        </w:rPr>
        <w:t xml:space="preserve">D) He will ask someone else to help the woman. D) </w:t>
      </w:r>
      <w:r>
        <w:rPr>
          <w:rFonts w:hint="eastAsia"/>
        </w:rPr>
        <w:t>他将找其他人来帮助女士。</w:t>
      </w:r>
    </w:p>
    <w:p w14:paraId="263B9BF6" w14:textId="77777777" w:rsidR="00F22C9E" w:rsidRDefault="00F22C9E" w:rsidP="00F22C9E">
      <w:pPr>
        <w:spacing w:line="120" w:lineRule="atLeast"/>
        <w:rPr>
          <w:rFonts w:hint="eastAsia"/>
        </w:rPr>
      </w:pPr>
      <w:r>
        <w:rPr>
          <w:rFonts w:hint="eastAsia"/>
        </w:rPr>
        <w:t xml:space="preserve">　　【听音指导】此题考查意义解释题加转折题型，此类题型答案多为“听见什么不选什么”。</w:t>
      </w:r>
      <w:r>
        <w:rPr>
          <w:rFonts w:hint="eastAsia"/>
        </w:rPr>
        <w:t xml:space="preserve"> </w:t>
      </w:r>
      <w:r>
        <w:rPr>
          <w:rFonts w:hint="eastAsia"/>
        </w:rPr>
        <w:t>本题需要对考生有一定的实力要求，属于可“失分”的题目。关注动词</w:t>
      </w:r>
      <w:r>
        <w:rPr>
          <w:rFonts w:hint="eastAsia"/>
        </w:rPr>
        <w:t xml:space="preserve"> move to</w:t>
      </w:r>
      <w:r>
        <w:rPr>
          <w:rFonts w:hint="eastAsia"/>
        </w:rPr>
        <w:t>，</w:t>
      </w:r>
      <w:r>
        <w:rPr>
          <w:rFonts w:hint="eastAsia"/>
        </w:rPr>
        <w:t>provide</w:t>
      </w:r>
      <w:r>
        <w:rPr>
          <w:rFonts w:hint="eastAsia"/>
        </w:rPr>
        <w:t>，</w:t>
      </w:r>
      <w:r>
        <w:rPr>
          <w:rFonts w:hint="eastAsia"/>
        </w:rPr>
        <w:t>show around</w:t>
      </w:r>
      <w:r>
        <w:rPr>
          <w:rFonts w:hint="eastAsia"/>
        </w:rPr>
        <w:t>和</w:t>
      </w:r>
      <w:r>
        <w:rPr>
          <w:rFonts w:hint="eastAsia"/>
        </w:rPr>
        <w:t>ask</w:t>
      </w:r>
      <w:r>
        <w:rPr>
          <w:rFonts w:hint="eastAsia"/>
        </w:rPr>
        <w:t>。</w:t>
      </w:r>
    </w:p>
    <w:p w14:paraId="57DAEDDA" w14:textId="77777777" w:rsidR="00F22C9E" w:rsidRDefault="00F22C9E" w:rsidP="00F22C9E">
      <w:pPr>
        <w:spacing w:line="120" w:lineRule="atLeast"/>
        <w:rPr>
          <w:rFonts w:hint="eastAsia"/>
        </w:rPr>
      </w:pPr>
      <w:r>
        <w:rPr>
          <w:rFonts w:hint="eastAsia"/>
        </w:rPr>
        <w:t xml:space="preserve">　　【正确项分析】经典转折考法，直接用</w:t>
      </w:r>
      <w:r>
        <w:rPr>
          <w:rFonts w:hint="eastAsia"/>
        </w:rPr>
        <w:t>but</w:t>
      </w:r>
      <w:r>
        <w:rPr>
          <w:rFonts w:hint="eastAsia"/>
        </w:rPr>
        <w:t>定位答案即可，男生说自己当时还很年轻，言下之意自己对当地情况不够了解。答案为</w:t>
      </w:r>
      <w:r>
        <w:rPr>
          <w:rFonts w:hint="eastAsia"/>
        </w:rPr>
        <w:t>B</w:t>
      </w:r>
      <w:r>
        <w:rPr>
          <w:rFonts w:hint="eastAsia"/>
        </w:rPr>
        <w:t>选项。</w:t>
      </w:r>
    </w:p>
    <w:p w14:paraId="04E3BAF6" w14:textId="77777777" w:rsidR="00F22C9E" w:rsidRDefault="00F22C9E" w:rsidP="00F22C9E">
      <w:pPr>
        <w:spacing w:line="120" w:lineRule="atLeast"/>
        <w:rPr>
          <w:rFonts w:hint="eastAsia"/>
        </w:rPr>
      </w:pPr>
      <w:r>
        <w:rPr>
          <w:rFonts w:hint="eastAsia"/>
        </w:rPr>
        <w:t xml:space="preserve">　　【干扰项分析】根据四级听力中短对话“尾词错误原则”，即结尾内容听得越清楚越不能选，可顺利排除</w:t>
      </w:r>
      <w:r>
        <w:rPr>
          <w:rFonts w:hint="eastAsia"/>
        </w:rPr>
        <w:t>A</w:t>
      </w:r>
      <w:r>
        <w:rPr>
          <w:rFonts w:hint="eastAsia"/>
        </w:rPr>
        <w:t>选项。选项</w:t>
      </w:r>
      <w:r>
        <w:rPr>
          <w:rFonts w:hint="eastAsia"/>
        </w:rPr>
        <w:t>C</w:t>
      </w:r>
      <w:r>
        <w:rPr>
          <w:rFonts w:hint="eastAsia"/>
        </w:rPr>
        <w:t>没有提及。选项</w:t>
      </w:r>
      <w:r>
        <w:rPr>
          <w:rFonts w:hint="eastAsia"/>
        </w:rPr>
        <w:t>D</w:t>
      </w:r>
      <w:r>
        <w:rPr>
          <w:rFonts w:hint="eastAsia"/>
        </w:rPr>
        <w:t>与选项</w:t>
      </w:r>
      <w:r>
        <w:rPr>
          <w:rFonts w:hint="eastAsia"/>
        </w:rPr>
        <w:t>B</w:t>
      </w:r>
      <w:r>
        <w:rPr>
          <w:rFonts w:hint="eastAsia"/>
        </w:rPr>
        <w:t>为相似项，其中应有答案，男士并未主动提出找人帮忙，故排除选项</w:t>
      </w:r>
      <w:r>
        <w:rPr>
          <w:rFonts w:hint="eastAsia"/>
        </w:rPr>
        <w:t>D</w:t>
      </w:r>
      <w:r>
        <w:rPr>
          <w:rFonts w:hint="eastAsia"/>
        </w:rPr>
        <w:t>。</w:t>
      </w:r>
    </w:p>
    <w:p w14:paraId="2F881F06" w14:textId="77777777" w:rsidR="00F22C9E" w:rsidRDefault="00F22C9E" w:rsidP="00F22C9E">
      <w:pPr>
        <w:spacing w:line="120" w:lineRule="atLeast"/>
        <w:rPr>
          <w:rFonts w:hint="eastAsia"/>
        </w:rPr>
      </w:pPr>
      <w:r>
        <w:rPr>
          <w:rFonts w:hint="eastAsia"/>
        </w:rPr>
        <w:t xml:space="preserve">　　【原文及译文】</w:t>
      </w:r>
    </w:p>
    <w:p w14:paraId="141AF0BD" w14:textId="77777777" w:rsidR="00F22C9E" w:rsidRDefault="00F22C9E" w:rsidP="00F22C9E">
      <w:pPr>
        <w:spacing w:line="120" w:lineRule="atLeast"/>
        <w:rPr>
          <w:rFonts w:hint="eastAsia"/>
        </w:rPr>
      </w:pPr>
      <w:r>
        <w:rPr>
          <w:rFonts w:hint="eastAsia"/>
        </w:rPr>
        <w:t xml:space="preserve">　　</w:t>
      </w:r>
      <w:r>
        <w:rPr>
          <w:rFonts w:hint="eastAsia"/>
        </w:rPr>
        <w:t xml:space="preserve">W: I need to talk to someone who knows </w:t>
      </w:r>
      <w:smartTag w:uri="urn:schemas-microsoft-com:office:smarttags" w:element="place">
        <w:smartTag w:uri="urn:schemas-microsoft-com:office:smarttags" w:element="City">
          <w:r>
            <w:rPr>
              <w:rFonts w:hint="eastAsia"/>
            </w:rPr>
            <w:t>Baltimore</w:t>
          </w:r>
        </w:smartTag>
      </w:smartTag>
      <w:r>
        <w:rPr>
          <w:rFonts w:hint="eastAsia"/>
        </w:rPr>
        <w:t xml:space="preserve"> well. I</w:t>
      </w:r>
      <w:r>
        <w:rPr>
          <w:rFonts w:hint="eastAsia"/>
        </w:rPr>
        <w:t>’</w:t>
      </w:r>
      <w:r>
        <w:rPr>
          <w:rFonts w:hint="eastAsia"/>
        </w:rPr>
        <w:t>m told you lived there.</w:t>
      </w:r>
    </w:p>
    <w:p w14:paraId="6892480B" w14:textId="77777777" w:rsidR="00F22C9E" w:rsidRDefault="00F22C9E" w:rsidP="00F22C9E">
      <w:pPr>
        <w:spacing w:line="120" w:lineRule="atLeast"/>
        <w:rPr>
          <w:rFonts w:hint="eastAsia"/>
        </w:rPr>
      </w:pPr>
      <w:r>
        <w:rPr>
          <w:rFonts w:hint="eastAsia"/>
        </w:rPr>
        <w:t xml:space="preserve">　　</w:t>
      </w:r>
      <w:r>
        <w:rPr>
          <w:rFonts w:hint="eastAsia"/>
        </w:rPr>
        <w:t>M: Oh, but I was really young at the time</w:t>
      </w:r>
    </w:p>
    <w:p w14:paraId="4EE2AF7A" w14:textId="77777777" w:rsidR="00F22C9E" w:rsidRDefault="00F22C9E" w:rsidP="00F22C9E">
      <w:pPr>
        <w:spacing w:line="120" w:lineRule="atLeast"/>
        <w:rPr>
          <w:rFonts w:hint="eastAsia"/>
        </w:rPr>
      </w:pPr>
      <w:r>
        <w:rPr>
          <w:rFonts w:hint="eastAsia"/>
        </w:rPr>
        <w:t xml:space="preserve">　　</w:t>
      </w:r>
      <w:r>
        <w:rPr>
          <w:rFonts w:hint="eastAsia"/>
        </w:rPr>
        <w:t>Q: What does the man mean?</w:t>
      </w:r>
    </w:p>
    <w:p w14:paraId="6972C138" w14:textId="77777777" w:rsidR="00F22C9E" w:rsidRDefault="00F22C9E" w:rsidP="00F22C9E">
      <w:pPr>
        <w:spacing w:line="120" w:lineRule="atLeast"/>
        <w:rPr>
          <w:rFonts w:hint="eastAsia"/>
        </w:rPr>
      </w:pPr>
      <w:r>
        <w:rPr>
          <w:rFonts w:hint="eastAsia"/>
        </w:rPr>
        <w:t xml:space="preserve">　　女士：我需要找个非常了解巴尔的摩的人。我听说你曾在那里居住过。</w:t>
      </w:r>
    </w:p>
    <w:p w14:paraId="726B82BE" w14:textId="77777777" w:rsidR="00F22C9E" w:rsidRDefault="00F22C9E" w:rsidP="00F22C9E">
      <w:pPr>
        <w:spacing w:line="120" w:lineRule="atLeast"/>
        <w:rPr>
          <w:rFonts w:hint="eastAsia"/>
        </w:rPr>
      </w:pPr>
      <w:r>
        <w:rPr>
          <w:rFonts w:hint="eastAsia"/>
        </w:rPr>
        <w:t xml:space="preserve">　　男士：哦，但是我那时候太年轻了。</w:t>
      </w:r>
    </w:p>
    <w:p w14:paraId="2183A777" w14:textId="77777777" w:rsidR="00F22C9E" w:rsidRDefault="00F22C9E" w:rsidP="00F22C9E">
      <w:pPr>
        <w:spacing w:line="120" w:lineRule="atLeast"/>
        <w:rPr>
          <w:rFonts w:hint="eastAsia"/>
        </w:rPr>
      </w:pPr>
      <w:r>
        <w:rPr>
          <w:rFonts w:hint="eastAsia"/>
        </w:rPr>
        <w:t xml:space="preserve">　　问题：男士是什么意思</w:t>
      </w:r>
      <w:r>
        <w:rPr>
          <w:rFonts w:hint="eastAsia"/>
        </w:rPr>
        <w:t>?</w:t>
      </w:r>
    </w:p>
    <w:p w14:paraId="52BC3E32" w14:textId="77777777" w:rsidR="00F22C9E" w:rsidRDefault="00F22C9E" w:rsidP="00F22C9E">
      <w:pPr>
        <w:spacing w:line="120" w:lineRule="atLeast"/>
        <w:rPr>
          <w:rFonts w:hint="eastAsia"/>
        </w:rPr>
      </w:pPr>
      <w:r>
        <w:rPr>
          <w:rFonts w:hint="eastAsia"/>
        </w:rPr>
        <w:t xml:space="preserve">　　【词汇点拨】</w:t>
      </w:r>
      <w:r>
        <w:rPr>
          <w:rFonts w:hint="eastAsia"/>
        </w:rPr>
        <w:t xml:space="preserve">show around </w:t>
      </w:r>
      <w:r>
        <w:rPr>
          <w:rFonts w:hint="eastAsia"/>
        </w:rPr>
        <w:t>领……参观</w:t>
      </w:r>
      <w:r>
        <w:rPr>
          <w:rFonts w:hint="eastAsia"/>
        </w:rPr>
        <w:t xml:space="preserve"> </w:t>
      </w:r>
    </w:p>
    <w:p w14:paraId="1AAAE653" w14:textId="77777777" w:rsidR="00F22C9E" w:rsidRDefault="00F22C9E" w:rsidP="00F22C9E">
      <w:pPr>
        <w:spacing w:line="120" w:lineRule="atLeast"/>
        <w:rPr>
          <w:rFonts w:hint="eastAsia"/>
        </w:rPr>
      </w:pPr>
      <w:r>
        <w:rPr>
          <w:rFonts w:hint="eastAsia"/>
        </w:rPr>
        <w:t xml:space="preserve">15. A) He is rather disappointed. A) </w:t>
      </w:r>
      <w:r>
        <w:rPr>
          <w:rFonts w:hint="eastAsia"/>
        </w:rPr>
        <w:t>他非常失望。</w:t>
      </w:r>
    </w:p>
    <w:p w14:paraId="2952AFAF" w14:textId="77777777" w:rsidR="00F22C9E" w:rsidRDefault="00F22C9E" w:rsidP="00F22C9E">
      <w:pPr>
        <w:spacing w:line="120" w:lineRule="atLeast"/>
        <w:rPr>
          <w:rFonts w:hint="eastAsia"/>
        </w:rPr>
      </w:pPr>
      <w:r>
        <w:rPr>
          <w:rFonts w:hint="eastAsia"/>
        </w:rPr>
        <w:t xml:space="preserve">　　</w:t>
      </w:r>
      <w:r>
        <w:rPr>
          <w:rFonts w:hint="eastAsia"/>
        </w:rPr>
        <w:t xml:space="preserve">B) He is highly ambitious. B) </w:t>
      </w:r>
      <w:r>
        <w:rPr>
          <w:rFonts w:hint="eastAsia"/>
        </w:rPr>
        <w:t>他很有抱负。</w:t>
      </w:r>
    </w:p>
    <w:p w14:paraId="642A8285" w14:textId="77777777" w:rsidR="00F22C9E" w:rsidRDefault="00F22C9E" w:rsidP="00F22C9E">
      <w:pPr>
        <w:spacing w:line="120" w:lineRule="atLeast"/>
        <w:rPr>
          <w:rFonts w:hint="eastAsia"/>
        </w:rPr>
      </w:pPr>
      <w:r>
        <w:rPr>
          <w:rFonts w:hint="eastAsia"/>
        </w:rPr>
        <w:t xml:space="preserve">　　</w:t>
      </w:r>
      <w:r>
        <w:rPr>
          <w:rFonts w:hint="eastAsia"/>
        </w:rPr>
        <w:t>C) He can</w:t>
      </w:r>
      <w:r>
        <w:rPr>
          <w:rFonts w:hint="eastAsia"/>
        </w:rPr>
        <w:t>’</w:t>
      </w:r>
      <w:r>
        <w:rPr>
          <w:rFonts w:hint="eastAsia"/>
        </w:rPr>
        <w:t xml:space="preserve">t face up to the situation. C) </w:t>
      </w:r>
      <w:r>
        <w:rPr>
          <w:rFonts w:hint="eastAsia"/>
        </w:rPr>
        <w:t>他不能面对处境。</w:t>
      </w:r>
    </w:p>
    <w:p w14:paraId="4DDE2020" w14:textId="77777777" w:rsidR="00F22C9E" w:rsidRDefault="00F22C9E" w:rsidP="00F22C9E">
      <w:pPr>
        <w:spacing w:line="120" w:lineRule="atLeast"/>
        <w:rPr>
          <w:rFonts w:hint="eastAsia"/>
        </w:rPr>
      </w:pPr>
      <w:r>
        <w:rPr>
          <w:rFonts w:hint="eastAsia"/>
        </w:rPr>
        <w:t xml:space="preserve">　　</w:t>
      </w:r>
      <w:r>
        <w:rPr>
          <w:rFonts w:hint="eastAsia"/>
        </w:rPr>
        <w:t xml:space="preserve">D) He knows his own limitation. D) </w:t>
      </w:r>
      <w:r>
        <w:rPr>
          <w:rFonts w:hint="eastAsia"/>
        </w:rPr>
        <w:t>他知道自己的不足。</w:t>
      </w:r>
    </w:p>
    <w:p w14:paraId="5D835679" w14:textId="77777777" w:rsidR="00F22C9E" w:rsidRDefault="00F22C9E" w:rsidP="00F22C9E">
      <w:pPr>
        <w:spacing w:line="120" w:lineRule="atLeast"/>
        <w:rPr>
          <w:rFonts w:hint="eastAsia"/>
        </w:rPr>
      </w:pPr>
      <w:r>
        <w:rPr>
          <w:rFonts w:hint="eastAsia"/>
        </w:rPr>
        <w:t xml:space="preserve">　　【听音指导】预读四个选项时只有</w:t>
      </w:r>
      <w:r>
        <w:rPr>
          <w:rFonts w:hint="eastAsia"/>
        </w:rPr>
        <w:t>B</w:t>
      </w:r>
      <w:r>
        <w:rPr>
          <w:rFonts w:hint="eastAsia"/>
        </w:rPr>
        <w:t>提到了“正面、积极”的方向，可初步排除。选项预读较难，但本题属于经典转折题型，关注相应标志词即可。</w:t>
      </w:r>
      <w:r>
        <w:rPr>
          <w:rFonts w:hint="eastAsia"/>
        </w:rPr>
        <w:t>but</w:t>
      </w:r>
      <w:r>
        <w:rPr>
          <w:rFonts w:hint="eastAsia"/>
        </w:rPr>
        <w:t>出现表示“前否后肯”，直接用</w:t>
      </w:r>
      <w:r>
        <w:rPr>
          <w:rFonts w:hint="eastAsia"/>
        </w:rPr>
        <w:t>but</w:t>
      </w:r>
      <w:r>
        <w:rPr>
          <w:rFonts w:hint="eastAsia"/>
        </w:rPr>
        <w:t>定位答案，就可选出正确选</w:t>
      </w:r>
      <w:r>
        <w:rPr>
          <w:rFonts w:hint="eastAsia"/>
        </w:rPr>
        <w:lastRenderedPageBreak/>
        <w:t>项。</w:t>
      </w:r>
    </w:p>
    <w:p w14:paraId="12993A8C" w14:textId="77777777" w:rsidR="00F22C9E" w:rsidRDefault="00F22C9E" w:rsidP="00F22C9E">
      <w:pPr>
        <w:spacing w:line="120" w:lineRule="atLeast"/>
        <w:rPr>
          <w:rFonts w:hint="eastAsia"/>
        </w:rPr>
      </w:pPr>
      <w:r>
        <w:rPr>
          <w:rFonts w:hint="eastAsia"/>
        </w:rPr>
        <w:t xml:space="preserve">　　【正确项分析】原文是“承担责任前需要积累更多经验”，表明他知道自己的不足之处，与选项</w:t>
      </w:r>
      <w:r>
        <w:rPr>
          <w:rFonts w:hint="eastAsia"/>
        </w:rPr>
        <w:t>D</w:t>
      </w:r>
      <w:r>
        <w:rPr>
          <w:rFonts w:hint="eastAsia"/>
        </w:rPr>
        <w:t>同义。</w:t>
      </w:r>
    </w:p>
    <w:p w14:paraId="1B67D77E" w14:textId="77777777" w:rsidR="00F22C9E" w:rsidRDefault="00F22C9E" w:rsidP="00F22C9E">
      <w:pPr>
        <w:spacing w:line="120" w:lineRule="atLeast"/>
        <w:rPr>
          <w:rFonts w:hint="eastAsia"/>
        </w:rPr>
      </w:pPr>
      <w:r>
        <w:rPr>
          <w:rFonts w:hint="eastAsia"/>
        </w:rPr>
        <w:t xml:space="preserve">　　【干扰项分析】</w:t>
      </w:r>
      <w:r>
        <w:rPr>
          <w:rFonts w:hint="eastAsia"/>
        </w:rPr>
        <w:t>A</w:t>
      </w:r>
      <w:r>
        <w:rPr>
          <w:rFonts w:hint="eastAsia"/>
        </w:rPr>
        <w:t>选项中是</w:t>
      </w:r>
      <w:r>
        <w:rPr>
          <w:rFonts w:hint="eastAsia"/>
        </w:rPr>
        <w:t>rather</w:t>
      </w:r>
      <w:r>
        <w:rPr>
          <w:rFonts w:hint="eastAsia"/>
        </w:rPr>
        <w:t>，与原文的</w:t>
      </w:r>
      <w:r>
        <w:rPr>
          <w:rFonts w:hint="eastAsia"/>
        </w:rPr>
        <w:t xml:space="preserve">a little </w:t>
      </w:r>
      <w:r>
        <w:rPr>
          <w:rFonts w:hint="eastAsia"/>
        </w:rPr>
        <w:t>不一致，可排除。</w:t>
      </w:r>
      <w:r>
        <w:rPr>
          <w:rFonts w:hint="eastAsia"/>
        </w:rPr>
        <w:t>C</w:t>
      </w:r>
      <w:r>
        <w:rPr>
          <w:rFonts w:hint="eastAsia"/>
        </w:rPr>
        <w:t>选项原文中未曾提及。</w:t>
      </w:r>
    </w:p>
    <w:p w14:paraId="79C2ACF3" w14:textId="77777777" w:rsidR="00F22C9E" w:rsidRDefault="00F22C9E" w:rsidP="00F22C9E">
      <w:pPr>
        <w:spacing w:line="120" w:lineRule="atLeast"/>
        <w:rPr>
          <w:rFonts w:hint="eastAsia"/>
        </w:rPr>
      </w:pPr>
      <w:r>
        <w:rPr>
          <w:rFonts w:hint="eastAsia"/>
        </w:rPr>
        <w:t xml:space="preserve">　　【原文及译文】</w:t>
      </w:r>
    </w:p>
    <w:p w14:paraId="3C71DE9D" w14:textId="77777777" w:rsidR="00F22C9E" w:rsidRDefault="00F22C9E" w:rsidP="00F22C9E">
      <w:pPr>
        <w:spacing w:line="120" w:lineRule="atLeast"/>
        <w:rPr>
          <w:rFonts w:hint="eastAsia"/>
        </w:rPr>
      </w:pPr>
      <w:r>
        <w:rPr>
          <w:rFonts w:hint="eastAsia"/>
        </w:rPr>
        <w:t xml:space="preserve">　　</w:t>
      </w:r>
      <w:r>
        <w:rPr>
          <w:rFonts w:hint="eastAsia"/>
        </w:rPr>
        <w:t>W: Aren</w:t>
      </w:r>
      <w:r>
        <w:rPr>
          <w:rFonts w:hint="eastAsia"/>
        </w:rPr>
        <w:t>’</w:t>
      </w:r>
      <w:r>
        <w:rPr>
          <w:rFonts w:hint="eastAsia"/>
        </w:rPr>
        <w:t>t you disappointed that you didn</w:t>
      </w:r>
      <w:r>
        <w:rPr>
          <w:rFonts w:hint="eastAsia"/>
        </w:rPr>
        <w:t>’</w:t>
      </w:r>
      <w:r>
        <w:rPr>
          <w:rFonts w:hint="eastAsia"/>
        </w:rPr>
        <w:t>t get the promotion?</w:t>
      </w:r>
    </w:p>
    <w:p w14:paraId="7775FC15" w14:textId="77777777" w:rsidR="00F22C9E" w:rsidRDefault="00F22C9E" w:rsidP="00F22C9E">
      <w:pPr>
        <w:spacing w:line="120" w:lineRule="atLeast"/>
        <w:rPr>
          <w:rFonts w:hint="eastAsia"/>
        </w:rPr>
      </w:pPr>
      <w:r>
        <w:rPr>
          <w:rFonts w:hint="eastAsia"/>
        </w:rPr>
        <w:t xml:space="preserve">　　</w:t>
      </w:r>
      <w:r>
        <w:rPr>
          <w:rFonts w:hint="eastAsia"/>
        </w:rPr>
        <w:t>M: Maybe a little, but I know I need more experience before I</w:t>
      </w:r>
      <w:r>
        <w:rPr>
          <w:rFonts w:hint="eastAsia"/>
        </w:rPr>
        <w:t>’</w:t>
      </w:r>
      <w:r>
        <w:rPr>
          <w:rFonts w:hint="eastAsia"/>
        </w:rPr>
        <w:t>m ready for that kind of responsibility.</w:t>
      </w:r>
    </w:p>
    <w:p w14:paraId="0454A3AC" w14:textId="77777777" w:rsidR="00F22C9E" w:rsidRDefault="00F22C9E" w:rsidP="00F22C9E">
      <w:pPr>
        <w:spacing w:line="120" w:lineRule="atLeast"/>
        <w:rPr>
          <w:rFonts w:hint="eastAsia"/>
        </w:rPr>
      </w:pPr>
      <w:r>
        <w:rPr>
          <w:rFonts w:hint="eastAsia"/>
        </w:rPr>
        <w:t xml:space="preserve">　　</w:t>
      </w:r>
      <w:r>
        <w:rPr>
          <w:rFonts w:hint="eastAsia"/>
        </w:rPr>
        <w:t>Q: What do we learn about the man from this conversation?</w:t>
      </w:r>
    </w:p>
    <w:p w14:paraId="3E17C2A5" w14:textId="77777777" w:rsidR="00F22C9E" w:rsidRDefault="00F22C9E" w:rsidP="00F22C9E">
      <w:pPr>
        <w:spacing w:line="120" w:lineRule="atLeast"/>
        <w:rPr>
          <w:rFonts w:hint="eastAsia"/>
        </w:rPr>
      </w:pPr>
      <w:r>
        <w:rPr>
          <w:rFonts w:hint="eastAsia"/>
        </w:rPr>
        <w:t xml:space="preserve">　　女士：你没有被提升，不觉得失望吗</w:t>
      </w:r>
      <w:r>
        <w:rPr>
          <w:rFonts w:hint="eastAsia"/>
        </w:rPr>
        <w:t>?</w:t>
      </w:r>
    </w:p>
    <w:p w14:paraId="30930085" w14:textId="77777777" w:rsidR="00F22C9E" w:rsidRDefault="00F22C9E" w:rsidP="00F22C9E">
      <w:pPr>
        <w:spacing w:line="120" w:lineRule="atLeast"/>
        <w:rPr>
          <w:rFonts w:hint="eastAsia"/>
        </w:rPr>
      </w:pPr>
      <w:r>
        <w:rPr>
          <w:rFonts w:hint="eastAsia"/>
        </w:rPr>
        <w:t xml:space="preserve">　　男士：可能有一点，但我觉得承担责任前需要积累更多经验。</w:t>
      </w:r>
    </w:p>
    <w:p w14:paraId="1287BA39" w14:textId="77777777" w:rsidR="00F22C9E" w:rsidRDefault="00F22C9E" w:rsidP="00F22C9E">
      <w:pPr>
        <w:spacing w:line="120" w:lineRule="atLeast"/>
        <w:rPr>
          <w:rFonts w:hint="eastAsia"/>
        </w:rPr>
      </w:pPr>
      <w:r>
        <w:rPr>
          <w:rFonts w:hint="eastAsia"/>
        </w:rPr>
        <w:t xml:space="preserve">　　问题：从此对话可以得知男士的什么信息</w:t>
      </w:r>
      <w:r>
        <w:rPr>
          <w:rFonts w:hint="eastAsia"/>
        </w:rPr>
        <w:t>?</w:t>
      </w:r>
    </w:p>
    <w:p w14:paraId="7BFFD041" w14:textId="77777777" w:rsidR="00F22C9E" w:rsidRDefault="00F22C9E" w:rsidP="00F22C9E">
      <w:pPr>
        <w:spacing w:line="120" w:lineRule="atLeast"/>
        <w:rPr>
          <w:rFonts w:hint="eastAsia"/>
        </w:rPr>
      </w:pPr>
      <w:r>
        <w:rPr>
          <w:rFonts w:hint="eastAsia"/>
        </w:rPr>
        <w:t xml:space="preserve">　</w:t>
      </w:r>
      <w:r>
        <w:rPr>
          <w:rFonts w:hint="eastAsia"/>
        </w:rPr>
        <w:t xml:space="preserve">  </w:t>
      </w:r>
      <w:r>
        <w:rPr>
          <w:rFonts w:hint="eastAsia"/>
        </w:rPr>
        <w:t>【词汇点拨】</w:t>
      </w:r>
      <w:r>
        <w:rPr>
          <w:rFonts w:hint="eastAsia"/>
        </w:rPr>
        <w:t xml:space="preserve">disappointed a. </w:t>
      </w:r>
      <w:r>
        <w:rPr>
          <w:rFonts w:hint="eastAsia"/>
        </w:rPr>
        <w:t>失望的</w:t>
      </w:r>
      <w:r>
        <w:rPr>
          <w:rFonts w:hint="eastAsia"/>
        </w:rPr>
        <w:t xml:space="preserve">;ambitious a. </w:t>
      </w:r>
      <w:r>
        <w:rPr>
          <w:rFonts w:hint="eastAsia"/>
        </w:rPr>
        <w:t>有雄心的</w:t>
      </w:r>
      <w:r>
        <w:rPr>
          <w:rFonts w:hint="eastAsia"/>
        </w:rPr>
        <w:t xml:space="preserve">;promotion n. </w:t>
      </w:r>
      <w:r>
        <w:rPr>
          <w:rFonts w:hint="eastAsia"/>
        </w:rPr>
        <w:t>晋升</w:t>
      </w:r>
      <w:r>
        <w:rPr>
          <w:rFonts w:hint="eastAsia"/>
        </w:rPr>
        <w:t xml:space="preserve">;responsibility n. </w:t>
      </w:r>
      <w:r>
        <w:rPr>
          <w:rFonts w:hint="eastAsia"/>
        </w:rPr>
        <w:t>责任</w:t>
      </w:r>
    </w:p>
    <w:p w14:paraId="1FE54C9E" w14:textId="77777777" w:rsidR="00F22C9E" w:rsidRDefault="00F22C9E" w:rsidP="00F22C9E">
      <w:pPr>
        <w:spacing w:line="120" w:lineRule="atLeast"/>
        <w:rPr>
          <w:rFonts w:hint="eastAsia"/>
        </w:rPr>
      </w:pPr>
      <w:r>
        <w:rPr>
          <w:rFonts w:hint="eastAsia"/>
        </w:rPr>
        <w:t xml:space="preserve">　　</w:t>
      </w:r>
      <w:r>
        <w:rPr>
          <w:rFonts w:hint="eastAsia"/>
        </w:rPr>
        <w:t xml:space="preserve">16. A) She must have paid a lot for the gym. A) </w:t>
      </w:r>
      <w:r>
        <w:rPr>
          <w:rFonts w:hint="eastAsia"/>
        </w:rPr>
        <w:t>她一定在健身房花了很多钱。</w:t>
      </w:r>
    </w:p>
    <w:p w14:paraId="3AB91EBE" w14:textId="77777777" w:rsidR="00F22C9E" w:rsidRDefault="00F22C9E" w:rsidP="00F22C9E">
      <w:pPr>
        <w:spacing w:line="120" w:lineRule="atLeast"/>
        <w:rPr>
          <w:rFonts w:hint="eastAsia"/>
        </w:rPr>
      </w:pPr>
      <w:r>
        <w:rPr>
          <w:rFonts w:hint="eastAsia"/>
        </w:rPr>
        <w:t xml:space="preserve">　　</w:t>
      </w:r>
      <w:r>
        <w:rPr>
          <w:rFonts w:hint="eastAsia"/>
        </w:rPr>
        <w:t xml:space="preserve">B) She is known to have a terrific figure. B) </w:t>
      </w:r>
      <w:r>
        <w:rPr>
          <w:rFonts w:hint="eastAsia"/>
        </w:rPr>
        <w:t>她以身材好而闻名。</w:t>
      </w:r>
    </w:p>
    <w:p w14:paraId="6ADD3497" w14:textId="77777777" w:rsidR="00F22C9E" w:rsidRDefault="00F22C9E" w:rsidP="00F22C9E">
      <w:pPr>
        <w:spacing w:line="120" w:lineRule="atLeast"/>
        <w:rPr>
          <w:rFonts w:hint="eastAsia"/>
        </w:rPr>
      </w:pPr>
      <w:r>
        <w:rPr>
          <w:rFonts w:hint="eastAsia"/>
        </w:rPr>
        <w:t xml:space="preserve">　　</w:t>
      </w:r>
      <w:r>
        <w:rPr>
          <w:rFonts w:hint="eastAsia"/>
        </w:rPr>
        <w:t xml:space="preserve">C) Her gym exercise has yielded good results. C) </w:t>
      </w:r>
      <w:r>
        <w:rPr>
          <w:rFonts w:hint="eastAsia"/>
        </w:rPr>
        <w:t>她的健身锻炼取得了很好的效果。</w:t>
      </w:r>
    </w:p>
    <w:p w14:paraId="43376F54" w14:textId="77777777" w:rsidR="00F22C9E" w:rsidRDefault="00F22C9E" w:rsidP="00F22C9E">
      <w:pPr>
        <w:spacing w:line="120" w:lineRule="atLeast"/>
        <w:rPr>
          <w:rFonts w:hint="eastAsia"/>
        </w:rPr>
      </w:pPr>
      <w:r>
        <w:rPr>
          <w:rFonts w:hint="eastAsia"/>
        </w:rPr>
        <w:t xml:space="preserve">　　</w:t>
      </w:r>
      <w:r>
        <w:rPr>
          <w:rFonts w:hint="eastAsia"/>
        </w:rPr>
        <w:t xml:space="preserve">D) Her effort to keep fit is really praiseworthy. D) </w:t>
      </w:r>
      <w:r>
        <w:rPr>
          <w:rFonts w:hint="eastAsia"/>
        </w:rPr>
        <w:t>她努力健身的做法值得称赞。</w:t>
      </w:r>
    </w:p>
    <w:p w14:paraId="40B6C7B3" w14:textId="77777777" w:rsidR="00F22C9E" w:rsidRDefault="00F22C9E" w:rsidP="00F22C9E">
      <w:pPr>
        <w:spacing w:line="120" w:lineRule="atLeast"/>
        <w:rPr>
          <w:rFonts w:hint="eastAsia"/>
        </w:rPr>
      </w:pPr>
      <w:r>
        <w:rPr>
          <w:rFonts w:hint="eastAsia"/>
        </w:rPr>
        <w:t xml:space="preserve">　　【听音指导】预读四个选项，可知选项</w:t>
      </w:r>
      <w:r>
        <w:rPr>
          <w:rFonts w:hint="eastAsia"/>
        </w:rPr>
        <w:t>A</w:t>
      </w:r>
      <w:r>
        <w:rPr>
          <w:rFonts w:hint="eastAsia"/>
        </w:rPr>
        <w:t>与其他三项明显不同，可初步排除。选项</w:t>
      </w:r>
      <w:r>
        <w:rPr>
          <w:rFonts w:hint="eastAsia"/>
        </w:rPr>
        <w:t>B</w:t>
      </w:r>
      <w:r>
        <w:rPr>
          <w:rFonts w:hint="eastAsia"/>
        </w:rPr>
        <w:t>、</w:t>
      </w:r>
      <w:r>
        <w:rPr>
          <w:rFonts w:hint="eastAsia"/>
        </w:rPr>
        <w:t>C</w:t>
      </w:r>
      <w:r>
        <w:rPr>
          <w:rFonts w:hint="eastAsia"/>
        </w:rPr>
        <w:t>都是关于锻炼效果极佳的表达，按照惯例其中应该有答案。本题为意义解释题，同义替换是答案。</w:t>
      </w:r>
    </w:p>
    <w:p w14:paraId="3F18043B" w14:textId="77777777" w:rsidR="00F22C9E" w:rsidRDefault="00F22C9E" w:rsidP="00F22C9E">
      <w:pPr>
        <w:spacing w:line="120" w:lineRule="atLeast"/>
        <w:rPr>
          <w:rFonts w:hint="eastAsia"/>
        </w:rPr>
      </w:pPr>
      <w:r>
        <w:rPr>
          <w:rFonts w:hint="eastAsia"/>
        </w:rPr>
        <w:t xml:space="preserve">　　【正确项分析】男士提到</w:t>
      </w:r>
      <w:r>
        <w:rPr>
          <w:rFonts w:hint="eastAsia"/>
        </w:rPr>
        <w:t>your effort has paid off</w:t>
      </w:r>
      <w:r>
        <w:rPr>
          <w:rFonts w:hint="eastAsia"/>
        </w:rPr>
        <w:t>，这与选项</w:t>
      </w:r>
      <w:r>
        <w:rPr>
          <w:rFonts w:hint="eastAsia"/>
        </w:rPr>
        <w:t>C</w:t>
      </w:r>
      <w:r>
        <w:rPr>
          <w:rFonts w:hint="eastAsia"/>
        </w:rPr>
        <w:t>中的</w:t>
      </w:r>
      <w:r>
        <w:rPr>
          <w:rFonts w:hint="eastAsia"/>
        </w:rPr>
        <w:t>has yielded good results</w:t>
      </w:r>
      <w:r>
        <w:rPr>
          <w:rFonts w:hint="eastAsia"/>
        </w:rPr>
        <w:t>一致，故选择</w:t>
      </w:r>
      <w:r>
        <w:rPr>
          <w:rFonts w:hint="eastAsia"/>
        </w:rPr>
        <w:t>C</w:t>
      </w:r>
      <w:r>
        <w:rPr>
          <w:rFonts w:hint="eastAsia"/>
        </w:rPr>
        <w:t>项。</w:t>
      </w:r>
    </w:p>
    <w:p w14:paraId="17671BFC" w14:textId="77777777" w:rsidR="00F22C9E" w:rsidRDefault="00F22C9E" w:rsidP="00F22C9E">
      <w:pPr>
        <w:spacing w:line="120" w:lineRule="atLeast"/>
        <w:rPr>
          <w:rFonts w:hint="eastAsia"/>
        </w:rPr>
      </w:pPr>
      <w:r>
        <w:rPr>
          <w:rFonts w:hint="eastAsia"/>
        </w:rPr>
        <w:t xml:space="preserve">　　【干扰项分析】男士赞扬女士身材好，但未曾提到她以此闻名，</w:t>
      </w:r>
      <w:r>
        <w:rPr>
          <w:rFonts w:hint="eastAsia"/>
        </w:rPr>
        <w:t>B</w:t>
      </w:r>
      <w:r>
        <w:rPr>
          <w:rFonts w:hint="eastAsia"/>
        </w:rPr>
        <w:t>选项可排除。男士也未称赞她的作法，故排除选项</w:t>
      </w:r>
      <w:r>
        <w:rPr>
          <w:rFonts w:hint="eastAsia"/>
        </w:rPr>
        <w:t>D</w:t>
      </w:r>
      <w:r>
        <w:rPr>
          <w:rFonts w:hint="eastAsia"/>
        </w:rPr>
        <w:t>。</w:t>
      </w:r>
    </w:p>
    <w:p w14:paraId="69A95023" w14:textId="77777777" w:rsidR="00F22C9E" w:rsidRDefault="00F22C9E" w:rsidP="00F22C9E">
      <w:pPr>
        <w:spacing w:line="120" w:lineRule="atLeast"/>
        <w:rPr>
          <w:rFonts w:hint="eastAsia"/>
        </w:rPr>
      </w:pPr>
      <w:r>
        <w:rPr>
          <w:rFonts w:hint="eastAsia"/>
        </w:rPr>
        <w:t xml:space="preserve">　　【原文及译文】</w:t>
      </w:r>
    </w:p>
    <w:p w14:paraId="1F743465" w14:textId="77777777" w:rsidR="00F22C9E" w:rsidRDefault="00F22C9E" w:rsidP="00F22C9E">
      <w:pPr>
        <w:spacing w:line="120" w:lineRule="atLeast"/>
        <w:rPr>
          <w:rFonts w:hint="eastAsia"/>
        </w:rPr>
      </w:pPr>
      <w:r>
        <w:rPr>
          <w:rFonts w:hint="eastAsia"/>
        </w:rPr>
        <w:t xml:space="preserve">　　</w:t>
      </w:r>
      <w:r>
        <w:rPr>
          <w:rFonts w:hint="eastAsia"/>
        </w:rPr>
        <w:t>W: I</w:t>
      </w:r>
      <w:r>
        <w:rPr>
          <w:rFonts w:hint="eastAsia"/>
        </w:rPr>
        <w:t>’</w:t>
      </w:r>
      <w:r>
        <w:rPr>
          <w:rFonts w:hint="eastAsia"/>
        </w:rPr>
        <w:t>ve been working out the gym since January. I was a bit out of shape.</w:t>
      </w:r>
    </w:p>
    <w:p w14:paraId="480ACCD3" w14:textId="77777777" w:rsidR="00F22C9E" w:rsidRDefault="00F22C9E" w:rsidP="00F22C9E">
      <w:pPr>
        <w:spacing w:line="120" w:lineRule="atLeast"/>
        <w:rPr>
          <w:rFonts w:hint="eastAsia"/>
        </w:rPr>
      </w:pPr>
      <w:r>
        <w:rPr>
          <w:rFonts w:hint="eastAsia"/>
        </w:rPr>
        <w:t xml:space="preserve">　　</w:t>
      </w:r>
      <w:r>
        <w:rPr>
          <w:rFonts w:hint="eastAsia"/>
        </w:rPr>
        <w:t>M: You look terrific. It seems that your effort has paid off.</w:t>
      </w:r>
    </w:p>
    <w:p w14:paraId="61609517" w14:textId="77777777" w:rsidR="00F22C9E" w:rsidRDefault="00F22C9E" w:rsidP="00F22C9E">
      <w:pPr>
        <w:spacing w:line="120" w:lineRule="atLeast"/>
        <w:rPr>
          <w:rFonts w:hint="eastAsia"/>
        </w:rPr>
      </w:pPr>
      <w:r>
        <w:rPr>
          <w:rFonts w:hint="eastAsia"/>
        </w:rPr>
        <w:t xml:space="preserve">　　</w:t>
      </w:r>
      <w:r>
        <w:rPr>
          <w:rFonts w:hint="eastAsia"/>
        </w:rPr>
        <w:t>Q: What does the man imply about the woman?</w:t>
      </w:r>
    </w:p>
    <w:p w14:paraId="51447669" w14:textId="77777777" w:rsidR="00F22C9E" w:rsidRDefault="00F22C9E" w:rsidP="00F22C9E">
      <w:pPr>
        <w:spacing w:line="120" w:lineRule="atLeast"/>
        <w:rPr>
          <w:rFonts w:hint="eastAsia"/>
        </w:rPr>
      </w:pPr>
      <w:r>
        <w:rPr>
          <w:rFonts w:hint="eastAsia"/>
        </w:rPr>
        <w:t xml:space="preserve">　　女士：我从一月份一直在健身房锻炼。我之前都有些走形了。</w:t>
      </w:r>
    </w:p>
    <w:p w14:paraId="4A7F78EE" w14:textId="77777777" w:rsidR="00F22C9E" w:rsidRDefault="00F22C9E" w:rsidP="00F22C9E">
      <w:pPr>
        <w:spacing w:line="120" w:lineRule="atLeast"/>
        <w:rPr>
          <w:rFonts w:hint="eastAsia"/>
        </w:rPr>
      </w:pPr>
      <w:r>
        <w:rPr>
          <w:rFonts w:hint="eastAsia"/>
        </w:rPr>
        <w:t xml:space="preserve">　　男士：现在你看起来很棒。看来你的努力没有白费。</w:t>
      </w:r>
    </w:p>
    <w:p w14:paraId="174F13B0" w14:textId="77777777" w:rsidR="00F22C9E" w:rsidRDefault="00F22C9E" w:rsidP="00F22C9E">
      <w:pPr>
        <w:spacing w:line="120" w:lineRule="atLeast"/>
        <w:rPr>
          <w:rFonts w:hint="eastAsia"/>
        </w:rPr>
      </w:pPr>
      <w:r>
        <w:rPr>
          <w:rFonts w:hint="eastAsia"/>
        </w:rPr>
        <w:t xml:space="preserve">　　问题：男士暗示女士什么</w:t>
      </w:r>
      <w:r>
        <w:rPr>
          <w:rFonts w:hint="eastAsia"/>
        </w:rPr>
        <w:t>?</w:t>
      </w:r>
    </w:p>
    <w:p w14:paraId="4FB2F684" w14:textId="77777777" w:rsidR="00F22C9E" w:rsidRDefault="00F22C9E" w:rsidP="00F22C9E">
      <w:pPr>
        <w:spacing w:line="120" w:lineRule="atLeast"/>
        <w:rPr>
          <w:rFonts w:hint="eastAsia"/>
        </w:rPr>
      </w:pPr>
      <w:r>
        <w:rPr>
          <w:rFonts w:hint="eastAsia"/>
        </w:rPr>
        <w:t xml:space="preserve">　　【词汇点拨】</w:t>
      </w:r>
      <w:r>
        <w:rPr>
          <w:rFonts w:hint="eastAsia"/>
        </w:rPr>
        <w:t xml:space="preserve">gym n. </w:t>
      </w:r>
      <w:r>
        <w:rPr>
          <w:rFonts w:hint="eastAsia"/>
        </w:rPr>
        <w:t>健身房</w:t>
      </w:r>
      <w:r>
        <w:rPr>
          <w:rFonts w:hint="eastAsia"/>
        </w:rPr>
        <w:t xml:space="preserve">;yield v. </w:t>
      </w:r>
      <w:r>
        <w:rPr>
          <w:rFonts w:hint="eastAsia"/>
        </w:rPr>
        <w:t>产生</w:t>
      </w:r>
      <w:r>
        <w:rPr>
          <w:rFonts w:hint="eastAsia"/>
        </w:rPr>
        <w:t xml:space="preserve">;keep fit </w:t>
      </w:r>
      <w:r>
        <w:rPr>
          <w:rFonts w:hint="eastAsia"/>
        </w:rPr>
        <w:t>保持体型</w:t>
      </w:r>
      <w:r>
        <w:rPr>
          <w:rFonts w:hint="eastAsia"/>
        </w:rPr>
        <w:t xml:space="preserve">;work out </w:t>
      </w:r>
      <w:r>
        <w:rPr>
          <w:rFonts w:hint="eastAsia"/>
        </w:rPr>
        <w:t>体育锻炼</w:t>
      </w:r>
      <w:r>
        <w:rPr>
          <w:rFonts w:hint="eastAsia"/>
        </w:rPr>
        <w:t xml:space="preserve">;out of shape </w:t>
      </w:r>
      <w:r>
        <w:rPr>
          <w:rFonts w:hint="eastAsia"/>
        </w:rPr>
        <w:t>走形，走样</w:t>
      </w:r>
      <w:r>
        <w:rPr>
          <w:rFonts w:hint="eastAsia"/>
        </w:rPr>
        <w:t xml:space="preserve">;pay off </w:t>
      </w:r>
      <w:r>
        <w:rPr>
          <w:rFonts w:hint="eastAsia"/>
        </w:rPr>
        <w:t>得到好结果</w:t>
      </w:r>
    </w:p>
    <w:p w14:paraId="1FA80CE8" w14:textId="77777777" w:rsidR="00F22C9E" w:rsidRDefault="00F22C9E" w:rsidP="00F22C9E">
      <w:pPr>
        <w:spacing w:line="120" w:lineRule="atLeast"/>
        <w:rPr>
          <w:rFonts w:hint="eastAsia"/>
        </w:rPr>
      </w:pPr>
      <w:r>
        <w:rPr>
          <w:rFonts w:hint="eastAsia"/>
        </w:rPr>
        <w:t xml:space="preserve">　　</w:t>
      </w:r>
      <w:r>
        <w:rPr>
          <w:rFonts w:hint="eastAsia"/>
        </w:rPr>
        <w:t xml:space="preserve">17. A) Female students are unfit for studying physics. A) </w:t>
      </w:r>
      <w:r>
        <w:rPr>
          <w:rFonts w:hint="eastAsia"/>
        </w:rPr>
        <w:t>女学生不适合学习物理。</w:t>
      </w:r>
    </w:p>
    <w:p w14:paraId="0D03E9CA" w14:textId="77777777" w:rsidR="00F22C9E" w:rsidRDefault="00F22C9E" w:rsidP="00F22C9E">
      <w:pPr>
        <w:spacing w:line="120" w:lineRule="atLeast"/>
        <w:rPr>
          <w:rFonts w:hint="eastAsia"/>
        </w:rPr>
      </w:pPr>
      <w:r>
        <w:rPr>
          <w:rFonts w:hint="eastAsia"/>
        </w:rPr>
        <w:t xml:space="preserve">　　</w:t>
      </w:r>
      <w:r>
        <w:rPr>
          <w:rFonts w:hint="eastAsia"/>
        </w:rPr>
        <w:t>B) He can serve as the woman</w:t>
      </w:r>
      <w:r>
        <w:rPr>
          <w:rFonts w:hint="eastAsia"/>
        </w:rPr>
        <w:t>’</w:t>
      </w:r>
      <w:r>
        <w:rPr>
          <w:rFonts w:hint="eastAsia"/>
        </w:rPr>
        <w:t xml:space="preserve">s tutor. B) </w:t>
      </w:r>
      <w:r>
        <w:rPr>
          <w:rFonts w:hint="eastAsia"/>
        </w:rPr>
        <w:t>他可以担当女士的家庭教师。</w:t>
      </w:r>
    </w:p>
    <w:p w14:paraId="6A2CA520" w14:textId="77777777" w:rsidR="00F22C9E" w:rsidRDefault="00F22C9E" w:rsidP="00F22C9E">
      <w:pPr>
        <w:spacing w:line="120" w:lineRule="atLeast"/>
        <w:rPr>
          <w:rFonts w:hint="eastAsia"/>
        </w:rPr>
      </w:pPr>
      <w:r>
        <w:rPr>
          <w:rFonts w:hint="eastAsia"/>
        </w:rPr>
        <w:t xml:space="preserve">　　</w:t>
      </w:r>
      <w:r>
        <w:rPr>
          <w:rFonts w:hint="eastAsia"/>
        </w:rPr>
        <w:t xml:space="preserve">C) Physics is an important course at school. C) </w:t>
      </w:r>
      <w:r>
        <w:rPr>
          <w:rFonts w:hint="eastAsia"/>
        </w:rPr>
        <w:t>在学校，物理是一门很重要的学科。</w:t>
      </w:r>
    </w:p>
    <w:p w14:paraId="4DC7A60C" w14:textId="77777777" w:rsidR="00F22C9E" w:rsidRDefault="00F22C9E" w:rsidP="00F22C9E">
      <w:pPr>
        <w:spacing w:line="120" w:lineRule="atLeast"/>
        <w:rPr>
          <w:rFonts w:hint="eastAsia"/>
        </w:rPr>
      </w:pPr>
      <w:r>
        <w:rPr>
          <w:rFonts w:hint="eastAsia"/>
        </w:rPr>
        <w:t xml:space="preserve">　　</w:t>
      </w:r>
      <w:r>
        <w:rPr>
          <w:rFonts w:hint="eastAsia"/>
        </w:rPr>
        <w:t>D) The professor</w:t>
      </w:r>
      <w:r>
        <w:rPr>
          <w:rFonts w:hint="eastAsia"/>
        </w:rPr>
        <w:t>’</w:t>
      </w:r>
      <w:r>
        <w:rPr>
          <w:rFonts w:hint="eastAsia"/>
        </w:rPr>
        <w:t xml:space="preserve">s suggestion is constructive. D) </w:t>
      </w:r>
      <w:r>
        <w:rPr>
          <w:rFonts w:hint="eastAsia"/>
        </w:rPr>
        <w:t>教授的建议是有建设性的。</w:t>
      </w:r>
    </w:p>
    <w:p w14:paraId="7F3A0A00" w14:textId="77777777" w:rsidR="00F22C9E" w:rsidRDefault="00F22C9E" w:rsidP="00F22C9E">
      <w:pPr>
        <w:spacing w:line="120" w:lineRule="atLeast"/>
        <w:rPr>
          <w:rFonts w:hint="eastAsia"/>
        </w:rPr>
      </w:pPr>
      <w:r>
        <w:rPr>
          <w:rFonts w:hint="eastAsia"/>
        </w:rPr>
        <w:t xml:space="preserve">　　【听音指导】本题选项预读最难，找不出明显的相反或相似选项，听前可暂时确定两组方向。选项</w:t>
      </w:r>
      <w:r>
        <w:rPr>
          <w:rFonts w:hint="eastAsia"/>
        </w:rPr>
        <w:t>A</w:t>
      </w:r>
      <w:r>
        <w:rPr>
          <w:rFonts w:hint="eastAsia"/>
        </w:rPr>
        <w:t>、</w:t>
      </w:r>
      <w:r>
        <w:rPr>
          <w:rFonts w:hint="eastAsia"/>
        </w:rPr>
        <w:t>C</w:t>
      </w:r>
      <w:r>
        <w:rPr>
          <w:rFonts w:hint="eastAsia"/>
        </w:rPr>
        <w:t>与物理有关，选项</w:t>
      </w:r>
      <w:r>
        <w:rPr>
          <w:rFonts w:hint="eastAsia"/>
        </w:rPr>
        <w:t>B</w:t>
      </w:r>
      <w:r>
        <w:rPr>
          <w:rFonts w:hint="eastAsia"/>
        </w:rPr>
        <w:t>、</w:t>
      </w:r>
      <w:r>
        <w:rPr>
          <w:rFonts w:hint="eastAsia"/>
        </w:rPr>
        <w:t>D</w:t>
      </w:r>
      <w:r>
        <w:rPr>
          <w:rFonts w:hint="eastAsia"/>
        </w:rPr>
        <w:t>是导师的建议，待场景明确后再排除。</w:t>
      </w:r>
    </w:p>
    <w:p w14:paraId="709E9490" w14:textId="77777777" w:rsidR="00F22C9E" w:rsidRDefault="00F22C9E" w:rsidP="00F22C9E">
      <w:pPr>
        <w:spacing w:line="120" w:lineRule="atLeast"/>
        <w:rPr>
          <w:rFonts w:hint="eastAsia"/>
        </w:rPr>
      </w:pPr>
      <w:r>
        <w:rPr>
          <w:rFonts w:hint="eastAsia"/>
        </w:rPr>
        <w:t xml:space="preserve">　　【正确项分析】首句用到</w:t>
      </w:r>
      <w:r>
        <w:rPr>
          <w:rFonts w:hint="eastAsia"/>
        </w:rPr>
        <w:t>suggest</w:t>
      </w:r>
      <w:r>
        <w:rPr>
          <w:rFonts w:hint="eastAsia"/>
        </w:rPr>
        <w:t>接着说到</w:t>
      </w:r>
      <w:r>
        <w:rPr>
          <w:rFonts w:hint="eastAsia"/>
        </w:rPr>
        <w:t>tutor</w:t>
      </w:r>
      <w:r>
        <w:rPr>
          <w:rFonts w:hint="eastAsia"/>
        </w:rPr>
        <w:t>场景明确，和选项</w:t>
      </w:r>
      <w:r>
        <w:rPr>
          <w:rFonts w:hint="eastAsia"/>
        </w:rPr>
        <w:t>B</w:t>
      </w:r>
      <w:r>
        <w:rPr>
          <w:rFonts w:hint="eastAsia"/>
        </w:rPr>
        <w:t>、</w:t>
      </w:r>
      <w:r>
        <w:rPr>
          <w:rFonts w:hint="eastAsia"/>
        </w:rPr>
        <w:t>D</w:t>
      </w:r>
      <w:r>
        <w:rPr>
          <w:rFonts w:hint="eastAsia"/>
        </w:rPr>
        <w:t>有关，排除选项</w:t>
      </w:r>
      <w:r>
        <w:rPr>
          <w:rFonts w:hint="eastAsia"/>
        </w:rPr>
        <w:t>A</w:t>
      </w:r>
      <w:r>
        <w:rPr>
          <w:rFonts w:hint="eastAsia"/>
        </w:rPr>
        <w:t>、</w:t>
      </w:r>
      <w:r>
        <w:rPr>
          <w:rFonts w:hint="eastAsia"/>
        </w:rPr>
        <w:t>C</w:t>
      </w:r>
      <w:r>
        <w:rPr>
          <w:rFonts w:hint="eastAsia"/>
        </w:rPr>
        <w:t>。首句</w:t>
      </w:r>
      <w:r>
        <w:rPr>
          <w:rFonts w:hint="eastAsia"/>
        </w:rPr>
        <w:t>Professor Clark suggested I get a tutor for advanced physics</w:t>
      </w:r>
      <w:r>
        <w:rPr>
          <w:rFonts w:hint="eastAsia"/>
        </w:rPr>
        <w:t>，可知答案为选项</w:t>
      </w:r>
      <w:r>
        <w:rPr>
          <w:rFonts w:hint="eastAsia"/>
        </w:rPr>
        <w:t>D</w:t>
      </w:r>
      <w:r>
        <w:rPr>
          <w:rFonts w:hint="eastAsia"/>
        </w:rPr>
        <w:t>。</w:t>
      </w:r>
    </w:p>
    <w:p w14:paraId="0EB64E2E" w14:textId="77777777" w:rsidR="00F22C9E" w:rsidRDefault="00F22C9E" w:rsidP="00F22C9E">
      <w:pPr>
        <w:spacing w:line="120" w:lineRule="atLeast"/>
        <w:rPr>
          <w:rFonts w:hint="eastAsia"/>
        </w:rPr>
      </w:pPr>
      <w:r>
        <w:rPr>
          <w:rFonts w:hint="eastAsia"/>
        </w:rPr>
        <w:t xml:space="preserve">　　【原文及译文】</w:t>
      </w:r>
    </w:p>
    <w:p w14:paraId="02E1E38D" w14:textId="77777777" w:rsidR="00F22C9E" w:rsidRDefault="00F22C9E" w:rsidP="00F22C9E">
      <w:pPr>
        <w:spacing w:line="120" w:lineRule="atLeast"/>
        <w:rPr>
          <w:rFonts w:hint="eastAsia"/>
        </w:rPr>
      </w:pPr>
      <w:r>
        <w:rPr>
          <w:rFonts w:hint="eastAsia"/>
        </w:rPr>
        <w:t xml:space="preserve">　　</w:t>
      </w:r>
      <w:r>
        <w:rPr>
          <w:rFonts w:hint="eastAsia"/>
        </w:rPr>
        <w:t>W: Professor Clark suggested I get a tutor for advanced physics.</w:t>
      </w:r>
    </w:p>
    <w:p w14:paraId="2EE34B7A" w14:textId="77777777" w:rsidR="00F22C9E" w:rsidRDefault="00F22C9E" w:rsidP="00F22C9E">
      <w:pPr>
        <w:spacing w:line="120" w:lineRule="atLeast"/>
        <w:rPr>
          <w:rFonts w:hint="eastAsia"/>
        </w:rPr>
      </w:pPr>
      <w:r>
        <w:rPr>
          <w:rFonts w:hint="eastAsia"/>
        </w:rPr>
        <w:t xml:space="preserve">　　</w:t>
      </w:r>
      <w:r>
        <w:rPr>
          <w:rFonts w:hint="eastAsia"/>
        </w:rPr>
        <w:t>M: Well, that might help. Advanced physics is a pretty difficult course.</w:t>
      </w:r>
    </w:p>
    <w:p w14:paraId="60D34416" w14:textId="77777777" w:rsidR="00F22C9E" w:rsidRDefault="00F22C9E" w:rsidP="00F22C9E">
      <w:pPr>
        <w:spacing w:line="120" w:lineRule="atLeast"/>
        <w:rPr>
          <w:rFonts w:hint="eastAsia"/>
        </w:rPr>
      </w:pPr>
      <w:r>
        <w:rPr>
          <w:rFonts w:hint="eastAsia"/>
        </w:rPr>
        <w:t xml:space="preserve">　　</w:t>
      </w:r>
      <w:r>
        <w:rPr>
          <w:rFonts w:hint="eastAsia"/>
        </w:rPr>
        <w:t>Q: What does the man mean?</w:t>
      </w:r>
    </w:p>
    <w:p w14:paraId="23E7FCC0" w14:textId="77777777" w:rsidR="00F22C9E" w:rsidRDefault="00F22C9E" w:rsidP="00F22C9E">
      <w:pPr>
        <w:spacing w:line="120" w:lineRule="atLeast"/>
        <w:rPr>
          <w:rFonts w:hint="eastAsia"/>
        </w:rPr>
      </w:pPr>
      <w:r>
        <w:rPr>
          <w:rFonts w:hint="eastAsia"/>
        </w:rPr>
        <w:t xml:space="preserve">　　女士：克拉克教授建议我得为高等物理找个家庭教师。</w:t>
      </w:r>
    </w:p>
    <w:p w14:paraId="15D815CA" w14:textId="77777777" w:rsidR="00F22C9E" w:rsidRDefault="00F22C9E" w:rsidP="00F22C9E">
      <w:pPr>
        <w:spacing w:line="120" w:lineRule="atLeast"/>
        <w:rPr>
          <w:rFonts w:hint="eastAsia"/>
        </w:rPr>
      </w:pPr>
      <w:r>
        <w:rPr>
          <w:rFonts w:hint="eastAsia"/>
        </w:rPr>
        <w:t xml:space="preserve">　　男士：嗯，那可能有帮助。高等物理确实是一门比较难的科目。</w:t>
      </w:r>
    </w:p>
    <w:p w14:paraId="1DC8972A" w14:textId="77777777" w:rsidR="00F22C9E" w:rsidRDefault="00F22C9E" w:rsidP="00F22C9E">
      <w:pPr>
        <w:spacing w:line="120" w:lineRule="atLeast"/>
        <w:rPr>
          <w:rFonts w:hint="eastAsia"/>
        </w:rPr>
      </w:pPr>
      <w:r>
        <w:rPr>
          <w:rFonts w:hint="eastAsia"/>
        </w:rPr>
        <w:t xml:space="preserve">　　问题：男士的意思是什么</w:t>
      </w:r>
      <w:r>
        <w:rPr>
          <w:rFonts w:hint="eastAsia"/>
        </w:rPr>
        <w:t>?</w:t>
      </w:r>
    </w:p>
    <w:p w14:paraId="335BE340" w14:textId="77777777" w:rsidR="00F22C9E" w:rsidRDefault="00F22C9E" w:rsidP="00F22C9E">
      <w:pPr>
        <w:spacing w:line="120" w:lineRule="atLeast"/>
        <w:rPr>
          <w:rFonts w:hint="eastAsia"/>
        </w:rPr>
      </w:pPr>
      <w:r>
        <w:rPr>
          <w:rFonts w:hint="eastAsia"/>
        </w:rPr>
        <w:t xml:space="preserve">　　【词汇点拨】</w:t>
      </w:r>
      <w:r>
        <w:rPr>
          <w:rFonts w:hint="eastAsia"/>
        </w:rPr>
        <w:t xml:space="preserve">tutor n. </w:t>
      </w:r>
      <w:r>
        <w:rPr>
          <w:rFonts w:hint="eastAsia"/>
        </w:rPr>
        <w:t>家庭教师</w:t>
      </w:r>
      <w:r>
        <w:rPr>
          <w:rFonts w:hint="eastAsia"/>
        </w:rPr>
        <w:t xml:space="preserve">;constructive a. </w:t>
      </w:r>
      <w:r>
        <w:rPr>
          <w:rFonts w:hint="eastAsia"/>
        </w:rPr>
        <w:t>有益的，建设性的</w:t>
      </w:r>
    </w:p>
    <w:p w14:paraId="6729E28B" w14:textId="77777777" w:rsidR="00F22C9E" w:rsidRDefault="00F22C9E" w:rsidP="00F22C9E">
      <w:pPr>
        <w:spacing w:line="120" w:lineRule="atLeast"/>
        <w:rPr>
          <w:rFonts w:hint="eastAsia"/>
        </w:rPr>
      </w:pPr>
      <w:r>
        <w:rPr>
          <w:rFonts w:hint="eastAsia"/>
        </w:rPr>
        <w:t xml:space="preserve">　　</w:t>
      </w:r>
      <w:r>
        <w:rPr>
          <w:rFonts w:hint="eastAsia"/>
        </w:rPr>
        <w:t xml:space="preserve">18. A) Indifferent. A) </w:t>
      </w:r>
      <w:r>
        <w:rPr>
          <w:rFonts w:hint="eastAsia"/>
        </w:rPr>
        <w:t>漠不关心的。</w:t>
      </w:r>
    </w:p>
    <w:p w14:paraId="4CE4D599" w14:textId="77777777" w:rsidR="00F22C9E" w:rsidRDefault="00F22C9E" w:rsidP="00F22C9E">
      <w:pPr>
        <w:spacing w:line="120" w:lineRule="atLeast"/>
        <w:rPr>
          <w:rFonts w:hint="eastAsia"/>
        </w:rPr>
      </w:pPr>
      <w:r>
        <w:rPr>
          <w:rFonts w:hint="eastAsia"/>
        </w:rPr>
        <w:t xml:space="preserve">　　</w:t>
      </w:r>
      <w:r>
        <w:rPr>
          <w:rFonts w:hint="eastAsia"/>
        </w:rPr>
        <w:t xml:space="preserve">B) Doubtful. B) </w:t>
      </w:r>
      <w:r>
        <w:rPr>
          <w:rFonts w:hint="eastAsia"/>
        </w:rPr>
        <w:t>怀疑的。</w:t>
      </w:r>
    </w:p>
    <w:p w14:paraId="01E32607" w14:textId="77777777" w:rsidR="00F22C9E" w:rsidRDefault="00F22C9E" w:rsidP="00F22C9E">
      <w:pPr>
        <w:spacing w:line="120" w:lineRule="atLeast"/>
        <w:rPr>
          <w:rFonts w:hint="eastAsia"/>
        </w:rPr>
      </w:pPr>
      <w:r>
        <w:rPr>
          <w:rFonts w:hint="eastAsia"/>
        </w:rPr>
        <w:t xml:space="preserve">　　</w:t>
      </w:r>
      <w:r>
        <w:rPr>
          <w:rFonts w:hint="eastAsia"/>
        </w:rPr>
        <w:t xml:space="preserve">C) Pleased. C) </w:t>
      </w:r>
      <w:r>
        <w:rPr>
          <w:rFonts w:hint="eastAsia"/>
        </w:rPr>
        <w:t>高兴的。</w:t>
      </w:r>
    </w:p>
    <w:p w14:paraId="02368D0C" w14:textId="77777777" w:rsidR="00F22C9E" w:rsidRDefault="00F22C9E" w:rsidP="00F22C9E">
      <w:pPr>
        <w:spacing w:line="120" w:lineRule="atLeast"/>
        <w:rPr>
          <w:rFonts w:hint="eastAsia"/>
        </w:rPr>
      </w:pPr>
      <w:r>
        <w:rPr>
          <w:rFonts w:hint="eastAsia"/>
        </w:rPr>
        <w:t xml:space="preserve">　　</w:t>
      </w:r>
      <w:r>
        <w:rPr>
          <w:rFonts w:hint="eastAsia"/>
        </w:rPr>
        <w:t xml:space="preserve">D) Surprised. D) </w:t>
      </w:r>
      <w:r>
        <w:rPr>
          <w:rFonts w:hint="eastAsia"/>
        </w:rPr>
        <w:t>惊奇的。</w:t>
      </w:r>
    </w:p>
    <w:p w14:paraId="01CDC92D" w14:textId="77777777" w:rsidR="00F22C9E" w:rsidRDefault="00F22C9E" w:rsidP="00F22C9E">
      <w:pPr>
        <w:spacing w:line="120" w:lineRule="atLeast"/>
        <w:rPr>
          <w:rFonts w:hint="eastAsia"/>
        </w:rPr>
      </w:pPr>
      <w:r>
        <w:rPr>
          <w:rFonts w:hint="eastAsia"/>
        </w:rPr>
        <w:t xml:space="preserve">　　【听音指导】预读时可排除唯一的“积极”选项</w:t>
      </w:r>
      <w:r>
        <w:rPr>
          <w:rFonts w:hint="eastAsia"/>
        </w:rPr>
        <w:t>C</w:t>
      </w:r>
      <w:r>
        <w:rPr>
          <w:rFonts w:hint="eastAsia"/>
        </w:rPr>
        <w:t>。本题为加了“弦外之音”</w:t>
      </w:r>
      <w:r>
        <w:rPr>
          <w:rFonts w:hint="eastAsia"/>
        </w:rPr>
        <w:t xml:space="preserve"> </w:t>
      </w:r>
      <w:r>
        <w:rPr>
          <w:rFonts w:hint="eastAsia"/>
        </w:rPr>
        <w:t>意义解释题，同义替换是答案，此类题有较少的明显的语言点可以指示答案，难度较大。听音时关注说话者的语气。</w:t>
      </w:r>
    </w:p>
    <w:p w14:paraId="4EAB7638" w14:textId="77777777" w:rsidR="00F22C9E" w:rsidRDefault="00F22C9E" w:rsidP="00F22C9E">
      <w:pPr>
        <w:spacing w:line="120" w:lineRule="atLeast"/>
        <w:rPr>
          <w:rFonts w:hint="eastAsia"/>
        </w:rPr>
      </w:pPr>
      <w:r>
        <w:rPr>
          <w:rFonts w:hint="eastAsia"/>
        </w:rPr>
        <w:lastRenderedPageBreak/>
        <w:t xml:space="preserve">　　【正确项分析】女士所谓的好消息是谈话的两个人都没有被炒鱿鱼。男士却既不兴奋，也没有表示怀疑，所以轻易排除选项</w:t>
      </w:r>
      <w:r>
        <w:rPr>
          <w:rFonts w:hint="eastAsia"/>
        </w:rPr>
        <w:t>B</w:t>
      </w:r>
      <w:r>
        <w:rPr>
          <w:rFonts w:hint="eastAsia"/>
        </w:rPr>
        <w:t>、</w:t>
      </w:r>
      <w:r>
        <w:rPr>
          <w:rFonts w:hint="eastAsia"/>
        </w:rPr>
        <w:t>C</w:t>
      </w:r>
      <w:r>
        <w:rPr>
          <w:rFonts w:hint="eastAsia"/>
        </w:rPr>
        <w:t>。因为他已经有点厌倦这份工作了，甚至想到要去辞职。与选项</w:t>
      </w:r>
      <w:r>
        <w:rPr>
          <w:rFonts w:hint="eastAsia"/>
        </w:rPr>
        <w:t>A</w:t>
      </w:r>
      <w:r>
        <w:rPr>
          <w:rFonts w:hint="eastAsia"/>
        </w:rPr>
        <w:t>意义相符。</w:t>
      </w:r>
    </w:p>
    <w:p w14:paraId="22E3215F" w14:textId="77777777" w:rsidR="00F22C9E" w:rsidRDefault="00F22C9E" w:rsidP="00F22C9E">
      <w:pPr>
        <w:spacing w:line="120" w:lineRule="atLeast"/>
        <w:rPr>
          <w:rFonts w:hint="eastAsia"/>
        </w:rPr>
      </w:pPr>
      <w:r>
        <w:rPr>
          <w:rFonts w:hint="eastAsia"/>
        </w:rPr>
        <w:t xml:space="preserve">　　【原文及译文】</w:t>
      </w:r>
    </w:p>
    <w:p w14:paraId="7E8400C4" w14:textId="77777777" w:rsidR="00F22C9E" w:rsidRDefault="00F22C9E" w:rsidP="00F22C9E">
      <w:pPr>
        <w:spacing w:line="120" w:lineRule="atLeast"/>
        <w:rPr>
          <w:rFonts w:hint="eastAsia"/>
        </w:rPr>
      </w:pPr>
      <w:r>
        <w:rPr>
          <w:rFonts w:hint="eastAsia"/>
        </w:rPr>
        <w:t xml:space="preserve">　　</w:t>
      </w:r>
      <w:r>
        <w:rPr>
          <w:rFonts w:hint="eastAsia"/>
        </w:rPr>
        <w:t>W: Bill, have you heard the latest news? It appears we two won</w:t>
      </w:r>
      <w:r>
        <w:rPr>
          <w:rFonts w:hint="eastAsia"/>
        </w:rPr>
        <w:t>’</w:t>
      </w:r>
      <w:r>
        <w:rPr>
          <w:rFonts w:hint="eastAsia"/>
        </w:rPr>
        <w:t>t be laid off after all.</w:t>
      </w:r>
    </w:p>
    <w:p w14:paraId="291E5571" w14:textId="77777777" w:rsidR="00F22C9E" w:rsidRDefault="00F22C9E" w:rsidP="00F22C9E">
      <w:pPr>
        <w:spacing w:line="120" w:lineRule="atLeast"/>
        <w:rPr>
          <w:rFonts w:hint="eastAsia"/>
        </w:rPr>
      </w:pPr>
      <w:r>
        <w:rPr>
          <w:rFonts w:hint="eastAsia"/>
        </w:rPr>
        <w:t xml:space="preserve">　　</w:t>
      </w:r>
      <w:r>
        <w:rPr>
          <w:rFonts w:hint="eastAsia"/>
        </w:rPr>
        <w:t>M: Oh, I</w:t>
      </w:r>
      <w:r>
        <w:rPr>
          <w:rFonts w:hint="eastAsia"/>
        </w:rPr>
        <w:t>’</w:t>
      </w:r>
      <w:r>
        <w:rPr>
          <w:rFonts w:hint="eastAsia"/>
        </w:rPr>
        <w:t>m somewhat tired of working here. I</w:t>
      </w:r>
      <w:r>
        <w:rPr>
          <w:rFonts w:hint="eastAsia"/>
        </w:rPr>
        <w:t>’</w:t>
      </w:r>
      <w:r>
        <w:rPr>
          <w:rFonts w:hint="eastAsia"/>
        </w:rPr>
        <w:t>ve been wondering whether I should resign. Anyway, the news seems to be good for you.</w:t>
      </w:r>
    </w:p>
    <w:p w14:paraId="0BC09BCF" w14:textId="77777777" w:rsidR="00F22C9E" w:rsidRDefault="00F22C9E" w:rsidP="00F22C9E">
      <w:pPr>
        <w:spacing w:line="120" w:lineRule="atLeast"/>
        <w:rPr>
          <w:rFonts w:hint="eastAsia"/>
        </w:rPr>
      </w:pPr>
      <w:r>
        <w:rPr>
          <w:rFonts w:hint="eastAsia"/>
        </w:rPr>
        <w:t xml:space="preserve">　　</w:t>
      </w:r>
      <w:r>
        <w:rPr>
          <w:rFonts w:hint="eastAsia"/>
        </w:rPr>
        <w:t>Q: How does the man feel about the news?</w:t>
      </w:r>
    </w:p>
    <w:p w14:paraId="7725F9CF" w14:textId="77777777" w:rsidR="00F22C9E" w:rsidRDefault="00F22C9E" w:rsidP="00F22C9E">
      <w:pPr>
        <w:spacing w:line="120" w:lineRule="atLeast"/>
        <w:rPr>
          <w:rFonts w:hint="eastAsia"/>
        </w:rPr>
      </w:pPr>
      <w:r>
        <w:rPr>
          <w:rFonts w:hint="eastAsia"/>
        </w:rPr>
        <w:t xml:space="preserve">　　女士：比尔，知道最新消息吗</w:t>
      </w:r>
      <w:r>
        <w:rPr>
          <w:rFonts w:hint="eastAsia"/>
        </w:rPr>
        <w:t>?</w:t>
      </w:r>
      <w:r>
        <w:rPr>
          <w:rFonts w:hint="eastAsia"/>
        </w:rPr>
        <w:t>好像我俩都没有被炒鱿鱼。</w:t>
      </w:r>
    </w:p>
    <w:p w14:paraId="06ED8173" w14:textId="77777777" w:rsidR="00F22C9E" w:rsidRDefault="00F22C9E" w:rsidP="00F22C9E">
      <w:pPr>
        <w:spacing w:line="120" w:lineRule="atLeast"/>
        <w:rPr>
          <w:rFonts w:hint="eastAsia"/>
        </w:rPr>
      </w:pPr>
      <w:r>
        <w:rPr>
          <w:rFonts w:hint="eastAsia"/>
        </w:rPr>
        <w:t xml:space="preserve">　　男士：哦，我在这儿工作有些厌烦了，我一直在考虑我是否应该辞职。无论如何，这个消息对你来说是个好事。</w:t>
      </w:r>
    </w:p>
    <w:p w14:paraId="608BC702" w14:textId="77777777" w:rsidR="00F22C9E" w:rsidRDefault="00F22C9E" w:rsidP="00F22C9E">
      <w:pPr>
        <w:spacing w:line="120" w:lineRule="atLeast"/>
        <w:rPr>
          <w:rFonts w:hint="eastAsia"/>
        </w:rPr>
      </w:pPr>
      <w:r>
        <w:rPr>
          <w:rFonts w:hint="eastAsia"/>
        </w:rPr>
        <w:t xml:space="preserve">　　问题：男士对新闻是怎么看的</w:t>
      </w:r>
      <w:r>
        <w:rPr>
          <w:rFonts w:hint="eastAsia"/>
        </w:rPr>
        <w:t>?</w:t>
      </w:r>
    </w:p>
    <w:p w14:paraId="6D5E7456" w14:textId="77777777" w:rsidR="00F22C9E" w:rsidRDefault="00F22C9E" w:rsidP="00F22C9E">
      <w:pPr>
        <w:spacing w:line="120" w:lineRule="atLeast"/>
        <w:rPr>
          <w:rFonts w:hint="eastAsia"/>
        </w:rPr>
      </w:pPr>
      <w:r>
        <w:rPr>
          <w:rFonts w:hint="eastAsia"/>
        </w:rPr>
        <w:t xml:space="preserve">　　【词汇点拨】</w:t>
      </w:r>
      <w:r>
        <w:rPr>
          <w:rFonts w:hint="eastAsia"/>
        </w:rPr>
        <w:t xml:space="preserve">indifferent a. </w:t>
      </w:r>
      <w:r>
        <w:rPr>
          <w:rFonts w:hint="eastAsia"/>
        </w:rPr>
        <w:t>漠不关心的</w:t>
      </w:r>
      <w:r>
        <w:rPr>
          <w:rFonts w:hint="eastAsia"/>
        </w:rPr>
        <w:t xml:space="preserve">;doubtful a. </w:t>
      </w:r>
      <w:r>
        <w:rPr>
          <w:rFonts w:hint="eastAsia"/>
        </w:rPr>
        <w:t>持怀疑态度的</w:t>
      </w:r>
      <w:r>
        <w:rPr>
          <w:rFonts w:hint="eastAsia"/>
        </w:rPr>
        <w:t xml:space="preserve">;lay off </w:t>
      </w:r>
      <w:r>
        <w:rPr>
          <w:rFonts w:hint="eastAsia"/>
        </w:rPr>
        <w:t>解雇</w:t>
      </w:r>
      <w:r>
        <w:rPr>
          <w:rFonts w:hint="eastAsia"/>
        </w:rPr>
        <w:t>;resign v.</w:t>
      </w:r>
      <w:r>
        <w:rPr>
          <w:rFonts w:hint="eastAsia"/>
        </w:rPr>
        <w:t>辞职</w:t>
      </w:r>
      <w:r>
        <w:rPr>
          <w:rFonts w:hint="eastAsia"/>
        </w:rPr>
        <w:t xml:space="preserve">;be tired of </w:t>
      </w:r>
      <w:r>
        <w:rPr>
          <w:rFonts w:hint="eastAsia"/>
        </w:rPr>
        <w:t>…</w:t>
      </w:r>
      <w:r>
        <w:rPr>
          <w:rFonts w:hint="eastAsia"/>
        </w:rPr>
        <w:t xml:space="preserve"> </w:t>
      </w:r>
      <w:r>
        <w:rPr>
          <w:rFonts w:hint="eastAsia"/>
        </w:rPr>
        <w:t>对……厌倦</w:t>
      </w:r>
    </w:p>
    <w:p w14:paraId="5BA1F490" w14:textId="77777777" w:rsidR="00F22C9E" w:rsidRDefault="00F22C9E" w:rsidP="00F22C9E">
      <w:pPr>
        <w:spacing w:line="120" w:lineRule="atLeast"/>
      </w:pPr>
      <w:r>
        <w:t>Questions 19 to 22 are based on the conversation you have just heard.</w:t>
      </w:r>
    </w:p>
    <w:p w14:paraId="6F3012C0" w14:textId="77777777" w:rsidR="00F22C9E" w:rsidRDefault="00F22C9E" w:rsidP="00F22C9E">
      <w:pPr>
        <w:spacing w:line="120" w:lineRule="atLeast"/>
        <w:rPr>
          <w:rFonts w:hint="eastAsia"/>
        </w:rPr>
      </w:pPr>
      <w:r>
        <w:rPr>
          <w:rFonts w:hint="eastAsia"/>
        </w:rPr>
        <w:t xml:space="preserve">　　</w:t>
      </w:r>
      <w:r>
        <w:rPr>
          <w:rFonts w:hint="eastAsia"/>
        </w:rPr>
        <w:t xml:space="preserve">19. A) He prefers the smaller evening classes. A) </w:t>
      </w:r>
      <w:r>
        <w:rPr>
          <w:rFonts w:hint="eastAsia"/>
        </w:rPr>
        <w:t>他更喜欢晚上的小班课程。</w:t>
      </w:r>
    </w:p>
    <w:p w14:paraId="224C32CF" w14:textId="77777777" w:rsidR="00F22C9E" w:rsidRDefault="00F22C9E" w:rsidP="00F22C9E">
      <w:pPr>
        <w:spacing w:line="120" w:lineRule="atLeast"/>
        <w:rPr>
          <w:rFonts w:hint="eastAsia"/>
        </w:rPr>
      </w:pPr>
      <w:r>
        <w:rPr>
          <w:rFonts w:hint="eastAsia"/>
        </w:rPr>
        <w:t xml:space="preserve">　　</w:t>
      </w:r>
      <w:r>
        <w:rPr>
          <w:rFonts w:hint="eastAsia"/>
        </w:rPr>
        <w:t xml:space="preserve">B) He has signed up for a day course. B) </w:t>
      </w:r>
      <w:r>
        <w:rPr>
          <w:rFonts w:hint="eastAsia"/>
        </w:rPr>
        <w:t>他已经报名参加白天课程。</w:t>
      </w:r>
    </w:p>
    <w:p w14:paraId="6045E7C5" w14:textId="77777777" w:rsidR="00F22C9E" w:rsidRDefault="00F22C9E" w:rsidP="00F22C9E">
      <w:pPr>
        <w:spacing w:line="120" w:lineRule="atLeast"/>
        <w:rPr>
          <w:rFonts w:hint="eastAsia"/>
        </w:rPr>
      </w:pPr>
      <w:r>
        <w:rPr>
          <w:rFonts w:hint="eastAsia"/>
        </w:rPr>
        <w:t xml:space="preserve">　　</w:t>
      </w:r>
      <w:r>
        <w:rPr>
          <w:rFonts w:hint="eastAsia"/>
        </w:rPr>
        <w:t xml:space="preserve">C) He has to work during the day. C) </w:t>
      </w:r>
      <w:r>
        <w:rPr>
          <w:rFonts w:hint="eastAsia"/>
        </w:rPr>
        <w:t>他白天上班。</w:t>
      </w:r>
    </w:p>
    <w:p w14:paraId="74D94FB9" w14:textId="77777777" w:rsidR="00F22C9E" w:rsidRDefault="00F22C9E" w:rsidP="00F22C9E">
      <w:pPr>
        <w:spacing w:line="120" w:lineRule="atLeast"/>
        <w:rPr>
          <w:rFonts w:hint="eastAsia"/>
        </w:rPr>
      </w:pPr>
      <w:r>
        <w:rPr>
          <w:rFonts w:hint="eastAsia"/>
        </w:rPr>
        <w:t xml:space="preserve">　　</w:t>
      </w:r>
      <w:r>
        <w:rPr>
          <w:rFonts w:hint="eastAsia"/>
        </w:rPr>
        <w:t xml:space="preserve">D) He finds the evening course cheaper. D) </w:t>
      </w:r>
      <w:r>
        <w:rPr>
          <w:rFonts w:hint="eastAsia"/>
        </w:rPr>
        <w:t>他发现晚上课程更便宜。</w:t>
      </w:r>
    </w:p>
    <w:p w14:paraId="4FD46045" w14:textId="77777777" w:rsidR="00F22C9E" w:rsidRDefault="00F22C9E" w:rsidP="00F22C9E">
      <w:pPr>
        <w:spacing w:line="120" w:lineRule="atLeast"/>
        <w:rPr>
          <w:rFonts w:hint="eastAsia"/>
        </w:rPr>
      </w:pPr>
      <w:r>
        <w:rPr>
          <w:rFonts w:hint="eastAsia"/>
        </w:rPr>
        <w:t xml:space="preserve">　　【听音指导】预览选项，选项</w:t>
      </w:r>
      <w:r>
        <w:rPr>
          <w:rFonts w:hint="eastAsia"/>
        </w:rPr>
        <w:t>A</w:t>
      </w:r>
      <w:r>
        <w:rPr>
          <w:rFonts w:hint="eastAsia"/>
        </w:rPr>
        <w:t>、</w:t>
      </w:r>
      <w:r>
        <w:rPr>
          <w:rFonts w:hint="eastAsia"/>
        </w:rPr>
        <w:t>D</w:t>
      </w:r>
      <w:r>
        <w:rPr>
          <w:rFonts w:hint="eastAsia"/>
        </w:rPr>
        <w:t>讨论</w:t>
      </w:r>
      <w:r>
        <w:rPr>
          <w:rFonts w:hint="eastAsia"/>
        </w:rPr>
        <w:t>evening class</w:t>
      </w:r>
      <w:r>
        <w:rPr>
          <w:rFonts w:hint="eastAsia"/>
        </w:rPr>
        <w:t>，选项</w:t>
      </w:r>
      <w:r>
        <w:rPr>
          <w:rFonts w:hint="eastAsia"/>
        </w:rPr>
        <w:t>B</w:t>
      </w:r>
      <w:r>
        <w:rPr>
          <w:rFonts w:hint="eastAsia"/>
        </w:rPr>
        <w:t>讲述</w:t>
      </w:r>
      <w:r>
        <w:rPr>
          <w:rFonts w:hint="eastAsia"/>
        </w:rPr>
        <w:t>day course</w:t>
      </w:r>
      <w:r>
        <w:rPr>
          <w:rFonts w:hint="eastAsia"/>
        </w:rPr>
        <w:t>，立刻可推测此长对话与课程有关，且该课程有</w:t>
      </w:r>
      <w:r>
        <w:rPr>
          <w:rFonts w:hint="eastAsia"/>
        </w:rPr>
        <w:t>day class</w:t>
      </w:r>
      <w:r>
        <w:rPr>
          <w:rFonts w:hint="eastAsia"/>
        </w:rPr>
        <w:t>和</w:t>
      </w:r>
      <w:r>
        <w:rPr>
          <w:rFonts w:hint="eastAsia"/>
        </w:rPr>
        <w:t>evening class</w:t>
      </w:r>
      <w:r>
        <w:rPr>
          <w:rFonts w:hint="eastAsia"/>
        </w:rPr>
        <w:t>之分。从这四个选项暗含的意义推测，男士应偏重于</w:t>
      </w:r>
      <w:r>
        <w:rPr>
          <w:rFonts w:hint="eastAsia"/>
        </w:rPr>
        <w:t>evening class</w:t>
      </w:r>
      <w:r>
        <w:rPr>
          <w:rFonts w:hint="eastAsia"/>
        </w:rPr>
        <w:t>，可初步推测，此题考查男士选择</w:t>
      </w:r>
      <w:r>
        <w:rPr>
          <w:rFonts w:hint="eastAsia"/>
        </w:rPr>
        <w:t>evening class</w:t>
      </w:r>
      <w:r>
        <w:rPr>
          <w:rFonts w:hint="eastAsia"/>
        </w:rPr>
        <w:t>的原因。</w:t>
      </w:r>
    </w:p>
    <w:p w14:paraId="217E1ED8" w14:textId="77777777" w:rsidR="00F22C9E" w:rsidRDefault="00F22C9E" w:rsidP="00F22C9E">
      <w:pPr>
        <w:spacing w:line="120" w:lineRule="atLeast"/>
        <w:rPr>
          <w:rFonts w:hint="eastAsia"/>
        </w:rPr>
      </w:pPr>
      <w:r>
        <w:rPr>
          <w:rFonts w:hint="eastAsia"/>
        </w:rPr>
        <w:t xml:space="preserve">　　【正确项分析】原文中男士明确说明</w:t>
      </w:r>
      <w:r>
        <w:rPr>
          <w:rFonts w:hint="eastAsia"/>
        </w:rPr>
        <w:t>it would have to be an evening course since I work during the day</w:t>
      </w:r>
      <w:r>
        <w:rPr>
          <w:rFonts w:hint="eastAsia"/>
        </w:rPr>
        <w:t>，关键词在于</w:t>
      </w:r>
      <w:r>
        <w:rPr>
          <w:rFonts w:hint="eastAsia"/>
        </w:rPr>
        <w:t>since</w:t>
      </w:r>
      <w:r>
        <w:rPr>
          <w:rFonts w:hint="eastAsia"/>
        </w:rPr>
        <w:t>，正所谓“因果必考”，选项</w:t>
      </w:r>
      <w:r>
        <w:rPr>
          <w:rFonts w:hint="eastAsia"/>
        </w:rPr>
        <w:t>C</w:t>
      </w:r>
      <w:r>
        <w:rPr>
          <w:rFonts w:hint="eastAsia"/>
        </w:rPr>
        <w:t>与原文相符。</w:t>
      </w:r>
    </w:p>
    <w:p w14:paraId="7E720DE5" w14:textId="77777777" w:rsidR="00F22C9E" w:rsidRDefault="00F22C9E" w:rsidP="00F22C9E">
      <w:pPr>
        <w:spacing w:line="120" w:lineRule="atLeast"/>
        <w:rPr>
          <w:rFonts w:hint="eastAsia"/>
        </w:rPr>
      </w:pPr>
      <w:r>
        <w:rPr>
          <w:rFonts w:hint="eastAsia"/>
        </w:rPr>
        <w:t xml:space="preserve">　　</w:t>
      </w:r>
      <w:r>
        <w:rPr>
          <w:rFonts w:hint="eastAsia"/>
        </w:rPr>
        <w:t xml:space="preserve">20. A) Learn a computer language. A) </w:t>
      </w:r>
      <w:r>
        <w:rPr>
          <w:rFonts w:hint="eastAsia"/>
        </w:rPr>
        <w:t>学习一门计算机语言。</w:t>
      </w:r>
    </w:p>
    <w:p w14:paraId="788C0AB1" w14:textId="77777777" w:rsidR="00F22C9E" w:rsidRDefault="00F22C9E" w:rsidP="00F22C9E">
      <w:pPr>
        <w:spacing w:line="120" w:lineRule="atLeast"/>
        <w:rPr>
          <w:rFonts w:hint="eastAsia"/>
        </w:rPr>
      </w:pPr>
      <w:r>
        <w:rPr>
          <w:rFonts w:hint="eastAsia"/>
        </w:rPr>
        <w:t xml:space="preserve">　　</w:t>
      </w:r>
      <w:r>
        <w:rPr>
          <w:rFonts w:hint="eastAsia"/>
        </w:rPr>
        <w:t xml:space="preserve">B) Learn data processing. B) </w:t>
      </w:r>
      <w:r>
        <w:rPr>
          <w:rFonts w:hint="eastAsia"/>
        </w:rPr>
        <w:t>学习数据处理。</w:t>
      </w:r>
    </w:p>
    <w:p w14:paraId="2F8315EC" w14:textId="77777777" w:rsidR="00F22C9E" w:rsidRDefault="00F22C9E" w:rsidP="00F22C9E">
      <w:pPr>
        <w:spacing w:line="120" w:lineRule="atLeast"/>
        <w:rPr>
          <w:rFonts w:hint="eastAsia"/>
        </w:rPr>
      </w:pPr>
      <w:r>
        <w:rPr>
          <w:rFonts w:hint="eastAsia"/>
        </w:rPr>
        <w:t xml:space="preserve">　　</w:t>
      </w:r>
      <w:r>
        <w:rPr>
          <w:rFonts w:hint="eastAsia"/>
        </w:rPr>
        <w:t xml:space="preserve">C) Buy some computer software. C) </w:t>
      </w:r>
      <w:r>
        <w:rPr>
          <w:rFonts w:hint="eastAsia"/>
        </w:rPr>
        <w:t>买一些电脑软件。</w:t>
      </w:r>
    </w:p>
    <w:p w14:paraId="52ECCEAF" w14:textId="77777777" w:rsidR="00F22C9E" w:rsidRDefault="00F22C9E" w:rsidP="00F22C9E">
      <w:pPr>
        <w:spacing w:line="120" w:lineRule="atLeast"/>
        <w:rPr>
          <w:rFonts w:hint="eastAsia"/>
        </w:rPr>
      </w:pPr>
      <w:r>
        <w:rPr>
          <w:rFonts w:hint="eastAsia"/>
        </w:rPr>
        <w:t xml:space="preserve">　　</w:t>
      </w:r>
      <w:r>
        <w:rPr>
          <w:rFonts w:hint="eastAsia"/>
        </w:rPr>
        <w:t xml:space="preserve">D) Buy a few course books. D) </w:t>
      </w:r>
      <w:r>
        <w:rPr>
          <w:rFonts w:hint="eastAsia"/>
        </w:rPr>
        <w:t>买一些课本。</w:t>
      </w:r>
    </w:p>
    <w:p w14:paraId="61C1E225" w14:textId="77777777" w:rsidR="00F22C9E" w:rsidRDefault="00F22C9E" w:rsidP="00F22C9E">
      <w:pPr>
        <w:spacing w:line="120" w:lineRule="atLeast"/>
        <w:rPr>
          <w:rFonts w:hint="eastAsia"/>
        </w:rPr>
      </w:pPr>
      <w:r>
        <w:rPr>
          <w:rFonts w:hint="eastAsia"/>
        </w:rPr>
        <w:t xml:space="preserve">　　【听音指导】行为动作考查题，根据</w:t>
      </w:r>
      <w:r>
        <w:rPr>
          <w:rFonts w:hint="eastAsia"/>
        </w:rPr>
        <w:t>19</w:t>
      </w:r>
      <w:r>
        <w:rPr>
          <w:rFonts w:hint="eastAsia"/>
        </w:rPr>
        <w:t>题推测，本对话涉及报班，由本题四个选项可知，所报课程与电脑有关，因为前三项均与</w:t>
      </w:r>
      <w:r>
        <w:rPr>
          <w:rFonts w:hint="eastAsia"/>
        </w:rPr>
        <w:t>computer</w:t>
      </w:r>
      <w:r>
        <w:rPr>
          <w:rFonts w:hint="eastAsia"/>
        </w:rPr>
        <w:t>有关。可知选项</w:t>
      </w:r>
      <w:r>
        <w:rPr>
          <w:rFonts w:hint="eastAsia"/>
        </w:rPr>
        <w:t>D</w:t>
      </w:r>
      <w:r>
        <w:rPr>
          <w:rFonts w:hint="eastAsia"/>
        </w:rPr>
        <w:t>与其他三项明显不同，可初步排除。本题也为一细节题，在听力过程中，应适时记录相关信息。</w:t>
      </w:r>
    </w:p>
    <w:p w14:paraId="660D85B9" w14:textId="77777777" w:rsidR="00F22C9E" w:rsidRDefault="00F22C9E" w:rsidP="00F22C9E">
      <w:pPr>
        <w:spacing w:line="120" w:lineRule="atLeast"/>
        <w:rPr>
          <w:rFonts w:hint="eastAsia"/>
        </w:rPr>
      </w:pPr>
      <w:r>
        <w:rPr>
          <w:rFonts w:hint="eastAsia"/>
        </w:rPr>
        <w:t xml:space="preserve">　　【正确项分析】女士先提到了</w:t>
      </w:r>
      <w:r>
        <w:rPr>
          <w:rFonts w:hint="eastAsia"/>
        </w:rPr>
        <w:t>Have you taken any courses in data processing</w:t>
      </w:r>
      <w:r>
        <w:rPr>
          <w:rFonts w:hint="eastAsia"/>
        </w:rPr>
        <w:t>，在其后紧跟着又对其进行了解释</w:t>
      </w:r>
      <w:r>
        <w:rPr>
          <w:rFonts w:hint="eastAsia"/>
        </w:rPr>
        <w:t>data processing is a course you have to take before you can take computer programming</w:t>
      </w:r>
      <w:r>
        <w:rPr>
          <w:rFonts w:hint="eastAsia"/>
        </w:rPr>
        <w:t>。对于</w:t>
      </w:r>
      <w:r>
        <w:rPr>
          <w:rFonts w:hint="eastAsia"/>
        </w:rPr>
        <w:t>data processing</w:t>
      </w:r>
      <w:r>
        <w:rPr>
          <w:rFonts w:hint="eastAsia"/>
        </w:rPr>
        <w:t>在对话中重复出现，且与问题相符，故选择</w:t>
      </w:r>
      <w:r>
        <w:rPr>
          <w:rFonts w:hint="eastAsia"/>
        </w:rPr>
        <w:t>B</w:t>
      </w:r>
      <w:r>
        <w:rPr>
          <w:rFonts w:hint="eastAsia"/>
        </w:rPr>
        <w:t>选项。</w:t>
      </w:r>
    </w:p>
    <w:p w14:paraId="2FCFF3B5" w14:textId="77777777" w:rsidR="00F22C9E" w:rsidRDefault="00F22C9E" w:rsidP="00F22C9E">
      <w:pPr>
        <w:spacing w:line="120" w:lineRule="atLeast"/>
        <w:rPr>
          <w:rFonts w:hint="eastAsia"/>
        </w:rPr>
      </w:pPr>
      <w:r>
        <w:rPr>
          <w:rFonts w:hint="eastAsia"/>
        </w:rPr>
        <w:t xml:space="preserve">　　</w:t>
      </w:r>
      <w:r>
        <w:rPr>
          <w:rFonts w:hint="eastAsia"/>
        </w:rPr>
        <w:t xml:space="preserve">21. A) Thursday evening, from 7:00 to 9:45. A) </w:t>
      </w:r>
      <w:r>
        <w:rPr>
          <w:rFonts w:hint="eastAsia"/>
        </w:rPr>
        <w:t>周四晚，</w:t>
      </w:r>
      <w:r>
        <w:rPr>
          <w:rFonts w:hint="eastAsia"/>
        </w:rPr>
        <w:t>7</w:t>
      </w:r>
      <w:r>
        <w:rPr>
          <w:rFonts w:hint="eastAsia"/>
        </w:rPr>
        <w:t>点至</w:t>
      </w:r>
      <w:r>
        <w:rPr>
          <w:rFonts w:hint="eastAsia"/>
        </w:rPr>
        <w:t>9</w:t>
      </w:r>
      <w:r>
        <w:rPr>
          <w:rFonts w:hint="eastAsia"/>
        </w:rPr>
        <w:t>点</w:t>
      </w:r>
      <w:r>
        <w:rPr>
          <w:rFonts w:hint="eastAsia"/>
        </w:rPr>
        <w:t>45</w:t>
      </w:r>
      <w:r>
        <w:rPr>
          <w:rFonts w:hint="eastAsia"/>
        </w:rPr>
        <w:t>分。</w:t>
      </w:r>
    </w:p>
    <w:p w14:paraId="57C53700" w14:textId="77777777" w:rsidR="00F22C9E" w:rsidRDefault="00F22C9E" w:rsidP="00F22C9E">
      <w:pPr>
        <w:spacing w:line="120" w:lineRule="atLeast"/>
        <w:rPr>
          <w:rFonts w:hint="eastAsia"/>
        </w:rPr>
      </w:pPr>
      <w:r>
        <w:rPr>
          <w:rFonts w:hint="eastAsia"/>
        </w:rPr>
        <w:t xml:space="preserve">　　</w:t>
      </w:r>
      <w:r>
        <w:rPr>
          <w:rFonts w:hint="eastAsia"/>
        </w:rPr>
        <w:t>B) From September 1 to New Year</w:t>
      </w:r>
      <w:r>
        <w:rPr>
          <w:rFonts w:hint="eastAsia"/>
        </w:rPr>
        <w:t>’</w:t>
      </w:r>
      <w:r>
        <w:rPr>
          <w:rFonts w:hint="eastAsia"/>
        </w:rPr>
        <w:t xml:space="preserve">s eve. B) </w:t>
      </w:r>
      <w:r>
        <w:rPr>
          <w:rFonts w:hint="eastAsia"/>
        </w:rPr>
        <w:t>从</w:t>
      </w:r>
      <w:r>
        <w:rPr>
          <w:rFonts w:hint="eastAsia"/>
        </w:rPr>
        <w:t>9</w:t>
      </w:r>
      <w:r>
        <w:rPr>
          <w:rFonts w:hint="eastAsia"/>
        </w:rPr>
        <w:t>月</w:t>
      </w:r>
      <w:r>
        <w:rPr>
          <w:rFonts w:hint="eastAsia"/>
        </w:rPr>
        <w:t>1</w:t>
      </w:r>
      <w:r>
        <w:rPr>
          <w:rFonts w:hint="eastAsia"/>
        </w:rPr>
        <w:t>号至新年前夕。</w:t>
      </w:r>
    </w:p>
    <w:p w14:paraId="43DBE972" w14:textId="77777777" w:rsidR="00F22C9E" w:rsidRDefault="00F22C9E" w:rsidP="00F22C9E">
      <w:pPr>
        <w:spacing w:line="120" w:lineRule="atLeast"/>
        <w:rPr>
          <w:rFonts w:hint="eastAsia"/>
        </w:rPr>
      </w:pPr>
      <w:r>
        <w:rPr>
          <w:rFonts w:hint="eastAsia"/>
        </w:rPr>
        <w:t xml:space="preserve">　　</w:t>
      </w:r>
      <w:r>
        <w:rPr>
          <w:rFonts w:hint="eastAsia"/>
        </w:rPr>
        <w:t xml:space="preserve">C) Every Monday, lasting for 12 weeks. C) </w:t>
      </w:r>
      <w:r>
        <w:rPr>
          <w:rFonts w:hint="eastAsia"/>
        </w:rPr>
        <w:t>每周一，持续</w:t>
      </w:r>
      <w:r>
        <w:rPr>
          <w:rFonts w:hint="eastAsia"/>
        </w:rPr>
        <w:t>12</w:t>
      </w:r>
      <w:r>
        <w:rPr>
          <w:rFonts w:hint="eastAsia"/>
        </w:rPr>
        <w:t>周。</w:t>
      </w:r>
    </w:p>
    <w:p w14:paraId="66978A36" w14:textId="77777777" w:rsidR="00F22C9E" w:rsidRDefault="00F22C9E" w:rsidP="00F22C9E">
      <w:pPr>
        <w:spacing w:line="120" w:lineRule="atLeast"/>
        <w:rPr>
          <w:rFonts w:hint="eastAsia"/>
        </w:rPr>
      </w:pPr>
      <w:r>
        <w:rPr>
          <w:rFonts w:hint="eastAsia"/>
        </w:rPr>
        <w:t xml:space="preserve">　　</w:t>
      </w:r>
      <w:r>
        <w:rPr>
          <w:rFonts w:hint="eastAsia"/>
        </w:rPr>
        <w:t xml:space="preserve">D) Three hours a week, 45 hours in total. D) </w:t>
      </w:r>
      <w:r>
        <w:rPr>
          <w:rFonts w:hint="eastAsia"/>
        </w:rPr>
        <w:t>一星期三小时，总共</w:t>
      </w:r>
      <w:r>
        <w:rPr>
          <w:rFonts w:hint="eastAsia"/>
        </w:rPr>
        <w:t>45</w:t>
      </w:r>
      <w:r>
        <w:rPr>
          <w:rFonts w:hint="eastAsia"/>
        </w:rPr>
        <w:t>小时。</w:t>
      </w:r>
    </w:p>
    <w:p w14:paraId="5E9E249D" w14:textId="77777777" w:rsidR="00F22C9E" w:rsidRDefault="00F22C9E" w:rsidP="00F22C9E">
      <w:pPr>
        <w:spacing w:line="120" w:lineRule="atLeast"/>
        <w:rPr>
          <w:rFonts w:hint="eastAsia"/>
        </w:rPr>
      </w:pPr>
      <w:r>
        <w:rPr>
          <w:rFonts w:hint="eastAsia"/>
        </w:rPr>
        <w:t xml:space="preserve">　　【听音指导】由选项即可知本题考查数字的细节题，且考查的数字为持续的时间，初步推测为某一课程所持续的时间。所以如在听力过程中涉及数字都要作笔记，且应注意数字的上下文场景。</w:t>
      </w:r>
    </w:p>
    <w:p w14:paraId="73EF838F" w14:textId="77777777" w:rsidR="00F22C9E" w:rsidRDefault="00F22C9E" w:rsidP="00F22C9E">
      <w:pPr>
        <w:spacing w:line="120" w:lineRule="atLeast"/>
        <w:rPr>
          <w:rFonts w:hint="eastAsia"/>
        </w:rPr>
      </w:pPr>
      <w:r>
        <w:rPr>
          <w:rFonts w:hint="eastAsia"/>
        </w:rPr>
        <w:t xml:space="preserve">　　【正确项分析】对该问题的回答，信息较分散，最初提到了</w:t>
      </w:r>
      <w:r>
        <w:rPr>
          <w:rFonts w:hint="eastAsia"/>
        </w:rPr>
        <w:t>every Monday, from 7 to 9:45</w:t>
      </w:r>
      <w:r>
        <w:rPr>
          <w:rFonts w:hint="eastAsia"/>
        </w:rPr>
        <w:t>。接下来在</w:t>
      </w:r>
      <w:r>
        <w:rPr>
          <w:rFonts w:hint="eastAsia"/>
        </w:rPr>
        <w:t>let me see</w:t>
      </w:r>
      <w:r>
        <w:rPr>
          <w:rFonts w:hint="eastAsia"/>
        </w:rPr>
        <w:t>停顿之后出现答案</w:t>
      </w:r>
      <w:r>
        <w:rPr>
          <w:rFonts w:hint="eastAsia"/>
        </w:rPr>
        <w:t>12 weeks</w:t>
      </w:r>
      <w:r>
        <w:rPr>
          <w:rFonts w:hint="eastAsia"/>
        </w:rPr>
        <w:t>，</w:t>
      </w:r>
      <w:r>
        <w:rPr>
          <w:rFonts w:hint="eastAsia"/>
        </w:rPr>
        <w:t xml:space="preserve">from September 1 to Christmas eve. </w:t>
      </w:r>
      <w:r>
        <w:rPr>
          <w:rFonts w:hint="eastAsia"/>
        </w:rPr>
        <w:t>整合以上信息，应选</w:t>
      </w:r>
      <w:r>
        <w:rPr>
          <w:rFonts w:hint="eastAsia"/>
        </w:rPr>
        <w:t>C</w:t>
      </w:r>
      <w:r>
        <w:rPr>
          <w:rFonts w:hint="eastAsia"/>
        </w:rPr>
        <w:t>。</w:t>
      </w:r>
    </w:p>
    <w:p w14:paraId="4696EDB3" w14:textId="77777777" w:rsidR="00F22C9E" w:rsidRDefault="00F22C9E" w:rsidP="00F22C9E">
      <w:pPr>
        <w:spacing w:line="120" w:lineRule="atLeast"/>
        <w:rPr>
          <w:rFonts w:hint="eastAsia"/>
        </w:rPr>
      </w:pPr>
      <w:r>
        <w:rPr>
          <w:rFonts w:hint="eastAsia"/>
        </w:rPr>
        <w:t xml:space="preserve">　　【干扰项分析】选项</w:t>
      </w:r>
      <w:r>
        <w:rPr>
          <w:rFonts w:hint="eastAsia"/>
        </w:rPr>
        <w:t>A</w:t>
      </w:r>
      <w:r>
        <w:rPr>
          <w:rFonts w:hint="eastAsia"/>
        </w:rPr>
        <w:t>错在</w:t>
      </w:r>
      <w:r>
        <w:rPr>
          <w:rFonts w:hint="eastAsia"/>
        </w:rPr>
        <w:t>Thursday evening</w:t>
      </w:r>
      <w:r>
        <w:rPr>
          <w:rFonts w:hint="eastAsia"/>
        </w:rPr>
        <w:t>，原文中明确给出应该是</w:t>
      </w:r>
      <w:r>
        <w:rPr>
          <w:rFonts w:hint="eastAsia"/>
        </w:rPr>
        <w:t>Monday evening</w:t>
      </w:r>
      <w:r>
        <w:rPr>
          <w:rFonts w:hint="eastAsia"/>
        </w:rPr>
        <w:t>。选项</w:t>
      </w:r>
      <w:r>
        <w:rPr>
          <w:rFonts w:hint="eastAsia"/>
        </w:rPr>
        <w:t>B</w:t>
      </w:r>
      <w:r>
        <w:rPr>
          <w:rFonts w:hint="eastAsia"/>
        </w:rPr>
        <w:t>中的</w:t>
      </w:r>
      <w:r>
        <w:rPr>
          <w:rFonts w:hint="eastAsia"/>
        </w:rPr>
        <w:t>New Year</w:t>
      </w:r>
      <w:r>
        <w:rPr>
          <w:rFonts w:hint="eastAsia"/>
        </w:rPr>
        <w:t>’</w:t>
      </w:r>
      <w:r>
        <w:rPr>
          <w:rFonts w:hint="eastAsia"/>
        </w:rPr>
        <w:t>s eve</w:t>
      </w:r>
      <w:r>
        <w:rPr>
          <w:rFonts w:hint="eastAsia"/>
        </w:rPr>
        <w:t>也是偷梁换柱，应为</w:t>
      </w:r>
      <w:r>
        <w:rPr>
          <w:rFonts w:hint="eastAsia"/>
        </w:rPr>
        <w:t>Christmas eve</w:t>
      </w:r>
      <w:r>
        <w:rPr>
          <w:rFonts w:hint="eastAsia"/>
        </w:rPr>
        <w:t>。选项</w:t>
      </w:r>
      <w:r>
        <w:rPr>
          <w:rFonts w:hint="eastAsia"/>
        </w:rPr>
        <w:t>D</w:t>
      </w:r>
      <w:r>
        <w:rPr>
          <w:rFonts w:hint="eastAsia"/>
        </w:rPr>
        <w:t>涉及小计算，每晚</w:t>
      </w:r>
      <w:r>
        <w:rPr>
          <w:rFonts w:hint="eastAsia"/>
        </w:rPr>
        <w:t>3</w:t>
      </w:r>
      <w:r>
        <w:rPr>
          <w:rFonts w:hint="eastAsia"/>
        </w:rPr>
        <w:t>小时，持续</w:t>
      </w:r>
      <w:r>
        <w:rPr>
          <w:rFonts w:hint="eastAsia"/>
        </w:rPr>
        <w:t>12</w:t>
      </w:r>
      <w:r>
        <w:rPr>
          <w:rFonts w:hint="eastAsia"/>
        </w:rPr>
        <w:t>周，应大约总共</w:t>
      </w:r>
      <w:r>
        <w:rPr>
          <w:rFonts w:hint="eastAsia"/>
        </w:rPr>
        <w:t>36</w:t>
      </w:r>
      <w:r>
        <w:rPr>
          <w:rFonts w:hint="eastAsia"/>
        </w:rPr>
        <w:t>小时才正确。</w:t>
      </w:r>
    </w:p>
    <w:p w14:paraId="2729C378" w14:textId="77777777" w:rsidR="00F22C9E" w:rsidRDefault="00F22C9E" w:rsidP="00F22C9E">
      <w:pPr>
        <w:spacing w:line="120" w:lineRule="atLeast"/>
        <w:rPr>
          <w:rFonts w:hint="eastAsia"/>
        </w:rPr>
      </w:pPr>
      <w:r>
        <w:rPr>
          <w:rFonts w:hint="eastAsia"/>
        </w:rPr>
        <w:t xml:space="preserve">　　</w:t>
      </w:r>
      <w:r>
        <w:rPr>
          <w:rFonts w:hint="eastAsia"/>
        </w:rPr>
        <w:t xml:space="preserve">22. A) What to bring for registration. A) </w:t>
      </w:r>
      <w:r>
        <w:rPr>
          <w:rFonts w:hint="eastAsia"/>
        </w:rPr>
        <w:t>登记时需要带什么。</w:t>
      </w:r>
    </w:p>
    <w:p w14:paraId="083CAB76" w14:textId="77777777" w:rsidR="00F22C9E" w:rsidRDefault="00F22C9E" w:rsidP="00F22C9E">
      <w:pPr>
        <w:spacing w:line="120" w:lineRule="atLeast"/>
        <w:rPr>
          <w:rFonts w:hint="eastAsia"/>
        </w:rPr>
      </w:pPr>
      <w:r>
        <w:rPr>
          <w:rFonts w:hint="eastAsia"/>
        </w:rPr>
        <w:t xml:space="preserve">　　</w:t>
      </w:r>
      <w:r>
        <w:rPr>
          <w:rFonts w:hint="eastAsia"/>
        </w:rPr>
        <w:t xml:space="preserve">B) Where to attend the class. B) </w:t>
      </w:r>
      <w:r>
        <w:rPr>
          <w:rFonts w:hint="eastAsia"/>
        </w:rPr>
        <w:t>到哪里去上课。</w:t>
      </w:r>
    </w:p>
    <w:p w14:paraId="1A8A91AE" w14:textId="77777777" w:rsidR="00F22C9E" w:rsidRDefault="00F22C9E" w:rsidP="00F22C9E">
      <w:pPr>
        <w:spacing w:line="120" w:lineRule="atLeast"/>
        <w:rPr>
          <w:rFonts w:hint="eastAsia"/>
        </w:rPr>
      </w:pPr>
      <w:r>
        <w:rPr>
          <w:rFonts w:hint="eastAsia"/>
        </w:rPr>
        <w:t xml:space="preserve">　　</w:t>
      </w:r>
      <w:r>
        <w:rPr>
          <w:rFonts w:hint="eastAsia"/>
        </w:rPr>
        <w:t xml:space="preserve">C) How he can get to Frost Hall. C) </w:t>
      </w:r>
      <w:r>
        <w:rPr>
          <w:rFonts w:hint="eastAsia"/>
        </w:rPr>
        <w:t>去弗罗斯特大厅怎么走。</w:t>
      </w:r>
    </w:p>
    <w:p w14:paraId="51038272" w14:textId="77777777" w:rsidR="00F22C9E" w:rsidRDefault="00F22C9E" w:rsidP="00F22C9E">
      <w:pPr>
        <w:spacing w:line="120" w:lineRule="atLeast"/>
        <w:rPr>
          <w:rFonts w:hint="eastAsia"/>
        </w:rPr>
      </w:pPr>
      <w:r>
        <w:rPr>
          <w:rFonts w:hint="eastAsia"/>
        </w:rPr>
        <w:t xml:space="preserve">　　</w:t>
      </w:r>
      <w:r>
        <w:rPr>
          <w:rFonts w:hint="eastAsia"/>
        </w:rPr>
        <w:t xml:space="preserve">D) Whether he can use a check. D) </w:t>
      </w:r>
      <w:r>
        <w:rPr>
          <w:rFonts w:hint="eastAsia"/>
        </w:rPr>
        <w:t>他是否能用支票。</w:t>
      </w:r>
    </w:p>
    <w:p w14:paraId="0EB03F23" w14:textId="77777777" w:rsidR="00F22C9E" w:rsidRDefault="00F22C9E" w:rsidP="00F22C9E">
      <w:pPr>
        <w:spacing w:line="120" w:lineRule="atLeast"/>
        <w:rPr>
          <w:rFonts w:hint="eastAsia"/>
        </w:rPr>
      </w:pPr>
      <w:r>
        <w:rPr>
          <w:rFonts w:hint="eastAsia"/>
        </w:rPr>
        <w:t xml:space="preserve">　　【听音指导】根据“前二后二必考”原则，本题又为本对话的最后一题，此题必在文章后面出题。由四选项的形式可初步推测，本题考查的是问题的内容。</w:t>
      </w:r>
    </w:p>
    <w:p w14:paraId="1A72CE86" w14:textId="77777777" w:rsidR="00F22C9E" w:rsidRDefault="00F22C9E" w:rsidP="00F22C9E">
      <w:pPr>
        <w:spacing w:line="120" w:lineRule="atLeast"/>
        <w:rPr>
          <w:rFonts w:hint="eastAsia"/>
        </w:rPr>
      </w:pPr>
      <w:r>
        <w:rPr>
          <w:rFonts w:hint="eastAsia"/>
        </w:rPr>
        <w:t xml:space="preserve">　　【正确项分析】本题的问题直截了当，在原文中男士给出了明确的提问，</w:t>
      </w:r>
      <w:r>
        <w:rPr>
          <w:rFonts w:hint="eastAsia"/>
        </w:rPr>
        <w:t xml:space="preserve">Is there anything that I should bring with me? </w:t>
      </w:r>
      <w:r>
        <w:rPr>
          <w:rFonts w:hint="eastAsia"/>
        </w:rPr>
        <w:t>与选项</w:t>
      </w:r>
      <w:r>
        <w:rPr>
          <w:rFonts w:hint="eastAsia"/>
        </w:rPr>
        <w:t>A</w:t>
      </w:r>
      <w:r>
        <w:rPr>
          <w:rFonts w:hint="eastAsia"/>
        </w:rPr>
        <w:t>同义。</w:t>
      </w:r>
    </w:p>
    <w:p w14:paraId="4169B5FC" w14:textId="77777777" w:rsidR="00F22C9E" w:rsidRDefault="00F22C9E" w:rsidP="00F22C9E">
      <w:pPr>
        <w:spacing w:line="120" w:lineRule="atLeast"/>
        <w:rPr>
          <w:rFonts w:hint="eastAsia"/>
        </w:rPr>
      </w:pPr>
      <w:r>
        <w:rPr>
          <w:rFonts w:hint="eastAsia"/>
        </w:rPr>
        <w:lastRenderedPageBreak/>
        <w:t xml:space="preserve">　　【干扰项分析】许多考生按照常理或主观臆测选定选项</w:t>
      </w:r>
      <w:r>
        <w:rPr>
          <w:rFonts w:hint="eastAsia"/>
        </w:rPr>
        <w:t>B</w:t>
      </w:r>
      <w:r>
        <w:rPr>
          <w:rFonts w:hint="eastAsia"/>
        </w:rPr>
        <w:t>，此项在原文中恰恰没有提到。原文中男士也明确表明</w:t>
      </w:r>
      <w:r>
        <w:rPr>
          <w:rFonts w:hint="eastAsia"/>
        </w:rPr>
        <w:t>I know how to get there</w:t>
      </w:r>
      <w:r>
        <w:rPr>
          <w:rFonts w:hint="eastAsia"/>
        </w:rPr>
        <w:t>，选项</w:t>
      </w:r>
      <w:r>
        <w:rPr>
          <w:rFonts w:hint="eastAsia"/>
        </w:rPr>
        <w:t>C</w:t>
      </w:r>
      <w:r>
        <w:rPr>
          <w:rFonts w:hint="eastAsia"/>
        </w:rPr>
        <w:t>是多余的。文中虽提到</w:t>
      </w:r>
      <w:r>
        <w:rPr>
          <w:rFonts w:hint="eastAsia"/>
        </w:rPr>
        <w:t>checkbook</w:t>
      </w:r>
      <w:r>
        <w:rPr>
          <w:rFonts w:hint="eastAsia"/>
        </w:rPr>
        <w:t>，是女士对男士问题的回答，而非男士的发问，故排除。</w:t>
      </w:r>
    </w:p>
    <w:p w14:paraId="0F774D15" w14:textId="77777777" w:rsidR="00F22C9E" w:rsidRDefault="00F22C9E" w:rsidP="00F22C9E">
      <w:pPr>
        <w:spacing w:line="120" w:lineRule="atLeast"/>
        <w:rPr>
          <w:rFonts w:hint="eastAsia"/>
        </w:rPr>
      </w:pPr>
      <w:r>
        <w:rPr>
          <w:rFonts w:hint="eastAsia"/>
        </w:rPr>
        <w:t xml:space="preserve">　　【原文及译文】</w:t>
      </w:r>
    </w:p>
    <w:p w14:paraId="6ED4CB82" w14:textId="77777777" w:rsidR="00F22C9E" w:rsidRDefault="00F22C9E" w:rsidP="00F22C9E">
      <w:pPr>
        <w:spacing w:line="120" w:lineRule="atLeast"/>
        <w:rPr>
          <w:rFonts w:hint="eastAsia"/>
        </w:rPr>
      </w:pPr>
      <w:r>
        <w:rPr>
          <w:rFonts w:hint="eastAsia"/>
        </w:rPr>
        <w:t xml:space="preserve">　　</w:t>
      </w:r>
      <w:r>
        <w:rPr>
          <w:rFonts w:hint="eastAsia"/>
        </w:rPr>
        <w:t xml:space="preserve">W: Hello, </w:t>
      </w:r>
      <w:smartTag w:uri="urn:schemas-microsoft-com:office:smarttags" w:element="place">
        <w:smartTag w:uri="urn:schemas-microsoft-com:office:smarttags" w:element="PlaceName">
          <w:r>
            <w:rPr>
              <w:rFonts w:hint="eastAsia"/>
            </w:rPr>
            <w:t>Parkson</w:t>
          </w:r>
        </w:smartTag>
        <w:r>
          <w:rPr>
            <w:rFonts w:hint="eastAsia"/>
          </w:rPr>
          <w:t xml:space="preserve"> </w:t>
        </w:r>
        <w:smartTag w:uri="urn:schemas-microsoft-com:office:smarttags" w:element="PlaceType">
          <w:r>
            <w:rPr>
              <w:rFonts w:hint="eastAsia"/>
            </w:rPr>
            <w:t>College</w:t>
          </w:r>
        </w:smartTag>
      </w:smartTag>
      <w:r>
        <w:rPr>
          <w:rFonts w:hint="eastAsia"/>
        </w:rPr>
        <w:t>. May I help you?</w:t>
      </w:r>
    </w:p>
    <w:p w14:paraId="749032DC" w14:textId="77777777" w:rsidR="00F22C9E" w:rsidRDefault="00F22C9E" w:rsidP="00F22C9E">
      <w:pPr>
        <w:spacing w:line="120" w:lineRule="atLeast"/>
        <w:rPr>
          <w:rFonts w:hint="eastAsia"/>
        </w:rPr>
      </w:pPr>
      <w:r>
        <w:rPr>
          <w:rFonts w:hint="eastAsia"/>
        </w:rPr>
        <w:t xml:space="preserve">　　</w:t>
      </w:r>
      <w:r>
        <w:rPr>
          <w:rFonts w:hint="eastAsia"/>
        </w:rPr>
        <w:t>M: Yes. I</w:t>
      </w:r>
      <w:r>
        <w:rPr>
          <w:rFonts w:hint="eastAsia"/>
        </w:rPr>
        <w:t>’</w:t>
      </w:r>
      <w:r>
        <w:rPr>
          <w:rFonts w:hint="eastAsia"/>
        </w:rPr>
        <w:t>m looking for information on courses in computer programming. I would need it for the fall semester.</w:t>
      </w:r>
    </w:p>
    <w:p w14:paraId="5AFC0CD8" w14:textId="77777777" w:rsidR="00F22C9E" w:rsidRDefault="00F22C9E" w:rsidP="00F22C9E">
      <w:pPr>
        <w:spacing w:line="120" w:lineRule="atLeast"/>
        <w:rPr>
          <w:rFonts w:hint="eastAsia"/>
        </w:rPr>
      </w:pPr>
      <w:r>
        <w:rPr>
          <w:rFonts w:hint="eastAsia"/>
        </w:rPr>
        <w:t xml:space="preserve">　　</w:t>
      </w:r>
      <w:r>
        <w:rPr>
          <w:rFonts w:hint="eastAsia"/>
        </w:rPr>
        <w:t>W: Do you want a day or evening course?</w:t>
      </w:r>
    </w:p>
    <w:p w14:paraId="12859C1A" w14:textId="77777777" w:rsidR="00F22C9E" w:rsidRDefault="00F22C9E" w:rsidP="00F22C9E">
      <w:pPr>
        <w:spacing w:line="120" w:lineRule="atLeast"/>
        <w:rPr>
          <w:rFonts w:hint="eastAsia"/>
        </w:rPr>
      </w:pPr>
      <w:r>
        <w:rPr>
          <w:rFonts w:hint="eastAsia"/>
        </w:rPr>
        <w:t xml:space="preserve">　　</w:t>
      </w:r>
      <w:r>
        <w:rPr>
          <w:rFonts w:hint="eastAsia"/>
        </w:rPr>
        <w:t>M: Well, it would have to be an evening course since I work during the day.</w:t>
      </w:r>
    </w:p>
    <w:p w14:paraId="2AC25EEC" w14:textId="77777777" w:rsidR="00F22C9E" w:rsidRDefault="00F22C9E" w:rsidP="00F22C9E">
      <w:pPr>
        <w:spacing w:line="120" w:lineRule="atLeast"/>
        <w:rPr>
          <w:rFonts w:hint="eastAsia"/>
        </w:rPr>
      </w:pPr>
      <w:r>
        <w:rPr>
          <w:rFonts w:hint="eastAsia"/>
        </w:rPr>
        <w:t xml:space="preserve">　　</w:t>
      </w:r>
      <w:r>
        <w:rPr>
          <w:rFonts w:hint="eastAsia"/>
        </w:rPr>
        <w:t>W: Aha. Have you taken any courses in data processing?</w:t>
      </w:r>
    </w:p>
    <w:p w14:paraId="7DC05687" w14:textId="77777777" w:rsidR="00F22C9E" w:rsidRDefault="00F22C9E" w:rsidP="00F22C9E">
      <w:pPr>
        <w:spacing w:line="120" w:lineRule="atLeast"/>
        <w:rPr>
          <w:rFonts w:hint="eastAsia"/>
        </w:rPr>
      </w:pPr>
      <w:r>
        <w:rPr>
          <w:rFonts w:hint="eastAsia"/>
        </w:rPr>
        <w:t xml:space="preserve">　　</w:t>
      </w:r>
      <w:r>
        <w:rPr>
          <w:rFonts w:hint="eastAsia"/>
        </w:rPr>
        <w:t>M: No.</w:t>
      </w:r>
    </w:p>
    <w:p w14:paraId="56C46E3B" w14:textId="77777777" w:rsidR="00F22C9E" w:rsidRDefault="00F22C9E" w:rsidP="00F22C9E">
      <w:pPr>
        <w:spacing w:line="120" w:lineRule="atLeast"/>
        <w:rPr>
          <w:rFonts w:hint="eastAsia"/>
        </w:rPr>
      </w:pPr>
      <w:r>
        <w:rPr>
          <w:rFonts w:hint="eastAsia"/>
        </w:rPr>
        <w:t xml:space="preserve">　　</w:t>
      </w:r>
      <w:r>
        <w:rPr>
          <w:rFonts w:hint="eastAsia"/>
        </w:rPr>
        <w:t>W: Oh! Well, data processing is a course you have to take before you can take computer programming.</w:t>
      </w:r>
    </w:p>
    <w:p w14:paraId="48C5AA92" w14:textId="77777777" w:rsidR="00F22C9E" w:rsidRDefault="00F22C9E" w:rsidP="00F22C9E">
      <w:pPr>
        <w:spacing w:line="120" w:lineRule="atLeast"/>
        <w:rPr>
          <w:rFonts w:hint="eastAsia"/>
        </w:rPr>
      </w:pPr>
      <w:r>
        <w:rPr>
          <w:rFonts w:hint="eastAsia"/>
        </w:rPr>
        <w:t xml:space="preserve">　　</w:t>
      </w:r>
      <w:r>
        <w:rPr>
          <w:rFonts w:hint="eastAsia"/>
        </w:rPr>
        <w:t>M: Oh, I see. Well, when is it given? I hope it is not on Thursdays.</w:t>
      </w:r>
    </w:p>
    <w:p w14:paraId="622D7469" w14:textId="77777777" w:rsidR="00F22C9E" w:rsidRDefault="00F22C9E" w:rsidP="00F22C9E">
      <w:pPr>
        <w:spacing w:line="120" w:lineRule="atLeast"/>
        <w:rPr>
          <w:rFonts w:hint="eastAsia"/>
        </w:rPr>
      </w:pPr>
      <w:r>
        <w:rPr>
          <w:rFonts w:hint="eastAsia"/>
        </w:rPr>
        <w:t xml:space="preserve">　　</w:t>
      </w:r>
      <w:r>
        <w:rPr>
          <w:rFonts w:hint="eastAsia"/>
        </w:rPr>
        <w:t>W: Well, there</w:t>
      </w:r>
      <w:r>
        <w:rPr>
          <w:rFonts w:hint="eastAsia"/>
        </w:rPr>
        <w:t>’</w:t>
      </w:r>
      <w:r>
        <w:rPr>
          <w:rFonts w:hint="eastAsia"/>
        </w:rPr>
        <w:t>s a class that meets on Monday evenings at 7.</w:t>
      </w:r>
    </w:p>
    <w:p w14:paraId="04D7C407" w14:textId="77777777" w:rsidR="00F22C9E" w:rsidRDefault="00F22C9E" w:rsidP="00F22C9E">
      <w:pPr>
        <w:spacing w:line="120" w:lineRule="atLeast"/>
        <w:rPr>
          <w:rFonts w:hint="eastAsia"/>
        </w:rPr>
      </w:pPr>
      <w:r>
        <w:rPr>
          <w:rFonts w:hint="eastAsia"/>
        </w:rPr>
        <w:t xml:space="preserve">　　</w:t>
      </w:r>
      <w:r>
        <w:rPr>
          <w:rFonts w:hint="eastAsia"/>
        </w:rPr>
        <w:t>M: Just once a week?</w:t>
      </w:r>
    </w:p>
    <w:p w14:paraId="6487F8E3" w14:textId="77777777" w:rsidR="00F22C9E" w:rsidRDefault="00F22C9E" w:rsidP="00F22C9E">
      <w:pPr>
        <w:spacing w:line="120" w:lineRule="atLeast"/>
        <w:rPr>
          <w:rFonts w:hint="eastAsia"/>
        </w:rPr>
      </w:pPr>
      <w:r>
        <w:rPr>
          <w:rFonts w:hint="eastAsia"/>
        </w:rPr>
        <w:t xml:space="preserve">　　</w:t>
      </w:r>
      <w:r>
        <w:rPr>
          <w:rFonts w:hint="eastAsia"/>
        </w:rPr>
        <w:t>W: Yes. But that</w:t>
      </w:r>
      <w:r>
        <w:rPr>
          <w:rFonts w:hint="eastAsia"/>
        </w:rPr>
        <w:t>’</w:t>
      </w:r>
      <w:r>
        <w:rPr>
          <w:rFonts w:hint="eastAsia"/>
        </w:rPr>
        <w:t>s almost 3 hours from 7 to 9:45.</w:t>
      </w:r>
    </w:p>
    <w:p w14:paraId="4F640D15" w14:textId="77777777" w:rsidR="00F22C9E" w:rsidRDefault="00F22C9E" w:rsidP="00F22C9E">
      <w:pPr>
        <w:spacing w:line="120" w:lineRule="atLeast"/>
        <w:rPr>
          <w:rFonts w:hint="eastAsia"/>
        </w:rPr>
      </w:pPr>
      <w:r>
        <w:rPr>
          <w:rFonts w:hint="eastAsia"/>
        </w:rPr>
        <w:t xml:space="preserve">　　</w:t>
      </w:r>
      <w:r>
        <w:rPr>
          <w:rFonts w:hint="eastAsia"/>
        </w:rPr>
        <w:t>M: Oh! Well, that</w:t>
      </w:r>
      <w:r>
        <w:rPr>
          <w:rFonts w:hint="eastAsia"/>
        </w:rPr>
        <w:t>’</w:t>
      </w:r>
      <w:r>
        <w:rPr>
          <w:rFonts w:hint="eastAsia"/>
        </w:rPr>
        <w:t>s alright. I could manage that. How many weeks does the course last?</w:t>
      </w:r>
    </w:p>
    <w:p w14:paraId="4C56B8B1" w14:textId="77777777" w:rsidR="00F22C9E" w:rsidRDefault="00F22C9E" w:rsidP="00F22C9E">
      <w:pPr>
        <w:spacing w:line="120" w:lineRule="atLeast"/>
        <w:rPr>
          <w:rFonts w:hint="eastAsia"/>
        </w:rPr>
      </w:pPr>
      <w:r>
        <w:rPr>
          <w:rFonts w:hint="eastAsia"/>
        </w:rPr>
        <w:t xml:space="preserve">　　</w:t>
      </w:r>
      <w:r>
        <w:rPr>
          <w:rFonts w:hint="eastAsia"/>
        </w:rPr>
        <w:t>W: Mm, let me see. 12 weeks. You start the first week in September, and finish, oh, just before Christmas. December 21st.</w:t>
      </w:r>
    </w:p>
    <w:p w14:paraId="35F844E1" w14:textId="77777777" w:rsidR="00F22C9E" w:rsidRDefault="00F22C9E" w:rsidP="00F22C9E">
      <w:pPr>
        <w:spacing w:line="120" w:lineRule="atLeast"/>
        <w:rPr>
          <w:rFonts w:hint="eastAsia"/>
        </w:rPr>
      </w:pPr>
      <w:r>
        <w:rPr>
          <w:rFonts w:hint="eastAsia"/>
        </w:rPr>
        <w:t xml:space="preserve">　　</w:t>
      </w:r>
      <w:r>
        <w:rPr>
          <w:rFonts w:hint="eastAsia"/>
        </w:rPr>
        <w:t>M: And how much is the course?</w:t>
      </w:r>
    </w:p>
    <w:p w14:paraId="107738C5" w14:textId="77777777" w:rsidR="00F22C9E" w:rsidRDefault="00F22C9E" w:rsidP="00F22C9E">
      <w:pPr>
        <w:spacing w:line="120" w:lineRule="atLeast"/>
        <w:rPr>
          <w:rFonts w:hint="eastAsia"/>
        </w:rPr>
      </w:pPr>
      <w:r>
        <w:rPr>
          <w:rFonts w:hint="eastAsia"/>
        </w:rPr>
        <w:t xml:space="preserve">　　</w:t>
      </w:r>
      <w:r>
        <w:rPr>
          <w:rFonts w:hint="eastAsia"/>
        </w:rPr>
        <w:t>W: That</w:t>
      </w:r>
      <w:r>
        <w:rPr>
          <w:rFonts w:hint="eastAsia"/>
        </w:rPr>
        <w:t>’</w:t>
      </w:r>
      <w:r>
        <w:rPr>
          <w:rFonts w:hint="eastAsia"/>
        </w:rPr>
        <w:t>s 300 dollars including the necessary computer time.</w:t>
      </w:r>
    </w:p>
    <w:p w14:paraId="48C9868D" w14:textId="77777777" w:rsidR="00F22C9E" w:rsidRDefault="00F22C9E" w:rsidP="00F22C9E">
      <w:pPr>
        <w:spacing w:line="120" w:lineRule="atLeast"/>
        <w:rPr>
          <w:rFonts w:hint="eastAsia"/>
        </w:rPr>
      </w:pPr>
      <w:r>
        <w:rPr>
          <w:rFonts w:hint="eastAsia"/>
        </w:rPr>
        <w:t xml:space="preserve">　　</w:t>
      </w:r>
      <w:r>
        <w:rPr>
          <w:rFonts w:hint="eastAsia"/>
        </w:rPr>
        <w:t>M: Ah-hum. Okay, Eh, where do I go to register?</w:t>
      </w:r>
    </w:p>
    <w:p w14:paraId="763BB6C5" w14:textId="77777777" w:rsidR="00F22C9E" w:rsidRDefault="00F22C9E" w:rsidP="00F22C9E">
      <w:pPr>
        <w:spacing w:line="120" w:lineRule="atLeast"/>
        <w:rPr>
          <w:rFonts w:hint="eastAsia"/>
        </w:rPr>
      </w:pPr>
      <w:r>
        <w:rPr>
          <w:rFonts w:hint="eastAsia"/>
        </w:rPr>
        <w:t xml:space="preserve">　　</w:t>
      </w:r>
      <w:r>
        <w:rPr>
          <w:rFonts w:hint="eastAsia"/>
        </w:rPr>
        <w:t xml:space="preserve">W: Registration is on the second and third of September between 6 and </w:t>
      </w:r>
      <w:smartTag w:uri="urn:schemas-microsoft-com:office:smarttags" w:element="chmetcnv">
        <w:smartTagPr>
          <w:attr w:name="TCSC" w:val="0"/>
          <w:attr w:name="NumberType" w:val="1"/>
          <w:attr w:name="Negative" w:val="False"/>
          <w:attr w:name="HasSpace" w:val="True"/>
          <w:attr w:name="SourceValue" w:val="9"/>
          <w:attr w:name="UnitName" w:val="in"/>
        </w:smartTagPr>
        <w:r>
          <w:rPr>
            <w:rFonts w:hint="eastAsia"/>
          </w:rPr>
          <w:t>9 in</w:t>
        </w:r>
      </w:smartTag>
      <w:r>
        <w:rPr>
          <w:rFonts w:hint="eastAsia"/>
        </w:rPr>
        <w:t xml:space="preserve"> Frost Hall.</w:t>
      </w:r>
    </w:p>
    <w:p w14:paraId="6BDFA4D1" w14:textId="77777777" w:rsidR="00F22C9E" w:rsidRDefault="00F22C9E" w:rsidP="00F22C9E">
      <w:pPr>
        <w:spacing w:line="120" w:lineRule="atLeast"/>
        <w:rPr>
          <w:rFonts w:hint="eastAsia"/>
        </w:rPr>
      </w:pPr>
      <w:r>
        <w:rPr>
          <w:rFonts w:hint="eastAsia"/>
        </w:rPr>
        <w:t xml:space="preserve">　　</w:t>
      </w:r>
      <w:r>
        <w:rPr>
          <w:rFonts w:hint="eastAsia"/>
        </w:rPr>
        <w:t>M: Is that the round building behind the parking lot?</w:t>
      </w:r>
    </w:p>
    <w:p w14:paraId="7DC2CC80" w14:textId="77777777" w:rsidR="00F22C9E" w:rsidRDefault="00F22C9E" w:rsidP="00F22C9E">
      <w:pPr>
        <w:spacing w:line="120" w:lineRule="atLeast"/>
        <w:rPr>
          <w:rFonts w:hint="eastAsia"/>
        </w:rPr>
      </w:pPr>
      <w:r>
        <w:rPr>
          <w:rFonts w:hint="eastAsia"/>
        </w:rPr>
        <w:t xml:space="preserve">　　</w:t>
      </w:r>
      <w:r>
        <w:rPr>
          <w:rFonts w:hint="eastAsia"/>
        </w:rPr>
        <w:t>W: Yes, that</w:t>
      </w:r>
      <w:r>
        <w:rPr>
          <w:rFonts w:hint="eastAsia"/>
        </w:rPr>
        <w:t>’</w:t>
      </w:r>
      <w:r>
        <w:rPr>
          <w:rFonts w:hint="eastAsia"/>
        </w:rPr>
        <w:t>s the one.</w:t>
      </w:r>
    </w:p>
    <w:p w14:paraId="352C3DF7" w14:textId="77777777" w:rsidR="00F22C9E" w:rsidRDefault="00F22C9E" w:rsidP="00F22C9E">
      <w:pPr>
        <w:spacing w:line="120" w:lineRule="atLeast"/>
        <w:rPr>
          <w:rFonts w:hint="eastAsia"/>
        </w:rPr>
      </w:pPr>
      <w:r>
        <w:rPr>
          <w:rFonts w:hint="eastAsia"/>
        </w:rPr>
        <w:t xml:space="preserve">　　</w:t>
      </w:r>
      <w:r>
        <w:rPr>
          <w:rFonts w:hint="eastAsia"/>
        </w:rPr>
        <w:t>M: Oh, I know how to get there. Is there anything that I should bring with me?</w:t>
      </w:r>
    </w:p>
    <w:p w14:paraId="7D52031F" w14:textId="77777777" w:rsidR="00F22C9E" w:rsidRDefault="00F22C9E" w:rsidP="00F22C9E">
      <w:pPr>
        <w:spacing w:line="120" w:lineRule="atLeast"/>
        <w:rPr>
          <w:rFonts w:hint="eastAsia"/>
        </w:rPr>
      </w:pPr>
      <w:r>
        <w:rPr>
          <w:rFonts w:hint="eastAsia"/>
        </w:rPr>
        <w:t xml:space="preserve">　　</w:t>
      </w:r>
      <w:r>
        <w:rPr>
          <w:rFonts w:hint="eastAsia"/>
        </w:rPr>
        <w:t>W: No, just your checkbook.</w:t>
      </w:r>
    </w:p>
    <w:p w14:paraId="4E4EA6A9" w14:textId="77777777" w:rsidR="00F22C9E" w:rsidRDefault="00F22C9E" w:rsidP="00F22C9E">
      <w:pPr>
        <w:spacing w:line="120" w:lineRule="atLeast"/>
        <w:rPr>
          <w:rFonts w:hint="eastAsia"/>
        </w:rPr>
      </w:pPr>
      <w:r>
        <w:rPr>
          <w:rFonts w:hint="eastAsia"/>
        </w:rPr>
        <w:t xml:space="preserve">　　</w:t>
      </w:r>
      <w:r>
        <w:rPr>
          <w:rFonts w:hint="eastAsia"/>
        </w:rPr>
        <w:t>M: Well, thank you very much.</w:t>
      </w:r>
    </w:p>
    <w:p w14:paraId="3A5C7889" w14:textId="77777777" w:rsidR="00F22C9E" w:rsidRDefault="00F22C9E" w:rsidP="00F22C9E">
      <w:pPr>
        <w:spacing w:line="120" w:lineRule="atLeast"/>
        <w:rPr>
          <w:rFonts w:hint="eastAsia"/>
        </w:rPr>
      </w:pPr>
      <w:r>
        <w:rPr>
          <w:rFonts w:hint="eastAsia"/>
        </w:rPr>
        <w:t xml:space="preserve">　　</w:t>
      </w:r>
      <w:r>
        <w:rPr>
          <w:rFonts w:hint="eastAsia"/>
        </w:rPr>
        <w:t>W: You</w:t>
      </w:r>
      <w:r>
        <w:rPr>
          <w:rFonts w:hint="eastAsia"/>
        </w:rPr>
        <w:t>’</w:t>
      </w:r>
      <w:r>
        <w:rPr>
          <w:rFonts w:hint="eastAsia"/>
        </w:rPr>
        <w:t>re very welcome. Bye!</w:t>
      </w:r>
    </w:p>
    <w:p w14:paraId="08890321" w14:textId="77777777" w:rsidR="00F22C9E" w:rsidRDefault="00F22C9E" w:rsidP="00F22C9E">
      <w:pPr>
        <w:spacing w:line="120" w:lineRule="atLeast"/>
        <w:rPr>
          <w:rFonts w:hint="eastAsia"/>
        </w:rPr>
      </w:pPr>
      <w:r>
        <w:rPr>
          <w:rFonts w:hint="eastAsia"/>
        </w:rPr>
        <w:t xml:space="preserve">　　</w:t>
      </w:r>
      <w:r>
        <w:rPr>
          <w:rFonts w:hint="eastAsia"/>
        </w:rPr>
        <w:t>M: Bye!</w:t>
      </w:r>
    </w:p>
    <w:p w14:paraId="0B49B6EC" w14:textId="77777777" w:rsidR="00F22C9E" w:rsidRDefault="00F22C9E" w:rsidP="00F22C9E">
      <w:pPr>
        <w:spacing w:line="120" w:lineRule="atLeast"/>
        <w:rPr>
          <w:rFonts w:hint="eastAsia"/>
        </w:rPr>
      </w:pPr>
      <w:r>
        <w:rPr>
          <w:rFonts w:hint="eastAsia"/>
        </w:rPr>
        <w:t xml:space="preserve">　　</w:t>
      </w:r>
      <w:r>
        <w:rPr>
          <w:rFonts w:hint="eastAsia"/>
        </w:rPr>
        <w:t>19: Why does the man choose to take an evening course?</w:t>
      </w:r>
    </w:p>
    <w:p w14:paraId="25FB3C79" w14:textId="77777777" w:rsidR="00F22C9E" w:rsidRDefault="00F22C9E" w:rsidP="00F22C9E">
      <w:pPr>
        <w:spacing w:line="120" w:lineRule="atLeast"/>
        <w:rPr>
          <w:rFonts w:hint="eastAsia"/>
        </w:rPr>
      </w:pPr>
      <w:r>
        <w:rPr>
          <w:rFonts w:hint="eastAsia"/>
        </w:rPr>
        <w:t xml:space="preserve">　　</w:t>
      </w:r>
      <w:r>
        <w:rPr>
          <w:rFonts w:hint="eastAsia"/>
        </w:rPr>
        <w:t>20: What does the man have to do before taking the course of computer programming?</w:t>
      </w:r>
    </w:p>
    <w:p w14:paraId="324BC566" w14:textId="77777777" w:rsidR="00F22C9E" w:rsidRDefault="00F22C9E" w:rsidP="00F22C9E">
      <w:pPr>
        <w:spacing w:line="120" w:lineRule="atLeast"/>
        <w:rPr>
          <w:rFonts w:hint="eastAsia"/>
        </w:rPr>
      </w:pPr>
      <w:r>
        <w:rPr>
          <w:rFonts w:hint="eastAsia"/>
        </w:rPr>
        <w:t xml:space="preserve">　　</w:t>
      </w:r>
      <w:r>
        <w:rPr>
          <w:rFonts w:hint="eastAsia"/>
        </w:rPr>
        <w:t>21: What do we learn about the schedule of the evening course?</w:t>
      </w:r>
    </w:p>
    <w:p w14:paraId="1FE0B2EC" w14:textId="77777777" w:rsidR="00F22C9E" w:rsidRDefault="00F22C9E" w:rsidP="00F22C9E">
      <w:pPr>
        <w:spacing w:line="120" w:lineRule="atLeast"/>
        <w:rPr>
          <w:rFonts w:hint="eastAsia"/>
        </w:rPr>
      </w:pPr>
      <w:r>
        <w:rPr>
          <w:rFonts w:hint="eastAsia"/>
        </w:rPr>
        <w:t xml:space="preserve">　　</w:t>
      </w:r>
      <w:r>
        <w:rPr>
          <w:rFonts w:hint="eastAsia"/>
        </w:rPr>
        <w:t>22: What does the man want to know at the end of the conversation?</w:t>
      </w:r>
    </w:p>
    <w:p w14:paraId="0A3CCB8C" w14:textId="77777777" w:rsidR="00F22C9E" w:rsidRDefault="00F22C9E" w:rsidP="00F22C9E">
      <w:pPr>
        <w:spacing w:line="120" w:lineRule="atLeast"/>
        <w:rPr>
          <w:rFonts w:hint="eastAsia"/>
        </w:rPr>
      </w:pPr>
      <w:r>
        <w:rPr>
          <w:rFonts w:hint="eastAsia"/>
        </w:rPr>
        <w:t xml:space="preserve">　　女士：你好。帕克森大学，有什么事需要帮忙吗</w:t>
      </w:r>
      <w:r>
        <w:rPr>
          <w:rFonts w:hint="eastAsia"/>
        </w:rPr>
        <w:t>?</w:t>
      </w:r>
    </w:p>
    <w:p w14:paraId="59597C18" w14:textId="77777777" w:rsidR="00F22C9E" w:rsidRDefault="00F22C9E" w:rsidP="00F22C9E">
      <w:pPr>
        <w:spacing w:line="120" w:lineRule="atLeast"/>
        <w:rPr>
          <w:rFonts w:hint="eastAsia"/>
        </w:rPr>
      </w:pPr>
      <w:r>
        <w:rPr>
          <w:rFonts w:hint="eastAsia"/>
        </w:rPr>
        <w:t xml:space="preserve">　　男士：是的。我想咨询有关计算机程序设计课程的信息。我想在秋季学期上课。</w:t>
      </w:r>
    </w:p>
    <w:p w14:paraId="58FA9470" w14:textId="77777777" w:rsidR="00F22C9E" w:rsidRDefault="00F22C9E" w:rsidP="00F22C9E">
      <w:pPr>
        <w:spacing w:line="120" w:lineRule="atLeast"/>
        <w:rPr>
          <w:rFonts w:hint="eastAsia"/>
        </w:rPr>
      </w:pPr>
      <w:r>
        <w:rPr>
          <w:rFonts w:hint="eastAsia"/>
        </w:rPr>
        <w:t xml:space="preserve">　　女士：白天上课还是晚上上课</w:t>
      </w:r>
      <w:r>
        <w:rPr>
          <w:rFonts w:hint="eastAsia"/>
        </w:rPr>
        <w:t>?</w:t>
      </w:r>
    </w:p>
    <w:p w14:paraId="201D5FDC" w14:textId="77777777" w:rsidR="00F22C9E" w:rsidRDefault="00F22C9E" w:rsidP="00F22C9E">
      <w:pPr>
        <w:spacing w:line="120" w:lineRule="atLeast"/>
        <w:rPr>
          <w:rFonts w:hint="eastAsia"/>
        </w:rPr>
      </w:pPr>
      <w:r>
        <w:rPr>
          <w:rFonts w:hint="eastAsia"/>
        </w:rPr>
        <w:t xml:space="preserve">　　男士：哦，因为我白天工作，我想晚上上课。</w:t>
      </w:r>
    </w:p>
    <w:p w14:paraId="21F3463A" w14:textId="77777777" w:rsidR="00F22C9E" w:rsidRDefault="00F22C9E" w:rsidP="00F22C9E">
      <w:pPr>
        <w:spacing w:line="120" w:lineRule="atLeast"/>
        <w:rPr>
          <w:rFonts w:hint="eastAsia"/>
        </w:rPr>
      </w:pPr>
      <w:r>
        <w:rPr>
          <w:rFonts w:hint="eastAsia"/>
        </w:rPr>
        <w:t xml:space="preserve">　　女士：嗯。你学过关于数据处理的课程吗</w:t>
      </w:r>
      <w:r>
        <w:rPr>
          <w:rFonts w:hint="eastAsia"/>
        </w:rPr>
        <w:t>?</w:t>
      </w:r>
    </w:p>
    <w:p w14:paraId="0CD9E79B" w14:textId="77777777" w:rsidR="00F22C9E" w:rsidRDefault="00F22C9E" w:rsidP="00F22C9E">
      <w:pPr>
        <w:spacing w:line="120" w:lineRule="atLeast"/>
        <w:rPr>
          <w:rFonts w:hint="eastAsia"/>
        </w:rPr>
      </w:pPr>
      <w:r>
        <w:rPr>
          <w:rFonts w:hint="eastAsia"/>
        </w:rPr>
        <w:t xml:space="preserve">　　男士：没有。</w:t>
      </w:r>
    </w:p>
    <w:p w14:paraId="1E96D231" w14:textId="77777777" w:rsidR="00F22C9E" w:rsidRDefault="00F22C9E" w:rsidP="00F22C9E">
      <w:pPr>
        <w:spacing w:line="120" w:lineRule="atLeast"/>
        <w:rPr>
          <w:rFonts w:hint="eastAsia"/>
        </w:rPr>
      </w:pPr>
      <w:r>
        <w:rPr>
          <w:rFonts w:hint="eastAsia"/>
        </w:rPr>
        <w:t xml:space="preserve">　　女士：哦</w:t>
      </w:r>
      <w:r>
        <w:rPr>
          <w:rFonts w:hint="eastAsia"/>
        </w:rPr>
        <w:t xml:space="preserve">! </w:t>
      </w:r>
      <w:r>
        <w:rPr>
          <w:rFonts w:hint="eastAsia"/>
        </w:rPr>
        <w:t>好的，在学习计算机编程之前必须学习数据处理。</w:t>
      </w:r>
    </w:p>
    <w:p w14:paraId="1B0A7413" w14:textId="77777777" w:rsidR="00F22C9E" w:rsidRDefault="00F22C9E" w:rsidP="00F22C9E">
      <w:pPr>
        <w:spacing w:line="120" w:lineRule="atLeast"/>
        <w:rPr>
          <w:rFonts w:hint="eastAsia"/>
        </w:rPr>
      </w:pPr>
      <w:r>
        <w:rPr>
          <w:rFonts w:hint="eastAsia"/>
        </w:rPr>
        <w:t xml:space="preserve">　　男士：哦，我明白了。数据处理什么时候上课</w:t>
      </w:r>
      <w:r>
        <w:rPr>
          <w:rFonts w:hint="eastAsia"/>
        </w:rPr>
        <w:t xml:space="preserve">? </w:t>
      </w:r>
      <w:r>
        <w:rPr>
          <w:rFonts w:hint="eastAsia"/>
        </w:rPr>
        <w:t>我希望不是星期四。</w:t>
      </w:r>
    </w:p>
    <w:p w14:paraId="7B13C14F" w14:textId="77777777" w:rsidR="00F22C9E" w:rsidRDefault="00F22C9E" w:rsidP="00F22C9E">
      <w:pPr>
        <w:spacing w:line="120" w:lineRule="atLeast"/>
        <w:rPr>
          <w:rFonts w:hint="eastAsia"/>
        </w:rPr>
      </w:pPr>
      <w:r>
        <w:rPr>
          <w:rFonts w:hint="eastAsia"/>
        </w:rPr>
        <w:t xml:space="preserve">　　女士：哦，有一个班在周一晚上</w:t>
      </w:r>
      <w:r>
        <w:rPr>
          <w:rFonts w:hint="eastAsia"/>
        </w:rPr>
        <w:t>7</w:t>
      </w:r>
      <w:r>
        <w:rPr>
          <w:rFonts w:hint="eastAsia"/>
        </w:rPr>
        <w:t>点。</w:t>
      </w:r>
    </w:p>
    <w:p w14:paraId="3FEBEDAF" w14:textId="77777777" w:rsidR="00F22C9E" w:rsidRDefault="00F22C9E" w:rsidP="00F22C9E">
      <w:pPr>
        <w:spacing w:line="120" w:lineRule="atLeast"/>
        <w:rPr>
          <w:rFonts w:hint="eastAsia"/>
        </w:rPr>
      </w:pPr>
      <w:r>
        <w:rPr>
          <w:rFonts w:hint="eastAsia"/>
        </w:rPr>
        <w:t xml:space="preserve">　　男士：一周仅上一次</w:t>
      </w:r>
      <w:r>
        <w:rPr>
          <w:rFonts w:hint="eastAsia"/>
        </w:rPr>
        <w:t>?</w:t>
      </w:r>
    </w:p>
    <w:p w14:paraId="590A2153" w14:textId="77777777" w:rsidR="00F22C9E" w:rsidRDefault="00F22C9E" w:rsidP="00F22C9E">
      <w:pPr>
        <w:spacing w:line="120" w:lineRule="atLeast"/>
        <w:rPr>
          <w:rFonts w:hint="eastAsia"/>
        </w:rPr>
      </w:pPr>
      <w:r>
        <w:rPr>
          <w:rFonts w:hint="eastAsia"/>
        </w:rPr>
        <w:t xml:space="preserve">　　女士：是的。从</w:t>
      </w:r>
      <w:r>
        <w:rPr>
          <w:rFonts w:hint="eastAsia"/>
        </w:rPr>
        <w:t>7</w:t>
      </w:r>
      <w:r>
        <w:rPr>
          <w:rFonts w:hint="eastAsia"/>
        </w:rPr>
        <w:t>点到</w:t>
      </w:r>
      <w:r>
        <w:rPr>
          <w:rFonts w:hint="eastAsia"/>
        </w:rPr>
        <w:t>9</w:t>
      </w:r>
      <w:r>
        <w:rPr>
          <w:rFonts w:hint="eastAsia"/>
        </w:rPr>
        <w:t>点</w:t>
      </w:r>
      <w:r>
        <w:rPr>
          <w:rFonts w:hint="eastAsia"/>
        </w:rPr>
        <w:t>45</w:t>
      </w:r>
      <w:r>
        <w:rPr>
          <w:rFonts w:hint="eastAsia"/>
        </w:rPr>
        <w:t>分，差不多</w:t>
      </w:r>
      <w:r>
        <w:rPr>
          <w:rFonts w:hint="eastAsia"/>
        </w:rPr>
        <w:t>3</w:t>
      </w:r>
      <w:r>
        <w:rPr>
          <w:rFonts w:hint="eastAsia"/>
        </w:rPr>
        <w:t>个小时。</w:t>
      </w:r>
    </w:p>
    <w:p w14:paraId="74AD4351" w14:textId="77777777" w:rsidR="00F22C9E" w:rsidRDefault="00F22C9E" w:rsidP="00F22C9E">
      <w:pPr>
        <w:spacing w:line="120" w:lineRule="atLeast"/>
        <w:rPr>
          <w:rFonts w:hint="eastAsia"/>
        </w:rPr>
      </w:pPr>
      <w:r>
        <w:rPr>
          <w:rFonts w:hint="eastAsia"/>
        </w:rPr>
        <w:t xml:space="preserve">　　男士：哦</w:t>
      </w:r>
      <w:r>
        <w:rPr>
          <w:rFonts w:hint="eastAsia"/>
        </w:rPr>
        <w:t xml:space="preserve">! </w:t>
      </w:r>
      <w:r>
        <w:rPr>
          <w:rFonts w:hint="eastAsia"/>
        </w:rPr>
        <w:t>没关系，我可以做到。几个星期的课程</w:t>
      </w:r>
      <w:r>
        <w:rPr>
          <w:rFonts w:hint="eastAsia"/>
        </w:rPr>
        <w:t>?</w:t>
      </w:r>
    </w:p>
    <w:p w14:paraId="35FC7648" w14:textId="77777777" w:rsidR="00F22C9E" w:rsidRDefault="00F22C9E" w:rsidP="00F22C9E">
      <w:pPr>
        <w:spacing w:line="120" w:lineRule="atLeast"/>
        <w:rPr>
          <w:rFonts w:hint="eastAsia"/>
        </w:rPr>
      </w:pPr>
      <w:r>
        <w:rPr>
          <w:rFonts w:hint="eastAsia"/>
        </w:rPr>
        <w:t xml:space="preserve">　　女士：嗯，让我看看。</w:t>
      </w:r>
      <w:r>
        <w:rPr>
          <w:rFonts w:hint="eastAsia"/>
        </w:rPr>
        <w:t>12</w:t>
      </w:r>
      <w:r>
        <w:rPr>
          <w:rFonts w:hint="eastAsia"/>
        </w:rPr>
        <w:t>周。你从九月第一次周末开始，哦，圣诞节前夕</w:t>
      </w:r>
      <w:smartTag w:uri="urn:schemas-microsoft-com:office:smarttags" w:element="chsdate">
        <w:smartTagPr>
          <w:attr w:name="Year" w:val="2010"/>
          <w:attr w:name="Month" w:val="12"/>
          <w:attr w:name="Day" w:val="21"/>
          <w:attr w:name="IsLunarDate" w:val="False"/>
          <w:attr w:name="IsROCDate" w:val="False"/>
        </w:smartTagPr>
        <w:r>
          <w:rPr>
            <w:rFonts w:hint="eastAsia"/>
          </w:rPr>
          <w:t>12</w:t>
        </w:r>
        <w:r>
          <w:rPr>
            <w:rFonts w:hint="eastAsia"/>
          </w:rPr>
          <w:t>月</w:t>
        </w:r>
        <w:r>
          <w:rPr>
            <w:rFonts w:hint="eastAsia"/>
          </w:rPr>
          <w:t>21</w:t>
        </w:r>
        <w:r>
          <w:rPr>
            <w:rFonts w:hint="eastAsia"/>
          </w:rPr>
          <w:t>日</w:t>
        </w:r>
      </w:smartTag>
      <w:r>
        <w:rPr>
          <w:rFonts w:hint="eastAsia"/>
        </w:rPr>
        <w:t>结课。</w:t>
      </w:r>
    </w:p>
    <w:p w14:paraId="31528BBD" w14:textId="77777777" w:rsidR="00F22C9E" w:rsidRDefault="00F22C9E" w:rsidP="00F22C9E">
      <w:pPr>
        <w:spacing w:line="120" w:lineRule="atLeast"/>
        <w:rPr>
          <w:rFonts w:hint="eastAsia"/>
        </w:rPr>
      </w:pPr>
      <w:r>
        <w:rPr>
          <w:rFonts w:hint="eastAsia"/>
        </w:rPr>
        <w:t xml:space="preserve">　　男士：这门课程多少钱</w:t>
      </w:r>
      <w:r>
        <w:rPr>
          <w:rFonts w:hint="eastAsia"/>
        </w:rPr>
        <w:t>?</w:t>
      </w:r>
    </w:p>
    <w:p w14:paraId="46C7947F" w14:textId="77777777" w:rsidR="00F22C9E" w:rsidRDefault="00F22C9E" w:rsidP="00F22C9E">
      <w:pPr>
        <w:spacing w:line="120" w:lineRule="atLeast"/>
        <w:rPr>
          <w:rFonts w:hint="eastAsia"/>
        </w:rPr>
      </w:pPr>
      <w:r>
        <w:rPr>
          <w:rFonts w:hint="eastAsia"/>
        </w:rPr>
        <w:t xml:space="preserve">　　女士：</w:t>
      </w:r>
      <w:r>
        <w:rPr>
          <w:rFonts w:hint="eastAsia"/>
        </w:rPr>
        <w:t>300</w:t>
      </w:r>
      <w:r>
        <w:rPr>
          <w:rFonts w:hint="eastAsia"/>
        </w:rPr>
        <w:t>美元，包括必要的上机时间。</w:t>
      </w:r>
    </w:p>
    <w:p w14:paraId="7198A6DF" w14:textId="77777777" w:rsidR="00F22C9E" w:rsidRDefault="00F22C9E" w:rsidP="00F22C9E">
      <w:pPr>
        <w:spacing w:line="120" w:lineRule="atLeast"/>
        <w:rPr>
          <w:rFonts w:hint="eastAsia"/>
        </w:rPr>
      </w:pPr>
      <w:r>
        <w:rPr>
          <w:rFonts w:hint="eastAsia"/>
        </w:rPr>
        <w:t xml:space="preserve">　　男士：好的，嗯，我到哪里去登记</w:t>
      </w:r>
      <w:r>
        <w:rPr>
          <w:rFonts w:hint="eastAsia"/>
        </w:rPr>
        <w:t>?</w:t>
      </w:r>
    </w:p>
    <w:p w14:paraId="0846B7F2" w14:textId="77777777" w:rsidR="00F22C9E" w:rsidRDefault="00F22C9E" w:rsidP="00F22C9E">
      <w:pPr>
        <w:spacing w:line="120" w:lineRule="atLeast"/>
        <w:rPr>
          <w:rFonts w:hint="eastAsia"/>
        </w:rPr>
      </w:pPr>
      <w:r>
        <w:rPr>
          <w:rFonts w:hint="eastAsia"/>
        </w:rPr>
        <w:t xml:space="preserve">　　女士：在</w:t>
      </w:r>
      <w:r>
        <w:rPr>
          <w:rFonts w:hint="eastAsia"/>
        </w:rPr>
        <w:t>9</w:t>
      </w:r>
      <w:r>
        <w:rPr>
          <w:rFonts w:hint="eastAsia"/>
        </w:rPr>
        <w:t>月</w:t>
      </w:r>
      <w:r>
        <w:rPr>
          <w:rFonts w:hint="eastAsia"/>
        </w:rPr>
        <w:t>2</w:t>
      </w:r>
      <w:r>
        <w:rPr>
          <w:rFonts w:hint="eastAsia"/>
        </w:rPr>
        <w:t>号、</w:t>
      </w:r>
      <w:r>
        <w:rPr>
          <w:rFonts w:hint="eastAsia"/>
        </w:rPr>
        <w:t>3</w:t>
      </w:r>
      <w:r>
        <w:rPr>
          <w:rFonts w:hint="eastAsia"/>
        </w:rPr>
        <w:t>号</w:t>
      </w:r>
      <w:r>
        <w:rPr>
          <w:rFonts w:hint="eastAsia"/>
        </w:rPr>
        <w:t xml:space="preserve">6 </w:t>
      </w:r>
      <w:r>
        <w:rPr>
          <w:rFonts w:hint="eastAsia"/>
        </w:rPr>
        <w:t>点至</w:t>
      </w:r>
      <w:r>
        <w:rPr>
          <w:rFonts w:hint="eastAsia"/>
        </w:rPr>
        <w:t xml:space="preserve"> 9</w:t>
      </w:r>
      <w:r>
        <w:rPr>
          <w:rFonts w:hint="eastAsia"/>
        </w:rPr>
        <w:t>点在弗罗斯特大厅登记。</w:t>
      </w:r>
    </w:p>
    <w:p w14:paraId="1C0B6701" w14:textId="77777777" w:rsidR="00F22C9E" w:rsidRDefault="00F22C9E" w:rsidP="00F22C9E">
      <w:pPr>
        <w:spacing w:line="120" w:lineRule="atLeast"/>
        <w:rPr>
          <w:rFonts w:hint="eastAsia"/>
        </w:rPr>
      </w:pPr>
      <w:r>
        <w:rPr>
          <w:rFonts w:hint="eastAsia"/>
        </w:rPr>
        <w:t xml:space="preserve">　　男士：是停车场后面的圆形大楼吗</w:t>
      </w:r>
      <w:r>
        <w:rPr>
          <w:rFonts w:hint="eastAsia"/>
        </w:rPr>
        <w:t>?</w:t>
      </w:r>
    </w:p>
    <w:p w14:paraId="7C7B4BA7" w14:textId="77777777" w:rsidR="00F22C9E" w:rsidRDefault="00F22C9E" w:rsidP="00F22C9E">
      <w:pPr>
        <w:spacing w:line="120" w:lineRule="atLeast"/>
        <w:rPr>
          <w:rFonts w:hint="eastAsia"/>
        </w:rPr>
      </w:pPr>
      <w:r>
        <w:rPr>
          <w:rFonts w:hint="eastAsia"/>
        </w:rPr>
        <w:t xml:space="preserve">　　女士：是的，就是那儿。</w:t>
      </w:r>
    </w:p>
    <w:p w14:paraId="21125203" w14:textId="77777777" w:rsidR="00F22C9E" w:rsidRDefault="00F22C9E" w:rsidP="00F22C9E">
      <w:pPr>
        <w:spacing w:line="120" w:lineRule="atLeast"/>
        <w:rPr>
          <w:rFonts w:hint="eastAsia"/>
        </w:rPr>
      </w:pPr>
      <w:r>
        <w:rPr>
          <w:rFonts w:hint="eastAsia"/>
        </w:rPr>
        <w:t xml:space="preserve">　　男士：哦，我知道怎么到那儿去。我必须要带什么东西吗</w:t>
      </w:r>
      <w:r>
        <w:rPr>
          <w:rFonts w:hint="eastAsia"/>
        </w:rPr>
        <w:t>?</w:t>
      </w:r>
    </w:p>
    <w:p w14:paraId="56E0F8CE" w14:textId="77777777" w:rsidR="00F22C9E" w:rsidRDefault="00F22C9E" w:rsidP="00F22C9E">
      <w:pPr>
        <w:spacing w:line="120" w:lineRule="atLeast"/>
        <w:rPr>
          <w:rFonts w:hint="eastAsia"/>
        </w:rPr>
      </w:pPr>
      <w:r>
        <w:rPr>
          <w:rFonts w:hint="eastAsia"/>
        </w:rPr>
        <w:t xml:space="preserve">　　女士：不用，只要带着支票簿即可。</w:t>
      </w:r>
    </w:p>
    <w:p w14:paraId="0FB5EE20" w14:textId="77777777" w:rsidR="00F22C9E" w:rsidRDefault="00F22C9E" w:rsidP="00F22C9E">
      <w:pPr>
        <w:spacing w:line="120" w:lineRule="atLeast"/>
        <w:rPr>
          <w:rFonts w:hint="eastAsia"/>
        </w:rPr>
      </w:pPr>
      <w:r>
        <w:rPr>
          <w:rFonts w:hint="eastAsia"/>
        </w:rPr>
        <w:lastRenderedPageBreak/>
        <w:t xml:space="preserve">　　男士：哦，太谢谢了。</w:t>
      </w:r>
    </w:p>
    <w:p w14:paraId="517CFBB2" w14:textId="77777777" w:rsidR="00F22C9E" w:rsidRDefault="00F22C9E" w:rsidP="00F22C9E">
      <w:pPr>
        <w:spacing w:line="120" w:lineRule="atLeast"/>
        <w:rPr>
          <w:rFonts w:hint="eastAsia"/>
        </w:rPr>
      </w:pPr>
      <w:r>
        <w:rPr>
          <w:rFonts w:hint="eastAsia"/>
        </w:rPr>
        <w:t xml:space="preserve">　　女士：不用客气。再见</w:t>
      </w:r>
      <w:r>
        <w:rPr>
          <w:rFonts w:hint="eastAsia"/>
        </w:rPr>
        <w:t>!</w:t>
      </w:r>
    </w:p>
    <w:p w14:paraId="42D0ACBD" w14:textId="77777777" w:rsidR="00F22C9E" w:rsidRDefault="00F22C9E" w:rsidP="00F22C9E">
      <w:pPr>
        <w:spacing w:line="120" w:lineRule="atLeast"/>
        <w:rPr>
          <w:rFonts w:hint="eastAsia"/>
        </w:rPr>
      </w:pPr>
      <w:r>
        <w:rPr>
          <w:rFonts w:hint="eastAsia"/>
        </w:rPr>
        <w:t xml:space="preserve">　　男士：再见</w:t>
      </w:r>
      <w:r>
        <w:rPr>
          <w:rFonts w:hint="eastAsia"/>
        </w:rPr>
        <w:t>!</w:t>
      </w:r>
    </w:p>
    <w:p w14:paraId="5A7F96AA" w14:textId="77777777" w:rsidR="00F22C9E" w:rsidRDefault="00F22C9E" w:rsidP="00F22C9E">
      <w:pPr>
        <w:spacing w:line="120" w:lineRule="atLeast"/>
        <w:rPr>
          <w:rFonts w:hint="eastAsia"/>
        </w:rPr>
      </w:pPr>
      <w:r>
        <w:rPr>
          <w:rFonts w:hint="eastAsia"/>
        </w:rPr>
        <w:t xml:space="preserve">　　</w:t>
      </w:r>
      <w:r>
        <w:rPr>
          <w:rFonts w:hint="eastAsia"/>
        </w:rPr>
        <w:t>19</w:t>
      </w:r>
      <w:r>
        <w:rPr>
          <w:rFonts w:hint="eastAsia"/>
        </w:rPr>
        <w:t>：为什么男士选择晚间上课</w:t>
      </w:r>
      <w:r>
        <w:rPr>
          <w:rFonts w:hint="eastAsia"/>
        </w:rPr>
        <w:t>?</w:t>
      </w:r>
    </w:p>
    <w:p w14:paraId="6BC3E6F3" w14:textId="77777777" w:rsidR="00F22C9E" w:rsidRDefault="00F22C9E" w:rsidP="00F22C9E">
      <w:pPr>
        <w:spacing w:line="120" w:lineRule="atLeast"/>
        <w:rPr>
          <w:rFonts w:hint="eastAsia"/>
        </w:rPr>
      </w:pPr>
      <w:r>
        <w:rPr>
          <w:rFonts w:hint="eastAsia"/>
        </w:rPr>
        <w:t xml:space="preserve">　　</w:t>
      </w:r>
      <w:r>
        <w:rPr>
          <w:rFonts w:hint="eastAsia"/>
        </w:rPr>
        <w:t>20</w:t>
      </w:r>
      <w:r>
        <w:rPr>
          <w:rFonts w:hint="eastAsia"/>
        </w:rPr>
        <w:t>：在上计算机程序设计课程之前必须要做什么</w:t>
      </w:r>
      <w:r>
        <w:rPr>
          <w:rFonts w:hint="eastAsia"/>
        </w:rPr>
        <w:t>?</w:t>
      </w:r>
    </w:p>
    <w:p w14:paraId="557FE765" w14:textId="77777777" w:rsidR="00F22C9E" w:rsidRDefault="00F22C9E" w:rsidP="00F22C9E">
      <w:pPr>
        <w:spacing w:line="120" w:lineRule="atLeast"/>
        <w:rPr>
          <w:rFonts w:hint="eastAsia"/>
        </w:rPr>
      </w:pPr>
      <w:r>
        <w:rPr>
          <w:rFonts w:hint="eastAsia"/>
        </w:rPr>
        <w:t xml:space="preserve">　　</w:t>
      </w:r>
      <w:r>
        <w:rPr>
          <w:rFonts w:hint="eastAsia"/>
        </w:rPr>
        <w:t>21</w:t>
      </w:r>
      <w:r>
        <w:rPr>
          <w:rFonts w:hint="eastAsia"/>
        </w:rPr>
        <w:t>：我们能从晚间课程了解到什么信息</w:t>
      </w:r>
      <w:r>
        <w:rPr>
          <w:rFonts w:hint="eastAsia"/>
        </w:rPr>
        <w:t>?</w:t>
      </w:r>
    </w:p>
    <w:p w14:paraId="26DCF5EB" w14:textId="77777777" w:rsidR="00F22C9E" w:rsidRDefault="00F22C9E" w:rsidP="00F22C9E">
      <w:pPr>
        <w:spacing w:line="120" w:lineRule="atLeast"/>
        <w:rPr>
          <w:rFonts w:hint="eastAsia"/>
        </w:rPr>
      </w:pPr>
      <w:r>
        <w:rPr>
          <w:rFonts w:hint="eastAsia"/>
        </w:rPr>
        <w:t xml:space="preserve">　　</w:t>
      </w:r>
      <w:r>
        <w:rPr>
          <w:rFonts w:hint="eastAsia"/>
        </w:rPr>
        <w:t>22</w:t>
      </w:r>
      <w:r>
        <w:rPr>
          <w:rFonts w:hint="eastAsia"/>
        </w:rPr>
        <w:t>：在谈话最后男士想了解什么信息</w:t>
      </w:r>
      <w:r>
        <w:rPr>
          <w:rFonts w:hint="eastAsia"/>
        </w:rPr>
        <w:t>?</w:t>
      </w:r>
    </w:p>
    <w:p w14:paraId="05D30540" w14:textId="77777777" w:rsidR="00F22C9E" w:rsidRDefault="00F22C9E" w:rsidP="00F22C9E">
      <w:pPr>
        <w:spacing w:line="120" w:lineRule="atLeast"/>
        <w:rPr>
          <w:rFonts w:hint="eastAsia"/>
        </w:rPr>
      </w:pPr>
      <w:r>
        <w:rPr>
          <w:rFonts w:hint="eastAsia"/>
        </w:rPr>
        <w:t xml:space="preserve">　　【词汇点拨】</w:t>
      </w:r>
      <w:r>
        <w:rPr>
          <w:rFonts w:hint="eastAsia"/>
        </w:rPr>
        <w:t xml:space="preserve">course n. </w:t>
      </w:r>
      <w:r>
        <w:rPr>
          <w:rFonts w:hint="eastAsia"/>
        </w:rPr>
        <w:t>课程</w:t>
      </w:r>
      <w:r>
        <w:rPr>
          <w:rFonts w:hint="eastAsia"/>
        </w:rPr>
        <w:t xml:space="preserve">;computer programming </w:t>
      </w:r>
      <w:r>
        <w:rPr>
          <w:rFonts w:hint="eastAsia"/>
        </w:rPr>
        <w:t>计算机编程</w:t>
      </w:r>
      <w:r>
        <w:rPr>
          <w:rFonts w:hint="eastAsia"/>
        </w:rPr>
        <w:t xml:space="preserve">;data processing </w:t>
      </w:r>
      <w:r>
        <w:rPr>
          <w:rFonts w:hint="eastAsia"/>
        </w:rPr>
        <w:t>数据处理</w:t>
      </w:r>
      <w:r>
        <w:rPr>
          <w:rFonts w:hint="eastAsia"/>
        </w:rPr>
        <w:t xml:space="preserve">;parking lot </w:t>
      </w:r>
      <w:r>
        <w:rPr>
          <w:rFonts w:hint="eastAsia"/>
        </w:rPr>
        <w:t>停车场</w:t>
      </w:r>
      <w:r>
        <w:rPr>
          <w:rFonts w:hint="eastAsia"/>
        </w:rPr>
        <w:t xml:space="preserve">;schedule n. </w:t>
      </w:r>
      <w:r>
        <w:rPr>
          <w:rFonts w:hint="eastAsia"/>
        </w:rPr>
        <w:t>时间表</w:t>
      </w:r>
    </w:p>
    <w:p w14:paraId="0B7D29AA" w14:textId="77777777" w:rsidR="00F22C9E" w:rsidRDefault="00F22C9E" w:rsidP="00F22C9E">
      <w:pPr>
        <w:spacing w:line="120" w:lineRule="atLeast"/>
      </w:pPr>
      <w:r>
        <w:t>Questions 23 to 25 are based on the conversation you have just heard.</w:t>
      </w:r>
    </w:p>
    <w:p w14:paraId="5BB42830" w14:textId="77777777" w:rsidR="00F22C9E" w:rsidRDefault="00F22C9E" w:rsidP="00F22C9E">
      <w:pPr>
        <w:spacing w:line="120" w:lineRule="atLeast"/>
        <w:rPr>
          <w:rFonts w:hint="eastAsia"/>
        </w:rPr>
      </w:pPr>
      <w:r>
        <w:rPr>
          <w:rFonts w:hint="eastAsia"/>
        </w:rPr>
        <w:t xml:space="preserve">　　</w:t>
      </w:r>
      <w:r>
        <w:rPr>
          <w:rFonts w:hint="eastAsia"/>
        </w:rPr>
        <w:t xml:space="preserve">23. A) A training coach. A) </w:t>
      </w:r>
      <w:r>
        <w:rPr>
          <w:rFonts w:hint="eastAsia"/>
        </w:rPr>
        <w:t>教练员。</w:t>
      </w:r>
    </w:p>
    <w:p w14:paraId="29769394" w14:textId="77777777" w:rsidR="00F22C9E" w:rsidRDefault="00F22C9E" w:rsidP="00F22C9E">
      <w:pPr>
        <w:spacing w:line="120" w:lineRule="atLeast"/>
        <w:rPr>
          <w:rFonts w:hint="eastAsia"/>
        </w:rPr>
      </w:pPr>
      <w:r>
        <w:rPr>
          <w:rFonts w:hint="eastAsia"/>
        </w:rPr>
        <w:t xml:space="preserve">　　</w:t>
      </w:r>
      <w:r>
        <w:rPr>
          <w:rFonts w:hint="eastAsia"/>
        </w:rPr>
        <w:t xml:space="preserve">B) A trading adviser. B) </w:t>
      </w:r>
      <w:r>
        <w:rPr>
          <w:rFonts w:hint="eastAsia"/>
        </w:rPr>
        <w:t>商业顾问。</w:t>
      </w:r>
    </w:p>
    <w:p w14:paraId="45085BF3" w14:textId="77777777" w:rsidR="00F22C9E" w:rsidRDefault="00F22C9E" w:rsidP="00F22C9E">
      <w:pPr>
        <w:spacing w:line="120" w:lineRule="atLeast"/>
        <w:rPr>
          <w:rFonts w:hint="eastAsia"/>
        </w:rPr>
      </w:pPr>
      <w:r>
        <w:rPr>
          <w:rFonts w:hint="eastAsia"/>
        </w:rPr>
        <w:t xml:space="preserve">　　</w:t>
      </w:r>
      <w:r>
        <w:rPr>
          <w:rFonts w:hint="eastAsia"/>
        </w:rPr>
        <w:t xml:space="preserve">C) A professional manager. C) </w:t>
      </w:r>
      <w:r>
        <w:rPr>
          <w:rFonts w:hint="eastAsia"/>
        </w:rPr>
        <w:t>职业经理。</w:t>
      </w:r>
    </w:p>
    <w:p w14:paraId="6CBC422E" w14:textId="77777777" w:rsidR="00F22C9E" w:rsidRDefault="00F22C9E" w:rsidP="00F22C9E">
      <w:pPr>
        <w:spacing w:line="120" w:lineRule="atLeast"/>
        <w:rPr>
          <w:rFonts w:hint="eastAsia"/>
        </w:rPr>
      </w:pPr>
      <w:r>
        <w:rPr>
          <w:rFonts w:hint="eastAsia"/>
        </w:rPr>
        <w:t xml:space="preserve">　　</w:t>
      </w:r>
      <w:r>
        <w:rPr>
          <w:rFonts w:hint="eastAsia"/>
        </w:rPr>
        <w:t xml:space="preserve">D) A financial trader. D) </w:t>
      </w:r>
      <w:r>
        <w:rPr>
          <w:rFonts w:hint="eastAsia"/>
        </w:rPr>
        <w:t>金融交易商。</w:t>
      </w:r>
    </w:p>
    <w:p w14:paraId="0D43D4CD" w14:textId="77777777" w:rsidR="00F22C9E" w:rsidRDefault="00F22C9E" w:rsidP="00F22C9E">
      <w:pPr>
        <w:spacing w:line="120" w:lineRule="atLeast"/>
        <w:rPr>
          <w:rFonts w:hint="eastAsia"/>
        </w:rPr>
      </w:pPr>
      <w:r>
        <w:rPr>
          <w:rFonts w:hint="eastAsia"/>
        </w:rPr>
        <w:t xml:space="preserve">　　【听音指导】本题为本长对话的第一题，出题点必在对话开始，由选项可知，本题涉及职业，</w:t>
      </w:r>
      <w:r>
        <w:rPr>
          <w:rFonts w:hint="eastAsia"/>
        </w:rPr>
        <w:t xml:space="preserve"> </w:t>
      </w:r>
      <w:r>
        <w:rPr>
          <w:rFonts w:hint="eastAsia"/>
        </w:rPr>
        <w:t>对于职业的考查也是前几年四级考试的重点。</w:t>
      </w:r>
    </w:p>
    <w:p w14:paraId="7E477A23" w14:textId="77777777" w:rsidR="00F22C9E" w:rsidRDefault="00F22C9E" w:rsidP="00F22C9E">
      <w:pPr>
        <w:spacing w:line="120" w:lineRule="atLeast"/>
        <w:rPr>
          <w:rFonts w:hint="eastAsia"/>
        </w:rPr>
      </w:pPr>
      <w:r>
        <w:rPr>
          <w:rFonts w:hint="eastAsia"/>
        </w:rPr>
        <w:t xml:space="preserve">　　【正确项分析】男士在文中明确提及</w:t>
      </w:r>
      <w:r>
        <w:rPr>
          <w:rFonts w:hint="eastAsia"/>
        </w:rPr>
        <w:t>trading in financial markets</w:t>
      </w:r>
      <w:r>
        <w:rPr>
          <w:rFonts w:hint="eastAsia"/>
        </w:rPr>
        <w:t>，根据同义推断原理，可推断该男士的职业是</w:t>
      </w:r>
      <w:r>
        <w:rPr>
          <w:rFonts w:hint="eastAsia"/>
        </w:rPr>
        <w:t>financial trader.</w:t>
      </w:r>
    </w:p>
    <w:p w14:paraId="17257D5D" w14:textId="77777777" w:rsidR="00F22C9E" w:rsidRDefault="00F22C9E" w:rsidP="00F22C9E">
      <w:pPr>
        <w:spacing w:line="120" w:lineRule="atLeast"/>
        <w:rPr>
          <w:rFonts w:hint="eastAsia"/>
        </w:rPr>
      </w:pPr>
      <w:r>
        <w:rPr>
          <w:rFonts w:hint="eastAsia"/>
        </w:rPr>
        <w:t xml:space="preserve">　　</w:t>
      </w:r>
      <w:r>
        <w:rPr>
          <w:rFonts w:hint="eastAsia"/>
        </w:rPr>
        <w:t xml:space="preserve">24. A) He can save on living expenses. A) </w:t>
      </w:r>
      <w:r>
        <w:rPr>
          <w:rFonts w:hint="eastAsia"/>
        </w:rPr>
        <w:t>他可以节省生活费用。</w:t>
      </w:r>
    </w:p>
    <w:p w14:paraId="14471AF3" w14:textId="77777777" w:rsidR="00F22C9E" w:rsidRDefault="00F22C9E" w:rsidP="00F22C9E">
      <w:pPr>
        <w:spacing w:line="120" w:lineRule="atLeast"/>
        <w:rPr>
          <w:rFonts w:hint="eastAsia"/>
        </w:rPr>
      </w:pPr>
      <w:r>
        <w:rPr>
          <w:rFonts w:hint="eastAsia"/>
        </w:rPr>
        <w:t xml:space="preserve">　　</w:t>
      </w:r>
      <w:r>
        <w:rPr>
          <w:rFonts w:hint="eastAsia"/>
        </w:rPr>
        <w:t xml:space="preserve">B) He considers cooking creative. B) </w:t>
      </w:r>
      <w:r>
        <w:rPr>
          <w:rFonts w:hint="eastAsia"/>
        </w:rPr>
        <w:t>他认为烹饪是具有创新性的。</w:t>
      </w:r>
    </w:p>
    <w:p w14:paraId="06E19EAB" w14:textId="77777777" w:rsidR="00F22C9E" w:rsidRDefault="00F22C9E" w:rsidP="00F22C9E">
      <w:pPr>
        <w:spacing w:line="120" w:lineRule="atLeast"/>
        <w:rPr>
          <w:rFonts w:hint="eastAsia"/>
        </w:rPr>
      </w:pPr>
      <w:r>
        <w:rPr>
          <w:rFonts w:hint="eastAsia"/>
        </w:rPr>
        <w:t xml:space="preserve">　　</w:t>
      </w:r>
      <w:r>
        <w:rPr>
          <w:rFonts w:hint="eastAsia"/>
        </w:rPr>
        <w:t xml:space="preserve">C) He can enjoy healthier food. C) </w:t>
      </w:r>
      <w:r>
        <w:rPr>
          <w:rFonts w:hint="eastAsia"/>
        </w:rPr>
        <w:t>他喜欢健康食物。</w:t>
      </w:r>
    </w:p>
    <w:p w14:paraId="1890B70D" w14:textId="77777777" w:rsidR="00F22C9E" w:rsidRDefault="00F22C9E" w:rsidP="00F22C9E">
      <w:pPr>
        <w:spacing w:line="120" w:lineRule="atLeast"/>
        <w:rPr>
          <w:rFonts w:hint="eastAsia"/>
        </w:rPr>
      </w:pPr>
      <w:r>
        <w:rPr>
          <w:rFonts w:hint="eastAsia"/>
        </w:rPr>
        <w:t xml:space="preserve">　　</w:t>
      </w:r>
      <w:r>
        <w:rPr>
          <w:rFonts w:hint="eastAsia"/>
        </w:rPr>
        <w:t xml:space="preserve">D) He thinks take-away is tasteless. D) </w:t>
      </w:r>
      <w:r>
        <w:rPr>
          <w:rFonts w:hint="eastAsia"/>
        </w:rPr>
        <w:t>他觉得外带食品不好吃。</w:t>
      </w:r>
    </w:p>
    <w:p w14:paraId="02CB38A8" w14:textId="77777777" w:rsidR="00F22C9E" w:rsidRDefault="00F22C9E" w:rsidP="00F22C9E">
      <w:pPr>
        <w:spacing w:line="120" w:lineRule="atLeast"/>
        <w:rPr>
          <w:rFonts w:hint="eastAsia"/>
        </w:rPr>
      </w:pPr>
      <w:r>
        <w:rPr>
          <w:rFonts w:hint="eastAsia"/>
        </w:rPr>
        <w:t xml:space="preserve">　　【听音指导】预览选项，可知选项</w:t>
      </w:r>
      <w:r>
        <w:rPr>
          <w:rFonts w:hint="eastAsia"/>
        </w:rPr>
        <w:t>A</w:t>
      </w:r>
      <w:r>
        <w:rPr>
          <w:rFonts w:hint="eastAsia"/>
        </w:rPr>
        <w:t>与其他三项明显不同，可初步排除。本题与食物或烹饪有关。所以在听音过程中，如提及</w:t>
      </w:r>
      <w:r>
        <w:rPr>
          <w:rFonts w:hint="eastAsia"/>
        </w:rPr>
        <w:t>cooking</w:t>
      </w:r>
      <w:r>
        <w:rPr>
          <w:rFonts w:hint="eastAsia"/>
        </w:rPr>
        <w:t>或</w:t>
      </w:r>
      <w:r>
        <w:rPr>
          <w:rFonts w:hint="eastAsia"/>
        </w:rPr>
        <w:t>food</w:t>
      </w:r>
      <w:r>
        <w:rPr>
          <w:rFonts w:hint="eastAsia"/>
        </w:rPr>
        <w:t>，应多加注意，适时记录。</w:t>
      </w:r>
    </w:p>
    <w:p w14:paraId="49492AB8" w14:textId="77777777" w:rsidR="00F22C9E" w:rsidRDefault="00F22C9E" w:rsidP="00F22C9E">
      <w:pPr>
        <w:spacing w:line="120" w:lineRule="atLeast"/>
        <w:rPr>
          <w:rFonts w:hint="eastAsia"/>
        </w:rPr>
      </w:pPr>
      <w:r>
        <w:rPr>
          <w:rFonts w:hint="eastAsia"/>
        </w:rPr>
        <w:t xml:space="preserve">　　【正确项分析】</w:t>
      </w:r>
      <w:r>
        <w:rPr>
          <w:rFonts w:hint="eastAsia"/>
        </w:rPr>
        <w:t xml:space="preserve"> </w:t>
      </w:r>
      <w:r>
        <w:rPr>
          <w:rFonts w:hint="eastAsia"/>
        </w:rPr>
        <w:t>听音过程中听到此句</w:t>
      </w:r>
      <w:r>
        <w:rPr>
          <w:rFonts w:hint="eastAsia"/>
        </w:rPr>
        <w:t>I always cook a meal rather than have a take-away</w:t>
      </w:r>
      <w:r>
        <w:rPr>
          <w:rFonts w:hint="eastAsia"/>
        </w:rPr>
        <w:t>，即可知答案就在附近，接下来的一句</w:t>
      </w:r>
      <w:r>
        <w:rPr>
          <w:rFonts w:hint="eastAsia"/>
        </w:rPr>
        <w:t>To do something my brain will regard as creative</w:t>
      </w:r>
      <w:r>
        <w:rPr>
          <w:rFonts w:hint="eastAsia"/>
        </w:rPr>
        <w:t>中，出现了关键词</w:t>
      </w:r>
      <w:r>
        <w:rPr>
          <w:rFonts w:hint="eastAsia"/>
        </w:rPr>
        <w:t>creative</w:t>
      </w:r>
      <w:r>
        <w:rPr>
          <w:rFonts w:hint="eastAsia"/>
        </w:rPr>
        <w:t>，选项</w:t>
      </w:r>
      <w:r>
        <w:rPr>
          <w:rFonts w:hint="eastAsia"/>
        </w:rPr>
        <w:t>B</w:t>
      </w:r>
      <w:r>
        <w:rPr>
          <w:rFonts w:hint="eastAsia"/>
        </w:rPr>
        <w:t>与之相符，故选择</w:t>
      </w:r>
      <w:r>
        <w:rPr>
          <w:rFonts w:hint="eastAsia"/>
        </w:rPr>
        <w:t>B</w:t>
      </w:r>
      <w:r>
        <w:rPr>
          <w:rFonts w:hint="eastAsia"/>
        </w:rPr>
        <w:t>选项。</w:t>
      </w:r>
    </w:p>
    <w:p w14:paraId="16F8BCB3" w14:textId="77777777" w:rsidR="00F22C9E" w:rsidRDefault="00F22C9E" w:rsidP="00F22C9E">
      <w:pPr>
        <w:spacing w:line="120" w:lineRule="atLeast"/>
        <w:rPr>
          <w:rFonts w:hint="eastAsia"/>
        </w:rPr>
      </w:pPr>
      <w:r>
        <w:rPr>
          <w:rFonts w:hint="eastAsia"/>
        </w:rPr>
        <w:t xml:space="preserve">　　</w:t>
      </w:r>
      <w:r>
        <w:rPr>
          <w:rFonts w:hint="eastAsia"/>
        </w:rPr>
        <w:t xml:space="preserve">25. A) It is something inevitable. A) </w:t>
      </w:r>
      <w:r>
        <w:rPr>
          <w:rFonts w:hint="eastAsia"/>
        </w:rPr>
        <w:t>是某种不可避免的事情。</w:t>
      </w:r>
    </w:p>
    <w:p w14:paraId="5F6BE010" w14:textId="77777777" w:rsidR="00F22C9E" w:rsidRDefault="00F22C9E" w:rsidP="00F22C9E">
      <w:pPr>
        <w:spacing w:line="120" w:lineRule="atLeast"/>
        <w:rPr>
          <w:rFonts w:hint="eastAsia"/>
        </w:rPr>
      </w:pPr>
      <w:r>
        <w:rPr>
          <w:rFonts w:hint="eastAsia"/>
        </w:rPr>
        <w:t xml:space="preserve">　　</w:t>
      </w:r>
      <w:r>
        <w:rPr>
          <w:rFonts w:hint="eastAsia"/>
        </w:rPr>
        <w:t xml:space="preserve">B) It is frustrating sometimes. B) </w:t>
      </w:r>
      <w:r>
        <w:rPr>
          <w:rFonts w:hint="eastAsia"/>
        </w:rPr>
        <w:t>有时候令人沮丧。</w:t>
      </w:r>
    </w:p>
    <w:p w14:paraId="487FB920" w14:textId="77777777" w:rsidR="00F22C9E" w:rsidRDefault="00F22C9E" w:rsidP="00F22C9E">
      <w:pPr>
        <w:spacing w:line="120" w:lineRule="atLeast"/>
        <w:rPr>
          <w:rFonts w:hint="eastAsia"/>
        </w:rPr>
      </w:pPr>
      <w:r>
        <w:rPr>
          <w:rFonts w:hint="eastAsia"/>
        </w:rPr>
        <w:t xml:space="preserve">　　</w:t>
      </w:r>
      <w:r>
        <w:rPr>
          <w:rFonts w:hint="eastAsia"/>
        </w:rPr>
        <w:t xml:space="preserve">C) It takes patience to manage. C) </w:t>
      </w:r>
      <w:r>
        <w:rPr>
          <w:rFonts w:hint="eastAsia"/>
        </w:rPr>
        <w:t>它需要耐心来管理。</w:t>
      </w:r>
    </w:p>
    <w:p w14:paraId="66EDEF5E" w14:textId="77777777" w:rsidR="00F22C9E" w:rsidRDefault="00F22C9E" w:rsidP="00F22C9E">
      <w:pPr>
        <w:spacing w:line="120" w:lineRule="atLeast"/>
        <w:rPr>
          <w:rFonts w:hint="eastAsia"/>
        </w:rPr>
      </w:pPr>
      <w:r>
        <w:rPr>
          <w:rFonts w:hint="eastAsia"/>
        </w:rPr>
        <w:t xml:space="preserve">　　</w:t>
      </w:r>
      <w:r>
        <w:rPr>
          <w:rFonts w:hint="eastAsia"/>
        </w:rPr>
        <w:t xml:space="preserve">D) It can be a good thing. D) </w:t>
      </w:r>
      <w:r>
        <w:rPr>
          <w:rFonts w:hint="eastAsia"/>
        </w:rPr>
        <w:t>它可能是件好事。</w:t>
      </w:r>
    </w:p>
    <w:p w14:paraId="5104D4D2" w14:textId="77777777" w:rsidR="00F22C9E" w:rsidRDefault="00F22C9E" w:rsidP="00F22C9E">
      <w:pPr>
        <w:spacing w:line="120" w:lineRule="atLeast"/>
        <w:rPr>
          <w:rFonts w:hint="eastAsia"/>
        </w:rPr>
      </w:pPr>
      <w:r>
        <w:rPr>
          <w:rFonts w:hint="eastAsia"/>
        </w:rPr>
        <w:t xml:space="preserve">　　【听音指导】本题是细节加评论题，关键要弄清楚各选项中</w:t>
      </w:r>
      <w:r>
        <w:rPr>
          <w:rFonts w:hint="eastAsia"/>
        </w:rPr>
        <w:t>it</w:t>
      </w:r>
      <w:r>
        <w:rPr>
          <w:rFonts w:hint="eastAsia"/>
        </w:rPr>
        <w:t>所指代的内容。本文出现频率最多的词是</w:t>
      </w:r>
      <w:r>
        <w:rPr>
          <w:rFonts w:hint="eastAsia"/>
        </w:rPr>
        <w:t>stress</w:t>
      </w:r>
      <w:r>
        <w:rPr>
          <w:rFonts w:hint="eastAsia"/>
        </w:rPr>
        <w:t>，可大胆推测，此题考查的是对</w:t>
      </w:r>
      <w:r>
        <w:rPr>
          <w:rFonts w:hint="eastAsia"/>
        </w:rPr>
        <w:t>stress</w:t>
      </w:r>
      <w:r>
        <w:rPr>
          <w:rFonts w:hint="eastAsia"/>
        </w:rPr>
        <w:t>的评述。本题又是此长对话的最后一题，答案应在听力对话的后两句。</w:t>
      </w:r>
    </w:p>
    <w:p w14:paraId="416556CD" w14:textId="77777777" w:rsidR="00F22C9E" w:rsidRDefault="00F22C9E" w:rsidP="00F22C9E">
      <w:pPr>
        <w:spacing w:line="120" w:lineRule="atLeast"/>
        <w:rPr>
          <w:rFonts w:hint="eastAsia"/>
        </w:rPr>
      </w:pPr>
      <w:r>
        <w:rPr>
          <w:rFonts w:hint="eastAsia"/>
        </w:rPr>
        <w:t xml:space="preserve">　　【正确项分析】</w:t>
      </w:r>
      <w:r>
        <w:rPr>
          <w:rFonts w:hint="eastAsia"/>
        </w:rPr>
        <w:t xml:space="preserve">I do actually enjoy an element of uncertainty. </w:t>
      </w:r>
      <w:r>
        <w:rPr>
          <w:rFonts w:hint="eastAsia"/>
        </w:rPr>
        <w:t>只要抓住此句中的一个关键词</w:t>
      </w:r>
      <w:r>
        <w:rPr>
          <w:rFonts w:hint="eastAsia"/>
        </w:rPr>
        <w:t>uncertainty</w:t>
      </w:r>
      <w:r>
        <w:rPr>
          <w:rFonts w:hint="eastAsia"/>
        </w:rPr>
        <w:t>，此题便可轻易而解，选项</w:t>
      </w:r>
      <w:r>
        <w:rPr>
          <w:rFonts w:hint="eastAsia"/>
        </w:rPr>
        <w:t>A</w:t>
      </w:r>
      <w:r>
        <w:rPr>
          <w:rFonts w:hint="eastAsia"/>
        </w:rPr>
        <w:t>正确。</w:t>
      </w:r>
    </w:p>
    <w:p w14:paraId="67BFE07E" w14:textId="77777777" w:rsidR="00F22C9E" w:rsidRDefault="00F22C9E" w:rsidP="00F22C9E">
      <w:pPr>
        <w:spacing w:line="120" w:lineRule="atLeast"/>
        <w:rPr>
          <w:rFonts w:hint="eastAsia"/>
        </w:rPr>
      </w:pPr>
      <w:r>
        <w:rPr>
          <w:rFonts w:hint="eastAsia"/>
        </w:rPr>
        <w:t xml:space="preserve">　　【原文及译文】</w:t>
      </w:r>
    </w:p>
    <w:p w14:paraId="471442CD" w14:textId="77777777" w:rsidR="00F22C9E" w:rsidRDefault="00F22C9E" w:rsidP="00F22C9E">
      <w:pPr>
        <w:spacing w:line="120" w:lineRule="atLeast"/>
        <w:rPr>
          <w:rFonts w:hint="eastAsia"/>
        </w:rPr>
      </w:pPr>
      <w:r>
        <w:rPr>
          <w:rFonts w:hint="eastAsia"/>
        </w:rPr>
        <w:t xml:space="preserve">　　</w:t>
      </w:r>
      <w:r>
        <w:rPr>
          <w:rFonts w:hint="eastAsia"/>
        </w:rPr>
        <w:t>W: So, why exactly does your job have a reputation for being stressful?</w:t>
      </w:r>
    </w:p>
    <w:p w14:paraId="6F538411" w14:textId="77777777" w:rsidR="00F22C9E" w:rsidRDefault="00F22C9E" w:rsidP="00F22C9E">
      <w:pPr>
        <w:spacing w:line="120" w:lineRule="atLeast"/>
        <w:rPr>
          <w:rFonts w:hint="eastAsia"/>
        </w:rPr>
      </w:pPr>
      <w:r>
        <w:rPr>
          <w:rFonts w:hint="eastAsia"/>
        </w:rPr>
        <w:t xml:space="preserve">　　</w:t>
      </w:r>
      <w:r>
        <w:rPr>
          <w:rFonts w:hint="eastAsia"/>
        </w:rPr>
        <w:t>M: Stress is generally driven by the feeling of being out of control of a situation and the feeling of a situation controlling you. Trading in financial markets combines both.</w:t>
      </w:r>
    </w:p>
    <w:p w14:paraId="71FE78F5" w14:textId="77777777" w:rsidR="00F22C9E" w:rsidRDefault="00F22C9E" w:rsidP="00F22C9E">
      <w:pPr>
        <w:spacing w:line="120" w:lineRule="atLeast"/>
        <w:rPr>
          <w:rFonts w:hint="eastAsia"/>
        </w:rPr>
      </w:pPr>
      <w:r>
        <w:rPr>
          <w:rFonts w:hint="eastAsia"/>
        </w:rPr>
        <w:t xml:space="preserve">　　</w:t>
      </w:r>
      <w:r>
        <w:rPr>
          <w:rFonts w:hint="eastAsia"/>
        </w:rPr>
        <w:t>W: How do you relax in the evening?</w:t>
      </w:r>
    </w:p>
    <w:p w14:paraId="4A7347B7" w14:textId="77777777" w:rsidR="00F22C9E" w:rsidRDefault="00F22C9E" w:rsidP="00F22C9E">
      <w:pPr>
        <w:spacing w:line="120" w:lineRule="atLeast"/>
      </w:pPr>
      <w:r>
        <w:rPr>
          <w:rFonts w:hint="eastAsia"/>
        </w:rPr>
        <w:t xml:space="preserve">　　</w:t>
      </w:r>
      <w:r>
        <w:rPr>
          <w:rFonts w:hint="eastAsia"/>
        </w:rPr>
        <w:t>M: I very rarely do anything work-related so it</w:t>
      </w:r>
      <w:r>
        <w:rPr>
          <w:rFonts w:hint="eastAsia"/>
        </w:rPr>
        <w:t>’</w:t>
      </w:r>
      <w:r>
        <w:rPr>
          <w:rFonts w:hint="eastAsia"/>
        </w:rPr>
        <w:t>s easy to escape the markets. I generally go to the gym or go for a run, especially if I</w:t>
      </w:r>
      <w:r>
        <w:rPr>
          <w:rFonts w:hint="eastAsia"/>
        </w:rPr>
        <w:t>’</w:t>
      </w:r>
      <w:r>
        <w:rPr>
          <w:rFonts w:hint="eastAsia"/>
        </w:rPr>
        <w:t>ve had a bad day. I always cook a meal rather than have a take-away. To do something my brain would regard as creativ</w:t>
      </w:r>
      <w:r>
        <w:t>e.</w:t>
      </w:r>
    </w:p>
    <w:p w14:paraId="439302EF" w14:textId="77777777" w:rsidR="00F22C9E" w:rsidRDefault="00F22C9E" w:rsidP="00F22C9E">
      <w:pPr>
        <w:spacing w:line="120" w:lineRule="atLeast"/>
        <w:rPr>
          <w:rFonts w:hint="eastAsia"/>
        </w:rPr>
      </w:pPr>
      <w:r>
        <w:rPr>
          <w:rFonts w:hint="eastAsia"/>
        </w:rPr>
        <w:t xml:space="preserve">　　</w:t>
      </w:r>
      <w:r>
        <w:rPr>
          <w:rFonts w:hint="eastAsia"/>
        </w:rPr>
        <w:t>W: Do you think what you do for relaxation is an effective way to beat stress?</w:t>
      </w:r>
    </w:p>
    <w:p w14:paraId="79E4614A" w14:textId="77777777" w:rsidR="00F22C9E" w:rsidRDefault="00F22C9E" w:rsidP="00F22C9E">
      <w:pPr>
        <w:spacing w:line="120" w:lineRule="atLeast"/>
        <w:rPr>
          <w:rFonts w:hint="eastAsia"/>
        </w:rPr>
      </w:pPr>
      <w:r>
        <w:rPr>
          <w:rFonts w:hint="eastAsia"/>
        </w:rPr>
        <w:t xml:space="preserve">　　</w:t>
      </w:r>
      <w:r>
        <w:rPr>
          <w:rFonts w:hint="eastAsia"/>
        </w:rPr>
        <w:t>M: I don</w:t>
      </w:r>
      <w:r>
        <w:rPr>
          <w:rFonts w:hint="eastAsia"/>
        </w:rPr>
        <w:t>’</w:t>
      </w:r>
      <w:r>
        <w:rPr>
          <w:rFonts w:hint="eastAsia"/>
        </w:rPr>
        <w:t>t think there is a specific rule about how to beat stress. I generally find out what I do is effective for me.</w:t>
      </w:r>
    </w:p>
    <w:p w14:paraId="49754540" w14:textId="77777777" w:rsidR="00F22C9E" w:rsidRDefault="00F22C9E" w:rsidP="00F22C9E">
      <w:pPr>
        <w:spacing w:line="120" w:lineRule="atLeast"/>
        <w:rPr>
          <w:rFonts w:hint="eastAsia"/>
        </w:rPr>
      </w:pPr>
      <w:r>
        <w:rPr>
          <w:rFonts w:hint="eastAsia"/>
        </w:rPr>
        <w:t xml:space="preserve">　　</w:t>
      </w:r>
      <w:r>
        <w:rPr>
          <w:rFonts w:hint="eastAsia"/>
        </w:rPr>
        <w:t>W: Would you consider changing your job because of the high stress factor?</w:t>
      </w:r>
    </w:p>
    <w:p w14:paraId="32EE7B59" w14:textId="77777777" w:rsidR="00F22C9E" w:rsidRDefault="00F22C9E" w:rsidP="00F22C9E">
      <w:pPr>
        <w:spacing w:line="120" w:lineRule="atLeast"/>
        <w:rPr>
          <w:rFonts w:hint="eastAsia"/>
        </w:rPr>
      </w:pPr>
      <w:r>
        <w:rPr>
          <w:rFonts w:hint="eastAsia"/>
        </w:rPr>
        <w:t xml:space="preserve">　　</w:t>
      </w:r>
      <w:r>
        <w:rPr>
          <w:rFonts w:hint="eastAsia"/>
        </w:rPr>
        <w:t>M: I have considered leaving my job due to stress-related factors. However, I do think that an element of stress is a good thing, and if used the right way, it can actually be a positive thing.</w:t>
      </w:r>
    </w:p>
    <w:p w14:paraId="01FEC9AC" w14:textId="77777777" w:rsidR="00F22C9E" w:rsidRDefault="00F22C9E" w:rsidP="00F22C9E">
      <w:pPr>
        <w:spacing w:line="120" w:lineRule="atLeast"/>
        <w:rPr>
          <w:rFonts w:hint="eastAsia"/>
        </w:rPr>
      </w:pPr>
      <w:r>
        <w:rPr>
          <w:rFonts w:hint="eastAsia"/>
        </w:rPr>
        <w:t xml:space="preserve">　　</w:t>
      </w:r>
      <w:r>
        <w:rPr>
          <w:rFonts w:hint="eastAsia"/>
        </w:rPr>
        <w:t>W: What do you enjoy about the stressful aspects of your job?</w:t>
      </w:r>
    </w:p>
    <w:p w14:paraId="268B71C6" w14:textId="77777777" w:rsidR="00F22C9E" w:rsidRDefault="00F22C9E" w:rsidP="00F22C9E">
      <w:pPr>
        <w:spacing w:line="120" w:lineRule="atLeast"/>
      </w:pPr>
      <w:r>
        <w:rPr>
          <w:rFonts w:hint="eastAsia"/>
        </w:rPr>
        <w:t xml:space="preserve">　　</w:t>
      </w:r>
      <w:r>
        <w:rPr>
          <w:rFonts w:hint="eastAsia"/>
        </w:rPr>
        <w:t>M: Having said all that, I do actually enjoy an element of uncertainty. I enjoy a mental challenge. Trading generates a wide range of emotions second by second. How you deal with and manage those emotions dictates short, medium and long term trading perf</w:t>
      </w:r>
      <w:r>
        <w:t>ormance and success.</w:t>
      </w:r>
    </w:p>
    <w:p w14:paraId="4E988BCD" w14:textId="77777777" w:rsidR="00F22C9E" w:rsidRDefault="00F22C9E" w:rsidP="00F22C9E">
      <w:pPr>
        <w:spacing w:line="120" w:lineRule="atLeast"/>
        <w:rPr>
          <w:rFonts w:hint="eastAsia"/>
        </w:rPr>
      </w:pPr>
      <w:r>
        <w:rPr>
          <w:rFonts w:hint="eastAsia"/>
        </w:rPr>
        <w:t xml:space="preserve">　　</w:t>
      </w:r>
      <w:r>
        <w:rPr>
          <w:rFonts w:hint="eastAsia"/>
        </w:rPr>
        <w:t>23: What is the man</w:t>
      </w:r>
      <w:r>
        <w:rPr>
          <w:rFonts w:hint="eastAsia"/>
        </w:rPr>
        <w:t>’</w:t>
      </w:r>
      <w:r>
        <w:rPr>
          <w:rFonts w:hint="eastAsia"/>
        </w:rPr>
        <w:t>s job?</w:t>
      </w:r>
    </w:p>
    <w:p w14:paraId="4D382445" w14:textId="77777777" w:rsidR="00F22C9E" w:rsidRDefault="00F22C9E" w:rsidP="00F22C9E">
      <w:pPr>
        <w:spacing w:line="120" w:lineRule="atLeast"/>
        <w:rPr>
          <w:rFonts w:hint="eastAsia"/>
        </w:rPr>
      </w:pPr>
      <w:r>
        <w:rPr>
          <w:rFonts w:hint="eastAsia"/>
        </w:rPr>
        <w:lastRenderedPageBreak/>
        <w:t xml:space="preserve">　　</w:t>
      </w:r>
      <w:r>
        <w:rPr>
          <w:rFonts w:hint="eastAsia"/>
        </w:rPr>
        <w:t>24: Why does the man prefer to cook a meal rather than have a take-away?</w:t>
      </w:r>
    </w:p>
    <w:p w14:paraId="7DD43B03" w14:textId="77777777" w:rsidR="00F22C9E" w:rsidRDefault="00F22C9E" w:rsidP="00F22C9E">
      <w:pPr>
        <w:spacing w:line="120" w:lineRule="atLeast"/>
        <w:rPr>
          <w:rFonts w:hint="eastAsia"/>
        </w:rPr>
      </w:pPr>
      <w:r>
        <w:rPr>
          <w:rFonts w:hint="eastAsia"/>
        </w:rPr>
        <w:t xml:space="preserve">　　</w:t>
      </w:r>
      <w:r>
        <w:rPr>
          <w:rFonts w:hint="eastAsia"/>
        </w:rPr>
        <w:t>25: What does the man say about an element of stress in his job?</w:t>
      </w:r>
    </w:p>
    <w:p w14:paraId="51E8DB06" w14:textId="77777777" w:rsidR="00F22C9E" w:rsidRDefault="00F22C9E" w:rsidP="00F22C9E">
      <w:pPr>
        <w:spacing w:line="120" w:lineRule="atLeast"/>
        <w:rPr>
          <w:rFonts w:hint="eastAsia"/>
        </w:rPr>
      </w:pPr>
      <w:r>
        <w:rPr>
          <w:rFonts w:hint="eastAsia"/>
        </w:rPr>
        <w:t xml:space="preserve">　　女士：那么，到底为什么你的工作以紧张出名呢</w:t>
      </w:r>
      <w:r>
        <w:rPr>
          <w:rFonts w:hint="eastAsia"/>
        </w:rPr>
        <w:t>?</w:t>
      </w:r>
    </w:p>
    <w:p w14:paraId="6D27559C" w14:textId="77777777" w:rsidR="00F22C9E" w:rsidRDefault="00F22C9E" w:rsidP="00F22C9E">
      <w:pPr>
        <w:spacing w:line="120" w:lineRule="atLeast"/>
        <w:rPr>
          <w:rFonts w:hint="eastAsia"/>
        </w:rPr>
      </w:pPr>
      <w:r>
        <w:rPr>
          <w:rFonts w:hint="eastAsia"/>
        </w:rPr>
        <w:t xml:space="preserve">　　男士：当人们束手无策或感觉被控制时，就会有压力感。金融市场上的交易正是这两者的结合。</w:t>
      </w:r>
    </w:p>
    <w:p w14:paraId="190C391C" w14:textId="77777777" w:rsidR="00F22C9E" w:rsidRDefault="00F22C9E" w:rsidP="00F22C9E">
      <w:pPr>
        <w:spacing w:line="120" w:lineRule="atLeast"/>
        <w:rPr>
          <w:rFonts w:hint="eastAsia"/>
        </w:rPr>
      </w:pPr>
      <w:r>
        <w:rPr>
          <w:rFonts w:hint="eastAsia"/>
        </w:rPr>
        <w:t xml:space="preserve">　　女士：你晚上如何放松</w:t>
      </w:r>
      <w:r>
        <w:rPr>
          <w:rFonts w:hint="eastAsia"/>
        </w:rPr>
        <w:t>?</w:t>
      </w:r>
    </w:p>
    <w:p w14:paraId="04F7AF55" w14:textId="77777777" w:rsidR="00F22C9E" w:rsidRDefault="00F22C9E" w:rsidP="00F22C9E">
      <w:pPr>
        <w:spacing w:line="120" w:lineRule="atLeast"/>
        <w:rPr>
          <w:rFonts w:hint="eastAsia"/>
        </w:rPr>
      </w:pPr>
      <w:r>
        <w:rPr>
          <w:rFonts w:hint="eastAsia"/>
        </w:rPr>
        <w:t xml:space="preserve">　　男士：我很少做与工作有关的事情，所以很容易逃脱市场。我通常去健身房或是出去跑步。尤其是在我感觉某天很糟糕的时候，更是如此。我总是做饭，而不是叫外卖。做点儿有创意的事。</w:t>
      </w:r>
    </w:p>
    <w:p w14:paraId="2D0E0049" w14:textId="77777777" w:rsidR="00F22C9E" w:rsidRDefault="00F22C9E" w:rsidP="00F22C9E">
      <w:pPr>
        <w:spacing w:line="120" w:lineRule="atLeast"/>
        <w:rPr>
          <w:rFonts w:hint="eastAsia"/>
        </w:rPr>
      </w:pPr>
      <w:r>
        <w:rPr>
          <w:rFonts w:hint="eastAsia"/>
        </w:rPr>
        <w:t xml:space="preserve">　　女士：你认为你放松自己的方法对消除压力有效吗</w:t>
      </w:r>
      <w:r>
        <w:rPr>
          <w:rFonts w:hint="eastAsia"/>
        </w:rPr>
        <w:t>?</w:t>
      </w:r>
    </w:p>
    <w:p w14:paraId="0D2DB109" w14:textId="77777777" w:rsidR="00F22C9E" w:rsidRDefault="00F22C9E" w:rsidP="00F22C9E">
      <w:pPr>
        <w:spacing w:line="120" w:lineRule="atLeast"/>
        <w:rPr>
          <w:rFonts w:hint="eastAsia"/>
        </w:rPr>
      </w:pPr>
      <w:r>
        <w:rPr>
          <w:rFonts w:hint="eastAsia"/>
        </w:rPr>
        <w:t xml:space="preserve">　　男士：消除压力没有特定的法宝。总的来说，我发现我所做的一切对我来说都是有效的。</w:t>
      </w:r>
    </w:p>
    <w:p w14:paraId="2CED68CF" w14:textId="77777777" w:rsidR="00F22C9E" w:rsidRDefault="00F22C9E" w:rsidP="00F22C9E">
      <w:pPr>
        <w:spacing w:line="120" w:lineRule="atLeast"/>
        <w:rPr>
          <w:rFonts w:hint="eastAsia"/>
        </w:rPr>
      </w:pPr>
      <w:r>
        <w:rPr>
          <w:rFonts w:hint="eastAsia"/>
        </w:rPr>
        <w:t xml:space="preserve">　　女士：你是否因压力大而考虑换工作呢</w:t>
      </w:r>
      <w:r>
        <w:rPr>
          <w:rFonts w:hint="eastAsia"/>
        </w:rPr>
        <w:t>?</w:t>
      </w:r>
    </w:p>
    <w:p w14:paraId="2ADA8C11" w14:textId="77777777" w:rsidR="00F22C9E" w:rsidRDefault="00F22C9E" w:rsidP="00F22C9E">
      <w:pPr>
        <w:spacing w:line="120" w:lineRule="atLeast"/>
        <w:rPr>
          <w:rFonts w:hint="eastAsia"/>
        </w:rPr>
      </w:pPr>
      <w:r>
        <w:rPr>
          <w:rFonts w:hint="eastAsia"/>
        </w:rPr>
        <w:t xml:space="preserve">　　男士：因为压力的因素我曾考虑过离开我的工作。但是，我认为压力是一件好事。如果运用得当，压力实际上是有益的。</w:t>
      </w:r>
    </w:p>
    <w:p w14:paraId="1D3C2ADD" w14:textId="77777777" w:rsidR="00F22C9E" w:rsidRDefault="00F22C9E" w:rsidP="00F22C9E">
      <w:pPr>
        <w:spacing w:line="120" w:lineRule="atLeast"/>
        <w:rPr>
          <w:rFonts w:hint="eastAsia"/>
        </w:rPr>
      </w:pPr>
      <w:r>
        <w:rPr>
          <w:rFonts w:hint="eastAsia"/>
        </w:rPr>
        <w:t xml:space="preserve">　　女士：你喜欢工作中的哪些压力</w:t>
      </w:r>
      <w:r>
        <w:rPr>
          <w:rFonts w:hint="eastAsia"/>
        </w:rPr>
        <w:t>?</w:t>
      </w:r>
    </w:p>
    <w:p w14:paraId="28452D17" w14:textId="77777777" w:rsidR="00F22C9E" w:rsidRDefault="00F22C9E" w:rsidP="00F22C9E">
      <w:pPr>
        <w:spacing w:line="120" w:lineRule="atLeast"/>
        <w:rPr>
          <w:rFonts w:hint="eastAsia"/>
        </w:rPr>
      </w:pPr>
      <w:r>
        <w:rPr>
          <w:rFonts w:hint="eastAsia"/>
        </w:rPr>
        <w:t xml:space="preserve">　　男士：说了这么多，我的确喜欢不确定因素。我喜欢挑战。交易会在瞬间产生一系列大范围的情绪波动。你如何处理及管理这些情绪支配着中短期及长期交易业绩和成功。</w:t>
      </w:r>
    </w:p>
    <w:p w14:paraId="00DF85CE" w14:textId="77777777" w:rsidR="00F22C9E" w:rsidRDefault="00F22C9E" w:rsidP="00F22C9E">
      <w:pPr>
        <w:spacing w:line="120" w:lineRule="atLeast"/>
        <w:rPr>
          <w:rFonts w:hint="eastAsia"/>
        </w:rPr>
      </w:pPr>
      <w:r>
        <w:rPr>
          <w:rFonts w:hint="eastAsia"/>
        </w:rPr>
        <w:t xml:space="preserve">　　</w:t>
      </w:r>
      <w:r>
        <w:rPr>
          <w:rFonts w:hint="eastAsia"/>
        </w:rPr>
        <w:t>23</w:t>
      </w:r>
      <w:r>
        <w:rPr>
          <w:rFonts w:hint="eastAsia"/>
        </w:rPr>
        <w:t>：男士的工作是什么</w:t>
      </w:r>
      <w:r>
        <w:rPr>
          <w:rFonts w:hint="eastAsia"/>
        </w:rPr>
        <w:t>?</w:t>
      </w:r>
    </w:p>
    <w:p w14:paraId="1A1CD707" w14:textId="77777777" w:rsidR="00F22C9E" w:rsidRDefault="00F22C9E" w:rsidP="00F22C9E">
      <w:pPr>
        <w:spacing w:line="120" w:lineRule="atLeast"/>
        <w:rPr>
          <w:rFonts w:hint="eastAsia"/>
        </w:rPr>
      </w:pPr>
      <w:r>
        <w:rPr>
          <w:rFonts w:hint="eastAsia"/>
        </w:rPr>
        <w:t xml:space="preserve">　　</w:t>
      </w:r>
      <w:r>
        <w:rPr>
          <w:rFonts w:hint="eastAsia"/>
        </w:rPr>
        <w:t>24</w:t>
      </w:r>
      <w:r>
        <w:rPr>
          <w:rFonts w:hint="eastAsia"/>
        </w:rPr>
        <w:t>：为什么男士喜欢做饭，而不是叫外卖</w:t>
      </w:r>
      <w:r>
        <w:rPr>
          <w:rFonts w:hint="eastAsia"/>
        </w:rPr>
        <w:t>?</w:t>
      </w:r>
    </w:p>
    <w:p w14:paraId="5F71DAF1" w14:textId="77777777" w:rsidR="00F22C9E" w:rsidRDefault="00F22C9E" w:rsidP="00F22C9E">
      <w:pPr>
        <w:spacing w:line="120" w:lineRule="atLeast"/>
        <w:rPr>
          <w:rFonts w:hint="eastAsia"/>
        </w:rPr>
      </w:pPr>
      <w:r>
        <w:rPr>
          <w:rFonts w:hint="eastAsia"/>
        </w:rPr>
        <w:t xml:space="preserve">　　</w:t>
      </w:r>
      <w:r>
        <w:rPr>
          <w:rFonts w:hint="eastAsia"/>
        </w:rPr>
        <w:t>25</w:t>
      </w:r>
      <w:r>
        <w:rPr>
          <w:rFonts w:hint="eastAsia"/>
        </w:rPr>
        <w:t>：关于工作中的压力感，男士说了什么</w:t>
      </w:r>
      <w:r>
        <w:rPr>
          <w:rFonts w:hint="eastAsia"/>
        </w:rPr>
        <w:t>?</w:t>
      </w:r>
    </w:p>
    <w:p w14:paraId="2DE94C1F" w14:textId="77777777" w:rsidR="00F22C9E" w:rsidRDefault="00F22C9E" w:rsidP="00F22C9E">
      <w:pPr>
        <w:spacing w:line="120" w:lineRule="atLeast"/>
        <w:rPr>
          <w:rFonts w:hint="eastAsia"/>
        </w:rPr>
      </w:pPr>
      <w:r>
        <w:rPr>
          <w:rFonts w:hint="eastAsia"/>
        </w:rPr>
        <w:t xml:space="preserve">　　【词汇点拨】</w:t>
      </w:r>
      <w:r>
        <w:rPr>
          <w:rFonts w:hint="eastAsia"/>
        </w:rPr>
        <w:t xml:space="preserve">reputation n. </w:t>
      </w:r>
      <w:r>
        <w:rPr>
          <w:rFonts w:hint="eastAsia"/>
        </w:rPr>
        <w:t>名声，名气</w:t>
      </w:r>
      <w:r>
        <w:rPr>
          <w:rFonts w:hint="eastAsia"/>
        </w:rPr>
        <w:t xml:space="preserve">;combine v. </w:t>
      </w:r>
      <w:r>
        <w:rPr>
          <w:rFonts w:hint="eastAsia"/>
        </w:rPr>
        <w:t>合并</w:t>
      </w:r>
      <w:r>
        <w:rPr>
          <w:rFonts w:hint="eastAsia"/>
        </w:rPr>
        <w:t xml:space="preserve">;financial a. </w:t>
      </w:r>
      <w:r>
        <w:rPr>
          <w:rFonts w:hint="eastAsia"/>
        </w:rPr>
        <w:t>金融的</w:t>
      </w:r>
      <w:r>
        <w:rPr>
          <w:rFonts w:hint="eastAsia"/>
        </w:rPr>
        <w:t xml:space="preserve">;take-away </w:t>
      </w:r>
      <w:r>
        <w:rPr>
          <w:rFonts w:hint="eastAsia"/>
        </w:rPr>
        <w:t>外带食品</w:t>
      </w:r>
      <w:r>
        <w:rPr>
          <w:rFonts w:hint="eastAsia"/>
        </w:rPr>
        <w:t xml:space="preserve">;positive a. </w:t>
      </w:r>
      <w:r>
        <w:rPr>
          <w:rFonts w:hint="eastAsia"/>
        </w:rPr>
        <w:t>积极的，有益的</w:t>
      </w:r>
      <w:r>
        <w:rPr>
          <w:rFonts w:hint="eastAsia"/>
        </w:rPr>
        <w:t xml:space="preserve">;uncertainty n. </w:t>
      </w:r>
      <w:r>
        <w:rPr>
          <w:rFonts w:hint="eastAsia"/>
        </w:rPr>
        <w:t>不确定性</w:t>
      </w:r>
    </w:p>
    <w:p w14:paraId="6A1A0718" w14:textId="77777777" w:rsidR="00F22C9E" w:rsidRDefault="00F22C9E" w:rsidP="00F22C9E">
      <w:pPr>
        <w:spacing w:line="120" w:lineRule="atLeast"/>
      </w:pPr>
      <w:r>
        <w:t>Section B</w:t>
      </w:r>
    </w:p>
    <w:p w14:paraId="038F08A7" w14:textId="77777777" w:rsidR="00F22C9E" w:rsidRDefault="00F22C9E" w:rsidP="00F22C9E">
      <w:pPr>
        <w:spacing w:line="120" w:lineRule="atLeast"/>
        <w:rPr>
          <w:rFonts w:hint="eastAsia"/>
        </w:rPr>
      </w:pPr>
      <w:r>
        <w:rPr>
          <w:rFonts w:hint="eastAsia"/>
        </w:rPr>
        <w:t xml:space="preserve">　　</w:t>
      </w:r>
      <w:r>
        <w:rPr>
          <w:rFonts w:hint="eastAsia"/>
        </w:rPr>
        <w:t>Passage One</w:t>
      </w:r>
    </w:p>
    <w:p w14:paraId="214B957C" w14:textId="77777777" w:rsidR="00F22C9E" w:rsidRDefault="00F22C9E" w:rsidP="00F22C9E">
      <w:pPr>
        <w:spacing w:line="120" w:lineRule="atLeast"/>
        <w:rPr>
          <w:rFonts w:hint="eastAsia"/>
        </w:rPr>
      </w:pPr>
      <w:r>
        <w:rPr>
          <w:rFonts w:hint="eastAsia"/>
        </w:rPr>
        <w:t xml:space="preserve">　　篇章结构</w:t>
      </w:r>
    </w:p>
    <w:p w14:paraId="6BB26CF8" w14:textId="77777777" w:rsidR="00F22C9E" w:rsidRDefault="00F22C9E" w:rsidP="00F22C9E">
      <w:pPr>
        <w:spacing w:line="120" w:lineRule="atLeast"/>
        <w:rPr>
          <w:rFonts w:hint="eastAsia"/>
        </w:rPr>
      </w:pPr>
      <w:r>
        <w:rPr>
          <w:rFonts w:hint="eastAsia"/>
        </w:rPr>
        <w:t xml:space="preserve">　　本次四级听力篇章从内容难度上来讲，比</w:t>
      </w:r>
      <w:r>
        <w:rPr>
          <w:rFonts w:hint="eastAsia"/>
        </w:rPr>
        <w:t>2009</w:t>
      </w:r>
      <w:r>
        <w:rPr>
          <w:rFonts w:hint="eastAsia"/>
        </w:rPr>
        <w:t>年</w:t>
      </w:r>
      <w:r>
        <w:rPr>
          <w:rFonts w:hint="eastAsia"/>
        </w:rPr>
        <w:t>6</w:t>
      </w:r>
      <w:r>
        <w:rPr>
          <w:rFonts w:hint="eastAsia"/>
        </w:rPr>
        <w:t>月的更难。此篇文章属于天文类，讲的是除地球以外的星球上形成生命的可能性。曾经科学家们认为其他星球上存在生命的可能性不大，但是现在科学家在渐渐地定位那些有可能会形成生命的地方。文章对此举了一个例子，就是木星的一个卫星，叫木卫二。</w:t>
      </w:r>
    </w:p>
    <w:p w14:paraId="370B4567" w14:textId="77777777" w:rsidR="00F22C9E" w:rsidRDefault="00F22C9E" w:rsidP="00F22C9E">
      <w:pPr>
        <w:spacing w:line="120" w:lineRule="atLeast"/>
        <w:rPr>
          <w:rFonts w:hint="eastAsia"/>
        </w:rPr>
      </w:pPr>
      <w:r>
        <w:rPr>
          <w:rFonts w:hint="eastAsia"/>
        </w:rPr>
        <w:t xml:space="preserve">　　词汇点拨</w:t>
      </w:r>
    </w:p>
    <w:p w14:paraId="46725C0E" w14:textId="77777777" w:rsidR="00F22C9E" w:rsidRDefault="00F22C9E" w:rsidP="00F22C9E">
      <w:pPr>
        <w:spacing w:line="120" w:lineRule="atLeast"/>
        <w:rPr>
          <w:rFonts w:hint="eastAsia"/>
        </w:rPr>
      </w:pPr>
      <w:r>
        <w:rPr>
          <w:rFonts w:hint="eastAsia"/>
        </w:rPr>
        <w:t xml:space="preserve">　　</w:t>
      </w:r>
      <w:r>
        <w:rPr>
          <w:rFonts w:hint="eastAsia"/>
        </w:rPr>
        <w:t xml:space="preserve">fascinated a. </w:t>
      </w:r>
      <w:r>
        <w:rPr>
          <w:rFonts w:hint="eastAsia"/>
        </w:rPr>
        <w:t>着迷的</w:t>
      </w:r>
      <w:r>
        <w:rPr>
          <w:rFonts w:hint="eastAsia"/>
        </w:rPr>
        <w:t xml:space="preserve">;surface n. </w:t>
      </w:r>
      <w:r>
        <w:rPr>
          <w:rFonts w:hint="eastAsia"/>
        </w:rPr>
        <w:t>表面</w:t>
      </w:r>
      <w:r>
        <w:rPr>
          <w:rFonts w:hint="eastAsia"/>
        </w:rPr>
        <w:t xml:space="preserve">;bacteria n </w:t>
      </w:r>
      <w:r>
        <w:rPr>
          <w:rFonts w:hint="eastAsia"/>
        </w:rPr>
        <w:t>细菌</w:t>
      </w:r>
      <w:r>
        <w:rPr>
          <w:rFonts w:hint="eastAsia"/>
        </w:rPr>
        <w:t xml:space="preserve">;automatically ad. </w:t>
      </w:r>
      <w:r>
        <w:rPr>
          <w:rFonts w:hint="eastAsia"/>
        </w:rPr>
        <w:t>自动地</w:t>
      </w:r>
      <w:r>
        <w:rPr>
          <w:rFonts w:hint="eastAsia"/>
        </w:rPr>
        <w:t>;probe n.</w:t>
      </w:r>
      <w:r>
        <w:rPr>
          <w:rFonts w:hint="eastAsia"/>
        </w:rPr>
        <w:t>探头，探针</w:t>
      </w:r>
      <w:r>
        <w:rPr>
          <w:rFonts w:hint="eastAsia"/>
        </w:rPr>
        <w:t xml:space="preserve">;evolution n. </w:t>
      </w:r>
      <w:r>
        <w:rPr>
          <w:rFonts w:hint="eastAsia"/>
        </w:rPr>
        <w:t>进化</w:t>
      </w:r>
    </w:p>
    <w:p w14:paraId="2C42648C" w14:textId="77777777" w:rsidR="00F22C9E" w:rsidRDefault="00F22C9E" w:rsidP="00F22C9E">
      <w:pPr>
        <w:spacing w:line="120" w:lineRule="atLeast"/>
        <w:rPr>
          <w:rFonts w:hint="eastAsia"/>
        </w:rPr>
      </w:pPr>
      <w:r>
        <w:rPr>
          <w:rFonts w:hint="eastAsia"/>
        </w:rPr>
        <w:t xml:space="preserve">　　话题词汇</w:t>
      </w:r>
    </w:p>
    <w:p w14:paraId="0A181213" w14:textId="77777777" w:rsidR="00F22C9E" w:rsidRDefault="00F22C9E" w:rsidP="00F22C9E">
      <w:pPr>
        <w:spacing w:line="120" w:lineRule="atLeast"/>
        <w:rPr>
          <w:rFonts w:hint="eastAsia"/>
        </w:rPr>
      </w:pPr>
      <w:r>
        <w:rPr>
          <w:rFonts w:hint="eastAsia"/>
        </w:rPr>
        <w:t xml:space="preserve">　　</w:t>
      </w:r>
      <w:r>
        <w:rPr>
          <w:rFonts w:hint="eastAsia"/>
        </w:rPr>
        <w:t xml:space="preserve">beneath prep. </w:t>
      </w:r>
      <w:r>
        <w:rPr>
          <w:rFonts w:hint="eastAsia"/>
        </w:rPr>
        <w:t>在……之下</w:t>
      </w:r>
      <w:r>
        <w:rPr>
          <w:rFonts w:hint="eastAsia"/>
        </w:rPr>
        <w:t xml:space="preserve">  Jupiter n. </w:t>
      </w:r>
      <w:r>
        <w:rPr>
          <w:rFonts w:hint="eastAsia"/>
        </w:rPr>
        <w:t>木星</w:t>
      </w:r>
      <w:r>
        <w:rPr>
          <w:rFonts w:hint="eastAsia"/>
        </w:rPr>
        <w:t xml:space="preserve">  </w:t>
      </w:r>
      <w:r>
        <w:rPr>
          <w:rFonts w:hint="eastAsia"/>
        </w:rPr>
        <w:t xml:space="preserve">　</w:t>
      </w:r>
      <w:r>
        <w:rPr>
          <w:rFonts w:hint="eastAsia"/>
        </w:rPr>
        <w:t xml:space="preserve">moon n. </w:t>
      </w:r>
      <w:r>
        <w:rPr>
          <w:rFonts w:hint="eastAsia"/>
        </w:rPr>
        <w:t>卫星，月球</w:t>
      </w:r>
      <w:r>
        <w:rPr>
          <w:rFonts w:hint="eastAsia"/>
        </w:rPr>
        <w:t xml:space="preserve">  nitrogen n. </w:t>
      </w:r>
      <w:r>
        <w:rPr>
          <w:rFonts w:hint="eastAsia"/>
        </w:rPr>
        <w:t>氮</w:t>
      </w:r>
    </w:p>
    <w:p w14:paraId="587A13C1" w14:textId="77777777" w:rsidR="00F22C9E" w:rsidRDefault="00F22C9E" w:rsidP="00F22C9E">
      <w:pPr>
        <w:spacing w:line="120" w:lineRule="atLeast"/>
        <w:rPr>
          <w:rFonts w:hint="eastAsia"/>
        </w:rPr>
      </w:pPr>
      <w:r>
        <w:rPr>
          <w:rFonts w:hint="eastAsia"/>
        </w:rPr>
        <w:t xml:space="preserve">　　</w:t>
      </w:r>
      <w:r>
        <w:rPr>
          <w:rFonts w:hint="eastAsia"/>
        </w:rPr>
        <w:t xml:space="preserve">planet n. </w:t>
      </w:r>
      <w:r>
        <w:rPr>
          <w:rFonts w:hint="eastAsia"/>
        </w:rPr>
        <w:t>行星，星球</w:t>
      </w:r>
      <w:r>
        <w:rPr>
          <w:rFonts w:hint="eastAsia"/>
        </w:rPr>
        <w:t xml:space="preserve">   </w:t>
      </w:r>
      <w:r>
        <w:rPr>
          <w:rFonts w:hint="eastAsia"/>
        </w:rPr>
        <w:t xml:space="preserve">　</w:t>
      </w:r>
      <w:r>
        <w:rPr>
          <w:rFonts w:hint="eastAsia"/>
        </w:rPr>
        <w:t xml:space="preserve">volcanic activity </w:t>
      </w:r>
      <w:r>
        <w:rPr>
          <w:rFonts w:hint="eastAsia"/>
        </w:rPr>
        <w:t>火山活动</w:t>
      </w:r>
    </w:p>
    <w:p w14:paraId="5E54BD6F" w14:textId="77777777" w:rsidR="00F22C9E" w:rsidRDefault="00F22C9E" w:rsidP="00F22C9E">
      <w:pPr>
        <w:spacing w:line="120" w:lineRule="atLeast"/>
        <w:rPr>
          <w:rFonts w:hint="eastAsia"/>
        </w:rPr>
      </w:pPr>
      <w:r>
        <w:rPr>
          <w:rFonts w:hint="eastAsia"/>
        </w:rPr>
        <w:t xml:space="preserve">　　难句解析</w:t>
      </w:r>
    </w:p>
    <w:p w14:paraId="73F441DC" w14:textId="77777777" w:rsidR="00F22C9E" w:rsidRDefault="00F22C9E" w:rsidP="00F22C9E">
      <w:pPr>
        <w:spacing w:line="120" w:lineRule="atLeast"/>
        <w:rPr>
          <w:rFonts w:hint="eastAsia"/>
        </w:rPr>
      </w:pPr>
      <w:r>
        <w:rPr>
          <w:rFonts w:hint="eastAsia"/>
        </w:rPr>
        <w:t xml:space="preserve">　　</w:t>
      </w:r>
      <w:r>
        <w:rPr>
          <w:rFonts w:hint="eastAsia"/>
        </w:rPr>
        <w:t>1. Since early times, people have been fascinated with the idea of life existing somewhere else besides earth.</w:t>
      </w:r>
    </w:p>
    <w:p w14:paraId="7C8F7C65" w14:textId="77777777" w:rsidR="00F22C9E" w:rsidRDefault="00F22C9E" w:rsidP="00F22C9E">
      <w:pPr>
        <w:spacing w:line="120" w:lineRule="atLeast"/>
        <w:rPr>
          <w:rFonts w:hint="eastAsia"/>
        </w:rPr>
      </w:pPr>
      <w:r>
        <w:rPr>
          <w:rFonts w:hint="eastAsia"/>
        </w:rPr>
        <w:t xml:space="preserve">　　【解析】</w:t>
      </w:r>
      <w:r>
        <w:rPr>
          <w:rFonts w:hint="eastAsia"/>
        </w:rPr>
        <w:t>since early times</w:t>
      </w:r>
      <w:r>
        <w:rPr>
          <w:rFonts w:hint="eastAsia"/>
        </w:rPr>
        <w:t>作时间状语，主句主语为</w:t>
      </w:r>
      <w:r>
        <w:rPr>
          <w:rFonts w:hint="eastAsia"/>
        </w:rPr>
        <w:t>people</w:t>
      </w:r>
      <w:r>
        <w:rPr>
          <w:rFonts w:hint="eastAsia"/>
        </w:rPr>
        <w:t>，谓语为</w:t>
      </w:r>
      <w:r>
        <w:rPr>
          <w:rFonts w:hint="eastAsia"/>
        </w:rPr>
        <w:t>be fascinated with</w:t>
      </w:r>
      <w:r>
        <w:rPr>
          <w:rFonts w:hint="eastAsia"/>
        </w:rPr>
        <w:t>，即“对……着迷”，着迷的对象是</w:t>
      </w:r>
      <w:r>
        <w:rPr>
          <w:rFonts w:hint="eastAsia"/>
        </w:rPr>
        <w:t>idea of life</w:t>
      </w:r>
      <w:r>
        <w:rPr>
          <w:rFonts w:hint="eastAsia"/>
        </w:rPr>
        <w:t>，</w:t>
      </w:r>
      <w:r>
        <w:rPr>
          <w:rFonts w:hint="eastAsia"/>
        </w:rPr>
        <w:t>existing somewhere else besides earth</w:t>
      </w:r>
      <w:r>
        <w:rPr>
          <w:rFonts w:hint="eastAsia"/>
        </w:rPr>
        <w:t>为现在分词作定语修饰名词</w:t>
      </w:r>
      <w:r>
        <w:rPr>
          <w:rFonts w:hint="eastAsia"/>
        </w:rPr>
        <w:t>life</w:t>
      </w:r>
      <w:r>
        <w:rPr>
          <w:rFonts w:hint="eastAsia"/>
        </w:rPr>
        <w:t>。</w:t>
      </w:r>
    </w:p>
    <w:p w14:paraId="27A4290D" w14:textId="77777777" w:rsidR="00F22C9E" w:rsidRDefault="00F22C9E" w:rsidP="00F22C9E">
      <w:pPr>
        <w:spacing w:line="120" w:lineRule="atLeast"/>
        <w:rPr>
          <w:rFonts w:hint="eastAsia"/>
        </w:rPr>
      </w:pPr>
      <w:r>
        <w:rPr>
          <w:rFonts w:hint="eastAsia"/>
        </w:rPr>
        <w:t xml:space="preserve">　　</w:t>
      </w:r>
      <w:r>
        <w:rPr>
          <w:rFonts w:hint="eastAsia"/>
        </w:rPr>
        <w:t>2. The probes have also made scientists think that under its surface Europa has a rocky core giving off volcanic heat.</w:t>
      </w:r>
    </w:p>
    <w:p w14:paraId="5FC7A306" w14:textId="77777777" w:rsidR="00F22C9E" w:rsidRDefault="00F22C9E" w:rsidP="00F22C9E">
      <w:pPr>
        <w:spacing w:line="120" w:lineRule="atLeast"/>
        <w:rPr>
          <w:rFonts w:hint="eastAsia"/>
        </w:rPr>
      </w:pPr>
      <w:r>
        <w:rPr>
          <w:rFonts w:hint="eastAsia"/>
        </w:rPr>
        <w:t xml:space="preserve">　　【解析】本句主句部分谓语成分为</w:t>
      </w:r>
      <w:r>
        <w:rPr>
          <w:rFonts w:hint="eastAsia"/>
        </w:rPr>
        <w:t>make sb. do sth.</w:t>
      </w:r>
      <w:r>
        <w:rPr>
          <w:rFonts w:hint="eastAsia"/>
        </w:rPr>
        <w:t>，让某人做某事，</w:t>
      </w:r>
      <w:r>
        <w:rPr>
          <w:rFonts w:hint="eastAsia"/>
        </w:rPr>
        <w:t>that</w:t>
      </w:r>
      <w:r>
        <w:rPr>
          <w:rFonts w:hint="eastAsia"/>
        </w:rPr>
        <w:t>引出</w:t>
      </w:r>
      <w:r>
        <w:rPr>
          <w:rFonts w:hint="eastAsia"/>
        </w:rPr>
        <w:t>think</w:t>
      </w:r>
      <w:r>
        <w:rPr>
          <w:rFonts w:hint="eastAsia"/>
        </w:rPr>
        <w:t>的从句。从句的主语为</w:t>
      </w:r>
      <w:r>
        <w:rPr>
          <w:rFonts w:hint="eastAsia"/>
        </w:rPr>
        <w:t>Europa</w:t>
      </w:r>
      <w:r>
        <w:rPr>
          <w:rFonts w:hint="eastAsia"/>
        </w:rPr>
        <w:t>，</w:t>
      </w:r>
      <w:r>
        <w:rPr>
          <w:rFonts w:hint="eastAsia"/>
        </w:rPr>
        <w:t>giving off volcanic heat</w:t>
      </w:r>
      <w:r>
        <w:rPr>
          <w:rFonts w:hint="eastAsia"/>
        </w:rPr>
        <w:t>作定语修饰</w:t>
      </w:r>
      <w:r>
        <w:rPr>
          <w:rFonts w:hint="eastAsia"/>
        </w:rPr>
        <w:t>has</w:t>
      </w:r>
      <w:r>
        <w:rPr>
          <w:rFonts w:hint="eastAsia"/>
        </w:rPr>
        <w:t>的宾语</w:t>
      </w:r>
      <w:r>
        <w:rPr>
          <w:rFonts w:hint="eastAsia"/>
        </w:rPr>
        <w:t>a rocky core</w:t>
      </w:r>
      <w:r>
        <w:rPr>
          <w:rFonts w:hint="eastAsia"/>
        </w:rPr>
        <w:t>。</w:t>
      </w:r>
    </w:p>
    <w:p w14:paraId="08C60C14" w14:textId="77777777" w:rsidR="00F22C9E" w:rsidRDefault="00F22C9E" w:rsidP="00F22C9E">
      <w:pPr>
        <w:spacing w:line="120" w:lineRule="atLeast"/>
        <w:rPr>
          <w:rFonts w:hint="eastAsia"/>
        </w:rPr>
      </w:pPr>
      <w:r>
        <w:rPr>
          <w:rFonts w:hint="eastAsia"/>
        </w:rPr>
        <w:t xml:space="preserve">　　试题详解</w:t>
      </w:r>
    </w:p>
    <w:p w14:paraId="30CA0826" w14:textId="77777777" w:rsidR="00F22C9E" w:rsidRDefault="00F22C9E" w:rsidP="00F22C9E">
      <w:pPr>
        <w:spacing w:line="120" w:lineRule="atLeast"/>
        <w:rPr>
          <w:rFonts w:hint="eastAsia"/>
        </w:rPr>
      </w:pPr>
      <w:r>
        <w:rPr>
          <w:rFonts w:hint="eastAsia"/>
        </w:rPr>
        <w:t xml:space="preserve">　　</w:t>
      </w:r>
      <w:r>
        <w:rPr>
          <w:rFonts w:hint="eastAsia"/>
        </w:rPr>
        <w:t xml:space="preserve">26. A) There were no planets without moons. A) </w:t>
      </w:r>
      <w:r>
        <w:rPr>
          <w:rFonts w:hint="eastAsia"/>
        </w:rPr>
        <w:t>除了卫星外没有行星。</w:t>
      </w:r>
    </w:p>
    <w:p w14:paraId="51A76C13" w14:textId="77777777" w:rsidR="00F22C9E" w:rsidRDefault="00F22C9E" w:rsidP="00F22C9E">
      <w:pPr>
        <w:spacing w:line="120" w:lineRule="atLeast"/>
        <w:rPr>
          <w:rFonts w:hint="eastAsia"/>
        </w:rPr>
      </w:pPr>
      <w:r>
        <w:rPr>
          <w:rFonts w:hint="eastAsia"/>
        </w:rPr>
        <w:t xml:space="preserve">　　</w:t>
      </w:r>
      <w:r>
        <w:rPr>
          <w:rFonts w:hint="eastAsia"/>
        </w:rPr>
        <w:t xml:space="preserve">B) There was no air or water on Jupiter. B) </w:t>
      </w:r>
      <w:r>
        <w:rPr>
          <w:rFonts w:hint="eastAsia"/>
        </w:rPr>
        <w:t>在木星上没有空气或水。</w:t>
      </w:r>
    </w:p>
    <w:p w14:paraId="1EE9FFAD" w14:textId="77777777" w:rsidR="00F22C9E" w:rsidRDefault="00F22C9E" w:rsidP="00F22C9E">
      <w:pPr>
        <w:spacing w:line="120" w:lineRule="atLeast"/>
        <w:rPr>
          <w:rFonts w:hint="eastAsia"/>
        </w:rPr>
      </w:pPr>
      <w:r>
        <w:rPr>
          <w:rFonts w:hint="eastAsia"/>
        </w:rPr>
        <w:t xml:space="preserve">　　</w:t>
      </w:r>
      <w:r>
        <w:rPr>
          <w:rFonts w:hint="eastAsia"/>
        </w:rPr>
        <w:t xml:space="preserve">C) Life was not possible in outer space. C) </w:t>
      </w:r>
      <w:r>
        <w:rPr>
          <w:rFonts w:hint="eastAsia"/>
        </w:rPr>
        <w:t>在外空是没有生命的。</w:t>
      </w:r>
    </w:p>
    <w:p w14:paraId="12026379" w14:textId="77777777" w:rsidR="00F22C9E" w:rsidRDefault="00F22C9E" w:rsidP="00F22C9E">
      <w:pPr>
        <w:spacing w:line="120" w:lineRule="atLeast"/>
        <w:rPr>
          <w:rFonts w:hint="eastAsia"/>
        </w:rPr>
      </w:pPr>
      <w:r>
        <w:rPr>
          <w:rFonts w:hint="eastAsia"/>
        </w:rPr>
        <w:t xml:space="preserve">　　</w:t>
      </w:r>
      <w:r>
        <w:rPr>
          <w:rFonts w:hint="eastAsia"/>
        </w:rPr>
        <w:t xml:space="preserve">D)The mystery of life could not be resolved D) </w:t>
      </w:r>
      <w:r>
        <w:rPr>
          <w:rFonts w:hint="eastAsia"/>
        </w:rPr>
        <w:t>生命的奥秘是不能解决的。</w:t>
      </w:r>
    </w:p>
    <w:p w14:paraId="00AEC159" w14:textId="77777777" w:rsidR="00F22C9E" w:rsidRDefault="00F22C9E" w:rsidP="00F22C9E">
      <w:pPr>
        <w:spacing w:line="120" w:lineRule="atLeast"/>
        <w:rPr>
          <w:rFonts w:hint="eastAsia"/>
        </w:rPr>
      </w:pPr>
      <w:r>
        <w:rPr>
          <w:rFonts w:hint="eastAsia"/>
        </w:rPr>
        <w:t xml:space="preserve">　　【听音指导】预览选项，可知本题考查细节事实题。鉴于此题位于本短文的第一题，答案应在最初几句中找到，具体的说，是在开头</w:t>
      </w:r>
      <w:r>
        <w:rPr>
          <w:rFonts w:hint="eastAsia"/>
        </w:rPr>
        <w:t>30</w:t>
      </w:r>
      <w:r>
        <w:rPr>
          <w:rFonts w:hint="eastAsia"/>
        </w:rPr>
        <w:t>秒。选项</w:t>
      </w:r>
      <w:r>
        <w:rPr>
          <w:rFonts w:hint="eastAsia"/>
        </w:rPr>
        <w:t>D</w:t>
      </w:r>
      <w:r>
        <w:rPr>
          <w:rFonts w:hint="eastAsia"/>
        </w:rPr>
        <w:t>与其他三项明显不同，可初步排除。听音时关注</w:t>
      </w:r>
      <w:r>
        <w:rPr>
          <w:rFonts w:hint="eastAsia"/>
        </w:rPr>
        <w:t>no planets</w:t>
      </w:r>
      <w:r>
        <w:rPr>
          <w:rFonts w:hint="eastAsia"/>
        </w:rPr>
        <w:t>，</w:t>
      </w:r>
      <w:r>
        <w:rPr>
          <w:rFonts w:hint="eastAsia"/>
        </w:rPr>
        <w:t>no air or water</w:t>
      </w:r>
      <w:r>
        <w:rPr>
          <w:rFonts w:hint="eastAsia"/>
        </w:rPr>
        <w:t>还是</w:t>
      </w:r>
      <w:r>
        <w:rPr>
          <w:rFonts w:hint="eastAsia"/>
        </w:rPr>
        <w:t>no life</w:t>
      </w:r>
      <w:r>
        <w:rPr>
          <w:rFonts w:hint="eastAsia"/>
        </w:rPr>
        <w:t>。</w:t>
      </w:r>
    </w:p>
    <w:p w14:paraId="4B3C2323" w14:textId="77777777" w:rsidR="00F22C9E" w:rsidRDefault="00F22C9E" w:rsidP="00F22C9E">
      <w:pPr>
        <w:spacing w:line="120" w:lineRule="atLeast"/>
        <w:rPr>
          <w:rFonts w:hint="eastAsia"/>
        </w:rPr>
      </w:pPr>
      <w:r>
        <w:rPr>
          <w:rFonts w:hint="eastAsia"/>
        </w:rPr>
        <w:t xml:space="preserve">　　【正确项分析】第一题问的是科学家曾经</w:t>
      </w:r>
      <w:r>
        <w:rPr>
          <w:rFonts w:hint="eastAsia"/>
        </w:rPr>
        <w:t>(once)</w:t>
      </w:r>
      <w:r>
        <w:rPr>
          <w:rFonts w:hint="eastAsia"/>
        </w:rPr>
        <w:t>相信什么事实</w:t>
      </w:r>
      <w:r>
        <w:rPr>
          <w:rFonts w:hint="eastAsia"/>
        </w:rPr>
        <w:t>?</w:t>
      </w:r>
      <w:r>
        <w:rPr>
          <w:rFonts w:hint="eastAsia"/>
        </w:rPr>
        <w:t>那么根据我们的理解，应该是他们认为外太空不可能存在生命。这个答案出现在原文的第二句，原文是</w:t>
      </w:r>
      <w:r>
        <w:rPr>
          <w:rFonts w:hint="eastAsia"/>
        </w:rPr>
        <w:t>Until recently, scientists believed that life on other planets was just a hopeful dream</w:t>
      </w:r>
      <w:r>
        <w:rPr>
          <w:rFonts w:hint="eastAsia"/>
        </w:rPr>
        <w:t>，意为科学家们认为在其他星球上存在生命只不过是个充满希望的梦。故选择</w:t>
      </w:r>
      <w:r>
        <w:rPr>
          <w:rFonts w:hint="eastAsia"/>
        </w:rPr>
        <w:t>C</w:t>
      </w:r>
      <w:r>
        <w:rPr>
          <w:rFonts w:hint="eastAsia"/>
        </w:rPr>
        <w:t>项。</w:t>
      </w:r>
    </w:p>
    <w:p w14:paraId="5D1CCB35" w14:textId="77777777" w:rsidR="00F22C9E" w:rsidRDefault="00F22C9E" w:rsidP="00F22C9E">
      <w:pPr>
        <w:spacing w:line="120" w:lineRule="atLeast"/>
        <w:rPr>
          <w:rFonts w:hint="eastAsia"/>
        </w:rPr>
      </w:pPr>
      <w:r>
        <w:rPr>
          <w:rFonts w:hint="eastAsia"/>
        </w:rPr>
        <w:t xml:space="preserve">　　</w:t>
      </w:r>
      <w:r>
        <w:rPr>
          <w:rFonts w:hint="eastAsia"/>
        </w:rPr>
        <w:t xml:space="preserve">27. A) It has a number of active volcanoes. A) </w:t>
      </w:r>
      <w:r>
        <w:rPr>
          <w:rFonts w:hint="eastAsia"/>
        </w:rPr>
        <w:t>有很多活火山。</w:t>
      </w:r>
    </w:p>
    <w:p w14:paraId="34AC9F39" w14:textId="77777777" w:rsidR="00F22C9E" w:rsidRDefault="00F22C9E" w:rsidP="00F22C9E">
      <w:pPr>
        <w:spacing w:line="120" w:lineRule="atLeast"/>
        <w:rPr>
          <w:rFonts w:hint="eastAsia"/>
        </w:rPr>
      </w:pPr>
      <w:r>
        <w:rPr>
          <w:rFonts w:hint="eastAsia"/>
        </w:rPr>
        <w:t xml:space="preserve">　　</w:t>
      </w:r>
      <w:r>
        <w:rPr>
          <w:rFonts w:hint="eastAsia"/>
        </w:rPr>
        <w:t>B) It has an atmosphere like the earth</w:t>
      </w:r>
      <w:r>
        <w:rPr>
          <w:rFonts w:hint="eastAsia"/>
        </w:rPr>
        <w:t>’</w:t>
      </w:r>
      <w:r>
        <w:rPr>
          <w:rFonts w:hint="eastAsia"/>
        </w:rPr>
        <w:t xml:space="preserve">s. B) </w:t>
      </w:r>
      <w:r>
        <w:rPr>
          <w:rFonts w:hint="eastAsia"/>
        </w:rPr>
        <w:t>有像地球上的大气层。</w:t>
      </w:r>
    </w:p>
    <w:p w14:paraId="5D6527EB" w14:textId="77777777" w:rsidR="00F22C9E" w:rsidRDefault="00F22C9E" w:rsidP="00F22C9E">
      <w:pPr>
        <w:spacing w:line="120" w:lineRule="atLeast"/>
        <w:rPr>
          <w:rFonts w:hint="eastAsia"/>
        </w:rPr>
      </w:pPr>
      <w:r>
        <w:rPr>
          <w:rFonts w:hint="eastAsia"/>
        </w:rPr>
        <w:lastRenderedPageBreak/>
        <w:t xml:space="preserve">　　</w:t>
      </w:r>
      <w:r>
        <w:rPr>
          <w:rFonts w:hint="eastAsia"/>
        </w:rPr>
        <w:t xml:space="preserve">C) It has a large ocean under its surface. C) </w:t>
      </w:r>
      <w:r>
        <w:rPr>
          <w:rFonts w:hint="eastAsia"/>
        </w:rPr>
        <w:t>在它的表面有一个大海洋。</w:t>
      </w:r>
    </w:p>
    <w:p w14:paraId="0CB956E3" w14:textId="77777777" w:rsidR="00F22C9E" w:rsidRDefault="00F22C9E" w:rsidP="00F22C9E">
      <w:pPr>
        <w:spacing w:line="120" w:lineRule="atLeast"/>
        <w:rPr>
          <w:rFonts w:hint="eastAsia"/>
        </w:rPr>
      </w:pPr>
      <w:r>
        <w:rPr>
          <w:rFonts w:hint="eastAsia"/>
        </w:rPr>
        <w:t xml:space="preserve">　　</w:t>
      </w:r>
      <w:r>
        <w:rPr>
          <w:rFonts w:hint="eastAsia"/>
        </w:rPr>
        <w:t xml:space="preserve">D) It has deep caves several miles long. D) </w:t>
      </w:r>
      <w:r>
        <w:rPr>
          <w:rFonts w:hint="eastAsia"/>
        </w:rPr>
        <w:t>有几英里长的深洞穴。</w:t>
      </w:r>
    </w:p>
    <w:p w14:paraId="3D470740" w14:textId="77777777" w:rsidR="00F22C9E" w:rsidRDefault="00F22C9E" w:rsidP="00F22C9E">
      <w:pPr>
        <w:spacing w:line="120" w:lineRule="atLeast"/>
        <w:rPr>
          <w:rFonts w:hint="eastAsia"/>
        </w:rPr>
      </w:pPr>
      <w:r>
        <w:rPr>
          <w:rFonts w:hint="eastAsia"/>
        </w:rPr>
        <w:t xml:space="preserve">　　【听音指导】通过选项即可确定本题为对于某一事物的细节描述题，所以首先要解决各选项中</w:t>
      </w:r>
      <w:r>
        <w:rPr>
          <w:rFonts w:hint="eastAsia"/>
        </w:rPr>
        <w:t>it</w:t>
      </w:r>
      <w:r>
        <w:rPr>
          <w:rFonts w:hint="eastAsia"/>
        </w:rPr>
        <w:t>所指的内容。由第一题选项可初步推测，本题很可能考查的是对一个星球的描述。</w:t>
      </w:r>
    </w:p>
    <w:p w14:paraId="68EDF259" w14:textId="77777777" w:rsidR="00F22C9E" w:rsidRDefault="00F22C9E" w:rsidP="00F22C9E">
      <w:pPr>
        <w:spacing w:line="120" w:lineRule="atLeast"/>
        <w:rPr>
          <w:rFonts w:hint="eastAsia"/>
        </w:rPr>
      </w:pPr>
      <w:r>
        <w:rPr>
          <w:rFonts w:hint="eastAsia"/>
        </w:rPr>
        <w:t xml:space="preserve">　　【正确项分析】问题为科学家在木卫二星球上找到什么，那么应该是</w:t>
      </w:r>
      <w:r>
        <w:rPr>
          <w:rFonts w:hint="eastAsia"/>
        </w:rPr>
        <w:t>Space probes have provided evidence that Europa has a large ocean under its surface</w:t>
      </w:r>
      <w:r>
        <w:rPr>
          <w:rFonts w:hint="eastAsia"/>
        </w:rPr>
        <w:t>，意为航空观测镜发现了星球表面下有个大的海洋。</w:t>
      </w:r>
      <w:r>
        <w:rPr>
          <w:rFonts w:hint="eastAsia"/>
        </w:rPr>
        <w:t>C</w:t>
      </w:r>
      <w:r>
        <w:rPr>
          <w:rFonts w:hint="eastAsia"/>
        </w:rPr>
        <w:t>选项与原文一模一样。</w:t>
      </w:r>
    </w:p>
    <w:p w14:paraId="0B7720D8" w14:textId="77777777" w:rsidR="00F22C9E" w:rsidRDefault="00F22C9E" w:rsidP="00F22C9E">
      <w:pPr>
        <w:spacing w:line="120" w:lineRule="atLeast"/>
        <w:rPr>
          <w:rFonts w:hint="eastAsia"/>
        </w:rPr>
      </w:pPr>
      <w:r>
        <w:rPr>
          <w:rFonts w:hint="eastAsia"/>
        </w:rPr>
        <w:t xml:space="preserve">　　</w:t>
      </w:r>
      <w:r>
        <w:rPr>
          <w:rFonts w:hint="eastAsia"/>
        </w:rPr>
        <w:t xml:space="preserve">28. A) Light is not an essential element to it. A) </w:t>
      </w:r>
      <w:r>
        <w:rPr>
          <w:rFonts w:hint="eastAsia"/>
        </w:rPr>
        <w:t>光不是必备因素。</w:t>
      </w:r>
    </w:p>
    <w:p w14:paraId="7433B025" w14:textId="77777777" w:rsidR="00F22C9E" w:rsidRDefault="00F22C9E" w:rsidP="00F22C9E">
      <w:pPr>
        <w:spacing w:line="120" w:lineRule="atLeast"/>
        <w:rPr>
          <w:rFonts w:hint="eastAsia"/>
        </w:rPr>
      </w:pPr>
      <w:r>
        <w:rPr>
          <w:rFonts w:hint="eastAsia"/>
        </w:rPr>
        <w:t xml:space="preserve">　　</w:t>
      </w:r>
      <w:r>
        <w:rPr>
          <w:rFonts w:hint="eastAsia"/>
        </w:rPr>
        <w:t xml:space="preserve">B) Life can form in very hot temperatures. B) </w:t>
      </w:r>
      <w:r>
        <w:rPr>
          <w:rFonts w:hint="eastAsia"/>
        </w:rPr>
        <w:t>生命在很热的温度下能够形成。</w:t>
      </w:r>
    </w:p>
    <w:p w14:paraId="7DF965B0" w14:textId="77777777" w:rsidR="00F22C9E" w:rsidRDefault="00F22C9E" w:rsidP="00F22C9E">
      <w:pPr>
        <w:spacing w:line="120" w:lineRule="atLeast"/>
        <w:rPr>
          <w:rFonts w:hint="eastAsia"/>
        </w:rPr>
      </w:pPr>
      <w:r>
        <w:rPr>
          <w:rFonts w:hint="eastAsia"/>
        </w:rPr>
        <w:t xml:space="preserve">　　</w:t>
      </w:r>
      <w:r>
        <w:rPr>
          <w:rFonts w:hint="eastAsia"/>
        </w:rPr>
        <w:t xml:space="preserve">C) Every form of life undergoes evolution. C) </w:t>
      </w:r>
      <w:r>
        <w:rPr>
          <w:rFonts w:hint="eastAsia"/>
        </w:rPr>
        <w:t>每种生命的形成都需要进化。</w:t>
      </w:r>
    </w:p>
    <w:p w14:paraId="63BF00A7" w14:textId="77777777" w:rsidR="00F22C9E" w:rsidRDefault="00F22C9E" w:rsidP="00F22C9E">
      <w:pPr>
        <w:spacing w:line="120" w:lineRule="atLeast"/>
        <w:rPr>
          <w:rFonts w:hint="eastAsia"/>
        </w:rPr>
      </w:pPr>
      <w:r>
        <w:rPr>
          <w:rFonts w:hint="eastAsia"/>
        </w:rPr>
        <w:t xml:space="preserve">　　</w:t>
      </w:r>
      <w:r>
        <w:rPr>
          <w:rFonts w:hint="eastAsia"/>
        </w:rPr>
        <w:t xml:space="preserve">D) Oxygen is not needed for some life forms. D) </w:t>
      </w:r>
      <w:r>
        <w:rPr>
          <w:rFonts w:hint="eastAsia"/>
        </w:rPr>
        <w:t>氧在生命形成过程中没有必要。</w:t>
      </w:r>
    </w:p>
    <w:p w14:paraId="31890047" w14:textId="77777777" w:rsidR="00F22C9E" w:rsidRDefault="00F22C9E" w:rsidP="00F22C9E">
      <w:pPr>
        <w:spacing w:line="120" w:lineRule="atLeast"/>
        <w:rPr>
          <w:rFonts w:hint="eastAsia"/>
        </w:rPr>
      </w:pPr>
      <w:r>
        <w:rPr>
          <w:rFonts w:hint="eastAsia"/>
        </w:rPr>
        <w:t xml:space="preserve">　　【听音指导】根据惯例，最后一个问题答案出现在篇章结束前三十秒左右，选项均涉及生命形成因素，分别为</w:t>
      </w:r>
      <w:r>
        <w:rPr>
          <w:rFonts w:hint="eastAsia"/>
        </w:rPr>
        <w:t>light</w:t>
      </w:r>
      <w:r>
        <w:rPr>
          <w:rFonts w:hint="eastAsia"/>
        </w:rPr>
        <w:t>，</w:t>
      </w:r>
      <w:r>
        <w:rPr>
          <w:rFonts w:hint="eastAsia"/>
        </w:rPr>
        <w:t>hot temperatures</w:t>
      </w:r>
      <w:r>
        <w:rPr>
          <w:rFonts w:hint="eastAsia"/>
        </w:rPr>
        <w:t>，</w:t>
      </w:r>
      <w:r>
        <w:rPr>
          <w:rFonts w:hint="eastAsia"/>
        </w:rPr>
        <w:t>evolution</w:t>
      </w:r>
      <w:r>
        <w:rPr>
          <w:rFonts w:hint="eastAsia"/>
        </w:rPr>
        <w:t>和</w:t>
      </w:r>
      <w:r>
        <w:rPr>
          <w:rFonts w:hint="eastAsia"/>
        </w:rPr>
        <w:t>oxygen</w:t>
      </w:r>
      <w:r>
        <w:rPr>
          <w:rFonts w:hint="eastAsia"/>
        </w:rPr>
        <w:t>，根据这些信息，可轻易在短文结束前找到答案。</w:t>
      </w:r>
    </w:p>
    <w:p w14:paraId="6FDC7610" w14:textId="77777777" w:rsidR="00F22C9E" w:rsidRDefault="00F22C9E" w:rsidP="00F22C9E">
      <w:pPr>
        <w:spacing w:line="120" w:lineRule="atLeast"/>
        <w:rPr>
          <w:rFonts w:hint="eastAsia"/>
        </w:rPr>
      </w:pPr>
      <w:r>
        <w:rPr>
          <w:rFonts w:hint="eastAsia"/>
        </w:rPr>
        <w:t xml:space="preserve">　　【正确项分析】注意转折连词</w:t>
      </w:r>
      <w:r>
        <w:rPr>
          <w:rFonts w:hint="eastAsia"/>
        </w:rPr>
        <w:t>but</w:t>
      </w:r>
      <w:r>
        <w:rPr>
          <w:rFonts w:hint="eastAsia"/>
        </w:rPr>
        <w:t>前后，原文为</w:t>
      </w:r>
      <w:r>
        <w:rPr>
          <w:rFonts w:hint="eastAsia"/>
        </w:rPr>
        <w:t>Until recently, scientists thought that light was essential. But now, places have been found on earth that are in total blackness such as caves several miles beneath the ocean. And bacteria, primitive forms of life, have been seen there</w:t>
      </w:r>
      <w:r>
        <w:rPr>
          <w:rFonts w:hint="eastAsia"/>
        </w:rPr>
        <w:t>。意为科学家一直以为光是很重要的，但是现在他们发现完全黑暗的地方—比如几英里深的洞里，也有生命，即细菌。可见，光不是必备因素，选项</w:t>
      </w:r>
      <w:r>
        <w:rPr>
          <w:rFonts w:hint="eastAsia"/>
        </w:rPr>
        <w:t>A</w:t>
      </w:r>
      <w:r>
        <w:rPr>
          <w:rFonts w:hint="eastAsia"/>
        </w:rPr>
        <w:t>正确。</w:t>
      </w:r>
    </w:p>
    <w:p w14:paraId="77AA2E95" w14:textId="77777777" w:rsidR="00F22C9E" w:rsidRDefault="00F22C9E" w:rsidP="00F22C9E">
      <w:pPr>
        <w:spacing w:line="120" w:lineRule="atLeast"/>
        <w:rPr>
          <w:rFonts w:hint="eastAsia"/>
        </w:rPr>
      </w:pPr>
      <w:r>
        <w:rPr>
          <w:rFonts w:hint="eastAsia"/>
        </w:rPr>
        <w:t xml:space="preserve">　　原文及译文</w:t>
      </w:r>
    </w:p>
    <w:p w14:paraId="56CA0430" w14:textId="77777777" w:rsidR="00F22C9E" w:rsidRDefault="00F22C9E" w:rsidP="00F22C9E">
      <w:pPr>
        <w:spacing w:line="120" w:lineRule="atLeast"/>
      </w:pPr>
      <w:r>
        <w:rPr>
          <w:rFonts w:hint="eastAsia"/>
        </w:rPr>
        <w:t xml:space="preserve">　　</w:t>
      </w:r>
      <w:r>
        <w:rPr>
          <w:rFonts w:hint="eastAsia"/>
        </w:rPr>
        <w:t>Since early times, people have been fascinated with the idea of life existing somewhere else besides earth. Until recently, scientists believed that life on other planets was just a hopeful dream. But now they are beginning to locate places where life co</w:t>
      </w:r>
      <w:r>
        <w:t>uld form. In 1997, they saw evidence of planets near other stars like the sun. But scientists now think that life could be even nearer in our own solar system. One planet scientists are studying very closely is Europa, a moon of Jupiter. Space probes have provided evidence that Europa has a large ocean under its surface. The probes have also made the scientists think that under its surface Europa has a rocky core giving off volcanic heat. Water and heat from volcanic activity are two basic conditions needed</w:t>
      </w:r>
      <w:r>
        <w:rPr>
          <w:rFonts w:hint="eastAsia"/>
        </w:rPr>
        <w:t xml:space="preserve"> for life to form. A third is certain basic chemicals such as carbon, oxygen and nitrogen. Scientists believe there might be such chemicals lying at the bottom of Europa</w:t>
      </w:r>
      <w:r>
        <w:rPr>
          <w:rFonts w:hint="eastAsia"/>
        </w:rPr>
        <w:t>’</w:t>
      </w:r>
      <w:r>
        <w:rPr>
          <w:rFonts w:hint="eastAsia"/>
        </w:rPr>
        <w:t xml:space="preserve">s ocean. They may have already created life or may be </w:t>
      </w:r>
      <w:r>
        <w:t>about to. You may wonder if light is also needed for life to form. Until recently, scientists thought that light was essential. But now, places have been found on earth that are in total blackness such as caves several miles beneath the ocean. And bacteria, primitive forms of life have been seen there. So the lack of light in Europa’s sub-surface ocean doesn’t automatically rule out life forming.</w:t>
      </w:r>
    </w:p>
    <w:p w14:paraId="1F0F7B3C" w14:textId="77777777" w:rsidR="00F22C9E" w:rsidRDefault="00F22C9E" w:rsidP="00F22C9E">
      <w:pPr>
        <w:spacing w:line="120" w:lineRule="atLeast"/>
        <w:rPr>
          <w:rFonts w:hint="eastAsia"/>
        </w:rPr>
      </w:pPr>
      <w:r>
        <w:rPr>
          <w:rFonts w:hint="eastAsia"/>
        </w:rPr>
        <w:t xml:space="preserve">　　</w:t>
      </w:r>
      <w:r>
        <w:rPr>
          <w:rFonts w:hint="eastAsia"/>
        </w:rPr>
        <w:t>26. What did scientists once believe according to the passage?</w:t>
      </w:r>
    </w:p>
    <w:p w14:paraId="2FF75F73" w14:textId="77777777" w:rsidR="00F22C9E" w:rsidRDefault="00F22C9E" w:rsidP="00F22C9E">
      <w:pPr>
        <w:spacing w:line="120" w:lineRule="atLeast"/>
        <w:rPr>
          <w:rFonts w:hint="eastAsia"/>
        </w:rPr>
      </w:pPr>
      <w:r>
        <w:rPr>
          <w:rFonts w:hint="eastAsia"/>
        </w:rPr>
        <w:t xml:space="preserve">　　</w:t>
      </w:r>
      <w:r>
        <w:rPr>
          <w:rFonts w:hint="eastAsia"/>
        </w:rPr>
        <w:t>27. What have scientists found about Europa, a moon of Jupiter?</w:t>
      </w:r>
    </w:p>
    <w:p w14:paraId="40159086" w14:textId="77777777" w:rsidR="00F22C9E" w:rsidRDefault="00F22C9E" w:rsidP="00F22C9E">
      <w:pPr>
        <w:spacing w:line="120" w:lineRule="atLeast"/>
        <w:rPr>
          <w:rFonts w:hint="eastAsia"/>
        </w:rPr>
      </w:pPr>
      <w:r>
        <w:rPr>
          <w:rFonts w:hint="eastAsia"/>
        </w:rPr>
        <w:t xml:space="preserve">　　</w:t>
      </w:r>
      <w:r>
        <w:rPr>
          <w:rFonts w:hint="eastAsia"/>
        </w:rPr>
        <w:t>28. What have scientists come to know recently about the formation of life?</w:t>
      </w:r>
    </w:p>
    <w:p w14:paraId="1656450A" w14:textId="77777777" w:rsidR="00F22C9E" w:rsidRDefault="00F22C9E" w:rsidP="00F22C9E">
      <w:pPr>
        <w:spacing w:line="120" w:lineRule="atLeast"/>
        <w:rPr>
          <w:rFonts w:hint="eastAsia"/>
        </w:rPr>
      </w:pPr>
      <w:r>
        <w:rPr>
          <w:rFonts w:hint="eastAsia"/>
        </w:rPr>
        <w:t xml:space="preserve">　　从很早以前，人们一直迷恋着地球以外的地方也存在生命的想法。直到近来，科学家们认为在其他星球上存在生命只不过是个充满希望的梦。但是，现在他们开始查找可能有生命的地方。</w:t>
      </w:r>
      <w:r>
        <w:rPr>
          <w:rFonts w:hint="eastAsia"/>
        </w:rPr>
        <w:t>1997</w:t>
      </w:r>
      <w:r>
        <w:rPr>
          <w:rFonts w:hint="eastAsia"/>
        </w:rPr>
        <w:t>年，科学家们在恒星附近，例如太阳，发现了行星的踪迹。科学家们现在认为生命可能我们更近，就在太阳系内。科学家们正密切关注的地方是木卫二，木星的一个卫星。太空探测器提供了证据表明木卫二表层之下有一个海洋。探测器也让科学家们认为木卫二表层有散发出火山热的岩石核心。火山活动的水和热量是生命形成的两个基本条件。第三个是一些基本的化学物质，如碳、氧和氮。科学家们认为在木卫二海洋底部可能存在这样的化学成分。他们可能已经创造了生命或即将产生生命。你可能在想光也是生命形成的必要条件。直到最近，科学家们仍认为光是不可或缺的。但现在已经在地球上发现，海洋几英里之下的黑暗的洞穴内有细菌，即原始生命形式的存在。所以不能排除缺乏光的木卫二地下海洋有生命形成的可能性。</w:t>
      </w:r>
    </w:p>
    <w:p w14:paraId="06A35ABE" w14:textId="77777777" w:rsidR="00F22C9E" w:rsidRDefault="00F22C9E" w:rsidP="00F22C9E">
      <w:pPr>
        <w:spacing w:line="120" w:lineRule="atLeast"/>
        <w:rPr>
          <w:rFonts w:hint="eastAsia"/>
        </w:rPr>
      </w:pPr>
      <w:r>
        <w:rPr>
          <w:rFonts w:hint="eastAsia"/>
        </w:rPr>
        <w:t xml:space="preserve">　　</w:t>
      </w:r>
      <w:r>
        <w:rPr>
          <w:rFonts w:hint="eastAsia"/>
        </w:rPr>
        <w:t xml:space="preserve">26. </w:t>
      </w:r>
      <w:r>
        <w:rPr>
          <w:rFonts w:hint="eastAsia"/>
        </w:rPr>
        <w:t>根据短文，科学家曾相信什么</w:t>
      </w:r>
      <w:r>
        <w:rPr>
          <w:rFonts w:hint="eastAsia"/>
        </w:rPr>
        <w:t>?</w:t>
      </w:r>
    </w:p>
    <w:p w14:paraId="43DCD0CA" w14:textId="77777777" w:rsidR="00F22C9E" w:rsidRDefault="00F22C9E" w:rsidP="00F22C9E">
      <w:pPr>
        <w:spacing w:line="120" w:lineRule="atLeast"/>
        <w:rPr>
          <w:rFonts w:hint="eastAsia"/>
        </w:rPr>
      </w:pPr>
      <w:r>
        <w:rPr>
          <w:rFonts w:hint="eastAsia"/>
        </w:rPr>
        <w:t xml:space="preserve">　　</w:t>
      </w:r>
      <w:r>
        <w:rPr>
          <w:rFonts w:hint="eastAsia"/>
        </w:rPr>
        <w:t xml:space="preserve">27. </w:t>
      </w:r>
      <w:r>
        <w:rPr>
          <w:rFonts w:hint="eastAsia"/>
        </w:rPr>
        <w:t>科学家们发现关于木卫二的什么信息</w:t>
      </w:r>
      <w:r>
        <w:rPr>
          <w:rFonts w:hint="eastAsia"/>
        </w:rPr>
        <w:t>?</w:t>
      </w:r>
    </w:p>
    <w:p w14:paraId="09429DD8" w14:textId="77777777" w:rsidR="00F22C9E" w:rsidRDefault="00F22C9E" w:rsidP="00F22C9E">
      <w:pPr>
        <w:spacing w:line="120" w:lineRule="atLeast"/>
        <w:rPr>
          <w:rFonts w:hint="eastAsia"/>
        </w:rPr>
      </w:pPr>
      <w:r>
        <w:rPr>
          <w:rFonts w:hint="eastAsia"/>
        </w:rPr>
        <w:t xml:space="preserve">　　</w:t>
      </w:r>
      <w:r>
        <w:rPr>
          <w:rFonts w:hint="eastAsia"/>
        </w:rPr>
        <w:t xml:space="preserve">28. </w:t>
      </w:r>
      <w:r>
        <w:rPr>
          <w:rFonts w:hint="eastAsia"/>
        </w:rPr>
        <w:t>最近，科学家就生命的形成了解到什么</w:t>
      </w:r>
      <w:r>
        <w:rPr>
          <w:rFonts w:hint="eastAsia"/>
        </w:rPr>
        <w:t>?</w:t>
      </w:r>
    </w:p>
    <w:p w14:paraId="5BAE0D62" w14:textId="77777777" w:rsidR="00F22C9E" w:rsidRDefault="00F22C9E" w:rsidP="00F22C9E">
      <w:pPr>
        <w:spacing w:line="120" w:lineRule="atLeast"/>
        <w:rPr>
          <w:rFonts w:hint="eastAsia"/>
        </w:rPr>
      </w:pPr>
      <w:r>
        <w:rPr>
          <w:rFonts w:hint="eastAsia"/>
        </w:rPr>
        <w:t xml:space="preserve">　　</w:t>
      </w:r>
      <w:r>
        <w:rPr>
          <w:rFonts w:hint="eastAsia"/>
        </w:rPr>
        <w:t>Passage Two</w:t>
      </w:r>
    </w:p>
    <w:p w14:paraId="3F443EFF" w14:textId="77777777" w:rsidR="00F22C9E" w:rsidRDefault="00F22C9E" w:rsidP="00F22C9E">
      <w:pPr>
        <w:spacing w:line="120" w:lineRule="atLeast"/>
        <w:rPr>
          <w:rFonts w:hint="eastAsia"/>
        </w:rPr>
      </w:pPr>
      <w:r>
        <w:rPr>
          <w:rFonts w:hint="eastAsia"/>
        </w:rPr>
        <w:t xml:space="preserve">　　篇章结构</w:t>
      </w:r>
    </w:p>
    <w:p w14:paraId="383180AC" w14:textId="77777777" w:rsidR="00F22C9E" w:rsidRDefault="00F22C9E" w:rsidP="00F22C9E">
      <w:pPr>
        <w:spacing w:line="120" w:lineRule="atLeast"/>
        <w:rPr>
          <w:rFonts w:hint="eastAsia"/>
        </w:rPr>
      </w:pPr>
      <w:r>
        <w:rPr>
          <w:rFonts w:hint="eastAsia"/>
        </w:rPr>
        <w:t xml:space="preserve">　　本篇讲述医生发现用纸记录下的东西比口语交流的信息更加准确和稳定。问题源自一位医生在对一个孩子的家庭口述交待了出院后的注意事项之后，发现这些亲属们竟然记不清到底医生讲了些什么，于是医生决定在以后交待注意事项的时候要把这些内容全印成纸质的东西，因为纸质的东西比口语更可靠。</w:t>
      </w:r>
    </w:p>
    <w:p w14:paraId="5E221DA0" w14:textId="77777777" w:rsidR="00F22C9E" w:rsidRDefault="00F22C9E" w:rsidP="00F22C9E">
      <w:pPr>
        <w:spacing w:line="120" w:lineRule="atLeast"/>
        <w:rPr>
          <w:rFonts w:hint="eastAsia"/>
        </w:rPr>
      </w:pPr>
      <w:r>
        <w:rPr>
          <w:rFonts w:hint="eastAsia"/>
        </w:rPr>
        <w:t xml:space="preserve">　　词汇点拨</w:t>
      </w:r>
    </w:p>
    <w:p w14:paraId="5DD7667A" w14:textId="77777777" w:rsidR="00F22C9E" w:rsidRDefault="00F22C9E" w:rsidP="00F22C9E">
      <w:pPr>
        <w:spacing w:line="120" w:lineRule="atLeast"/>
        <w:rPr>
          <w:rFonts w:hint="eastAsia"/>
        </w:rPr>
      </w:pPr>
      <w:r>
        <w:rPr>
          <w:rFonts w:hint="eastAsia"/>
        </w:rPr>
        <w:t xml:space="preserve">　　</w:t>
      </w:r>
      <w:r>
        <w:rPr>
          <w:rFonts w:hint="eastAsia"/>
        </w:rPr>
        <w:t xml:space="preserve">suffer v. </w:t>
      </w:r>
      <w:r>
        <w:rPr>
          <w:rFonts w:hint="eastAsia"/>
        </w:rPr>
        <w:t>遭受</w:t>
      </w:r>
      <w:r>
        <w:rPr>
          <w:rFonts w:hint="eastAsia"/>
        </w:rPr>
        <w:t xml:space="preserve">;confusing a. </w:t>
      </w:r>
      <w:r>
        <w:rPr>
          <w:rFonts w:hint="eastAsia"/>
        </w:rPr>
        <w:t>令人迷惑的</w:t>
      </w:r>
      <w:r>
        <w:rPr>
          <w:rFonts w:hint="eastAsia"/>
        </w:rPr>
        <w:t xml:space="preserve">;episode n. </w:t>
      </w:r>
      <w:r>
        <w:rPr>
          <w:rFonts w:hint="eastAsia"/>
        </w:rPr>
        <w:t>插曲</w:t>
      </w:r>
      <w:r>
        <w:rPr>
          <w:rFonts w:hint="eastAsia"/>
        </w:rPr>
        <w:t xml:space="preserve">;version n. </w:t>
      </w:r>
      <w:r>
        <w:rPr>
          <w:rFonts w:hint="eastAsia"/>
        </w:rPr>
        <w:t>版本</w:t>
      </w:r>
      <w:r>
        <w:rPr>
          <w:rFonts w:hint="eastAsia"/>
        </w:rPr>
        <w:t xml:space="preserve">;challenge v. </w:t>
      </w:r>
      <w:r>
        <w:rPr>
          <w:rFonts w:hint="eastAsia"/>
        </w:rPr>
        <w:t>挑战</w:t>
      </w:r>
    </w:p>
    <w:p w14:paraId="2B8350FB" w14:textId="77777777" w:rsidR="00F22C9E" w:rsidRDefault="00F22C9E" w:rsidP="00F22C9E">
      <w:pPr>
        <w:spacing w:line="120" w:lineRule="atLeast"/>
        <w:rPr>
          <w:rFonts w:hint="eastAsia"/>
        </w:rPr>
      </w:pPr>
      <w:r>
        <w:rPr>
          <w:rFonts w:hint="eastAsia"/>
        </w:rPr>
        <w:t xml:space="preserve">　　话题词汇</w:t>
      </w:r>
    </w:p>
    <w:p w14:paraId="67C66DEB" w14:textId="77777777" w:rsidR="00F22C9E" w:rsidRDefault="00F22C9E" w:rsidP="00F22C9E">
      <w:pPr>
        <w:spacing w:line="120" w:lineRule="atLeast"/>
        <w:rPr>
          <w:rFonts w:hint="eastAsia"/>
        </w:rPr>
      </w:pPr>
      <w:r>
        <w:rPr>
          <w:rFonts w:hint="eastAsia"/>
        </w:rPr>
        <w:lastRenderedPageBreak/>
        <w:t xml:space="preserve">　　</w:t>
      </w:r>
      <w:r>
        <w:rPr>
          <w:rFonts w:hint="eastAsia"/>
        </w:rPr>
        <w:t xml:space="preserve">context n. </w:t>
      </w:r>
      <w:r>
        <w:rPr>
          <w:rFonts w:hint="eastAsia"/>
        </w:rPr>
        <w:t>上下文</w:t>
      </w:r>
      <w:r>
        <w:rPr>
          <w:rFonts w:hint="eastAsia"/>
        </w:rPr>
        <w:t xml:space="preserve">  </w:t>
      </w:r>
      <w:r>
        <w:rPr>
          <w:rFonts w:hint="eastAsia"/>
        </w:rPr>
        <w:t xml:space="preserve">　</w:t>
      </w:r>
      <w:r>
        <w:rPr>
          <w:rFonts w:hint="eastAsia"/>
        </w:rPr>
        <w:t xml:space="preserve">physician n. </w:t>
      </w:r>
      <w:r>
        <w:rPr>
          <w:rFonts w:hint="eastAsia"/>
        </w:rPr>
        <w:t>内科医生</w:t>
      </w:r>
      <w:r>
        <w:rPr>
          <w:rFonts w:hint="eastAsia"/>
        </w:rPr>
        <w:t xml:space="preserve">  </w:t>
      </w:r>
      <w:r>
        <w:rPr>
          <w:rFonts w:hint="eastAsia"/>
        </w:rPr>
        <w:t xml:space="preserve">　</w:t>
      </w:r>
      <w:r>
        <w:rPr>
          <w:rFonts w:hint="eastAsia"/>
        </w:rPr>
        <w:t xml:space="preserve">recover v. </w:t>
      </w:r>
      <w:r>
        <w:rPr>
          <w:rFonts w:hint="eastAsia"/>
        </w:rPr>
        <w:t>恢复</w:t>
      </w:r>
      <w:r>
        <w:rPr>
          <w:rFonts w:hint="eastAsia"/>
        </w:rPr>
        <w:t xml:space="preserve">  </w:t>
      </w:r>
      <w:r>
        <w:rPr>
          <w:rFonts w:hint="eastAsia"/>
        </w:rPr>
        <w:t xml:space="preserve">　</w:t>
      </w:r>
      <w:r>
        <w:rPr>
          <w:rFonts w:hint="eastAsia"/>
        </w:rPr>
        <w:t xml:space="preserve">stability n. </w:t>
      </w:r>
      <w:r>
        <w:rPr>
          <w:rFonts w:hint="eastAsia"/>
        </w:rPr>
        <w:t>稳定性</w:t>
      </w:r>
    </w:p>
    <w:p w14:paraId="4273CE2D" w14:textId="77777777" w:rsidR="00F22C9E" w:rsidRDefault="00F22C9E" w:rsidP="00F22C9E">
      <w:pPr>
        <w:spacing w:line="120" w:lineRule="atLeast"/>
        <w:rPr>
          <w:rFonts w:hint="eastAsia"/>
        </w:rPr>
      </w:pPr>
      <w:r>
        <w:rPr>
          <w:rFonts w:hint="eastAsia"/>
        </w:rPr>
        <w:t xml:space="preserve">　　</w:t>
      </w:r>
      <w:r>
        <w:rPr>
          <w:rFonts w:hint="eastAsia"/>
        </w:rPr>
        <w:t xml:space="preserve">act out </w:t>
      </w:r>
      <w:r>
        <w:rPr>
          <w:rFonts w:hint="eastAsia"/>
        </w:rPr>
        <w:t>表演出来</w:t>
      </w:r>
      <w:r>
        <w:rPr>
          <w:rFonts w:hint="eastAsia"/>
        </w:rPr>
        <w:t xml:space="preserve">   </w:t>
      </w:r>
      <w:r>
        <w:rPr>
          <w:rFonts w:hint="eastAsia"/>
        </w:rPr>
        <w:t xml:space="preserve">　</w:t>
      </w:r>
      <w:r>
        <w:rPr>
          <w:rFonts w:hint="eastAsia"/>
        </w:rPr>
        <w:t xml:space="preserve">emergency room </w:t>
      </w:r>
      <w:r>
        <w:rPr>
          <w:rFonts w:hint="eastAsia"/>
        </w:rPr>
        <w:t>急诊室</w:t>
      </w:r>
      <w:r>
        <w:rPr>
          <w:rFonts w:hint="eastAsia"/>
        </w:rPr>
        <w:t xml:space="preserve">  </w:t>
      </w:r>
      <w:r>
        <w:rPr>
          <w:rFonts w:hint="eastAsia"/>
        </w:rPr>
        <w:t xml:space="preserve">　</w:t>
      </w:r>
      <w:r>
        <w:rPr>
          <w:rFonts w:hint="eastAsia"/>
        </w:rPr>
        <w:t xml:space="preserve">oral communication </w:t>
      </w:r>
      <w:r>
        <w:rPr>
          <w:rFonts w:hint="eastAsia"/>
        </w:rPr>
        <w:t>口头交际</w:t>
      </w:r>
    </w:p>
    <w:p w14:paraId="6FB96D36" w14:textId="77777777" w:rsidR="00F22C9E" w:rsidRDefault="00F22C9E" w:rsidP="00F22C9E">
      <w:pPr>
        <w:spacing w:line="120" w:lineRule="atLeast"/>
        <w:rPr>
          <w:rFonts w:hint="eastAsia"/>
        </w:rPr>
      </w:pPr>
      <w:r>
        <w:rPr>
          <w:rFonts w:hint="eastAsia"/>
        </w:rPr>
        <w:t xml:space="preserve">　　</w:t>
      </w:r>
      <w:r>
        <w:rPr>
          <w:rFonts w:hint="eastAsia"/>
        </w:rPr>
        <w:t xml:space="preserve">tailored to </w:t>
      </w:r>
      <w:r>
        <w:rPr>
          <w:rFonts w:hint="eastAsia"/>
        </w:rPr>
        <w:t>定制的</w:t>
      </w:r>
    </w:p>
    <w:p w14:paraId="379F9ACB" w14:textId="77777777" w:rsidR="00F22C9E" w:rsidRDefault="00F22C9E" w:rsidP="00F22C9E">
      <w:pPr>
        <w:spacing w:line="120" w:lineRule="atLeast"/>
        <w:rPr>
          <w:rFonts w:hint="eastAsia"/>
        </w:rPr>
      </w:pPr>
      <w:r>
        <w:rPr>
          <w:rFonts w:hint="eastAsia"/>
        </w:rPr>
        <w:t xml:space="preserve">　　难句解析</w:t>
      </w:r>
    </w:p>
    <w:p w14:paraId="01022010" w14:textId="77777777" w:rsidR="00F22C9E" w:rsidRDefault="00F22C9E" w:rsidP="00F22C9E">
      <w:pPr>
        <w:spacing w:line="120" w:lineRule="atLeast"/>
        <w:rPr>
          <w:rFonts w:hint="eastAsia"/>
        </w:rPr>
      </w:pPr>
      <w:r>
        <w:rPr>
          <w:rFonts w:hint="eastAsia"/>
        </w:rPr>
        <w:t xml:space="preserve">　　</w:t>
      </w:r>
      <w:r>
        <w:rPr>
          <w:rFonts w:hint="eastAsia"/>
        </w:rPr>
        <w:t>1. Also listening to her were a half a dozen other family members.</w:t>
      </w:r>
    </w:p>
    <w:p w14:paraId="4994AFC6" w14:textId="77777777" w:rsidR="00F22C9E" w:rsidRDefault="00F22C9E" w:rsidP="00F22C9E">
      <w:pPr>
        <w:spacing w:line="120" w:lineRule="atLeast"/>
        <w:rPr>
          <w:rFonts w:hint="eastAsia"/>
        </w:rPr>
      </w:pPr>
      <w:r>
        <w:rPr>
          <w:rFonts w:hint="eastAsia"/>
        </w:rPr>
        <w:t xml:space="preserve">　　【解析】此句为倒装句，强调</w:t>
      </w:r>
      <w:r>
        <w:rPr>
          <w:rFonts w:hint="eastAsia"/>
        </w:rPr>
        <w:t>listening to her</w:t>
      </w:r>
      <w:r>
        <w:rPr>
          <w:rFonts w:hint="eastAsia"/>
        </w:rPr>
        <w:t>，主语为</w:t>
      </w:r>
      <w:r>
        <w:rPr>
          <w:rFonts w:hint="eastAsia"/>
        </w:rPr>
        <w:t>a half a dozen other family members</w:t>
      </w:r>
      <w:r>
        <w:rPr>
          <w:rFonts w:hint="eastAsia"/>
        </w:rPr>
        <w:t>。正常语序为：</w:t>
      </w:r>
      <w:r>
        <w:rPr>
          <w:rFonts w:hint="eastAsia"/>
        </w:rPr>
        <w:t>A half a dozen other family members were also listening to her.</w:t>
      </w:r>
    </w:p>
    <w:p w14:paraId="68280DFA" w14:textId="77777777" w:rsidR="00F22C9E" w:rsidRDefault="00F22C9E" w:rsidP="00F22C9E">
      <w:pPr>
        <w:spacing w:line="120" w:lineRule="atLeast"/>
        <w:rPr>
          <w:rFonts w:hint="eastAsia"/>
        </w:rPr>
      </w:pPr>
      <w:r>
        <w:rPr>
          <w:rFonts w:hint="eastAsia"/>
        </w:rPr>
        <w:t xml:space="preserve">　　</w:t>
      </w:r>
      <w:r>
        <w:rPr>
          <w:rFonts w:hint="eastAsia"/>
        </w:rPr>
        <w:t>2. All of them had heard the simple instructions I have given just a few hours before, but they have three or four different versions.</w:t>
      </w:r>
    </w:p>
    <w:p w14:paraId="63AD2D53" w14:textId="77777777" w:rsidR="00F22C9E" w:rsidRDefault="00F22C9E" w:rsidP="00F22C9E">
      <w:pPr>
        <w:spacing w:line="120" w:lineRule="atLeast"/>
        <w:rPr>
          <w:rFonts w:hint="eastAsia"/>
        </w:rPr>
      </w:pPr>
      <w:r>
        <w:rPr>
          <w:rFonts w:hint="eastAsia"/>
        </w:rPr>
        <w:t xml:space="preserve">　　【解析】本句两分句由连词</w:t>
      </w:r>
      <w:r>
        <w:rPr>
          <w:rFonts w:hint="eastAsia"/>
        </w:rPr>
        <w:t>but</w:t>
      </w:r>
      <w:r>
        <w:rPr>
          <w:rFonts w:hint="eastAsia"/>
        </w:rPr>
        <w:t>连接，</w:t>
      </w:r>
      <w:r>
        <w:rPr>
          <w:rFonts w:hint="eastAsia"/>
        </w:rPr>
        <w:t>had heard</w:t>
      </w:r>
      <w:r>
        <w:rPr>
          <w:rFonts w:hint="eastAsia"/>
        </w:rPr>
        <w:t>为过去完成时，表示在家人问玛雅医生之前就发生了此动作。</w:t>
      </w:r>
      <w:r>
        <w:rPr>
          <w:rFonts w:hint="eastAsia"/>
        </w:rPr>
        <w:t>I have given just a few hours before</w:t>
      </w:r>
      <w:r>
        <w:rPr>
          <w:rFonts w:hint="eastAsia"/>
        </w:rPr>
        <w:t>做定语修饰</w:t>
      </w:r>
      <w:r>
        <w:rPr>
          <w:rFonts w:hint="eastAsia"/>
        </w:rPr>
        <w:t>the simple instructions</w:t>
      </w:r>
      <w:r>
        <w:rPr>
          <w:rFonts w:hint="eastAsia"/>
        </w:rPr>
        <w:t>，省略连接词</w:t>
      </w:r>
      <w:r>
        <w:rPr>
          <w:rFonts w:hint="eastAsia"/>
        </w:rPr>
        <w:t>that</w:t>
      </w:r>
      <w:r>
        <w:rPr>
          <w:rFonts w:hint="eastAsia"/>
        </w:rPr>
        <w:t>。</w:t>
      </w:r>
      <w:r>
        <w:rPr>
          <w:rFonts w:hint="eastAsia"/>
        </w:rPr>
        <w:t xml:space="preserve"> </w:t>
      </w:r>
    </w:p>
    <w:p w14:paraId="05B0AC83" w14:textId="77777777" w:rsidR="00F22C9E" w:rsidRDefault="00F22C9E" w:rsidP="00F22C9E">
      <w:pPr>
        <w:spacing w:line="120" w:lineRule="atLeast"/>
        <w:rPr>
          <w:rFonts w:hint="eastAsia"/>
        </w:rPr>
      </w:pPr>
      <w:r>
        <w:rPr>
          <w:rFonts w:hint="eastAsia"/>
        </w:rPr>
        <w:t>试题详解</w:t>
      </w:r>
    </w:p>
    <w:p w14:paraId="65D6CB85" w14:textId="77777777" w:rsidR="00F22C9E" w:rsidRDefault="00F22C9E" w:rsidP="00F22C9E">
      <w:pPr>
        <w:spacing w:line="120" w:lineRule="atLeast"/>
        <w:rPr>
          <w:rFonts w:hint="eastAsia"/>
        </w:rPr>
      </w:pPr>
      <w:r>
        <w:rPr>
          <w:rFonts w:hint="eastAsia"/>
        </w:rPr>
        <w:t xml:space="preserve">　　</w:t>
      </w:r>
      <w:r>
        <w:rPr>
          <w:rFonts w:hint="eastAsia"/>
        </w:rPr>
        <w:t xml:space="preserve">29. A) Whether they should take the child home. A) </w:t>
      </w:r>
      <w:r>
        <w:rPr>
          <w:rFonts w:hint="eastAsia"/>
        </w:rPr>
        <w:t>他们是否应该将孩子带回家。</w:t>
      </w:r>
    </w:p>
    <w:p w14:paraId="7C4A946A" w14:textId="77777777" w:rsidR="00F22C9E" w:rsidRDefault="00F22C9E" w:rsidP="00F22C9E">
      <w:pPr>
        <w:spacing w:line="120" w:lineRule="atLeast"/>
        <w:rPr>
          <w:rFonts w:hint="eastAsia"/>
        </w:rPr>
      </w:pPr>
      <w:r>
        <w:rPr>
          <w:rFonts w:hint="eastAsia"/>
        </w:rPr>
        <w:t xml:space="preserve">　　</w:t>
      </w:r>
      <w:r>
        <w:rPr>
          <w:rFonts w:hint="eastAsia"/>
        </w:rPr>
        <w:t>B) What Dr. Mayer</w:t>
      </w:r>
      <w:r>
        <w:rPr>
          <w:rFonts w:hint="eastAsia"/>
        </w:rPr>
        <w:t>’</w:t>
      </w:r>
      <w:r>
        <w:rPr>
          <w:rFonts w:hint="eastAsia"/>
        </w:rPr>
        <w:t xml:space="preserve">s instructions exactly were. B) </w:t>
      </w:r>
      <w:r>
        <w:rPr>
          <w:rFonts w:hint="eastAsia"/>
        </w:rPr>
        <w:t>玛雅医生的医嘱到底是什么。</w:t>
      </w:r>
    </w:p>
    <w:p w14:paraId="542CA450" w14:textId="77777777" w:rsidR="00F22C9E" w:rsidRDefault="00F22C9E" w:rsidP="00F22C9E">
      <w:pPr>
        <w:spacing w:line="120" w:lineRule="atLeast"/>
        <w:rPr>
          <w:rFonts w:hint="eastAsia"/>
        </w:rPr>
      </w:pPr>
      <w:r>
        <w:rPr>
          <w:rFonts w:hint="eastAsia"/>
        </w:rPr>
        <w:t xml:space="preserve">　　</w:t>
      </w:r>
      <w:r>
        <w:rPr>
          <w:rFonts w:hint="eastAsia"/>
        </w:rPr>
        <w:t xml:space="preserve">C) Who should take care of the child at home. C) </w:t>
      </w:r>
      <w:r>
        <w:rPr>
          <w:rFonts w:hint="eastAsia"/>
        </w:rPr>
        <w:t>谁在家照顾孩子。</w:t>
      </w:r>
    </w:p>
    <w:p w14:paraId="4FA86A00" w14:textId="77777777" w:rsidR="00F22C9E" w:rsidRDefault="00F22C9E" w:rsidP="00F22C9E">
      <w:pPr>
        <w:spacing w:line="120" w:lineRule="atLeast"/>
        <w:rPr>
          <w:rFonts w:hint="eastAsia"/>
        </w:rPr>
      </w:pPr>
      <w:r>
        <w:rPr>
          <w:rFonts w:hint="eastAsia"/>
        </w:rPr>
        <w:t xml:space="preserve">　　</w:t>
      </w:r>
      <w:r>
        <w:rPr>
          <w:rFonts w:hint="eastAsia"/>
        </w:rPr>
        <w:t xml:space="preserve">D) When the child would completely recover. D) </w:t>
      </w:r>
      <w:r>
        <w:rPr>
          <w:rFonts w:hint="eastAsia"/>
        </w:rPr>
        <w:t>什么时候这个孩子能完全恢复。</w:t>
      </w:r>
    </w:p>
    <w:p w14:paraId="0AF77325" w14:textId="77777777" w:rsidR="00F22C9E" w:rsidRDefault="00F22C9E" w:rsidP="00F22C9E">
      <w:pPr>
        <w:spacing w:line="120" w:lineRule="atLeast"/>
        <w:rPr>
          <w:rFonts w:hint="eastAsia"/>
        </w:rPr>
      </w:pPr>
      <w:r>
        <w:rPr>
          <w:rFonts w:hint="eastAsia"/>
        </w:rPr>
        <w:t xml:space="preserve">　　【听音指导】浏览四个选项，应注意到都为</w:t>
      </w:r>
      <w:r>
        <w:rPr>
          <w:rFonts w:hint="eastAsia"/>
        </w:rPr>
        <w:t>wh-</w:t>
      </w:r>
      <w:r>
        <w:rPr>
          <w:rFonts w:hint="eastAsia"/>
        </w:rPr>
        <w:t>开头的疑问词，且提到了医生和孩子，</w:t>
      </w:r>
      <w:r>
        <w:rPr>
          <w:rFonts w:hint="eastAsia"/>
        </w:rPr>
        <w:t xml:space="preserve">take care of </w:t>
      </w:r>
      <w:r>
        <w:rPr>
          <w:rFonts w:hint="eastAsia"/>
        </w:rPr>
        <w:t>以及</w:t>
      </w:r>
      <w:r>
        <w:rPr>
          <w:rFonts w:hint="eastAsia"/>
        </w:rPr>
        <w:t>recover</w:t>
      </w:r>
      <w:r>
        <w:rPr>
          <w:rFonts w:hint="eastAsia"/>
        </w:rPr>
        <w:t>，可初步推测此题涉及的场景为医院，病人为孩子。</w:t>
      </w:r>
    </w:p>
    <w:p w14:paraId="5209108E" w14:textId="77777777" w:rsidR="00F22C9E" w:rsidRDefault="00F22C9E" w:rsidP="00F22C9E">
      <w:pPr>
        <w:spacing w:line="120" w:lineRule="atLeast"/>
        <w:rPr>
          <w:rFonts w:hint="eastAsia"/>
        </w:rPr>
      </w:pPr>
      <w:r>
        <w:rPr>
          <w:rFonts w:hint="eastAsia"/>
        </w:rPr>
        <w:t xml:space="preserve">　　【正确项分析】问题为孩子的家人因为什么而争论，原文为</w:t>
      </w:r>
      <w:r>
        <w:rPr>
          <w:rFonts w:hint="eastAsia"/>
        </w:rPr>
        <w:t>the family asked her to settle an argument they</w:t>
      </w:r>
      <w:r>
        <w:rPr>
          <w:rFonts w:hint="eastAsia"/>
        </w:rPr>
        <w:t>’</w:t>
      </w:r>
      <w:r>
        <w:rPr>
          <w:rFonts w:hint="eastAsia"/>
        </w:rPr>
        <w:t>d been having over exactly what advice she had given</w:t>
      </w:r>
      <w:r>
        <w:rPr>
          <w:rFonts w:hint="eastAsia"/>
        </w:rPr>
        <w:t>，意为亲属们就医生到底讲过什么建议争论不休，问医生如何解决。选项</w:t>
      </w:r>
      <w:r>
        <w:rPr>
          <w:rFonts w:hint="eastAsia"/>
        </w:rPr>
        <w:t>B</w:t>
      </w:r>
      <w:r>
        <w:rPr>
          <w:rFonts w:hint="eastAsia"/>
        </w:rPr>
        <w:t>中的</w:t>
      </w:r>
      <w:r>
        <w:rPr>
          <w:rFonts w:hint="eastAsia"/>
        </w:rPr>
        <w:t>instructions</w:t>
      </w:r>
      <w:r>
        <w:rPr>
          <w:rFonts w:hint="eastAsia"/>
        </w:rPr>
        <w:t>与原文的</w:t>
      </w:r>
      <w:r>
        <w:rPr>
          <w:rFonts w:hint="eastAsia"/>
        </w:rPr>
        <w:t>advice</w:t>
      </w:r>
      <w:r>
        <w:rPr>
          <w:rFonts w:hint="eastAsia"/>
        </w:rPr>
        <w:t>同义，选项</w:t>
      </w:r>
      <w:r>
        <w:rPr>
          <w:rFonts w:hint="eastAsia"/>
        </w:rPr>
        <w:t>B</w:t>
      </w:r>
      <w:r>
        <w:rPr>
          <w:rFonts w:hint="eastAsia"/>
        </w:rPr>
        <w:t>正确。</w:t>
      </w:r>
    </w:p>
    <w:p w14:paraId="40CD07AE" w14:textId="77777777" w:rsidR="00F22C9E" w:rsidRDefault="00F22C9E" w:rsidP="00F22C9E">
      <w:pPr>
        <w:spacing w:line="120" w:lineRule="atLeast"/>
        <w:rPr>
          <w:rFonts w:hint="eastAsia"/>
        </w:rPr>
      </w:pPr>
      <w:r>
        <w:rPr>
          <w:rFonts w:hint="eastAsia"/>
        </w:rPr>
        <w:t xml:space="preserve">　　</w:t>
      </w:r>
      <w:r>
        <w:rPr>
          <w:rFonts w:hint="eastAsia"/>
        </w:rPr>
        <w:t xml:space="preserve">30. A) She encourages them to ask questions when in doubt. A) </w:t>
      </w:r>
      <w:r>
        <w:rPr>
          <w:rFonts w:hint="eastAsia"/>
        </w:rPr>
        <w:t>她鼓励他们拿不准时就提问题。</w:t>
      </w:r>
    </w:p>
    <w:p w14:paraId="14AC6DDD" w14:textId="77777777" w:rsidR="00F22C9E" w:rsidRDefault="00F22C9E" w:rsidP="00F22C9E">
      <w:pPr>
        <w:spacing w:line="120" w:lineRule="atLeast"/>
        <w:rPr>
          <w:rFonts w:hint="eastAsia"/>
        </w:rPr>
      </w:pPr>
      <w:r>
        <w:rPr>
          <w:rFonts w:hint="eastAsia"/>
        </w:rPr>
        <w:t xml:space="preserve">　　</w:t>
      </w:r>
      <w:r>
        <w:rPr>
          <w:rFonts w:hint="eastAsia"/>
        </w:rPr>
        <w:t xml:space="preserve">B) She makes them write down all her instructions. B) </w:t>
      </w:r>
      <w:r>
        <w:rPr>
          <w:rFonts w:hint="eastAsia"/>
        </w:rPr>
        <w:t>她让他们记下她的医嘱。</w:t>
      </w:r>
    </w:p>
    <w:p w14:paraId="35FF6DFC" w14:textId="77777777" w:rsidR="00F22C9E" w:rsidRDefault="00F22C9E" w:rsidP="00F22C9E">
      <w:pPr>
        <w:spacing w:line="120" w:lineRule="atLeast"/>
        <w:rPr>
          <w:rFonts w:hint="eastAsia"/>
        </w:rPr>
      </w:pPr>
      <w:r>
        <w:rPr>
          <w:rFonts w:hint="eastAsia"/>
        </w:rPr>
        <w:t xml:space="preserve">　　</w:t>
      </w:r>
      <w:r>
        <w:rPr>
          <w:rFonts w:hint="eastAsia"/>
        </w:rPr>
        <w:t xml:space="preserve">C) She has them act out what they are to do at home. C) </w:t>
      </w:r>
      <w:r>
        <w:rPr>
          <w:rFonts w:hint="eastAsia"/>
        </w:rPr>
        <w:t>她让他们把将在家里做的事情表演出来。</w:t>
      </w:r>
    </w:p>
    <w:p w14:paraId="232B26F4" w14:textId="77777777" w:rsidR="00F22C9E" w:rsidRDefault="00F22C9E" w:rsidP="00F22C9E">
      <w:pPr>
        <w:spacing w:line="120" w:lineRule="atLeast"/>
        <w:rPr>
          <w:rFonts w:hint="eastAsia"/>
        </w:rPr>
      </w:pPr>
      <w:r>
        <w:rPr>
          <w:rFonts w:hint="eastAsia"/>
        </w:rPr>
        <w:t xml:space="preserve">　　</w:t>
      </w:r>
      <w:r>
        <w:rPr>
          <w:rFonts w:hint="eastAsia"/>
        </w:rPr>
        <w:t xml:space="preserve">D) She asks them to repeat what are supposed to do. D) </w:t>
      </w:r>
      <w:r>
        <w:rPr>
          <w:rFonts w:hint="eastAsia"/>
        </w:rPr>
        <w:t>她让他们复述要做的事。</w:t>
      </w:r>
    </w:p>
    <w:p w14:paraId="49822047" w14:textId="77777777" w:rsidR="00F22C9E" w:rsidRDefault="00F22C9E" w:rsidP="00F22C9E">
      <w:pPr>
        <w:spacing w:line="120" w:lineRule="atLeast"/>
        <w:rPr>
          <w:rFonts w:hint="eastAsia"/>
        </w:rPr>
      </w:pPr>
      <w:r>
        <w:rPr>
          <w:rFonts w:hint="eastAsia"/>
        </w:rPr>
        <w:t xml:space="preserve">　　【听音指导】由第一题的选项可很有把握地推测</w:t>
      </w:r>
      <w:r>
        <w:rPr>
          <w:rFonts w:hint="eastAsia"/>
        </w:rPr>
        <w:t>she</w:t>
      </w:r>
      <w:r>
        <w:rPr>
          <w:rFonts w:hint="eastAsia"/>
        </w:rPr>
        <w:t>指代的是</w:t>
      </w:r>
      <w:r>
        <w:rPr>
          <w:rFonts w:hint="eastAsia"/>
        </w:rPr>
        <w:t>Doctor Myer</w:t>
      </w:r>
      <w:r>
        <w:rPr>
          <w:rFonts w:hint="eastAsia"/>
        </w:rPr>
        <w:t>，而与医生相对的多半为病人。注意关键词</w:t>
      </w:r>
      <w:r>
        <w:rPr>
          <w:rFonts w:hint="eastAsia"/>
        </w:rPr>
        <w:t>ask question</w:t>
      </w:r>
      <w:r>
        <w:rPr>
          <w:rFonts w:hint="eastAsia"/>
        </w:rPr>
        <w:t>，</w:t>
      </w:r>
      <w:r>
        <w:rPr>
          <w:rFonts w:hint="eastAsia"/>
        </w:rPr>
        <w:t>write down</w:t>
      </w:r>
      <w:r>
        <w:rPr>
          <w:rFonts w:hint="eastAsia"/>
        </w:rPr>
        <w:t>，</w:t>
      </w:r>
      <w:r>
        <w:rPr>
          <w:rFonts w:hint="eastAsia"/>
        </w:rPr>
        <w:t>act out</w:t>
      </w:r>
      <w:r>
        <w:rPr>
          <w:rFonts w:hint="eastAsia"/>
        </w:rPr>
        <w:t>和</w:t>
      </w:r>
      <w:r>
        <w:rPr>
          <w:rFonts w:hint="eastAsia"/>
        </w:rPr>
        <w:t>repeat</w:t>
      </w:r>
      <w:r>
        <w:rPr>
          <w:rFonts w:hint="eastAsia"/>
        </w:rPr>
        <w:t>。</w:t>
      </w:r>
    </w:p>
    <w:p w14:paraId="201D2221" w14:textId="77777777" w:rsidR="00F22C9E" w:rsidRDefault="00F22C9E" w:rsidP="00F22C9E">
      <w:pPr>
        <w:spacing w:line="120" w:lineRule="atLeast"/>
        <w:rPr>
          <w:rFonts w:hint="eastAsia"/>
        </w:rPr>
      </w:pPr>
      <w:r>
        <w:rPr>
          <w:rFonts w:hint="eastAsia"/>
        </w:rPr>
        <w:t xml:space="preserve">　　【正确项分析】玛雅医生如何确定病人完全明白了自己的建议呢</w:t>
      </w:r>
      <w:r>
        <w:rPr>
          <w:rFonts w:hint="eastAsia"/>
        </w:rPr>
        <w:t>?</w:t>
      </w:r>
      <w:r>
        <w:rPr>
          <w:rFonts w:hint="eastAsia"/>
        </w:rPr>
        <w:t>原文为</w:t>
      </w:r>
      <w:r>
        <w:rPr>
          <w:rFonts w:hint="eastAsia"/>
        </w:rPr>
        <w:t>She asks them to tell her what they think they are supposed to do</w:t>
      </w:r>
      <w:r>
        <w:rPr>
          <w:rFonts w:hint="eastAsia"/>
        </w:rPr>
        <w:t>，原文的</w:t>
      </w:r>
      <w:r>
        <w:rPr>
          <w:rFonts w:hint="eastAsia"/>
        </w:rPr>
        <w:t xml:space="preserve"> tell her</w:t>
      </w:r>
      <w:r>
        <w:rPr>
          <w:rFonts w:hint="eastAsia"/>
        </w:rPr>
        <w:t>与选项</w:t>
      </w:r>
      <w:r>
        <w:rPr>
          <w:rFonts w:hint="eastAsia"/>
        </w:rPr>
        <w:t>D</w:t>
      </w:r>
      <w:r>
        <w:rPr>
          <w:rFonts w:hint="eastAsia"/>
        </w:rPr>
        <w:t>中的关键词</w:t>
      </w:r>
      <w:r>
        <w:rPr>
          <w:rFonts w:hint="eastAsia"/>
        </w:rPr>
        <w:t>repeat</w:t>
      </w:r>
      <w:r>
        <w:rPr>
          <w:rFonts w:hint="eastAsia"/>
        </w:rPr>
        <w:t>一致，选项</w:t>
      </w:r>
      <w:r>
        <w:rPr>
          <w:rFonts w:hint="eastAsia"/>
        </w:rPr>
        <w:t>D</w:t>
      </w:r>
      <w:r>
        <w:rPr>
          <w:rFonts w:hint="eastAsia"/>
        </w:rPr>
        <w:t>为正确答案，</w:t>
      </w:r>
    </w:p>
    <w:p w14:paraId="18B319C4" w14:textId="77777777" w:rsidR="00F22C9E" w:rsidRDefault="00F22C9E" w:rsidP="00F22C9E">
      <w:pPr>
        <w:spacing w:line="120" w:lineRule="atLeast"/>
        <w:rPr>
          <w:rFonts w:hint="eastAsia"/>
        </w:rPr>
      </w:pPr>
      <w:r>
        <w:rPr>
          <w:rFonts w:hint="eastAsia"/>
        </w:rPr>
        <w:t xml:space="preserve">　　</w:t>
      </w:r>
      <w:r>
        <w:rPr>
          <w:rFonts w:hint="eastAsia"/>
        </w:rPr>
        <w:t xml:space="preserve">31. A) It lacks the stability of the printed word. A) </w:t>
      </w:r>
      <w:r>
        <w:rPr>
          <w:rFonts w:hint="eastAsia"/>
        </w:rPr>
        <w:t>它缺乏印刷体的稳定性。</w:t>
      </w:r>
    </w:p>
    <w:p w14:paraId="29F03C83" w14:textId="77777777" w:rsidR="00F22C9E" w:rsidRDefault="00F22C9E" w:rsidP="00F22C9E">
      <w:pPr>
        <w:spacing w:line="120" w:lineRule="atLeast"/>
        <w:rPr>
          <w:rFonts w:hint="eastAsia"/>
        </w:rPr>
      </w:pPr>
      <w:r>
        <w:rPr>
          <w:rFonts w:hint="eastAsia"/>
        </w:rPr>
        <w:t xml:space="preserve">　　</w:t>
      </w:r>
      <w:r>
        <w:rPr>
          <w:rFonts w:hint="eastAsia"/>
        </w:rPr>
        <w:t xml:space="preserve">B) It contains many grammatical errors. B) </w:t>
      </w:r>
      <w:r>
        <w:rPr>
          <w:rFonts w:hint="eastAsia"/>
        </w:rPr>
        <w:t>它包含许多语法错误。</w:t>
      </w:r>
    </w:p>
    <w:p w14:paraId="004E2BEF" w14:textId="77777777" w:rsidR="00F22C9E" w:rsidRDefault="00F22C9E" w:rsidP="00F22C9E">
      <w:pPr>
        <w:spacing w:line="120" w:lineRule="atLeast"/>
        <w:rPr>
          <w:rFonts w:hint="eastAsia"/>
        </w:rPr>
      </w:pPr>
      <w:r>
        <w:rPr>
          <w:rFonts w:hint="eastAsia"/>
        </w:rPr>
        <w:t xml:space="preserve">　　</w:t>
      </w:r>
      <w:r>
        <w:rPr>
          <w:rFonts w:hint="eastAsia"/>
        </w:rPr>
        <w:t xml:space="preserve">C) It is heavily dependent on the context. C) </w:t>
      </w:r>
      <w:r>
        <w:rPr>
          <w:rFonts w:hint="eastAsia"/>
        </w:rPr>
        <w:t>它十分依赖上下文语境。</w:t>
      </w:r>
    </w:p>
    <w:p w14:paraId="51F82818" w14:textId="77777777" w:rsidR="00F22C9E" w:rsidRDefault="00F22C9E" w:rsidP="00F22C9E">
      <w:pPr>
        <w:spacing w:line="120" w:lineRule="atLeast"/>
        <w:rPr>
          <w:rFonts w:hint="eastAsia"/>
        </w:rPr>
      </w:pPr>
      <w:r>
        <w:rPr>
          <w:rFonts w:hint="eastAsia"/>
        </w:rPr>
        <w:t xml:space="preserve">　　</w:t>
      </w:r>
      <w:r>
        <w:rPr>
          <w:rFonts w:hint="eastAsia"/>
        </w:rPr>
        <w:t xml:space="preserve">D) It facilitates interpersonal communication. D) </w:t>
      </w:r>
      <w:r>
        <w:rPr>
          <w:rFonts w:hint="eastAsia"/>
        </w:rPr>
        <w:t>它有助于人际交往。</w:t>
      </w:r>
    </w:p>
    <w:p w14:paraId="38270A5F" w14:textId="77777777" w:rsidR="00F22C9E" w:rsidRDefault="00F22C9E" w:rsidP="00F22C9E">
      <w:pPr>
        <w:spacing w:line="120" w:lineRule="atLeast"/>
        <w:rPr>
          <w:rFonts w:hint="eastAsia"/>
        </w:rPr>
      </w:pPr>
      <w:r>
        <w:rPr>
          <w:rFonts w:hint="eastAsia"/>
        </w:rPr>
        <w:t xml:space="preserve">　　【听音指导】本题为短文最后一题，应在文章最后出现。需要注意关键字</w:t>
      </w:r>
      <w:r>
        <w:rPr>
          <w:rFonts w:hint="eastAsia"/>
        </w:rPr>
        <w:t>stability</w:t>
      </w:r>
      <w:r>
        <w:rPr>
          <w:rFonts w:hint="eastAsia"/>
        </w:rPr>
        <w:t>，</w:t>
      </w:r>
      <w:r>
        <w:rPr>
          <w:rFonts w:hint="eastAsia"/>
        </w:rPr>
        <w:t>errors</w:t>
      </w:r>
      <w:r>
        <w:rPr>
          <w:rFonts w:hint="eastAsia"/>
        </w:rPr>
        <w:t>，</w:t>
      </w:r>
      <w:r>
        <w:rPr>
          <w:rFonts w:hint="eastAsia"/>
        </w:rPr>
        <w:t>context</w:t>
      </w:r>
      <w:r>
        <w:rPr>
          <w:rFonts w:hint="eastAsia"/>
        </w:rPr>
        <w:t>和</w:t>
      </w:r>
      <w:r>
        <w:rPr>
          <w:rFonts w:hint="eastAsia"/>
        </w:rPr>
        <w:t>communication</w:t>
      </w:r>
      <w:r>
        <w:rPr>
          <w:rFonts w:hint="eastAsia"/>
        </w:rPr>
        <w:t>。</w:t>
      </w:r>
    </w:p>
    <w:p w14:paraId="4CC5A4B8" w14:textId="77777777" w:rsidR="00F22C9E" w:rsidRDefault="00F22C9E" w:rsidP="00F22C9E">
      <w:pPr>
        <w:spacing w:line="120" w:lineRule="atLeast"/>
        <w:rPr>
          <w:rFonts w:hint="eastAsia"/>
        </w:rPr>
      </w:pPr>
      <w:r>
        <w:rPr>
          <w:rFonts w:hint="eastAsia"/>
        </w:rPr>
        <w:t xml:space="preserve">　　【正确项分析】此题是典型的篇章问题考法。答案出现在结尾处，问题是作者对于人类口语交流</w:t>
      </w:r>
      <w:r>
        <w:rPr>
          <w:rFonts w:hint="eastAsia"/>
        </w:rPr>
        <w:t xml:space="preserve"> (human speech) </w:t>
      </w:r>
      <w:r>
        <w:rPr>
          <w:rFonts w:hint="eastAsia"/>
        </w:rPr>
        <w:t>总结了什么。原文为</w:t>
      </w:r>
      <w:r>
        <w:rPr>
          <w:rFonts w:hint="eastAsia"/>
        </w:rPr>
        <w:t>human speech lacks the stability and permanence of the printed word</w:t>
      </w:r>
      <w:r>
        <w:rPr>
          <w:rFonts w:hint="eastAsia"/>
        </w:rPr>
        <w:t>，与选项</w:t>
      </w:r>
      <w:r>
        <w:rPr>
          <w:rFonts w:hint="eastAsia"/>
        </w:rPr>
        <w:t>A</w:t>
      </w:r>
      <w:r>
        <w:rPr>
          <w:rFonts w:hint="eastAsia"/>
        </w:rPr>
        <w:t>一致。</w:t>
      </w:r>
    </w:p>
    <w:p w14:paraId="554D0840" w14:textId="77777777" w:rsidR="00F22C9E" w:rsidRDefault="00F22C9E" w:rsidP="00F22C9E">
      <w:pPr>
        <w:spacing w:line="120" w:lineRule="atLeast"/>
        <w:rPr>
          <w:rFonts w:hint="eastAsia"/>
        </w:rPr>
      </w:pPr>
      <w:r>
        <w:rPr>
          <w:rFonts w:hint="eastAsia"/>
        </w:rPr>
        <w:t xml:space="preserve">　　原文及译文</w:t>
      </w:r>
    </w:p>
    <w:p w14:paraId="07425E30" w14:textId="77777777" w:rsidR="00F22C9E" w:rsidRDefault="00F22C9E" w:rsidP="00F22C9E">
      <w:pPr>
        <w:spacing w:line="120" w:lineRule="atLeast"/>
        <w:rPr>
          <w:rFonts w:hint="eastAsia"/>
        </w:rPr>
      </w:pPr>
      <w:r>
        <w:rPr>
          <w:rFonts w:hint="eastAsia"/>
        </w:rPr>
        <w:t xml:space="preserve">　　</w:t>
      </w:r>
      <w:r>
        <w:rPr>
          <w:rFonts w:hint="eastAsia"/>
        </w:rPr>
        <w:t>In her early days as an emergency room physician, Doctor Joanna Mayer treated a child who had suffered a second degree burn. After the child had been treated and was being prepared for discharge, Doctor Mayer talked to the parents about how they should c</w:t>
      </w:r>
      <w:r>
        <w:t>are for the child at home. Also listening to her were a half a dozen other family members. A few hours later, when she came to say goodbye, the family asked her to settle an argument they’d been having over exactly what advice she had given. “As I talked to them, I was amazed.” she said, “All of them had heard the simple instructions I have given just a few hours before, but they have three or four different versions. The most basic details were unclear and confusing. I was surprised, because these were int</w:t>
      </w:r>
      <w:r>
        <w:rPr>
          <w:rFonts w:hint="eastAsia"/>
        </w:rPr>
        <w:t>elligent people.</w:t>
      </w:r>
      <w:r>
        <w:rPr>
          <w:rFonts w:hint="eastAsia"/>
        </w:rPr>
        <w:t>”</w:t>
      </w:r>
      <w:r>
        <w:rPr>
          <w:rFonts w:hint="eastAsia"/>
        </w:rPr>
        <w:t xml:space="preserve"> This episode gave Doctor Mayer her first clue to something every doctor learns sooner or later---- most people just don</w:t>
      </w:r>
      <w:r>
        <w:rPr>
          <w:rFonts w:hint="eastAsia"/>
        </w:rPr>
        <w:t>’</w:t>
      </w:r>
      <w:r>
        <w:rPr>
          <w:rFonts w:hint="eastAsia"/>
        </w:rPr>
        <w:t>t listen very well.</w:t>
      </w:r>
    </w:p>
    <w:p w14:paraId="1824103C" w14:textId="77777777" w:rsidR="00F22C9E" w:rsidRDefault="00F22C9E" w:rsidP="00F22C9E">
      <w:pPr>
        <w:spacing w:line="120" w:lineRule="atLeast"/>
      </w:pPr>
      <w:r>
        <w:rPr>
          <w:rFonts w:hint="eastAsia"/>
        </w:rPr>
        <w:t xml:space="preserve">　　</w:t>
      </w:r>
      <w:r>
        <w:rPr>
          <w:rFonts w:hint="eastAsia"/>
        </w:rPr>
        <w:t>Nowadays, she says she repeats her instructions, and even conducts a reality check with some patients. She asks them to tell her what they think they are supposed to do. She also provides take-home sheets which are computer printouts tailored to the pati</w:t>
      </w:r>
      <w:r>
        <w:t>ents’ situation. Doc. Mayer’s listeners are not unusual. When new or difficult material is presented, almost all listeners are faced with a challenge because human speech lacks the stability and permanence of the printed word. Oral communication is fast-moving and impermanent.</w:t>
      </w:r>
    </w:p>
    <w:p w14:paraId="3A8F9B80" w14:textId="77777777" w:rsidR="00F22C9E" w:rsidRDefault="00F22C9E" w:rsidP="00F22C9E">
      <w:pPr>
        <w:spacing w:line="120" w:lineRule="atLeast"/>
        <w:rPr>
          <w:rFonts w:hint="eastAsia"/>
        </w:rPr>
      </w:pPr>
      <w:r>
        <w:rPr>
          <w:rFonts w:hint="eastAsia"/>
        </w:rPr>
        <w:t xml:space="preserve">　　</w:t>
      </w:r>
      <w:r>
        <w:rPr>
          <w:rFonts w:hint="eastAsia"/>
        </w:rPr>
        <w:t>29. What did the child</w:t>
      </w:r>
      <w:r>
        <w:rPr>
          <w:rFonts w:hint="eastAsia"/>
        </w:rPr>
        <w:t>’</w:t>
      </w:r>
      <w:r>
        <w:rPr>
          <w:rFonts w:hint="eastAsia"/>
        </w:rPr>
        <w:t>s family members argue about in the hospital?</w:t>
      </w:r>
    </w:p>
    <w:p w14:paraId="324D3ED7" w14:textId="77777777" w:rsidR="00F22C9E" w:rsidRDefault="00F22C9E" w:rsidP="00F22C9E">
      <w:pPr>
        <w:spacing w:line="120" w:lineRule="atLeast"/>
        <w:rPr>
          <w:rFonts w:hint="eastAsia"/>
        </w:rPr>
      </w:pPr>
      <w:r>
        <w:rPr>
          <w:rFonts w:hint="eastAsia"/>
        </w:rPr>
        <w:t xml:space="preserve">　　</w:t>
      </w:r>
      <w:r>
        <w:rPr>
          <w:rFonts w:hint="eastAsia"/>
        </w:rPr>
        <w:t>30. What does Doc. Mayer do to insure her patients understand her instructions?</w:t>
      </w:r>
    </w:p>
    <w:p w14:paraId="58708091" w14:textId="77777777" w:rsidR="00F22C9E" w:rsidRDefault="00F22C9E" w:rsidP="00F22C9E">
      <w:pPr>
        <w:spacing w:line="120" w:lineRule="atLeast"/>
        <w:rPr>
          <w:rFonts w:hint="eastAsia"/>
        </w:rPr>
      </w:pPr>
      <w:r>
        <w:rPr>
          <w:rFonts w:hint="eastAsia"/>
        </w:rPr>
        <w:lastRenderedPageBreak/>
        <w:t xml:space="preserve">　　</w:t>
      </w:r>
      <w:r>
        <w:rPr>
          <w:rFonts w:hint="eastAsia"/>
        </w:rPr>
        <w:t>31. What does the speaker say about human speech?</w:t>
      </w:r>
    </w:p>
    <w:p w14:paraId="6F0118EF" w14:textId="77777777" w:rsidR="00F22C9E" w:rsidRDefault="00F22C9E" w:rsidP="00F22C9E">
      <w:pPr>
        <w:spacing w:line="120" w:lineRule="atLeast"/>
        <w:rPr>
          <w:rFonts w:hint="eastAsia"/>
        </w:rPr>
      </w:pPr>
      <w:r>
        <w:rPr>
          <w:rFonts w:hint="eastAsia"/>
        </w:rPr>
        <w:t xml:space="preserve">　　乔安娜•玛雅是一名急诊室医生。早年，她曾医治了一名二度烧伤的孩子。这个孩子接受完治疗准备出院时，玛雅医生告诉孩子父母在家如何照顾孩子，在场的还有六位家庭其他成员。几小时后，当她来与孩子再见的时候，孩子一家请她解决争论，他们一直争论她的医嘱到底是什么。“因为我已经告诉过他们，所以我很惊讶。”她说，“他们所有的人都在短短几小时前听到了我给出的简单的医嘱，但是他们有三、四个不同的版本。最基本的细节都不清楚且很困惑。我很吃惊，因为这些是聪明人。”这一段插曲给了玛雅医生第一个线索，而这迟早每个医生都会懂得，即大多数人听的不准确。</w:t>
      </w:r>
    </w:p>
    <w:p w14:paraId="182675FF" w14:textId="77777777" w:rsidR="00F22C9E" w:rsidRDefault="00F22C9E" w:rsidP="00F22C9E">
      <w:pPr>
        <w:spacing w:line="120" w:lineRule="atLeast"/>
        <w:rPr>
          <w:rFonts w:hint="eastAsia"/>
        </w:rPr>
      </w:pPr>
      <w:r>
        <w:rPr>
          <w:rFonts w:hint="eastAsia"/>
        </w:rPr>
        <w:t xml:space="preserve">　　如今，玛雅说她反复重复医嘱，甚至对一些病人进行现场核查。她要他们告诉她他们应该做的事。她还根据病人的情况提供可带回家的打印文本。玛雅医生的听众都是正常人。当面对新资料或难度较大的资料时，几乎所有的听众都会面临挑战，因为人类口语缺乏书面文字的稳定性和永久性。口头交流速度快但持续时间短。</w:t>
      </w:r>
    </w:p>
    <w:p w14:paraId="16898424" w14:textId="77777777" w:rsidR="00F22C9E" w:rsidRDefault="00F22C9E" w:rsidP="00F22C9E">
      <w:pPr>
        <w:spacing w:line="120" w:lineRule="atLeast"/>
        <w:rPr>
          <w:rFonts w:hint="eastAsia"/>
        </w:rPr>
      </w:pPr>
      <w:r>
        <w:rPr>
          <w:rFonts w:hint="eastAsia"/>
        </w:rPr>
        <w:t xml:space="preserve">　　</w:t>
      </w:r>
      <w:r>
        <w:rPr>
          <w:rFonts w:hint="eastAsia"/>
        </w:rPr>
        <w:t xml:space="preserve">29. </w:t>
      </w:r>
      <w:r>
        <w:rPr>
          <w:rFonts w:hint="eastAsia"/>
        </w:rPr>
        <w:t>孩子的家庭成员在医院里争论的是什么</w:t>
      </w:r>
      <w:r>
        <w:rPr>
          <w:rFonts w:hint="eastAsia"/>
        </w:rPr>
        <w:t>?</w:t>
      </w:r>
    </w:p>
    <w:p w14:paraId="349F1E03" w14:textId="77777777" w:rsidR="00F22C9E" w:rsidRDefault="00F22C9E" w:rsidP="00F22C9E">
      <w:pPr>
        <w:spacing w:line="120" w:lineRule="atLeast"/>
        <w:rPr>
          <w:rFonts w:hint="eastAsia"/>
        </w:rPr>
      </w:pPr>
      <w:r>
        <w:rPr>
          <w:rFonts w:hint="eastAsia"/>
        </w:rPr>
        <w:t xml:space="preserve">　　</w:t>
      </w:r>
      <w:r>
        <w:rPr>
          <w:rFonts w:hint="eastAsia"/>
        </w:rPr>
        <w:t xml:space="preserve">30. </w:t>
      </w:r>
      <w:r>
        <w:rPr>
          <w:rFonts w:hint="eastAsia"/>
        </w:rPr>
        <w:t>为确保病人明白她的医嘱，玛雅医生做了什么</w:t>
      </w:r>
      <w:r>
        <w:rPr>
          <w:rFonts w:hint="eastAsia"/>
        </w:rPr>
        <w:t>?</w:t>
      </w:r>
    </w:p>
    <w:p w14:paraId="574F3720" w14:textId="77777777" w:rsidR="00F22C9E" w:rsidRDefault="00F22C9E" w:rsidP="00F22C9E">
      <w:pPr>
        <w:spacing w:line="120" w:lineRule="atLeast"/>
        <w:rPr>
          <w:rFonts w:hint="eastAsia"/>
        </w:rPr>
      </w:pPr>
      <w:r>
        <w:rPr>
          <w:rFonts w:hint="eastAsia"/>
        </w:rPr>
        <w:t xml:space="preserve">　　</w:t>
      </w:r>
      <w:r>
        <w:rPr>
          <w:rFonts w:hint="eastAsia"/>
        </w:rPr>
        <w:t xml:space="preserve">31. </w:t>
      </w:r>
      <w:r>
        <w:rPr>
          <w:rFonts w:hint="eastAsia"/>
        </w:rPr>
        <w:t>说话者如何评述人类口语</w:t>
      </w:r>
      <w:r>
        <w:rPr>
          <w:rFonts w:hint="eastAsia"/>
        </w:rPr>
        <w:t>?</w:t>
      </w:r>
    </w:p>
    <w:p w14:paraId="15029EE5" w14:textId="77777777" w:rsidR="00F22C9E" w:rsidRDefault="00F22C9E" w:rsidP="00F22C9E">
      <w:pPr>
        <w:spacing w:line="120" w:lineRule="atLeast"/>
        <w:rPr>
          <w:rFonts w:hint="eastAsia"/>
        </w:rPr>
      </w:pPr>
      <w:r>
        <w:rPr>
          <w:rFonts w:hint="eastAsia"/>
        </w:rPr>
        <w:t xml:space="preserve">　　</w:t>
      </w:r>
      <w:r>
        <w:rPr>
          <w:rFonts w:hint="eastAsia"/>
        </w:rPr>
        <w:t>Passage Three</w:t>
      </w:r>
    </w:p>
    <w:p w14:paraId="2096699F" w14:textId="77777777" w:rsidR="00F22C9E" w:rsidRDefault="00F22C9E" w:rsidP="00F22C9E">
      <w:pPr>
        <w:spacing w:line="120" w:lineRule="atLeast"/>
        <w:rPr>
          <w:rFonts w:hint="eastAsia"/>
        </w:rPr>
      </w:pPr>
      <w:r>
        <w:rPr>
          <w:rFonts w:hint="eastAsia"/>
        </w:rPr>
        <w:t xml:space="preserve">　　篇章结构</w:t>
      </w:r>
    </w:p>
    <w:p w14:paraId="455EB59A" w14:textId="77777777" w:rsidR="00F22C9E" w:rsidRDefault="00F22C9E" w:rsidP="00F22C9E">
      <w:pPr>
        <w:spacing w:line="120" w:lineRule="atLeast"/>
        <w:rPr>
          <w:rFonts w:hint="eastAsia"/>
        </w:rPr>
      </w:pPr>
      <w:r>
        <w:rPr>
          <w:rFonts w:hint="eastAsia"/>
        </w:rPr>
        <w:t xml:space="preserve">　　此篇讲的是商务工作中对员工的激励机制。主要内容为公司对员工的激励机制并非是人们通常以为的工资或者工作环境，而是工作中的挑战。</w:t>
      </w:r>
    </w:p>
    <w:p w14:paraId="5D69C1AA" w14:textId="77777777" w:rsidR="00F22C9E" w:rsidRDefault="00F22C9E" w:rsidP="00F22C9E">
      <w:pPr>
        <w:spacing w:line="120" w:lineRule="atLeast"/>
        <w:rPr>
          <w:rFonts w:hint="eastAsia"/>
        </w:rPr>
      </w:pPr>
      <w:r>
        <w:rPr>
          <w:rFonts w:hint="eastAsia"/>
        </w:rPr>
        <w:t xml:space="preserve">　　词汇点拨</w:t>
      </w:r>
    </w:p>
    <w:p w14:paraId="3D37861A" w14:textId="77777777" w:rsidR="00F22C9E" w:rsidRDefault="00F22C9E" w:rsidP="00F22C9E">
      <w:pPr>
        <w:spacing w:line="120" w:lineRule="atLeast"/>
        <w:rPr>
          <w:rFonts w:hint="eastAsia"/>
        </w:rPr>
      </w:pPr>
      <w:r>
        <w:rPr>
          <w:rFonts w:hint="eastAsia"/>
        </w:rPr>
        <w:t xml:space="preserve">　　</w:t>
      </w:r>
      <w:r>
        <w:rPr>
          <w:rFonts w:hint="eastAsia"/>
        </w:rPr>
        <w:t xml:space="preserve">challenging a. </w:t>
      </w:r>
      <w:r>
        <w:rPr>
          <w:rFonts w:hint="eastAsia"/>
        </w:rPr>
        <w:t>挑战性的</w:t>
      </w:r>
      <w:r>
        <w:rPr>
          <w:rFonts w:hint="eastAsia"/>
        </w:rPr>
        <w:t xml:space="preserve">;logical a. </w:t>
      </w:r>
      <w:r>
        <w:rPr>
          <w:rFonts w:hint="eastAsia"/>
        </w:rPr>
        <w:t>合理的</w:t>
      </w:r>
      <w:r>
        <w:rPr>
          <w:rFonts w:hint="eastAsia"/>
        </w:rPr>
        <w:t xml:space="preserve">;manually ad. </w:t>
      </w:r>
      <w:r>
        <w:rPr>
          <w:rFonts w:hint="eastAsia"/>
        </w:rPr>
        <w:t>手动地</w:t>
      </w:r>
      <w:r>
        <w:rPr>
          <w:rFonts w:hint="eastAsia"/>
        </w:rPr>
        <w:t xml:space="preserve">;identify v. </w:t>
      </w:r>
      <w:r>
        <w:rPr>
          <w:rFonts w:hint="eastAsia"/>
        </w:rPr>
        <w:t>认同</w:t>
      </w:r>
      <w:r>
        <w:rPr>
          <w:rFonts w:hint="eastAsia"/>
        </w:rPr>
        <w:t xml:space="preserve">;tedious a. </w:t>
      </w:r>
      <w:r>
        <w:rPr>
          <w:rFonts w:hint="eastAsia"/>
        </w:rPr>
        <w:t>单调的，沉闷的</w:t>
      </w:r>
    </w:p>
    <w:p w14:paraId="16206A24" w14:textId="77777777" w:rsidR="00F22C9E" w:rsidRDefault="00F22C9E" w:rsidP="00F22C9E">
      <w:pPr>
        <w:spacing w:line="120" w:lineRule="atLeast"/>
        <w:rPr>
          <w:rFonts w:hint="eastAsia"/>
        </w:rPr>
      </w:pPr>
      <w:r>
        <w:rPr>
          <w:rFonts w:hint="eastAsia"/>
        </w:rPr>
        <w:t xml:space="preserve">　　话题词汇</w:t>
      </w:r>
    </w:p>
    <w:p w14:paraId="7494A09F" w14:textId="77777777" w:rsidR="00F22C9E" w:rsidRDefault="00F22C9E" w:rsidP="00F22C9E">
      <w:pPr>
        <w:spacing w:line="120" w:lineRule="atLeast"/>
        <w:rPr>
          <w:rFonts w:hint="eastAsia"/>
        </w:rPr>
      </w:pPr>
      <w:r>
        <w:rPr>
          <w:rFonts w:hint="eastAsia"/>
        </w:rPr>
        <w:t xml:space="preserve">　　</w:t>
      </w:r>
      <w:r>
        <w:rPr>
          <w:rFonts w:hint="eastAsia"/>
        </w:rPr>
        <w:t xml:space="preserve">arbitrarily ad. </w:t>
      </w:r>
      <w:r>
        <w:rPr>
          <w:rFonts w:hint="eastAsia"/>
        </w:rPr>
        <w:t>专横地</w:t>
      </w:r>
      <w:r>
        <w:rPr>
          <w:rFonts w:hint="eastAsia"/>
        </w:rPr>
        <w:t xml:space="preserve">  mechanical a. </w:t>
      </w:r>
      <w:r>
        <w:rPr>
          <w:rFonts w:hint="eastAsia"/>
        </w:rPr>
        <w:t>机械的</w:t>
      </w:r>
      <w:r>
        <w:rPr>
          <w:rFonts w:hint="eastAsia"/>
        </w:rPr>
        <w:t xml:space="preserve">  robotics n. </w:t>
      </w:r>
      <w:r>
        <w:rPr>
          <w:rFonts w:hint="eastAsia"/>
        </w:rPr>
        <w:t>机器人学</w:t>
      </w:r>
      <w:r>
        <w:rPr>
          <w:rFonts w:hint="eastAsia"/>
        </w:rPr>
        <w:t xml:space="preserve">  </w:t>
      </w:r>
      <w:r>
        <w:rPr>
          <w:rFonts w:hint="eastAsia"/>
        </w:rPr>
        <w:t xml:space="preserve">　</w:t>
      </w:r>
      <w:r>
        <w:rPr>
          <w:rFonts w:hint="eastAsia"/>
        </w:rPr>
        <w:t xml:space="preserve">by definition </w:t>
      </w:r>
      <w:r>
        <w:rPr>
          <w:rFonts w:hint="eastAsia"/>
        </w:rPr>
        <w:t>当然</w:t>
      </w:r>
    </w:p>
    <w:p w14:paraId="04E2E0C9" w14:textId="77777777" w:rsidR="00F22C9E" w:rsidRDefault="00F22C9E" w:rsidP="00F22C9E">
      <w:pPr>
        <w:spacing w:line="120" w:lineRule="atLeast"/>
        <w:rPr>
          <w:rFonts w:hint="eastAsia"/>
        </w:rPr>
      </w:pPr>
      <w:r>
        <w:rPr>
          <w:rFonts w:hint="eastAsia"/>
        </w:rPr>
        <w:t xml:space="preserve">　　</w:t>
      </w:r>
      <w:r>
        <w:rPr>
          <w:rFonts w:hint="eastAsia"/>
        </w:rPr>
        <w:t xml:space="preserve">job security </w:t>
      </w:r>
      <w:r>
        <w:rPr>
          <w:rFonts w:hint="eastAsia"/>
        </w:rPr>
        <w:t>职业安全感</w:t>
      </w:r>
      <w:r>
        <w:rPr>
          <w:rFonts w:hint="eastAsia"/>
        </w:rPr>
        <w:t xml:space="preserve">  </w:t>
      </w:r>
      <w:r>
        <w:rPr>
          <w:rFonts w:hint="eastAsia"/>
        </w:rPr>
        <w:t xml:space="preserve">　</w:t>
      </w:r>
      <w:r>
        <w:rPr>
          <w:rFonts w:hint="eastAsia"/>
        </w:rPr>
        <w:t xml:space="preserve">labor relations </w:t>
      </w:r>
      <w:r>
        <w:rPr>
          <w:rFonts w:hint="eastAsia"/>
        </w:rPr>
        <w:t>劳资关系</w:t>
      </w:r>
    </w:p>
    <w:p w14:paraId="0ED63D97" w14:textId="77777777" w:rsidR="00F22C9E" w:rsidRDefault="00F22C9E" w:rsidP="00F22C9E">
      <w:pPr>
        <w:spacing w:line="120" w:lineRule="atLeast"/>
        <w:rPr>
          <w:rFonts w:hint="eastAsia"/>
        </w:rPr>
      </w:pPr>
      <w:r>
        <w:rPr>
          <w:rFonts w:hint="eastAsia"/>
        </w:rPr>
        <w:t xml:space="preserve">　　难句解析</w:t>
      </w:r>
    </w:p>
    <w:p w14:paraId="4C0570AB" w14:textId="77777777" w:rsidR="00F22C9E" w:rsidRDefault="00F22C9E" w:rsidP="00F22C9E">
      <w:pPr>
        <w:spacing w:line="120" w:lineRule="atLeast"/>
        <w:rPr>
          <w:rFonts w:hint="eastAsia"/>
        </w:rPr>
      </w:pPr>
      <w:r>
        <w:rPr>
          <w:rFonts w:hint="eastAsia"/>
        </w:rPr>
        <w:t xml:space="preserve">　　</w:t>
      </w:r>
      <w:r>
        <w:rPr>
          <w:rFonts w:hint="eastAsia"/>
        </w:rPr>
        <w:t>1. It</w:t>
      </w:r>
      <w:r>
        <w:rPr>
          <w:rFonts w:hint="eastAsia"/>
        </w:rPr>
        <w:t>’</w:t>
      </w:r>
      <w:r>
        <w:rPr>
          <w:rFonts w:hint="eastAsia"/>
        </w:rPr>
        <w:t>s logical to suppose that things like good labor relations, good working conditions, good wages and benefits and job security motivate workers, but one expert, Frederick Herzberg argued that such conditions do not motivate workers.</w:t>
      </w:r>
    </w:p>
    <w:p w14:paraId="07C02D69" w14:textId="77777777" w:rsidR="00F22C9E" w:rsidRDefault="00F22C9E" w:rsidP="00F22C9E">
      <w:pPr>
        <w:spacing w:line="120" w:lineRule="atLeast"/>
        <w:rPr>
          <w:rFonts w:hint="eastAsia"/>
        </w:rPr>
      </w:pPr>
      <w:r>
        <w:rPr>
          <w:rFonts w:hint="eastAsia"/>
        </w:rPr>
        <w:t xml:space="preserve">　　【解析】此句结构是由转折连词</w:t>
      </w:r>
      <w:r>
        <w:rPr>
          <w:rFonts w:hint="eastAsia"/>
        </w:rPr>
        <w:t>but</w:t>
      </w:r>
      <w:r>
        <w:rPr>
          <w:rFonts w:hint="eastAsia"/>
        </w:rPr>
        <w:t>引导的两个分句。前面一个分句中，</w:t>
      </w:r>
      <w:r>
        <w:rPr>
          <w:rFonts w:hint="eastAsia"/>
        </w:rPr>
        <w:t>it</w:t>
      </w:r>
      <w:r>
        <w:rPr>
          <w:rFonts w:hint="eastAsia"/>
        </w:rPr>
        <w:t>做形式主语，后面的不定式</w:t>
      </w:r>
      <w:r>
        <w:rPr>
          <w:rFonts w:hint="eastAsia"/>
        </w:rPr>
        <w:t>to suppose</w:t>
      </w:r>
      <w:r>
        <w:rPr>
          <w:rFonts w:hint="eastAsia"/>
        </w:rPr>
        <w:t>是真正主语。</w:t>
      </w:r>
      <w:r>
        <w:rPr>
          <w:rFonts w:hint="eastAsia"/>
        </w:rPr>
        <w:t>That</w:t>
      </w:r>
      <w:r>
        <w:rPr>
          <w:rFonts w:hint="eastAsia"/>
        </w:rPr>
        <w:t>引导宾语从句，介词</w:t>
      </w:r>
      <w:r>
        <w:rPr>
          <w:rFonts w:hint="eastAsia"/>
        </w:rPr>
        <w:t>like</w:t>
      </w:r>
      <w:r>
        <w:rPr>
          <w:rFonts w:hint="eastAsia"/>
        </w:rPr>
        <w:t>以及其引导内容做</w:t>
      </w:r>
      <w:r>
        <w:rPr>
          <w:rFonts w:hint="eastAsia"/>
        </w:rPr>
        <w:t>things</w:t>
      </w:r>
      <w:r>
        <w:rPr>
          <w:rFonts w:hint="eastAsia"/>
        </w:rPr>
        <w:t>的后置定语。后面一个分句中，</w:t>
      </w:r>
      <w:r>
        <w:rPr>
          <w:rFonts w:hint="eastAsia"/>
        </w:rPr>
        <w:t xml:space="preserve">one expert </w:t>
      </w:r>
      <w:r>
        <w:rPr>
          <w:rFonts w:hint="eastAsia"/>
        </w:rPr>
        <w:t>与</w:t>
      </w:r>
      <w:r>
        <w:rPr>
          <w:rFonts w:hint="eastAsia"/>
        </w:rPr>
        <w:t>Frederick Herzberg</w:t>
      </w:r>
      <w:r>
        <w:rPr>
          <w:rFonts w:hint="eastAsia"/>
        </w:rPr>
        <w:t>为同位语，</w:t>
      </w:r>
      <w:r>
        <w:rPr>
          <w:rFonts w:hint="eastAsia"/>
        </w:rPr>
        <w:t>that</w:t>
      </w:r>
      <w:r>
        <w:rPr>
          <w:rFonts w:hint="eastAsia"/>
        </w:rPr>
        <w:t>后引导宾语从句。</w:t>
      </w:r>
    </w:p>
    <w:p w14:paraId="729ACE16" w14:textId="77777777" w:rsidR="00F22C9E" w:rsidRDefault="00F22C9E" w:rsidP="00F22C9E">
      <w:pPr>
        <w:spacing w:line="120" w:lineRule="atLeast"/>
        <w:rPr>
          <w:rFonts w:hint="eastAsia"/>
        </w:rPr>
      </w:pPr>
      <w:r>
        <w:rPr>
          <w:rFonts w:hint="eastAsia"/>
        </w:rPr>
        <w:t xml:space="preserve">　　</w:t>
      </w:r>
      <w:r>
        <w:rPr>
          <w:rFonts w:hint="eastAsia"/>
        </w:rPr>
        <w:t>2. However, even with the development of computers and robotics, there</w:t>
      </w:r>
      <w:r>
        <w:rPr>
          <w:rFonts w:hint="eastAsia"/>
        </w:rPr>
        <w:t>’</w:t>
      </w:r>
      <w:r>
        <w:rPr>
          <w:rFonts w:hint="eastAsia"/>
        </w:rPr>
        <w:t>re always plenty of boring, repetitive and mechanical jobs and lots of unskilled people who have to do them.</w:t>
      </w:r>
    </w:p>
    <w:p w14:paraId="37E123FE" w14:textId="77777777" w:rsidR="00F22C9E" w:rsidRDefault="00F22C9E" w:rsidP="00F22C9E">
      <w:pPr>
        <w:spacing w:line="120" w:lineRule="atLeast"/>
        <w:rPr>
          <w:rFonts w:hint="eastAsia"/>
        </w:rPr>
      </w:pPr>
      <w:r>
        <w:rPr>
          <w:rFonts w:hint="eastAsia"/>
        </w:rPr>
        <w:t xml:space="preserve">　　【解析】本句主句为</w:t>
      </w:r>
      <w:r>
        <w:rPr>
          <w:rFonts w:hint="eastAsia"/>
        </w:rPr>
        <w:t xml:space="preserve">there be </w:t>
      </w:r>
      <w:r>
        <w:rPr>
          <w:rFonts w:hint="eastAsia"/>
        </w:rPr>
        <w:t>句型，常见的短语</w:t>
      </w:r>
      <w:r>
        <w:rPr>
          <w:rFonts w:hint="eastAsia"/>
        </w:rPr>
        <w:t>with the development of</w:t>
      </w:r>
      <w:r>
        <w:rPr>
          <w:rFonts w:hint="eastAsia"/>
        </w:rPr>
        <w:t>作时间状语，意为“随着……的发展”。</w:t>
      </w:r>
      <w:r>
        <w:rPr>
          <w:rFonts w:hint="eastAsia"/>
        </w:rPr>
        <w:t>jobs</w:t>
      </w:r>
      <w:r>
        <w:rPr>
          <w:rFonts w:hint="eastAsia"/>
        </w:rPr>
        <w:t>和</w:t>
      </w:r>
      <w:r>
        <w:rPr>
          <w:rFonts w:hint="eastAsia"/>
        </w:rPr>
        <w:t>people</w:t>
      </w:r>
      <w:r>
        <w:rPr>
          <w:rFonts w:hint="eastAsia"/>
        </w:rPr>
        <w:t>为表语，三个并列形容词</w:t>
      </w:r>
      <w:r>
        <w:rPr>
          <w:rFonts w:hint="eastAsia"/>
        </w:rPr>
        <w:t>boring</w:t>
      </w:r>
      <w:r>
        <w:rPr>
          <w:rFonts w:hint="eastAsia"/>
        </w:rPr>
        <w:t>，</w:t>
      </w:r>
      <w:r>
        <w:rPr>
          <w:rFonts w:hint="eastAsia"/>
        </w:rPr>
        <w:t xml:space="preserve"> repetitive </w:t>
      </w:r>
      <w:r>
        <w:rPr>
          <w:rFonts w:hint="eastAsia"/>
        </w:rPr>
        <w:t>和</w:t>
      </w:r>
      <w:r>
        <w:rPr>
          <w:rFonts w:hint="eastAsia"/>
        </w:rPr>
        <w:t xml:space="preserve"> mechanical</w:t>
      </w:r>
      <w:r>
        <w:rPr>
          <w:rFonts w:hint="eastAsia"/>
        </w:rPr>
        <w:t>一起修饰</w:t>
      </w:r>
      <w:r>
        <w:rPr>
          <w:rFonts w:hint="eastAsia"/>
        </w:rPr>
        <w:t>jobs</w:t>
      </w:r>
      <w:r>
        <w:rPr>
          <w:rFonts w:hint="eastAsia"/>
        </w:rPr>
        <w:t>，</w:t>
      </w:r>
      <w:r>
        <w:rPr>
          <w:rFonts w:hint="eastAsia"/>
        </w:rPr>
        <w:t>who</w:t>
      </w:r>
      <w:r>
        <w:rPr>
          <w:rFonts w:hint="eastAsia"/>
        </w:rPr>
        <w:t>引导的定语从句修饰先行词</w:t>
      </w:r>
      <w:r>
        <w:rPr>
          <w:rFonts w:hint="eastAsia"/>
        </w:rPr>
        <w:t>unskilled people</w:t>
      </w:r>
    </w:p>
    <w:p w14:paraId="532EA6CE" w14:textId="77777777" w:rsidR="00F22C9E" w:rsidRDefault="00F22C9E" w:rsidP="00F22C9E">
      <w:pPr>
        <w:spacing w:line="120" w:lineRule="atLeast"/>
        <w:rPr>
          <w:rFonts w:hint="eastAsia"/>
        </w:rPr>
      </w:pPr>
      <w:r>
        <w:rPr>
          <w:rFonts w:hint="eastAsia"/>
        </w:rPr>
        <w:t>试题详解</w:t>
      </w:r>
    </w:p>
    <w:p w14:paraId="3FC21D61" w14:textId="77777777" w:rsidR="00F22C9E" w:rsidRDefault="00F22C9E" w:rsidP="00F22C9E">
      <w:pPr>
        <w:spacing w:line="120" w:lineRule="atLeast"/>
        <w:rPr>
          <w:rFonts w:hint="eastAsia"/>
        </w:rPr>
      </w:pPr>
      <w:r>
        <w:rPr>
          <w:rFonts w:hint="eastAsia"/>
        </w:rPr>
        <w:t xml:space="preserve">　　</w:t>
      </w:r>
      <w:r>
        <w:rPr>
          <w:rFonts w:hint="eastAsia"/>
        </w:rPr>
        <w:t xml:space="preserve">32. A) Job security. A) </w:t>
      </w:r>
      <w:r>
        <w:rPr>
          <w:rFonts w:hint="eastAsia"/>
        </w:rPr>
        <w:t>职业安全感。</w:t>
      </w:r>
    </w:p>
    <w:p w14:paraId="14EDE556" w14:textId="77777777" w:rsidR="00F22C9E" w:rsidRDefault="00F22C9E" w:rsidP="00F22C9E">
      <w:pPr>
        <w:spacing w:line="120" w:lineRule="atLeast"/>
        <w:rPr>
          <w:rFonts w:hint="eastAsia"/>
        </w:rPr>
      </w:pPr>
      <w:r>
        <w:rPr>
          <w:rFonts w:hint="eastAsia"/>
        </w:rPr>
        <w:t xml:space="preserve">　　</w:t>
      </w:r>
      <w:r>
        <w:rPr>
          <w:rFonts w:hint="eastAsia"/>
        </w:rPr>
        <w:t xml:space="preserve">B) Good labor relations. B) </w:t>
      </w:r>
      <w:r>
        <w:rPr>
          <w:rFonts w:hint="eastAsia"/>
        </w:rPr>
        <w:t>愉快的劳资关系。</w:t>
      </w:r>
    </w:p>
    <w:p w14:paraId="0583D895" w14:textId="77777777" w:rsidR="00F22C9E" w:rsidRDefault="00F22C9E" w:rsidP="00F22C9E">
      <w:pPr>
        <w:spacing w:line="120" w:lineRule="atLeast"/>
        <w:rPr>
          <w:rFonts w:hint="eastAsia"/>
        </w:rPr>
      </w:pPr>
      <w:r>
        <w:rPr>
          <w:rFonts w:hint="eastAsia"/>
        </w:rPr>
        <w:t xml:space="preserve">　　</w:t>
      </w:r>
      <w:r>
        <w:rPr>
          <w:rFonts w:hint="eastAsia"/>
        </w:rPr>
        <w:t xml:space="preserve">C) Challenging work. C) </w:t>
      </w:r>
      <w:r>
        <w:rPr>
          <w:rFonts w:hint="eastAsia"/>
        </w:rPr>
        <w:t>挑战性的工作。</w:t>
      </w:r>
    </w:p>
    <w:p w14:paraId="2E18726B" w14:textId="77777777" w:rsidR="00F22C9E" w:rsidRDefault="00F22C9E" w:rsidP="00F22C9E">
      <w:pPr>
        <w:spacing w:line="120" w:lineRule="atLeast"/>
        <w:rPr>
          <w:rFonts w:hint="eastAsia"/>
        </w:rPr>
      </w:pPr>
      <w:r>
        <w:rPr>
          <w:rFonts w:hint="eastAsia"/>
        </w:rPr>
        <w:t xml:space="preserve">　　</w:t>
      </w:r>
      <w:r>
        <w:rPr>
          <w:rFonts w:hint="eastAsia"/>
        </w:rPr>
        <w:t xml:space="preserve">D) Attractive wages and benefits. D) </w:t>
      </w:r>
      <w:r>
        <w:rPr>
          <w:rFonts w:hint="eastAsia"/>
        </w:rPr>
        <w:t>有吸引力的工资和利益。</w:t>
      </w:r>
    </w:p>
    <w:p w14:paraId="7AEA45BD" w14:textId="77777777" w:rsidR="00F22C9E" w:rsidRDefault="00F22C9E" w:rsidP="00F22C9E">
      <w:pPr>
        <w:spacing w:line="120" w:lineRule="atLeast"/>
        <w:rPr>
          <w:rFonts w:hint="eastAsia"/>
        </w:rPr>
      </w:pPr>
      <w:r>
        <w:rPr>
          <w:rFonts w:hint="eastAsia"/>
        </w:rPr>
        <w:t xml:space="preserve">　　【听音指导】预览选项中的关键词</w:t>
      </w:r>
      <w:r>
        <w:rPr>
          <w:rFonts w:hint="eastAsia"/>
        </w:rPr>
        <w:t>job security</w:t>
      </w:r>
      <w:r>
        <w:rPr>
          <w:rFonts w:hint="eastAsia"/>
        </w:rPr>
        <w:t>，</w:t>
      </w:r>
      <w:r>
        <w:rPr>
          <w:rFonts w:hint="eastAsia"/>
        </w:rPr>
        <w:t>labor relation</w:t>
      </w:r>
      <w:r>
        <w:rPr>
          <w:rFonts w:hint="eastAsia"/>
        </w:rPr>
        <w:t>，</w:t>
      </w:r>
      <w:r>
        <w:rPr>
          <w:rFonts w:hint="eastAsia"/>
        </w:rPr>
        <w:t>work</w:t>
      </w:r>
      <w:r>
        <w:rPr>
          <w:rFonts w:hint="eastAsia"/>
        </w:rPr>
        <w:t>，和</w:t>
      </w:r>
      <w:r>
        <w:rPr>
          <w:rFonts w:hint="eastAsia"/>
        </w:rPr>
        <w:t>wages and benefits</w:t>
      </w:r>
      <w:r>
        <w:rPr>
          <w:rFonts w:hint="eastAsia"/>
        </w:rPr>
        <w:t>可知，此篇短文主旨与工作有关，可初步推测与人们对工作的满足感有关。</w:t>
      </w:r>
    </w:p>
    <w:p w14:paraId="08825FD2" w14:textId="77777777" w:rsidR="00F22C9E" w:rsidRDefault="00F22C9E" w:rsidP="00F22C9E">
      <w:pPr>
        <w:spacing w:line="120" w:lineRule="atLeast"/>
        <w:rPr>
          <w:rFonts w:hint="eastAsia"/>
        </w:rPr>
      </w:pPr>
      <w:r>
        <w:rPr>
          <w:rFonts w:hint="eastAsia"/>
        </w:rPr>
        <w:t xml:space="preserve">　　【正确项分析】此题问的是主题，到底什么可以真正激励员工好好工作呢。原文</w:t>
      </w:r>
      <w:r>
        <w:rPr>
          <w:rFonts w:hint="eastAsia"/>
        </w:rPr>
        <w:t>Motivators, in contrast, include things such as having a challenging and interesting job, recognition and responsibility</w:t>
      </w:r>
      <w:r>
        <w:rPr>
          <w:rFonts w:hint="eastAsia"/>
        </w:rPr>
        <w:t>，连接词</w:t>
      </w:r>
      <w:r>
        <w:rPr>
          <w:rFonts w:hint="eastAsia"/>
        </w:rPr>
        <w:t>in contrast</w:t>
      </w:r>
      <w:r>
        <w:rPr>
          <w:rFonts w:hint="eastAsia"/>
        </w:rPr>
        <w:t>附近出现了答案，意为起到激励作用的东西包括工作的挑战性和趣味性，以及工作中需承担的责任即最终获得的认可。所以选选项</w:t>
      </w:r>
      <w:r>
        <w:rPr>
          <w:rFonts w:hint="eastAsia"/>
        </w:rPr>
        <w:t>C</w:t>
      </w:r>
      <w:r>
        <w:rPr>
          <w:rFonts w:hint="eastAsia"/>
        </w:rPr>
        <w:t>，即挑战性的工作。</w:t>
      </w:r>
    </w:p>
    <w:p w14:paraId="0CA2AE05" w14:textId="77777777" w:rsidR="00F22C9E" w:rsidRDefault="00F22C9E" w:rsidP="00F22C9E">
      <w:pPr>
        <w:spacing w:line="120" w:lineRule="atLeast"/>
        <w:rPr>
          <w:rFonts w:hint="eastAsia"/>
        </w:rPr>
      </w:pPr>
      <w:r>
        <w:rPr>
          <w:rFonts w:hint="eastAsia"/>
        </w:rPr>
        <w:t xml:space="preserve">　　【干扰项分析】原文首句虽谈及选项</w:t>
      </w:r>
      <w:r>
        <w:rPr>
          <w:rFonts w:hint="eastAsia"/>
        </w:rPr>
        <w:t>A</w:t>
      </w:r>
      <w:r>
        <w:rPr>
          <w:rFonts w:hint="eastAsia"/>
        </w:rPr>
        <w:t>、</w:t>
      </w:r>
      <w:r>
        <w:rPr>
          <w:rFonts w:hint="eastAsia"/>
        </w:rPr>
        <w:t>B</w:t>
      </w:r>
      <w:r>
        <w:rPr>
          <w:rFonts w:hint="eastAsia"/>
        </w:rPr>
        <w:t>、</w:t>
      </w:r>
      <w:r>
        <w:rPr>
          <w:rFonts w:hint="eastAsia"/>
        </w:rPr>
        <w:t>D</w:t>
      </w:r>
      <w:r>
        <w:rPr>
          <w:rFonts w:hint="eastAsia"/>
        </w:rPr>
        <w:t>各项内容，但是</w:t>
      </w:r>
      <w:r>
        <w:rPr>
          <w:rFonts w:hint="eastAsia"/>
        </w:rPr>
        <w:t>but</w:t>
      </w:r>
      <w:r>
        <w:rPr>
          <w:rFonts w:hint="eastAsia"/>
        </w:rPr>
        <w:t>转折后全盘否定</w:t>
      </w:r>
      <w:r>
        <w:rPr>
          <w:rFonts w:hint="eastAsia"/>
        </w:rPr>
        <w:t>but one expert, Frederick Herzberg argued that such conditions do not motivate workers</w:t>
      </w:r>
      <w:r>
        <w:rPr>
          <w:rFonts w:hint="eastAsia"/>
        </w:rPr>
        <w:t>。故可全部排除。</w:t>
      </w:r>
    </w:p>
    <w:p w14:paraId="57FAA82B" w14:textId="77777777" w:rsidR="00F22C9E" w:rsidRDefault="00F22C9E" w:rsidP="00F22C9E">
      <w:pPr>
        <w:spacing w:line="120" w:lineRule="atLeast"/>
        <w:rPr>
          <w:rFonts w:hint="eastAsia"/>
        </w:rPr>
      </w:pPr>
      <w:r>
        <w:rPr>
          <w:rFonts w:hint="eastAsia"/>
        </w:rPr>
        <w:t xml:space="preserve">　　</w:t>
      </w:r>
      <w:r>
        <w:rPr>
          <w:rFonts w:hint="eastAsia"/>
        </w:rPr>
        <w:t xml:space="preserve">33. A) Many tedious jobs continue to be done manually. A) </w:t>
      </w:r>
      <w:r>
        <w:rPr>
          <w:rFonts w:hint="eastAsia"/>
        </w:rPr>
        <w:t>许多单调工作继续由手工做。</w:t>
      </w:r>
    </w:p>
    <w:p w14:paraId="461255DC" w14:textId="77777777" w:rsidR="00F22C9E" w:rsidRDefault="00F22C9E" w:rsidP="00F22C9E">
      <w:pPr>
        <w:spacing w:line="120" w:lineRule="atLeast"/>
        <w:rPr>
          <w:rFonts w:hint="eastAsia"/>
        </w:rPr>
      </w:pPr>
      <w:r>
        <w:rPr>
          <w:rFonts w:hint="eastAsia"/>
        </w:rPr>
        <w:t xml:space="preserve">　　</w:t>
      </w:r>
      <w:r>
        <w:rPr>
          <w:rFonts w:hint="eastAsia"/>
        </w:rPr>
        <w:t xml:space="preserve">B) More and more unskilled workers will lose jobs. B) </w:t>
      </w:r>
      <w:r>
        <w:rPr>
          <w:rFonts w:hint="eastAsia"/>
        </w:rPr>
        <w:t>越来越多的非技术工人将失业。</w:t>
      </w:r>
    </w:p>
    <w:p w14:paraId="4874A367" w14:textId="77777777" w:rsidR="00F22C9E" w:rsidRDefault="00F22C9E" w:rsidP="00F22C9E">
      <w:pPr>
        <w:spacing w:line="120" w:lineRule="atLeast"/>
        <w:rPr>
          <w:rFonts w:hint="eastAsia"/>
        </w:rPr>
      </w:pPr>
      <w:r>
        <w:rPr>
          <w:rFonts w:hint="eastAsia"/>
        </w:rPr>
        <w:t xml:space="preserve">　　</w:t>
      </w:r>
      <w:r>
        <w:rPr>
          <w:rFonts w:hint="eastAsia"/>
        </w:rPr>
        <w:t xml:space="preserve">C) Computers will change the nature of many jobs. C) </w:t>
      </w:r>
      <w:r>
        <w:rPr>
          <w:rFonts w:hint="eastAsia"/>
        </w:rPr>
        <w:t>电脑将改变很多工作性质。</w:t>
      </w:r>
    </w:p>
    <w:p w14:paraId="3DAD6F06" w14:textId="77777777" w:rsidR="00F22C9E" w:rsidRDefault="00F22C9E" w:rsidP="00F22C9E">
      <w:pPr>
        <w:spacing w:line="120" w:lineRule="atLeast"/>
        <w:rPr>
          <w:rFonts w:hint="eastAsia"/>
        </w:rPr>
      </w:pPr>
      <w:r>
        <w:rPr>
          <w:rFonts w:hint="eastAsia"/>
        </w:rPr>
        <w:t xml:space="preserve">　　</w:t>
      </w:r>
      <w:r>
        <w:rPr>
          <w:rFonts w:hint="eastAsia"/>
        </w:rPr>
        <w:t xml:space="preserve">D) Boring jobs will gradually be made enjoyable. D) </w:t>
      </w:r>
      <w:r>
        <w:rPr>
          <w:rFonts w:hint="eastAsia"/>
        </w:rPr>
        <w:t>无聊的工作将变得快乐。</w:t>
      </w:r>
    </w:p>
    <w:p w14:paraId="41891365" w14:textId="77777777" w:rsidR="00F22C9E" w:rsidRDefault="00F22C9E" w:rsidP="00F22C9E">
      <w:pPr>
        <w:spacing w:line="120" w:lineRule="atLeast"/>
        <w:rPr>
          <w:rFonts w:hint="eastAsia"/>
        </w:rPr>
      </w:pPr>
      <w:r>
        <w:rPr>
          <w:rFonts w:hint="eastAsia"/>
        </w:rPr>
        <w:t xml:space="preserve">　　【听音指导】从选项内容可知，本题考查的是工作的性质，应注意关键提示词—</w:t>
      </w:r>
      <w:r>
        <w:rPr>
          <w:rFonts w:hint="eastAsia"/>
        </w:rPr>
        <w:t>tedious</w:t>
      </w:r>
      <w:r>
        <w:rPr>
          <w:rFonts w:hint="eastAsia"/>
        </w:rPr>
        <w:t>，</w:t>
      </w:r>
      <w:r>
        <w:rPr>
          <w:rFonts w:hint="eastAsia"/>
        </w:rPr>
        <w:t xml:space="preserve">unskilled and lose </w:t>
      </w:r>
      <w:r>
        <w:rPr>
          <w:rFonts w:hint="eastAsia"/>
        </w:rPr>
        <w:lastRenderedPageBreak/>
        <w:t>job</w:t>
      </w:r>
      <w:r>
        <w:rPr>
          <w:rFonts w:hint="eastAsia"/>
        </w:rPr>
        <w:t>，</w:t>
      </w:r>
      <w:r>
        <w:rPr>
          <w:rFonts w:hint="eastAsia"/>
        </w:rPr>
        <w:t>computer</w:t>
      </w:r>
      <w:r>
        <w:rPr>
          <w:rFonts w:hint="eastAsia"/>
        </w:rPr>
        <w:t>和</w:t>
      </w:r>
      <w:r>
        <w:rPr>
          <w:rFonts w:hint="eastAsia"/>
        </w:rPr>
        <w:t>boring and enjoyable</w:t>
      </w:r>
      <w:r>
        <w:rPr>
          <w:rFonts w:hint="eastAsia"/>
        </w:rPr>
        <w:t>。</w:t>
      </w:r>
    </w:p>
    <w:p w14:paraId="42B9D7D7" w14:textId="77777777" w:rsidR="00F22C9E" w:rsidRDefault="00F22C9E" w:rsidP="00F22C9E">
      <w:pPr>
        <w:spacing w:line="120" w:lineRule="atLeast"/>
        <w:rPr>
          <w:rFonts w:hint="eastAsia"/>
        </w:rPr>
      </w:pPr>
      <w:r>
        <w:rPr>
          <w:rFonts w:hint="eastAsia"/>
        </w:rPr>
        <w:t xml:space="preserve">　　【正确项分析】此题问到作者对电脑信息时代总结了什么。从原文中</w:t>
      </w:r>
      <w:r>
        <w:rPr>
          <w:rFonts w:hint="eastAsia"/>
        </w:rPr>
        <w:t>However, even with the development of computers and robotics, there</w:t>
      </w:r>
      <w:r>
        <w:rPr>
          <w:rFonts w:hint="eastAsia"/>
        </w:rPr>
        <w:t>’</w:t>
      </w:r>
      <w:r>
        <w:rPr>
          <w:rFonts w:hint="eastAsia"/>
        </w:rPr>
        <w:t>re always plenty of boring, repetitive and mechanical jobs and lots of unskilled people who have to do them.</w:t>
      </w:r>
      <w:r>
        <w:rPr>
          <w:rFonts w:hint="eastAsia"/>
        </w:rPr>
        <w:t>，连接词</w:t>
      </w:r>
      <w:r>
        <w:rPr>
          <w:rFonts w:hint="eastAsia"/>
        </w:rPr>
        <w:t>however</w:t>
      </w:r>
      <w:r>
        <w:rPr>
          <w:rFonts w:hint="eastAsia"/>
        </w:rPr>
        <w:t>后出现了答案。意为，尽管电脑和机器人技术不断发展，还是存在无聊的、重复的、机械性的工作，需要人力完成，对应到正确答案</w:t>
      </w:r>
      <w:r>
        <w:rPr>
          <w:rFonts w:hint="eastAsia"/>
        </w:rPr>
        <w:t>A</w:t>
      </w:r>
      <w:r>
        <w:rPr>
          <w:rFonts w:hint="eastAsia"/>
        </w:rPr>
        <w:t>选项中的</w:t>
      </w:r>
      <w:r>
        <w:rPr>
          <w:rFonts w:hint="eastAsia"/>
        </w:rPr>
        <w:t>tedious</w:t>
      </w:r>
      <w:r>
        <w:rPr>
          <w:rFonts w:hint="eastAsia"/>
        </w:rPr>
        <w:t>以及</w:t>
      </w:r>
      <w:r>
        <w:rPr>
          <w:rFonts w:hint="eastAsia"/>
        </w:rPr>
        <w:t>manually</w:t>
      </w:r>
      <w:r>
        <w:rPr>
          <w:rFonts w:hint="eastAsia"/>
        </w:rPr>
        <w:t>。</w:t>
      </w:r>
    </w:p>
    <w:p w14:paraId="6E9A3E40" w14:textId="77777777" w:rsidR="00F22C9E" w:rsidRDefault="00F22C9E" w:rsidP="00F22C9E">
      <w:pPr>
        <w:spacing w:line="120" w:lineRule="atLeast"/>
        <w:rPr>
          <w:rFonts w:hint="eastAsia"/>
        </w:rPr>
      </w:pPr>
      <w:r>
        <w:rPr>
          <w:rFonts w:hint="eastAsia"/>
        </w:rPr>
        <w:t xml:space="preserve">　　</w:t>
      </w:r>
      <w:r>
        <w:rPr>
          <w:rFonts w:hint="eastAsia"/>
        </w:rPr>
        <w:t xml:space="preserve">34. A) Offer them chances of promotion. A) </w:t>
      </w:r>
      <w:r>
        <w:rPr>
          <w:rFonts w:hint="eastAsia"/>
        </w:rPr>
        <w:t>提供给他们晋升机会。</w:t>
      </w:r>
    </w:p>
    <w:p w14:paraId="2E5313B7" w14:textId="77777777" w:rsidR="00F22C9E" w:rsidRDefault="00F22C9E" w:rsidP="00F22C9E">
      <w:pPr>
        <w:spacing w:line="120" w:lineRule="atLeast"/>
        <w:rPr>
          <w:rFonts w:hint="eastAsia"/>
        </w:rPr>
      </w:pPr>
      <w:r>
        <w:rPr>
          <w:rFonts w:hint="eastAsia"/>
        </w:rPr>
        <w:t xml:space="preserve">　　</w:t>
      </w:r>
      <w:r>
        <w:rPr>
          <w:rFonts w:hint="eastAsia"/>
        </w:rPr>
        <w:t xml:space="preserve">B) Improve their working conditions. B) </w:t>
      </w:r>
      <w:r>
        <w:rPr>
          <w:rFonts w:hint="eastAsia"/>
        </w:rPr>
        <w:t>改善他们的工作条件。</w:t>
      </w:r>
    </w:p>
    <w:p w14:paraId="44280DB3" w14:textId="77777777" w:rsidR="00F22C9E" w:rsidRDefault="00F22C9E" w:rsidP="00F22C9E">
      <w:pPr>
        <w:spacing w:line="120" w:lineRule="atLeast"/>
        <w:rPr>
          <w:rFonts w:hint="eastAsia"/>
        </w:rPr>
      </w:pPr>
      <w:r>
        <w:rPr>
          <w:rFonts w:hint="eastAsia"/>
        </w:rPr>
        <w:t xml:space="preserve">　　</w:t>
      </w:r>
      <w:r>
        <w:rPr>
          <w:rFonts w:hint="eastAsia"/>
        </w:rPr>
        <w:t xml:space="preserve">C) Encourage them to compete with each other. C) </w:t>
      </w:r>
      <w:r>
        <w:rPr>
          <w:rFonts w:hint="eastAsia"/>
        </w:rPr>
        <w:t>鼓励他们相互竞争。</w:t>
      </w:r>
    </w:p>
    <w:p w14:paraId="4FA26B09" w14:textId="77777777" w:rsidR="00F22C9E" w:rsidRDefault="00F22C9E" w:rsidP="00F22C9E">
      <w:pPr>
        <w:spacing w:line="120" w:lineRule="atLeast"/>
        <w:rPr>
          <w:rFonts w:hint="eastAsia"/>
        </w:rPr>
      </w:pPr>
      <w:r>
        <w:rPr>
          <w:rFonts w:hint="eastAsia"/>
        </w:rPr>
        <w:t xml:space="preserve">　　</w:t>
      </w:r>
      <w:r>
        <w:rPr>
          <w:rFonts w:hint="eastAsia"/>
        </w:rPr>
        <w:t xml:space="preserve">D) Give them responsibilities as part of a team. D) </w:t>
      </w:r>
      <w:r>
        <w:rPr>
          <w:rFonts w:hint="eastAsia"/>
        </w:rPr>
        <w:t>给他们责任，让他们成为团队一部分。</w:t>
      </w:r>
    </w:p>
    <w:p w14:paraId="24F11E66" w14:textId="77777777" w:rsidR="00F22C9E" w:rsidRDefault="00F22C9E" w:rsidP="00F22C9E">
      <w:pPr>
        <w:spacing w:line="120" w:lineRule="atLeast"/>
        <w:rPr>
          <w:rFonts w:hint="eastAsia"/>
        </w:rPr>
      </w:pPr>
      <w:r>
        <w:rPr>
          <w:rFonts w:hint="eastAsia"/>
        </w:rPr>
        <w:t xml:space="preserve">　　【听音指导】此题为一细节题。选项</w:t>
      </w:r>
      <w:r>
        <w:rPr>
          <w:rFonts w:hint="eastAsia"/>
        </w:rPr>
        <w:t>B</w:t>
      </w:r>
      <w:r>
        <w:rPr>
          <w:rFonts w:hint="eastAsia"/>
        </w:rPr>
        <w:t>与其他三项明显不同，可初步排除。听音时，注意选项中的</w:t>
      </w:r>
      <w:r>
        <w:rPr>
          <w:rFonts w:hint="eastAsia"/>
        </w:rPr>
        <w:t>promotion</w:t>
      </w:r>
      <w:r>
        <w:rPr>
          <w:rFonts w:hint="eastAsia"/>
        </w:rPr>
        <w:t>，</w:t>
      </w:r>
      <w:r>
        <w:rPr>
          <w:rFonts w:hint="eastAsia"/>
        </w:rPr>
        <w:t>compete</w:t>
      </w:r>
      <w:r>
        <w:rPr>
          <w:rFonts w:hint="eastAsia"/>
        </w:rPr>
        <w:t>和</w:t>
      </w:r>
      <w:r>
        <w:rPr>
          <w:rFonts w:hint="eastAsia"/>
        </w:rPr>
        <w:t>team</w:t>
      </w:r>
      <w:r>
        <w:rPr>
          <w:rFonts w:hint="eastAsia"/>
        </w:rPr>
        <w:t>。</w:t>
      </w:r>
    </w:p>
    <w:p w14:paraId="5127F8A2" w14:textId="77777777" w:rsidR="00F22C9E" w:rsidRDefault="00F22C9E" w:rsidP="00F22C9E">
      <w:pPr>
        <w:spacing w:line="120" w:lineRule="atLeast"/>
        <w:rPr>
          <w:rFonts w:hint="eastAsia"/>
        </w:rPr>
      </w:pPr>
      <w:r>
        <w:rPr>
          <w:rFonts w:hint="eastAsia"/>
        </w:rPr>
        <w:t xml:space="preserve">　　【正确项分析】原文中激励超市员工工作是个案，但是问题本身针对的是总结性的答案。即出现在</w:t>
      </w:r>
      <w:r>
        <w:rPr>
          <w:rFonts w:hint="eastAsia"/>
        </w:rPr>
        <w:t>for example</w:t>
      </w:r>
      <w:r>
        <w:rPr>
          <w:rFonts w:hint="eastAsia"/>
        </w:rPr>
        <w:t>前的总结句：</w:t>
      </w:r>
      <w:r>
        <w:rPr>
          <w:rFonts w:hint="eastAsia"/>
        </w:rPr>
        <w:t>Give them some responsibilities, not as individuals, but as a part of a team</w:t>
      </w:r>
      <w:r>
        <w:rPr>
          <w:rFonts w:hint="eastAsia"/>
        </w:rPr>
        <w:t>。</w:t>
      </w:r>
      <w:r>
        <w:rPr>
          <w:rFonts w:hint="eastAsia"/>
        </w:rPr>
        <w:t>but</w:t>
      </w:r>
      <w:r>
        <w:rPr>
          <w:rFonts w:hint="eastAsia"/>
        </w:rPr>
        <w:t>后强调的是</w:t>
      </w:r>
      <w:r>
        <w:rPr>
          <w:rFonts w:hint="eastAsia"/>
        </w:rPr>
        <w:t>team</w:t>
      </w:r>
      <w:r>
        <w:rPr>
          <w:rFonts w:hint="eastAsia"/>
        </w:rPr>
        <w:t>，正确答案为选项</w:t>
      </w:r>
      <w:r>
        <w:rPr>
          <w:rFonts w:hint="eastAsia"/>
        </w:rPr>
        <w:t>D</w:t>
      </w:r>
      <w:r>
        <w:rPr>
          <w:rFonts w:hint="eastAsia"/>
        </w:rPr>
        <w:t>。</w:t>
      </w:r>
    </w:p>
    <w:p w14:paraId="057A46EE" w14:textId="77777777" w:rsidR="00F22C9E" w:rsidRDefault="00F22C9E" w:rsidP="00F22C9E">
      <w:pPr>
        <w:spacing w:line="120" w:lineRule="atLeast"/>
        <w:rPr>
          <w:rFonts w:hint="eastAsia"/>
        </w:rPr>
      </w:pPr>
      <w:r>
        <w:rPr>
          <w:rFonts w:hint="eastAsia"/>
        </w:rPr>
        <w:t xml:space="preserve">　　</w:t>
      </w:r>
      <w:r>
        <w:rPr>
          <w:rFonts w:hint="eastAsia"/>
        </w:rPr>
        <w:t xml:space="preserve">35. A) They will not bring real benefits to the staff. A) </w:t>
      </w:r>
      <w:r>
        <w:rPr>
          <w:rFonts w:hint="eastAsia"/>
        </w:rPr>
        <w:t>他们将不能给员工带来真正利益。</w:t>
      </w:r>
    </w:p>
    <w:p w14:paraId="3EFFD767" w14:textId="77777777" w:rsidR="00F22C9E" w:rsidRDefault="00F22C9E" w:rsidP="00F22C9E">
      <w:pPr>
        <w:spacing w:line="120" w:lineRule="atLeast"/>
        <w:rPr>
          <w:rFonts w:hint="eastAsia"/>
        </w:rPr>
      </w:pPr>
      <w:r>
        <w:rPr>
          <w:rFonts w:hint="eastAsia"/>
        </w:rPr>
        <w:t xml:space="preserve">　　</w:t>
      </w:r>
      <w:r>
        <w:rPr>
          <w:rFonts w:hint="eastAsia"/>
        </w:rPr>
        <w:t xml:space="preserve">B) They concern a small number of people only. B) </w:t>
      </w:r>
      <w:r>
        <w:rPr>
          <w:rFonts w:hint="eastAsia"/>
        </w:rPr>
        <w:t>他们与少数人相关。</w:t>
      </w:r>
    </w:p>
    <w:p w14:paraId="77F75412" w14:textId="77777777" w:rsidR="00F22C9E" w:rsidRDefault="00F22C9E" w:rsidP="00F22C9E">
      <w:pPr>
        <w:spacing w:line="120" w:lineRule="atLeast"/>
        <w:rPr>
          <w:rFonts w:hint="eastAsia"/>
        </w:rPr>
      </w:pPr>
      <w:r>
        <w:rPr>
          <w:rFonts w:hint="eastAsia"/>
        </w:rPr>
        <w:t xml:space="preserve">　　</w:t>
      </w:r>
      <w:r>
        <w:rPr>
          <w:rFonts w:hint="eastAsia"/>
        </w:rPr>
        <w:t xml:space="preserve">C) They are arbitrarily set by the administrators. C) </w:t>
      </w:r>
      <w:r>
        <w:rPr>
          <w:rFonts w:hint="eastAsia"/>
        </w:rPr>
        <w:t>是管理人员随意制定的。</w:t>
      </w:r>
    </w:p>
    <w:p w14:paraId="66612595" w14:textId="77777777" w:rsidR="00F22C9E" w:rsidRDefault="00F22C9E" w:rsidP="00F22C9E">
      <w:pPr>
        <w:spacing w:line="120" w:lineRule="atLeast"/>
        <w:rPr>
          <w:rFonts w:hint="eastAsia"/>
        </w:rPr>
      </w:pPr>
      <w:r>
        <w:rPr>
          <w:rFonts w:hint="eastAsia"/>
        </w:rPr>
        <w:t xml:space="preserve">　　</w:t>
      </w:r>
      <w:r>
        <w:rPr>
          <w:rFonts w:hint="eastAsia"/>
        </w:rPr>
        <w:t xml:space="preserve">D) They are beyond the control of ordinary workers. D) </w:t>
      </w:r>
      <w:r>
        <w:rPr>
          <w:rFonts w:hint="eastAsia"/>
        </w:rPr>
        <w:t>他们超出了普通工人的控制。</w:t>
      </w:r>
    </w:p>
    <w:p w14:paraId="37EBA676" w14:textId="77777777" w:rsidR="00F22C9E" w:rsidRDefault="00F22C9E" w:rsidP="00F22C9E">
      <w:pPr>
        <w:spacing w:line="120" w:lineRule="atLeast"/>
        <w:rPr>
          <w:rFonts w:hint="eastAsia"/>
        </w:rPr>
      </w:pPr>
      <w:r>
        <w:rPr>
          <w:rFonts w:hint="eastAsia"/>
        </w:rPr>
        <w:t xml:space="preserve">　　【听音指导】首先意识到最后一题的答案应在文章结束前几句找，由各选项可知，所描述的对象并不是积极的，而是有负面影响的。</w:t>
      </w:r>
    </w:p>
    <w:p w14:paraId="665DD4D5" w14:textId="77777777" w:rsidR="00F22C9E" w:rsidRDefault="00F22C9E" w:rsidP="00F22C9E">
      <w:pPr>
        <w:spacing w:line="120" w:lineRule="atLeast"/>
        <w:rPr>
          <w:rFonts w:hint="eastAsia"/>
        </w:rPr>
      </w:pPr>
      <w:r>
        <w:rPr>
          <w:rFonts w:hint="eastAsia"/>
        </w:rPr>
        <w:t xml:space="preserve">　　【正确项分析】为什么金钱诱惑刺激不了工作热情，答案出现在结尾前</w:t>
      </w:r>
      <w:r>
        <w:rPr>
          <w:rFonts w:hint="eastAsia"/>
        </w:rPr>
        <w:t>30</w:t>
      </w:r>
      <w:r>
        <w:rPr>
          <w:rFonts w:hint="eastAsia"/>
        </w:rPr>
        <w:t>秒处，即</w:t>
      </w:r>
      <w:r>
        <w:rPr>
          <w:rFonts w:hint="eastAsia"/>
        </w:rPr>
        <w:t>Such values are more likely to motivate workers than financial targets which automatically only concern a few people</w:t>
      </w:r>
      <w:r>
        <w:rPr>
          <w:rFonts w:hint="eastAsia"/>
        </w:rPr>
        <w:t>，意为团队精神更能激起工作热情，因为金钱利益最终只会与团队中的个别人相关。答案为选项</w:t>
      </w:r>
      <w:r>
        <w:rPr>
          <w:rFonts w:hint="eastAsia"/>
        </w:rPr>
        <w:t>B</w:t>
      </w:r>
      <w:r>
        <w:rPr>
          <w:rFonts w:hint="eastAsia"/>
        </w:rPr>
        <w:t>。</w:t>
      </w:r>
    </w:p>
    <w:p w14:paraId="38BAD2A9" w14:textId="77777777" w:rsidR="00F22C9E" w:rsidRDefault="00F22C9E" w:rsidP="00F22C9E">
      <w:pPr>
        <w:spacing w:line="120" w:lineRule="atLeast"/>
        <w:rPr>
          <w:rFonts w:hint="eastAsia"/>
        </w:rPr>
      </w:pPr>
      <w:r>
        <w:rPr>
          <w:rFonts w:hint="eastAsia"/>
        </w:rPr>
        <w:t xml:space="preserve">　　原文及译文</w:t>
      </w:r>
    </w:p>
    <w:p w14:paraId="72306AB8" w14:textId="77777777" w:rsidR="00F22C9E" w:rsidRDefault="00F22C9E" w:rsidP="00F22C9E">
      <w:pPr>
        <w:spacing w:line="120" w:lineRule="atLeast"/>
      </w:pPr>
      <w:r>
        <w:rPr>
          <w:rFonts w:hint="eastAsia"/>
        </w:rPr>
        <w:t xml:space="preserve">　　</w:t>
      </w:r>
      <w:r>
        <w:rPr>
          <w:rFonts w:hint="eastAsia"/>
        </w:rPr>
        <w:t>It</w:t>
      </w:r>
      <w:r>
        <w:rPr>
          <w:rFonts w:hint="eastAsia"/>
        </w:rPr>
        <w:t>’</w:t>
      </w:r>
      <w:r>
        <w:rPr>
          <w:rFonts w:hint="eastAsia"/>
        </w:rPr>
        <w:t>s logical to suppose that things like good labor relations, good working conditions, good wages and benefits and job security motivate workers, but one expert, Frederick Herzberg argued that such conditions do not motivate workers. They are merely sat</w:t>
      </w:r>
      <w:r>
        <w:t>isfiers. Motivators, in contrast, include things such as having a challenging and interesting job, recognition and responsibility. However, even with the development of computers and robotics, there’re always plenty of boring, repetitive and mechanical jobs and lots of unskilled people who have to do them. So how do managers motivate people in such jobs? One solution is to give them some responsibilities, not as individuals, but as a team. For example, some supermarkets combine office staff, the people who fill the shelves, and the people who work at the checkout into a team, and let them decide what product lines to stock, how to display them and so on. Many people now talk about the importance of a company’s shared values or culture with which all the staff can identify, for example, being the best hotel chain, or making the best, the most user-friendly or the most reliable products in a particular field. Such values are more likely to motivate workers than financial targets which ultimately only concern a few people. Unfortunately, there’s only a limited number of such goals to go around and by definition, not all the competing companies in an industry can seriously play in to be the best.</w:t>
      </w:r>
    </w:p>
    <w:p w14:paraId="467B0011" w14:textId="77777777" w:rsidR="00F22C9E" w:rsidRDefault="00F22C9E" w:rsidP="00F22C9E">
      <w:pPr>
        <w:spacing w:line="120" w:lineRule="atLeast"/>
        <w:rPr>
          <w:rFonts w:hint="eastAsia"/>
        </w:rPr>
      </w:pPr>
      <w:r>
        <w:rPr>
          <w:rFonts w:hint="eastAsia"/>
        </w:rPr>
        <w:t xml:space="preserve">　　</w:t>
      </w:r>
      <w:r>
        <w:rPr>
          <w:rFonts w:hint="eastAsia"/>
        </w:rPr>
        <w:t>32: What can actually motivate workers according to Frederick Herzberg?</w:t>
      </w:r>
    </w:p>
    <w:p w14:paraId="77BE6350" w14:textId="77777777" w:rsidR="00F22C9E" w:rsidRDefault="00F22C9E" w:rsidP="00F22C9E">
      <w:pPr>
        <w:spacing w:line="120" w:lineRule="atLeast"/>
        <w:rPr>
          <w:rFonts w:hint="eastAsia"/>
        </w:rPr>
      </w:pPr>
      <w:r>
        <w:rPr>
          <w:rFonts w:hint="eastAsia"/>
        </w:rPr>
        <w:t xml:space="preserve">　　</w:t>
      </w:r>
      <w:r>
        <w:rPr>
          <w:rFonts w:hint="eastAsia"/>
        </w:rPr>
        <w:t>33: What does the speaker say about jobs in the computer era?</w:t>
      </w:r>
    </w:p>
    <w:p w14:paraId="5DF4FDC7" w14:textId="77777777" w:rsidR="00F22C9E" w:rsidRDefault="00F22C9E" w:rsidP="00F22C9E">
      <w:pPr>
        <w:spacing w:line="120" w:lineRule="atLeast"/>
        <w:rPr>
          <w:rFonts w:hint="eastAsia"/>
        </w:rPr>
      </w:pPr>
      <w:r>
        <w:rPr>
          <w:rFonts w:hint="eastAsia"/>
        </w:rPr>
        <w:t xml:space="preserve">　　</w:t>
      </w:r>
      <w:r>
        <w:rPr>
          <w:rFonts w:hint="eastAsia"/>
        </w:rPr>
        <w:t>34: What do some supermarkets do to motivate employees?</w:t>
      </w:r>
    </w:p>
    <w:p w14:paraId="1AB8B61A" w14:textId="77777777" w:rsidR="00F22C9E" w:rsidRDefault="00F22C9E" w:rsidP="00F22C9E">
      <w:pPr>
        <w:spacing w:line="120" w:lineRule="atLeast"/>
        <w:rPr>
          <w:rFonts w:hint="eastAsia"/>
        </w:rPr>
      </w:pPr>
      <w:r>
        <w:rPr>
          <w:rFonts w:hint="eastAsia"/>
        </w:rPr>
        <w:t xml:space="preserve">　　</w:t>
      </w:r>
      <w:r>
        <w:rPr>
          <w:rFonts w:hint="eastAsia"/>
        </w:rPr>
        <w:t>35: Why does the speaker say financial targets are less likely to motivate workers?</w:t>
      </w:r>
    </w:p>
    <w:p w14:paraId="3B2ED21F" w14:textId="77777777" w:rsidR="00F22C9E" w:rsidRDefault="00F22C9E" w:rsidP="00F22C9E">
      <w:pPr>
        <w:spacing w:line="120" w:lineRule="atLeast"/>
        <w:rPr>
          <w:rFonts w:hint="eastAsia"/>
        </w:rPr>
      </w:pPr>
      <w:r>
        <w:rPr>
          <w:rFonts w:hint="eastAsia"/>
        </w:rPr>
        <w:t xml:space="preserve">　　认为良好的劳资关系、愉悦的工作环境、较高的工资和福利待遇、工作安全性好能够激励员工，这是完全符合逻辑的。然而，专家弗洛迪克•赫兹伯格认为这些条件并不能激励员工，只是让员工得到满足的物质条件而已。相反，激励因素包括挑战性和趣味性的工作、认可和责任等。然而，即使随着计算机技术和机器人技术的发展，仍有大量无聊的、重复的和机械的工作，并且还必须有大量做这些工作的非技术人员。所以管理人员如何激励从事这种工作的人呢</w:t>
      </w:r>
      <w:r>
        <w:rPr>
          <w:rFonts w:hint="eastAsia"/>
        </w:rPr>
        <w:t xml:space="preserve">? </w:t>
      </w:r>
      <w:r>
        <w:rPr>
          <w:rFonts w:hint="eastAsia"/>
        </w:rPr>
        <w:t>一种解决办法就是让他们承担责任，不是作为个人，而是作为团队。例如，有些超市把办公室人员、填货人和收银员编成一组，让他们决定进什么货、产品如何陈列等。现在很多人在谈论员工认同的公司的价值观和公司文化的重要性，如怎样成为最好的旅馆连锁，或在某一特定领域做最好的，用户最亲善的或者最可靠的产品。这样的价值观比那些只与少数人有关的财务目标更有可能激励员工。不幸的是，只有个别公司才会有这样的目标，当然，并不是所有的竞争公司在业界都能做成最好的。</w:t>
      </w:r>
    </w:p>
    <w:p w14:paraId="0E3FBE77" w14:textId="77777777" w:rsidR="00F22C9E" w:rsidRDefault="00F22C9E" w:rsidP="00F22C9E">
      <w:pPr>
        <w:spacing w:line="120" w:lineRule="atLeast"/>
        <w:rPr>
          <w:rFonts w:hint="eastAsia"/>
        </w:rPr>
      </w:pPr>
      <w:r>
        <w:rPr>
          <w:rFonts w:hint="eastAsia"/>
        </w:rPr>
        <w:t xml:space="preserve">　　</w:t>
      </w:r>
      <w:r>
        <w:rPr>
          <w:rFonts w:hint="eastAsia"/>
        </w:rPr>
        <w:t>32</w:t>
      </w:r>
      <w:r>
        <w:rPr>
          <w:rFonts w:hint="eastAsia"/>
        </w:rPr>
        <w:t>：根据弗洛迪克•赫兹伯格的观点，什么可以激励员工</w:t>
      </w:r>
      <w:r>
        <w:rPr>
          <w:rFonts w:hint="eastAsia"/>
        </w:rPr>
        <w:t>?</w:t>
      </w:r>
    </w:p>
    <w:p w14:paraId="3E7A8E7B" w14:textId="77777777" w:rsidR="00F22C9E" w:rsidRDefault="00F22C9E" w:rsidP="00F22C9E">
      <w:pPr>
        <w:spacing w:line="120" w:lineRule="atLeast"/>
        <w:rPr>
          <w:rFonts w:hint="eastAsia"/>
        </w:rPr>
      </w:pPr>
      <w:r>
        <w:rPr>
          <w:rFonts w:hint="eastAsia"/>
        </w:rPr>
        <w:t xml:space="preserve">　　</w:t>
      </w:r>
      <w:r>
        <w:rPr>
          <w:rFonts w:hint="eastAsia"/>
        </w:rPr>
        <w:t>33</w:t>
      </w:r>
      <w:r>
        <w:rPr>
          <w:rFonts w:hint="eastAsia"/>
        </w:rPr>
        <w:t>：说话者就计算机时代的工作发表了什么观点</w:t>
      </w:r>
      <w:r>
        <w:rPr>
          <w:rFonts w:hint="eastAsia"/>
        </w:rPr>
        <w:t>?</w:t>
      </w:r>
    </w:p>
    <w:p w14:paraId="7EB8E7CF" w14:textId="77777777" w:rsidR="00F22C9E" w:rsidRDefault="00F22C9E" w:rsidP="00F22C9E">
      <w:pPr>
        <w:spacing w:line="120" w:lineRule="atLeast"/>
        <w:rPr>
          <w:rFonts w:hint="eastAsia"/>
        </w:rPr>
      </w:pPr>
      <w:r>
        <w:rPr>
          <w:rFonts w:hint="eastAsia"/>
        </w:rPr>
        <w:t xml:space="preserve">　　</w:t>
      </w:r>
      <w:r>
        <w:rPr>
          <w:rFonts w:hint="eastAsia"/>
        </w:rPr>
        <w:t>34</w:t>
      </w:r>
      <w:r>
        <w:rPr>
          <w:rFonts w:hint="eastAsia"/>
        </w:rPr>
        <w:t>：一些超市为激励员工采取了什么措施</w:t>
      </w:r>
      <w:r>
        <w:rPr>
          <w:rFonts w:hint="eastAsia"/>
        </w:rPr>
        <w:t>?</w:t>
      </w:r>
    </w:p>
    <w:p w14:paraId="16A1FC51" w14:textId="77777777" w:rsidR="00F22C9E" w:rsidRDefault="00F22C9E" w:rsidP="00F22C9E">
      <w:pPr>
        <w:spacing w:line="120" w:lineRule="atLeast"/>
        <w:rPr>
          <w:rFonts w:hint="eastAsia"/>
        </w:rPr>
      </w:pPr>
      <w:r>
        <w:rPr>
          <w:rFonts w:hint="eastAsia"/>
        </w:rPr>
        <w:lastRenderedPageBreak/>
        <w:t xml:space="preserve">　　</w:t>
      </w:r>
      <w:r>
        <w:rPr>
          <w:rFonts w:hint="eastAsia"/>
        </w:rPr>
        <w:t>35</w:t>
      </w:r>
      <w:r>
        <w:rPr>
          <w:rFonts w:hint="eastAsia"/>
        </w:rPr>
        <w:t>：为什么说财务目标不太可能激发员工</w:t>
      </w:r>
      <w:r>
        <w:rPr>
          <w:rFonts w:hint="eastAsia"/>
        </w:rPr>
        <w:t xml:space="preserve">? </w:t>
      </w:r>
    </w:p>
    <w:p w14:paraId="5F597CAD" w14:textId="77777777" w:rsidR="00F22C9E" w:rsidRDefault="00F22C9E" w:rsidP="00F22C9E">
      <w:pPr>
        <w:spacing w:line="120" w:lineRule="atLeast"/>
      </w:pPr>
      <w:r>
        <w:t>Section C</w:t>
      </w:r>
    </w:p>
    <w:p w14:paraId="0710DD1B" w14:textId="77777777" w:rsidR="00F22C9E" w:rsidRDefault="00F22C9E" w:rsidP="00F22C9E">
      <w:pPr>
        <w:spacing w:line="120" w:lineRule="atLeast"/>
        <w:rPr>
          <w:rFonts w:hint="eastAsia"/>
        </w:rPr>
      </w:pPr>
      <w:r>
        <w:rPr>
          <w:rFonts w:hint="eastAsia"/>
        </w:rPr>
        <w:t xml:space="preserve">　　原文重现</w:t>
      </w:r>
    </w:p>
    <w:p w14:paraId="2CFF09A2" w14:textId="77777777" w:rsidR="00F22C9E" w:rsidRDefault="00F22C9E" w:rsidP="00F22C9E">
      <w:pPr>
        <w:spacing w:line="120" w:lineRule="atLeast"/>
      </w:pPr>
      <w:r>
        <w:rPr>
          <w:rFonts w:hint="eastAsia"/>
        </w:rPr>
        <w:t xml:space="preserve">　　</w:t>
      </w:r>
      <w:r>
        <w:rPr>
          <w:rFonts w:hint="eastAsia"/>
        </w:rPr>
        <w:t>In the humanities, authors write to inform you in many ways. These methods can be (36) classified into three types of informational writing: factual, descriptive, and process. Factual writing provides (37) background information on an author, composer or</w:t>
      </w:r>
      <w:r>
        <w:t xml:space="preserve"> artist or on a type of music, literature, or art. Examples of factual writing include notes on a book jacket or (38) album cover and longer pieces, such as an article describing a style of music which you might read in a music (39) appreciation course. This kind of writing provides a (40) context for your study of the humanities.</w:t>
      </w:r>
    </w:p>
    <w:p w14:paraId="4F2167DD" w14:textId="77777777" w:rsidR="00F22C9E" w:rsidRDefault="00F22C9E" w:rsidP="00F22C9E">
      <w:pPr>
        <w:spacing w:line="120" w:lineRule="atLeast"/>
      </w:pPr>
      <w:r>
        <w:rPr>
          <w:rFonts w:hint="eastAsia"/>
        </w:rPr>
        <w:t xml:space="preserve">　　</w:t>
      </w:r>
      <w:r>
        <w:rPr>
          <w:rFonts w:hint="eastAsia"/>
        </w:rPr>
        <w:t>As its name (41) implies, descriptive writing simply describes or provides an (42) image of, a piece of music, art or literature. For example, descriptive writing might list the colors an artist used in a painting or the (43) instruments a composer inclu</w:t>
      </w:r>
      <w:r>
        <w:t>ded in a musical composition, so as to make pictures of sounds in the readers’ mind by calling up specific details of the work. (44) Descriptive writing in humanity, particularly in literature is often mixed with critical writing.</w:t>
      </w:r>
    </w:p>
    <w:p w14:paraId="4F9A6539" w14:textId="77777777" w:rsidR="00F22C9E" w:rsidRDefault="00F22C9E" w:rsidP="00F22C9E">
      <w:pPr>
        <w:spacing w:line="120" w:lineRule="atLeast"/>
      </w:pPr>
      <w:r>
        <w:rPr>
          <w:rFonts w:hint="eastAsia"/>
        </w:rPr>
        <w:t xml:space="preserve">　　</w:t>
      </w:r>
      <w:r>
        <w:rPr>
          <w:rFonts w:hint="eastAsia"/>
        </w:rPr>
        <w:t>Process writing explains a series of actions that bring about a result. (45) It tells the reader how to do something, for example, explaining the technique used to show a film. This kind of writing is often found in art, where understanding how an art ha</w:t>
      </w:r>
      <w:r>
        <w:t>s created a certain effect is important. (46)Authors may actually use more than one type of techniques in the given piece of informational writing.</w:t>
      </w:r>
    </w:p>
    <w:p w14:paraId="712A10AC" w14:textId="77777777" w:rsidR="00F22C9E" w:rsidRDefault="00F22C9E" w:rsidP="00F22C9E">
      <w:pPr>
        <w:spacing w:line="120" w:lineRule="atLeast"/>
        <w:rPr>
          <w:rFonts w:hint="eastAsia"/>
        </w:rPr>
      </w:pPr>
      <w:r>
        <w:rPr>
          <w:rFonts w:hint="eastAsia"/>
        </w:rPr>
        <w:t xml:space="preserve">　　篇章结构</w:t>
      </w:r>
    </w:p>
    <w:p w14:paraId="75CE95EF" w14:textId="77777777" w:rsidR="00F22C9E" w:rsidRDefault="00F22C9E" w:rsidP="00F22C9E">
      <w:pPr>
        <w:spacing w:line="120" w:lineRule="atLeast"/>
        <w:rPr>
          <w:rFonts w:hint="eastAsia"/>
        </w:rPr>
      </w:pPr>
      <w:r>
        <w:rPr>
          <w:rFonts w:hint="eastAsia"/>
        </w:rPr>
        <w:t xml:space="preserve">　　此次复合式听写的话题比较专业，介绍了三类写作题材，即事实性的，描述性的和解说性的。短文结构，先总后分。原文中充斥了许多长难词，致使考生预读时就一头雾水。尤其是全文的首句：</w:t>
      </w:r>
      <w:r>
        <w:rPr>
          <w:rFonts w:hint="eastAsia"/>
        </w:rPr>
        <w:t xml:space="preserve">In the humanities, authors write to inform you in many ways. </w:t>
      </w:r>
      <w:r>
        <w:rPr>
          <w:rFonts w:hint="eastAsia"/>
        </w:rPr>
        <w:t>关键是要正确理解</w:t>
      </w:r>
      <w:r>
        <w:rPr>
          <w:rFonts w:hint="eastAsia"/>
        </w:rPr>
        <w:t>humanities(</w:t>
      </w:r>
      <w:r>
        <w:rPr>
          <w:rFonts w:hint="eastAsia"/>
        </w:rPr>
        <w:t>人文学科</w:t>
      </w:r>
      <w:r>
        <w:rPr>
          <w:rFonts w:hint="eastAsia"/>
        </w:rPr>
        <w:t>)</w:t>
      </w:r>
      <w:r>
        <w:rPr>
          <w:rFonts w:hint="eastAsia"/>
        </w:rPr>
        <w:t>一词。</w:t>
      </w:r>
    </w:p>
    <w:p w14:paraId="115AF0FB" w14:textId="77777777" w:rsidR="00F22C9E" w:rsidRDefault="00F22C9E" w:rsidP="00F22C9E">
      <w:pPr>
        <w:spacing w:line="120" w:lineRule="atLeast"/>
        <w:rPr>
          <w:rFonts w:hint="eastAsia"/>
        </w:rPr>
      </w:pPr>
      <w:r>
        <w:rPr>
          <w:rFonts w:hint="eastAsia"/>
        </w:rPr>
        <w:t xml:space="preserve">　　词汇点拨</w:t>
      </w:r>
    </w:p>
    <w:p w14:paraId="68DB8A19" w14:textId="77777777" w:rsidR="00F22C9E" w:rsidRDefault="00F22C9E" w:rsidP="00F22C9E">
      <w:pPr>
        <w:spacing w:line="120" w:lineRule="atLeast"/>
        <w:rPr>
          <w:rFonts w:hint="eastAsia"/>
        </w:rPr>
      </w:pPr>
      <w:r>
        <w:rPr>
          <w:rFonts w:hint="eastAsia"/>
        </w:rPr>
        <w:t xml:space="preserve">　　</w:t>
      </w:r>
      <w:r>
        <w:rPr>
          <w:rFonts w:hint="eastAsia"/>
        </w:rPr>
        <w:t xml:space="preserve">humanities n. </w:t>
      </w:r>
      <w:r>
        <w:rPr>
          <w:rFonts w:hint="eastAsia"/>
        </w:rPr>
        <w:t>人文学科</w:t>
      </w:r>
      <w:r>
        <w:rPr>
          <w:rFonts w:hint="eastAsia"/>
        </w:rPr>
        <w:t xml:space="preserve">;context n. </w:t>
      </w:r>
      <w:r>
        <w:rPr>
          <w:rFonts w:hint="eastAsia"/>
        </w:rPr>
        <w:t>环境，语境，上下文</w:t>
      </w:r>
      <w:r>
        <w:rPr>
          <w:rFonts w:hint="eastAsia"/>
        </w:rPr>
        <w:t xml:space="preserve">;technique n. </w:t>
      </w:r>
      <w:r>
        <w:rPr>
          <w:rFonts w:hint="eastAsia"/>
        </w:rPr>
        <w:t>技巧</w:t>
      </w:r>
    </w:p>
    <w:p w14:paraId="494DD4C5" w14:textId="77777777" w:rsidR="00F22C9E" w:rsidRDefault="00F22C9E" w:rsidP="00F22C9E">
      <w:pPr>
        <w:spacing w:line="120" w:lineRule="atLeast"/>
        <w:rPr>
          <w:rFonts w:hint="eastAsia"/>
        </w:rPr>
      </w:pPr>
      <w:r>
        <w:rPr>
          <w:rFonts w:hint="eastAsia"/>
        </w:rPr>
        <w:t xml:space="preserve">　　话题词汇</w:t>
      </w:r>
    </w:p>
    <w:p w14:paraId="49E874CA" w14:textId="77777777" w:rsidR="00F22C9E" w:rsidRDefault="00F22C9E" w:rsidP="00F22C9E">
      <w:pPr>
        <w:spacing w:line="120" w:lineRule="atLeast"/>
        <w:rPr>
          <w:rFonts w:hint="eastAsia"/>
        </w:rPr>
      </w:pPr>
      <w:r>
        <w:rPr>
          <w:rFonts w:hint="eastAsia"/>
        </w:rPr>
        <w:t xml:space="preserve">　　</w:t>
      </w:r>
      <w:r>
        <w:rPr>
          <w:rFonts w:hint="eastAsia"/>
        </w:rPr>
        <w:t xml:space="preserve">composer n. </w:t>
      </w:r>
      <w:r>
        <w:rPr>
          <w:rFonts w:hint="eastAsia"/>
        </w:rPr>
        <w:t>作曲家</w:t>
      </w:r>
      <w:r>
        <w:rPr>
          <w:rFonts w:hint="eastAsia"/>
        </w:rPr>
        <w:t xml:space="preserve">  book jacket </w:t>
      </w:r>
      <w:r>
        <w:rPr>
          <w:rFonts w:hint="eastAsia"/>
        </w:rPr>
        <w:t>护封</w:t>
      </w:r>
      <w:r>
        <w:rPr>
          <w:rFonts w:hint="eastAsia"/>
        </w:rPr>
        <w:t xml:space="preserve">  </w:t>
      </w:r>
      <w:r>
        <w:rPr>
          <w:rFonts w:hint="eastAsia"/>
        </w:rPr>
        <w:t xml:space="preserve">　</w:t>
      </w:r>
      <w:r>
        <w:rPr>
          <w:rFonts w:hint="eastAsia"/>
        </w:rPr>
        <w:t xml:space="preserve">instrument n. </w:t>
      </w:r>
      <w:r>
        <w:rPr>
          <w:rFonts w:hint="eastAsia"/>
        </w:rPr>
        <w:t>乐器</w:t>
      </w:r>
      <w:r>
        <w:rPr>
          <w:rFonts w:hint="eastAsia"/>
        </w:rPr>
        <w:t xml:space="preserve">  </w:t>
      </w:r>
      <w:r>
        <w:rPr>
          <w:rFonts w:hint="eastAsia"/>
        </w:rPr>
        <w:t xml:space="preserve">　</w:t>
      </w:r>
      <w:r>
        <w:rPr>
          <w:rFonts w:hint="eastAsia"/>
        </w:rPr>
        <w:t xml:space="preserve">background information </w:t>
      </w:r>
      <w:r>
        <w:rPr>
          <w:rFonts w:hint="eastAsia"/>
        </w:rPr>
        <w:t>背景知识</w:t>
      </w:r>
    </w:p>
    <w:p w14:paraId="75D54072" w14:textId="77777777" w:rsidR="00F22C9E" w:rsidRDefault="00F22C9E" w:rsidP="00F22C9E">
      <w:pPr>
        <w:spacing w:line="120" w:lineRule="atLeast"/>
        <w:rPr>
          <w:rFonts w:hint="eastAsia"/>
        </w:rPr>
      </w:pPr>
      <w:r>
        <w:rPr>
          <w:rFonts w:hint="eastAsia"/>
        </w:rPr>
        <w:t xml:space="preserve">　　</w:t>
      </w:r>
      <w:r>
        <w:rPr>
          <w:rFonts w:hint="eastAsia"/>
        </w:rPr>
        <w:t xml:space="preserve">music appreciation </w:t>
      </w:r>
      <w:r>
        <w:rPr>
          <w:rFonts w:hint="eastAsia"/>
        </w:rPr>
        <w:t>音乐鉴赏</w:t>
      </w:r>
      <w:r>
        <w:rPr>
          <w:rFonts w:hint="eastAsia"/>
        </w:rPr>
        <w:t xml:space="preserve">  </w:t>
      </w:r>
      <w:r>
        <w:rPr>
          <w:rFonts w:hint="eastAsia"/>
        </w:rPr>
        <w:t xml:space="preserve">　</w:t>
      </w:r>
      <w:r>
        <w:rPr>
          <w:rFonts w:hint="eastAsia"/>
        </w:rPr>
        <w:t xml:space="preserve">musical composition </w:t>
      </w:r>
      <w:r>
        <w:rPr>
          <w:rFonts w:hint="eastAsia"/>
        </w:rPr>
        <w:t>乐曲</w:t>
      </w:r>
    </w:p>
    <w:p w14:paraId="1116582B" w14:textId="77777777" w:rsidR="00F22C9E" w:rsidRDefault="00F22C9E" w:rsidP="00F22C9E">
      <w:pPr>
        <w:spacing w:line="120" w:lineRule="atLeast"/>
        <w:rPr>
          <w:rFonts w:hint="eastAsia"/>
        </w:rPr>
      </w:pPr>
      <w:r>
        <w:rPr>
          <w:rFonts w:hint="eastAsia"/>
        </w:rPr>
        <w:t xml:space="preserve">　　试题详解</w:t>
      </w:r>
    </w:p>
    <w:p w14:paraId="21411BC0" w14:textId="77777777" w:rsidR="00F22C9E" w:rsidRDefault="00F22C9E" w:rsidP="00F22C9E">
      <w:pPr>
        <w:spacing w:line="120" w:lineRule="atLeast"/>
        <w:rPr>
          <w:rFonts w:hint="eastAsia"/>
        </w:rPr>
      </w:pPr>
      <w:r>
        <w:rPr>
          <w:rFonts w:hint="eastAsia"/>
        </w:rPr>
        <w:t xml:space="preserve">　　</w:t>
      </w:r>
      <w:r>
        <w:rPr>
          <w:rFonts w:hint="eastAsia"/>
        </w:rPr>
        <w:t>36.</w:t>
      </w:r>
      <w:r>
        <w:rPr>
          <w:rFonts w:hint="eastAsia"/>
        </w:rPr>
        <w:t>【听音指导】根据空前后内容，可推测此空意为“归类成……”，轻易可以联想到常考词</w:t>
      </w:r>
      <w:r>
        <w:rPr>
          <w:rFonts w:hint="eastAsia"/>
        </w:rPr>
        <w:t>classified</w:t>
      </w:r>
      <w:r>
        <w:rPr>
          <w:rFonts w:hint="eastAsia"/>
        </w:rPr>
        <w:t>，构成</w:t>
      </w:r>
      <w:r>
        <w:rPr>
          <w:rFonts w:hint="eastAsia"/>
        </w:rPr>
        <w:t>be classified into</w:t>
      </w:r>
      <w:r>
        <w:rPr>
          <w:rFonts w:hint="eastAsia"/>
        </w:rPr>
        <w:t>结构。</w:t>
      </w:r>
    </w:p>
    <w:p w14:paraId="59D25C15" w14:textId="77777777" w:rsidR="00F22C9E" w:rsidRDefault="00F22C9E" w:rsidP="00F22C9E">
      <w:pPr>
        <w:spacing w:line="120" w:lineRule="atLeast"/>
        <w:rPr>
          <w:rFonts w:hint="eastAsia"/>
        </w:rPr>
      </w:pPr>
      <w:r>
        <w:rPr>
          <w:rFonts w:hint="eastAsia"/>
        </w:rPr>
        <w:t xml:space="preserve">　　</w:t>
      </w:r>
      <w:r>
        <w:rPr>
          <w:rFonts w:hint="eastAsia"/>
        </w:rPr>
        <w:t>37.</w:t>
      </w:r>
      <w:r>
        <w:rPr>
          <w:rFonts w:hint="eastAsia"/>
        </w:rPr>
        <w:t>【听音指导】事实性写作方式会提供什么样的信息，在预读时，很容易将其推测为形容词，但</w:t>
      </w:r>
      <w:r>
        <w:rPr>
          <w:rFonts w:hint="eastAsia"/>
        </w:rPr>
        <w:t>background</w:t>
      </w:r>
      <w:r>
        <w:rPr>
          <w:rFonts w:hint="eastAsia"/>
        </w:rPr>
        <w:t>是常见词，而</w:t>
      </w:r>
      <w:r>
        <w:rPr>
          <w:rFonts w:hint="eastAsia"/>
        </w:rPr>
        <w:t>background information</w:t>
      </w:r>
      <w:r>
        <w:rPr>
          <w:rFonts w:hint="eastAsia"/>
        </w:rPr>
        <w:t>作为背景知识，在日常生活中常常用到。</w:t>
      </w:r>
    </w:p>
    <w:p w14:paraId="76236878" w14:textId="77777777" w:rsidR="00F22C9E" w:rsidRDefault="00F22C9E" w:rsidP="00F22C9E">
      <w:pPr>
        <w:spacing w:line="120" w:lineRule="atLeast"/>
        <w:rPr>
          <w:rFonts w:hint="eastAsia"/>
        </w:rPr>
      </w:pPr>
      <w:r>
        <w:rPr>
          <w:rFonts w:hint="eastAsia"/>
        </w:rPr>
        <w:t xml:space="preserve">　　</w:t>
      </w:r>
      <w:r>
        <w:rPr>
          <w:rFonts w:hint="eastAsia"/>
        </w:rPr>
        <w:t>38.</w:t>
      </w:r>
      <w:r>
        <w:rPr>
          <w:rFonts w:hint="eastAsia"/>
        </w:rPr>
        <w:t>【听音指导】此空中的内容与</w:t>
      </w:r>
      <w:r>
        <w:rPr>
          <w:rFonts w:hint="eastAsia"/>
        </w:rPr>
        <w:t>book</w:t>
      </w:r>
      <w:r>
        <w:rPr>
          <w:rFonts w:hint="eastAsia"/>
        </w:rPr>
        <w:t>，</w:t>
      </w:r>
      <w:r>
        <w:rPr>
          <w:rFonts w:hint="eastAsia"/>
        </w:rPr>
        <w:t>long piece</w:t>
      </w:r>
      <w:r>
        <w:rPr>
          <w:rFonts w:hint="eastAsia"/>
        </w:rPr>
        <w:t>并列，可知此空填写的词为名词，且与</w:t>
      </w:r>
      <w:r>
        <w:rPr>
          <w:rFonts w:hint="eastAsia"/>
        </w:rPr>
        <w:t>book</w:t>
      </w:r>
      <w:r>
        <w:rPr>
          <w:rFonts w:hint="eastAsia"/>
        </w:rPr>
        <w:t>等为一类。</w:t>
      </w:r>
      <w:r>
        <w:rPr>
          <w:rFonts w:hint="eastAsia"/>
        </w:rPr>
        <w:t>album</w:t>
      </w:r>
      <w:r>
        <w:rPr>
          <w:rFonts w:hint="eastAsia"/>
        </w:rPr>
        <w:t>发音特殊，一般不会与其他词相混，应注意拼写。</w:t>
      </w:r>
    </w:p>
    <w:p w14:paraId="476BB170" w14:textId="77777777" w:rsidR="00F22C9E" w:rsidRDefault="00F22C9E" w:rsidP="00F22C9E">
      <w:pPr>
        <w:spacing w:line="120" w:lineRule="atLeast"/>
        <w:rPr>
          <w:rFonts w:hint="eastAsia"/>
        </w:rPr>
      </w:pPr>
      <w:r>
        <w:rPr>
          <w:rFonts w:hint="eastAsia"/>
        </w:rPr>
        <w:t xml:space="preserve">　　</w:t>
      </w:r>
      <w:r>
        <w:rPr>
          <w:rFonts w:hint="eastAsia"/>
        </w:rPr>
        <w:t>39.</w:t>
      </w:r>
      <w:r>
        <w:rPr>
          <w:rFonts w:hint="eastAsia"/>
        </w:rPr>
        <w:t>【听音指导】由题意很容易判断此部分应为音乐鉴赏课，此空的难点在于</w:t>
      </w:r>
      <w:r>
        <w:rPr>
          <w:rFonts w:hint="eastAsia"/>
        </w:rPr>
        <w:t>appreciation (</w:t>
      </w:r>
      <w:r>
        <w:rPr>
          <w:rFonts w:hint="eastAsia"/>
        </w:rPr>
        <w:t>“鉴赏”</w:t>
      </w:r>
      <w:r>
        <w:rPr>
          <w:rFonts w:hint="eastAsia"/>
        </w:rPr>
        <w:t>)</w:t>
      </w:r>
      <w:r>
        <w:rPr>
          <w:rFonts w:hint="eastAsia"/>
        </w:rPr>
        <w:t>这个词的拼写。</w:t>
      </w:r>
      <w:r>
        <w:rPr>
          <w:rFonts w:hint="eastAsia"/>
        </w:rPr>
        <w:t>appreciate</w:t>
      </w:r>
      <w:r>
        <w:rPr>
          <w:rFonts w:hint="eastAsia"/>
        </w:rPr>
        <w:t>作动词，意为鉴赏，此空需要其名词形式。</w:t>
      </w:r>
    </w:p>
    <w:p w14:paraId="0982FA9F" w14:textId="77777777" w:rsidR="00F22C9E" w:rsidRDefault="00F22C9E" w:rsidP="00F22C9E">
      <w:pPr>
        <w:spacing w:line="120" w:lineRule="atLeast"/>
        <w:rPr>
          <w:rFonts w:hint="eastAsia"/>
        </w:rPr>
      </w:pPr>
      <w:r>
        <w:rPr>
          <w:rFonts w:hint="eastAsia"/>
        </w:rPr>
        <w:t xml:space="preserve">　　</w:t>
      </w:r>
      <w:r>
        <w:rPr>
          <w:rFonts w:hint="eastAsia"/>
        </w:rPr>
        <w:t>40.</w:t>
      </w:r>
      <w:r>
        <w:rPr>
          <w:rFonts w:hint="eastAsia"/>
        </w:rPr>
        <w:t>【听音指导】为研究人文学科提供环境，其中</w:t>
      </w:r>
      <w:r>
        <w:rPr>
          <w:rFonts w:hint="eastAsia"/>
        </w:rPr>
        <w:t>context</w:t>
      </w:r>
      <w:r>
        <w:rPr>
          <w:rFonts w:hint="eastAsia"/>
        </w:rPr>
        <w:t>是高频词，几乎在每次考试中都能考到，此题不易失分。</w:t>
      </w:r>
    </w:p>
    <w:p w14:paraId="00D54C94" w14:textId="77777777" w:rsidR="00F22C9E" w:rsidRDefault="00F22C9E" w:rsidP="00F22C9E">
      <w:pPr>
        <w:spacing w:line="120" w:lineRule="atLeast"/>
        <w:rPr>
          <w:rFonts w:hint="eastAsia"/>
        </w:rPr>
      </w:pPr>
      <w:r>
        <w:rPr>
          <w:rFonts w:hint="eastAsia"/>
        </w:rPr>
        <w:t xml:space="preserve">　　</w:t>
      </w:r>
      <w:r>
        <w:rPr>
          <w:rFonts w:hint="eastAsia"/>
        </w:rPr>
        <w:t>41.</w:t>
      </w:r>
      <w:r>
        <w:rPr>
          <w:rFonts w:hint="eastAsia"/>
        </w:rPr>
        <w:t>【听音指导】此句话应理解为“正如名字所显示的那样”，立刻可以联系到</w:t>
      </w:r>
      <w:r>
        <w:rPr>
          <w:rFonts w:hint="eastAsia"/>
        </w:rPr>
        <w:t>show</w:t>
      </w:r>
      <w:r>
        <w:rPr>
          <w:rFonts w:hint="eastAsia"/>
        </w:rPr>
        <w:t>等词，而原文中的</w:t>
      </w:r>
      <w:r>
        <w:rPr>
          <w:rFonts w:hint="eastAsia"/>
        </w:rPr>
        <w:t>imply</w:t>
      </w:r>
      <w:r>
        <w:rPr>
          <w:rFonts w:hint="eastAsia"/>
        </w:rPr>
        <w:t>在以往四级考试中也反复出现。</w:t>
      </w:r>
    </w:p>
    <w:p w14:paraId="11E780B1" w14:textId="77777777" w:rsidR="00F22C9E" w:rsidRDefault="00F22C9E" w:rsidP="00F22C9E">
      <w:pPr>
        <w:spacing w:line="120" w:lineRule="atLeast"/>
        <w:rPr>
          <w:rFonts w:hint="eastAsia"/>
        </w:rPr>
      </w:pPr>
      <w:r>
        <w:rPr>
          <w:rFonts w:hint="eastAsia"/>
        </w:rPr>
        <w:t xml:space="preserve">　　</w:t>
      </w:r>
      <w:r>
        <w:rPr>
          <w:rFonts w:hint="eastAsia"/>
        </w:rPr>
        <w:t>42.</w:t>
      </w:r>
      <w:r>
        <w:rPr>
          <w:rFonts w:hint="eastAsia"/>
        </w:rPr>
        <w:t>【听音指导】描述性的写作能提供什么</w:t>
      </w:r>
      <w:r>
        <w:rPr>
          <w:rFonts w:hint="eastAsia"/>
        </w:rPr>
        <w:t>?</w:t>
      </w:r>
      <w:r>
        <w:rPr>
          <w:rFonts w:hint="eastAsia"/>
        </w:rPr>
        <w:t>立刻就想到形象、印象。</w:t>
      </w:r>
      <w:r>
        <w:rPr>
          <w:rFonts w:hint="eastAsia"/>
        </w:rPr>
        <w:t>image</w:t>
      </w:r>
      <w:r>
        <w:rPr>
          <w:rFonts w:hint="eastAsia"/>
        </w:rPr>
        <w:t>这个词很容易填出。</w:t>
      </w:r>
    </w:p>
    <w:p w14:paraId="7940BF3F" w14:textId="77777777" w:rsidR="00F22C9E" w:rsidRDefault="00F22C9E" w:rsidP="00F22C9E">
      <w:pPr>
        <w:spacing w:line="120" w:lineRule="atLeast"/>
        <w:rPr>
          <w:rFonts w:hint="eastAsia"/>
        </w:rPr>
      </w:pPr>
      <w:r>
        <w:rPr>
          <w:rFonts w:hint="eastAsia"/>
        </w:rPr>
        <w:t xml:space="preserve">　　</w:t>
      </w:r>
      <w:r>
        <w:rPr>
          <w:rFonts w:hint="eastAsia"/>
        </w:rPr>
        <w:t>43.</w:t>
      </w:r>
      <w:r>
        <w:rPr>
          <w:rFonts w:hint="eastAsia"/>
        </w:rPr>
        <w:t>【听音指导】作曲家所用的音乐器具，自然为</w:t>
      </w:r>
      <w:r>
        <w:rPr>
          <w:rFonts w:hint="eastAsia"/>
        </w:rPr>
        <w:t>musical instrument</w:t>
      </w:r>
      <w:r>
        <w:rPr>
          <w:rFonts w:hint="eastAsia"/>
        </w:rPr>
        <w:t>。然而此空需要注意的是它的复数形式。</w:t>
      </w:r>
    </w:p>
    <w:p w14:paraId="43F5BB07" w14:textId="77777777" w:rsidR="00F22C9E" w:rsidRDefault="00F22C9E" w:rsidP="00F22C9E">
      <w:pPr>
        <w:spacing w:line="120" w:lineRule="atLeast"/>
        <w:rPr>
          <w:rFonts w:hint="eastAsia"/>
        </w:rPr>
      </w:pPr>
      <w:r>
        <w:rPr>
          <w:rFonts w:hint="eastAsia"/>
        </w:rPr>
        <w:t xml:space="preserve">　　</w:t>
      </w:r>
      <w:r>
        <w:rPr>
          <w:rFonts w:hint="eastAsia"/>
        </w:rPr>
        <w:t>44.</w:t>
      </w:r>
      <w:r>
        <w:rPr>
          <w:rFonts w:hint="eastAsia"/>
        </w:rPr>
        <w:t>【听音指导】此段讲述的是</w:t>
      </w:r>
      <w:r>
        <w:rPr>
          <w:rFonts w:hint="eastAsia"/>
        </w:rPr>
        <w:t>descriptive writing</w:t>
      </w:r>
      <w:r>
        <w:rPr>
          <w:rFonts w:hint="eastAsia"/>
        </w:rPr>
        <w:t>，此句位于本段的最后一句，应为总结性话语。答案为</w:t>
      </w:r>
      <w:r>
        <w:rPr>
          <w:rFonts w:hint="eastAsia"/>
        </w:rPr>
        <w:t>Descriptive writing in the humanities, particularly in literature is often mixed with critical writing</w:t>
      </w:r>
      <w:r>
        <w:rPr>
          <w:rFonts w:hint="eastAsia"/>
        </w:rPr>
        <w:t>。</w:t>
      </w:r>
      <w:r>
        <w:rPr>
          <w:rFonts w:hint="eastAsia"/>
        </w:rPr>
        <w:t>particularly</w:t>
      </w:r>
      <w:r>
        <w:rPr>
          <w:rFonts w:hint="eastAsia"/>
        </w:rPr>
        <w:t>可替换为</w:t>
      </w:r>
      <w:r>
        <w:rPr>
          <w:rFonts w:hint="eastAsia"/>
        </w:rPr>
        <w:t>especially</w:t>
      </w:r>
      <w:r>
        <w:rPr>
          <w:rFonts w:hint="eastAsia"/>
        </w:rPr>
        <w:t>，</w:t>
      </w:r>
      <w:r>
        <w:rPr>
          <w:rFonts w:hint="eastAsia"/>
        </w:rPr>
        <w:t>be mixed with</w:t>
      </w:r>
      <w:r>
        <w:rPr>
          <w:rFonts w:hint="eastAsia"/>
        </w:rPr>
        <w:t>意为“与……混合”。也可写为</w:t>
      </w:r>
      <w:r>
        <w:rPr>
          <w:rFonts w:hint="eastAsia"/>
        </w:rPr>
        <w:t>Descriptive writing is mixed with critical writing</w:t>
      </w:r>
      <w:r>
        <w:rPr>
          <w:rFonts w:hint="eastAsia"/>
        </w:rPr>
        <w:t>，那么既保留了句子的大意，而且也能规避如</w:t>
      </w:r>
      <w:r>
        <w:rPr>
          <w:rFonts w:hint="eastAsia"/>
        </w:rPr>
        <w:t>particularly</w:t>
      </w:r>
      <w:r>
        <w:rPr>
          <w:rFonts w:hint="eastAsia"/>
        </w:rPr>
        <w:t>这样的长难词。采分点为</w:t>
      </w:r>
      <w:r>
        <w:rPr>
          <w:rFonts w:hint="eastAsia"/>
        </w:rPr>
        <w:t>descriptive writing</w:t>
      </w:r>
      <w:r>
        <w:rPr>
          <w:rFonts w:hint="eastAsia"/>
        </w:rPr>
        <w:t>和</w:t>
      </w:r>
      <w:r>
        <w:rPr>
          <w:rFonts w:hint="eastAsia"/>
        </w:rPr>
        <w:t>critical writing</w:t>
      </w:r>
      <w:r>
        <w:rPr>
          <w:rFonts w:hint="eastAsia"/>
        </w:rPr>
        <w:t>。</w:t>
      </w:r>
    </w:p>
    <w:p w14:paraId="4514C366" w14:textId="77777777" w:rsidR="00F22C9E" w:rsidRDefault="00F22C9E" w:rsidP="00F22C9E">
      <w:pPr>
        <w:spacing w:line="120" w:lineRule="atLeast"/>
        <w:rPr>
          <w:rFonts w:hint="eastAsia"/>
        </w:rPr>
      </w:pPr>
      <w:r>
        <w:rPr>
          <w:rFonts w:hint="eastAsia"/>
        </w:rPr>
        <w:t xml:space="preserve">　　</w:t>
      </w:r>
      <w:r>
        <w:rPr>
          <w:rFonts w:hint="eastAsia"/>
        </w:rPr>
        <w:t>45.</w:t>
      </w:r>
      <w:r>
        <w:rPr>
          <w:rFonts w:hint="eastAsia"/>
        </w:rPr>
        <w:t>【听音指导】此段讲述的是</w:t>
      </w:r>
      <w:r>
        <w:rPr>
          <w:rFonts w:hint="eastAsia"/>
        </w:rPr>
        <w:t>processing writing</w:t>
      </w:r>
      <w:r>
        <w:rPr>
          <w:rFonts w:hint="eastAsia"/>
        </w:rPr>
        <w:t>，按照惯例此句为对其的总结性解释。</w:t>
      </w:r>
      <w:r>
        <w:rPr>
          <w:rFonts w:hint="eastAsia"/>
        </w:rPr>
        <w:t>shoot a film</w:t>
      </w:r>
      <w:r>
        <w:rPr>
          <w:rFonts w:hint="eastAsia"/>
        </w:rPr>
        <w:t>，意为拍电影。采分点为</w:t>
      </w:r>
      <w:r>
        <w:rPr>
          <w:rFonts w:hint="eastAsia"/>
        </w:rPr>
        <w:t>how to do something</w:t>
      </w:r>
      <w:r>
        <w:rPr>
          <w:rFonts w:hint="eastAsia"/>
        </w:rPr>
        <w:t>和</w:t>
      </w:r>
      <w:r>
        <w:rPr>
          <w:rFonts w:hint="eastAsia"/>
        </w:rPr>
        <w:t xml:space="preserve"> technique</w:t>
      </w:r>
      <w:r>
        <w:rPr>
          <w:rFonts w:hint="eastAsia"/>
        </w:rPr>
        <w:t>。</w:t>
      </w:r>
    </w:p>
    <w:p w14:paraId="48990150" w14:textId="77777777" w:rsidR="00F22C9E" w:rsidRDefault="00F22C9E" w:rsidP="00F22C9E">
      <w:pPr>
        <w:spacing w:line="120" w:lineRule="atLeast"/>
        <w:rPr>
          <w:rFonts w:hint="eastAsia"/>
        </w:rPr>
      </w:pPr>
      <w:r>
        <w:rPr>
          <w:rFonts w:hint="eastAsia"/>
        </w:rPr>
        <w:t xml:space="preserve">　　</w:t>
      </w:r>
      <w:r>
        <w:rPr>
          <w:rFonts w:hint="eastAsia"/>
        </w:rPr>
        <w:t>46.</w:t>
      </w:r>
      <w:r>
        <w:rPr>
          <w:rFonts w:hint="eastAsia"/>
        </w:rPr>
        <w:t>【听音指导】整篇文章为总分式，先总述了三种写作题材，然后分别讲述每种写作题材的适用范围。此空独立成句，很可能论述三部分适用范围的交集。采分点为</w:t>
      </w:r>
      <w:r>
        <w:rPr>
          <w:rFonts w:hint="eastAsia"/>
        </w:rPr>
        <w:t>more than one type of technique is used in writing</w:t>
      </w:r>
      <w:r>
        <w:rPr>
          <w:rFonts w:hint="eastAsia"/>
        </w:rPr>
        <w:t>。</w:t>
      </w:r>
    </w:p>
    <w:p w14:paraId="30D42B10" w14:textId="77777777" w:rsidR="00F22C9E" w:rsidRDefault="00F22C9E" w:rsidP="00F22C9E">
      <w:pPr>
        <w:spacing w:line="120" w:lineRule="atLeast"/>
        <w:rPr>
          <w:rFonts w:hint="eastAsia"/>
        </w:rPr>
      </w:pPr>
      <w:r>
        <w:rPr>
          <w:rFonts w:hint="eastAsia"/>
        </w:rPr>
        <w:t xml:space="preserve">　　全文精译</w:t>
      </w:r>
    </w:p>
    <w:p w14:paraId="5684C5D9" w14:textId="77777777" w:rsidR="00F22C9E" w:rsidRDefault="00F22C9E" w:rsidP="00F22C9E">
      <w:pPr>
        <w:spacing w:line="120" w:lineRule="atLeast"/>
        <w:rPr>
          <w:rFonts w:hint="eastAsia"/>
        </w:rPr>
      </w:pPr>
      <w:r>
        <w:rPr>
          <w:rFonts w:hint="eastAsia"/>
        </w:rPr>
        <w:t xml:space="preserve">　　在人文学科中，作者可以通过多种写作方式告知读者信息。这些方法可分为三类信息写作题材：事实性的，描述性的和解说性的。事实性写作提供了一位作家、作曲家或艺术家或者是一种音乐、文学或艺术的背景信息。事实性写作包括封面上的说明和专辑封面，较长的作品如音乐鉴赏课中可能读到的描述一种音乐风格的文章。这种写作题材为人文学科研究提供了依据。</w:t>
      </w:r>
    </w:p>
    <w:p w14:paraId="3EA70926" w14:textId="77777777" w:rsidR="00F22C9E" w:rsidRDefault="00F22C9E" w:rsidP="00F22C9E">
      <w:pPr>
        <w:spacing w:line="120" w:lineRule="atLeast"/>
        <w:rPr>
          <w:rFonts w:hint="eastAsia"/>
        </w:rPr>
      </w:pPr>
      <w:r>
        <w:rPr>
          <w:rFonts w:hint="eastAsia"/>
        </w:rPr>
        <w:lastRenderedPageBreak/>
        <w:t xml:space="preserve">　　正如它的名字所暗示的，描写性写作指简单的描述或为一段音乐、一种艺术和文学树立一种形象。例如，描写性写作可能介绍一位艺术家在画中用过的色彩，或一位乐器作曲家在音乐作品中所用的乐器。通过具体描述，在读者的脑海里留下声音的图画。人文学科中的描写性写作，特别在文学中，经常与评论式写作共同使用。</w:t>
      </w:r>
    </w:p>
    <w:p w14:paraId="2916BF30" w14:textId="77777777" w:rsidR="00F22C9E" w:rsidRDefault="00F22C9E" w:rsidP="00F22C9E">
      <w:pPr>
        <w:spacing w:line="120" w:lineRule="atLeast"/>
        <w:rPr>
          <w:rFonts w:hint="eastAsia"/>
        </w:rPr>
      </w:pPr>
      <w:r>
        <w:rPr>
          <w:rFonts w:hint="eastAsia"/>
        </w:rPr>
        <w:t xml:space="preserve">　　解说性写作是解释会带来某种结果的一系列的行动。它告诉读者如何做某事，例如，拍电影的技术。这种写作往往用于艺术中，因为理解艺术家如何创造了一种特定效果是很重要的。在一篇指定的信息写作中，作者可以运用多种写作技巧。</w:t>
      </w:r>
    </w:p>
    <w:p w14:paraId="68B159BE" w14:textId="77777777" w:rsidR="00F22C9E" w:rsidRDefault="00F22C9E" w:rsidP="00F22C9E">
      <w:pPr>
        <w:spacing w:line="120" w:lineRule="atLeast"/>
        <w:rPr>
          <w:rFonts w:hint="eastAsia"/>
        </w:rPr>
      </w:pPr>
      <w:r>
        <w:rPr>
          <w:rFonts w:hint="eastAsia"/>
        </w:rPr>
        <w:t xml:space="preserve">　　</w:t>
      </w:r>
      <w:r>
        <w:rPr>
          <w:rFonts w:hint="eastAsia"/>
        </w:rPr>
        <w:t>Part IV Reading Comprehension</w:t>
      </w:r>
    </w:p>
    <w:p w14:paraId="76CCCEE6" w14:textId="77777777" w:rsidR="00F22C9E" w:rsidRDefault="00F22C9E" w:rsidP="00F22C9E">
      <w:pPr>
        <w:spacing w:line="120" w:lineRule="atLeast"/>
        <w:rPr>
          <w:rFonts w:hint="eastAsia"/>
        </w:rPr>
      </w:pPr>
      <w:r>
        <w:rPr>
          <w:rFonts w:hint="eastAsia"/>
        </w:rPr>
        <w:t xml:space="preserve">　　</w:t>
      </w:r>
      <w:r>
        <w:rPr>
          <w:rFonts w:hint="eastAsia"/>
        </w:rPr>
        <w:t>Section A</w:t>
      </w:r>
    </w:p>
    <w:p w14:paraId="2A2A3794" w14:textId="77777777" w:rsidR="00F22C9E" w:rsidRDefault="00F22C9E" w:rsidP="00F22C9E">
      <w:pPr>
        <w:spacing w:line="120" w:lineRule="atLeast"/>
        <w:rPr>
          <w:rFonts w:hint="eastAsia"/>
        </w:rPr>
      </w:pPr>
      <w:r>
        <w:rPr>
          <w:rFonts w:hint="eastAsia"/>
        </w:rPr>
        <w:t xml:space="preserve">　　篇章结构</w:t>
      </w:r>
    </w:p>
    <w:p w14:paraId="30A30381" w14:textId="77777777" w:rsidR="00F22C9E" w:rsidRDefault="00F22C9E" w:rsidP="00F22C9E">
      <w:pPr>
        <w:spacing w:line="120" w:lineRule="atLeast"/>
        <w:rPr>
          <w:rFonts w:hint="eastAsia"/>
        </w:rPr>
      </w:pPr>
      <w:r>
        <w:rPr>
          <w:rFonts w:hint="eastAsia"/>
        </w:rPr>
        <w:t xml:space="preserve">　　全文共分为七段。第一段介绍了本文的主题——双职工家庭中，父亲可能比母亲对于孩子语言的发展有更大的影响力。第二至六段介绍研究者们对九十二个家庭的孩子的活动以及父母与之交流的语言进行了跟踪、调查，最后，当孩子们三岁时，研究者们对孩子进行了标准化的语言测试，并对他们的言语进行了分析。研究者们发现父亲而非母亲的言语对孩子更有影响。最后一段，那达亚•潘克索发说可能因为在研究中能力强的母亲已经对孩子的言语发展产生了很大的影响，或者可能母亲起作用的方式在研究中没有测量。</w:t>
      </w:r>
    </w:p>
    <w:p w14:paraId="78CA446D" w14:textId="77777777" w:rsidR="00F22C9E" w:rsidRDefault="00F22C9E" w:rsidP="00F22C9E">
      <w:pPr>
        <w:spacing w:line="120" w:lineRule="atLeast"/>
        <w:rPr>
          <w:rFonts w:hint="eastAsia"/>
        </w:rPr>
      </w:pPr>
      <w:r>
        <w:rPr>
          <w:rFonts w:hint="eastAsia"/>
        </w:rPr>
        <w:t xml:space="preserve">　　词汇热身</w:t>
      </w:r>
    </w:p>
    <w:p w14:paraId="02AFFE44" w14:textId="77777777" w:rsidR="00F22C9E" w:rsidRDefault="00F22C9E" w:rsidP="00F22C9E">
      <w:pPr>
        <w:spacing w:line="120" w:lineRule="atLeast"/>
        <w:rPr>
          <w:rFonts w:hint="eastAsia"/>
        </w:rPr>
      </w:pPr>
      <w:r>
        <w:rPr>
          <w:rFonts w:hint="eastAsia"/>
        </w:rPr>
        <w:t xml:space="preserve">　　【名词】</w:t>
      </w:r>
      <w:r>
        <w:rPr>
          <w:rFonts w:hint="eastAsia"/>
        </w:rPr>
        <w:t xml:space="preserve">aspects </w:t>
      </w:r>
      <w:r>
        <w:rPr>
          <w:rFonts w:hint="eastAsia"/>
        </w:rPr>
        <w:t>方面</w:t>
      </w:r>
      <w:r>
        <w:rPr>
          <w:rFonts w:hint="eastAsia"/>
        </w:rPr>
        <w:t xml:space="preserve">;characters </w:t>
      </w:r>
      <w:r>
        <w:rPr>
          <w:rFonts w:hint="eastAsia"/>
        </w:rPr>
        <w:t>性质，特征</w:t>
      </w:r>
      <w:r>
        <w:rPr>
          <w:rFonts w:hint="eastAsia"/>
        </w:rPr>
        <w:t xml:space="preserve">;quality </w:t>
      </w:r>
      <w:r>
        <w:rPr>
          <w:rFonts w:hint="eastAsia"/>
        </w:rPr>
        <w:t>质量</w:t>
      </w:r>
    </w:p>
    <w:p w14:paraId="34BA2323" w14:textId="77777777" w:rsidR="00F22C9E" w:rsidRDefault="00F22C9E" w:rsidP="00F22C9E">
      <w:pPr>
        <w:spacing w:line="120" w:lineRule="atLeast"/>
        <w:rPr>
          <w:rFonts w:hint="eastAsia"/>
        </w:rPr>
      </w:pPr>
      <w:r>
        <w:rPr>
          <w:rFonts w:hint="eastAsia"/>
        </w:rPr>
        <w:t xml:space="preserve">　　【动词】</w:t>
      </w:r>
      <w:r>
        <w:rPr>
          <w:rFonts w:hint="eastAsia"/>
        </w:rPr>
        <w:t xml:space="preserve">analyzed </w:t>
      </w:r>
      <w:r>
        <w:rPr>
          <w:rFonts w:hint="eastAsia"/>
        </w:rPr>
        <w:t>分析</w:t>
      </w:r>
      <w:r>
        <w:rPr>
          <w:rFonts w:hint="eastAsia"/>
        </w:rPr>
        <w:t>;established</w:t>
      </w:r>
      <w:r>
        <w:rPr>
          <w:rFonts w:hint="eastAsia"/>
        </w:rPr>
        <w:t>确定的，证实的</w:t>
      </w:r>
      <w:r>
        <w:rPr>
          <w:rFonts w:hint="eastAsia"/>
        </w:rPr>
        <w:t xml:space="preserve">; quoted </w:t>
      </w:r>
      <w:r>
        <w:rPr>
          <w:rFonts w:hint="eastAsia"/>
        </w:rPr>
        <w:t>引用</w:t>
      </w:r>
      <w:r>
        <w:rPr>
          <w:rFonts w:hint="eastAsia"/>
        </w:rPr>
        <w:t xml:space="preserve">;recruited </w:t>
      </w:r>
      <w:r>
        <w:rPr>
          <w:rFonts w:hint="eastAsia"/>
        </w:rPr>
        <w:t>招聘，招募</w:t>
      </w:r>
      <w:r>
        <w:rPr>
          <w:rFonts w:hint="eastAsia"/>
        </w:rPr>
        <w:t xml:space="preserve">;contributing </w:t>
      </w:r>
      <w:r>
        <w:rPr>
          <w:rFonts w:hint="eastAsia"/>
        </w:rPr>
        <w:t>贡献，捐献</w:t>
      </w:r>
      <w:r>
        <w:rPr>
          <w:rFonts w:hint="eastAsia"/>
        </w:rPr>
        <w:t xml:space="preserve">;describing </w:t>
      </w:r>
      <w:r>
        <w:rPr>
          <w:rFonts w:hint="eastAsia"/>
        </w:rPr>
        <w:t>描述</w:t>
      </w:r>
      <w:r>
        <w:rPr>
          <w:rFonts w:hint="eastAsia"/>
        </w:rPr>
        <w:t xml:space="preserve">;recording </w:t>
      </w:r>
      <w:r>
        <w:rPr>
          <w:rFonts w:hint="eastAsia"/>
        </w:rPr>
        <w:t>记录</w:t>
      </w:r>
    </w:p>
    <w:p w14:paraId="63E2C48A" w14:textId="77777777" w:rsidR="00F22C9E" w:rsidRDefault="00F22C9E" w:rsidP="00F22C9E">
      <w:pPr>
        <w:spacing w:line="120" w:lineRule="atLeast"/>
        <w:rPr>
          <w:rFonts w:hint="eastAsia"/>
        </w:rPr>
      </w:pPr>
      <w:r>
        <w:rPr>
          <w:rFonts w:hint="eastAsia"/>
        </w:rPr>
        <w:t xml:space="preserve">　　【形容词】</w:t>
      </w:r>
      <w:r>
        <w:rPr>
          <w:rFonts w:hint="eastAsia"/>
        </w:rPr>
        <w:t xml:space="preserve">total </w:t>
      </w:r>
      <w:r>
        <w:rPr>
          <w:rFonts w:hint="eastAsia"/>
        </w:rPr>
        <w:t>总共的，总计的</w:t>
      </w:r>
      <w:r>
        <w:rPr>
          <w:rFonts w:hint="eastAsia"/>
        </w:rPr>
        <w:t xml:space="preserve">;unconscious </w:t>
      </w:r>
      <w:r>
        <w:rPr>
          <w:rFonts w:hint="eastAsia"/>
        </w:rPr>
        <w:t>不知道的，无意识的</w:t>
      </w:r>
      <w:r>
        <w:rPr>
          <w:rFonts w:hint="eastAsia"/>
        </w:rPr>
        <w:t>;unsure</w:t>
      </w:r>
      <w:r>
        <w:rPr>
          <w:rFonts w:hint="eastAsia"/>
        </w:rPr>
        <w:t>不确定</w:t>
      </w:r>
      <w:r>
        <w:rPr>
          <w:rFonts w:hint="eastAsia"/>
        </w:rPr>
        <w:t>;</w:t>
      </w:r>
    </w:p>
    <w:p w14:paraId="0D9AD646" w14:textId="77777777" w:rsidR="00F22C9E" w:rsidRDefault="00F22C9E" w:rsidP="00F22C9E">
      <w:pPr>
        <w:spacing w:line="120" w:lineRule="atLeast"/>
        <w:rPr>
          <w:rFonts w:hint="eastAsia"/>
        </w:rPr>
      </w:pPr>
      <w:r>
        <w:rPr>
          <w:rFonts w:hint="eastAsia"/>
        </w:rPr>
        <w:t xml:space="preserve">　　【副词】</w:t>
      </w:r>
      <w:r>
        <w:rPr>
          <w:rFonts w:hint="eastAsia"/>
        </w:rPr>
        <w:t xml:space="preserve">yet </w:t>
      </w:r>
      <w:r>
        <w:rPr>
          <w:rFonts w:hint="eastAsia"/>
        </w:rPr>
        <w:t>还，仍旧</w:t>
      </w:r>
      <w:r>
        <w:rPr>
          <w:rFonts w:hint="eastAsia"/>
        </w:rPr>
        <w:t xml:space="preserve">;already </w:t>
      </w:r>
      <w:r>
        <w:rPr>
          <w:rFonts w:hint="eastAsia"/>
        </w:rPr>
        <w:t>已经</w:t>
      </w:r>
    </w:p>
    <w:p w14:paraId="081B03BD" w14:textId="77777777" w:rsidR="00F22C9E" w:rsidRDefault="00F22C9E" w:rsidP="00F22C9E">
      <w:pPr>
        <w:spacing w:line="120" w:lineRule="atLeast"/>
        <w:rPr>
          <w:rFonts w:hint="eastAsia"/>
        </w:rPr>
      </w:pPr>
      <w:r>
        <w:rPr>
          <w:rFonts w:hint="eastAsia"/>
        </w:rPr>
        <w:t xml:space="preserve">　　难句解析</w:t>
      </w:r>
    </w:p>
    <w:p w14:paraId="0F6B2801" w14:textId="77777777" w:rsidR="00F22C9E" w:rsidRDefault="00F22C9E" w:rsidP="00F22C9E">
      <w:pPr>
        <w:spacing w:line="120" w:lineRule="atLeast"/>
        <w:rPr>
          <w:rFonts w:hint="eastAsia"/>
        </w:rPr>
      </w:pPr>
      <w:r>
        <w:rPr>
          <w:rFonts w:hint="eastAsia"/>
        </w:rPr>
        <w:t xml:space="preserve">　　</w:t>
      </w:r>
      <w:r>
        <w:rPr>
          <w:rFonts w:hint="eastAsia"/>
        </w:rPr>
        <w:t>4. Researchers recruited 92 families form 11 child care centers before their children were a year old, interviewing each to establish income, level of education and child care arrangements.</w:t>
      </w:r>
    </w:p>
    <w:p w14:paraId="1CEA66A3" w14:textId="77777777" w:rsidR="00F22C9E" w:rsidRDefault="00F22C9E" w:rsidP="00F22C9E">
      <w:pPr>
        <w:spacing w:line="120" w:lineRule="atLeast"/>
        <w:rPr>
          <w:rFonts w:hint="eastAsia"/>
        </w:rPr>
      </w:pPr>
      <w:r>
        <w:rPr>
          <w:rFonts w:hint="eastAsia"/>
        </w:rPr>
        <w:t xml:space="preserve">　　【解析】本句的主干是</w:t>
      </w:r>
      <w:r>
        <w:rPr>
          <w:rFonts w:hint="eastAsia"/>
        </w:rPr>
        <w:t>Researchers recruited 92 families</w:t>
      </w:r>
      <w:r>
        <w:rPr>
          <w:rFonts w:hint="eastAsia"/>
        </w:rPr>
        <w:t>，主干之后</w:t>
      </w:r>
      <w:r>
        <w:rPr>
          <w:rFonts w:hint="eastAsia"/>
        </w:rPr>
        <w:t>form 11 child care centers</w:t>
      </w:r>
      <w:r>
        <w:rPr>
          <w:rFonts w:hint="eastAsia"/>
        </w:rPr>
        <w:t>是介词短语作定语</w:t>
      </w:r>
      <w:r>
        <w:rPr>
          <w:rFonts w:hint="eastAsia"/>
        </w:rPr>
        <w:t xml:space="preserve">, </w:t>
      </w:r>
      <w:r>
        <w:rPr>
          <w:rFonts w:hint="eastAsia"/>
        </w:rPr>
        <w:t>修饰</w:t>
      </w:r>
      <w:r>
        <w:rPr>
          <w:rFonts w:hint="eastAsia"/>
        </w:rPr>
        <w:t xml:space="preserve">families, </w:t>
      </w:r>
      <w:r>
        <w:rPr>
          <w:rFonts w:hint="eastAsia"/>
        </w:rPr>
        <w:t>而</w:t>
      </w:r>
      <w:r>
        <w:rPr>
          <w:rFonts w:hint="eastAsia"/>
        </w:rPr>
        <w:t>before their children were a year old</w:t>
      </w:r>
      <w:r>
        <w:rPr>
          <w:rFonts w:hint="eastAsia"/>
        </w:rPr>
        <w:t>是时间状语从句。句子的第二部分</w:t>
      </w:r>
      <w:r>
        <w:rPr>
          <w:rFonts w:hint="eastAsia"/>
        </w:rPr>
        <w:t>interviewing each to</w:t>
      </w:r>
      <w:r>
        <w:rPr>
          <w:rFonts w:hint="eastAsia"/>
        </w:rPr>
        <w:t>…</w:t>
      </w:r>
      <w:r>
        <w:rPr>
          <w:rFonts w:hint="eastAsia"/>
        </w:rPr>
        <w:t xml:space="preserve"> </w:t>
      </w:r>
      <w:r>
        <w:rPr>
          <w:rFonts w:hint="eastAsia"/>
        </w:rPr>
        <w:t>是现在分词短语作谓语</w:t>
      </w:r>
      <w:r>
        <w:rPr>
          <w:rFonts w:hint="eastAsia"/>
        </w:rPr>
        <w:t>recruit</w:t>
      </w:r>
      <w:r>
        <w:rPr>
          <w:rFonts w:hint="eastAsia"/>
        </w:rPr>
        <w:t>的伴随状语。</w:t>
      </w:r>
    </w:p>
    <w:p w14:paraId="67703E80" w14:textId="77777777" w:rsidR="00F22C9E" w:rsidRDefault="00F22C9E" w:rsidP="00F22C9E">
      <w:pPr>
        <w:spacing w:line="120" w:lineRule="atLeast"/>
        <w:rPr>
          <w:rFonts w:hint="eastAsia"/>
        </w:rPr>
      </w:pPr>
      <w:r>
        <w:rPr>
          <w:rFonts w:hint="eastAsia"/>
        </w:rPr>
        <w:t xml:space="preserve">　　【译文】研究者们从十一个幼儿护理中心招募了九十二个家庭，他们的孩子都不到一岁，并且逐一了解他们的收入、受教育状况、以及孩子的照顾情况。</w:t>
      </w:r>
    </w:p>
    <w:p w14:paraId="581A92AF" w14:textId="77777777" w:rsidR="00F22C9E" w:rsidRDefault="00F22C9E" w:rsidP="00F22C9E">
      <w:pPr>
        <w:spacing w:line="120" w:lineRule="atLeast"/>
        <w:rPr>
          <w:rFonts w:hint="eastAsia"/>
        </w:rPr>
      </w:pPr>
      <w:r>
        <w:rPr>
          <w:rFonts w:hint="eastAsia"/>
        </w:rPr>
        <w:t xml:space="preserve">　　</w:t>
      </w:r>
      <w:r>
        <w:rPr>
          <w:rFonts w:hint="eastAsia"/>
        </w:rPr>
        <w:t xml:space="preserve">5. </w:t>
      </w:r>
      <w:r>
        <w:rPr>
          <w:rFonts w:hint="eastAsia"/>
        </w:rPr>
        <w:t>“</w:t>
      </w:r>
      <w:r>
        <w:rPr>
          <w:rFonts w:hint="eastAsia"/>
        </w:rPr>
        <w:t>It</w:t>
      </w:r>
      <w:r>
        <w:rPr>
          <w:rFonts w:hint="eastAsia"/>
        </w:rPr>
        <w:t>’</w:t>
      </w:r>
      <w:r>
        <w:rPr>
          <w:rFonts w:hint="eastAsia"/>
        </w:rPr>
        <w:t>s well established that the mother</w:t>
      </w:r>
      <w:r>
        <w:rPr>
          <w:rFonts w:hint="eastAsia"/>
        </w:rPr>
        <w:t>’</w:t>
      </w:r>
      <w:r>
        <w:rPr>
          <w:rFonts w:hint="eastAsia"/>
        </w:rPr>
        <w:t>s language does have an impact,</w:t>
      </w:r>
      <w:r>
        <w:rPr>
          <w:rFonts w:hint="eastAsia"/>
        </w:rPr>
        <w:t>”</w:t>
      </w:r>
      <w:r>
        <w:rPr>
          <w:rFonts w:hint="eastAsia"/>
        </w:rPr>
        <w:t xml:space="preserve"> said Nadya Pancsofar, the lead author of the study.</w:t>
      </w:r>
    </w:p>
    <w:p w14:paraId="0E7A29C8" w14:textId="77777777" w:rsidR="00F22C9E" w:rsidRDefault="00F22C9E" w:rsidP="00F22C9E">
      <w:pPr>
        <w:spacing w:line="120" w:lineRule="atLeast"/>
        <w:rPr>
          <w:rFonts w:hint="eastAsia"/>
        </w:rPr>
      </w:pPr>
      <w:r>
        <w:rPr>
          <w:rFonts w:hint="eastAsia"/>
        </w:rPr>
        <w:t xml:space="preserve">　　【解析】句中的</w:t>
      </w:r>
      <w:r>
        <w:rPr>
          <w:rFonts w:hint="eastAsia"/>
        </w:rPr>
        <w:t>it</w:t>
      </w:r>
      <w:r>
        <w:rPr>
          <w:rFonts w:hint="eastAsia"/>
        </w:rPr>
        <w:t>是形式主语，真正的主语是</w:t>
      </w:r>
      <w:r>
        <w:rPr>
          <w:rFonts w:hint="eastAsia"/>
        </w:rPr>
        <w:t>that</w:t>
      </w:r>
      <w:r>
        <w:rPr>
          <w:rFonts w:hint="eastAsia"/>
        </w:rPr>
        <w:t>从句。其中</w:t>
      </w:r>
      <w:r>
        <w:rPr>
          <w:rFonts w:hint="eastAsia"/>
        </w:rPr>
        <w:t>It</w:t>
      </w:r>
      <w:r>
        <w:rPr>
          <w:rFonts w:hint="eastAsia"/>
        </w:rPr>
        <w:t>’</w:t>
      </w:r>
      <w:r>
        <w:rPr>
          <w:rFonts w:hint="eastAsia"/>
        </w:rPr>
        <w:t>s well established that</w:t>
      </w:r>
      <w:r>
        <w:rPr>
          <w:rFonts w:hint="eastAsia"/>
        </w:rPr>
        <w:t>…</w:t>
      </w:r>
      <w:r>
        <w:rPr>
          <w:rFonts w:hint="eastAsia"/>
        </w:rPr>
        <w:t xml:space="preserve">, </w:t>
      </w:r>
      <w:r>
        <w:rPr>
          <w:rFonts w:hint="eastAsia"/>
        </w:rPr>
        <w:t>意为“大家公认……”，而真正的主语</w:t>
      </w:r>
      <w:r>
        <w:rPr>
          <w:rFonts w:hint="eastAsia"/>
        </w:rPr>
        <w:t>that the mother</w:t>
      </w:r>
      <w:r>
        <w:rPr>
          <w:rFonts w:hint="eastAsia"/>
        </w:rPr>
        <w:t>’</w:t>
      </w:r>
      <w:r>
        <w:rPr>
          <w:rFonts w:hint="eastAsia"/>
        </w:rPr>
        <w:t>s language does have an impact</w:t>
      </w:r>
      <w:r>
        <w:rPr>
          <w:rFonts w:hint="eastAsia"/>
        </w:rPr>
        <w:t>中的</w:t>
      </w:r>
      <w:r>
        <w:rPr>
          <w:rFonts w:hint="eastAsia"/>
        </w:rPr>
        <w:t>does</w:t>
      </w:r>
      <w:r>
        <w:rPr>
          <w:rFonts w:hint="eastAsia"/>
        </w:rPr>
        <w:t>用来表示强调，意为“的确，确实”。</w:t>
      </w:r>
    </w:p>
    <w:p w14:paraId="7FA187D6" w14:textId="77777777" w:rsidR="00F22C9E" w:rsidRDefault="00F22C9E" w:rsidP="00F22C9E">
      <w:pPr>
        <w:spacing w:line="120" w:lineRule="atLeast"/>
        <w:rPr>
          <w:rFonts w:hint="eastAsia"/>
        </w:rPr>
      </w:pPr>
      <w:r>
        <w:rPr>
          <w:rFonts w:hint="eastAsia"/>
        </w:rPr>
        <w:t xml:space="preserve">　　【译文】该研究的主要作者那达亚•潘克索发说：“大家公认母亲的语言的确有影响力。”</w:t>
      </w:r>
    </w:p>
    <w:p w14:paraId="72E5270F" w14:textId="77777777" w:rsidR="00F22C9E" w:rsidRDefault="00F22C9E" w:rsidP="00F22C9E">
      <w:pPr>
        <w:spacing w:line="120" w:lineRule="atLeast"/>
        <w:rPr>
          <w:rFonts w:hint="eastAsia"/>
        </w:rPr>
      </w:pPr>
      <w:r>
        <w:rPr>
          <w:rFonts w:hint="eastAsia"/>
        </w:rPr>
        <w:t xml:space="preserve">　　试题详解</w:t>
      </w:r>
    </w:p>
    <w:p w14:paraId="5C185046" w14:textId="77777777" w:rsidR="00F22C9E" w:rsidRDefault="00F22C9E" w:rsidP="00F22C9E">
      <w:pPr>
        <w:spacing w:line="120" w:lineRule="atLeast"/>
        <w:rPr>
          <w:rFonts w:hint="eastAsia"/>
        </w:rPr>
      </w:pPr>
      <w:r>
        <w:rPr>
          <w:rFonts w:hint="eastAsia"/>
        </w:rPr>
        <w:t xml:space="preserve">　　</w:t>
      </w:r>
      <w:r>
        <w:rPr>
          <w:rFonts w:hint="eastAsia"/>
        </w:rPr>
        <w:t>47.</w:t>
      </w:r>
      <w:r>
        <w:rPr>
          <w:rFonts w:hint="eastAsia"/>
        </w:rPr>
        <w:t>【快速解题】动词辨义题。</w:t>
      </w:r>
    </w:p>
    <w:p w14:paraId="2BCC87F0" w14:textId="77777777" w:rsidR="00F22C9E" w:rsidRDefault="00F22C9E" w:rsidP="00F22C9E">
      <w:pPr>
        <w:spacing w:line="120" w:lineRule="atLeast"/>
        <w:rPr>
          <w:rFonts w:hint="eastAsia"/>
        </w:rPr>
      </w:pPr>
      <w:r>
        <w:rPr>
          <w:rFonts w:hint="eastAsia"/>
        </w:rPr>
        <w:t xml:space="preserve">　　</w:t>
      </w:r>
      <w:r>
        <w:rPr>
          <w:rFonts w:hint="eastAsia"/>
        </w:rPr>
        <w:t>K</w:t>
      </w:r>
      <w:r>
        <w:rPr>
          <w:rFonts w:hint="eastAsia"/>
        </w:rPr>
        <w:t>【火眼金睛】本句缺少谓语，根据句中</w:t>
      </w:r>
      <w:r>
        <w:rPr>
          <w:rFonts w:hint="eastAsia"/>
        </w:rPr>
        <w:t>before</w:t>
      </w:r>
      <w:r>
        <w:rPr>
          <w:rFonts w:hint="eastAsia"/>
        </w:rPr>
        <w:t>引导的时间状语从句中的过去时态，可以断定谓语动词应使用过去时。根据句意，备选动词中</w:t>
      </w:r>
      <w:r>
        <w:rPr>
          <w:rFonts w:hint="eastAsia"/>
        </w:rPr>
        <w:t>recruited</w:t>
      </w:r>
      <w:r>
        <w:rPr>
          <w:rFonts w:hint="eastAsia"/>
        </w:rPr>
        <w:t>符合题意。此外备选词中</w:t>
      </w:r>
      <w:r>
        <w:rPr>
          <w:rFonts w:hint="eastAsia"/>
        </w:rPr>
        <w:t>analyzed</w:t>
      </w:r>
      <w:r>
        <w:rPr>
          <w:rFonts w:hint="eastAsia"/>
        </w:rPr>
        <w:t>是强干扰项，但其实并不合适，因为“研究者们分析了</w:t>
      </w:r>
      <w:r>
        <w:rPr>
          <w:rFonts w:hint="eastAsia"/>
        </w:rPr>
        <w:t>92</w:t>
      </w:r>
      <w:r>
        <w:rPr>
          <w:rFonts w:hint="eastAsia"/>
        </w:rPr>
        <w:t>个家庭……，并且逐一询问了他们的收入、受教育状况、孩子的照顾情况。”其中“分析”与“逐一询问”在逻辑意义上不符。</w:t>
      </w:r>
    </w:p>
    <w:p w14:paraId="6087DB5A" w14:textId="77777777" w:rsidR="00F22C9E" w:rsidRDefault="00F22C9E" w:rsidP="00F22C9E">
      <w:pPr>
        <w:spacing w:line="120" w:lineRule="atLeast"/>
        <w:rPr>
          <w:rFonts w:hint="eastAsia"/>
        </w:rPr>
      </w:pPr>
      <w:r>
        <w:rPr>
          <w:rFonts w:hint="eastAsia"/>
        </w:rPr>
        <w:t xml:space="preserve">　　</w:t>
      </w:r>
      <w:r>
        <w:rPr>
          <w:rFonts w:hint="eastAsia"/>
        </w:rPr>
        <w:t>48.</w:t>
      </w:r>
      <w:r>
        <w:rPr>
          <w:rFonts w:hint="eastAsia"/>
        </w:rPr>
        <w:t>【快速解题】动词辨义题。</w:t>
      </w:r>
    </w:p>
    <w:p w14:paraId="56F6EB61" w14:textId="77777777" w:rsidR="00F22C9E" w:rsidRDefault="00F22C9E" w:rsidP="00F22C9E">
      <w:pPr>
        <w:spacing w:line="120" w:lineRule="atLeast"/>
        <w:rPr>
          <w:rFonts w:hint="eastAsia"/>
        </w:rPr>
      </w:pPr>
      <w:r>
        <w:rPr>
          <w:rFonts w:hint="eastAsia"/>
        </w:rPr>
        <w:t xml:space="preserve">　　</w:t>
      </w:r>
      <w:r>
        <w:rPr>
          <w:rFonts w:hint="eastAsia"/>
        </w:rPr>
        <w:t>J</w:t>
      </w:r>
      <w:r>
        <w:rPr>
          <w:rFonts w:hint="eastAsia"/>
        </w:rPr>
        <w:t>【火眼金睛】空格处在</w:t>
      </w:r>
      <w:r>
        <w:rPr>
          <w:rFonts w:hint="eastAsia"/>
        </w:rPr>
        <w:t>with</w:t>
      </w:r>
      <w:r>
        <w:rPr>
          <w:rFonts w:hint="eastAsia"/>
        </w:rPr>
        <w:t>短语中，且应该作宾语</w:t>
      </w:r>
      <w:r>
        <w:rPr>
          <w:rFonts w:hint="eastAsia"/>
        </w:rPr>
        <w:t xml:space="preserve">parents </w:t>
      </w:r>
      <w:r>
        <w:rPr>
          <w:rFonts w:hint="eastAsia"/>
        </w:rPr>
        <w:t>的补足语。根据句意可知此处应为“研究人员将他们与父母双方在家自由玩耍的情景录制下来，并记录他们所有的谈话。”可以看出此处需填一个动名词，并含有“记录”的意思，备选动词中</w:t>
      </w:r>
      <w:r>
        <w:rPr>
          <w:rFonts w:hint="eastAsia"/>
        </w:rPr>
        <w:t xml:space="preserve">recording </w:t>
      </w:r>
      <w:r>
        <w:rPr>
          <w:rFonts w:hint="eastAsia"/>
        </w:rPr>
        <w:t>符合题意。</w:t>
      </w:r>
    </w:p>
    <w:p w14:paraId="59B0C05A" w14:textId="77777777" w:rsidR="00F22C9E" w:rsidRDefault="00F22C9E" w:rsidP="00F22C9E">
      <w:pPr>
        <w:spacing w:line="120" w:lineRule="atLeast"/>
        <w:rPr>
          <w:rFonts w:hint="eastAsia"/>
        </w:rPr>
      </w:pPr>
      <w:r>
        <w:rPr>
          <w:rFonts w:hint="eastAsia"/>
        </w:rPr>
        <w:t xml:space="preserve">　　</w:t>
      </w:r>
      <w:r>
        <w:rPr>
          <w:rFonts w:hint="eastAsia"/>
        </w:rPr>
        <w:t>49.</w:t>
      </w:r>
      <w:r>
        <w:rPr>
          <w:rFonts w:hint="eastAsia"/>
        </w:rPr>
        <w:t>【快速解题】动词辨义题。</w:t>
      </w:r>
    </w:p>
    <w:p w14:paraId="6CD02DE9" w14:textId="77777777" w:rsidR="00F22C9E" w:rsidRDefault="00F22C9E" w:rsidP="00F22C9E">
      <w:pPr>
        <w:spacing w:line="120" w:lineRule="atLeast"/>
        <w:rPr>
          <w:rFonts w:hint="eastAsia"/>
        </w:rPr>
      </w:pPr>
      <w:r>
        <w:rPr>
          <w:rFonts w:hint="eastAsia"/>
        </w:rPr>
        <w:t xml:space="preserve">　　</w:t>
      </w:r>
      <w:r>
        <w:rPr>
          <w:rFonts w:hint="eastAsia"/>
        </w:rPr>
        <w:t>L</w:t>
      </w:r>
      <w:r>
        <w:rPr>
          <w:rFonts w:hint="eastAsia"/>
        </w:rPr>
        <w:t>【火眼金睛】空格位于</w:t>
      </w:r>
      <w:r>
        <w:rPr>
          <w:rFonts w:hint="eastAsia"/>
        </w:rPr>
        <w:t xml:space="preserve">the </w:t>
      </w:r>
      <w:r>
        <w:rPr>
          <w:rFonts w:hint="eastAsia"/>
        </w:rPr>
        <w:t>与</w:t>
      </w:r>
      <w:r>
        <w:rPr>
          <w:rFonts w:hint="eastAsia"/>
        </w:rPr>
        <w:t>number</w:t>
      </w:r>
      <w:r>
        <w:rPr>
          <w:rFonts w:hint="eastAsia"/>
        </w:rPr>
        <w:t>之间，可知此处需填入一个形容词作定语。备选形容词中</w:t>
      </w:r>
      <w:r>
        <w:rPr>
          <w:rFonts w:hint="eastAsia"/>
        </w:rPr>
        <w:t xml:space="preserve">total </w:t>
      </w:r>
      <w:r>
        <w:rPr>
          <w:rFonts w:hint="eastAsia"/>
        </w:rPr>
        <w:t>符合题意，意为“父母亲话语总的数量”。</w:t>
      </w:r>
    </w:p>
    <w:p w14:paraId="097E2F18" w14:textId="77777777" w:rsidR="00F22C9E" w:rsidRDefault="00F22C9E" w:rsidP="00F22C9E">
      <w:pPr>
        <w:spacing w:line="120" w:lineRule="atLeast"/>
        <w:rPr>
          <w:rFonts w:hint="eastAsia"/>
        </w:rPr>
      </w:pPr>
      <w:r>
        <w:rPr>
          <w:rFonts w:hint="eastAsia"/>
        </w:rPr>
        <w:t xml:space="preserve">　　</w:t>
      </w:r>
      <w:r>
        <w:rPr>
          <w:rFonts w:hint="eastAsia"/>
        </w:rPr>
        <w:t>50.</w:t>
      </w:r>
      <w:r>
        <w:rPr>
          <w:rFonts w:hint="eastAsia"/>
        </w:rPr>
        <w:t>【快速解题】名词辨义题。</w:t>
      </w:r>
    </w:p>
    <w:p w14:paraId="48E1717A"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【火眼金睛】空格位于</w:t>
      </w:r>
      <w:r>
        <w:rPr>
          <w:rFonts w:hint="eastAsia"/>
        </w:rPr>
        <w:t xml:space="preserve">other </w:t>
      </w:r>
      <w:r>
        <w:rPr>
          <w:rFonts w:hint="eastAsia"/>
        </w:rPr>
        <w:t>之后，可知此处需填入名词，备选名词只有</w:t>
      </w:r>
      <w:r>
        <w:rPr>
          <w:rFonts w:hint="eastAsia"/>
        </w:rPr>
        <w:t>aspects</w:t>
      </w:r>
      <w:r>
        <w:rPr>
          <w:rFonts w:hint="eastAsia"/>
        </w:rPr>
        <w:t>符合题意，意为“科学家们测量了父母亲话语总的数量，使用不同词汇的数量，他们的语句的复杂程度以及他们语言的其他方面。”</w:t>
      </w:r>
    </w:p>
    <w:p w14:paraId="0BCB3349" w14:textId="77777777" w:rsidR="00F22C9E" w:rsidRDefault="00F22C9E" w:rsidP="00F22C9E">
      <w:pPr>
        <w:spacing w:line="120" w:lineRule="atLeast"/>
        <w:rPr>
          <w:rFonts w:hint="eastAsia"/>
        </w:rPr>
      </w:pPr>
      <w:r>
        <w:rPr>
          <w:rFonts w:hint="eastAsia"/>
        </w:rPr>
        <w:t>51.</w:t>
      </w:r>
      <w:r>
        <w:rPr>
          <w:rFonts w:hint="eastAsia"/>
        </w:rPr>
        <w:t>【快速解题】动词辨义题。</w:t>
      </w:r>
    </w:p>
    <w:p w14:paraId="0D7B2275"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【火眼金睛】空格在主语</w:t>
      </w:r>
      <w:r>
        <w:rPr>
          <w:rFonts w:hint="eastAsia"/>
        </w:rPr>
        <w:t>the researchers</w:t>
      </w:r>
      <w:r>
        <w:rPr>
          <w:rFonts w:hint="eastAsia"/>
        </w:rPr>
        <w:t>之后，可知此处应填入谓语动词的过去时态。剩余的备选动词中</w:t>
      </w:r>
      <w:r>
        <w:rPr>
          <w:rFonts w:hint="eastAsia"/>
        </w:rPr>
        <w:lastRenderedPageBreak/>
        <w:t xml:space="preserve">analyzed </w:t>
      </w:r>
      <w:r>
        <w:rPr>
          <w:rFonts w:hint="eastAsia"/>
        </w:rPr>
        <w:t>符合题意，意为“最后，当孩子们三岁时，研究者们对孩子进行了标准化的语言测试，并对他们的语言进行了分析。”</w:t>
      </w:r>
    </w:p>
    <w:p w14:paraId="47E5990D" w14:textId="77777777" w:rsidR="00F22C9E" w:rsidRDefault="00F22C9E" w:rsidP="00F22C9E">
      <w:pPr>
        <w:spacing w:line="120" w:lineRule="atLeast"/>
        <w:rPr>
          <w:rFonts w:hint="eastAsia"/>
        </w:rPr>
      </w:pPr>
      <w:r>
        <w:rPr>
          <w:rFonts w:hint="eastAsia"/>
        </w:rPr>
        <w:t xml:space="preserve">　　</w:t>
      </w:r>
      <w:r>
        <w:rPr>
          <w:rFonts w:hint="eastAsia"/>
        </w:rPr>
        <w:t>52.</w:t>
      </w:r>
      <w:r>
        <w:rPr>
          <w:rFonts w:hint="eastAsia"/>
        </w:rPr>
        <w:t>【快速解题】名词辨义题。</w:t>
      </w:r>
    </w:p>
    <w:p w14:paraId="4E2D6A8D" w14:textId="77777777" w:rsidR="00F22C9E" w:rsidRDefault="00F22C9E" w:rsidP="00F22C9E">
      <w:pPr>
        <w:spacing w:line="120" w:lineRule="atLeast"/>
        <w:rPr>
          <w:rFonts w:hint="eastAsia"/>
        </w:rPr>
      </w:pPr>
      <w:r>
        <w:rPr>
          <w:rFonts w:hint="eastAsia"/>
        </w:rPr>
        <w:t xml:space="preserve">　　</w:t>
      </w:r>
      <w:r>
        <w:rPr>
          <w:rFonts w:hint="eastAsia"/>
        </w:rPr>
        <w:t>H</w:t>
      </w:r>
      <w:r>
        <w:rPr>
          <w:rFonts w:hint="eastAsia"/>
        </w:rPr>
        <w:t>【火眼金睛】空格处前后分别为</w:t>
      </w:r>
      <w:r>
        <w:rPr>
          <w:rFonts w:hint="eastAsia"/>
        </w:rPr>
        <w:t xml:space="preserve"> the </w:t>
      </w:r>
      <w:r>
        <w:rPr>
          <w:rFonts w:hint="eastAsia"/>
        </w:rPr>
        <w:t>与</w:t>
      </w:r>
      <w:r>
        <w:rPr>
          <w:rFonts w:hint="eastAsia"/>
        </w:rPr>
        <w:t>of</w:t>
      </w:r>
      <w:r>
        <w:rPr>
          <w:rFonts w:hint="eastAsia"/>
        </w:rPr>
        <w:t>，可知此处需填入名词，根据上下文可知该句意为“测试中，预测高分的指标包括母亲受教育的程度，养育孩子的质量，父亲使用不同词汇的数量。”备选名词中</w:t>
      </w:r>
      <w:r>
        <w:rPr>
          <w:rFonts w:hint="eastAsia"/>
        </w:rPr>
        <w:t xml:space="preserve">quality </w:t>
      </w:r>
      <w:r>
        <w:rPr>
          <w:rFonts w:hint="eastAsia"/>
        </w:rPr>
        <w:t>符合题意。</w:t>
      </w:r>
    </w:p>
    <w:p w14:paraId="3F5D9377" w14:textId="77777777" w:rsidR="00F22C9E" w:rsidRDefault="00F22C9E" w:rsidP="00F22C9E">
      <w:pPr>
        <w:spacing w:line="120" w:lineRule="atLeast"/>
        <w:rPr>
          <w:rFonts w:hint="eastAsia"/>
        </w:rPr>
      </w:pPr>
      <w:r>
        <w:rPr>
          <w:rFonts w:hint="eastAsia"/>
        </w:rPr>
        <w:t xml:space="preserve">　　</w:t>
      </w:r>
      <w:r>
        <w:rPr>
          <w:rFonts w:hint="eastAsia"/>
        </w:rPr>
        <w:t>53.</w:t>
      </w:r>
      <w:r>
        <w:rPr>
          <w:rFonts w:hint="eastAsia"/>
        </w:rPr>
        <w:t>【快速解题】形容词辨义题。</w:t>
      </w:r>
    </w:p>
    <w:p w14:paraId="03EF19D2" w14:textId="77777777" w:rsidR="00F22C9E" w:rsidRDefault="00F22C9E" w:rsidP="00F22C9E">
      <w:pPr>
        <w:spacing w:line="120" w:lineRule="atLeast"/>
        <w:rPr>
          <w:rFonts w:hint="eastAsia"/>
        </w:rPr>
      </w:pPr>
      <w:r>
        <w:rPr>
          <w:rFonts w:hint="eastAsia"/>
        </w:rPr>
        <w:t xml:space="preserve">　　</w:t>
      </w:r>
      <w:r>
        <w:rPr>
          <w:rFonts w:hint="eastAsia"/>
        </w:rPr>
        <w:t>N</w:t>
      </w:r>
      <w:r>
        <w:rPr>
          <w:rFonts w:hint="eastAsia"/>
        </w:rPr>
        <w:t>【火眼金睛】空格位于</w:t>
      </w:r>
      <w:r>
        <w:rPr>
          <w:rFonts w:hint="eastAsia"/>
        </w:rPr>
        <w:t>be</w:t>
      </w:r>
      <w:r>
        <w:rPr>
          <w:rFonts w:hint="eastAsia"/>
        </w:rPr>
        <w:t>动词与</w:t>
      </w:r>
      <w:r>
        <w:rPr>
          <w:rFonts w:hint="eastAsia"/>
        </w:rPr>
        <w:t xml:space="preserve">why </w:t>
      </w:r>
      <w:r>
        <w:rPr>
          <w:rFonts w:hint="eastAsia"/>
        </w:rPr>
        <w:t>从句之间，可知需填入形容词或过去分词，以构成系表结构。动词中的剩余词汇，均不能使句意通顺。备选形容词中</w:t>
      </w:r>
      <w:r>
        <w:rPr>
          <w:rFonts w:hint="eastAsia"/>
        </w:rPr>
        <w:t>unsure</w:t>
      </w:r>
      <w:r>
        <w:rPr>
          <w:rFonts w:hint="eastAsia"/>
        </w:rPr>
        <w:t>可使句意通顺，意为“令研究者们疑惑的是为什么父亲而非母亲的语言对孩子有影响。”</w:t>
      </w:r>
    </w:p>
    <w:p w14:paraId="06BE3BC0" w14:textId="77777777" w:rsidR="00F22C9E" w:rsidRDefault="00F22C9E" w:rsidP="00F22C9E">
      <w:pPr>
        <w:spacing w:line="120" w:lineRule="atLeast"/>
        <w:rPr>
          <w:rFonts w:hint="eastAsia"/>
        </w:rPr>
      </w:pPr>
      <w:r>
        <w:rPr>
          <w:rFonts w:hint="eastAsia"/>
        </w:rPr>
        <w:t xml:space="preserve">　　</w:t>
      </w:r>
      <w:r>
        <w:rPr>
          <w:rFonts w:hint="eastAsia"/>
        </w:rPr>
        <w:t>54.</w:t>
      </w:r>
      <w:r>
        <w:rPr>
          <w:rFonts w:hint="eastAsia"/>
        </w:rPr>
        <w:t>【快速解题】动词辨义题。</w:t>
      </w:r>
    </w:p>
    <w:p w14:paraId="4B06D98A" w14:textId="77777777" w:rsidR="00F22C9E" w:rsidRDefault="00F22C9E" w:rsidP="00F22C9E">
      <w:pPr>
        <w:spacing w:line="120" w:lineRule="atLeast"/>
        <w:rPr>
          <w:rFonts w:hint="eastAsia"/>
        </w:rPr>
      </w:pPr>
      <w:r>
        <w:rPr>
          <w:rFonts w:hint="eastAsia"/>
        </w:rPr>
        <w:t xml:space="preserve">　　</w:t>
      </w:r>
      <w:r>
        <w:rPr>
          <w:rFonts w:hint="eastAsia"/>
        </w:rPr>
        <w:t>G</w:t>
      </w:r>
      <w:r>
        <w:rPr>
          <w:rFonts w:hint="eastAsia"/>
        </w:rPr>
        <w:t>【火眼金睛】空格处在</w:t>
      </w:r>
      <w:r>
        <w:rPr>
          <w:rFonts w:hint="eastAsia"/>
        </w:rPr>
        <w:t>is well</w:t>
      </w:r>
      <w:r>
        <w:rPr>
          <w:rFonts w:hint="eastAsia"/>
        </w:rPr>
        <w:t>和</w:t>
      </w:r>
      <w:r>
        <w:rPr>
          <w:rFonts w:hint="eastAsia"/>
        </w:rPr>
        <w:t>that</w:t>
      </w:r>
      <w:r>
        <w:rPr>
          <w:rFonts w:hint="eastAsia"/>
        </w:rPr>
        <w:t>从句之间，此处需要填入过去分词。备选动词中</w:t>
      </w:r>
      <w:r>
        <w:rPr>
          <w:rFonts w:hint="eastAsia"/>
        </w:rPr>
        <w:t xml:space="preserve">established </w:t>
      </w:r>
      <w:r>
        <w:rPr>
          <w:rFonts w:hint="eastAsia"/>
        </w:rPr>
        <w:t>符合题意</w:t>
      </w:r>
      <w:r>
        <w:rPr>
          <w:rFonts w:hint="eastAsia"/>
        </w:rPr>
        <w:t xml:space="preserve">, </w:t>
      </w:r>
      <w:r>
        <w:rPr>
          <w:rFonts w:hint="eastAsia"/>
        </w:rPr>
        <w:t>其中</w:t>
      </w:r>
      <w:r>
        <w:rPr>
          <w:rFonts w:hint="eastAsia"/>
        </w:rPr>
        <w:t>it is well established that</w:t>
      </w:r>
      <w:r>
        <w:rPr>
          <w:rFonts w:hint="eastAsia"/>
        </w:rPr>
        <w:t>…，意为“大家公认……”。</w:t>
      </w:r>
    </w:p>
    <w:p w14:paraId="60D46417" w14:textId="77777777" w:rsidR="00F22C9E" w:rsidRDefault="00F22C9E" w:rsidP="00F22C9E">
      <w:pPr>
        <w:spacing w:line="120" w:lineRule="atLeast"/>
        <w:rPr>
          <w:rFonts w:hint="eastAsia"/>
        </w:rPr>
      </w:pPr>
      <w:r>
        <w:rPr>
          <w:rFonts w:hint="eastAsia"/>
        </w:rPr>
        <w:t xml:space="preserve">　　</w:t>
      </w:r>
      <w:r>
        <w:rPr>
          <w:rFonts w:hint="eastAsia"/>
        </w:rPr>
        <w:t>55.</w:t>
      </w:r>
      <w:r>
        <w:rPr>
          <w:rFonts w:hint="eastAsia"/>
        </w:rPr>
        <w:t>【快速解题】副词辨义题。</w:t>
      </w:r>
    </w:p>
    <w:p w14:paraId="4F10A1D8"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【火眼金睛】本句结构完整，空格处需填入一个副词。空格前后的</w:t>
      </w:r>
      <w:r>
        <w:rPr>
          <w:rFonts w:hint="eastAsia"/>
        </w:rPr>
        <w:t>had</w:t>
      </w:r>
      <w:r>
        <w:rPr>
          <w:rFonts w:hint="eastAsia"/>
        </w:rPr>
        <w:t>并不相同，前面的</w:t>
      </w:r>
      <w:r>
        <w:rPr>
          <w:rFonts w:hint="eastAsia"/>
        </w:rPr>
        <w:t>had</w:t>
      </w:r>
      <w:r>
        <w:rPr>
          <w:rFonts w:hint="eastAsia"/>
        </w:rPr>
        <w:t>是构成过去完成时态的助动词，后面的</w:t>
      </w:r>
      <w:r>
        <w:rPr>
          <w:rFonts w:hint="eastAsia"/>
        </w:rPr>
        <w:t>had</w:t>
      </w:r>
      <w:r>
        <w:rPr>
          <w:rFonts w:hint="eastAsia"/>
        </w:rPr>
        <w:t>是短语</w:t>
      </w:r>
      <w:r>
        <w:rPr>
          <w:rFonts w:hint="eastAsia"/>
        </w:rPr>
        <w:t>have a strong influence on</w:t>
      </w:r>
      <w:r>
        <w:rPr>
          <w:rFonts w:hint="eastAsia"/>
        </w:rPr>
        <w:t>…，结合句意，备选副词中</w:t>
      </w:r>
      <w:r>
        <w:rPr>
          <w:rFonts w:hint="eastAsia"/>
        </w:rPr>
        <w:t>already</w:t>
      </w:r>
      <w:r>
        <w:rPr>
          <w:rFonts w:hint="eastAsia"/>
        </w:rPr>
        <w:t>符合题意。</w:t>
      </w:r>
    </w:p>
    <w:p w14:paraId="4C1DACFE" w14:textId="77777777" w:rsidR="00F22C9E" w:rsidRDefault="00F22C9E" w:rsidP="00F22C9E">
      <w:pPr>
        <w:spacing w:line="120" w:lineRule="atLeast"/>
        <w:rPr>
          <w:rFonts w:hint="eastAsia"/>
        </w:rPr>
      </w:pPr>
      <w:r>
        <w:rPr>
          <w:rFonts w:hint="eastAsia"/>
        </w:rPr>
        <w:t xml:space="preserve">　　</w:t>
      </w:r>
      <w:r>
        <w:rPr>
          <w:rFonts w:hint="eastAsia"/>
        </w:rPr>
        <w:t>56.</w:t>
      </w:r>
      <w:r>
        <w:rPr>
          <w:rFonts w:hint="eastAsia"/>
        </w:rPr>
        <w:t>【快速解题】动词辨义题。</w:t>
      </w:r>
    </w:p>
    <w:p w14:paraId="298257BA" w14:textId="77777777" w:rsidR="00F22C9E" w:rsidRDefault="00F22C9E" w:rsidP="00F22C9E">
      <w:pPr>
        <w:spacing w:line="120" w:lineRule="atLeast"/>
        <w:rPr>
          <w:rFonts w:hint="eastAsia"/>
        </w:rPr>
      </w:pPr>
      <w:r>
        <w:rPr>
          <w:rFonts w:hint="eastAsia"/>
        </w:rPr>
        <w:t xml:space="preserve">　　</w:t>
      </w:r>
      <w:r>
        <w:rPr>
          <w:rFonts w:hint="eastAsia"/>
        </w:rPr>
        <w:t>E</w:t>
      </w:r>
      <w:r>
        <w:rPr>
          <w:rFonts w:hint="eastAsia"/>
        </w:rPr>
        <w:t>【火眼金睛】纵观全句，空格处应填入现在分词，与</w:t>
      </w:r>
      <w:r>
        <w:rPr>
          <w:rFonts w:hint="eastAsia"/>
        </w:rPr>
        <w:t>are</w:t>
      </w:r>
      <w:r>
        <w:rPr>
          <w:rFonts w:hint="eastAsia"/>
        </w:rPr>
        <w:t>构成现在进行时态。根据句意“最终对于整个学校的文化氛围都会产生有益的影响”。备选动词中</w:t>
      </w:r>
      <w:r>
        <w:rPr>
          <w:rFonts w:hint="eastAsia"/>
        </w:rPr>
        <w:t>contributing</w:t>
      </w:r>
      <w:r>
        <w:rPr>
          <w:rFonts w:hint="eastAsia"/>
        </w:rPr>
        <w:t>符合题意</w:t>
      </w:r>
      <w:r>
        <w:rPr>
          <w:rFonts w:hint="eastAsia"/>
        </w:rPr>
        <w:t xml:space="preserve">, </w:t>
      </w:r>
      <w:r>
        <w:rPr>
          <w:rFonts w:hint="eastAsia"/>
        </w:rPr>
        <w:t>意为“可能母亲起作用的方式在研究中我们没有测量。”</w:t>
      </w:r>
    </w:p>
    <w:p w14:paraId="086C510B" w14:textId="77777777" w:rsidR="00F22C9E" w:rsidRDefault="00F22C9E" w:rsidP="00F22C9E">
      <w:pPr>
        <w:spacing w:line="120" w:lineRule="atLeast"/>
        <w:rPr>
          <w:rFonts w:hint="eastAsia"/>
        </w:rPr>
      </w:pPr>
      <w:r>
        <w:rPr>
          <w:rFonts w:hint="eastAsia"/>
        </w:rPr>
        <w:t xml:space="preserve">　　全文精译</w:t>
      </w:r>
    </w:p>
    <w:p w14:paraId="3E6DB7A3" w14:textId="77777777" w:rsidR="00F22C9E" w:rsidRDefault="00F22C9E" w:rsidP="00F22C9E">
      <w:pPr>
        <w:spacing w:line="120" w:lineRule="atLeast"/>
        <w:rPr>
          <w:rFonts w:hint="eastAsia"/>
        </w:rPr>
      </w:pPr>
      <w:r>
        <w:rPr>
          <w:rFonts w:hint="eastAsia"/>
        </w:rPr>
        <w:t xml:space="preserve">　　一项新的研究表明，父母都工作的家庭，父亲可能比母亲对于孩子语言的发展有更大的影响力。</w:t>
      </w:r>
    </w:p>
    <w:p w14:paraId="122ABB3D" w14:textId="77777777" w:rsidR="00F22C9E" w:rsidRDefault="00F22C9E" w:rsidP="00F22C9E">
      <w:pPr>
        <w:spacing w:line="120" w:lineRule="atLeast"/>
        <w:rPr>
          <w:rFonts w:hint="eastAsia"/>
        </w:rPr>
      </w:pPr>
      <w:r>
        <w:rPr>
          <w:rFonts w:hint="eastAsia"/>
        </w:rPr>
        <w:t xml:space="preserve">　　研究者们从十一个幼儿护理中心招募了九十二个家庭，他们的孩子都不到一岁，并且逐一询问了他们的收入、受教育状况、孩子的照顾情况。总之，它们都是受过良好教育的中产阶级家庭，父母双亲都和孩子住在一起。</w:t>
      </w:r>
    </w:p>
    <w:p w14:paraId="0C5DD088" w14:textId="77777777" w:rsidR="00F22C9E" w:rsidRDefault="00F22C9E" w:rsidP="00F22C9E">
      <w:pPr>
        <w:spacing w:line="120" w:lineRule="atLeast"/>
        <w:rPr>
          <w:rFonts w:hint="eastAsia"/>
        </w:rPr>
      </w:pPr>
      <w:r>
        <w:rPr>
          <w:rFonts w:hint="eastAsia"/>
        </w:rPr>
        <w:t xml:space="preserve">　　当孩子两岁时，研究人员将他们与父母双方在家自由玩耍的情景录制下来，并记录他们所有的谈话。该研究将发表在《应用发展心理学杂志》第十一期。</w:t>
      </w:r>
    </w:p>
    <w:p w14:paraId="06159BD2" w14:textId="77777777" w:rsidR="00F22C9E" w:rsidRDefault="00F22C9E" w:rsidP="00F22C9E">
      <w:pPr>
        <w:spacing w:line="120" w:lineRule="atLeast"/>
        <w:rPr>
          <w:rFonts w:hint="eastAsia"/>
        </w:rPr>
      </w:pPr>
      <w:r>
        <w:rPr>
          <w:rFonts w:hint="eastAsia"/>
        </w:rPr>
        <w:t xml:space="preserve">　　科学家们测量了父母亲话语总的数量、使用不同词汇的数量、他们的语句的复杂程度以及他们语言的其他方面。通常，父亲比母亲说的少，但是在话语的长度和问问题的多少方面，他们没有差别。</w:t>
      </w:r>
    </w:p>
    <w:p w14:paraId="0607736D" w14:textId="77777777" w:rsidR="00F22C9E" w:rsidRDefault="00F22C9E" w:rsidP="00F22C9E">
      <w:pPr>
        <w:spacing w:line="120" w:lineRule="atLeast"/>
        <w:rPr>
          <w:rFonts w:hint="eastAsia"/>
        </w:rPr>
      </w:pPr>
      <w:r>
        <w:rPr>
          <w:rFonts w:hint="eastAsia"/>
        </w:rPr>
        <w:t xml:space="preserve">　　最后，当孩子们三岁时，研究人员对孩子进行了标准化的语言测试，并对他们的语言进行了分析。测试中，预测高分的指标包括母亲受教育的程度、养育孩子的质量和父亲使用不同词汇的数量。</w:t>
      </w:r>
    </w:p>
    <w:p w14:paraId="66E3CF8C" w14:textId="77777777" w:rsidR="00F22C9E" w:rsidRDefault="00F22C9E" w:rsidP="00F22C9E">
      <w:pPr>
        <w:spacing w:line="120" w:lineRule="atLeast"/>
        <w:rPr>
          <w:rFonts w:hint="eastAsia"/>
        </w:rPr>
      </w:pPr>
      <w:r>
        <w:rPr>
          <w:rFonts w:hint="eastAsia"/>
        </w:rPr>
        <w:t xml:space="preserve">　　令研究者们疑惑的是为什么父亲而非母亲的语言对孩子有影响。</w:t>
      </w:r>
    </w:p>
    <w:p w14:paraId="4C9E1B7B" w14:textId="77777777" w:rsidR="00F22C9E" w:rsidRDefault="00F22C9E" w:rsidP="00F22C9E">
      <w:pPr>
        <w:spacing w:line="120" w:lineRule="atLeast"/>
        <w:rPr>
          <w:rFonts w:hint="eastAsia"/>
        </w:rPr>
      </w:pPr>
      <w:r>
        <w:rPr>
          <w:rFonts w:hint="eastAsia"/>
        </w:rPr>
        <w:t xml:space="preserve">　　该研究的主要作者那达亚•潘克索发说：“大家都公认母亲的语言的确有影响力。”也可能因为在研究中能力强的母亲已经对孩子的语言发展产生了很大的影响。她又讲到，“或者可能母亲起作用的方式在研究中我们没有测量。”</w:t>
      </w:r>
    </w:p>
    <w:p w14:paraId="68910D8E" w14:textId="77777777" w:rsidR="00F22C9E" w:rsidRDefault="00F22C9E" w:rsidP="00F22C9E">
      <w:pPr>
        <w:spacing w:line="120" w:lineRule="atLeast"/>
        <w:rPr>
          <w:rFonts w:hint="eastAsia"/>
        </w:rPr>
      </w:pPr>
      <w:r>
        <w:rPr>
          <w:rFonts w:hint="eastAsia"/>
        </w:rPr>
        <w:t xml:space="preserve">　　</w:t>
      </w:r>
      <w:r>
        <w:rPr>
          <w:rFonts w:hint="eastAsia"/>
        </w:rPr>
        <w:t>Section B</w:t>
      </w:r>
    </w:p>
    <w:p w14:paraId="1FC1F28E" w14:textId="77777777" w:rsidR="00F22C9E" w:rsidRDefault="00F22C9E" w:rsidP="00F22C9E">
      <w:pPr>
        <w:spacing w:line="120" w:lineRule="atLeast"/>
        <w:rPr>
          <w:rFonts w:hint="eastAsia"/>
        </w:rPr>
      </w:pPr>
      <w:r>
        <w:rPr>
          <w:rFonts w:hint="eastAsia"/>
        </w:rPr>
        <w:t xml:space="preserve">　　</w:t>
      </w:r>
      <w:r>
        <w:rPr>
          <w:rFonts w:hint="eastAsia"/>
        </w:rPr>
        <w:t>Passage One</w:t>
      </w:r>
    </w:p>
    <w:p w14:paraId="6E82EFA0" w14:textId="77777777" w:rsidR="00F22C9E" w:rsidRDefault="00F22C9E" w:rsidP="00F22C9E">
      <w:pPr>
        <w:spacing w:line="120" w:lineRule="atLeast"/>
        <w:rPr>
          <w:rFonts w:hint="eastAsia"/>
        </w:rPr>
      </w:pPr>
      <w:r>
        <w:rPr>
          <w:rFonts w:hint="eastAsia"/>
        </w:rPr>
        <w:t xml:space="preserve">　　篇章结构</w:t>
      </w:r>
    </w:p>
    <w:p w14:paraId="302FB640" w14:textId="77777777" w:rsidR="00F22C9E" w:rsidRDefault="00F22C9E" w:rsidP="00F22C9E">
      <w:pPr>
        <w:spacing w:line="120" w:lineRule="atLeast"/>
        <w:rPr>
          <w:rFonts w:hint="eastAsia"/>
        </w:rPr>
      </w:pPr>
      <w:r>
        <w:rPr>
          <w:rFonts w:hint="eastAsia"/>
        </w:rPr>
        <w:t xml:space="preserve">　　本文是一篇议论文，选自《新闻周刊》</w:t>
      </w:r>
      <w:r>
        <w:rPr>
          <w:rFonts w:hint="eastAsia"/>
        </w:rPr>
        <w:t>2008</w:t>
      </w:r>
      <w:r>
        <w:rPr>
          <w:rFonts w:hint="eastAsia"/>
        </w:rPr>
        <w:t>年</w:t>
      </w:r>
      <w:r>
        <w:rPr>
          <w:rFonts w:hint="eastAsia"/>
        </w:rPr>
        <w:t>11</w:t>
      </w:r>
      <w:r>
        <w:rPr>
          <w:rFonts w:hint="eastAsia"/>
        </w:rPr>
        <w:t>月刊，题目为</w:t>
      </w:r>
      <w:r>
        <w:rPr>
          <w:rFonts w:hint="eastAsia"/>
        </w:rPr>
        <w:t>MICHELLE OBAMA IS A BLACK SKINNED BEAUTY!</w:t>
      </w:r>
      <w:r>
        <w:rPr>
          <w:rFonts w:hint="eastAsia"/>
        </w:rPr>
        <w:t>。全文共五段。第一段作者介绍作为黑人女性，她更关注米歇尔•奥巴马，因为作为准第一夫人，米歇尔代表的正是人们平时极少接触的非洲裔女性美国公民。第二至四段介绍过去人们对黑人女性带有成见的看法，因此米歇尔将代表所有黑人女性来改变世人对她们的看法。最后一段介绍米歇尔作为第一夫人，美国黑人对她的期望，以及她身上所具有的、黑人女性应该学习的品质。</w:t>
      </w:r>
    </w:p>
    <w:p w14:paraId="316F8919" w14:textId="77777777" w:rsidR="00F22C9E" w:rsidRDefault="00F22C9E" w:rsidP="00F22C9E">
      <w:pPr>
        <w:spacing w:line="120" w:lineRule="atLeast"/>
        <w:rPr>
          <w:rFonts w:hint="eastAsia"/>
        </w:rPr>
      </w:pPr>
      <w:r>
        <w:rPr>
          <w:rFonts w:hint="eastAsia"/>
        </w:rPr>
        <w:t xml:space="preserve">　　核心词汇</w:t>
      </w:r>
    </w:p>
    <w:p w14:paraId="1EEB4160" w14:textId="77777777" w:rsidR="00F22C9E" w:rsidRDefault="00F22C9E" w:rsidP="00F22C9E">
      <w:pPr>
        <w:spacing w:line="120" w:lineRule="atLeast"/>
        <w:rPr>
          <w:rFonts w:hint="eastAsia"/>
        </w:rPr>
      </w:pPr>
      <w:r>
        <w:rPr>
          <w:rFonts w:hint="eastAsia"/>
        </w:rPr>
        <w:t xml:space="preserve">　　</w:t>
      </w:r>
      <w:r>
        <w:rPr>
          <w:rFonts w:hint="eastAsia"/>
        </w:rPr>
        <w:t xml:space="preserve">9. candidate n. </w:t>
      </w:r>
      <w:r>
        <w:rPr>
          <w:rFonts w:hint="eastAsia"/>
        </w:rPr>
        <w:t>候选人，申请求职者</w:t>
      </w:r>
    </w:p>
    <w:p w14:paraId="4237C9AE" w14:textId="77777777" w:rsidR="00F22C9E" w:rsidRDefault="00F22C9E" w:rsidP="00F22C9E">
      <w:pPr>
        <w:spacing w:line="120" w:lineRule="atLeast"/>
        <w:rPr>
          <w:rFonts w:hint="eastAsia"/>
        </w:rPr>
      </w:pPr>
      <w:r>
        <w:rPr>
          <w:rFonts w:hint="eastAsia"/>
        </w:rPr>
        <w:t xml:space="preserve">　　【文中实例】</w:t>
      </w:r>
      <w:r>
        <w:rPr>
          <w:rFonts w:hint="eastAsia"/>
        </w:rPr>
        <w:t>Throughout this long, tense election, everyone has focused on the presidential candidates and how they</w:t>
      </w:r>
      <w:r>
        <w:rPr>
          <w:rFonts w:hint="eastAsia"/>
        </w:rPr>
        <w:t>’</w:t>
      </w:r>
      <w:r>
        <w:rPr>
          <w:rFonts w:hint="eastAsia"/>
        </w:rPr>
        <w:t xml:space="preserve">ll change America. </w:t>
      </w:r>
      <w:r>
        <w:rPr>
          <w:rFonts w:hint="eastAsia"/>
        </w:rPr>
        <w:t>在这个持久而紧张的选举中，每个候选人都成为了众人的焦点，人们关注着他们如何来改变整个美国。</w:t>
      </w:r>
    </w:p>
    <w:p w14:paraId="7140EED3" w14:textId="77777777" w:rsidR="00F22C9E" w:rsidRDefault="00F22C9E" w:rsidP="00F22C9E">
      <w:pPr>
        <w:spacing w:line="120" w:lineRule="atLeast"/>
        <w:rPr>
          <w:rFonts w:hint="eastAsia"/>
        </w:rPr>
      </w:pPr>
      <w:r>
        <w:rPr>
          <w:rFonts w:hint="eastAsia"/>
        </w:rPr>
        <w:t xml:space="preserve">　　【实例拓展】</w:t>
      </w:r>
      <w:r>
        <w:rPr>
          <w:rFonts w:hint="eastAsia"/>
        </w:rPr>
        <w:t>He is running as a candidate for Liberal party</w:t>
      </w:r>
      <w:r>
        <w:rPr>
          <w:rFonts w:hint="eastAsia"/>
        </w:rPr>
        <w:t>。他作为民主党候选人参选。</w:t>
      </w:r>
    </w:p>
    <w:p w14:paraId="631713F4" w14:textId="77777777" w:rsidR="00F22C9E" w:rsidRDefault="00F22C9E" w:rsidP="00F22C9E">
      <w:pPr>
        <w:spacing w:line="120" w:lineRule="atLeast"/>
        <w:rPr>
          <w:rFonts w:hint="eastAsia"/>
        </w:rPr>
      </w:pPr>
      <w:r>
        <w:rPr>
          <w:rFonts w:hint="eastAsia"/>
        </w:rPr>
        <w:t xml:space="preserve">　　【举一反三】同义词</w:t>
      </w:r>
      <w:r>
        <w:rPr>
          <w:rFonts w:hint="eastAsia"/>
        </w:rPr>
        <w:t>applicant</w:t>
      </w:r>
      <w:r>
        <w:rPr>
          <w:rFonts w:hint="eastAsia"/>
        </w:rPr>
        <w:t>，</w:t>
      </w:r>
      <w:r>
        <w:rPr>
          <w:rFonts w:hint="eastAsia"/>
        </w:rPr>
        <w:t>seeker</w:t>
      </w:r>
      <w:r>
        <w:rPr>
          <w:rFonts w:hint="eastAsia"/>
        </w:rPr>
        <w:t>，</w:t>
      </w:r>
      <w:r>
        <w:rPr>
          <w:rFonts w:hint="eastAsia"/>
        </w:rPr>
        <w:t xml:space="preserve">nominee n. </w:t>
      </w:r>
      <w:r>
        <w:rPr>
          <w:rFonts w:hint="eastAsia"/>
        </w:rPr>
        <w:t>申请者，候选人</w:t>
      </w:r>
    </w:p>
    <w:p w14:paraId="076568DC" w14:textId="77777777" w:rsidR="00F22C9E" w:rsidRDefault="00F22C9E" w:rsidP="00F22C9E">
      <w:pPr>
        <w:spacing w:line="120" w:lineRule="atLeast"/>
        <w:rPr>
          <w:rFonts w:hint="eastAsia"/>
        </w:rPr>
      </w:pPr>
      <w:r>
        <w:rPr>
          <w:rFonts w:hint="eastAsia"/>
        </w:rPr>
        <w:t xml:space="preserve">　　</w:t>
      </w:r>
      <w:r>
        <w:rPr>
          <w:rFonts w:hint="eastAsia"/>
        </w:rPr>
        <w:t xml:space="preserve">10. fascinate v. </w:t>
      </w:r>
      <w:r>
        <w:rPr>
          <w:rFonts w:hint="eastAsia"/>
        </w:rPr>
        <w:t>使着迷，使极感兴趣</w:t>
      </w:r>
    </w:p>
    <w:p w14:paraId="58748501" w14:textId="77777777" w:rsidR="00F22C9E" w:rsidRDefault="00F22C9E" w:rsidP="00F22C9E">
      <w:pPr>
        <w:spacing w:line="120" w:lineRule="atLeast"/>
        <w:rPr>
          <w:rFonts w:hint="eastAsia"/>
        </w:rPr>
      </w:pPr>
      <w:r>
        <w:rPr>
          <w:rFonts w:hint="eastAsia"/>
        </w:rPr>
        <w:t xml:space="preserve">　　【文中实例】</w:t>
      </w:r>
      <w:r>
        <w:rPr>
          <w:rFonts w:hint="eastAsia"/>
        </w:rPr>
        <w:t>I</w:t>
      </w:r>
      <w:r>
        <w:rPr>
          <w:rFonts w:hint="eastAsia"/>
        </w:rPr>
        <w:t>’</w:t>
      </w:r>
      <w:r>
        <w:rPr>
          <w:rFonts w:hint="eastAsia"/>
        </w:rPr>
        <w:t xml:space="preserve">m more fascinated by Michelle Obama and what she might be able to do, </w:t>
      </w:r>
      <w:r>
        <w:rPr>
          <w:rFonts w:hint="eastAsia"/>
        </w:rPr>
        <w:t>…</w:t>
      </w:r>
      <w:r>
        <w:rPr>
          <w:rFonts w:hint="eastAsia"/>
        </w:rPr>
        <w:t>.</w:t>
      </w:r>
      <w:r>
        <w:rPr>
          <w:rFonts w:hint="eastAsia"/>
        </w:rPr>
        <w:t>我更期待米歇尔•</w:t>
      </w:r>
      <w:r>
        <w:rPr>
          <w:rFonts w:hint="eastAsia"/>
        </w:rPr>
        <w:lastRenderedPageBreak/>
        <w:t>奥巴马，不止期待着她能够为这个国家做些什么，……。</w:t>
      </w:r>
    </w:p>
    <w:p w14:paraId="091F6357" w14:textId="77777777" w:rsidR="00F22C9E" w:rsidRDefault="00F22C9E" w:rsidP="00F22C9E">
      <w:pPr>
        <w:spacing w:line="120" w:lineRule="atLeast"/>
        <w:rPr>
          <w:rFonts w:hint="eastAsia"/>
        </w:rPr>
      </w:pPr>
      <w:r>
        <w:rPr>
          <w:rFonts w:hint="eastAsia"/>
        </w:rPr>
        <w:t xml:space="preserve">　　【实例拓展】</w:t>
      </w:r>
      <w:r>
        <w:rPr>
          <w:rFonts w:hint="eastAsia"/>
        </w:rPr>
        <w:t xml:space="preserve">Her beauty fascinated every boy. </w:t>
      </w:r>
      <w:r>
        <w:rPr>
          <w:rFonts w:hint="eastAsia"/>
        </w:rPr>
        <w:t>她的美貌使所有的男孩子都着了迷。</w:t>
      </w:r>
    </w:p>
    <w:p w14:paraId="1432AA45" w14:textId="77777777" w:rsidR="00F22C9E" w:rsidRDefault="00F22C9E" w:rsidP="00F22C9E">
      <w:pPr>
        <w:spacing w:line="120" w:lineRule="atLeast"/>
        <w:rPr>
          <w:rFonts w:hint="eastAsia"/>
        </w:rPr>
      </w:pPr>
      <w:r>
        <w:rPr>
          <w:rFonts w:hint="eastAsia"/>
        </w:rPr>
        <w:t xml:space="preserve">　　【举一反三】派生词</w:t>
      </w:r>
      <w:r>
        <w:rPr>
          <w:rFonts w:hint="eastAsia"/>
        </w:rPr>
        <w:t xml:space="preserve"> fascinated a. </w:t>
      </w:r>
      <w:r>
        <w:rPr>
          <w:rFonts w:hint="eastAsia"/>
        </w:rPr>
        <w:t>着迷的</w:t>
      </w:r>
      <w:r>
        <w:rPr>
          <w:rFonts w:hint="eastAsia"/>
        </w:rPr>
        <w:t xml:space="preserve">;fascinating a. </w:t>
      </w:r>
      <w:r>
        <w:rPr>
          <w:rFonts w:hint="eastAsia"/>
        </w:rPr>
        <w:t>令人着迷的</w:t>
      </w:r>
      <w:r>
        <w:rPr>
          <w:rFonts w:hint="eastAsia"/>
        </w:rPr>
        <w:t xml:space="preserve">;fascination n. </w:t>
      </w:r>
      <w:r>
        <w:rPr>
          <w:rFonts w:hint="eastAsia"/>
        </w:rPr>
        <w:t>魅力</w:t>
      </w:r>
    </w:p>
    <w:p w14:paraId="76BACC3D" w14:textId="77777777" w:rsidR="00F22C9E" w:rsidRDefault="00F22C9E" w:rsidP="00F22C9E">
      <w:pPr>
        <w:spacing w:line="120" w:lineRule="atLeast"/>
        <w:rPr>
          <w:rFonts w:hint="eastAsia"/>
        </w:rPr>
      </w:pPr>
      <w:r>
        <w:rPr>
          <w:rFonts w:hint="eastAsia"/>
        </w:rPr>
        <w:t xml:space="preserve">　　</w:t>
      </w:r>
      <w:r>
        <w:rPr>
          <w:rFonts w:hint="eastAsia"/>
        </w:rPr>
        <w:t xml:space="preserve">11. prevailing a. </w:t>
      </w:r>
      <w:r>
        <w:rPr>
          <w:rFonts w:hint="eastAsia"/>
        </w:rPr>
        <w:t>普遍的，盛行的，流行的</w:t>
      </w:r>
    </w:p>
    <w:p w14:paraId="773A42AF" w14:textId="77777777" w:rsidR="00F22C9E" w:rsidRDefault="00F22C9E" w:rsidP="00F22C9E">
      <w:pPr>
        <w:spacing w:line="120" w:lineRule="atLeast"/>
        <w:rPr>
          <w:rFonts w:hint="eastAsia"/>
        </w:rPr>
      </w:pPr>
      <w:r>
        <w:rPr>
          <w:rFonts w:hint="eastAsia"/>
        </w:rPr>
        <w:t xml:space="preserve">　　【文中实例】</w:t>
      </w:r>
      <w:r>
        <w:rPr>
          <w:rFonts w:hint="eastAsia"/>
        </w:rPr>
        <w:t>The prevailing theory seems to be that we</w:t>
      </w:r>
      <w:r>
        <w:rPr>
          <w:rFonts w:hint="eastAsia"/>
        </w:rPr>
        <w:t>’</w:t>
      </w:r>
      <w:r>
        <w:rPr>
          <w:rFonts w:hint="eastAsia"/>
        </w:rPr>
        <w:t>re all hot-tempered single mothers who can</w:t>
      </w:r>
      <w:r>
        <w:rPr>
          <w:rFonts w:hint="eastAsia"/>
        </w:rPr>
        <w:t>’</w:t>
      </w:r>
      <w:r>
        <w:rPr>
          <w:rFonts w:hint="eastAsia"/>
        </w:rPr>
        <w:t xml:space="preserve">t keep a man. </w:t>
      </w:r>
      <w:r>
        <w:rPr>
          <w:rFonts w:hint="eastAsia"/>
        </w:rPr>
        <w:t>时下流行的看法是大多黑人女性都是脾气暴躁的单身妈妈，吸引不住男人。</w:t>
      </w:r>
    </w:p>
    <w:p w14:paraId="111D1D9A" w14:textId="77777777" w:rsidR="00F22C9E" w:rsidRDefault="00F22C9E" w:rsidP="00F22C9E">
      <w:pPr>
        <w:spacing w:line="120" w:lineRule="atLeast"/>
        <w:rPr>
          <w:rFonts w:hint="eastAsia"/>
        </w:rPr>
      </w:pPr>
      <w:r>
        <w:rPr>
          <w:rFonts w:hint="eastAsia"/>
        </w:rPr>
        <w:t xml:space="preserve">　　【实例拓展】</w:t>
      </w:r>
      <w:r>
        <w:rPr>
          <w:rFonts w:hint="eastAsia"/>
        </w:rPr>
        <w:t xml:space="preserve">a prevailing set of cultural values </w:t>
      </w:r>
      <w:r>
        <w:rPr>
          <w:rFonts w:hint="eastAsia"/>
        </w:rPr>
        <w:t>一套盛行的文化价值观</w:t>
      </w:r>
    </w:p>
    <w:p w14:paraId="25055152" w14:textId="77777777" w:rsidR="00F22C9E" w:rsidRDefault="00F22C9E" w:rsidP="00F22C9E">
      <w:pPr>
        <w:spacing w:line="120" w:lineRule="atLeast"/>
        <w:rPr>
          <w:rFonts w:hint="eastAsia"/>
        </w:rPr>
      </w:pPr>
      <w:r>
        <w:rPr>
          <w:rFonts w:hint="eastAsia"/>
        </w:rPr>
        <w:t xml:space="preserve">　　【举一反三】派生词</w:t>
      </w:r>
      <w:r>
        <w:rPr>
          <w:rFonts w:hint="eastAsia"/>
        </w:rPr>
        <w:t xml:space="preserve">prevail (over) v. </w:t>
      </w:r>
      <w:r>
        <w:rPr>
          <w:rFonts w:hint="eastAsia"/>
        </w:rPr>
        <w:t>胜过，压倒，占优势</w:t>
      </w:r>
    </w:p>
    <w:p w14:paraId="580D8F5A" w14:textId="77777777" w:rsidR="00F22C9E" w:rsidRDefault="00F22C9E" w:rsidP="00F22C9E">
      <w:pPr>
        <w:spacing w:line="120" w:lineRule="atLeast"/>
        <w:rPr>
          <w:rFonts w:hint="eastAsia"/>
        </w:rPr>
      </w:pPr>
      <w:r>
        <w:rPr>
          <w:rFonts w:hint="eastAsia"/>
        </w:rPr>
        <w:t xml:space="preserve">　　</w:t>
      </w:r>
      <w:r>
        <w:rPr>
          <w:rFonts w:hint="eastAsia"/>
        </w:rPr>
        <w:t xml:space="preserve">12. stereotype n. </w:t>
      </w:r>
      <w:r>
        <w:rPr>
          <w:rFonts w:hint="eastAsia"/>
        </w:rPr>
        <w:t>陈规，固定的看法</w:t>
      </w:r>
    </w:p>
    <w:p w14:paraId="1B41645C" w14:textId="77777777" w:rsidR="00F22C9E" w:rsidRDefault="00F22C9E" w:rsidP="00F22C9E">
      <w:pPr>
        <w:spacing w:line="120" w:lineRule="atLeast"/>
        <w:rPr>
          <w:rFonts w:hint="eastAsia"/>
        </w:rPr>
      </w:pPr>
      <w:r>
        <w:rPr>
          <w:rFonts w:hint="eastAsia"/>
        </w:rPr>
        <w:t xml:space="preserve">　　【文中实例】</w:t>
      </w:r>
      <w:r>
        <w:rPr>
          <w:rFonts w:hint="eastAsia"/>
        </w:rPr>
        <w:t>Even in the world of make-believe, black women still can</w:t>
      </w:r>
      <w:r>
        <w:rPr>
          <w:rFonts w:hint="eastAsia"/>
        </w:rPr>
        <w:t>’</w:t>
      </w:r>
      <w:r>
        <w:rPr>
          <w:rFonts w:hint="eastAsia"/>
        </w:rPr>
        <w:t>t escape the stereotype of being eye-rolling, oversexed females raised by our never-married, alcoholic (</w:t>
      </w:r>
      <w:r>
        <w:rPr>
          <w:rFonts w:hint="eastAsia"/>
        </w:rPr>
        <w:t>酗酒的</w:t>
      </w:r>
      <w:r>
        <w:rPr>
          <w:rFonts w:hint="eastAsia"/>
        </w:rPr>
        <w:t xml:space="preserve">) mothers. </w:t>
      </w:r>
      <w:r>
        <w:rPr>
          <w:rFonts w:hint="eastAsia"/>
        </w:rPr>
        <w:t>在人们的想象中，黑人女性给人留下的刻板印象往往是：受人歧视，性交过度，通常被未婚的酒鬼老妈养大。</w:t>
      </w:r>
    </w:p>
    <w:p w14:paraId="36B3F025" w14:textId="77777777" w:rsidR="00F22C9E" w:rsidRDefault="00F22C9E" w:rsidP="00F22C9E">
      <w:pPr>
        <w:spacing w:line="120" w:lineRule="atLeast"/>
        <w:rPr>
          <w:rFonts w:hint="eastAsia"/>
        </w:rPr>
      </w:pPr>
      <w:r>
        <w:rPr>
          <w:rFonts w:hint="eastAsia"/>
        </w:rPr>
        <w:t xml:space="preserve">　　【实例拓展】</w:t>
      </w:r>
      <w:r>
        <w:rPr>
          <w:rFonts w:hint="eastAsia"/>
        </w:rPr>
        <w:t>It</w:t>
      </w:r>
      <w:r>
        <w:rPr>
          <w:rFonts w:hint="eastAsia"/>
        </w:rPr>
        <w:t>’</w:t>
      </w:r>
      <w:r>
        <w:rPr>
          <w:rFonts w:hint="eastAsia"/>
        </w:rPr>
        <w:t xml:space="preserve">s wrong to stereotype people, as if they were all alike. </w:t>
      </w:r>
      <w:r>
        <w:rPr>
          <w:rFonts w:hint="eastAsia"/>
        </w:rPr>
        <w:t>把人们看作都是一样的，这是错误的。</w:t>
      </w:r>
    </w:p>
    <w:p w14:paraId="3010834D" w14:textId="77777777" w:rsidR="00F22C9E" w:rsidRDefault="00F22C9E" w:rsidP="00F22C9E">
      <w:pPr>
        <w:spacing w:line="120" w:lineRule="atLeast"/>
        <w:rPr>
          <w:rFonts w:hint="eastAsia"/>
        </w:rPr>
      </w:pPr>
      <w:r>
        <w:rPr>
          <w:rFonts w:hint="eastAsia"/>
        </w:rPr>
        <w:t xml:space="preserve">　　【举一反三】派生词</w:t>
      </w:r>
      <w:r>
        <w:rPr>
          <w:rFonts w:hint="eastAsia"/>
        </w:rPr>
        <w:t xml:space="preserve">stereotype v. </w:t>
      </w:r>
      <w:r>
        <w:rPr>
          <w:rFonts w:hint="eastAsia"/>
        </w:rPr>
        <w:t>使模式化</w:t>
      </w:r>
      <w:r>
        <w:rPr>
          <w:rFonts w:hint="eastAsia"/>
        </w:rPr>
        <w:t xml:space="preserve"> stereotyped a. </w:t>
      </w:r>
      <w:r>
        <w:rPr>
          <w:rFonts w:hint="eastAsia"/>
        </w:rPr>
        <w:t>固定化的，老一套的</w:t>
      </w:r>
    </w:p>
    <w:p w14:paraId="0489DBDF" w14:textId="77777777" w:rsidR="00F22C9E" w:rsidRDefault="00F22C9E" w:rsidP="00F22C9E">
      <w:pPr>
        <w:spacing w:line="120" w:lineRule="atLeast"/>
        <w:rPr>
          <w:rFonts w:hint="eastAsia"/>
        </w:rPr>
      </w:pPr>
      <w:r>
        <w:rPr>
          <w:rFonts w:hint="eastAsia"/>
        </w:rPr>
        <w:t xml:space="preserve">　　</w:t>
      </w:r>
      <w:r>
        <w:rPr>
          <w:rFonts w:hint="eastAsia"/>
        </w:rPr>
        <w:t xml:space="preserve">13. commit v. </w:t>
      </w:r>
      <w:r>
        <w:rPr>
          <w:rFonts w:hint="eastAsia"/>
        </w:rPr>
        <w:t>承诺，使受约束</w:t>
      </w:r>
    </w:p>
    <w:p w14:paraId="37C4A4A6" w14:textId="77777777" w:rsidR="00F22C9E" w:rsidRDefault="00F22C9E" w:rsidP="00F22C9E">
      <w:pPr>
        <w:spacing w:line="120" w:lineRule="atLeast"/>
        <w:rPr>
          <w:rFonts w:hint="eastAsia"/>
        </w:rPr>
      </w:pPr>
      <w:r>
        <w:rPr>
          <w:rFonts w:hint="eastAsia"/>
        </w:rPr>
        <w:t xml:space="preserve">　　【文中实例】</w:t>
      </w:r>
      <w:r>
        <w:rPr>
          <w:rFonts w:hint="eastAsia"/>
        </w:rPr>
        <w:t xml:space="preserve">Before she ever gets the chance to commit to a cause, charity or foundation as First Lady, </w:t>
      </w:r>
      <w:r>
        <w:rPr>
          <w:rFonts w:hint="eastAsia"/>
        </w:rPr>
        <w:t>…在有机会作为第一夫人去成就一番事业，去做慈善或办基金会之前，……。</w:t>
      </w:r>
    </w:p>
    <w:p w14:paraId="0DED3559" w14:textId="77777777" w:rsidR="00F22C9E" w:rsidRDefault="00F22C9E" w:rsidP="00F22C9E">
      <w:pPr>
        <w:spacing w:line="120" w:lineRule="atLeast"/>
        <w:rPr>
          <w:rFonts w:hint="eastAsia"/>
        </w:rPr>
      </w:pPr>
      <w:r>
        <w:rPr>
          <w:rFonts w:hint="eastAsia"/>
        </w:rPr>
        <w:t xml:space="preserve">　　【实例拓展】</w:t>
      </w:r>
      <w:r>
        <w:rPr>
          <w:rFonts w:hint="eastAsia"/>
        </w:rPr>
        <w:t xml:space="preserve">He has committed himself to support them. </w:t>
      </w:r>
      <w:r>
        <w:rPr>
          <w:rFonts w:hint="eastAsia"/>
        </w:rPr>
        <w:t>他答应负担他们的生活。</w:t>
      </w:r>
    </w:p>
    <w:p w14:paraId="60243DEB" w14:textId="77777777" w:rsidR="00F22C9E" w:rsidRDefault="00F22C9E" w:rsidP="00F22C9E">
      <w:pPr>
        <w:spacing w:line="120" w:lineRule="atLeast"/>
        <w:rPr>
          <w:rFonts w:hint="eastAsia"/>
        </w:rPr>
      </w:pPr>
      <w:r>
        <w:rPr>
          <w:rFonts w:hint="eastAsia"/>
        </w:rPr>
        <w:t xml:space="preserve">　　【举一反三】派生词</w:t>
      </w:r>
      <w:r>
        <w:rPr>
          <w:rFonts w:hint="eastAsia"/>
        </w:rPr>
        <w:t xml:space="preserve">committed a. </w:t>
      </w:r>
      <w:r>
        <w:rPr>
          <w:rFonts w:hint="eastAsia"/>
        </w:rPr>
        <w:t>坚定的，忠诚的</w:t>
      </w:r>
      <w:r>
        <w:rPr>
          <w:rFonts w:hint="eastAsia"/>
        </w:rPr>
        <w:t xml:space="preserve">;commitment n. </w:t>
      </w:r>
      <w:r>
        <w:rPr>
          <w:rFonts w:hint="eastAsia"/>
        </w:rPr>
        <w:t>承诺，诺言</w:t>
      </w:r>
    </w:p>
    <w:p w14:paraId="69684F1D" w14:textId="77777777" w:rsidR="00F22C9E" w:rsidRDefault="00F22C9E" w:rsidP="00F22C9E">
      <w:pPr>
        <w:spacing w:line="120" w:lineRule="atLeast"/>
        <w:rPr>
          <w:rFonts w:hint="eastAsia"/>
        </w:rPr>
      </w:pPr>
      <w:r>
        <w:rPr>
          <w:rFonts w:hint="eastAsia"/>
        </w:rPr>
        <w:t xml:space="preserve">　　</w:t>
      </w:r>
      <w:r>
        <w:rPr>
          <w:rFonts w:hint="eastAsia"/>
        </w:rPr>
        <w:t xml:space="preserve">6. feature n. </w:t>
      </w:r>
      <w:r>
        <w:rPr>
          <w:rFonts w:hint="eastAsia"/>
        </w:rPr>
        <w:t>特写，专题报道</w:t>
      </w:r>
    </w:p>
    <w:p w14:paraId="61AFF735" w14:textId="77777777" w:rsidR="00F22C9E" w:rsidRDefault="00F22C9E" w:rsidP="00F22C9E">
      <w:pPr>
        <w:spacing w:line="120" w:lineRule="atLeast"/>
        <w:rPr>
          <w:rFonts w:hint="eastAsia"/>
        </w:rPr>
      </w:pPr>
      <w:r>
        <w:rPr>
          <w:rFonts w:hint="eastAsia"/>
        </w:rPr>
        <w:t xml:space="preserve">　　【文中实例】</w:t>
      </w:r>
      <w:r>
        <w:rPr>
          <w:rFonts w:hint="eastAsia"/>
        </w:rPr>
        <w:t>Because few mainstream publications have done in-depth features on regular African-American women,</w:t>
      </w:r>
      <w:r>
        <w:rPr>
          <w:rFonts w:hint="eastAsia"/>
        </w:rPr>
        <w:t>…</w:t>
      </w:r>
      <w:r>
        <w:rPr>
          <w:rFonts w:hint="eastAsia"/>
        </w:rPr>
        <w:t xml:space="preserve">. </w:t>
      </w:r>
      <w:r>
        <w:rPr>
          <w:rFonts w:hint="eastAsia"/>
        </w:rPr>
        <w:t>因为主流的媒体们都未曾深入地报道过普通非洲裔美国女性，……。</w:t>
      </w:r>
    </w:p>
    <w:p w14:paraId="36AB86C5" w14:textId="77777777" w:rsidR="00F22C9E" w:rsidRDefault="00F22C9E" w:rsidP="00F22C9E">
      <w:pPr>
        <w:spacing w:line="120" w:lineRule="atLeast"/>
        <w:rPr>
          <w:rFonts w:hint="eastAsia"/>
        </w:rPr>
      </w:pPr>
      <w:r>
        <w:rPr>
          <w:rFonts w:hint="eastAsia"/>
        </w:rPr>
        <w:t xml:space="preserve">　　【实例拓展】</w:t>
      </w:r>
      <w:r>
        <w:rPr>
          <w:rFonts w:hint="eastAsia"/>
        </w:rPr>
        <w:t xml:space="preserve">a frontpage feature on coal mining </w:t>
      </w:r>
      <w:r>
        <w:rPr>
          <w:rFonts w:hint="eastAsia"/>
        </w:rPr>
        <w:t>头版上关于采煤的特写</w:t>
      </w:r>
    </w:p>
    <w:p w14:paraId="6D5DF739" w14:textId="77777777" w:rsidR="00F22C9E" w:rsidRDefault="00F22C9E" w:rsidP="00F22C9E">
      <w:pPr>
        <w:spacing w:line="120" w:lineRule="atLeast"/>
        <w:rPr>
          <w:rFonts w:hint="eastAsia"/>
        </w:rPr>
      </w:pPr>
      <w:r>
        <w:rPr>
          <w:rFonts w:hint="eastAsia"/>
        </w:rPr>
        <w:t xml:space="preserve">　　【举一反三】词义扩展</w:t>
      </w:r>
      <w:r>
        <w:rPr>
          <w:rFonts w:hint="eastAsia"/>
        </w:rPr>
        <w:t xml:space="preserve">feature n. </w:t>
      </w:r>
      <w:r>
        <w:rPr>
          <w:rFonts w:hint="eastAsia"/>
        </w:rPr>
        <w:t>特征，容貌</w:t>
      </w:r>
      <w:r>
        <w:rPr>
          <w:rFonts w:hint="eastAsia"/>
        </w:rPr>
        <w:t xml:space="preserve">;v. </w:t>
      </w:r>
      <w:r>
        <w:rPr>
          <w:rFonts w:hint="eastAsia"/>
        </w:rPr>
        <w:t>以……为特征，特写</w:t>
      </w:r>
    </w:p>
    <w:p w14:paraId="48E246BC" w14:textId="77777777" w:rsidR="00F22C9E" w:rsidRDefault="00F22C9E" w:rsidP="00F22C9E">
      <w:pPr>
        <w:spacing w:line="120" w:lineRule="atLeast"/>
        <w:rPr>
          <w:rFonts w:hint="eastAsia"/>
        </w:rPr>
      </w:pPr>
      <w:r>
        <w:rPr>
          <w:rFonts w:hint="eastAsia"/>
        </w:rPr>
        <w:t>难句解析</w:t>
      </w:r>
    </w:p>
    <w:p w14:paraId="2BC06C0C" w14:textId="77777777" w:rsidR="00F22C9E" w:rsidRDefault="00F22C9E" w:rsidP="00F22C9E">
      <w:pPr>
        <w:spacing w:line="120" w:lineRule="atLeast"/>
        <w:rPr>
          <w:rFonts w:hint="eastAsia"/>
        </w:rPr>
      </w:pPr>
      <w:r>
        <w:rPr>
          <w:rFonts w:hint="eastAsia"/>
        </w:rPr>
        <w:t xml:space="preserve">　　</w:t>
      </w:r>
      <w:r>
        <w:rPr>
          <w:rFonts w:hint="eastAsia"/>
        </w:rPr>
        <w:t>1. For example, when the board of the University of Colorado searched for a new president, it wanted a leader familiar with the state government, a major source of the university</w:t>
      </w:r>
      <w:r>
        <w:rPr>
          <w:rFonts w:hint="eastAsia"/>
        </w:rPr>
        <w:t>’</w:t>
      </w:r>
      <w:r>
        <w:rPr>
          <w:rFonts w:hint="eastAsia"/>
        </w:rPr>
        <w:t>s budget.</w:t>
      </w:r>
    </w:p>
    <w:p w14:paraId="0FFDC25B" w14:textId="77777777" w:rsidR="00F22C9E" w:rsidRDefault="00F22C9E" w:rsidP="00F22C9E">
      <w:pPr>
        <w:spacing w:line="120" w:lineRule="atLeast"/>
        <w:rPr>
          <w:rFonts w:hint="eastAsia"/>
        </w:rPr>
      </w:pPr>
      <w:r>
        <w:rPr>
          <w:rFonts w:hint="eastAsia"/>
        </w:rPr>
        <w:t xml:space="preserve">　　【解析】</w:t>
      </w:r>
      <w:r>
        <w:rPr>
          <w:rFonts w:hint="eastAsia"/>
        </w:rPr>
        <w:t>when</w:t>
      </w:r>
      <w:r>
        <w:rPr>
          <w:rFonts w:hint="eastAsia"/>
        </w:rPr>
        <w:t>引导时间状语从句，其后是主句，该主句中的</w:t>
      </w:r>
      <w:r>
        <w:rPr>
          <w:rFonts w:hint="eastAsia"/>
        </w:rPr>
        <w:t>familiar with the state government</w:t>
      </w:r>
      <w:r>
        <w:rPr>
          <w:rFonts w:hint="eastAsia"/>
        </w:rPr>
        <w:t>是形容词短语作定语，修饰</w:t>
      </w:r>
      <w:r>
        <w:rPr>
          <w:rFonts w:hint="eastAsia"/>
        </w:rPr>
        <w:t>leader;</w:t>
      </w:r>
      <w:r>
        <w:rPr>
          <w:rFonts w:hint="eastAsia"/>
        </w:rPr>
        <w:t>而句末</w:t>
      </w:r>
      <w:r>
        <w:rPr>
          <w:rFonts w:hint="eastAsia"/>
        </w:rPr>
        <w:t>a major source of the university</w:t>
      </w:r>
      <w:r>
        <w:rPr>
          <w:rFonts w:hint="eastAsia"/>
        </w:rPr>
        <w:t>’</w:t>
      </w:r>
      <w:r>
        <w:rPr>
          <w:rFonts w:hint="eastAsia"/>
        </w:rPr>
        <w:t xml:space="preserve">s budget </w:t>
      </w:r>
      <w:r>
        <w:rPr>
          <w:rFonts w:hint="eastAsia"/>
        </w:rPr>
        <w:t>是同位语来说明</w:t>
      </w:r>
      <w:r>
        <w:rPr>
          <w:rFonts w:hint="eastAsia"/>
        </w:rPr>
        <w:t>the state government</w:t>
      </w:r>
      <w:r>
        <w:rPr>
          <w:rFonts w:hint="eastAsia"/>
        </w:rPr>
        <w:t>。</w:t>
      </w:r>
    </w:p>
    <w:p w14:paraId="1515E72A" w14:textId="77777777" w:rsidR="00F22C9E" w:rsidRDefault="00F22C9E" w:rsidP="00F22C9E">
      <w:pPr>
        <w:spacing w:line="120" w:lineRule="atLeast"/>
        <w:rPr>
          <w:rFonts w:hint="eastAsia"/>
        </w:rPr>
      </w:pPr>
      <w:r>
        <w:rPr>
          <w:rFonts w:hint="eastAsia"/>
        </w:rPr>
        <w:t xml:space="preserve">　　【译文】例如，科罗拉多大学董事会在遴选新校长时，他们想聘用一个与州政府熟悉的领导人，因为州政府是学校的主要资金来源。</w:t>
      </w:r>
    </w:p>
    <w:p w14:paraId="04520264" w14:textId="77777777" w:rsidR="00F22C9E" w:rsidRDefault="00F22C9E" w:rsidP="00F22C9E">
      <w:pPr>
        <w:spacing w:line="120" w:lineRule="atLeast"/>
        <w:rPr>
          <w:rFonts w:hint="eastAsia"/>
        </w:rPr>
      </w:pPr>
      <w:r>
        <w:rPr>
          <w:rFonts w:hint="eastAsia"/>
        </w:rPr>
        <w:t xml:space="preserve">　　</w:t>
      </w:r>
      <w:r>
        <w:rPr>
          <w:rFonts w:hint="eastAsia"/>
        </w:rPr>
        <w:t>2. In 2003</w:t>
      </w:r>
      <w:r>
        <w:rPr>
          <w:rFonts w:hint="eastAsia"/>
        </w:rPr>
        <w:t>，</w:t>
      </w:r>
      <w:r>
        <w:rPr>
          <w:rFonts w:hint="eastAsia"/>
        </w:rPr>
        <w:t xml:space="preserve">when Cambridge University appointed Alison Richard, another former Yale provost, as its vice-chancellor, the university publicly stressed that in her previous job she had overseen </w:t>
      </w:r>
      <w:r>
        <w:rPr>
          <w:rFonts w:hint="eastAsia"/>
        </w:rPr>
        <w:t>“</w:t>
      </w:r>
      <w:r>
        <w:rPr>
          <w:rFonts w:hint="eastAsia"/>
        </w:rPr>
        <w:t xml:space="preserve"> a major strengthening of Yale</w:t>
      </w:r>
      <w:r>
        <w:rPr>
          <w:rFonts w:hint="eastAsia"/>
        </w:rPr>
        <w:t>’</w:t>
      </w:r>
      <w:r>
        <w:rPr>
          <w:rFonts w:hint="eastAsia"/>
        </w:rPr>
        <w:t>s financial position.</w:t>
      </w:r>
      <w:r>
        <w:rPr>
          <w:rFonts w:hint="eastAsia"/>
        </w:rPr>
        <w:t>”</w:t>
      </w:r>
    </w:p>
    <w:p w14:paraId="5932586B" w14:textId="77777777" w:rsidR="00F22C9E" w:rsidRDefault="00F22C9E" w:rsidP="00F22C9E">
      <w:pPr>
        <w:spacing w:line="120" w:lineRule="atLeast"/>
        <w:rPr>
          <w:rFonts w:hint="eastAsia"/>
        </w:rPr>
      </w:pPr>
      <w:r>
        <w:rPr>
          <w:rFonts w:hint="eastAsia"/>
        </w:rPr>
        <w:t xml:space="preserve">　　【解析】句首的</w:t>
      </w:r>
      <w:r>
        <w:rPr>
          <w:rFonts w:hint="eastAsia"/>
        </w:rPr>
        <w:t xml:space="preserve">when </w:t>
      </w:r>
      <w:r>
        <w:rPr>
          <w:rFonts w:hint="eastAsia"/>
        </w:rPr>
        <w:t>从句是非限制性定语从句，补充说明</w:t>
      </w:r>
      <w:r>
        <w:rPr>
          <w:rFonts w:hint="eastAsia"/>
        </w:rPr>
        <w:t>2003</w:t>
      </w:r>
      <w:r>
        <w:rPr>
          <w:rFonts w:hint="eastAsia"/>
        </w:rPr>
        <w:t>。句子的主句是</w:t>
      </w:r>
      <w:r>
        <w:rPr>
          <w:rFonts w:hint="eastAsia"/>
        </w:rPr>
        <w:t>the university</w:t>
      </w:r>
      <w:r>
        <w:rPr>
          <w:rFonts w:hint="eastAsia"/>
        </w:rPr>
        <w:t>…</w:t>
      </w:r>
      <w:r>
        <w:rPr>
          <w:rFonts w:hint="eastAsia"/>
        </w:rPr>
        <w:t>stressed that</w:t>
      </w:r>
      <w:r>
        <w:rPr>
          <w:rFonts w:hint="eastAsia"/>
        </w:rPr>
        <w:t>…，其中</w:t>
      </w:r>
      <w:r>
        <w:rPr>
          <w:rFonts w:hint="eastAsia"/>
        </w:rPr>
        <w:t>that</w:t>
      </w:r>
      <w:r>
        <w:rPr>
          <w:rFonts w:hint="eastAsia"/>
        </w:rPr>
        <w:t>引出宾语从句。宾语从句中的主句为</w:t>
      </w:r>
      <w:r>
        <w:rPr>
          <w:rFonts w:hint="eastAsia"/>
        </w:rPr>
        <w:t>she had overseen a major strengthening</w:t>
      </w:r>
      <w:r>
        <w:rPr>
          <w:rFonts w:hint="eastAsia"/>
        </w:rPr>
        <w:t>。</w:t>
      </w:r>
    </w:p>
    <w:p w14:paraId="7B76F382" w14:textId="77777777" w:rsidR="00F22C9E" w:rsidRDefault="00F22C9E" w:rsidP="00F22C9E">
      <w:pPr>
        <w:spacing w:line="120" w:lineRule="atLeast"/>
        <w:rPr>
          <w:rFonts w:hint="eastAsia"/>
        </w:rPr>
      </w:pPr>
      <w:r>
        <w:rPr>
          <w:rFonts w:hint="eastAsia"/>
        </w:rPr>
        <w:t xml:space="preserve">　　【译文】</w:t>
      </w:r>
      <w:r>
        <w:rPr>
          <w:rFonts w:hint="eastAsia"/>
        </w:rPr>
        <w:t>2003</w:t>
      </w:r>
      <w:r>
        <w:rPr>
          <w:rFonts w:hint="eastAsia"/>
        </w:rPr>
        <w:t>年，剑桥大学任命前耶鲁大学教务长艾莉森•理查德为副校长。学校公开强调艾莉森之前的工作确保了“耶鲁大学财政状况良好”。</w:t>
      </w:r>
    </w:p>
    <w:p w14:paraId="1D68BEFC" w14:textId="77777777" w:rsidR="00F22C9E" w:rsidRDefault="00F22C9E" w:rsidP="00F22C9E">
      <w:pPr>
        <w:spacing w:line="120" w:lineRule="atLeast"/>
        <w:rPr>
          <w:rFonts w:hint="eastAsia"/>
        </w:rPr>
      </w:pPr>
      <w:r>
        <w:rPr>
          <w:rFonts w:hint="eastAsia"/>
        </w:rPr>
        <w:t xml:space="preserve">　　</w:t>
      </w:r>
      <w:r>
        <w:rPr>
          <w:rFonts w:hint="eastAsia"/>
        </w:rPr>
        <w:t>3. The globalization of education means more universities will be seeking heads with international experience of some kind to promote international programs and attract a global student body.</w:t>
      </w:r>
    </w:p>
    <w:p w14:paraId="56738DA8" w14:textId="77777777" w:rsidR="00F22C9E" w:rsidRDefault="00F22C9E" w:rsidP="00F22C9E">
      <w:pPr>
        <w:spacing w:line="120" w:lineRule="atLeast"/>
        <w:rPr>
          <w:rFonts w:hint="eastAsia"/>
        </w:rPr>
      </w:pPr>
      <w:r>
        <w:rPr>
          <w:rFonts w:hint="eastAsia"/>
        </w:rPr>
        <w:t xml:space="preserve">　　【解析】本句的主干简单易懂，是</w:t>
      </w:r>
      <w:r>
        <w:rPr>
          <w:rFonts w:hint="eastAsia"/>
        </w:rPr>
        <w:t>The globalization of education means</w:t>
      </w:r>
      <w:r>
        <w:rPr>
          <w:rFonts w:hint="eastAsia"/>
        </w:rPr>
        <w:t>…。但其后的宾语从句的结构复杂，该从句的主干是</w:t>
      </w:r>
      <w:r>
        <w:rPr>
          <w:rFonts w:hint="eastAsia"/>
        </w:rPr>
        <w:t>more universities will be seeking heads</w:t>
      </w:r>
      <w:r>
        <w:rPr>
          <w:rFonts w:hint="eastAsia"/>
        </w:rPr>
        <w:t>，</w:t>
      </w:r>
      <w:r>
        <w:rPr>
          <w:rFonts w:hint="eastAsia"/>
        </w:rPr>
        <w:t xml:space="preserve">heads </w:t>
      </w:r>
      <w:r>
        <w:rPr>
          <w:rFonts w:hint="eastAsia"/>
        </w:rPr>
        <w:t>之后的</w:t>
      </w:r>
      <w:r>
        <w:rPr>
          <w:rFonts w:hint="eastAsia"/>
        </w:rPr>
        <w:t xml:space="preserve">with international experience of some kind </w:t>
      </w:r>
      <w:r>
        <w:rPr>
          <w:rFonts w:hint="eastAsia"/>
        </w:rPr>
        <w:t>是介词短语做定语。句末的</w:t>
      </w:r>
      <w:r>
        <w:rPr>
          <w:rFonts w:hint="eastAsia"/>
        </w:rPr>
        <w:t>to promote international programs and attract a global student body</w:t>
      </w:r>
      <w:r>
        <w:rPr>
          <w:rFonts w:hint="eastAsia"/>
        </w:rPr>
        <w:t>是目的状语。</w:t>
      </w:r>
    </w:p>
    <w:p w14:paraId="2A0E4425" w14:textId="77777777" w:rsidR="00F22C9E" w:rsidRDefault="00F22C9E" w:rsidP="00F22C9E">
      <w:pPr>
        <w:spacing w:line="120" w:lineRule="atLeast"/>
        <w:rPr>
          <w:rFonts w:hint="eastAsia"/>
        </w:rPr>
      </w:pPr>
      <w:r>
        <w:rPr>
          <w:rFonts w:hint="eastAsia"/>
        </w:rPr>
        <w:t xml:space="preserve">　　【译文】教育全球化意味着更多的大学将要聘用那些具有国际经验的校长，以促进国际间项目的合作，招收留学生。</w:t>
      </w:r>
    </w:p>
    <w:p w14:paraId="0058F851" w14:textId="77777777" w:rsidR="00F22C9E" w:rsidRDefault="00F22C9E" w:rsidP="00F22C9E">
      <w:pPr>
        <w:spacing w:line="120" w:lineRule="atLeast"/>
        <w:rPr>
          <w:rFonts w:hint="eastAsia"/>
        </w:rPr>
      </w:pPr>
      <w:r>
        <w:rPr>
          <w:rFonts w:hint="eastAsia"/>
        </w:rPr>
        <w:t xml:space="preserve">　　试题详解</w:t>
      </w:r>
    </w:p>
    <w:p w14:paraId="703AE9BB" w14:textId="77777777" w:rsidR="00F22C9E" w:rsidRDefault="00F22C9E" w:rsidP="00F22C9E">
      <w:pPr>
        <w:spacing w:line="120" w:lineRule="atLeast"/>
        <w:rPr>
          <w:rFonts w:hint="eastAsia"/>
        </w:rPr>
      </w:pPr>
      <w:r>
        <w:rPr>
          <w:rFonts w:hint="eastAsia"/>
        </w:rPr>
        <w:t xml:space="preserve">　　</w:t>
      </w:r>
      <w:r>
        <w:rPr>
          <w:rFonts w:hint="eastAsia"/>
        </w:rPr>
        <w:t xml:space="preserve">62. What is the current trend in higher education discussed in the passage? 62. </w:t>
      </w:r>
      <w:r>
        <w:rPr>
          <w:rFonts w:hint="eastAsia"/>
        </w:rPr>
        <w:t>文章中讨论的目前高等教育的趋势是什么</w:t>
      </w:r>
      <w:r>
        <w:rPr>
          <w:rFonts w:hint="eastAsia"/>
        </w:rPr>
        <w:t>?</w:t>
      </w:r>
    </w:p>
    <w:p w14:paraId="1F258E84" w14:textId="77777777" w:rsidR="00F22C9E" w:rsidRDefault="00F22C9E" w:rsidP="00F22C9E">
      <w:pPr>
        <w:spacing w:line="120" w:lineRule="atLeast"/>
        <w:rPr>
          <w:rFonts w:hint="eastAsia"/>
        </w:rPr>
      </w:pPr>
      <w:r>
        <w:rPr>
          <w:rFonts w:hint="eastAsia"/>
        </w:rPr>
        <w:t xml:space="preserve">　　</w:t>
      </w:r>
      <w:r>
        <w:rPr>
          <w:rFonts w:hint="eastAsia"/>
        </w:rPr>
        <w:t xml:space="preserve">A) Institutions worldwide are hiring administrators from the U.S. A) </w:t>
      </w:r>
      <w:r>
        <w:rPr>
          <w:rFonts w:hint="eastAsia"/>
        </w:rPr>
        <w:t>世界范围的高校正在从美国聘请管理人员。</w:t>
      </w:r>
    </w:p>
    <w:p w14:paraId="7ED92F3F" w14:textId="77777777" w:rsidR="00F22C9E" w:rsidRDefault="00F22C9E" w:rsidP="00F22C9E">
      <w:pPr>
        <w:spacing w:line="120" w:lineRule="atLeast"/>
        <w:rPr>
          <w:rFonts w:hint="eastAsia"/>
        </w:rPr>
      </w:pPr>
      <w:r>
        <w:rPr>
          <w:rFonts w:hint="eastAsia"/>
        </w:rPr>
        <w:t xml:space="preserve">　　</w:t>
      </w:r>
      <w:r>
        <w:rPr>
          <w:rFonts w:hint="eastAsia"/>
        </w:rPr>
        <w:t xml:space="preserve">B) A lot of political activists are being recruited as administrators. B) </w:t>
      </w:r>
      <w:r>
        <w:rPr>
          <w:rFonts w:hint="eastAsia"/>
        </w:rPr>
        <w:t>大量政治活动家被聘为管理人员。</w:t>
      </w:r>
    </w:p>
    <w:p w14:paraId="6CF68729" w14:textId="77777777" w:rsidR="00F22C9E" w:rsidRDefault="00F22C9E" w:rsidP="00F22C9E">
      <w:pPr>
        <w:spacing w:line="120" w:lineRule="atLeast"/>
        <w:rPr>
          <w:rFonts w:hint="eastAsia"/>
        </w:rPr>
      </w:pPr>
      <w:r>
        <w:rPr>
          <w:rFonts w:hint="eastAsia"/>
        </w:rPr>
        <w:t xml:space="preserve">　　</w:t>
      </w:r>
      <w:r>
        <w:rPr>
          <w:rFonts w:hint="eastAsia"/>
        </w:rPr>
        <w:t xml:space="preserve">C) American universities are enrolling more international students. C) </w:t>
      </w:r>
      <w:r>
        <w:rPr>
          <w:rFonts w:hint="eastAsia"/>
        </w:rPr>
        <w:t>美国大学扩招留学生</w:t>
      </w:r>
      <w:r>
        <w:rPr>
          <w:rFonts w:hint="eastAsia"/>
        </w:rPr>
        <w:t>.</w:t>
      </w:r>
    </w:p>
    <w:p w14:paraId="48AC12BA" w14:textId="77777777" w:rsidR="00F22C9E" w:rsidRDefault="00F22C9E" w:rsidP="00F22C9E">
      <w:pPr>
        <w:spacing w:line="120" w:lineRule="atLeast"/>
        <w:rPr>
          <w:rFonts w:hint="eastAsia"/>
        </w:rPr>
      </w:pPr>
      <w:r>
        <w:rPr>
          <w:rFonts w:hint="eastAsia"/>
        </w:rPr>
        <w:t xml:space="preserve">　　</w:t>
      </w:r>
      <w:r>
        <w:rPr>
          <w:rFonts w:hint="eastAsia"/>
        </w:rPr>
        <w:t xml:space="preserve">D) University presidents are paying more attention to funding-raising D) </w:t>
      </w:r>
      <w:r>
        <w:rPr>
          <w:rFonts w:hint="eastAsia"/>
        </w:rPr>
        <w:t>大学校长更加注重筹措资金。</w:t>
      </w:r>
    </w:p>
    <w:p w14:paraId="0C573387" w14:textId="77777777" w:rsidR="00F22C9E" w:rsidRDefault="00F22C9E" w:rsidP="00F22C9E">
      <w:pPr>
        <w:spacing w:line="120" w:lineRule="atLeast"/>
        <w:rPr>
          <w:rFonts w:hint="eastAsia"/>
        </w:rPr>
      </w:pPr>
      <w:r>
        <w:rPr>
          <w:rFonts w:hint="eastAsia"/>
        </w:rPr>
        <w:lastRenderedPageBreak/>
        <w:t xml:space="preserve">　　【快速解题】事实细节题。根据题干中</w:t>
      </w:r>
      <w:r>
        <w:rPr>
          <w:rFonts w:hint="eastAsia"/>
        </w:rPr>
        <w:t>the current trend in higher education</w:t>
      </w:r>
      <w:r>
        <w:rPr>
          <w:rFonts w:hint="eastAsia"/>
        </w:rPr>
        <w:t>，定位答案在第二段最后两句。</w:t>
      </w:r>
    </w:p>
    <w:p w14:paraId="0860803D" w14:textId="77777777" w:rsidR="00F22C9E" w:rsidRDefault="00F22C9E" w:rsidP="00F22C9E">
      <w:pPr>
        <w:spacing w:line="120" w:lineRule="atLeast"/>
        <w:rPr>
          <w:rFonts w:hint="eastAsia"/>
        </w:rPr>
      </w:pPr>
      <w:r>
        <w:rPr>
          <w:rFonts w:hint="eastAsia"/>
        </w:rPr>
        <w:t xml:space="preserve">　　【正确项分析】根据这两句话</w:t>
      </w:r>
      <w:r>
        <w:rPr>
          <w:rFonts w:hint="eastAsia"/>
        </w:rPr>
        <w:t>Yet the talent flow isn</w:t>
      </w:r>
      <w:r>
        <w:rPr>
          <w:rFonts w:hint="eastAsia"/>
        </w:rPr>
        <w:t>’</w:t>
      </w:r>
      <w:r>
        <w:rPr>
          <w:rFonts w:hint="eastAsia"/>
        </w:rPr>
        <w:t xml:space="preserve">t universal. High-level personnel tend to head in only one direction: outward from </w:t>
      </w:r>
      <w:smartTag w:uri="urn:schemas-microsoft-com:office:smarttags" w:element="place">
        <w:smartTag w:uri="urn:schemas-microsoft-com:office:smarttags" w:element="country-region">
          <w:r>
            <w:rPr>
              <w:rFonts w:hint="eastAsia"/>
            </w:rPr>
            <w:t>America</w:t>
          </w:r>
        </w:smartTag>
      </w:smartTag>
      <w:r>
        <w:rPr>
          <w:rFonts w:hint="eastAsia"/>
        </w:rPr>
        <w:t xml:space="preserve">. </w:t>
      </w:r>
      <w:r>
        <w:rPr>
          <w:rFonts w:hint="eastAsia"/>
        </w:rPr>
        <w:t>如今，高等教育已成为极具竞争力的商业行为，并且日渐国际化。但是人才的流动并不是世界性的。高层的管理人员往往来自一个地方：美国。选项</w:t>
      </w:r>
      <w:r>
        <w:rPr>
          <w:rFonts w:hint="eastAsia"/>
        </w:rPr>
        <w:t>A</w:t>
      </w:r>
      <w:r>
        <w:rPr>
          <w:rFonts w:hint="eastAsia"/>
        </w:rPr>
        <w:t>意思与之相近，故选择</w:t>
      </w:r>
      <w:r>
        <w:rPr>
          <w:rFonts w:hint="eastAsia"/>
        </w:rPr>
        <w:t>A</w:t>
      </w:r>
      <w:r>
        <w:rPr>
          <w:rFonts w:hint="eastAsia"/>
        </w:rPr>
        <w:t>。</w:t>
      </w:r>
    </w:p>
    <w:p w14:paraId="79244E7E" w14:textId="77777777" w:rsidR="00F22C9E" w:rsidRDefault="00F22C9E" w:rsidP="00F22C9E">
      <w:pPr>
        <w:spacing w:line="120" w:lineRule="atLeast"/>
        <w:rPr>
          <w:rFonts w:hint="eastAsia"/>
        </w:rPr>
      </w:pPr>
      <w:r>
        <w:rPr>
          <w:rFonts w:hint="eastAsia"/>
        </w:rPr>
        <w:t xml:space="preserve">　　【干扰项分析】根据第三段末“筹措资金的能力在很大程度上依靠经验，也是美国校长必须具备的能力”，</w:t>
      </w:r>
      <w:r>
        <w:rPr>
          <w:rFonts w:hint="eastAsia"/>
        </w:rPr>
        <w:t>D</w:t>
      </w:r>
      <w:r>
        <w:rPr>
          <w:rFonts w:hint="eastAsia"/>
        </w:rPr>
        <w:t>项表述与原文不符。</w:t>
      </w:r>
      <w:r>
        <w:rPr>
          <w:rFonts w:hint="eastAsia"/>
        </w:rPr>
        <w:t>B</w:t>
      </w:r>
      <w:r>
        <w:rPr>
          <w:rFonts w:hint="eastAsia"/>
        </w:rPr>
        <w:t>、</w:t>
      </w:r>
      <w:r>
        <w:rPr>
          <w:rFonts w:hint="eastAsia"/>
        </w:rPr>
        <w:t>C</w:t>
      </w:r>
      <w:r>
        <w:rPr>
          <w:rFonts w:hint="eastAsia"/>
        </w:rPr>
        <w:t>项文中均未提及。</w:t>
      </w:r>
    </w:p>
    <w:p w14:paraId="00E429AB" w14:textId="77777777" w:rsidR="00F22C9E" w:rsidRDefault="00F22C9E" w:rsidP="00F22C9E">
      <w:pPr>
        <w:spacing w:line="120" w:lineRule="atLeast"/>
        <w:rPr>
          <w:rFonts w:hint="eastAsia"/>
        </w:rPr>
      </w:pPr>
      <w:r>
        <w:rPr>
          <w:rFonts w:hint="eastAsia"/>
        </w:rPr>
        <w:t xml:space="preserve">　　</w:t>
      </w:r>
      <w:r>
        <w:rPr>
          <w:rFonts w:hint="eastAsia"/>
        </w:rPr>
        <w:t>63. What is the chief consideration of American universities when hiring top-level administrators? 62.</w:t>
      </w:r>
      <w:r>
        <w:rPr>
          <w:rFonts w:hint="eastAsia"/>
        </w:rPr>
        <w:t>在聘请高层管理人员时，美国大学主要考虑的问题是什么</w:t>
      </w:r>
      <w:r>
        <w:rPr>
          <w:rFonts w:hint="eastAsia"/>
        </w:rPr>
        <w:t>?</w:t>
      </w:r>
    </w:p>
    <w:p w14:paraId="4C1F3C31" w14:textId="77777777" w:rsidR="00F22C9E" w:rsidRDefault="00F22C9E" w:rsidP="00F22C9E">
      <w:pPr>
        <w:spacing w:line="120" w:lineRule="atLeast"/>
        <w:rPr>
          <w:rFonts w:hint="eastAsia"/>
        </w:rPr>
      </w:pPr>
      <w:r>
        <w:rPr>
          <w:rFonts w:hint="eastAsia"/>
        </w:rPr>
        <w:t xml:space="preserve">　　</w:t>
      </w:r>
      <w:r>
        <w:rPr>
          <w:rFonts w:hint="eastAsia"/>
        </w:rPr>
        <w:t xml:space="preserve">A) The political correctness. A) </w:t>
      </w:r>
      <w:r>
        <w:rPr>
          <w:rFonts w:hint="eastAsia"/>
        </w:rPr>
        <w:t>政治方向的准确性。</w:t>
      </w:r>
    </w:p>
    <w:p w14:paraId="6555110C" w14:textId="77777777" w:rsidR="00F22C9E" w:rsidRDefault="00F22C9E" w:rsidP="00F22C9E">
      <w:pPr>
        <w:spacing w:line="120" w:lineRule="atLeast"/>
        <w:rPr>
          <w:rFonts w:hint="eastAsia"/>
        </w:rPr>
      </w:pPr>
      <w:r>
        <w:rPr>
          <w:rFonts w:hint="eastAsia"/>
        </w:rPr>
        <w:t xml:space="preserve">　　</w:t>
      </w:r>
      <w:r>
        <w:rPr>
          <w:rFonts w:hint="eastAsia"/>
        </w:rPr>
        <w:t xml:space="preserve">B) Their ability to raise funds. B) </w:t>
      </w:r>
      <w:r>
        <w:rPr>
          <w:rFonts w:hint="eastAsia"/>
        </w:rPr>
        <w:t>筹措资金的能力。</w:t>
      </w:r>
    </w:p>
    <w:p w14:paraId="0B7BD839" w14:textId="77777777" w:rsidR="00F22C9E" w:rsidRDefault="00F22C9E" w:rsidP="00F22C9E">
      <w:pPr>
        <w:spacing w:line="120" w:lineRule="atLeast"/>
        <w:rPr>
          <w:rFonts w:hint="eastAsia"/>
        </w:rPr>
      </w:pPr>
      <w:r>
        <w:rPr>
          <w:rFonts w:hint="eastAsia"/>
        </w:rPr>
        <w:t xml:space="preserve">　　</w:t>
      </w:r>
      <w:r>
        <w:rPr>
          <w:rFonts w:hint="eastAsia"/>
        </w:rPr>
        <w:t xml:space="preserve">C) Their fame in academic circles. C) </w:t>
      </w:r>
      <w:r>
        <w:rPr>
          <w:rFonts w:hint="eastAsia"/>
        </w:rPr>
        <w:t>学术界的声誉。</w:t>
      </w:r>
    </w:p>
    <w:p w14:paraId="2922B489" w14:textId="77777777" w:rsidR="00F22C9E" w:rsidRDefault="00F22C9E" w:rsidP="00F22C9E">
      <w:pPr>
        <w:spacing w:line="120" w:lineRule="atLeast"/>
        <w:rPr>
          <w:rFonts w:hint="eastAsia"/>
        </w:rPr>
      </w:pPr>
      <w:r>
        <w:rPr>
          <w:rFonts w:hint="eastAsia"/>
        </w:rPr>
        <w:t xml:space="preserve">　　</w:t>
      </w:r>
      <w:r>
        <w:rPr>
          <w:rFonts w:hint="eastAsia"/>
        </w:rPr>
        <w:t xml:space="preserve">D) Their administrative experience. D) </w:t>
      </w:r>
      <w:r>
        <w:rPr>
          <w:rFonts w:hint="eastAsia"/>
        </w:rPr>
        <w:t>管理经验。</w:t>
      </w:r>
    </w:p>
    <w:p w14:paraId="3374BD98" w14:textId="77777777" w:rsidR="00F22C9E" w:rsidRDefault="00F22C9E" w:rsidP="00F22C9E">
      <w:pPr>
        <w:spacing w:line="120" w:lineRule="atLeast"/>
        <w:rPr>
          <w:rFonts w:hint="eastAsia"/>
        </w:rPr>
      </w:pPr>
      <w:r>
        <w:rPr>
          <w:rFonts w:hint="eastAsia"/>
        </w:rPr>
        <w:t xml:space="preserve">　　【快速解题】语义理解题。根据题干中</w:t>
      </w:r>
      <w:r>
        <w:rPr>
          <w:rFonts w:hint="eastAsia"/>
        </w:rPr>
        <w:t>the chief consideration</w:t>
      </w:r>
      <w:r>
        <w:rPr>
          <w:rFonts w:hint="eastAsia"/>
        </w:rPr>
        <w:t>，定位答案在第三段第三段。</w:t>
      </w:r>
    </w:p>
    <w:p w14:paraId="209A312F" w14:textId="77777777" w:rsidR="00F22C9E" w:rsidRDefault="00F22C9E" w:rsidP="00F22C9E">
      <w:pPr>
        <w:spacing w:line="120" w:lineRule="atLeast"/>
        <w:rPr>
          <w:rFonts w:hint="eastAsia"/>
        </w:rPr>
      </w:pPr>
      <w:r>
        <w:rPr>
          <w:rFonts w:hint="eastAsia"/>
        </w:rPr>
        <w:t xml:space="preserve">　　【正确项分析】在第三段</w:t>
      </w:r>
      <w:r>
        <w:rPr>
          <w:rFonts w:hint="eastAsia"/>
        </w:rPr>
        <w:t>The board ultimately picked Bruce Benson, a 69-year-old Colorado businessman and political activist who is likely to excel at the main task of modern university presidents: fund-raising</w:t>
      </w:r>
      <w:r>
        <w:rPr>
          <w:rFonts w:hint="eastAsia"/>
        </w:rPr>
        <w:t>。选项</w:t>
      </w:r>
      <w:r>
        <w:rPr>
          <w:rFonts w:hint="eastAsia"/>
        </w:rPr>
        <w:t>B</w:t>
      </w:r>
      <w:r>
        <w:rPr>
          <w:rFonts w:hint="eastAsia"/>
        </w:rPr>
        <w:t>中的</w:t>
      </w:r>
      <w:r>
        <w:rPr>
          <w:rFonts w:hint="eastAsia"/>
        </w:rPr>
        <w:t>raise funds</w:t>
      </w:r>
      <w:r>
        <w:rPr>
          <w:rFonts w:hint="eastAsia"/>
        </w:rPr>
        <w:t>表示“筹款”。答案为</w:t>
      </w:r>
      <w:r>
        <w:rPr>
          <w:rFonts w:hint="eastAsia"/>
        </w:rPr>
        <w:t>B</w:t>
      </w:r>
      <w:r>
        <w:rPr>
          <w:rFonts w:hint="eastAsia"/>
        </w:rPr>
        <w:t>选项。</w:t>
      </w:r>
    </w:p>
    <w:p w14:paraId="565D9E0E" w14:textId="77777777" w:rsidR="00F22C9E" w:rsidRDefault="00F22C9E" w:rsidP="00F22C9E">
      <w:pPr>
        <w:spacing w:line="120" w:lineRule="atLeast"/>
        <w:rPr>
          <w:rFonts w:hint="eastAsia"/>
        </w:rPr>
      </w:pPr>
      <w:r>
        <w:rPr>
          <w:rFonts w:hint="eastAsia"/>
        </w:rPr>
        <w:t xml:space="preserve">　　</w:t>
      </w:r>
      <w:r>
        <w:rPr>
          <w:rFonts w:hint="eastAsia"/>
        </w:rPr>
        <w:t xml:space="preserve">64. What do we learn about European universities from the passage? 64. </w:t>
      </w:r>
      <w:r>
        <w:rPr>
          <w:rFonts w:hint="eastAsia"/>
        </w:rPr>
        <w:t>从文章中可以了解关于欧洲大学的哪些信息</w:t>
      </w:r>
      <w:r>
        <w:rPr>
          <w:rFonts w:hint="eastAsia"/>
        </w:rPr>
        <w:t>?</w:t>
      </w:r>
    </w:p>
    <w:p w14:paraId="608571F3" w14:textId="77777777" w:rsidR="00F22C9E" w:rsidRDefault="00F22C9E" w:rsidP="00F22C9E">
      <w:pPr>
        <w:spacing w:line="120" w:lineRule="atLeast"/>
        <w:rPr>
          <w:rFonts w:hint="eastAsia"/>
        </w:rPr>
      </w:pPr>
      <w:r>
        <w:rPr>
          <w:rFonts w:hint="eastAsia"/>
        </w:rPr>
        <w:t xml:space="preserve">　　</w:t>
      </w:r>
      <w:r>
        <w:rPr>
          <w:rFonts w:hint="eastAsia"/>
        </w:rPr>
        <w:t xml:space="preserve">A) The tuitions they charge have been rising considerably. A) </w:t>
      </w:r>
      <w:r>
        <w:rPr>
          <w:rFonts w:hint="eastAsia"/>
        </w:rPr>
        <w:t>学费迅速上涨。</w:t>
      </w:r>
    </w:p>
    <w:p w14:paraId="7A716292" w14:textId="77777777" w:rsidR="00F22C9E" w:rsidRDefault="00F22C9E" w:rsidP="00F22C9E">
      <w:pPr>
        <w:spacing w:line="120" w:lineRule="atLeast"/>
        <w:rPr>
          <w:rFonts w:hint="eastAsia"/>
        </w:rPr>
      </w:pPr>
      <w:r>
        <w:rPr>
          <w:rFonts w:hint="eastAsia"/>
        </w:rPr>
        <w:t xml:space="preserve">　　</w:t>
      </w:r>
      <w:r>
        <w:rPr>
          <w:rFonts w:hint="eastAsia"/>
        </w:rPr>
        <w:t xml:space="preserve">B) Their operation is under strict government supervision. B) </w:t>
      </w:r>
      <w:r>
        <w:rPr>
          <w:rFonts w:hint="eastAsia"/>
        </w:rPr>
        <w:t>学校运转受到政府严格监督。</w:t>
      </w:r>
    </w:p>
    <w:p w14:paraId="6ADF7F6F" w14:textId="77777777" w:rsidR="00F22C9E" w:rsidRDefault="00F22C9E" w:rsidP="00F22C9E">
      <w:pPr>
        <w:spacing w:line="120" w:lineRule="atLeast"/>
        <w:rPr>
          <w:rFonts w:hint="eastAsia"/>
        </w:rPr>
      </w:pPr>
      <w:r>
        <w:rPr>
          <w:rFonts w:hint="eastAsia"/>
        </w:rPr>
        <w:t xml:space="preserve">　　</w:t>
      </w:r>
      <w:r>
        <w:rPr>
          <w:rFonts w:hint="eastAsia"/>
        </w:rPr>
        <w:t xml:space="preserve">C) They are strengthening their position by globalization. C) </w:t>
      </w:r>
      <w:r>
        <w:rPr>
          <w:rFonts w:hint="eastAsia"/>
        </w:rPr>
        <w:t>他们通过全球化强化自己的位置。</w:t>
      </w:r>
    </w:p>
    <w:p w14:paraId="1B28C408" w14:textId="77777777" w:rsidR="00F22C9E" w:rsidRDefault="00F22C9E" w:rsidP="00F22C9E">
      <w:pPr>
        <w:spacing w:line="120" w:lineRule="atLeast"/>
        <w:rPr>
          <w:rFonts w:hint="eastAsia"/>
        </w:rPr>
      </w:pPr>
      <w:r>
        <w:rPr>
          <w:rFonts w:hint="eastAsia"/>
        </w:rPr>
        <w:t xml:space="preserve">　　</w:t>
      </w:r>
      <w:r>
        <w:rPr>
          <w:rFonts w:hint="eastAsia"/>
        </w:rPr>
        <w:t xml:space="preserve">D) Most of their revenues come from the government. D) </w:t>
      </w:r>
      <w:r>
        <w:rPr>
          <w:rFonts w:hint="eastAsia"/>
        </w:rPr>
        <w:t>大部分资金来源于政府。</w:t>
      </w:r>
    </w:p>
    <w:p w14:paraId="05F52061" w14:textId="77777777" w:rsidR="00F22C9E" w:rsidRDefault="00F22C9E" w:rsidP="00F22C9E">
      <w:pPr>
        <w:spacing w:line="120" w:lineRule="atLeast"/>
        <w:rPr>
          <w:rFonts w:hint="eastAsia"/>
        </w:rPr>
      </w:pPr>
      <w:r>
        <w:rPr>
          <w:rFonts w:hint="eastAsia"/>
        </w:rPr>
        <w:t xml:space="preserve">　　【快速解题】语义理解题。根据题干</w:t>
      </w:r>
      <w:r>
        <w:rPr>
          <w:rFonts w:hint="eastAsia"/>
        </w:rPr>
        <w:t>European universities</w:t>
      </w:r>
      <w:r>
        <w:rPr>
          <w:rFonts w:hint="eastAsia"/>
        </w:rPr>
        <w:t>，答案可定位在第四段第一、二句。</w:t>
      </w:r>
    </w:p>
    <w:p w14:paraId="27E7E8EE" w14:textId="77777777" w:rsidR="00F22C9E" w:rsidRDefault="00F22C9E" w:rsidP="00F22C9E">
      <w:pPr>
        <w:spacing w:line="120" w:lineRule="atLeast"/>
        <w:rPr>
          <w:rFonts w:hint="eastAsia"/>
        </w:rPr>
      </w:pPr>
      <w:r>
        <w:rPr>
          <w:rFonts w:hint="eastAsia"/>
        </w:rPr>
        <w:t xml:space="preserve">　　【正确项分析】根据第四段第一、二句</w:t>
      </w:r>
      <w:r>
        <w:rPr>
          <w:rFonts w:hint="eastAsia"/>
        </w:rPr>
        <w:t>Many European universities are still mostly dependent on government funding. But government support has failed to keep pace with rising student number</w:t>
      </w:r>
      <w:r>
        <w:rPr>
          <w:rFonts w:hint="eastAsia"/>
        </w:rPr>
        <w:t>。即很多欧洲大学仍然依靠政府投入。而政府的投入却没能跟上不断扩大的学生规模。因此可知学校的大部分资金来源于政府，故选择</w:t>
      </w:r>
      <w:r>
        <w:rPr>
          <w:rFonts w:hint="eastAsia"/>
        </w:rPr>
        <w:t>D</w:t>
      </w:r>
      <w:r>
        <w:rPr>
          <w:rFonts w:hint="eastAsia"/>
        </w:rPr>
        <w:t>选项。</w:t>
      </w:r>
    </w:p>
    <w:p w14:paraId="06DFB513" w14:textId="77777777" w:rsidR="00F22C9E" w:rsidRDefault="00F22C9E" w:rsidP="00F22C9E">
      <w:pPr>
        <w:spacing w:line="120" w:lineRule="atLeast"/>
        <w:rPr>
          <w:rFonts w:hint="eastAsia"/>
        </w:rPr>
      </w:pPr>
      <w:r>
        <w:rPr>
          <w:rFonts w:hint="eastAsia"/>
        </w:rPr>
        <w:t xml:space="preserve">　　【干扰项分析】</w:t>
      </w:r>
      <w:r>
        <w:rPr>
          <w:rFonts w:hint="eastAsia"/>
        </w:rPr>
        <w:t>B</w:t>
      </w:r>
      <w:r>
        <w:rPr>
          <w:rFonts w:hint="eastAsia"/>
        </w:rPr>
        <w:t>项是强干扰项，根据第四段第一、二句可知很多欧洲大学仍然依靠政府投入，但却没有提及学校运转受到政府的严格监督。</w:t>
      </w:r>
      <w:r>
        <w:rPr>
          <w:rFonts w:hint="eastAsia"/>
        </w:rPr>
        <w:t>A</w:t>
      </w:r>
      <w:r>
        <w:rPr>
          <w:rFonts w:hint="eastAsia"/>
        </w:rPr>
        <w:t>、</w:t>
      </w:r>
      <w:r>
        <w:rPr>
          <w:rFonts w:hint="eastAsia"/>
        </w:rPr>
        <w:t>C</w:t>
      </w:r>
      <w:r>
        <w:rPr>
          <w:rFonts w:hint="eastAsia"/>
        </w:rPr>
        <w:t>项文中均未提及。</w:t>
      </w:r>
    </w:p>
    <w:p w14:paraId="4F325FBC" w14:textId="77777777" w:rsidR="00F22C9E" w:rsidRDefault="00F22C9E" w:rsidP="00F22C9E">
      <w:pPr>
        <w:spacing w:line="120" w:lineRule="atLeast"/>
        <w:rPr>
          <w:rFonts w:hint="eastAsia"/>
        </w:rPr>
      </w:pPr>
      <w:r>
        <w:rPr>
          <w:rFonts w:hint="eastAsia"/>
        </w:rPr>
        <w:t xml:space="preserve">　　</w:t>
      </w:r>
      <w:r>
        <w:rPr>
          <w:rFonts w:hint="eastAsia"/>
        </w:rPr>
        <w:t xml:space="preserve">65.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as its vice-chancellor chiefly because _______? 65. </w:t>
      </w:r>
      <w:r>
        <w:rPr>
          <w:rFonts w:hint="eastAsia"/>
        </w:rPr>
        <w:t>牛津大学为什么任命艾莉森•理查德为副校长</w:t>
      </w:r>
      <w:r>
        <w:rPr>
          <w:rFonts w:hint="eastAsia"/>
        </w:rPr>
        <w:t>?</w:t>
      </w:r>
    </w:p>
    <w:p w14:paraId="5A8F9439" w14:textId="77777777" w:rsidR="00F22C9E" w:rsidRDefault="00F22C9E" w:rsidP="00F22C9E">
      <w:pPr>
        <w:spacing w:line="120" w:lineRule="atLeast"/>
        <w:rPr>
          <w:rFonts w:hint="eastAsia"/>
        </w:rPr>
      </w:pPr>
      <w:r>
        <w:rPr>
          <w:rFonts w:hint="eastAsia"/>
        </w:rPr>
        <w:t xml:space="preserve">　　</w:t>
      </w:r>
      <w:r>
        <w:rPr>
          <w:rFonts w:hint="eastAsia"/>
        </w:rPr>
        <w:t xml:space="preserve">A) She was known to be good at raising money. A) </w:t>
      </w:r>
      <w:r>
        <w:rPr>
          <w:rFonts w:hint="eastAsia"/>
        </w:rPr>
        <w:t>她在筹措资金方面有名</w:t>
      </w:r>
    </w:p>
    <w:p w14:paraId="5136423F" w14:textId="77777777" w:rsidR="00F22C9E" w:rsidRDefault="00F22C9E" w:rsidP="00F22C9E">
      <w:pPr>
        <w:spacing w:line="120" w:lineRule="atLeast"/>
        <w:rPr>
          <w:rFonts w:hint="eastAsia"/>
        </w:rPr>
      </w:pPr>
      <w:r>
        <w:rPr>
          <w:rFonts w:hint="eastAsia"/>
        </w:rPr>
        <w:t xml:space="preserve">　　</w:t>
      </w:r>
      <w:r>
        <w:rPr>
          <w:rFonts w:hint="eastAsia"/>
        </w:rPr>
        <w:t xml:space="preserve">B) She could help strengthen its ties with Yale. B) </w:t>
      </w:r>
      <w:r>
        <w:rPr>
          <w:rFonts w:hint="eastAsia"/>
        </w:rPr>
        <w:t>她可以加强与耶鲁大学的联系</w:t>
      </w:r>
    </w:p>
    <w:p w14:paraId="2998482D" w14:textId="77777777" w:rsidR="00F22C9E" w:rsidRDefault="00F22C9E" w:rsidP="00F22C9E">
      <w:pPr>
        <w:spacing w:line="120" w:lineRule="atLeast"/>
        <w:rPr>
          <w:rFonts w:hint="eastAsia"/>
        </w:rPr>
      </w:pPr>
      <w:r>
        <w:rPr>
          <w:rFonts w:hint="eastAsia"/>
        </w:rPr>
        <w:t xml:space="preserve">　　</w:t>
      </w:r>
      <w:r>
        <w:rPr>
          <w:rFonts w:hint="eastAsia"/>
        </w:rPr>
        <w:t xml:space="preserve">C) She knew how to attract students overseas C) </w:t>
      </w:r>
      <w:r>
        <w:rPr>
          <w:rFonts w:hint="eastAsia"/>
        </w:rPr>
        <w:t>她知道如何吸引海外学生。</w:t>
      </w:r>
    </w:p>
    <w:p w14:paraId="52159F4B" w14:textId="77777777" w:rsidR="00F22C9E" w:rsidRDefault="00F22C9E" w:rsidP="00F22C9E">
      <w:pPr>
        <w:spacing w:line="120" w:lineRule="atLeast"/>
        <w:rPr>
          <w:rFonts w:hint="eastAsia"/>
        </w:rPr>
      </w:pPr>
      <w:r>
        <w:rPr>
          <w:rFonts w:hint="eastAsia"/>
        </w:rPr>
        <w:t xml:space="preserve">　　</w:t>
      </w:r>
      <w:r>
        <w:rPr>
          <w:rFonts w:hint="eastAsia"/>
        </w:rPr>
        <w:t>D) she had boosted Yale</w:t>
      </w:r>
      <w:r>
        <w:rPr>
          <w:rFonts w:hint="eastAsia"/>
        </w:rPr>
        <w:t>’</w:t>
      </w:r>
      <w:r>
        <w:rPr>
          <w:rFonts w:hint="eastAsia"/>
        </w:rPr>
        <w:t xml:space="preserve">s academic status. D) </w:t>
      </w:r>
      <w:r>
        <w:rPr>
          <w:rFonts w:hint="eastAsia"/>
        </w:rPr>
        <w:t>她提升了耶鲁大学的学术地位</w:t>
      </w:r>
    </w:p>
    <w:p w14:paraId="228CDBE3" w14:textId="77777777" w:rsidR="00F22C9E" w:rsidRDefault="00F22C9E" w:rsidP="00F22C9E">
      <w:pPr>
        <w:spacing w:line="120" w:lineRule="atLeast"/>
        <w:rPr>
          <w:rFonts w:hint="eastAsia"/>
        </w:rPr>
      </w:pPr>
      <w:r>
        <w:rPr>
          <w:rFonts w:hint="eastAsia"/>
        </w:rPr>
        <w:t xml:space="preserve">　　【快速解题】事实细节题。根据题干中的</w:t>
      </w:r>
      <w:r>
        <w:rPr>
          <w:rFonts w:hint="eastAsia"/>
        </w:rPr>
        <w:t>Alison Richard as its vice-chancellor</w:t>
      </w:r>
      <w:r>
        <w:rPr>
          <w:rFonts w:hint="eastAsia"/>
        </w:rPr>
        <w:t>，答案可定位在第五段第二句。</w:t>
      </w:r>
    </w:p>
    <w:p w14:paraId="10DC4C90" w14:textId="77777777" w:rsidR="00F22C9E" w:rsidRDefault="00F22C9E" w:rsidP="00F22C9E">
      <w:pPr>
        <w:spacing w:line="120" w:lineRule="atLeast"/>
        <w:rPr>
          <w:rFonts w:hint="eastAsia"/>
        </w:rPr>
      </w:pPr>
      <w:r>
        <w:rPr>
          <w:rFonts w:hint="eastAsia"/>
        </w:rPr>
        <w:t xml:space="preserve">　　【正确项分析】根据</w:t>
      </w:r>
      <w:r>
        <w:rPr>
          <w:rFonts w:hint="eastAsia"/>
        </w:rPr>
        <w:t xml:space="preserve">the university publicly stressed that in her previous job she had overseen </w:t>
      </w:r>
      <w:r>
        <w:rPr>
          <w:rFonts w:hint="eastAsia"/>
        </w:rPr>
        <w:t>“</w:t>
      </w:r>
      <w:r>
        <w:rPr>
          <w:rFonts w:hint="eastAsia"/>
        </w:rPr>
        <w:t xml:space="preserve"> a major strengthening of Yale</w:t>
      </w:r>
      <w:r>
        <w:rPr>
          <w:rFonts w:hint="eastAsia"/>
        </w:rPr>
        <w:t>’</w:t>
      </w:r>
      <w:r>
        <w:rPr>
          <w:rFonts w:hint="eastAsia"/>
        </w:rPr>
        <w:t>s financial position.</w:t>
      </w:r>
      <w:r>
        <w:rPr>
          <w:rFonts w:hint="eastAsia"/>
        </w:rPr>
        <w:t>”，学校公开强调艾莉森之前的工作确保了“耶鲁大学财政状况良好”。由此可知她有很强的筹措资金的能力，故选</w:t>
      </w:r>
      <w:r>
        <w:rPr>
          <w:rFonts w:hint="eastAsia"/>
        </w:rPr>
        <w:t>A</w:t>
      </w:r>
      <w:r>
        <w:rPr>
          <w:rFonts w:hint="eastAsia"/>
        </w:rPr>
        <w:t>选项。</w:t>
      </w:r>
    </w:p>
    <w:p w14:paraId="6E71F385" w14:textId="77777777" w:rsidR="00F22C9E" w:rsidRDefault="00F22C9E" w:rsidP="00F22C9E">
      <w:pPr>
        <w:spacing w:line="120" w:lineRule="atLeast"/>
        <w:rPr>
          <w:rFonts w:hint="eastAsia"/>
        </w:rPr>
      </w:pPr>
      <w:r>
        <w:rPr>
          <w:rFonts w:hint="eastAsia"/>
        </w:rPr>
        <w:t xml:space="preserve">　　</w:t>
      </w:r>
      <w:r>
        <w:rPr>
          <w:rFonts w:hint="eastAsia"/>
        </w:rPr>
        <w:t xml:space="preserve">66. In what way do top-level administrators from abroad contribute to university development? 66. </w:t>
      </w:r>
      <w:r>
        <w:rPr>
          <w:rFonts w:hint="eastAsia"/>
        </w:rPr>
        <w:t>外国的高层领导从哪些方面促进了学校的发展</w:t>
      </w:r>
      <w:r>
        <w:rPr>
          <w:rFonts w:hint="eastAsia"/>
        </w:rPr>
        <w:t>?</w:t>
      </w:r>
    </w:p>
    <w:p w14:paraId="249832E6" w14:textId="77777777" w:rsidR="00F22C9E" w:rsidRDefault="00F22C9E" w:rsidP="00F22C9E">
      <w:pPr>
        <w:spacing w:line="120" w:lineRule="atLeast"/>
        <w:rPr>
          <w:rFonts w:hint="eastAsia"/>
        </w:rPr>
      </w:pPr>
      <w:r>
        <w:rPr>
          <w:rFonts w:hint="eastAsia"/>
        </w:rPr>
        <w:t xml:space="preserve">　　</w:t>
      </w:r>
      <w:r>
        <w:rPr>
          <w:rFonts w:hint="eastAsia"/>
        </w:rPr>
        <w:t>A) They can enhance the university</w:t>
      </w:r>
      <w:r>
        <w:rPr>
          <w:rFonts w:hint="eastAsia"/>
        </w:rPr>
        <w:t>’</w:t>
      </w:r>
      <w:r>
        <w:rPr>
          <w:rFonts w:hint="eastAsia"/>
        </w:rPr>
        <w:t xml:space="preserve">s image. A) </w:t>
      </w:r>
      <w:r>
        <w:rPr>
          <w:rFonts w:hint="eastAsia"/>
        </w:rPr>
        <w:t>他们可以提升学校的形象</w:t>
      </w:r>
    </w:p>
    <w:p w14:paraId="7DE56583" w14:textId="77777777" w:rsidR="00F22C9E" w:rsidRDefault="00F22C9E" w:rsidP="00F22C9E">
      <w:pPr>
        <w:spacing w:line="120" w:lineRule="atLeast"/>
        <w:rPr>
          <w:rFonts w:hint="eastAsia"/>
        </w:rPr>
      </w:pPr>
      <w:r>
        <w:rPr>
          <w:rFonts w:hint="eastAsia"/>
        </w:rPr>
        <w:t xml:space="preserve">　　</w:t>
      </w:r>
      <w:r>
        <w:rPr>
          <w:rFonts w:hint="eastAsia"/>
        </w:rPr>
        <w:t xml:space="preserve">B) They will bring with them more international faculty. B) </w:t>
      </w:r>
      <w:r>
        <w:rPr>
          <w:rFonts w:hint="eastAsia"/>
        </w:rPr>
        <w:t>他们可以带来更多国际化人才</w:t>
      </w:r>
    </w:p>
    <w:p w14:paraId="64744920" w14:textId="77777777" w:rsidR="00F22C9E" w:rsidRDefault="00F22C9E" w:rsidP="00F22C9E">
      <w:pPr>
        <w:spacing w:line="120" w:lineRule="atLeast"/>
        <w:rPr>
          <w:rFonts w:hint="eastAsia"/>
        </w:rPr>
      </w:pPr>
      <w:r>
        <w:rPr>
          <w:rFonts w:hint="eastAsia"/>
        </w:rPr>
        <w:t xml:space="preserve">　　</w:t>
      </w:r>
      <w:r>
        <w:rPr>
          <w:rFonts w:hint="eastAsia"/>
        </w:rPr>
        <w:t xml:space="preserve">C) They will view a lot of things from a new perspective. C) </w:t>
      </w:r>
      <w:r>
        <w:rPr>
          <w:rFonts w:hint="eastAsia"/>
        </w:rPr>
        <w:t>他们将从新的角度审视问题。</w:t>
      </w:r>
    </w:p>
    <w:p w14:paraId="5C263840" w14:textId="77777777" w:rsidR="00F22C9E" w:rsidRDefault="00F22C9E" w:rsidP="00F22C9E">
      <w:pPr>
        <w:spacing w:line="120" w:lineRule="atLeast"/>
        <w:rPr>
          <w:rFonts w:hint="eastAsia"/>
        </w:rPr>
      </w:pPr>
      <w:r>
        <w:rPr>
          <w:rFonts w:hint="eastAsia"/>
        </w:rPr>
        <w:t xml:space="preserve">　　</w:t>
      </w:r>
      <w:r>
        <w:rPr>
          <w:rFonts w:hint="eastAsia"/>
        </w:rPr>
        <w:t xml:space="preserve">D) They can set up new academic disciplines. D) </w:t>
      </w:r>
      <w:r>
        <w:rPr>
          <w:rFonts w:hint="eastAsia"/>
        </w:rPr>
        <w:t>他们能创立新的学科</w:t>
      </w:r>
    </w:p>
    <w:p w14:paraId="4148D11B" w14:textId="77777777" w:rsidR="00F22C9E" w:rsidRDefault="00F22C9E" w:rsidP="00F22C9E">
      <w:pPr>
        <w:spacing w:line="120" w:lineRule="atLeast"/>
        <w:rPr>
          <w:rFonts w:hint="eastAsia"/>
        </w:rPr>
      </w:pPr>
      <w:r>
        <w:rPr>
          <w:rFonts w:hint="eastAsia"/>
        </w:rPr>
        <w:t xml:space="preserve">　　【快速解题】语义理解题。根据题干</w:t>
      </w:r>
      <w:r>
        <w:rPr>
          <w:rFonts w:hint="eastAsia"/>
        </w:rPr>
        <w:t>top-level administrators from abroad contribute to university development</w:t>
      </w:r>
      <w:r>
        <w:rPr>
          <w:rFonts w:hint="eastAsia"/>
        </w:rPr>
        <w:t>答案定位在末段末句。</w:t>
      </w:r>
    </w:p>
    <w:p w14:paraId="218ADB31" w14:textId="77777777" w:rsidR="00F22C9E" w:rsidRDefault="00F22C9E" w:rsidP="00F22C9E">
      <w:pPr>
        <w:spacing w:line="120" w:lineRule="atLeast"/>
        <w:rPr>
          <w:rFonts w:hint="eastAsia"/>
        </w:rPr>
      </w:pPr>
      <w:r>
        <w:rPr>
          <w:rFonts w:hint="eastAsia"/>
        </w:rPr>
        <w:t xml:space="preserve">　　【正确项分析】该句</w:t>
      </w:r>
      <w:r>
        <w:rPr>
          <w:rFonts w:hint="eastAsia"/>
        </w:rPr>
        <w:t>Foreigners can offer a fresh perspective on established practices</w:t>
      </w:r>
      <w:r>
        <w:rPr>
          <w:rFonts w:hint="eastAsia"/>
        </w:rPr>
        <w:t>，告诉读者外国人能够给学校业已成立的体系带来新的活力。此意与</w:t>
      </w:r>
      <w:r>
        <w:rPr>
          <w:rFonts w:hint="eastAsia"/>
        </w:rPr>
        <w:t>C</w:t>
      </w:r>
      <w:r>
        <w:rPr>
          <w:rFonts w:hint="eastAsia"/>
        </w:rPr>
        <w:t>选项的意思相近，故选</w:t>
      </w:r>
      <w:r>
        <w:rPr>
          <w:rFonts w:hint="eastAsia"/>
        </w:rPr>
        <w:t>C</w:t>
      </w:r>
      <w:r>
        <w:rPr>
          <w:rFonts w:hint="eastAsia"/>
        </w:rPr>
        <w:t>选项。</w:t>
      </w:r>
    </w:p>
    <w:p w14:paraId="6707AD3B" w14:textId="77777777" w:rsidR="00F22C9E" w:rsidRDefault="00F22C9E" w:rsidP="00F22C9E">
      <w:pPr>
        <w:spacing w:line="120" w:lineRule="atLeast"/>
        <w:rPr>
          <w:rFonts w:hint="eastAsia"/>
        </w:rPr>
      </w:pPr>
      <w:r>
        <w:rPr>
          <w:rFonts w:hint="eastAsia"/>
        </w:rPr>
        <w:t xml:space="preserve">　　全文精译</w:t>
      </w:r>
    </w:p>
    <w:p w14:paraId="2C8DA6BF" w14:textId="77777777" w:rsidR="00F22C9E" w:rsidRDefault="00F22C9E" w:rsidP="00F22C9E">
      <w:pPr>
        <w:spacing w:line="120" w:lineRule="atLeast"/>
        <w:rPr>
          <w:rFonts w:hint="eastAsia"/>
        </w:rPr>
      </w:pPr>
      <w:r>
        <w:rPr>
          <w:rFonts w:hint="eastAsia"/>
        </w:rPr>
        <w:t xml:space="preserve">　　</w:t>
      </w:r>
      <w:r>
        <w:rPr>
          <w:rFonts w:hint="eastAsia"/>
        </w:rPr>
        <w:t>2009</w:t>
      </w:r>
      <w:r>
        <w:rPr>
          <w:rFonts w:hint="eastAsia"/>
        </w:rPr>
        <w:t>年毕业的高中生进入牛津大学的同时，他们也会迎来一个新的面孔，安德鲁</w:t>
      </w:r>
      <w:r>
        <w:rPr>
          <w:rFonts w:hint="eastAsia"/>
        </w:rPr>
        <w:t xml:space="preserve"> </w:t>
      </w:r>
      <w:r>
        <w:rPr>
          <w:rFonts w:hint="eastAsia"/>
        </w:rPr>
        <w:t>•汉密尔顿，</w:t>
      </w:r>
      <w:r>
        <w:rPr>
          <w:rFonts w:hint="eastAsia"/>
        </w:rPr>
        <w:t>55</w:t>
      </w:r>
      <w:r>
        <w:rPr>
          <w:rFonts w:hint="eastAsia"/>
        </w:rPr>
        <w:t>岁的耶鲁大学教务长。他将入主牛津，职位相当于美国大学的校长。</w:t>
      </w:r>
    </w:p>
    <w:p w14:paraId="5142BFF5" w14:textId="77777777" w:rsidR="00F22C9E" w:rsidRDefault="00F22C9E" w:rsidP="00F22C9E">
      <w:pPr>
        <w:spacing w:line="120" w:lineRule="atLeast"/>
        <w:rPr>
          <w:rFonts w:hint="eastAsia"/>
        </w:rPr>
      </w:pPr>
      <w:r>
        <w:rPr>
          <w:rFonts w:hint="eastAsia"/>
        </w:rPr>
        <w:t xml:space="preserve">　　汉密尔顿并不是第一位跨越大西洋到外国任职的教育家。法国、埃及、新家坡等一些国家的学校近年来纷</w:t>
      </w:r>
      <w:r>
        <w:rPr>
          <w:rFonts w:hint="eastAsia"/>
        </w:rPr>
        <w:lastRenderedPageBreak/>
        <w:t>纷从国外聘请学校的高层管理人员。像其他商业活动一样，如今，高等教育已成为极具竞争力的商业行为，并且日渐国际化。但是人才的流动并不是世界性的。高层的管理人员往往来自一个地方：美国。</w:t>
      </w:r>
    </w:p>
    <w:p w14:paraId="08CAFA4A" w14:textId="77777777" w:rsidR="00F22C9E" w:rsidRDefault="00F22C9E" w:rsidP="00F22C9E">
      <w:pPr>
        <w:spacing w:line="120" w:lineRule="atLeast"/>
        <w:rPr>
          <w:rFonts w:hint="eastAsia"/>
        </w:rPr>
      </w:pPr>
      <w:r>
        <w:rPr>
          <w:rFonts w:hint="eastAsia"/>
        </w:rPr>
        <w:t xml:space="preserve">　　其主要原因是许多学校并不真地想从国外引进人才。例如，科罗拉多大学董事会在遴选新校长时，想聘用一个与州政府熟悉的领导人，因为州政府是学校的主要资金来源。“我们不会在全球范围内聘用校长”，帕特立夏•海说，该校最终聘用了布鲁斯•本森，</w:t>
      </w:r>
      <w:r>
        <w:rPr>
          <w:rFonts w:hint="eastAsia"/>
        </w:rPr>
        <w:t>69</w:t>
      </w:r>
      <w:r>
        <w:rPr>
          <w:rFonts w:hint="eastAsia"/>
        </w:rPr>
        <w:t>岁的科罗拉多州商人、政治活动家。他能够胜任现代大学校长的职务：筹措资金。筹措资金为美国大学所特有，因为美国大学的运转主要依赖捐款。筹措资金的能力在很大程度上依靠经验，也是美国校长必须具备的能力。</w:t>
      </w:r>
    </w:p>
    <w:p w14:paraId="6DF0AC04" w14:textId="77777777" w:rsidR="00F22C9E" w:rsidRDefault="00F22C9E" w:rsidP="00F22C9E">
      <w:pPr>
        <w:spacing w:line="120" w:lineRule="atLeast"/>
        <w:rPr>
          <w:rFonts w:hint="eastAsia"/>
        </w:rPr>
      </w:pPr>
      <w:r>
        <w:rPr>
          <w:rFonts w:hint="eastAsia"/>
        </w:rPr>
        <w:t xml:space="preserve">　　与此同时，很多欧洲大学仍然依靠政府投入。而政府的投入却没能跟上不断扩大的学生规模。政府投入的减少，使得筹措资金成为学校管理部门的当务之急，于是对美国的人才求贤若渴。</w:t>
      </w:r>
    </w:p>
    <w:p w14:paraId="45040C11" w14:textId="77777777" w:rsidR="00F22C9E" w:rsidRDefault="00F22C9E" w:rsidP="00F22C9E">
      <w:pPr>
        <w:spacing w:line="120" w:lineRule="atLeast"/>
        <w:rPr>
          <w:rFonts w:hint="eastAsia"/>
        </w:rPr>
      </w:pPr>
      <w:r>
        <w:rPr>
          <w:rFonts w:hint="eastAsia"/>
        </w:rPr>
        <w:t xml:space="preserve">　　在过去几年里，世界各地的优秀学校都加入了这一行列。</w:t>
      </w:r>
      <w:r>
        <w:rPr>
          <w:rFonts w:hint="eastAsia"/>
        </w:rPr>
        <w:t>2003</w:t>
      </w:r>
      <w:r>
        <w:rPr>
          <w:rFonts w:hint="eastAsia"/>
        </w:rPr>
        <w:t>年，剑桥大学任命前耶鲁大学教务长艾莉森•理查德为副校长。学校公开强调艾莉森之前的工作确保了“耶鲁大学财政状况良好”。</w:t>
      </w:r>
    </w:p>
    <w:p w14:paraId="474FB055" w14:textId="77777777" w:rsidR="00F22C9E" w:rsidRDefault="00F22C9E" w:rsidP="00F22C9E">
      <w:pPr>
        <w:spacing w:line="120" w:lineRule="atLeast"/>
        <w:rPr>
          <w:rFonts w:hint="eastAsia"/>
        </w:rPr>
      </w:pPr>
      <w:r>
        <w:rPr>
          <w:rFonts w:hint="eastAsia"/>
        </w:rPr>
        <w:t xml:space="preserve">　　当然，这些外国管理者不仅只是筹措资金。教育全球化意味着更多的大学将要聘用那些具有国际经验的校长，以促进国际间项目的合作，招收留学生。外国人能够给学校业已成立的体系带来新的活力。</w:t>
      </w:r>
    </w:p>
    <w:p w14:paraId="572C83A5" w14:textId="77777777" w:rsidR="00F22C9E" w:rsidRDefault="00F22C9E" w:rsidP="00F22C9E">
      <w:pPr>
        <w:spacing w:line="120" w:lineRule="atLeast"/>
      </w:pPr>
      <w:r>
        <w:t>Part V Cloze</w:t>
      </w:r>
    </w:p>
    <w:p w14:paraId="61C337D1" w14:textId="77777777" w:rsidR="00F22C9E" w:rsidRDefault="00F22C9E" w:rsidP="00F22C9E">
      <w:pPr>
        <w:spacing w:line="120" w:lineRule="atLeast"/>
        <w:rPr>
          <w:rFonts w:hint="eastAsia"/>
        </w:rPr>
      </w:pPr>
      <w:r>
        <w:rPr>
          <w:rFonts w:hint="eastAsia"/>
        </w:rPr>
        <w:t xml:space="preserve">　　篇章结构</w:t>
      </w:r>
    </w:p>
    <w:p w14:paraId="194135D4" w14:textId="77777777" w:rsidR="00F22C9E" w:rsidRDefault="00F22C9E" w:rsidP="00F22C9E">
      <w:pPr>
        <w:spacing w:line="120" w:lineRule="atLeast"/>
        <w:rPr>
          <w:rFonts w:hint="eastAsia"/>
        </w:rPr>
      </w:pPr>
      <w:r>
        <w:rPr>
          <w:rFonts w:hint="eastAsia"/>
        </w:rPr>
        <w:t xml:space="preserve">　　本次完形填空选自</w:t>
      </w:r>
      <w:smartTag w:uri="urn:schemas-microsoft-com:office:smarttags" w:element="chsdate">
        <w:smartTagPr>
          <w:attr w:name="Year" w:val="2009"/>
          <w:attr w:name="Month" w:val="1"/>
          <w:attr w:name="Day" w:val="20"/>
          <w:attr w:name="IsLunarDate" w:val="False"/>
          <w:attr w:name="IsROCDate" w:val="False"/>
        </w:smartTagPr>
        <w:r>
          <w:rPr>
            <w:rFonts w:hint="eastAsia"/>
          </w:rPr>
          <w:t>2009</w:t>
        </w:r>
        <w:r>
          <w:rPr>
            <w:rFonts w:hint="eastAsia"/>
          </w:rPr>
          <w:t>年</w:t>
        </w:r>
        <w:r>
          <w:rPr>
            <w:rFonts w:hint="eastAsia"/>
          </w:rPr>
          <w:t>1</w:t>
        </w:r>
        <w:r>
          <w:rPr>
            <w:rFonts w:hint="eastAsia"/>
          </w:rPr>
          <w:t>月</w:t>
        </w:r>
        <w:r>
          <w:rPr>
            <w:rFonts w:hint="eastAsia"/>
          </w:rPr>
          <w:t>20</w:t>
        </w:r>
        <w:r>
          <w:rPr>
            <w:rFonts w:hint="eastAsia"/>
          </w:rPr>
          <w:t>日</w:t>
        </w:r>
      </w:smartTag>
      <w:r>
        <w:rPr>
          <w:rFonts w:hint="eastAsia"/>
        </w:rPr>
        <w:t>www.guardian.co.uk</w:t>
      </w:r>
      <w:r>
        <w:rPr>
          <w:rFonts w:hint="eastAsia"/>
        </w:rPr>
        <w:t>网站的一则报道，题目是</w:t>
      </w:r>
      <w:r>
        <w:rPr>
          <w:rFonts w:hint="eastAsia"/>
        </w:rPr>
        <w:t>Older People</w:t>
      </w:r>
      <w:r>
        <w:rPr>
          <w:rFonts w:hint="eastAsia"/>
        </w:rPr>
        <w:t>’</w:t>
      </w:r>
      <w:r>
        <w:rPr>
          <w:rFonts w:hint="eastAsia"/>
        </w:rPr>
        <w:t xml:space="preserve">s Education </w:t>
      </w:r>
      <w:r>
        <w:rPr>
          <w:rFonts w:hint="eastAsia"/>
        </w:rPr>
        <w:t>‘</w:t>
      </w:r>
      <w:r>
        <w:rPr>
          <w:rFonts w:hint="eastAsia"/>
        </w:rPr>
        <w:t>neglected</w:t>
      </w:r>
      <w:r>
        <w:rPr>
          <w:rFonts w:hint="eastAsia"/>
        </w:rPr>
        <w:t>’</w:t>
      </w:r>
      <w:r>
        <w:rPr>
          <w:rFonts w:hint="eastAsia"/>
        </w:rPr>
        <w:t>(</w:t>
      </w:r>
      <w:r>
        <w:rPr>
          <w:rFonts w:hint="eastAsia"/>
        </w:rPr>
        <w:t>‘被忽视的’老年教育</w:t>
      </w:r>
      <w:r>
        <w:rPr>
          <w:rFonts w:hint="eastAsia"/>
        </w:rPr>
        <w:t>)</w:t>
      </w:r>
      <w:r>
        <w:rPr>
          <w:rFonts w:hint="eastAsia"/>
        </w:rPr>
        <w:t>，选入本文时略有删减。从题材看，本次完形填空属于论说文体，主题为教育。阐述了教育对于每个阶段的人的重要性和终身学习的意义。全文共六段，第一段首先指出学习对于老年人的重要意义。接着讲述老年人教育面临的种种问题和阻力，与此同时也指出了对老年人进行教育投入的必要性。文章最后提出了一个发人深思的问题：应该有更多的资金来保证人们塑造个性和在“第三年龄段”发挥建设性作用。</w:t>
      </w:r>
    </w:p>
    <w:p w14:paraId="75BAC4E1" w14:textId="77777777" w:rsidR="00F22C9E" w:rsidRDefault="00F22C9E" w:rsidP="00F22C9E">
      <w:pPr>
        <w:spacing w:line="120" w:lineRule="atLeast"/>
        <w:rPr>
          <w:rFonts w:hint="eastAsia"/>
        </w:rPr>
      </w:pPr>
      <w:r>
        <w:rPr>
          <w:rFonts w:hint="eastAsia"/>
        </w:rPr>
        <w:t xml:space="preserve">　　核心词汇</w:t>
      </w:r>
    </w:p>
    <w:p w14:paraId="191FD4CA" w14:textId="77777777" w:rsidR="00F22C9E" w:rsidRDefault="00F22C9E" w:rsidP="00F22C9E">
      <w:pPr>
        <w:spacing w:line="120" w:lineRule="atLeast"/>
        <w:rPr>
          <w:rFonts w:hint="eastAsia"/>
        </w:rPr>
      </w:pPr>
      <w:r>
        <w:rPr>
          <w:rFonts w:hint="eastAsia"/>
        </w:rPr>
        <w:t xml:space="preserve">　　</w:t>
      </w:r>
      <w:r>
        <w:rPr>
          <w:rFonts w:hint="eastAsia"/>
        </w:rPr>
        <w:t xml:space="preserve">1. contribute v. </w:t>
      </w:r>
      <w:r>
        <w:rPr>
          <w:rFonts w:hint="eastAsia"/>
        </w:rPr>
        <w:t>捐助，捐献，贡献</w:t>
      </w:r>
    </w:p>
    <w:p w14:paraId="75331655" w14:textId="77777777" w:rsidR="00F22C9E" w:rsidRDefault="00F22C9E" w:rsidP="00F22C9E">
      <w:pPr>
        <w:spacing w:line="120" w:lineRule="atLeast"/>
        <w:rPr>
          <w:rFonts w:hint="eastAsia"/>
        </w:rPr>
      </w:pPr>
      <w:r>
        <w:rPr>
          <w:rFonts w:hint="eastAsia"/>
        </w:rPr>
        <w:t xml:space="preserve">　　【搭】</w:t>
      </w:r>
      <w:r>
        <w:rPr>
          <w:rFonts w:hint="eastAsia"/>
        </w:rPr>
        <w:t xml:space="preserve">contribute for </w:t>
      </w:r>
      <w:r>
        <w:rPr>
          <w:rFonts w:hint="eastAsia"/>
        </w:rPr>
        <w:t>为……捐助</w:t>
      </w:r>
      <w:r>
        <w:rPr>
          <w:rFonts w:hint="eastAsia"/>
        </w:rPr>
        <w:t xml:space="preserve">;contribute to </w:t>
      </w:r>
      <w:r>
        <w:rPr>
          <w:rFonts w:hint="eastAsia"/>
        </w:rPr>
        <w:t>把……捐给【拓】</w:t>
      </w:r>
      <w:r>
        <w:rPr>
          <w:rFonts w:hint="eastAsia"/>
        </w:rPr>
        <w:t xml:space="preserve">contribution n. </w:t>
      </w:r>
      <w:r>
        <w:rPr>
          <w:rFonts w:hint="eastAsia"/>
        </w:rPr>
        <w:t>贡献，捐献</w:t>
      </w:r>
      <w:r>
        <w:rPr>
          <w:rFonts w:hint="eastAsia"/>
        </w:rPr>
        <w:t xml:space="preserve">;contributing a. </w:t>
      </w:r>
      <w:r>
        <w:rPr>
          <w:rFonts w:hint="eastAsia"/>
        </w:rPr>
        <w:t>贡献的</w:t>
      </w:r>
    </w:p>
    <w:p w14:paraId="43ECA99F" w14:textId="77777777" w:rsidR="00F22C9E" w:rsidRDefault="00F22C9E" w:rsidP="00F22C9E">
      <w:pPr>
        <w:spacing w:line="120" w:lineRule="atLeast"/>
        <w:rPr>
          <w:rFonts w:hint="eastAsia"/>
        </w:rPr>
      </w:pPr>
      <w:r>
        <w:rPr>
          <w:rFonts w:hint="eastAsia"/>
        </w:rPr>
        <w:t xml:space="preserve">　　</w:t>
      </w:r>
      <w:r>
        <w:rPr>
          <w:rFonts w:hint="eastAsia"/>
        </w:rPr>
        <w:t xml:space="preserve">2. focus n. </w:t>
      </w:r>
      <w:r>
        <w:rPr>
          <w:rFonts w:hint="eastAsia"/>
        </w:rPr>
        <w:t>集中，聚集</w:t>
      </w:r>
    </w:p>
    <w:p w14:paraId="69342495" w14:textId="77777777" w:rsidR="00F22C9E" w:rsidRDefault="00F22C9E" w:rsidP="00F22C9E">
      <w:pPr>
        <w:spacing w:line="120" w:lineRule="atLeast"/>
        <w:rPr>
          <w:rFonts w:hint="eastAsia"/>
        </w:rPr>
      </w:pPr>
      <w:r>
        <w:rPr>
          <w:rFonts w:hint="eastAsia"/>
        </w:rPr>
        <w:t xml:space="preserve">　　【搭】</w:t>
      </w:r>
      <w:r>
        <w:rPr>
          <w:rFonts w:hint="eastAsia"/>
        </w:rPr>
        <w:t>focus one</w:t>
      </w:r>
      <w:r>
        <w:rPr>
          <w:rFonts w:hint="eastAsia"/>
        </w:rPr>
        <w:t>’</w:t>
      </w:r>
      <w:r>
        <w:rPr>
          <w:rFonts w:hint="eastAsia"/>
        </w:rPr>
        <w:t xml:space="preserve">s attention </w:t>
      </w:r>
      <w:r>
        <w:rPr>
          <w:rFonts w:hint="eastAsia"/>
        </w:rPr>
        <w:t>集中注意力</w:t>
      </w:r>
      <w:r>
        <w:rPr>
          <w:rFonts w:hint="eastAsia"/>
        </w:rPr>
        <w:t xml:space="preserve">;focus on/upon </w:t>
      </w:r>
      <w:r>
        <w:rPr>
          <w:rFonts w:hint="eastAsia"/>
        </w:rPr>
        <w:t>强调，使集中于焦点</w:t>
      </w:r>
      <w:r>
        <w:rPr>
          <w:rFonts w:hint="eastAsia"/>
        </w:rPr>
        <w:t xml:space="preserve">;focus the camera on </w:t>
      </w:r>
      <w:r>
        <w:rPr>
          <w:rFonts w:hint="eastAsia"/>
        </w:rPr>
        <w:t>把照相机的焦点对准……</w:t>
      </w:r>
    </w:p>
    <w:p w14:paraId="106C5095" w14:textId="77777777" w:rsidR="00F22C9E" w:rsidRDefault="00F22C9E" w:rsidP="00F22C9E">
      <w:pPr>
        <w:spacing w:line="120" w:lineRule="atLeast"/>
        <w:rPr>
          <w:rFonts w:hint="eastAsia"/>
        </w:rPr>
      </w:pPr>
      <w:r>
        <w:rPr>
          <w:rFonts w:hint="eastAsia"/>
        </w:rPr>
        <w:t xml:space="preserve">　　</w:t>
      </w:r>
      <w:r>
        <w:rPr>
          <w:rFonts w:hint="eastAsia"/>
        </w:rPr>
        <w:t xml:space="preserve">3. concentrate v. </w:t>
      </w:r>
      <w:r>
        <w:rPr>
          <w:rFonts w:hint="eastAsia"/>
        </w:rPr>
        <w:t>①专心于，注意</w:t>
      </w:r>
      <w:r>
        <w:rPr>
          <w:rFonts w:hint="eastAsia"/>
        </w:rPr>
        <w:t xml:space="preserve"> </w:t>
      </w:r>
      <w:r>
        <w:rPr>
          <w:rFonts w:hint="eastAsia"/>
        </w:rPr>
        <w:t>②集中，聚集</w:t>
      </w:r>
    </w:p>
    <w:p w14:paraId="265C1F8D" w14:textId="77777777" w:rsidR="00F22C9E" w:rsidRDefault="00F22C9E" w:rsidP="00F22C9E">
      <w:pPr>
        <w:spacing w:line="120" w:lineRule="atLeast"/>
        <w:rPr>
          <w:rFonts w:hint="eastAsia"/>
        </w:rPr>
      </w:pPr>
      <w:r>
        <w:rPr>
          <w:rFonts w:hint="eastAsia"/>
        </w:rPr>
        <w:t xml:space="preserve">　　【搭】</w:t>
      </w:r>
      <w:r>
        <w:rPr>
          <w:rFonts w:hint="eastAsia"/>
        </w:rPr>
        <w:t xml:space="preserve">concentrate efforts </w:t>
      </w:r>
      <w:r>
        <w:rPr>
          <w:rFonts w:hint="eastAsia"/>
        </w:rPr>
        <w:t>集中力量</w:t>
      </w:r>
      <w:r>
        <w:rPr>
          <w:rFonts w:hint="eastAsia"/>
        </w:rPr>
        <w:t>;concentrate one</w:t>
      </w:r>
      <w:r>
        <w:rPr>
          <w:rFonts w:hint="eastAsia"/>
        </w:rPr>
        <w:t>’</w:t>
      </w:r>
      <w:r>
        <w:rPr>
          <w:rFonts w:hint="eastAsia"/>
        </w:rPr>
        <w:t xml:space="preserve">s mind </w:t>
      </w:r>
      <w:r>
        <w:rPr>
          <w:rFonts w:hint="eastAsia"/>
        </w:rPr>
        <w:t>专心【拓】</w:t>
      </w:r>
      <w:r>
        <w:rPr>
          <w:rFonts w:hint="eastAsia"/>
        </w:rPr>
        <w:t xml:space="preserve">concentration n. </w:t>
      </w:r>
      <w:r>
        <w:rPr>
          <w:rFonts w:hint="eastAsia"/>
        </w:rPr>
        <w:t>集中，专心</w:t>
      </w:r>
    </w:p>
    <w:p w14:paraId="37331946" w14:textId="77777777" w:rsidR="00F22C9E" w:rsidRDefault="00F22C9E" w:rsidP="00F22C9E">
      <w:pPr>
        <w:spacing w:line="120" w:lineRule="atLeast"/>
        <w:rPr>
          <w:rFonts w:hint="eastAsia"/>
        </w:rPr>
      </w:pPr>
      <w:r>
        <w:rPr>
          <w:rFonts w:hint="eastAsia"/>
        </w:rPr>
        <w:t xml:space="preserve">　　难句解析</w:t>
      </w:r>
    </w:p>
    <w:p w14:paraId="3E5D5CFC" w14:textId="77777777" w:rsidR="00F22C9E" w:rsidRDefault="00F22C9E" w:rsidP="00F22C9E">
      <w:pPr>
        <w:spacing w:line="120" w:lineRule="atLeast"/>
        <w:rPr>
          <w:rFonts w:hint="eastAsia"/>
        </w:rPr>
      </w:pPr>
      <w:r>
        <w:rPr>
          <w:rFonts w:hint="eastAsia"/>
        </w:rPr>
        <w:t xml:space="preserve">　　</w:t>
      </w:r>
      <w:r>
        <w:rPr>
          <w:rFonts w:hint="eastAsia"/>
        </w:rPr>
        <w:t>4. The current approach which focuses on younger people and on skills for employment is not adequate to meet the challenges of demographic change.</w:t>
      </w:r>
    </w:p>
    <w:p w14:paraId="1EC4FF20" w14:textId="77777777" w:rsidR="00F22C9E" w:rsidRDefault="00F22C9E" w:rsidP="00F22C9E">
      <w:pPr>
        <w:spacing w:line="120" w:lineRule="atLeast"/>
        <w:rPr>
          <w:rFonts w:hint="eastAsia"/>
        </w:rPr>
      </w:pPr>
      <w:r>
        <w:rPr>
          <w:rFonts w:hint="eastAsia"/>
        </w:rPr>
        <w:t xml:space="preserve">　　【解析】该句的主语是</w:t>
      </w:r>
      <w:r>
        <w:rPr>
          <w:rFonts w:hint="eastAsia"/>
        </w:rPr>
        <w:t>The current approach</w:t>
      </w:r>
      <w:r>
        <w:rPr>
          <w:rFonts w:hint="eastAsia"/>
        </w:rPr>
        <w:t>，主语后跟了一个</w:t>
      </w:r>
      <w:r>
        <w:rPr>
          <w:rFonts w:hint="eastAsia"/>
        </w:rPr>
        <w:t>which</w:t>
      </w:r>
      <w:r>
        <w:rPr>
          <w:rFonts w:hint="eastAsia"/>
        </w:rPr>
        <w:t>引导的定语从句。“</w:t>
      </w:r>
      <w:r>
        <w:rPr>
          <w:rFonts w:hint="eastAsia"/>
        </w:rPr>
        <w:t>is not adequate</w:t>
      </w:r>
      <w:r>
        <w:rPr>
          <w:rFonts w:hint="eastAsia"/>
        </w:rPr>
        <w:t>”是谓语，其后为动词不定式作目的状语。</w:t>
      </w:r>
    </w:p>
    <w:p w14:paraId="067C1E5C" w14:textId="77777777" w:rsidR="00F22C9E" w:rsidRDefault="00F22C9E" w:rsidP="00F22C9E">
      <w:pPr>
        <w:spacing w:line="120" w:lineRule="atLeast"/>
        <w:rPr>
          <w:rFonts w:hint="eastAsia"/>
        </w:rPr>
      </w:pPr>
      <w:r>
        <w:rPr>
          <w:rFonts w:hint="eastAsia"/>
        </w:rPr>
        <w:t xml:space="preserve">　　【译文】现在的教育方法倾向于年轻人和技能性训练，难以应对人口结构变化的挑战。</w:t>
      </w:r>
    </w:p>
    <w:p w14:paraId="62A55795" w14:textId="77777777" w:rsidR="00F22C9E" w:rsidRDefault="00F22C9E" w:rsidP="00F22C9E">
      <w:pPr>
        <w:spacing w:line="120" w:lineRule="atLeast"/>
        <w:rPr>
          <w:rFonts w:hint="eastAsia"/>
        </w:rPr>
      </w:pPr>
      <w:r>
        <w:rPr>
          <w:rFonts w:hint="eastAsia"/>
        </w:rPr>
        <w:t xml:space="preserve">　　</w:t>
      </w:r>
      <w:r>
        <w:rPr>
          <w:rFonts w:hint="eastAsia"/>
        </w:rPr>
        <w:t>5. The challenges include the fact that most people can expect to spend a third of their lives in retirement, that there are now more people over 59 than under 16 and that 11.3 million people are over state pension age.</w:t>
      </w:r>
    </w:p>
    <w:p w14:paraId="7C1DD6C0" w14:textId="77777777" w:rsidR="00F22C9E" w:rsidRDefault="00F22C9E" w:rsidP="00F22C9E">
      <w:pPr>
        <w:spacing w:line="120" w:lineRule="atLeast"/>
        <w:rPr>
          <w:rFonts w:hint="eastAsia"/>
        </w:rPr>
      </w:pPr>
      <w:r>
        <w:rPr>
          <w:rFonts w:hint="eastAsia"/>
        </w:rPr>
        <w:t xml:space="preserve">　　【解析】该句看起来很长但结构并不复杂。是由一个主句</w:t>
      </w:r>
      <w:r>
        <w:rPr>
          <w:rFonts w:hint="eastAsia"/>
        </w:rPr>
        <w:t>The challenges include the fact</w:t>
      </w:r>
      <w:r>
        <w:rPr>
          <w:rFonts w:hint="eastAsia"/>
        </w:rPr>
        <w:t>和三个</w:t>
      </w:r>
      <w:r>
        <w:rPr>
          <w:rFonts w:hint="eastAsia"/>
        </w:rPr>
        <w:t>that</w:t>
      </w:r>
      <w:r>
        <w:rPr>
          <w:rFonts w:hint="eastAsia"/>
        </w:rPr>
        <w:t>引导的同位语从句构成的。</w:t>
      </w:r>
    </w:p>
    <w:p w14:paraId="1FC48BF9" w14:textId="77777777" w:rsidR="00F22C9E" w:rsidRDefault="00F22C9E" w:rsidP="00F22C9E">
      <w:pPr>
        <w:spacing w:line="120" w:lineRule="atLeast"/>
        <w:rPr>
          <w:rFonts w:hint="eastAsia"/>
        </w:rPr>
      </w:pPr>
      <w:r>
        <w:rPr>
          <w:rFonts w:hint="eastAsia"/>
        </w:rPr>
        <w:t xml:space="preserve">　　【译文】这些挑战包括：多数人生命的三分之一将在退休后度过</w:t>
      </w:r>
      <w:r>
        <w:rPr>
          <w:rFonts w:hint="eastAsia"/>
        </w:rPr>
        <w:t>;</w:t>
      </w:r>
      <w:r>
        <w:rPr>
          <w:rFonts w:hint="eastAsia"/>
        </w:rPr>
        <w:t>五十九岁以上人口数高于十六岁以下人口数</w:t>
      </w:r>
      <w:r>
        <w:rPr>
          <w:rFonts w:hint="eastAsia"/>
        </w:rPr>
        <w:t>;</w:t>
      </w:r>
      <w:r>
        <w:rPr>
          <w:rFonts w:hint="eastAsia"/>
        </w:rPr>
        <w:t>一千一百三十万人达到国家法定领取退休金年龄。</w:t>
      </w:r>
    </w:p>
    <w:p w14:paraId="523A8BA0" w14:textId="77777777" w:rsidR="00F22C9E" w:rsidRDefault="00F22C9E" w:rsidP="00F22C9E">
      <w:pPr>
        <w:spacing w:line="120" w:lineRule="atLeast"/>
        <w:rPr>
          <w:rFonts w:hint="eastAsia"/>
        </w:rPr>
      </w:pPr>
      <w:r>
        <w:rPr>
          <w:rFonts w:hint="eastAsia"/>
        </w:rPr>
        <w:t xml:space="preserve">　　</w:t>
      </w:r>
      <w:r>
        <w:rPr>
          <w:rFonts w:hint="eastAsia"/>
        </w:rPr>
        <w:t xml:space="preserve">6. People need opportunities to make a </w:t>
      </w:r>
      <w:r>
        <w:rPr>
          <w:rFonts w:hint="eastAsia"/>
        </w:rPr>
        <w:t>“</w:t>
      </w:r>
      <w:r>
        <w:rPr>
          <w:rFonts w:hint="eastAsia"/>
        </w:rPr>
        <w:t>midlife review</w:t>
      </w:r>
      <w:r>
        <w:rPr>
          <w:rFonts w:hint="eastAsia"/>
        </w:rPr>
        <w:t>”</w:t>
      </w:r>
      <w:r>
        <w:rPr>
          <w:rFonts w:hint="eastAsia"/>
        </w:rPr>
        <w:t xml:space="preserve"> to adjust to the later stages of employed life, and to plan for the transition to retirement, which may now happen unpredictably at any point from 50 to over 90.</w:t>
      </w:r>
    </w:p>
    <w:p w14:paraId="2B0B4D7F" w14:textId="77777777" w:rsidR="00F22C9E" w:rsidRDefault="00F22C9E" w:rsidP="00F22C9E">
      <w:pPr>
        <w:spacing w:line="120" w:lineRule="atLeast"/>
        <w:rPr>
          <w:rFonts w:hint="eastAsia"/>
        </w:rPr>
      </w:pPr>
      <w:r>
        <w:rPr>
          <w:rFonts w:hint="eastAsia"/>
        </w:rPr>
        <w:t xml:space="preserve">　　【解析】本句主句成分为“</w:t>
      </w:r>
      <w:r>
        <w:rPr>
          <w:rFonts w:hint="eastAsia"/>
        </w:rPr>
        <w:t>People need opportunities</w:t>
      </w:r>
      <w:r>
        <w:rPr>
          <w:rFonts w:hint="eastAsia"/>
        </w:rPr>
        <w:t>”，其后是两个动词不定式作目的状语。划线部分是</w:t>
      </w:r>
      <w:r>
        <w:rPr>
          <w:rFonts w:hint="eastAsia"/>
        </w:rPr>
        <w:t>retirement</w:t>
      </w:r>
      <w:r>
        <w:rPr>
          <w:rFonts w:hint="eastAsia"/>
        </w:rPr>
        <w:t>的定语从句。</w:t>
      </w:r>
    </w:p>
    <w:p w14:paraId="6BA8C8D7" w14:textId="77777777" w:rsidR="00F22C9E" w:rsidRDefault="00F22C9E" w:rsidP="00F22C9E">
      <w:pPr>
        <w:spacing w:line="120" w:lineRule="atLeast"/>
        <w:rPr>
          <w:rFonts w:hint="eastAsia"/>
        </w:rPr>
      </w:pPr>
      <w:r>
        <w:rPr>
          <w:rFonts w:hint="eastAsia"/>
        </w:rPr>
        <w:t xml:space="preserve">　　【译文】人们需要一个“中年回首”的机会来适应以后的工作生涯，规划退休后的角色转化。这种转化可以发生在五十岁到九十多岁的漫长时间内。</w:t>
      </w:r>
    </w:p>
    <w:p w14:paraId="452DD9CA" w14:textId="77777777" w:rsidR="00F22C9E" w:rsidRDefault="00F22C9E" w:rsidP="00F22C9E">
      <w:pPr>
        <w:spacing w:line="120" w:lineRule="atLeast"/>
        <w:rPr>
          <w:rFonts w:hint="eastAsia"/>
        </w:rPr>
      </w:pPr>
      <w:r>
        <w:rPr>
          <w:rFonts w:hint="eastAsia"/>
        </w:rPr>
        <w:t xml:space="preserve">　　试题详解</w:t>
      </w:r>
    </w:p>
    <w:p w14:paraId="0B08F3A0" w14:textId="77777777" w:rsidR="00F22C9E" w:rsidRDefault="00F22C9E" w:rsidP="00F22C9E">
      <w:pPr>
        <w:spacing w:line="120" w:lineRule="atLeast"/>
        <w:rPr>
          <w:rFonts w:hint="eastAsia"/>
        </w:rPr>
      </w:pPr>
      <w:r>
        <w:rPr>
          <w:rFonts w:hint="eastAsia"/>
        </w:rPr>
        <w:t xml:space="preserve">　　</w:t>
      </w:r>
      <w:r>
        <w:rPr>
          <w:rFonts w:hint="eastAsia"/>
        </w:rPr>
        <w:t xml:space="preserve">67. </w:t>
      </w:r>
      <w:r>
        <w:rPr>
          <w:rFonts w:hint="eastAsia"/>
        </w:rPr>
        <w:t>【快速解题】本题考查动词词义辨析。</w:t>
      </w:r>
    </w:p>
    <w:p w14:paraId="71770169"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【正确项分析】这四个动词都能够与介词</w:t>
      </w:r>
      <w:r>
        <w:rPr>
          <w:rFonts w:hint="eastAsia"/>
        </w:rPr>
        <w:t>on</w:t>
      </w:r>
      <w:r>
        <w:rPr>
          <w:rFonts w:hint="eastAsia"/>
        </w:rPr>
        <w:t>搭配，因此此处应在首段基础上着手分析该句句意。首段提出老年人学习的重要性，而该句“年轻人和技能性训练”指出了该项方法的侧重点。</w:t>
      </w:r>
      <w:r>
        <w:rPr>
          <w:rFonts w:hint="eastAsia"/>
        </w:rPr>
        <w:t>focus on</w:t>
      </w:r>
      <w:r>
        <w:rPr>
          <w:rFonts w:hint="eastAsia"/>
        </w:rPr>
        <w:t>“集中，针对”，</w:t>
      </w:r>
      <w:r>
        <w:rPr>
          <w:rFonts w:hint="eastAsia"/>
        </w:rPr>
        <w:lastRenderedPageBreak/>
        <w:t>因此确定答案为选项</w:t>
      </w:r>
      <w:r>
        <w:rPr>
          <w:rFonts w:hint="eastAsia"/>
        </w:rPr>
        <w:t>B</w:t>
      </w:r>
      <w:r>
        <w:rPr>
          <w:rFonts w:hint="eastAsia"/>
        </w:rPr>
        <w:t>。</w:t>
      </w:r>
    </w:p>
    <w:p w14:paraId="7D7E1380" w14:textId="77777777" w:rsidR="00F22C9E" w:rsidRDefault="00F22C9E" w:rsidP="00F22C9E">
      <w:pPr>
        <w:spacing w:line="120" w:lineRule="atLeast"/>
        <w:rPr>
          <w:rFonts w:hint="eastAsia"/>
        </w:rPr>
      </w:pPr>
      <w:r>
        <w:rPr>
          <w:rFonts w:hint="eastAsia"/>
        </w:rPr>
        <w:t xml:space="preserve">　　【干扰项分析】根据句意可以比较容易地排除其他三此个干扰项，</w:t>
      </w:r>
      <w:r>
        <w:rPr>
          <w:rFonts w:hint="eastAsia"/>
        </w:rPr>
        <w:t>depend on</w:t>
      </w:r>
      <w:r>
        <w:rPr>
          <w:rFonts w:hint="eastAsia"/>
        </w:rPr>
        <w:t>依靠，依赖</w:t>
      </w:r>
      <w:r>
        <w:rPr>
          <w:rFonts w:hint="eastAsia"/>
        </w:rPr>
        <w:t>;count on</w:t>
      </w:r>
      <w:r>
        <w:rPr>
          <w:rFonts w:hint="eastAsia"/>
        </w:rPr>
        <w:t>依靠，指望</w:t>
      </w:r>
      <w:r>
        <w:rPr>
          <w:rFonts w:hint="eastAsia"/>
        </w:rPr>
        <w:t>;operate on</w:t>
      </w:r>
      <w:r>
        <w:rPr>
          <w:rFonts w:hint="eastAsia"/>
        </w:rPr>
        <w:t>对……实施手术。</w:t>
      </w:r>
    </w:p>
    <w:p w14:paraId="68BF072A" w14:textId="77777777" w:rsidR="00F22C9E" w:rsidRDefault="00F22C9E" w:rsidP="00F22C9E">
      <w:pPr>
        <w:spacing w:line="120" w:lineRule="atLeast"/>
        <w:rPr>
          <w:rFonts w:hint="eastAsia"/>
        </w:rPr>
      </w:pPr>
      <w:r>
        <w:rPr>
          <w:rFonts w:hint="eastAsia"/>
        </w:rPr>
        <w:t xml:space="preserve">　　</w:t>
      </w:r>
      <w:r>
        <w:rPr>
          <w:rFonts w:hint="eastAsia"/>
        </w:rPr>
        <w:t xml:space="preserve">68. </w:t>
      </w:r>
      <w:r>
        <w:rPr>
          <w:rFonts w:hint="eastAsia"/>
        </w:rPr>
        <w:t>【快速解题】本题考查形容词词义辨析。</w:t>
      </w:r>
    </w:p>
    <w:p w14:paraId="0382C53B"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【正确项分析】该空格所要填的词应该与前文内容相呼应，首段指出老年人需要学习，而本句侧重的是年轻人的职业技能。这说明该教育方法面临挑战，由此可见它是不充分的，因此确定答案为选项</w:t>
      </w:r>
      <w:r>
        <w:rPr>
          <w:rFonts w:hint="eastAsia"/>
        </w:rPr>
        <w:t>D</w:t>
      </w:r>
      <w:r>
        <w:rPr>
          <w:rFonts w:hint="eastAsia"/>
        </w:rPr>
        <w:t>。</w:t>
      </w:r>
    </w:p>
    <w:p w14:paraId="4AD51C49" w14:textId="77777777" w:rsidR="00F22C9E" w:rsidRDefault="00F22C9E" w:rsidP="00F22C9E">
      <w:pPr>
        <w:spacing w:line="120" w:lineRule="atLeast"/>
        <w:rPr>
          <w:rFonts w:hint="eastAsia"/>
        </w:rPr>
      </w:pPr>
      <w:r>
        <w:rPr>
          <w:rFonts w:hint="eastAsia"/>
        </w:rPr>
        <w:t xml:space="preserve">　　【干扰项分析】</w:t>
      </w:r>
      <w:r>
        <w:rPr>
          <w:rFonts w:hint="eastAsia"/>
        </w:rPr>
        <w:t>superior</w:t>
      </w:r>
      <w:r>
        <w:rPr>
          <w:rFonts w:hint="eastAsia"/>
        </w:rPr>
        <w:t>高级的，出众的</w:t>
      </w:r>
      <w:r>
        <w:rPr>
          <w:rFonts w:hint="eastAsia"/>
        </w:rPr>
        <w:t>;essential</w:t>
      </w:r>
      <w:r>
        <w:rPr>
          <w:rFonts w:hint="eastAsia"/>
        </w:rPr>
        <w:t>基本的</w:t>
      </w:r>
      <w:r>
        <w:rPr>
          <w:rFonts w:hint="eastAsia"/>
        </w:rPr>
        <w:t>;regular</w:t>
      </w:r>
      <w:r>
        <w:rPr>
          <w:rFonts w:hint="eastAsia"/>
        </w:rPr>
        <w:t>有规则的，有秩序的。均不符合该句上下文的关系，故排除。</w:t>
      </w:r>
    </w:p>
    <w:p w14:paraId="6CAAEAAB" w14:textId="77777777" w:rsidR="00F22C9E" w:rsidRDefault="00F22C9E" w:rsidP="00F22C9E">
      <w:pPr>
        <w:spacing w:line="120" w:lineRule="atLeast"/>
        <w:rPr>
          <w:rFonts w:hint="eastAsia"/>
        </w:rPr>
      </w:pPr>
      <w:r>
        <w:rPr>
          <w:rFonts w:hint="eastAsia"/>
        </w:rPr>
        <w:t xml:space="preserve">　　【篇章分析】该句句意为“现在的教育方法倾向于年轻人和技能性训练，难以应对人口结构变化的挑战。”</w:t>
      </w:r>
      <w:r>
        <w:rPr>
          <w:rFonts w:hint="eastAsia"/>
        </w:rPr>
        <w:t>older people</w:t>
      </w:r>
      <w:r>
        <w:rPr>
          <w:rFonts w:hint="eastAsia"/>
        </w:rPr>
        <w:t>，</w:t>
      </w:r>
      <w:r>
        <w:rPr>
          <w:rFonts w:hint="eastAsia"/>
        </w:rPr>
        <w:t>younger people</w:t>
      </w:r>
      <w:r>
        <w:rPr>
          <w:rFonts w:hint="eastAsia"/>
        </w:rPr>
        <w:t>和</w:t>
      </w:r>
      <w:r>
        <w:rPr>
          <w:rFonts w:hint="eastAsia"/>
        </w:rPr>
        <w:t>demographic change</w:t>
      </w:r>
      <w:r>
        <w:rPr>
          <w:rFonts w:hint="eastAsia"/>
        </w:rPr>
        <w:t>之间的关系能够帮助考生迅速确定答案。另外从后句的表达也可以帮助找出该题的正确答案。</w:t>
      </w:r>
    </w:p>
    <w:p w14:paraId="73F98D44" w14:textId="77777777" w:rsidR="00F22C9E" w:rsidRDefault="00F22C9E" w:rsidP="00F22C9E">
      <w:pPr>
        <w:spacing w:line="120" w:lineRule="atLeast"/>
        <w:rPr>
          <w:rFonts w:hint="eastAsia"/>
        </w:rPr>
      </w:pPr>
      <w:r>
        <w:rPr>
          <w:rFonts w:hint="eastAsia"/>
        </w:rPr>
        <w:t xml:space="preserve">　　</w:t>
      </w:r>
      <w:r>
        <w:rPr>
          <w:rFonts w:hint="eastAsia"/>
        </w:rPr>
        <w:t xml:space="preserve">69. </w:t>
      </w:r>
      <w:r>
        <w:rPr>
          <w:rFonts w:hint="eastAsia"/>
        </w:rPr>
        <w:t>【快速解题】本题为副词词义辨析题。</w:t>
      </w:r>
    </w:p>
    <w:p w14:paraId="47AD6051"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【正确项分析】</w:t>
      </w:r>
      <w:r>
        <w:rPr>
          <w:rFonts w:hint="eastAsia"/>
        </w:rPr>
        <w:t>only 1%</w:t>
      </w:r>
      <w:r>
        <w:rPr>
          <w:rFonts w:hint="eastAsia"/>
        </w:rPr>
        <w:t>指出当前对老年人投入的教育资金之有限，符合题意的选项应为</w:t>
      </w:r>
      <w:r>
        <w:rPr>
          <w:rFonts w:hint="eastAsia"/>
        </w:rPr>
        <w:t>currently</w:t>
      </w:r>
      <w:r>
        <w:rPr>
          <w:rFonts w:hint="eastAsia"/>
        </w:rPr>
        <w:t>“通常，当前”。因此正确选项为选项</w:t>
      </w:r>
      <w:r>
        <w:rPr>
          <w:rFonts w:hint="eastAsia"/>
        </w:rPr>
        <w:t>A</w:t>
      </w:r>
      <w:r>
        <w:rPr>
          <w:rFonts w:hint="eastAsia"/>
        </w:rPr>
        <w:t>。</w:t>
      </w:r>
    </w:p>
    <w:p w14:paraId="6154CB94" w14:textId="77777777" w:rsidR="00F22C9E" w:rsidRDefault="00F22C9E" w:rsidP="00F22C9E">
      <w:pPr>
        <w:spacing w:line="120" w:lineRule="atLeast"/>
        <w:rPr>
          <w:rFonts w:hint="eastAsia"/>
        </w:rPr>
      </w:pPr>
      <w:r>
        <w:rPr>
          <w:rFonts w:hint="eastAsia"/>
        </w:rPr>
        <w:t xml:space="preserve">　　【干扰项分析】</w:t>
      </w:r>
      <w:r>
        <w:rPr>
          <w:rFonts w:hint="eastAsia"/>
        </w:rPr>
        <w:t>barely</w:t>
      </w:r>
      <w:r>
        <w:rPr>
          <w:rFonts w:hint="eastAsia"/>
        </w:rPr>
        <w:t>表示“仅仅，刚刚”</w:t>
      </w:r>
      <w:r>
        <w:rPr>
          <w:rFonts w:hint="eastAsia"/>
        </w:rPr>
        <w:t>;heavily</w:t>
      </w:r>
      <w:r>
        <w:rPr>
          <w:rFonts w:hint="eastAsia"/>
        </w:rPr>
        <w:t>表示“沉重地”</w:t>
      </w:r>
      <w:r>
        <w:rPr>
          <w:rFonts w:hint="eastAsia"/>
        </w:rPr>
        <w:t>;anxiously</w:t>
      </w:r>
      <w:r>
        <w:rPr>
          <w:rFonts w:hint="eastAsia"/>
        </w:rPr>
        <w:t>表示“忧虑地，不安地”，均可轻易排除。</w:t>
      </w:r>
    </w:p>
    <w:p w14:paraId="0D12E9E6" w14:textId="77777777" w:rsidR="00F22C9E" w:rsidRDefault="00F22C9E" w:rsidP="00F22C9E">
      <w:pPr>
        <w:spacing w:line="120" w:lineRule="atLeast"/>
        <w:rPr>
          <w:rFonts w:hint="eastAsia"/>
        </w:rPr>
      </w:pPr>
      <w:r>
        <w:rPr>
          <w:rFonts w:hint="eastAsia"/>
        </w:rPr>
        <w:t xml:space="preserve">　　</w:t>
      </w:r>
      <w:r>
        <w:rPr>
          <w:rFonts w:hint="eastAsia"/>
        </w:rPr>
        <w:t xml:space="preserve">70. </w:t>
      </w:r>
      <w:r>
        <w:rPr>
          <w:rFonts w:hint="eastAsia"/>
        </w:rPr>
        <w:t>【快速解题】本题为词义辨析题。</w:t>
      </w:r>
    </w:p>
    <w:p w14:paraId="29A3DD12"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【正确项分析】该空在本句中作主语成分，其后面的内容均涉及老龄人口和退休人员的现状，结合前文教育状况，可以判断</w:t>
      </w:r>
      <w:r>
        <w:rPr>
          <w:rFonts w:hint="eastAsia"/>
        </w:rPr>
        <w:t>challenge</w:t>
      </w:r>
      <w:r>
        <w:rPr>
          <w:rFonts w:hint="eastAsia"/>
        </w:rPr>
        <w:t>“挑战”最符合该句句意。因此选</w:t>
      </w:r>
      <w:r>
        <w:rPr>
          <w:rFonts w:hint="eastAsia"/>
        </w:rPr>
        <w:t>C</w:t>
      </w:r>
      <w:r>
        <w:rPr>
          <w:rFonts w:hint="eastAsia"/>
        </w:rPr>
        <w:t>选项。</w:t>
      </w:r>
    </w:p>
    <w:p w14:paraId="0E64BE14" w14:textId="77777777" w:rsidR="00F22C9E" w:rsidRDefault="00F22C9E" w:rsidP="00F22C9E">
      <w:pPr>
        <w:spacing w:line="120" w:lineRule="atLeast"/>
        <w:rPr>
          <w:rFonts w:hint="eastAsia"/>
        </w:rPr>
      </w:pPr>
      <w:r>
        <w:rPr>
          <w:rFonts w:hint="eastAsia"/>
        </w:rPr>
        <w:t xml:space="preserve">　　【干扰项分析】</w:t>
      </w:r>
      <w:r>
        <w:rPr>
          <w:rFonts w:hint="eastAsia"/>
        </w:rPr>
        <w:t>regulation</w:t>
      </w:r>
      <w:r>
        <w:rPr>
          <w:rFonts w:hint="eastAsia"/>
        </w:rPr>
        <w:t>规则，规章</w:t>
      </w:r>
      <w:r>
        <w:rPr>
          <w:rFonts w:hint="eastAsia"/>
        </w:rPr>
        <w:t>;obstacle</w:t>
      </w:r>
      <w:r>
        <w:rPr>
          <w:rFonts w:hint="eastAsia"/>
        </w:rPr>
        <w:t>障碍</w:t>
      </w:r>
      <w:r>
        <w:rPr>
          <w:rFonts w:hint="eastAsia"/>
        </w:rPr>
        <w:t>;guideline</w:t>
      </w:r>
      <w:r>
        <w:rPr>
          <w:rFonts w:hint="eastAsia"/>
        </w:rPr>
        <w:t>方针</w:t>
      </w:r>
      <w:r>
        <w:rPr>
          <w:rFonts w:hint="eastAsia"/>
        </w:rPr>
        <w:t>;</w:t>
      </w:r>
      <w:r>
        <w:rPr>
          <w:rFonts w:hint="eastAsia"/>
        </w:rPr>
        <w:t>用在本句均显勉强。</w:t>
      </w:r>
    </w:p>
    <w:p w14:paraId="49DCC421" w14:textId="77777777" w:rsidR="00F22C9E" w:rsidRDefault="00F22C9E" w:rsidP="00F22C9E">
      <w:pPr>
        <w:spacing w:line="120" w:lineRule="atLeast"/>
        <w:rPr>
          <w:rFonts w:hint="eastAsia"/>
        </w:rPr>
      </w:pPr>
      <w:r>
        <w:rPr>
          <w:rFonts w:hint="eastAsia"/>
        </w:rPr>
        <w:t xml:space="preserve">　　【篇章分析】虽然本题属于词义辨析题，但根据前后文信息复现能够迅速确定答案。如果考生细心的话，就会发现第二段曾经指出对“人口结构的挑战”，此处列举挑战的种种问题。</w:t>
      </w:r>
    </w:p>
    <w:p w14:paraId="355D0F0A" w14:textId="77777777" w:rsidR="00F22C9E" w:rsidRDefault="00F22C9E" w:rsidP="00F22C9E">
      <w:pPr>
        <w:spacing w:line="120" w:lineRule="atLeast"/>
        <w:rPr>
          <w:rFonts w:hint="eastAsia"/>
        </w:rPr>
      </w:pPr>
      <w:r>
        <w:rPr>
          <w:rFonts w:hint="eastAsia"/>
        </w:rPr>
        <w:t xml:space="preserve">　　</w:t>
      </w:r>
      <w:r>
        <w:rPr>
          <w:rFonts w:hint="eastAsia"/>
        </w:rPr>
        <w:t xml:space="preserve">71. </w:t>
      </w:r>
      <w:r>
        <w:rPr>
          <w:rFonts w:hint="eastAsia"/>
        </w:rPr>
        <w:t>【快速解题】本题为词义辨析题。</w:t>
      </w:r>
    </w:p>
    <w:p w14:paraId="4E16BF6F"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正确项分析】解答本题除了能够辨析四个名词词义外，还要从句意入手推敲最符合题意的答案。该句说的是老龄人口的问题，同时指出他们退休后时间漫长，暗示对他们进行教育投入的必要性。所以正确答案为选项</w:t>
      </w:r>
      <w:r>
        <w:rPr>
          <w:rFonts w:hint="eastAsia"/>
        </w:rPr>
        <w:t>B</w:t>
      </w:r>
      <w:r>
        <w:rPr>
          <w:rFonts w:hint="eastAsia"/>
        </w:rPr>
        <w:t>。</w:t>
      </w:r>
    </w:p>
    <w:p w14:paraId="59BAE621" w14:textId="77777777" w:rsidR="00F22C9E" w:rsidRDefault="00F22C9E" w:rsidP="00F22C9E">
      <w:pPr>
        <w:spacing w:line="120" w:lineRule="atLeast"/>
        <w:rPr>
          <w:rFonts w:hint="eastAsia"/>
        </w:rPr>
      </w:pPr>
      <w:r>
        <w:rPr>
          <w:rFonts w:hint="eastAsia"/>
        </w:rPr>
        <w:t xml:space="preserve">　　【干扰项分析】</w:t>
      </w:r>
      <w:r>
        <w:rPr>
          <w:rFonts w:hint="eastAsia"/>
        </w:rPr>
        <w:t>enjoyment</w:t>
      </w:r>
      <w:r>
        <w:rPr>
          <w:rFonts w:hint="eastAsia"/>
        </w:rPr>
        <w:t>享受，享乐</w:t>
      </w:r>
      <w:r>
        <w:rPr>
          <w:rFonts w:hint="eastAsia"/>
        </w:rPr>
        <w:t>;stability</w:t>
      </w:r>
      <w:r>
        <w:rPr>
          <w:rFonts w:hint="eastAsia"/>
        </w:rPr>
        <w:t>稳定性</w:t>
      </w:r>
      <w:r>
        <w:rPr>
          <w:rFonts w:hint="eastAsia"/>
        </w:rPr>
        <w:t>;inability</w:t>
      </w:r>
      <w:r>
        <w:rPr>
          <w:rFonts w:hint="eastAsia"/>
        </w:rPr>
        <w:t>无能，无力</w:t>
      </w:r>
      <w:r>
        <w:rPr>
          <w:rFonts w:hint="eastAsia"/>
        </w:rPr>
        <w:t>;</w:t>
      </w:r>
      <w:r>
        <w:rPr>
          <w:rFonts w:hint="eastAsia"/>
        </w:rPr>
        <w:t>均不符合题意，故排除。</w:t>
      </w:r>
    </w:p>
    <w:p w14:paraId="721B73E6" w14:textId="77777777" w:rsidR="00F22C9E" w:rsidRDefault="00F22C9E" w:rsidP="00F22C9E">
      <w:pPr>
        <w:spacing w:line="120" w:lineRule="atLeast"/>
        <w:rPr>
          <w:rFonts w:hint="eastAsia"/>
        </w:rPr>
      </w:pPr>
      <w:r>
        <w:rPr>
          <w:rFonts w:hint="eastAsia"/>
        </w:rPr>
        <w:t xml:space="preserve">　　【篇章分析】本题并非单纯的词义辨析，应该在篇章的基础上把握上下文暗示的信息。</w:t>
      </w:r>
    </w:p>
    <w:p w14:paraId="223A3EAF" w14:textId="77777777" w:rsidR="00F22C9E" w:rsidRDefault="00F22C9E" w:rsidP="00F22C9E">
      <w:pPr>
        <w:spacing w:line="120" w:lineRule="atLeast"/>
        <w:rPr>
          <w:rFonts w:hint="eastAsia"/>
        </w:rPr>
      </w:pPr>
      <w:r>
        <w:rPr>
          <w:rFonts w:hint="eastAsia"/>
        </w:rPr>
        <w:t xml:space="preserve">　　</w:t>
      </w:r>
      <w:r>
        <w:rPr>
          <w:rFonts w:hint="eastAsia"/>
        </w:rPr>
        <w:t xml:space="preserve">72. </w:t>
      </w:r>
      <w:r>
        <w:rPr>
          <w:rFonts w:hint="eastAsia"/>
        </w:rPr>
        <w:t>【快速解题】本题是介词词义辨析题。</w:t>
      </w:r>
    </w:p>
    <w:p w14:paraId="2F838A6E"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【正确项分析】从</w:t>
      </w:r>
      <w:r>
        <w:rPr>
          <w:rFonts w:hint="eastAsia"/>
        </w:rPr>
        <w:t>state pension age</w:t>
      </w:r>
      <w:r>
        <w:rPr>
          <w:rFonts w:hint="eastAsia"/>
        </w:rPr>
        <w:t>“领退休金的年龄”，和前文指出的老龄人口之众，可以判断</w:t>
      </w:r>
      <w:r>
        <w:rPr>
          <w:rFonts w:hint="eastAsia"/>
        </w:rPr>
        <w:t xml:space="preserve">over state pension age </w:t>
      </w:r>
      <w:r>
        <w:rPr>
          <w:rFonts w:hint="eastAsia"/>
        </w:rPr>
        <w:t>“达到国家法定领取退休金年龄”。故正确选项为选项</w:t>
      </w:r>
      <w:r>
        <w:rPr>
          <w:rFonts w:hint="eastAsia"/>
        </w:rPr>
        <w:t>A</w:t>
      </w:r>
      <w:r>
        <w:rPr>
          <w:rFonts w:hint="eastAsia"/>
        </w:rPr>
        <w:t>。</w:t>
      </w:r>
    </w:p>
    <w:p w14:paraId="6462630B" w14:textId="77777777" w:rsidR="00F22C9E" w:rsidRDefault="00F22C9E" w:rsidP="00F22C9E">
      <w:pPr>
        <w:spacing w:line="120" w:lineRule="atLeast"/>
        <w:rPr>
          <w:rFonts w:hint="eastAsia"/>
        </w:rPr>
      </w:pPr>
      <w:r>
        <w:rPr>
          <w:rFonts w:hint="eastAsia"/>
        </w:rPr>
        <w:t xml:space="preserve">　　【能力拓展】</w:t>
      </w:r>
      <w:r>
        <w:rPr>
          <w:rFonts w:hint="eastAsia"/>
        </w:rPr>
        <w:t>age</w:t>
      </w:r>
      <w:r>
        <w:rPr>
          <w:rFonts w:hint="eastAsia"/>
        </w:rPr>
        <w:t>不仅仅指年龄，还有很多其他搭配，表示“时期“，如</w:t>
      </w:r>
      <w:r>
        <w:rPr>
          <w:rFonts w:hint="eastAsia"/>
        </w:rPr>
        <w:t>the Stone Age</w:t>
      </w:r>
      <w:r>
        <w:rPr>
          <w:rFonts w:hint="eastAsia"/>
        </w:rPr>
        <w:t>石器时代</w:t>
      </w:r>
      <w:r>
        <w:rPr>
          <w:rFonts w:hint="eastAsia"/>
        </w:rPr>
        <w:t>;the computer age</w:t>
      </w:r>
      <w:r>
        <w:rPr>
          <w:rFonts w:hint="eastAsia"/>
        </w:rPr>
        <w:t>电脑时代。</w:t>
      </w:r>
    </w:p>
    <w:p w14:paraId="2D7E88F8" w14:textId="77777777" w:rsidR="00F22C9E" w:rsidRDefault="00F22C9E" w:rsidP="00F22C9E">
      <w:pPr>
        <w:spacing w:line="120" w:lineRule="atLeast"/>
        <w:rPr>
          <w:rFonts w:hint="eastAsia"/>
        </w:rPr>
      </w:pPr>
      <w:r>
        <w:rPr>
          <w:rFonts w:hint="eastAsia"/>
        </w:rPr>
        <w:t xml:space="preserve">　　</w:t>
      </w:r>
      <w:r>
        <w:rPr>
          <w:rFonts w:hint="eastAsia"/>
        </w:rPr>
        <w:t xml:space="preserve">73. </w:t>
      </w:r>
      <w:r>
        <w:rPr>
          <w:rFonts w:hint="eastAsia"/>
        </w:rPr>
        <w:t>【快速解题】本题为词义辨析题。</w:t>
      </w:r>
    </w:p>
    <w:p w14:paraId="6A59621D"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【正确项分析】前文一直在说老年人教育问题，同时强调对这些人进行教育投入的必要性。该句作为第四段主题句，承接上文指出“学习应贯穿人的一生“。所以正确选项为</w:t>
      </w:r>
      <w:r>
        <w:rPr>
          <w:rFonts w:hint="eastAsia"/>
        </w:rPr>
        <w:t>B</w:t>
      </w:r>
      <w:r>
        <w:rPr>
          <w:rFonts w:hint="eastAsia"/>
        </w:rPr>
        <w:t>。</w:t>
      </w:r>
    </w:p>
    <w:p w14:paraId="0215F271" w14:textId="77777777" w:rsidR="00F22C9E" w:rsidRDefault="00F22C9E" w:rsidP="00F22C9E">
      <w:pPr>
        <w:spacing w:line="120" w:lineRule="atLeast"/>
        <w:rPr>
          <w:rFonts w:hint="eastAsia"/>
        </w:rPr>
      </w:pPr>
      <w:r>
        <w:rPr>
          <w:rFonts w:hint="eastAsia"/>
        </w:rPr>
        <w:t xml:space="preserve">　　【干扰项分析】</w:t>
      </w:r>
      <w:r>
        <w:rPr>
          <w:rFonts w:hint="eastAsia"/>
        </w:rPr>
        <w:t>practice</w:t>
      </w:r>
      <w:r>
        <w:rPr>
          <w:rFonts w:hint="eastAsia"/>
        </w:rPr>
        <w:t>练习，训练</w:t>
      </w:r>
      <w:r>
        <w:rPr>
          <w:rFonts w:hint="eastAsia"/>
        </w:rPr>
        <w:t>;instruct</w:t>
      </w:r>
      <w:r>
        <w:rPr>
          <w:rFonts w:hint="eastAsia"/>
        </w:rPr>
        <w:t>教导，命令</w:t>
      </w:r>
      <w:r>
        <w:rPr>
          <w:rFonts w:hint="eastAsia"/>
        </w:rPr>
        <w:t>;identify</w:t>
      </w:r>
      <w:r>
        <w:rPr>
          <w:rFonts w:hint="eastAsia"/>
        </w:rPr>
        <w:t>识别，鉴别。均可根据上下文排除。</w:t>
      </w:r>
    </w:p>
    <w:p w14:paraId="1F028EDA" w14:textId="77777777" w:rsidR="00F22C9E" w:rsidRDefault="00F22C9E" w:rsidP="00F22C9E">
      <w:pPr>
        <w:spacing w:line="120" w:lineRule="atLeast"/>
        <w:rPr>
          <w:rFonts w:hint="eastAsia"/>
        </w:rPr>
      </w:pPr>
      <w:r>
        <w:rPr>
          <w:rFonts w:hint="eastAsia"/>
        </w:rPr>
        <w:t xml:space="preserve">　　</w:t>
      </w:r>
      <w:r>
        <w:rPr>
          <w:rFonts w:hint="eastAsia"/>
        </w:rPr>
        <w:t xml:space="preserve">74. </w:t>
      </w:r>
      <w:r>
        <w:rPr>
          <w:rFonts w:hint="eastAsia"/>
        </w:rPr>
        <w:t>【快速解题】本题考查固定搭配。</w:t>
      </w:r>
    </w:p>
    <w:p w14:paraId="402F04B5"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【正确项分析】该句主语为</w:t>
      </w:r>
      <w:r>
        <w:rPr>
          <w:rFonts w:hint="eastAsia"/>
        </w:rPr>
        <w:t>concentration</w:t>
      </w:r>
      <w:r>
        <w:rPr>
          <w:rFonts w:hint="eastAsia"/>
        </w:rPr>
        <w:t>“集中，专注”，其后常跟介词</w:t>
      </w:r>
      <w:r>
        <w:rPr>
          <w:rFonts w:hint="eastAsia"/>
        </w:rPr>
        <w:t>on</w:t>
      </w:r>
      <w:r>
        <w:rPr>
          <w:rFonts w:hint="eastAsia"/>
        </w:rPr>
        <w:t>，构成</w:t>
      </w:r>
      <w:r>
        <w:rPr>
          <w:rFonts w:hint="eastAsia"/>
        </w:rPr>
        <w:t>concentration on</w:t>
      </w:r>
      <w:r>
        <w:rPr>
          <w:rFonts w:hint="eastAsia"/>
        </w:rPr>
        <w:t>“集中于……”。因此答案为选项</w:t>
      </w:r>
      <w:r>
        <w:rPr>
          <w:rFonts w:hint="eastAsia"/>
        </w:rPr>
        <w:t>D</w:t>
      </w:r>
      <w:r>
        <w:rPr>
          <w:rFonts w:hint="eastAsia"/>
        </w:rPr>
        <w:t>。</w:t>
      </w:r>
    </w:p>
    <w:p w14:paraId="66D4777B" w14:textId="77777777" w:rsidR="00F22C9E" w:rsidRDefault="00F22C9E" w:rsidP="00F22C9E">
      <w:pPr>
        <w:spacing w:line="120" w:lineRule="atLeast"/>
        <w:rPr>
          <w:rFonts w:hint="eastAsia"/>
        </w:rPr>
      </w:pPr>
      <w:r>
        <w:rPr>
          <w:rFonts w:hint="eastAsia"/>
        </w:rPr>
        <w:t xml:space="preserve">　　【能力拓展】英语中蕴含着丰富的词语搭配，考生在备考过程中有意识地对这些固定搭配进行识记，考试时便可从容应对。例如：</w:t>
      </w:r>
      <w:r>
        <w:rPr>
          <w:rFonts w:hint="eastAsia"/>
        </w:rPr>
        <w:t>live on/by</w:t>
      </w:r>
      <w:r>
        <w:rPr>
          <w:rFonts w:hint="eastAsia"/>
        </w:rPr>
        <w:t>靠……生活，以……为食</w:t>
      </w:r>
      <w:r>
        <w:rPr>
          <w:rFonts w:hint="eastAsia"/>
        </w:rPr>
        <w:t>; lie in</w:t>
      </w:r>
      <w:r>
        <w:rPr>
          <w:rFonts w:hint="eastAsia"/>
        </w:rPr>
        <w:t>在于</w:t>
      </w:r>
      <w:r>
        <w:rPr>
          <w:rFonts w:hint="eastAsia"/>
        </w:rPr>
        <w:t>;appeal to</w:t>
      </w:r>
      <w:r>
        <w:rPr>
          <w:rFonts w:hint="eastAsia"/>
        </w:rPr>
        <w:t>呼吁，要求</w:t>
      </w:r>
      <w:r>
        <w:rPr>
          <w:rFonts w:hint="eastAsia"/>
        </w:rPr>
        <w:t>;aim at</w:t>
      </w:r>
      <w:r>
        <w:rPr>
          <w:rFonts w:hint="eastAsia"/>
        </w:rPr>
        <w:t>瞄准，针对。</w:t>
      </w:r>
    </w:p>
    <w:p w14:paraId="7FF8A0D1" w14:textId="77777777" w:rsidR="00F22C9E" w:rsidRDefault="00F22C9E" w:rsidP="00F22C9E">
      <w:pPr>
        <w:spacing w:line="120" w:lineRule="atLeast"/>
        <w:rPr>
          <w:rFonts w:hint="eastAsia"/>
        </w:rPr>
      </w:pPr>
      <w:r>
        <w:rPr>
          <w:rFonts w:hint="eastAsia"/>
        </w:rPr>
        <w:t xml:space="preserve">　　</w:t>
      </w:r>
      <w:r>
        <w:rPr>
          <w:rFonts w:hint="eastAsia"/>
        </w:rPr>
        <w:t xml:space="preserve">75. </w:t>
      </w:r>
      <w:r>
        <w:rPr>
          <w:rFonts w:hint="eastAsia"/>
        </w:rPr>
        <w:t>【快速解题】本题考查固定搭配。</w:t>
      </w:r>
    </w:p>
    <w:p w14:paraId="003E6ACA"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【正确项分析】该句要求考生选择动词</w:t>
      </w:r>
      <w:r>
        <w:rPr>
          <w:rFonts w:hint="eastAsia"/>
        </w:rPr>
        <w:t>meet</w:t>
      </w:r>
      <w:r>
        <w:rPr>
          <w:rFonts w:hint="eastAsia"/>
        </w:rPr>
        <w:t>的固定搭配，从其句意可以判断出是“满足要求”之意，</w:t>
      </w:r>
      <w:r>
        <w:rPr>
          <w:rFonts w:hint="eastAsia"/>
        </w:rPr>
        <w:t>meet the needs/requirements</w:t>
      </w:r>
      <w:r>
        <w:rPr>
          <w:rFonts w:hint="eastAsia"/>
        </w:rPr>
        <w:t>是常用的表达。因此正确选项为选项</w:t>
      </w:r>
      <w:r>
        <w:rPr>
          <w:rFonts w:hint="eastAsia"/>
        </w:rPr>
        <w:t>C</w:t>
      </w:r>
      <w:r>
        <w:rPr>
          <w:rFonts w:hint="eastAsia"/>
        </w:rPr>
        <w:t>。</w:t>
      </w:r>
    </w:p>
    <w:p w14:paraId="75937A68" w14:textId="77777777" w:rsidR="00F22C9E" w:rsidRDefault="00F22C9E" w:rsidP="00F22C9E">
      <w:pPr>
        <w:spacing w:line="120" w:lineRule="atLeast"/>
        <w:rPr>
          <w:rFonts w:hint="eastAsia"/>
        </w:rPr>
      </w:pPr>
      <w:r>
        <w:rPr>
          <w:rFonts w:hint="eastAsia"/>
        </w:rPr>
        <w:t xml:space="preserve">　　【干扰项分析】</w:t>
      </w:r>
      <w:r>
        <w:rPr>
          <w:rFonts w:hint="eastAsia"/>
        </w:rPr>
        <w:t>realm</w:t>
      </w:r>
      <w:r>
        <w:rPr>
          <w:rFonts w:hint="eastAsia"/>
        </w:rPr>
        <w:t>领域</w:t>
      </w:r>
      <w:r>
        <w:rPr>
          <w:rFonts w:hint="eastAsia"/>
        </w:rPr>
        <w:t>;intention</w:t>
      </w:r>
      <w:r>
        <w:rPr>
          <w:rFonts w:hint="eastAsia"/>
        </w:rPr>
        <w:t>意图，目的</w:t>
      </w:r>
      <w:r>
        <w:rPr>
          <w:rFonts w:hint="eastAsia"/>
        </w:rPr>
        <w:t>;desire</w:t>
      </w:r>
      <w:r>
        <w:rPr>
          <w:rFonts w:hint="eastAsia"/>
        </w:rPr>
        <w:t>期望，欲望。均可排除。</w:t>
      </w:r>
    </w:p>
    <w:p w14:paraId="35CBDC5F" w14:textId="77777777" w:rsidR="00F22C9E" w:rsidRDefault="00F22C9E" w:rsidP="00F22C9E">
      <w:pPr>
        <w:spacing w:line="120" w:lineRule="atLeast"/>
        <w:rPr>
          <w:rFonts w:hint="eastAsia"/>
        </w:rPr>
      </w:pPr>
      <w:r>
        <w:rPr>
          <w:rFonts w:hint="eastAsia"/>
        </w:rPr>
        <w:t xml:space="preserve">　　【能力拓展】英语中有些动词常跟固定搭配的名词构成词组，如</w:t>
      </w:r>
      <w:r>
        <w:rPr>
          <w:rFonts w:hint="eastAsia"/>
        </w:rPr>
        <w:t>pay attention to</w:t>
      </w:r>
      <w:r>
        <w:rPr>
          <w:rFonts w:hint="eastAsia"/>
        </w:rPr>
        <w:t>注意</w:t>
      </w:r>
      <w:r>
        <w:rPr>
          <w:rFonts w:hint="eastAsia"/>
        </w:rPr>
        <w:t>;bring access to</w:t>
      </w:r>
      <w:r>
        <w:rPr>
          <w:rFonts w:hint="eastAsia"/>
        </w:rPr>
        <w:t>接近</w:t>
      </w:r>
      <w:r>
        <w:rPr>
          <w:rFonts w:hint="eastAsia"/>
        </w:rPr>
        <w:t>;lay emphasis on</w:t>
      </w:r>
      <w:r>
        <w:rPr>
          <w:rFonts w:hint="eastAsia"/>
        </w:rPr>
        <w:t>强调。考生应在备考中注意积累。</w:t>
      </w:r>
    </w:p>
    <w:p w14:paraId="68D202A6" w14:textId="77777777" w:rsidR="00F22C9E" w:rsidRDefault="00F22C9E" w:rsidP="00F22C9E">
      <w:pPr>
        <w:spacing w:line="120" w:lineRule="atLeast"/>
        <w:rPr>
          <w:rFonts w:hint="eastAsia"/>
        </w:rPr>
      </w:pPr>
      <w:r>
        <w:rPr>
          <w:rFonts w:hint="eastAsia"/>
        </w:rPr>
        <w:t xml:space="preserve">　　</w:t>
      </w:r>
      <w:r>
        <w:rPr>
          <w:rFonts w:hint="eastAsia"/>
        </w:rPr>
        <w:t xml:space="preserve">76. </w:t>
      </w:r>
      <w:r>
        <w:rPr>
          <w:rFonts w:hint="eastAsia"/>
        </w:rPr>
        <w:t>【快速解题】本题为词汇辨析题。</w:t>
      </w:r>
    </w:p>
    <w:p w14:paraId="5BBC87D9"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【正确项分析】该句句意为“大多数教育预算集中在二十五岁以下的年轻人身上。”</w:t>
      </w:r>
      <w:r>
        <w:rPr>
          <w:rFonts w:hint="eastAsia"/>
        </w:rPr>
        <w:t>portion</w:t>
      </w:r>
      <w:r>
        <w:rPr>
          <w:rFonts w:hint="eastAsia"/>
        </w:rPr>
        <w:t>意为“一部分”，故正确选项为选项</w:t>
      </w:r>
      <w:r>
        <w:rPr>
          <w:rFonts w:hint="eastAsia"/>
        </w:rPr>
        <w:t>D</w:t>
      </w:r>
      <w:r>
        <w:rPr>
          <w:rFonts w:hint="eastAsia"/>
        </w:rPr>
        <w:t>。</w:t>
      </w:r>
    </w:p>
    <w:p w14:paraId="6AB47F19" w14:textId="77777777" w:rsidR="00F22C9E" w:rsidRDefault="00F22C9E" w:rsidP="00F22C9E">
      <w:pPr>
        <w:spacing w:line="120" w:lineRule="atLeast"/>
        <w:rPr>
          <w:rFonts w:hint="eastAsia"/>
        </w:rPr>
      </w:pPr>
      <w:r>
        <w:rPr>
          <w:rFonts w:hint="eastAsia"/>
        </w:rPr>
        <w:t xml:space="preserve">　　【干扰项分析】</w:t>
      </w:r>
      <w:r>
        <w:rPr>
          <w:rFonts w:hint="eastAsia"/>
        </w:rPr>
        <w:t>measure</w:t>
      </w:r>
      <w:r>
        <w:rPr>
          <w:rFonts w:hint="eastAsia"/>
        </w:rPr>
        <w:t>度量标准</w:t>
      </w:r>
      <w:r>
        <w:rPr>
          <w:rFonts w:hint="eastAsia"/>
        </w:rPr>
        <w:t>;ratio</w:t>
      </w:r>
      <w:r>
        <w:rPr>
          <w:rFonts w:hint="eastAsia"/>
        </w:rPr>
        <w:t>比率</w:t>
      </w:r>
      <w:r>
        <w:rPr>
          <w:rFonts w:hint="eastAsia"/>
        </w:rPr>
        <w:t>;area</w:t>
      </w:r>
      <w:r>
        <w:rPr>
          <w:rFonts w:hint="eastAsia"/>
        </w:rPr>
        <w:t>区域</w:t>
      </w:r>
      <w:r>
        <w:rPr>
          <w:rFonts w:hint="eastAsia"/>
        </w:rPr>
        <w:t>;</w:t>
      </w:r>
      <w:r>
        <w:rPr>
          <w:rFonts w:hint="eastAsia"/>
        </w:rPr>
        <w:t>均不符合题意</w:t>
      </w:r>
    </w:p>
    <w:p w14:paraId="297CD82C" w14:textId="77777777" w:rsidR="00F22C9E" w:rsidRDefault="00F22C9E" w:rsidP="00F22C9E">
      <w:pPr>
        <w:spacing w:line="120" w:lineRule="atLeast"/>
        <w:rPr>
          <w:rFonts w:hint="eastAsia"/>
        </w:rPr>
      </w:pPr>
      <w:r>
        <w:rPr>
          <w:rFonts w:hint="eastAsia"/>
        </w:rPr>
        <w:lastRenderedPageBreak/>
        <w:t xml:space="preserve">77. </w:t>
      </w:r>
      <w:r>
        <w:rPr>
          <w:rFonts w:hint="eastAsia"/>
        </w:rPr>
        <w:t>【快速解题】本题考查上下文逻辑关系。</w:t>
      </w:r>
    </w:p>
    <w:p w14:paraId="357DCDA7"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正确项分析】该句为主从复合句，主句“处在各种年龄段的人们都渴望重新学习的机会”，从句作为一个时间状语指出当前的背景：人们工作和居住地不断变化，生活伴侣和生活方式也不断更新。因此应该选择选项</w:t>
      </w:r>
      <w:r>
        <w:rPr>
          <w:rFonts w:hint="eastAsia"/>
        </w:rPr>
        <w:t>A</w:t>
      </w:r>
      <w:r>
        <w:rPr>
          <w:rFonts w:hint="eastAsia"/>
        </w:rPr>
        <w:t>。</w:t>
      </w:r>
    </w:p>
    <w:p w14:paraId="364745F4" w14:textId="77777777" w:rsidR="00F22C9E" w:rsidRDefault="00F22C9E" w:rsidP="00F22C9E">
      <w:pPr>
        <w:spacing w:line="120" w:lineRule="atLeast"/>
        <w:rPr>
          <w:rFonts w:hint="eastAsia"/>
        </w:rPr>
      </w:pPr>
      <w:r>
        <w:rPr>
          <w:rFonts w:hint="eastAsia"/>
        </w:rPr>
        <w:t xml:space="preserve">　　【干扰项分析】</w:t>
      </w:r>
      <w:r>
        <w:rPr>
          <w:rFonts w:hint="eastAsia"/>
        </w:rPr>
        <w:t>whether</w:t>
      </w:r>
      <w:r>
        <w:rPr>
          <w:rFonts w:hint="eastAsia"/>
        </w:rPr>
        <w:t>引导让步状语从句，可迅速排除</w:t>
      </w:r>
      <w:r>
        <w:rPr>
          <w:rFonts w:hint="eastAsia"/>
        </w:rPr>
        <w:t>;until</w:t>
      </w:r>
      <w:r>
        <w:rPr>
          <w:rFonts w:hint="eastAsia"/>
        </w:rPr>
        <w:t>和</w:t>
      </w:r>
      <w:r>
        <w:rPr>
          <w:rFonts w:hint="eastAsia"/>
        </w:rPr>
        <w:t>before</w:t>
      </w:r>
      <w:r>
        <w:rPr>
          <w:rFonts w:hint="eastAsia"/>
        </w:rPr>
        <w:t>虽引导时间状语从句，但其表达的时间概念不符合本句句意。</w:t>
      </w:r>
    </w:p>
    <w:p w14:paraId="675363A6" w14:textId="77777777" w:rsidR="00F22C9E" w:rsidRDefault="00F22C9E" w:rsidP="00F22C9E">
      <w:pPr>
        <w:spacing w:line="120" w:lineRule="atLeast"/>
        <w:rPr>
          <w:rFonts w:hint="eastAsia"/>
        </w:rPr>
      </w:pPr>
      <w:r>
        <w:rPr>
          <w:rFonts w:hint="eastAsia"/>
        </w:rPr>
        <w:t xml:space="preserve">　　【篇章分析】该题所要填的是一个表示时间关系的连词，所以要从句意上着手分析。</w:t>
      </w:r>
    </w:p>
    <w:p w14:paraId="0522D87C" w14:textId="77777777" w:rsidR="00F22C9E" w:rsidRDefault="00F22C9E" w:rsidP="00F22C9E">
      <w:pPr>
        <w:spacing w:line="120" w:lineRule="atLeast"/>
        <w:rPr>
          <w:rFonts w:hint="eastAsia"/>
        </w:rPr>
      </w:pPr>
      <w:r>
        <w:rPr>
          <w:rFonts w:hint="eastAsia"/>
        </w:rPr>
        <w:t xml:space="preserve">　　</w:t>
      </w:r>
      <w:r>
        <w:rPr>
          <w:rFonts w:hint="eastAsia"/>
        </w:rPr>
        <w:t xml:space="preserve">78. </w:t>
      </w:r>
      <w:r>
        <w:rPr>
          <w:rFonts w:hint="eastAsia"/>
        </w:rPr>
        <w:t>【快速解题】本题考查词义辨析。</w:t>
      </w:r>
    </w:p>
    <w:p w14:paraId="24D7C638"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【正确项分析】通过对本句句式结构的分析可以看出，该空缺处应添一个与</w:t>
      </w:r>
      <w:r>
        <w:rPr>
          <w:rFonts w:hint="eastAsia"/>
        </w:rPr>
        <w:t>jobs</w:t>
      </w:r>
      <w:r>
        <w:rPr>
          <w:rFonts w:hint="eastAsia"/>
        </w:rPr>
        <w:t>，</w:t>
      </w:r>
      <w:r>
        <w:rPr>
          <w:rFonts w:hint="eastAsia"/>
        </w:rPr>
        <w:t>partners</w:t>
      </w:r>
      <w:r>
        <w:rPr>
          <w:rFonts w:hint="eastAsia"/>
        </w:rPr>
        <w:t>和</w:t>
      </w:r>
      <w:r>
        <w:rPr>
          <w:rFonts w:hint="eastAsia"/>
        </w:rPr>
        <w:t>lifestyles</w:t>
      </w:r>
      <w:r>
        <w:rPr>
          <w:rFonts w:hint="eastAsia"/>
        </w:rPr>
        <w:t>相并列的词汇，所以正确选项为选项</w:t>
      </w:r>
      <w:r>
        <w:rPr>
          <w:rFonts w:hint="eastAsia"/>
        </w:rPr>
        <w:t>C</w:t>
      </w:r>
      <w:r>
        <w:rPr>
          <w:rFonts w:hint="eastAsia"/>
        </w:rPr>
        <w:t>。</w:t>
      </w:r>
    </w:p>
    <w:p w14:paraId="04DC1C87" w14:textId="77777777" w:rsidR="00F22C9E" w:rsidRDefault="00F22C9E" w:rsidP="00F22C9E">
      <w:pPr>
        <w:spacing w:line="120" w:lineRule="atLeast"/>
        <w:rPr>
          <w:rFonts w:hint="eastAsia"/>
        </w:rPr>
      </w:pPr>
      <w:r>
        <w:rPr>
          <w:rFonts w:hint="eastAsia"/>
        </w:rPr>
        <w:t xml:space="preserve">　　【干扰项分析】</w:t>
      </w:r>
      <w:r>
        <w:rPr>
          <w:rFonts w:hint="eastAsia"/>
        </w:rPr>
        <w:t>mind</w:t>
      </w:r>
      <w:r>
        <w:rPr>
          <w:rFonts w:hint="eastAsia"/>
        </w:rPr>
        <w:t>思想</w:t>
      </w:r>
      <w:r>
        <w:rPr>
          <w:rFonts w:hint="eastAsia"/>
        </w:rPr>
        <w:t>;mood</w:t>
      </w:r>
      <w:r>
        <w:rPr>
          <w:rFonts w:hint="eastAsia"/>
        </w:rPr>
        <w:t>心情</w:t>
      </w:r>
      <w:r>
        <w:rPr>
          <w:rFonts w:hint="eastAsia"/>
        </w:rPr>
        <w:t>;neighbour</w:t>
      </w:r>
      <w:r>
        <w:rPr>
          <w:rFonts w:hint="eastAsia"/>
        </w:rPr>
        <w:t>邻居。比较起来，</w:t>
      </w:r>
      <w:r>
        <w:rPr>
          <w:rFonts w:hint="eastAsia"/>
        </w:rPr>
        <w:t>home</w:t>
      </w:r>
      <w:r>
        <w:rPr>
          <w:rFonts w:hint="eastAsia"/>
        </w:rPr>
        <w:t>更加贴近文中的事实，“人们工作和居住地不断变化”。</w:t>
      </w:r>
    </w:p>
    <w:p w14:paraId="0B3F13C7" w14:textId="77777777" w:rsidR="00F22C9E" w:rsidRDefault="00F22C9E" w:rsidP="00F22C9E">
      <w:pPr>
        <w:spacing w:line="120" w:lineRule="atLeast"/>
        <w:rPr>
          <w:rFonts w:hint="eastAsia"/>
        </w:rPr>
      </w:pPr>
      <w:r>
        <w:rPr>
          <w:rFonts w:hint="eastAsia"/>
        </w:rPr>
        <w:t xml:space="preserve">　　</w:t>
      </w:r>
      <w:r>
        <w:rPr>
          <w:rFonts w:hint="eastAsia"/>
        </w:rPr>
        <w:t xml:space="preserve">79. </w:t>
      </w:r>
      <w:r>
        <w:rPr>
          <w:rFonts w:hint="eastAsia"/>
        </w:rPr>
        <w:t>【快速解题】本题考查固定搭配。</w:t>
      </w:r>
    </w:p>
    <w:p w14:paraId="0DE67DA2"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【正确项分析】四个选项都有“之前”的意思，所以很难通过词义辨析选出正确答案。但与比较词</w:t>
      </w:r>
      <w:r>
        <w:rPr>
          <w:rFonts w:hint="eastAsia"/>
        </w:rPr>
        <w:t>than</w:t>
      </w:r>
      <w:r>
        <w:rPr>
          <w:rFonts w:hint="eastAsia"/>
        </w:rPr>
        <w:t>搭配时，应固定地使用</w:t>
      </w:r>
      <w:r>
        <w:rPr>
          <w:rFonts w:hint="eastAsia"/>
        </w:rPr>
        <w:t>ever</w:t>
      </w:r>
      <w:r>
        <w:rPr>
          <w:rFonts w:hint="eastAsia"/>
        </w:rPr>
        <w:t>，表示“比以前任何时候都……”，因此正确选项为选项</w:t>
      </w:r>
      <w:r>
        <w:rPr>
          <w:rFonts w:hint="eastAsia"/>
        </w:rPr>
        <w:t>B</w:t>
      </w:r>
      <w:r>
        <w:rPr>
          <w:rFonts w:hint="eastAsia"/>
        </w:rPr>
        <w:t>。</w:t>
      </w:r>
    </w:p>
    <w:p w14:paraId="5E6E5623" w14:textId="77777777" w:rsidR="00F22C9E" w:rsidRDefault="00F22C9E" w:rsidP="00F22C9E">
      <w:pPr>
        <w:spacing w:line="120" w:lineRule="atLeast"/>
        <w:rPr>
          <w:rFonts w:hint="eastAsia"/>
        </w:rPr>
      </w:pPr>
      <w:r>
        <w:rPr>
          <w:rFonts w:hint="eastAsia"/>
        </w:rPr>
        <w:t xml:space="preserve">　　【干扰项分析】</w:t>
      </w:r>
      <w:r>
        <w:rPr>
          <w:rFonts w:hint="eastAsia"/>
        </w:rPr>
        <w:t>formerly</w:t>
      </w:r>
      <w:r>
        <w:rPr>
          <w:rFonts w:hint="eastAsia"/>
        </w:rPr>
        <w:t>“从前，以前”，一般常用</w:t>
      </w:r>
      <w:r>
        <w:rPr>
          <w:rFonts w:hint="eastAsia"/>
        </w:rPr>
        <w:t>former</w:t>
      </w:r>
      <w:r>
        <w:rPr>
          <w:rFonts w:hint="eastAsia"/>
        </w:rPr>
        <w:t>，较少使用</w:t>
      </w:r>
      <w:r>
        <w:rPr>
          <w:rFonts w:hint="eastAsia"/>
        </w:rPr>
        <w:t>formerly;previously</w:t>
      </w:r>
      <w:r>
        <w:rPr>
          <w:rFonts w:hint="eastAsia"/>
        </w:rPr>
        <w:t>“先前，以前”</w:t>
      </w:r>
      <w:r>
        <w:rPr>
          <w:rFonts w:hint="eastAsia"/>
        </w:rPr>
        <w:t>;ago</w:t>
      </w:r>
      <w:r>
        <w:rPr>
          <w:rFonts w:hint="eastAsia"/>
        </w:rPr>
        <w:t>常与某一过去时间段搭配。</w:t>
      </w:r>
    </w:p>
    <w:p w14:paraId="49EB75F3" w14:textId="77777777" w:rsidR="00F22C9E" w:rsidRDefault="00F22C9E" w:rsidP="00F22C9E">
      <w:pPr>
        <w:spacing w:line="120" w:lineRule="atLeast"/>
        <w:rPr>
          <w:rFonts w:hint="eastAsia"/>
        </w:rPr>
      </w:pPr>
      <w:r>
        <w:rPr>
          <w:rFonts w:hint="eastAsia"/>
        </w:rPr>
        <w:t xml:space="preserve">　　</w:t>
      </w:r>
      <w:r>
        <w:rPr>
          <w:rFonts w:hint="eastAsia"/>
        </w:rPr>
        <w:t xml:space="preserve">80. </w:t>
      </w:r>
      <w:r>
        <w:rPr>
          <w:rFonts w:hint="eastAsia"/>
        </w:rPr>
        <w:t>【快速解题】本题考查上下文逻辑关系。</w:t>
      </w:r>
    </w:p>
    <w:p w14:paraId="6918C111"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【正确项分析】本句是在前文基础上的一个例证，是为了更好地支撑前面的观点的。所以正确选项为</w:t>
      </w:r>
      <w:r>
        <w:rPr>
          <w:rFonts w:hint="eastAsia"/>
        </w:rPr>
        <w:t>A</w:t>
      </w:r>
      <w:r>
        <w:rPr>
          <w:rFonts w:hint="eastAsia"/>
        </w:rPr>
        <w:t>。</w:t>
      </w:r>
    </w:p>
    <w:p w14:paraId="75B3A88D" w14:textId="77777777" w:rsidR="00F22C9E" w:rsidRDefault="00F22C9E" w:rsidP="00F22C9E">
      <w:pPr>
        <w:spacing w:line="120" w:lineRule="atLeast"/>
        <w:rPr>
          <w:rFonts w:hint="eastAsia"/>
        </w:rPr>
      </w:pPr>
      <w:r>
        <w:rPr>
          <w:rFonts w:hint="eastAsia"/>
        </w:rPr>
        <w:t xml:space="preserve">　　【干扰项分析】</w:t>
      </w:r>
      <w:r>
        <w:rPr>
          <w:rFonts w:hint="eastAsia"/>
        </w:rPr>
        <w:t>by contrast</w:t>
      </w:r>
      <w:r>
        <w:rPr>
          <w:rFonts w:hint="eastAsia"/>
        </w:rPr>
        <w:t>与……相对比</w:t>
      </w:r>
      <w:r>
        <w:rPr>
          <w:rFonts w:hint="eastAsia"/>
        </w:rPr>
        <w:t>;on average</w:t>
      </w:r>
      <w:r>
        <w:rPr>
          <w:rFonts w:hint="eastAsia"/>
        </w:rPr>
        <w:t>一般地</w:t>
      </w:r>
      <w:r>
        <w:rPr>
          <w:rFonts w:hint="eastAsia"/>
        </w:rPr>
        <w:t>;in particular</w:t>
      </w:r>
      <w:r>
        <w:rPr>
          <w:rFonts w:hint="eastAsia"/>
        </w:rPr>
        <w:t>尤其，特别。均与上下文逻辑关系不符，故排除。</w:t>
      </w:r>
    </w:p>
    <w:p w14:paraId="08562156" w14:textId="77777777" w:rsidR="00F22C9E" w:rsidRDefault="00F22C9E" w:rsidP="00F22C9E">
      <w:pPr>
        <w:spacing w:line="120" w:lineRule="atLeast"/>
        <w:rPr>
          <w:rFonts w:hint="eastAsia"/>
        </w:rPr>
      </w:pPr>
      <w:r>
        <w:rPr>
          <w:rFonts w:hint="eastAsia"/>
        </w:rPr>
        <w:t xml:space="preserve">　　</w:t>
      </w:r>
      <w:r>
        <w:rPr>
          <w:rFonts w:hint="eastAsia"/>
        </w:rPr>
        <w:t xml:space="preserve">81. </w:t>
      </w:r>
      <w:r>
        <w:rPr>
          <w:rFonts w:hint="eastAsia"/>
        </w:rPr>
        <w:t>【快速解题】本题是词义辨析题。</w:t>
      </w:r>
    </w:p>
    <w:p w14:paraId="6B499A4F"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【正确项分析】本题不属于固定搭配的考查，因为四个选项都能与</w:t>
      </w:r>
      <w:r>
        <w:rPr>
          <w:rFonts w:hint="eastAsia"/>
        </w:rPr>
        <w:t>to</w:t>
      </w:r>
      <w:r>
        <w:rPr>
          <w:rFonts w:hint="eastAsia"/>
        </w:rPr>
        <w:t>构成搭配。此处说持续学习的重要性，中年阶段的学习会让人们更好地适应以后的生活。</w:t>
      </w:r>
      <w:r>
        <w:rPr>
          <w:rFonts w:hint="eastAsia"/>
        </w:rPr>
        <w:t>adjust</w:t>
      </w:r>
      <w:r>
        <w:rPr>
          <w:rFonts w:hint="eastAsia"/>
        </w:rPr>
        <w:t>“调整，调节，使适应”，因此正确选项为选项</w:t>
      </w:r>
      <w:r>
        <w:rPr>
          <w:rFonts w:hint="eastAsia"/>
        </w:rPr>
        <w:t>C</w:t>
      </w:r>
      <w:r>
        <w:rPr>
          <w:rFonts w:hint="eastAsia"/>
        </w:rPr>
        <w:t>。</w:t>
      </w:r>
    </w:p>
    <w:p w14:paraId="01B1C024" w14:textId="77777777" w:rsidR="00F22C9E" w:rsidRDefault="00F22C9E" w:rsidP="00F22C9E">
      <w:pPr>
        <w:spacing w:line="120" w:lineRule="atLeast"/>
        <w:rPr>
          <w:rFonts w:hint="eastAsia"/>
        </w:rPr>
      </w:pPr>
      <w:r>
        <w:rPr>
          <w:rFonts w:hint="eastAsia"/>
        </w:rPr>
        <w:t xml:space="preserve">　　【干扰项分析】</w:t>
      </w:r>
      <w:r>
        <w:rPr>
          <w:rFonts w:hint="eastAsia"/>
        </w:rPr>
        <w:t xml:space="preserve">transform </w:t>
      </w:r>
      <w:r>
        <w:rPr>
          <w:rFonts w:hint="eastAsia"/>
        </w:rPr>
        <w:t>转换</w:t>
      </w:r>
      <w:r>
        <w:rPr>
          <w:rFonts w:hint="eastAsia"/>
        </w:rPr>
        <w:t xml:space="preserve">;suit </w:t>
      </w:r>
      <w:r>
        <w:rPr>
          <w:rFonts w:hint="eastAsia"/>
        </w:rPr>
        <w:t>适应</w:t>
      </w:r>
      <w:r>
        <w:rPr>
          <w:rFonts w:hint="eastAsia"/>
        </w:rPr>
        <w:t xml:space="preserve">;yield </w:t>
      </w:r>
      <w:r>
        <w:rPr>
          <w:rFonts w:hint="eastAsia"/>
        </w:rPr>
        <w:t>屈服。均不符合题意。</w:t>
      </w:r>
    </w:p>
    <w:p w14:paraId="1B24C6E0" w14:textId="77777777" w:rsidR="00F22C9E" w:rsidRDefault="00F22C9E" w:rsidP="00F22C9E">
      <w:pPr>
        <w:spacing w:line="120" w:lineRule="atLeast"/>
        <w:rPr>
          <w:rFonts w:hint="eastAsia"/>
        </w:rPr>
      </w:pPr>
      <w:r>
        <w:rPr>
          <w:rFonts w:hint="eastAsia"/>
        </w:rPr>
        <w:t xml:space="preserve">　　</w:t>
      </w:r>
      <w:r>
        <w:rPr>
          <w:rFonts w:hint="eastAsia"/>
        </w:rPr>
        <w:t xml:space="preserve">82. </w:t>
      </w:r>
      <w:r>
        <w:rPr>
          <w:rFonts w:hint="eastAsia"/>
        </w:rPr>
        <w:t>【快速解题】本题考查固定搭配。</w:t>
      </w:r>
    </w:p>
    <w:p w14:paraId="6CEE2FC7"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【正确项分析】该题非常简单，属于对常见短语搭配的考查。与</w:t>
      </w:r>
      <w:r>
        <w:rPr>
          <w:rFonts w:hint="eastAsia"/>
        </w:rPr>
        <w:t>transition</w:t>
      </w:r>
      <w:r>
        <w:rPr>
          <w:rFonts w:hint="eastAsia"/>
        </w:rPr>
        <w:t>搭配的介词为</w:t>
      </w:r>
      <w:r>
        <w:rPr>
          <w:rFonts w:hint="eastAsia"/>
        </w:rPr>
        <w:t>to</w:t>
      </w:r>
      <w:r>
        <w:rPr>
          <w:rFonts w:hint="eastAsia"/>
        </w:rPr>
        <w:t>，表示“向……过渡“。所以正确选项为选项</w:t>
      </w:r>
      <w:r>
        <w:rPr>
          <w:rFonts w:hint="eastAsia"/>
        </w:rPr>
        <w:t>D</w:t>
      </w:r>
      <w:r>
        <w:rPr>
          <w:rFonts w:hint="eastAsia"/>
        </w:rPr>
        <w:t>。</w:t>
      </w:r>
    </w:p>
    <w:p w14:paraId="08ABE32D" w14:textId="77777777" w:rsidR="00F22C9E" w:rsidRDefault="00F22C9E" w:rsidP="00F22C9E">
      <w:pPr>
        <w:spacing w:line="120" w:lineRule="atLeast"/>
        <w:rPr>
          <w:rFonts w:hint="eastAsia"/>
        </w:rPr>
      </w:pPr>
      <w:r>
        <w:rPr>
          <w:rFonts w:hint="eastAsia"/>
        </w:rPr>
        <w:t xml:space="preserve">　　</w:t>
      </w:r>
      <w:r>
        <w:rPr>
          <w:rFonts w:hint="eastAsia"/>
        </w:rPr>
        <w:t xml:space="preserve">83. </w:t>
      </w:r>
      <w:r>
        <w:rPr>
          <w:rFonts w:hint="eastAsia"/>
        </w:rPr>
        <w:t>【快速解题】本题为词义辨析题。</w:t>
      </w:r>
    </w:p>
    <w:p w14:paraId="4536EED1" w14:textId="77777777" w:rsidR="00F22C9E" w:rsidRDefault="00F22C9E" w:rsidP="00F22C9E">
      <w:pPr>
        <w:spacing w:line="120" w:lineRule="atLeast"/>
        <w:rPr>
          <w:rFonts w:hint="eastAsia"/>
        </w:rPr>
      </w:pPr>
      <w:r>
        <w:rPr>
          <w:rFonts w:hint="eastAsia"/>
        </w:rPr>
        <w:t xml:space="preserve">　　</w:t>
      </w:r>
      <w:r>
        <w:rPr>
          <w:rFonts w:hint="eastAsia"/>
        </w:rPr>
        <w:t>B</w:t>
      </w:r>
      <w:r>
        <w:rPr>
          <w:rFonts w:hint="eastAsia"/>
        </w:rPr>
        <w:t>【正确项分析】</w:t>
      </w:r>
      <w:r>
        <w:rPr>
          <w:rFonts w:hint="eastAsia"/>
        </w:rPr>
        <w:t>at any point</w:t>
      </w:r>
      <w:r>
        <w:rPr>
          <w:rFonts w:hint="eastAsia"/>
        </w:rPr>
        <w:t>表明上述事情发生的不确定性，</w:t>
      </w:r>
      <w:r>
        <w:rPr>
          <w:rFonts w:hint="eastAsia"/>
        </w:rPr>
        <w:t>unpredictably</w:t>
      </w:r>
      <w:r>
        <w:rPr>
          <w:rFonts w:hint="eastAsia"/>
        </w:rPr>
        <w:t>“不可预知地”。因此正确选项为选项</w:t>
      </w:r>
      <w:r>
        <w:rPr>
          <w:rFonts w:hint="eastAsia"/>
        </w:rPr>
        <w:t>B</w:t>
      </w:r>
      <w:r>
        <w:rPr>
          <w:rFonts w:hint="eastAsia"/>
        </w:rPr>
        <w:t>。</w:t>
      </w:r>
    </w:p>
    <w:p w14:paraId="6774ADFA" w14:textId="77777777" w:rsidR="00F22C9E" w:rsidRDefault="00F22C9E" w:rsidP="00F22C9E">
      <w:pPr>
        <w:spacing w:line="120" w:lineRule="atLeast"/>
        <w:rPr>
          <w:rFonts w:hint="eastAsia"/>
        </w:rPr>
      </w:pPr>
      <w:r>
        <w:rPr>
          <w:rFonts w:hint="eastAsia"/>
        </w:rPr>
        <w:t xml:space="preserve">　　【干扰项分析】</w:t>
      </w:r>
      <w:r>
        <w:rPr>
          <w:rFonts w:hint="eastAsia"/>
        </w:rPr>
        <w:t>indirectly</w:t>
      </w:r>
      <w:r>
        <w:rPr>
          <w:rFonts w:hint="eastAsia"/>
        </w:rPr>
        <w:t>间接地</w:t>
      </w:r>
      <w:r>
        <w:rPr>
          <w:rFonts w:hint="eastAsia"/>
        </w:rPr>
        <w:t>;unfairly</w:t>
      </w:r>
      <w:r>
        <w:rPr>
          <w:rFonts w:hint="eastAsia"/>
        </w:rPr>
        <w:t>不公平地</w:t>
      </w:r>
      <w:r>
        <w:rPr>
          <w:rFonts w:hint="eastAsia"/>
        </w:rPr>
        <w:t>;instantly</w:t>
      </w:r>
      <w:r>
        <w:rPr>
          <w:rFonts w:hint="eastAsia"/>
        </w:rPr>
        <w:t>立即地。可排除。</w:t>
      </w:r>
    </w:p>
    <w:p w14:paraId="024338CD" w14:textId="77777777" w:rsidR="00F22C9E" w:rsidRDefault="00F22C9E" w:rsidP="00F22C9E">
      <w:pPr>
        <w:spacing w:line="120" w:lineRule="atLeast"/>
        <w:rPr>
          <w:rFonts w:hint="eastAsia"/>
        </w:rPr>
      </w:pPr>
      <w:r>
        <w:rPr>
          <w:rFonts w:hint="eastAsia"/>
        </w:rPr>
        <w:t xml:space="preserve">　　</w:t>
      </w:r>
      <w:r>
        <w:rPr>
          <w:rFonts w:hint="eastAsia"/>
        </w:rPr>
        <w:t xml:space="preserve">84. </w:t>
      </w:r>
      <w:r>
        <w:rPr>
          <w:rFonts w:hint="eastAsia"/>
        </w:rPr>
        <w:t>【快速解题】本题为词义辨析题。</w:t>
      </w:r>
    </w:p>
    <w:p w14:paraId="67E6AFF1" w14:textId="77777777" w:rsidR="00F22C9E" w:rsidRDefault="00F22C9E" w:rsidP="00F22C9E">
      <w:pPr>
        <w:spacing w:line="120" w:lineRule="atLeast"/>
        <w:rPr>
          <w:rFonts w:hint="eastAsia"/>
        </w:rPr>
      </w:pPr>
      <w:r>
        <w:rPr>
          <w:rFonts w:hint="eastAsia"/>
        </w:rPr>
        <w:t xml:space="preserve">　　</w:t>
      </w:r>
      <w:r>
        <w:rPr>
          <w:rFonts w:hint="eastAsia"/>
        </w:rPr>
        <w:t>C</w:t>
      </w:r>
      <w:r>
        <w:rPr>
          <w:rFonts w:hint="eastAsia"/>
        </w:rPr>
        <w:t>【正确项分析】本句句意“有足够支配的钱支撑……。”</w:t>
      </w:r>
      <w:r>
        <w:rPr>
          <w:rFonts w:hint="eastAsia"/>
        </w:rPr>
        <w:t>available</w:t>
      </w:r>
      <w:r>
        <w:rPr>
          <w:rFonts w:hint="eastAsia"/>
        </w:rPr>
        <w:t>“可用的”，因此正确选项为选项</w:t>
      </w:r>
      <w:r>
        <w:rPr>
          <w:rFonts w:hint="eastAsia"/>
        </w:rPr>
        <w:t>C</w:t>
      </w:r>
      <w:r>
        <w:rPr>
          <w:rFonts w:hint="eastAsia"/>
        </w:rPr>
        <w:t>。</w:t>
      </w:r>
    </w:p>
    <w:p w14:paraId="17F8957C" w14:textId="77777777" w:rsidR="00F22C9E" w:rsidRDefault="00F22C9E" w:rsidP="00F22C9E">
      <w:pPr>
        <w:spacing w:line="120" w:lineRule="atLeast"/>
        <w:rPr>
          <w:rFonts w:hint="eastAsia"/>
        </w:rPr>
      </w:pPr>
      <w:r>
        <w:rPr>
          <w:rFonts w:hint="eastAsia"/>
        </w:rPr>
        <w:t xml:space="preserve">　　【干扰项分析】</w:t>
      </w:r>
      <w:r>
        <w:rPr>
          <w:rFonts w:hint="eastAsia"/>
        </w:rPr>
        <w:t>feasible</w:t>
      </w:r>
      <w:r>
        <w:rPr>
          <w:rFonts w:hint="eastAsia"/>
        </w:rPr>
        <w:t>可行的</w:t>
      </w:r>
      <w:r>
        <w:rPr>
          <w:rFonts w:hint="eastAsia"/>
        </w:rPr>
        <w:t>;reliable</w:t>
      </w:r>
      <w:r>
        <w:rPr>
          <w:rFonts w:hint="eastAsia"/>
        </w:rPr>
        <w:t>可靠的，可信赖的</w:t>
      </w:r>
      <w:r>
        <w:rPr>
          <w:rFonts w:hint="eastAsia"/>
        </w:rPr>
        <w:t>;considerable</w:t>
      </w:r>
      <w:r>
        <w:rPr>
          <w:rFonts w:hint="eastAsia"/>
        </w:rPr>
        <w:t>值得考虑的，相当可观的。故排除。</w:t>
      </w:r>
    </w:p>
    <w:p w14:paraId="368B73DD" w14:textId="77777777" w:rsidR="00F22C9E" w:rsidRDefault="00F22C9E" w:rsidP="00F22C9E">
      <w:pPr>
        <w:spacing w:line="120" w:lineRule="atLeast"/>
        <w:rPr>
          <w:rFonts w:hint="eastAsia"/>
        </w:rPr>
      </w:pPr>
      <w:r>
        <w:rPr>
          <w:rFonts w:hint="eastAsia"/>
        </w:rPr>
        <w:t xml:space="preserve">　　</w:t>
      </w:r>
      <w:r>
        <w:rPr>
          <w:rFonts w:hint="eastAsia"/>
        </w:rPr>
        <w:t xml:space="preserve">85. </w:t>
      </w:r>
      <w:r>
        <w:rPr>
          <w:rFonts w:hint="eastAsia"/>
        </w:rPr>
        <w:t>【快速解题】本题为词义辨析题。</w:t>
      </w:r>
    </w:p>
    <w:p w14:paraId="1EE8B982" w14:textId="77777777" w:rsidR="00F22C9E" w:rsidRDefault="00F22C9E" w:rsidP="00F22C9E">
      <w:pPr>
        <w:spacing w:line="120" w:lineRule="atLeast"/>
        <w:rPr>
          <w:rFonts w:hint="eastAsia"/>
        </w:rPr>
      </w:pPr>
      <w:r>
        <w:rPr>
          <w:rFonts w:hint="eastAsia"/>
        </w:rPr>
        <w:t xml:space="preserve">　　</w:t>
      </w:r>
      <w:r>
        <w:rPr>
          <w:rFonts w:hint="eastAsia"/>
        </w:rPr>
        <w:t>A</w:t>
      </w:r>
      <w:r>
        <w:rPr>
          <w:rFonts w:hint="eastAsia"/>
        </w:rPr>
        <w:t>【正确项分析】此处表达的意思为“塑造个性感觉”。</w:t>
      </w:r>
      <w:r>
        <w:rPr>
          <w:rFonts w:hint="eastAsia"/>
        </w:rPr>
        <w:t>sense</w:t>
      </w:r>
      <w:r>
        <w:rPr>
          <w:rFonts w:hint="eastAsia"/>
        </w:rPr>
        <w:t>“感觉，感知”，因此确定正确选项为选项</w:t>
      </w:r>
      <w:r>
        <w:rPr>
          <w:rFonts w:hint="eastAsia"/>
        </w:rPr>
        <w:t>A</w:t>
      </w:r>
      <w:r>
        <w:rPr>
          <w:rFonts w:hint="eastAsia"/>
        </w:rPr>
        <w:t>。</w:t>
      </w:r>
    </w:p>
    <w:p w14:paraId="612169FF" w14:textId="77777777" w:rsidR="00F22C9E" w:rsidRDefault="00F22C9E" w:rsidP="00F22C9E">
      <w:pPr>
        <w:spacing w:line="120" w:lineRule="atLeast"/>
        <w:rPr>
          <w:rFonts w:hint="eastAsia"/>
        </w:rPr>
      </w:pPr>
      <w:r>
        <w:rPr>
          <w:rFonts w:hint="eastAsia"/>
        </w:rPr>
        <w:t xml:space="preserve">　　【干扰项分析】</w:t>
      </w:r>
      <w:r>
        <w:rPr>
          <w:rFonts w:hint="eastAsia"/>
        </w:rPr>
        <w:t>project</w:t>
      </w:r>
      <w:r>
        <w:rPr>
          <w:rFonts w:hint="eastAsia"/>
        </w:rPr>
        <w:t>计划，工程</w:t>
      </w:r>
      <w:r>
        <w:rPr>
          <w:rFonts w:hint="eastAsia"/>
        </w:rPr>
        <w:t>;definition</w:t>
      </w:r>
      <w:r>
        <w:rPr>
          <w:rFonts w:hint="eastAsia"/>
        </w:rPr>
        <w:t>定义</w:t>
      </w:r>
      <w:r>
        <w:rPr>
          <w:rFonts w:hint="eastAsia"/>
        </w:rPr>
        <w:t>;conscience</w:t>
      </w:r>
      <w:r>
        <w:rPr>
          <w:rFonts w:hint="eastAsia"/>
        </w:rPr>
        <w:t>良心，道德心。</w:t>
      </w:r>
    </w:p>
    <w:p w14:paraId="59EC3733" w14:textId="77777777" w:rsidR="00F22C9E" w:rsidRDefault="00F22C9E" w:rsidP="00F22C9E">
      <w:pPr>
        <w:spacing w:line="120" w:lineRule="atLeast"/>
        <w:rPr>
          <w:rFonts w:hint="eastAsia"/>
        </w:rPr>
      </w:pPr>
      <w:r>
        <w:rPr>
          <w:rFonts w:hint="eastAsia"/>
        </w:rPr>
        <w:t xml:space="preserve">　　【篇章分析】本题干扰项具有很大的迷惑性，很容易导致误选。这就要求考生平时对相关的近义词进行辨析，分清他们的侧重点，同时还要从语篇的角度分析空缺处的意义。</w:t>
      </w:r>
    </w:p>
    <w:p w14:paraId="560E7804" w14:textId="77777777" w:rsidR="00F22C9E" w:rsidRDefault="00F22C9E" w:rsidP="00F22C9E">
      <w:pPr>
        <w:spacing w:line="120" w:lineRule="atLeast"/>
        <w:rPr>
          <w:rFonts w:hint="eastAsia"/>
        </w:rPr>
      </w:pPr>
      <w:r>
        <w:rPr>
          <w:rFonts w:hint="eastAsia"/>
        </w:rPr>
        <w:t xml:space="preserve">　　</w:t>
      </w:r>
      <w:r>
        <w:rPr>
          <w:rFonts w:hint="eastAsia"/>
        </w:rPr>
        <w:t xml:space="preserve">86. </w:t>
      </w:r>
      <w:r>
        <w:rPr>
          <w:rFonts w:hint="eastAsia"/>
        </w:rPr>
        <w:t>【快速解题】本题为词义辨析题。</w:t>
      </w:r>
    </w:p>
    <w:p w14:paraId="041F1F27" w14:textId="77777777" w:rsidR="00F22C9E" w:rsidRDefault="00F22C9E" w:rsidP="00F22C9E">
      <w:pPr>
        <w:spacing w:line="120" w:lineRule="atLeast"/>
        <w:rPr>
          <w:rFonts w:hint="eastAsia"/>
        </w:rPr>
      </w:pPr>
      <w:r>
        <w:rPr>
          <w:rFonts w:hint="eastAsia"/>
        </w:rPr>
        <w:t xml:space="preserve">　　</w:t>
      </w:r>
      <w:r>
        <w:rPr>
          <w:rFonts w:hint="eastAsia"/>
        </w:rPr>
        <w:t>D</w:t>
      </w:r>
      <w:r>
        <w:rPr>
          <w:rFonts w:hint="eastAsia"/>
        </w:rPr>
        <w:t>【正确项分析】此处为“发挥建设性作用”。因此正确选项为选项</w:t>
      </w:r>
      <w:r>
        <w:rPr>
          <w:rFonts w:hint="eastAsia"/>
        </w:rPr>
        <w:t>D</w:t>
      </w:r>
      <w:r>
        <w:rPr>
          <w:rFonts w:hint="eastAsia"/>
        </w:rPr>
        <w:t>。</w:t>
      </w:r>
    </w:p>
    <w:p w14:paraId="38FACBA6" w14:textId="77777777" w:rsidR="00F22C9E" w:rsidRDefault="00F22C9E" w:rsidP="00F22C9E">
      <w:pPr>
        <w:spacing w:line="120" w:lineRule="atLeast"/>
        <w:rPr>
          <w:rFonts w:hint="eastAsia"/>
        </w:rPr>
      </w:pPr>
      <w:r>
        <w:rPr>
          <w:rFonts w:hint="eastAsia"/>
        </w:rPr>
        <w:t xml:space="preserve">　　【干扰项分析】</w:t>
      </w:r>
      <w:r>
        <w:rPr>
          <w:rFonts w:hint="eastAsia"/>
        </w:rPr>
        <w:t>ideal</w:t>
      </w:r>
      <w:r>
        <w:rPr>
          <w:rFonts w:hint="eastAsia"/>
        </w:rPr>
        <w:t>理想</w:t>
      </w:r>
      <w:r>
        <w:rPr>
          <w:rFonts w:hint="eastAsia"/>
        </w:rPr>
        <w:t xml:space="preserve">;asset </w:t>
      </w:r>
      <w:r>
        <w:rPr>
          <w:rFonts w:hint="eastAsia"/>
        </w:rPr>
        <w:t>资产，有用的东西</w:t>
      </w:r>
      <w:r>
        <w:rPr>
          <w:rFonts w:hint="eastAsia"/>
        </w:rPr>
        <w:t>;rank</w:t>
      </w:r>
      <w:r>
        <w:rPr>
          <w:rFonts w:hint="eastAsia"/>
        </w:rPr>
        <w:t>等级。故可排除。</w:t>
      </w:r>
    </w:p>
    <w:p w14:paraId="086366CA" w14:textId="77777777" w:rsidR="00F22C9E" w:rsidRDefault="00F22C9E" w:rsidP="00F22C9E">
      <w:pPr>
        <w:spacing w:line="120" w:lineRule="atLeast"/>
        <w:rPr>
          <w:rFonts w:hint="eastAsia"/>
        </w:rPr>
      </w:pPr>
      <w:r>
        <w:rPr>
          <w:rFonts w:hint="eastAsia"/>
        </w:rPr>
        <w:t xml:space="preserve">　　全文精译</w:t>
      </w:r>
    </w:p>
    <w:p w14:paraId="686B11CC" w14:textId="77777777" w:rsidR="00F22C9E" w:rsidRDefault="00F22C9E" w:rsidP="00F22C9E">
      <w:pPr>
        <w:spacing w:line="120" w:lineRule="atLeast"/>
        <w:rPr>
          <w:rFonts w:hint="eastAsia"/>
        </w:rPr>
      </w:pPr>
      <w:r>
        <w:rPr>
          <w:rFonts w:hint="eastAsia"/>
        </w:rPr>
        <w:t xml:space="preserve">　　今天发表的一项新的人口研究报告表明：老年人要想不成为社会的负担，继续发挥余热，就必须有更多学习机会。</w:t>
      </w:r>
    </w:p>
    <w:p w14:paraId="6E96A4B6" w14:textId="77777777" w:rsidR="00F22C9E" w:rsidRDefault="00F22C9E" w:rsidP="00F22C9E">
      <w:pPr>
        <w:spacing w:line="120" w:lineRule="atLeast"/>
        <w:rPr>
          <w:rFonts w:hint="eastAsia"/>
        </w:rPr>
      </w:pPr>
      <w:r>
        <w:rPr>
          <w:rFonts w:hint="eastAsia"/>
        </w:rPr>
        <w:t xml:space="preserve">　　该报告声称：现在的教育方法倾向于年轻人和技能性训练，难以应对人口结构变化的挑战。占人口总数三分之一的老年人只占有百分之一的教育预算。</w:t>
      </w:r>
    </w:p>
    <w:p w14:paraId="2439BFA6" w14:textId="77777777" w:rsidR="00F22C9E" w:rsidRDefault="00F22C9E" w:rsidP="00F22C9E">
      <w:pPr>
        <w:spacing w:line="120" w:lineRule="atLeast"/>
        <w:rPr>
          <w:rFonts w:hint="eastAsia"/>
        </w:rPr>
      </w:pPr>
      <w:r>
        <w:rPr>
          <w:rFonts w:hint="eastAsia"/>
        </w:rPr>
        <w:t xml:space="preserve">　　这些挑战包括：多数人三分之一的生命将在退休后度过</w:t>
      </w:r>
      <w:r>
        <w:rPr>
          <w:rFonts w:hint="eastAsia"/>
        </w:rPr>
        <w:t>;</w:t>
      </w:r>
      <w:r>
        <w:rPr>
          <w:rFonts w:hint="eastAsia"/>
        </w:rPr>
        <w:t>五十九岁以上人数高于十六岁以下人数</w:t>
      </w:r>
      <w:r>
        <w:rPr>
          <w:rFonts w:hint="eastAsia"/>
        </w:rPr>
        <w:t>;</w:t>
      </w:r>
      <w:r>
        <w:rPr>
          <w:rFonts w:hint="eastAsia"/>
        </w:rPr>
        <w:t>一千一百三十万人达到了国家法定领取退休金年龄。</w:t>
      </w:r>
    </w:p>
    <w:p w14:paraId="5679FB93" w14:textId="77777777" w:rsidR="00F22C9E" w:rsidRDefault="00F22C9E" w:rsidP="00F22C9E">
      <w:pPr>
        <w:spacing w:line="120" w:lineRule="atLeast"/>
        <w:rPr>
          <w:rFonts w:hint="eastAsia"/>
        </w:rPr>
      </w:pPr>
      <w:r>
        <w:rPr>
          <w:rFonts w:hint="eastAsia"/>
        </w:rPr>
        <w:t xml:space="preserve">　　报告的作者史蒂芬•迈克威尔教授说：“学习应该贯穿人生的整个过程，我们以前的政策重心和资源配置更多偏重于年轻人，难以适应新的需求。</w:t>
      </w:r>
    </w:p>
    <w:p w14:paraId="20B5200E" w14:textId="77777777" w:rsidR="00F22C9E" w:rsidRDefault="00F22C9E" w:rsidP="00F22C9E">
      <w:pPr>
        <w:spacing w:line="120" w:lineRule="atLeast"/>
        <w:rPr>
          <w:rFonts w:hint="eastAsia"/>
        </w:rPr>
      </w:pPr>
      <w:r>
        <w:rPr>
          <w:rFonts w:hint="eastAsia"/>
        </w:rPr>
        <w:lastRenderedPageBreak/>
        <w:t xml:space="preserve">　　绝大多数教育预算集中在二十五岁以下的年轻人身上。当今社会，由于人们工作和居住地不断变化，生活伴侣和生活方式也不断更新，处在各种年龄段的人们都渴望重新学习的机会。”例如，该报告指出有些人到了五十多岁又重新开始创业。</w:t>
      </w:r>
    </w:p>
    <w:p w14:paraId="5F9B70E8" w14:textId="77777777" w:rsidR="00F22C9E" w:rsidRDefault="00F22C9E" w:rsidP="00F22C9E">
      <w:pPr>
        <w:spacing w:line="120" w:lineRule="atLeast"/>
        <w:rPr>
          <w:rFonts w:hint="eastAsia"/>
        </w:rPr>
      </w:pPr>
      <w:r>
        <w:rPr>
          <w:rFonts w:hint="eastAsia"/>
        </w:rPr>
        <w:t xml:space="preserve">　　人们需要一个“中年回首”的机会来适应以后的工作生涯，规划退休后的角色转化。这种转化可以发生在五十岁到九十多岁的漫长时间内。应该有更多的资金来保证人们塑造个性和在“第三年龄段”发挥建设性作用。</w:t>
      </w:r>
    </w:p>
    <w:p w14:paraId="69475A7B" w14:textId="77777777" w:rsidR="00F22C9E" w:rsidRDefault="00F22C9E" w:rsidP="00F22C9E">
      <w:pPr>
        <w:spacing w:line="120" w:lineRule="atLeast"/>
        <w:rPr>
          <w:rFonts w:hint="eastAsia"/>
        </w:rPr>
      </w:pPr>
      <w:r>
        <w:rPr>
          <w:rFonts w:hint="eastAsia"/>
        </w:rPr>
        <w:t xml:space="preserve">　　　</w:t>
      </w:r>
      <w:r>
        <w:rPr>
          <w:rFonts w:hint="eastAsia"/>
        </w:rPr>
        <w:t>87. had followed my instructions/orders</w:t>
      </w:r>
    </w:p>
    <w:p w14:paraId="71671798" w14:textId="77777777" w:rsidR="00F22C9E" w:rsidRDefault="00F22C9E" w:rsidP="00F22C9E">
      <w:pPr>
        <w:spacing w:line="120" w:lineRule="atLeast"/>
        <w:rPr>
          <w:rFonts w:hint="eastAsia"/>
        </w:rPr>
      </w:pPr>
      <w:r>
        <w:rPr>
          <w:rFonts w:hint="eastAsia"/>
        </w:rPr>
        <w:t xml:space="preserve">　　【结构分析】本句的主语是</w:t>
      </w:r>
      <w:r>
        <w:rPr>
          <w:rFonts w:hint="eastAsia"/>
        </w:rPr>
        <w:t>You</w:t>
      </w:r>
      <w:r>
        <w:rPr>
          <w:rFonts w:hint="eastAsia"/>
        </w:rPr>
        <w:t>。谓语动词是</w:t>
      </w:r>
      <w:r>
        <w:rPr>
          <w:rFonts w:hint="eastAsia"/>
        </w:rPr>
        <w:t>would not have failed</w:t>
      </w:r>
      <w:r>
        <w:rPr>
          <w:rFonts w:hint="eastAsia"/>
        </w:rPr>
        <w:t>。</w:t>
      </w:r>
      <w:r>
        <w:rPr>
          <w:rFonts w:hint="eastAsia"/>
        </w:rPr>
        <w:t>if you had followed my instructions</w:t>
      </w:r>
      <w:r>
        <w:rPr>
          <w:rFonts w:hint="eastAsia"/>
        </w:rPr>
        <w:t>是</w:t>
      </w:r>
      <w:r>
        <w:rPr>
          <w:rFonts w:hint="eastAsia"/>
        </w:rPr>
        <w:t>if</w:t>
      </w:r>
      <w:r>
        <w:rPr>
          <w:rFonts w:hint="eastAsia"/>
        </w:rPr>
        <w:t>引导的条件状语从句。</w:t>
      </w:r>
    </w:p>
    <w:p w14:paraId="1B01062D" w14:textId="77777777" w:rsidR="00F22C9E" w:rsidRDefault="00F22C9E" w:rsidP="00F22C9E">
      <w:pPr>
        <w:spacing w:line="120" w:lineRule="atLeast"/>
        <w:rPr>
          <w:rFonts w:hint="eastAsia"/>
        </w:rPr>
      </w:pPr>
      <w:r>
        <w:rPr>
          <w:rFonts w:hint="eastAsia"/>
        </w:rPr>
        <w:t xml:space="preserve">　　【要点解析】本题考查的是虚拟语气的用法。①</w:t>
      </w:r>
      <w:r>
        <w:rPr>
          <w:rFonts w:hint="eastAsia"/>
        </w:rPr>
        <w:t>if</w:t>
      </w:r>
      <w:r>
        <w:rPr>
          <w:rFonts w:hint="eastAsia"/>
        </w:rPr>
        <w:t>从句的虚拟语气考查，根据语法规定，如果主句中出现</w:t>
      </w:r>
      <w:r>
        <w:rPr>
          <w:rFonts w:hint="eastAsia"/>
        </w:rPr>
        <w:t>would +have</w:t>
      </w:r>
      <w:r>
        <w:rPr>
          <w:rFonts w:hint="eastAsia"/>
        </w:rPr>
        <w:t>的形式，从句中应该采用</w:t>
      </w:r>
      <w:r>
        <w:rPr>
          <w:rFonts w:hint="eastAsia"/>
        </w:rPr>
        <w:t>had+</w:t>
      </w:r>
      <w:r>
        <w:rPr>
          <w:rFonts w:hint="eastAsia"/>
        </w:rPr>
        <w:t>过去分词的结构。②“按照……的指令”可表达为</w:t>
      </w:r>
      <w:r>
        <w:rPr>
          <w:rFonts w:hint="eastAsia"/>
        </w:rPr>
        <w:t>follow my instructions/orders</w:t>
      </w:r>
      <w:r>
        <w:rPr>
          <w:rFonts w:hint="eastAsia"/>
        </w:rPr>
        <w:t>。③</w:t>
      </w:r>
      <w:r>
        <w:rPr>
          <w:rFonts w:hint="eastAsia"/>
        </w:rPr>
        <w:t xml:space="preserve"> </w:t>
      </w:r>
      <w:r>
        <w:rPr>
          <w:rFonts w:hint="eastAsia"/>
        </w:rPr>
        <w:t>根据主句的</w:t>
      </w:r>
      <w:r>
        <w:rPr>
          <w:rFonts w:hint="eastAsia"/>
        </w:rPr>
        <w:t xml:space="preserve">would not have failed </w:t>
      </w:r>
      <w:r>
        <w:rPr>
          <w:rFonts w:hint="eastAsia"/>
        </w:rPr>
        <w:t>结构就可以推断这是对过去事实的虚拟，那么从句则是</w:t>
      </w:r>
      <w:r>
        <w:rPr>
          <w:rFonts w:hint="eastAsia"/>
        </w:rPr>
        <w:t xml:space="preserve">had+done </w:t>
      </w:r>
      <w:r>
        <w:rPr>
          <w:rFonts w:hint="eastAsia"/>
        </w:rPr>
        <w:t>结构，所以答案为</w:t>
      </w:r>
      <w:r>
        <w:rPr>
          <w:rFonts w:hint="eastAsia"/>
        </w:rPr>
        <w:t>you had followed my instructions/orders</w:t>
      </w:r>
      <w:r>
        <w:rPr>
          <w:rFonts w:hint="eastAsia"/>
        </w:rPr>
        <w:t>。</w:t>
      </w:r>
    </w:p>
    <w:p w14:paraId="1156ABD1" w14:textId="77777777" w:rsidR="00F22C9E" w:rsidRDefault="00F22C9E" w:rsidP="00F22C9E">
      <w:pPr>
        <w:spacing w:line="120" w:lineRule="atLeast"/>
        <w:rPr>
          <w:rFonts w:hint="eastAsia"/>
        </w:rPr>
      </w:pPr>
      <w:r>
        <w:rPr>
          <w:rFonts w:hint="eastAsia"/>
        </w:rPr>
        <w:t xml:space="preserve">　　【原句精译】如果你按照我的指令去做，就不会失败了。</w:t>
      </w:r>
    </w:p>
    <w:p w14:paraId="450A1EA2" w14:textId="77777777" w:rsidR="00F22C9E" w:rsidRDefault="00F22C9E" w:rsidP="00F22C9E">
      <w:pPr>
        <w:spacing w:line="120" w:lineRule="atLeast"/>
        <w:rPr>
          <w:rFonts w:hint="eastAsia"/>
        </w:rPr>
      </w:pPr>
      <w:r>
        <w:rPr>
          <w:rFonts w:hint="eastAsia"/>
        </w:rPr>
        <w:t xml:space="preserve">　　</w:t>
      </w:r>
      <w:r>
        <w:rPr>
          <w:rFonts w:hint="eastAsia"/>
        </w:rPr>
        <w:t>88. gave up pursuing knowledge</w:t>
      </w:r>
    </w:p>
    <w:p w14:paraId="3045FF0D" w14:textId="77777777" w:rsidR="00F22C9E" w:rsidRDefault="00F22C9E" w:rsidP="00F22C9E">
      <w:pPr>
        <w:spacing w:line="120" w:lineRule="atLeast"/>
        <w:rPr>
          <w:rFonts w:hint="eastAsia"/>
        </w:rPr>
      </w:pPr>
      <w:r>
        <w:rPr>
          <w:rFonts w:hint="eastAsia"/>
        </w:rPr>
        <w:t xml:space="preserve">　　【结构分析】</w:t>
      </w:r>
      <w:r>
        <w:rPr>
          <w:rFonts w:hint="eastAsia"/>
        </w:rPr>
        <w:t xml:space="preserve"> </w:t>
      </w:r>
      <w:r>
        <w:rPr>
          <w:rFonts w:hint="eastAsia"/>
        </w:rPr>
        <w:t>本句的主语是</w:t>
      </w:r>
      <w:r>
        <w:rPr>
          <w:rFonts w:hint="eastAsia"/>
        </w:rPr>
        <w:t>Mark</w:t>
      </w:r>
      <w:r>
        <w:rPr>
          <w:rFonts w:hint="eastAsia"/>
        </w:rPr>
        <w:t>。谓语是</w:t>
      </w:r>
      <w:r>
        <w:rPr>
          <w:rFonts w:hint="eastAsia"/>
        </w:rPr>
        <w:t>gave up pursuing knowledge</w:t>
      </w:r>
      <w:r>
        <w:rPr>
          <w:rFonts w:hint="eastAsia"/>
        </w:rPr>
        <w:t>。</w:t>
      </w:r>
      <w:r>
        <w:rPr>
          <w:rFonts w:hint="eastAsia"/>
        </w:rPr>
        <w:t>despite the hardship he encountered</w:t>
      </w:r>
      <w:r>
        <w:rPr>
          <w:rFonts w:hint="eastAsia"/>
        </w:rPr>
        <w:t>是</w:t>
      </w:r>
      <w:r>
        <w:rPr>
          <w:rFonts w:hint="eastAsia"/>
        </w:rPr>
        <w:t>despite</w:t>
      </w:r>
      <w:r>
        <w:rPr>
          <w:rFonts w:hint="eastAsia"/>
        </w:rPr>
        <w:t>引导的状语从句。</w:t>
      </w:r>
    </w:p>
    <w:p w14:paraId="0856532B" w14:textId="77777777" w:rsidR="00F22C9E" w:rsidRDefault="00F22C9E" w:rsidP="00F22C9E">
      <w:pPr>
        <w:spacing w:line="120" w:lineRule="atLeast"/>
        <w:rPr>
          <w:rFonts w:hint="eastAsia"/>
        </w:rPr>
      </w:pPr>
      <w:r>
        <w:rPr>
          <w:rFonts w:hint="eastAsia"/>
        </w:rPr>
        <w:t xml:space="preserve">　　【要点解析】本题考查动词</w:t>
      </w:r>
      <w:r>
        <w:rPr>
          <w:rFonts w:hint="eastAsia"/>
        </w:rPr>
        <w:t>give</w:t>
      </w:r>
      <w:r>
        <w:rPr>
          <w:rFonts w:hint="eastAsia"/>
        </w:rPr>
        <w:t>的搭配。①“放弃”可译为</w:t>
      </w:r>
      <w:r>
        <w:rPr>
          <w:rFonts w:hint="eastAsia"/>
        </w:rPr>
        <w:t>give up</w:t>
      </w:r>
      <w:r>
        <w:rPr>
          <w:rFonts w:hint="eastAsia"/>
        </w:rPr>
        <w:t>。</w:t>
      </w:r>
      <w:r>
        <w:rPr>
          <w:rFonts w:hint="eastAsia"/>
        </w:rPr>
        <w:t xml:space="preserve"> </w:t>
      </w:r>
      <w:r>
        <w:rPr>
          <w:rFonts w:hint="eastAsia"/>
        </w:rPr>
        <w:t>②</w:t>
      </w:r>
      <w:r>
        <w:rPr>
          <w:rFonts w:hint="eastAsia"/>
        </w:rPr>
        <w:t>encounter the hardship</w:t>
      </w:r>
      <w:r>
        <w:rPr>
          <w:rFonts w:hint="eastAsia"/>
        </w:rPr>
        <w:t>也是非常重要的固定搭配，意为“遇到困难”。需要填写的部分应该采用过去时。③“对知识的追求”可译为</w:t>
      </w:r>
      <w:r>
        <w:rPr>
          <w:rFonts w:hint="eastAsia"/>
        </w:rPr>
        <w:t>pursuing knowledge.</w:t>
      </w:r>
    </w:p>
    <w:p w14:paraId="72C149FF" w14:textId="77777777" w:rsidR="00F22C9E" w:rsidRDefault="00F22C9E" w:rsidP="00F22C9E">
      <w:pPr>
        <w:spacing w:line="120" w:lineRule="atLeast"/>
        <w:rPr>
          <w:rFonts w:hint="eastAsia"/>
        </w:rPr>
      </w:pPr>
      <w:r>
        <w:rPr>
          <w:rFonts w:hint="eastAsia"/>
        </w:rPr>
        <w:t xml:space="preserve">　　【原句精译】尽管马克遇到困难，但是他从未放弃对知识的追求。</w:t>
      </w:r>
    </w:p>
    <w:p w14:paraId="7C40B05F" w14:textId="77777777" w:rsidR="00F22C9E" w:rsidRDefault="00F22C9E" w:rsidP="00F22C9E">
      <w:pPr>
        <w:spacing w:line="120" w:lineRule="atLeast"/>
        <w:rPr>
          <w:rFonts w:hint="eastAsia"/>
        </w:rPr>
      </w:pPr>
      <w:r>
        <w:rPr>
          <w:rFonts w:hint="eastAsia"/>
        </w:rPr>
        <w:t xml:space="preserve">　　【能力拓展】动词</w:t>
      </w:r>
      <w:r>
        <w:rPr>
          <w:rFonts w:hint="eastAsia"/>
        </w:rPr>
        <w:t>give</w:t>
      </w:r>
      <w:r>
        <w:rPr>
          <w:rFonts w:hint="eastAsia"/>
        </w:rPr>
        <w:t>的常见搭配。①</w:t>
      </w:r>
      <w:r>
        <w:rPr>
          <w:rFonts w:hint="eastAsia"/>
        </w:rPr>
        <w:t>give up</w:t>
      </w:r>
      <w:r>
        <w:rPr>
          <w:rFonts w:hint="eastAsia"/>
        </w:rPr>
        <w:t>放弃，交出</w:t>
      </w:r>
      <w:r>
        <w:rPr>
          <w:rFonts w:hint="eastAsia"/>
        </w:rPr>
        <w:t xml:space="preserve"> </w:t>
      </w:r>
      <w:r>
        <w:rPr>
          <w:rFonts w:hint="eastAsia"/>
        </w:rPr>
        <w:t>例：</w:t>
      </w:r>
      <w:r>
        <w:rPr>
          <w:rFonts w:hint="eastAsia"/>
        </w:rPr>
        <w:t xml:space="preserve">When you graduate, will you give up your study? </w:t>
      </w:r>
      <w:r>
        <w:rPr>
          <w:rFonts w:hint="eastAsia"/>
        </w:rPr>
        <w:t>你毕业后会不会放弃学习</w:t>
      </w:r>
      <w:r>
        <w:rPr>
          <w:rFonts w:hint="eastAsia"/>
        </w:rPr>
        <w:t xml:space="preserve">? </w:t>
      </w:r>
      <w:r>
        <w:rPr>
          <w:rFonts w:hint="eastAsia"/>
        </w:rPr>
        <w:t>②</w:t>
      </w:r>
      <w:r>
        <w:rPr>
          <w:rFonts w:hint="eastAsia"/>
        </w:rPr>
        <w:t>give oneself up to</w:t>
      </w:r>
      <w:r>
        <w:rPr>
          <w:rFonts w:hint="eastAsia"/>
        </w:rPr>
        <w:t>献身于，沉溺于，热衷于</w:t>
      </w:r>
      <w:r>
        <w:rPr>
          <w:rFonts w:hint="eastAsia"/>
        </w:rPr>
        <w:t xml:space="preserve"> </w:t>
      </w:r>
      <w:r>
        <w:rPr>
          <w:rFonts w:hint="eastAsia"/>
        </w:rPr>
        <w:t>例：</w:t>
      </w:r>
      <w:r>
        <w:rPr>
          <w:rFonts w:hint="eastAsia"/>
        </w:rPr>
        <w:t xml:space="preserve">The boy gives himself up to electronic games. </w:t>
      </w:r>
      <w:r>
        <w:rPr>
          <w:rFonts w:hint="eastAsia"/>
        </w:rPr>
        <w:t>这个男孩沉溺于电子游戏。③</w:t>
      </w:r>
      <w:r>
        <w:rPr>
          <w:rFonts w:hint="eastAsia"/>
        </w:rPr>
        <w:t>give away</w:t>
      </w:r>
      <w:r>
        <w:rPr>
          <w:rFonts w:hint="eastAsia"/>
        </w:rPr>
        <w:t>泄露，出卖</w:t>
      </w:r>
      <w:r>
        <w:rPr>
          <w:rFonts w:hint="eastAsia"/>
        </w:rPr>
        <w:t xml:space="preserve"> </w:t>
      </w:r>
      <w:r>
        <w:rPr>
          <w:rFonts w:hint="eastAsia"/>
        </w:rPr>
        <w:t>例：</w:t>
      </w:r>
      <w:r>
        <w:rPr>
          <w:rFonts w:hint="eastAsia"/>
        </w:rPr>
        <w:t xml:space="preserve">He gave my secret away. </w:t>
      </w:r>
      <w:r>
        <w:rPr>
          <w:rFonts w:hint="eastAsia"/>
        </w:rPr>
        <w:t>他泄露了我的秘密。④</w:t>
      </w:r>
      <w:r>
        <w:rPr>
          <w:rFonts w:hint="eastAsia"/>
        </w:rPr>
        <w:t>give in</w:t>
      </w:r>
      <w:r>
        <w:rPr>
          <w:rFonts w:hint="eastAsia"/>
        </w:rPr>
        <w:t>屈服，让步</w:t>
      </w:r>
      <w:r>
        <w:rPr>
          <w:rFonts w:hint="eastAsia"/>
        </w:rPr>
        <w:t xml:space="preserve"> </w:t>
      </w:r>
      <w:r>
        <w:rPr>
          <w:rFonts w:hint="eastAsia"/>
        </w:rPr>
        <w:t>例：</w:t>
      </w:r>
      <w:r>
        <w:rPr>
          <w:rFonts w:hint="eastAsia"/>
        </w:rPr>
        <w:t xml:space="preserve">You must give in your examination papers now. </w:t>
      </w:r>
      <w:r>
        <w:rPr>
          <w:rFonts w:hint="eastAsia"/>
        </w:rPr>
        <w:t>你们现在必须把试卷交上来。</w:t>
      </w:r>
    </w:p>
    <w:p w14:paraId="58BB2CB6" w14:textId="77777777" w:rsidR="00F22C9E" w:rsidRDefault="00F22C9E" w:rsidP="00F22C9E">
      <w:pPr>
        <w:spacing w:line="120" w:lineRule="atLeast"/>
        <w:rPr>
          <w:rFonts w:hint="eastAsia"/>
        </w:rPr>
      </w:pPr>
      <w:r>
        <w:rPr>
          <w:rFonts w:hint="eastAsia"/>
        </w:rPr>
        <w:t xml:space="preserve">　　</w:t>
      </w:r>
      <w:r>
        <w:rPr>
          <w:rFonts w:hint="eastAsia"/>
        </w:rPr>
        <w:t>89. before we find the methods of curing cancers/ before we find the cure for cancer</w:t>
      </w:r>
    </w:p>
    <w:p w14:paraId="1FAF3A3B" w14:textId="77777777" w:rsidR="00F22C9E" w:rsidRDefault="00F22C9E" w:rsidP="00F22C9E">
      <w:pPr>
        <w:spacing w:line="120" w:lineRule="atLeast"/>
        <w:rPr>
          <w:rFonts w:hint="eastAsia"/>
        </w:rPr>
      </w:pPr>
      <w:r>
        <w:rPr>
          <w:rFonts w:hint="eastAsia"/>
        </w:rPr>
        <w:t xml:space="preserve">　　【结构分析】本句的主语是</w:t>
      </w:r>
      <w:r>
        <w:rPr>
          <w:rFonts w:hint="eastAsia"/>
        </w:rPr>
        <w:t>Scientists</w:t>
      </w:r>
      <w:r>
        <w:rPr>
          <w:rFonts w:hint="eastAsia"/>
        </w:rPr>
        <w:t>，谓语是</w:t>
      </w:r>
      <w:r>
        <w:rPr>
          <w:rFonts w:hint="eastAsia"/>
        </w:rPr>
        <w:t>agree</w:t>
      </w:r>
      <w:r>
        <w:rPr>
          <w:rFonts w:hint="eastAsia"/>
        </w:rPr>
        <w:t>，</w:t>
      </w:r>
      <w:r>
        <w:rPr>
          <w:rFonts w:hint="eastAsia"/>
        </w:rPr>
        <w:t>that it will be a long time</w:t>
      </w:r>
      <w:r>
        <w:rPr>
          <w:rFonts w:hint="eastAsia"/>
        </w:rPr>
        <w:t>是</w:t>
      </w:r>
      <w:r>
        <w:rPr>
          <w:rFonts w:hint="eastAsia"/>
        </w:rPr>
        <w:t>that</w:t>
      </w:r>
      <w:r>
        <w:rPr>
          <w:rFonts w:hint="eastAsia"/>
        </w:rPr>
        <w:t>引导的宾语从句，</w:t>
      </w:r>
      <w:r>
        <w:rPr>
          <w:rFonts w:hint="eastAsia"/>
        </w:rPr>
        <w:t>before we find the methods of curing cancers</w:t>
      </w:r>
      <w:r>
        <w:rPr>
          <w:rFonts w:hint="eastAsia"/>
        </w:rPr>
        <w:t>是</w:t>
      </w:r>
      <w:r>
        <w:rPr>
          <w:rFonts w:hint="eastAsia"/>
        </w:rPr>
        <w:t>before</w:t>
      </w:r>
      <w:r>
        <w:rPr>
          <w:rFonts w:hint="eastAsia"/>
        </w:rPr>
        <w:t>引导的时间状语从句。</w:t>
      </w:r>
    </w:p>
    <w:p w14:paraId="2059A36E" w14:textId="77777777" w:rsidR="00F22C9E" w:rsidRDefault="00F22C9E" w:rsidP="00F22C9E">
      <w:pPr>
        <w:spacing w:line="120" w:lineRule="atLeast"/>
        <w:rPr>
          <w:rFonts w:hint="eastAsia"/>
        </w:rPr>
      </w:pPr>
      <w:r>
        <w:rPr>
          <w:rFonts w:hint="eastAsia"/>
        </w:rPr>
        <w:t xml:space="preserve">　　【要点解析】“治愈”可译为</w:t>
      </w:r>
      <w:r>
        <w:rPr>
          <w:rFonts w:hint="eastAsia"/>
        </w:rPr>
        <w:t>cure</w:t>
      </w:r>
      <w:r>
        <w:rPr>
          <w:rFonts w:hint="eastAsia"/>
        </w:rPr>
        <w:t>，而不应译为</w:t>
      </w:r>
      <w:r>
        <w:rPr>
          <w:rFonts w:hint="eastAsia"/>
        </w:rPr>
        <w:t>treat</w:t>
      </w:r>
      <w:r>
        <w:rPr>
          <w:rFonts w:hint="eastAsia"/>
        </w:rPr>
        <w:t>，</w:t>
      </w:r>
      <w:r>
        <w:rPr>
          <w:rFonts w:hint="eastAsia"/>
        </w:rPr>
        <w:t>treat</w:t>
      </w:r>
      <w:r>
        <w:rPr>
          <w:rFonts w:hint="eastAsia"/>
        </w:rPr>
        <w:t>是“治疗”的意思。</w:t>
      </w:r>
      <w:r>
        <w:rPr>
          <w:rFonts w:hint="eastAsia"/>
        </w:rPr>
        <w:t>cure</w:t>
      </w:r>
      <w:r>
        <w:rPr>
          <w:rFonts w:hint="eastAsia"/>
        </w:rPr>
        <w:t>有疗法的意思，所以治愈癌症的方法还可以译为</w:t>
      </w:r>
      <w:r>
        <w:rPr>
          <w:rFonts w:hint="eastAsia"/>
        </w:rPr>
        <w:t>cure for cancer</w:t>
      </w:r>
      <w:r>
        <w:rPr>
          <w:rFonts w:hint="eastAsia"/>
        </w:rPr>
        <w:t>。根据句子的已知部分，可以判断出填写的部分用一般现在时</w:t>
      </w:r>
    </w:p>
    <w:p w14:paraId="29DF7D11" w14:textId="77777777" w:rsidR="00F22C9E" w:rsidRDefault="00F22C9E" w:rsidP="00F22C9E">
      <w:pPr>
        <w:spacing w:line="120" w:lineRule="atLeast"/>
        <w:rPr>
          <w:rFonts w:hint="eastAsia"/>
        </w:rPr>
      </w:pPr>
      <w:r>
        <w:rPr>
          <w:rFonts w:hint="eastAsia"/>
        </w:rPr>
        <w:t xml:space="preserve">　　【原句精译】科学家们认为，要过很长时间才能找到治愈癌症的方法。</w:t>
      </w:r>
    </w:p>
    <w:p w14:paraId="7DCDC14D" w14:textId="77777777" w:rsidR="00F22C9E" w:rsidRDefault="00F22C9E" w:rsidP="00F22C9E">
      <w:pPr>
        <w:spacing w:line="120" w:lineRule="atLeast"/>
        <w:rPr>
          <w:rFonts w:hint="eastAsia"/>
        </w:rPr>
      </w:pPr>
      <w:r>
        <w:rPr>
          <w:rFonts w:hint="eastAsia"/>
        </w:rPr>
        <w:t xml:space="preserve">　　【能力拓展】</w:t>
      </w:r>
      <w:r>
        <w:rPr>
          <w:rFonts w:hint="eastAsia"/>
        </w:rPr>
        <w:t>before</w:t>
      </w:r>
      <w:r>
        <w:rPr>
          <w:rFonts w:hint="eastAsia"/>
        </w:rPr>
        <w:t>引导的状语从句。①句型</w:t>
      </w:r>
      <w:r>
        <w:rPr>
          <w:rFonts w:hint="eastAsia"/>
        </w:rPr>
        <w:t>A</w:t>
      </w:r>
      <w:r>
        <w:rPr>
          <w:rFonts w:hint="eastAsia"/>
        </w:rPr>
        <w:t>：</w:t>
      </w:r>
      <w:r>
        <w:rPr>
          <w:rFonts w:hint="eastAsia"/>
        </w:rPr>
        <w:t>it+be+</w:t>
      </w:r>
      <w:r>
        <w:rPr>
          <w:rFonts w:hint="eastAsia"/>
        </w:rPr>
        <w:t>一段时间</w:t>
      </w:r>
      <w:r>
        <w:rPr>
          <w:rFonts w:hint="eastAsia"/>
        </w:rPr>
        <w:t>+before</w:t>
      </w:r>
      <w:r>
        <w:rPr>
          <w:rFonts w:hint="eastAsia"/>
        </w:rPr>
        <w:t>…：意思是“要过很久才会……”。例：</w:t>
      </w:r>
      <w:r>
        <w:rPr>
          <w:rFonts w:hint="eastAsia"/>
        </w:rPr>
        <w:t xml:space="preserve">The field research will take John and Mike about five months; it will be a long time before we meet them again. </w:t>
      </w:r>
      <w:r>
        <w:rPr>
          <w:rFonts w:hint="eastAsia"/>
        </w:rPr>
        <w:t>实地考察要花约翰和迈克五个月的时间</w:t>
      </w:r>
      <w:r>
        <w:rPr>
          <w:rFonts w:hint="eastAsia"/>
        </w:rPr>
        <w:t>;</w:t>
      </w:r>
      <w:r>
        <w:rPr>
          <w:rFonts w:hint="eastAsia"/>
        </w:rPr>
        <w:t>他们过很久才会再见面。②句型</w:t>
      </w:r>
      <w:r>
        <w:rPr>
          <w:rFonts w:hint="eastAsia"/>
        </w:rPr>
        <w:t>B</w:t>
      </w:r>
      <w:r>
        <w:rPr>
          <w:rFonts w:hint="eastAsia"/>
        </w:rPr>
        <w:t>：</w:t>
      </w:r>
      <w:r>
        <w:rPr>
          <w:rFonts w:hint="eastAsia"/>
        </w:rPr>
        <w:t>it was some time before</w:t>
      </w:r>
      <w:r>
        <w:rPr>
          <w:rFonts w:hint="eastAsia"/>
        </w:rPr>
        <w:t>…：意思是“在……之前过了一段时间”。例：</w:t>
      </w:r>
      <w:r>
        <w:rPr>
          <w:rFonts w:hint="eastAsia"/>
        </w:rPr>
        <w:t xml:space="preserve">He was told that it would be at least three more months before he could recover and return to work. </w:t>
      </w:r>
      <w:r>
        <w:rPr>
          <w:rFonts w:hint="eastAsia"/>
        </w:rPr>
        <w:t>他被告知至少过三个月才能康复，重返工作岗位。</w:t>
      </w:r>
    </w:p>
    <w:p w14:paraId="597D95CA" w14:textId="77777777" w:rsidR="00F22C9E" w:rsidRDefault="00F22C9E" w:rsidP="00F22C9E">
      <w:pPr>
        <w:spacing w:line="120" w:lineRule="atLeast"/>
        <w:rPr>
          <w:rFonts w:hint="eastAsia"/>
        </w:rPr>
      </w:pPr>
      <w:r>
        <w:rPr>
          <w:rFonts w:hint="eastAsia"/>
        </w:rPr>
        <w:t xml:space="preserve">　　</w:t>
      </w:r>
      <w:r>
        <w:rPr>
          <w:rFonts w:hint="eastAsia"/>
        </w:rPr>
        <w:t>90. keep pace with the constantly increasing demands of consumers</w:t>
      </w:r>
      <w:r>
        <w:rPr>
          <w:rFonts w:hint="eastAsia"/>
        </w:rPr>
        <w:t>或</w:t>
      </w:r>
      <w:r>
        <w:rPr>
          <w:rFonts w:hint="eastAsia"/>
        </w:rPr>
        <w:t>keep up with the constantly growing needs of consumers</w:t>
      </w:r>
    </w:p>
    <w:p w14:paraId="41E85919" w14:textId="77777777" w:rsidR="00F22C9E" w:rsidRDefault="00F22C9E" w:rsidP="00F22C9E">
      <w:pPr>
        <w:spacing w:line="120" w:lineRule="atLeast"/>
        <w:rPr>
          <w:rFonts w:hint="eastAsia"/>
        </w:rPr>
      </w:pPr>
      <w:r>
        <w:rPr>
          <w:rFonts w:hint="eastAsia"/>
        </w:rPr>
        <w:t xml:space="preserve">　　【结构分析】本句的主语是</w:t>
      </w:r>
      <w:r>
        <w:rPr>
          <w:rFonts w:hint="eastAsia"/>
        </w:rPr>
        <w:t>Production</w:t>
      </w:r>
      <w:r>
        <w:rPr>
          <w:rFonts w:hint="eastAsia"/>
        </w:rPr>
        <w:t>，谓语是</w:t>
      </w:r>
      <w:r>
        <w:rPr>
          <w:rFonts w:hint="eastAsia"/>
        </w:rPr>
        <w:t>has to be increased</w:t>
      </w:r>
      <w:r>
        <w:rPr>
          <w:rFonts w:hint="eastAsia"/>
        </w:rPr>
        <w:t>，后面的</w:t>
      </w:r>
      <w:r>
        <w:rPr>
          <w:rFonts w:hint="eastAsia"/>
        </w:rPr>
        <w:t>to keep pace with the constantly increasing demands of consumers</w:t>
      </w:r>
      <w:r>
        <w:rPr>
          <w:rFonts w:hint="eastAsia"/>
        </w:rPr>
        <w:t>是目的状语。</w:t>
      </w:r>
    </w:p>
    <w:p w14:paraId="09AEF172" w14:textId="77777777" w:rsidR="00F22C9E" w:rsidRDefault="00F22C9E" w:rsidP="00F22C9E">
      <w:pPr>
        <w:spacing w:line="120" w:lineRule="atLeast"/>
        <w:rPr>
          <w:rFonts w:hint="eastAsia"/>
        </w:rPr>
      </w:pPr>
      <w:r>
        <w:rPr>
          <w:rFonts w:hint="eastAsia"/>
        </w:rPr>
        <w:t xml:space="preserve">　　【要点解析】</w:t>
      </w:r>
      <w:r>
        <w:rPr>
          <w:rFonts w:hint="eastAsia"/>
        </w:rPr>
        <w:t xml:space="preserve"> </w:t>
      </w:r>
      <w:r>
        <w:rPr>
          <w:rFonts w:hint="eastAsia"/>
        </w:rPr>
        <w:t>①</w:t>
      </w:r>
      <w:r>
        <w:rPr>
          <w:rFonts w:hint="eastAsia"/>
        </w:rPr>
        <w:t xml:space="preserve"> </w:t>
      </w:r>
      <w:r>
        <w:rPr>
          <w:rFonts w:hint="eastAsia"/>
        </w:rPr>
        <w:t>固定搭配“与……保持同步”，可以翻译为</w:t>
      </w:r>
      <w:r>
        <w:rPr>
          <w:rFonts w:hint="eastAsia"/>
        </w:rPr>
        <w:t xml:space="preserve">keep pace with </w:t>
      </w:r>
      <w:r>
        <w:rPr>
          <w:rFonts w:hint="eastAsia"/>
        </w:rPr>
        <w:t>或</w:t>
      </w:r>
      <w:r>
        <w:rPr>
          <w:rFonts w:hint="eastAsia"/>
        </w:rPr>
        <w:t>keep up with</w:t>
      </w:r>
      <w:r>
        <w:rPr>
          <w:rFonts w:hint="eastAsia"/>
        </w:rPr>
        <w:t>。②“不断增长的”，可以翻译为</w:t>
      </w:r>
      <w:r>
        <w:rPr>
          <w:rFonts w:hint="eastAsia"/>
        </w:rPr>
        <w:t>increasing</w:t>
      </w:r>
      <w:r>
        <w:rPr>
          <w:rFonts w:hint="eastAsia"/>
        </w:rPr>
        <w:t>，</w:t>
      </w:r>
      <w:r>
        <w:rPr>
          <w:rFonts w:hint="eastAsia"/>
        </w:rPr>
        <w:t>growing</w:t>
      </w:r>
      <w:r>
        <w:rPr>
          <w:rFonts w:hint="eastAsia"/>
        </w:rPr>
        <w:t>或</w:t>
      </w:r>
      <w:r>
        <w:rPr>
          <w:rFonts w:hint="eastAsia"/>
        </w:rPr>
        <w:t>rising</w:t>
      </w:r>
      <w:r>
        <w:rPr>
          <w:rFonts w:hint="eastAsia"/>
        </w:rPr>
        <w:t>。③“需求”可翻译为</w:t>
      </w:r>
      <w:r>
        <w:rPr>
          <w:rFonts w:hint="eastAsia"/>
        </w:rPr>
        <w:t>demands</w:t>
      </w:r>
      <w:r>
        <w:rPr>
          <w:rFonts w:hint="eastAsia"/>
        </w:rPr>
        <w:t>或</w:t>
      </w:r>
      <w:r>
        <w:rPr>
          <w:rFonts w:hint="eastAsia"/>
        </w:rPr>
        <w:t>needs</w:t>
      </w:r>
      <w:r>
        <w:rPr>
          <w:rFonts w:hint="eastAsia"/>
        </w:rPr>
        <w:t>。④“消费者”翻译为</w:t>
      </w:r>
      <w:r>
        <w:rPr>
          <w:rFonts w:hint="eastAsia"/>
        </w:rPr>
        <w:t>consumer</w:t>
      </w:r>
      <w:r>
        <w:rPr>
          <w:rFonts w:hint="eastAsia"/>
        </w:rPr>
        <w:t>。</w:t>
      </w:r>
    </w:p>
    <w:p w14:paraId="17716255" w14:textId="77777777" w:rsidR="00F22C9E" w:rsidRDefault="00F22C9E" w:rsidP="00F22C9E">
      <w:pPr>
        <w:spacing w:line="120" w:lineRule="atLeast"/>
        <w:rPr>
          <w:rFonts w:hint="eastAsia"/>
        </w:rPr>
      </w:pPr>
      <w:r>
        <w:rPr>
          <w:rFonts w:hint="eastAsia"/>
        </w:rPr>
        <w:t xml:space="preserve">　　【原句精译】只有大幅提高产量才能与消费者不断增长的需求保持同步。</w:t>
      </w:r>
    </w:p>
    <w:p w14:paraId="73D60807" w14:textId="77777777" w:rsidR="00F22C9E" w:rsidRDefault="00F22C9E" w:rsidP="00F22C9E">
      <w:pPr>
        <w:spacing w:line="120" w:lineRule="atLeast"/>
        <w:rPr>
          <w:rFonts w:hint="eastAsia"/>
        </w:rPr>
      </w:pPr>
      <w:r>
        <w:rPr>
          <w:rFonts w:hint="eastAsia"/>
        </w:rPr>
        <w:t xml:space="preserve">　　【能力拓展】①</w:t>
      </w:r>
      <w:r>
        <w:rPr>
          <w:rFonts w:hint="eastAsia"/>
        </w:rPr>
        <w:t>keep pace with</w:t>
      </w:r>
      <w:r>
        <w:rPr>
          <w:rFonts w:hint="eastAsia"/>
        </w:rPr>
        <w:t>和……并驾齐驱，跟上</w:t>
      </w:r>
      <w:r>
        <w:rPr>
          <w:rFonts w:hint="eastAsia"/>
        </w:rPr>
        <w:t xml:space="preserve"> </w:t>
      </w:r>
      <w:r>
        <w:rPr>
          <w:rFonts w:hint="eastAsia"/>
        </w:rPr>
        <w:t>例：</w:t>
      </w:r>
      <w:r>
        <w:rPr>
          <w:rFonts w:hint="eastAsia"/>
        </w:rPr>
        <w:t xml:space="preserve">We must work hard to keep pace with the development of modern technology. </w:t>
      </w:r>
      <w:r>
        <w:rPr>
          <w:rFonts w:hint="eastAsia"/>
        </w:rPr>
        <w:t>我们必须努力学习才能跟上现代科技的发展。②</w:t>
      </w:r>
      <w:r>
        <w:rPr>
          <w:rFonts w:hint="eastAsia"/>
        </w:rPr>
        <w:t>keep up with</w:t>
      </w:r>
      <w:r>
        <w:rPr>
          <w:rFonts w:hint="eastAsia"/>
        </w:rPr>
        <w:t>赶得上，和……保持联系</w:t>
      </w:r>
      <w:r>
        <w:rPr>
          <w:rFonts w:hint="eastAsia"/>
        </w:rPr>
        <w:t xml:space="preserve"> </w:t>
      </w:r>
      <w:r>
        <w:rPr>
          <w:rFonts w:hint="eastAsia"/>
        </w:rPr>
        <w:t>例：</w:t>
      </w:r>
      <w:r>
        <w:rPr>
          <w:rFonts w:hint="eastAsia"/>
        </w:rPr>
        <w:t xml:space="preserve">Students must work hard to keep up with their school work. </w:t>
      </w:r>
      <w:r>
        <w:rPr>
          <w:rFonts w:hint="eastAsia"/>
        </w:rPr>
        <w:t>学生必须努力学习才能跟上功课。</w:t>
      </w:r>
    </w:p>
    <w:p w14:paraId="74FEFABD" w14:textId="77777777" w:rsidR="00F22C9E" w:rsidRDefault="00F22C9E" w:rsidP="00F22C9E">
      <w:pPr>
        <w:spacing w:line="120" w:lineRule="atLeast"/>
        <w:rPr>
          <w:rFonts w:hint="eastAsia"/>
        </w:rPr>
      </w:pPr>
      <w:r>
        <w:rPr>
          <w:rFonts w:hint="eastAsia"/>
        </w:rPr>
        <w:t xml:space="preserve">　　</w:t>
      </w:r>
      <w:r>
        <w:rPr>
          <w:rFonts w:hint="eastAsia"/>
        </w:rPr>
        <w:t>91. the fewer chances you will have of catching a cold</w:t>
      </w:r>
    </w:p>
    <w:p w14:paraId="74E60AC9" w14:textId="77777777" w:rsidR="00F22C9E" w:rsidRDefault="00F22C9E" w:rsidP="00F22C9E">
      <w:pPr>
        <w:spacing w:line="120" w:lineRule="atLeast"/>
        <w:rPr>
          <w:rFonts w:hint="eastAsia"/>
        </w:rPr>
      </w:pPr>
      <w:r>
        <w:rPr>
          <w:rFonts w:hint="eastAsia"/>
        </w:rPr>
        <w:t xml:space="preserve">　　【结构分析】本句的前半部分是从句，后半部分是主句。主句的主语是</w:t>
      </w:r>
      <w:r>
        <w:rPr>
          <w:rFonts w:hint="eastAsia"/>
        </w:rPr>
        <w:t>You</w:t>
      </w:r>
      <w:r>
        <w:rPr>
          <w:rFonts w:hint="eastAsia"/>
        </w:rPr>
        <w:t>。谓语是</w:t>
      </w:r>
      <w:r>
        <w:rPr>
          <w:rFonts w:hint="eastAsia"/>
        </w:rPr>
        <w:t>will have</w:t>
      </w:r>
      <w:r>
        <w:rPr>
          <w:rFonts w:hint="eastAsia"/>
        </w:rPr>
        <w:t>。【要点解析】本题主要考查</w:t>
      </w:r>
      <w:r>
        <w:rPr>
          <w:rFonts w:hint="eastAsia"/>
        </w:rPr>
        <w:t xml:space="preserve"> the more</w:t>
      </w:r>
      <w:r>
        <w:rPr>
          <w:rFonts w:hint="eastAsia"/>
        </w:rPr>
        <w:t>，</w:t>
      </w:r>
      <w:r>
        <w:rPr>
          <w:rFonts w:hint="eastAsia"/>
        </w:rPr>
        <w:t>the less</w:t>
      </w:r>
      <w:r>
        <w:rPr>
          <w:rFonts w:hint="eastAsia"/>
        </w:rPr>
        <w:t>的用法。其用法与</w:t>
      </w:r>
      <w:r>
        <w:rPr>
          <w:rFonts w:hint="eastAsia"/>
        </w:rPr>
        <w:t>the more</w:t>
      </w:r>
      <w:r>
        <w:rPr>
          <w:rFonts w:hint="eastAsia"/>
        </w:rPr>
        <w:t>，</w:t>
      </w:r>
      <w:r>
        <w:rPr>
          <w:rFonts w:hint="eastAsia"/>
        </w:rPr>
        <w:t>the more</w:t>
      </w:r>
      <w:r>
        <w:rPr>
          <w:rFonts w:hint="eastAsia"/>
        </w:rPr>
        <w:t>一致，可翻译为“越……越……”。①固定搭配“可能做某事”，可翻译为</w:t>
      </w:r>
      <w:r>
        <w:rPr>
          <w:rFonts w:hint="eastAsia"/>
        </w:rPr>
        <w:t>be likely to do sth;</w:t>
      </w:r>
      <w:r>
        <w:rPr>
          <w:rFonts w:hint="eastAsia"/>
        </w:rPr>
        <w:t>②固定搭配“感冒”，可翻译为</w:t>
      </w:r>
      <w:r>
        <w:rPr>
          <w:rFonts w:hint="eastAsia"/>
        </w:rPr>
        <w:t>catch a cold</w:t>
      </w:r>
      <w:r>
        <w:rPr>
          <w:rFonts w:hint="eastAsia"/>
        </w:rPr>
        <w:t>。</w:t>
      </w:r>
    </w:p>
    <w:p w14:paraId="3838B10A" w14:textId="77777777" w:rsidR="00F22C9E" w:rsidRDefault="00F22C9E" w:rsidP="00F22C9E">
      <w:pPr>
        <w:spacing w:line="120" w:lineRule="atLeast"/>
        <w:rPr>
          <w:rFonts w:hint="eastAsia"/>
        </w:rPr>
      </w:pPr>
      <w:r>
        <w:rPr>
          <w:rFonts w:hint="eastAsia"/>
        </w:rPr>
        <w:t xml:space="preserve">　　【原句精译】锻炼越多，你越不大可能感冒。</w:t>
      </w:r>
    </w:p>
    <w:p w14:paraId="71EC9563" w14:textId="77777777" w:rsidR="00F22C9E" w:rsidRDefault="00F22C9E" w:rsidP="00F22C9E">
      <w:pPr>
        <w:spacing w:line="120" w:lineRule="atLeast"/>
        <w:ind w:firstLine="420"/>
        <w:rPr>
          <w:rFonts w:hint="eastAsia"/>
        </w:rPr>
      </w:pPr>
      <w:r>
        <w:rPr>
          <w:rFonts w:hint="eastAsia"/>
        </w:rPr>
        <w:t>【能力拓展】“越……越……”句型：这种句型表达为：</w:t>
      </w:r>
      <w:r>
        <w:rPr>
          <w:rFonts w:hint="eastAsia"/>
        </w:rPr>
        <w:t>the+</w:t>
      </w:r>
      <w:r>
        <w:rPr>
          <w:rFonts w:hint="eastAsia"/>
        </w:rPr>
        <w:t>比较级</w:t>
      </w:r>
      <w:r>
        <w:rPr>
          <w:rFonts w:hint="eastAsia"/>
        </w:rPr>
        <w:t>+</w:t>
      </w:r>
      <w:r>
        <w:rPr>
          <w:rFonts w:hint="eastAsia"/>
        </w:rPr>
        <w:t>句子，</w:t>
      </w:r>
      <w:r>
        <w:rPr>
          <w:rFonts w:hint="eastAsia"/>
        </w:rPr>
        <w:t>the+</w:t>
      </w:r>
      <w:r>
        <w:rPr>
          <w:rFonts w:hint="eastAsia"/>
        </w:rPr>
        <w:t>比较级</w:t>
      </w:r>
      <w:r>
        <w:rPr>
          <w:rFonts w:hint="eastAsia"/>
        </w:rPr>
        <w:t>+</w:t>
      </w:r>
      <w:r>
        <w:rPr>
          <w:rFonts w:hint="eastAsia"/>
        </w:rPr>
        <w:t>句子。若</w:t>
      </w:r>
      <w:r>
        <w:rPr>
          <w:rFonts w:hint="eastAsia"/>
        </w:rPr>
        <w:t>the more</w:t>
      </w:r>
      <w:r>
        <w:rPr>
          <w:rFonts w:hint="eastAsia"/>
        </w:rPr>
        <w:t>修饰名词，则名词要提前，直接置于</w:t>
      </w:r>
      <w:r>
        <w:rPr>
          <w:rFonts w:hint="eastAsia"/>
        </w:rPr>
        <w:t>the more</w:t>
      </w:r>
      <w:r>
        <w:rPr>
          <w:rFonts w:hint="eastAsia"/>
        </w:rPr>
        <w:t>后，如试题中句子：</w:t>
      </w:r>
      <w:r>
        <w:rPr>
          <w:rFonts w:hint="eastAsia"/>
        </w:rPr>
        <w:t xml:space="preserve">The more exercise you take, the fewer chances </w:t>
      </w:r>
      <w:r>
        <w:rPr>
          <w:rFonts w:hint="eastAsia"/>
        </w:rPr>
        <w:lastRenderedPageBreak/>
        <w:t>you will have of catching a cold</w:t>
      </w:r>
    </w:p>
    <w:p w14:paraId="1C2BDF1E" w14:textId="77777777" w:rsidR="00F22C9E" w:rsidRDefault="00F22C9E" w:rsidP="00F22C9E">
      <w:pPr>
        <w:rPr>
          <w:rFonts w:hint="eastAsia"/>
        </w:rPr>
      </w:pPr>
    </w:p>
    <w:p w14:paraId="5A1B47F5" w14:textId="77777777" w:rsidR="00F22C9E" w:rsidRPr="005D3EB4" w:rsidRDefault="00F22C9E" w:rsidP="00F22C9E">
      <w:pPr>
        <w:rPr>
          <w:rFonts w:hint="eastAsia"/>
        </w:rPr>
      </w:pPr>
      <w:r>
        <w:rPr>
          <w:rFonts w:hint="eastAsia"/>
        </w:rPr>
        <w:t>注意：资料收集于网上，仅供参考。</w:t>
      </w:r>
    </w:p>
    <w:p w14:paraId="63A45579" w14:textId="77777777" w:rsidR="00F22C9E" w:rsidRPr="00A01FC2" w:rsidRDefault="00F22C9E" w:rsidP="00F22C9E">
      <w:pPr>
        <w:spacing w:line="120" w:lineRule="atLeast"/>
        <w:ind w:firstLine="420"/>
        <w:rPr>
          <w:rFonts w:hint="eastAsia"/>
        </w:rPr>
      </w:pPr>
    </w:p>
    <w:p w14:paraId="326FEA22" w14:textId="77777777" w:rsidR="00F22C9E" w:rsidRDefault="00F22C9E" w:rsidP="00F22C9E">
      <w:pPr>
        <w:rPr>
          <w:b/>
          <w:sz w:val="44"/>
          <w:szCs w:val="44"/>
        </w:rPr>
        <w:sectPr w:rsidR="00F22C9E" w:rsidSect="00E240D6">
          <w:pgSz w:w="11907" w:h="16840" w:code="9"/>
          <w:pgMar w:top="1440" w:right="924" w:bottom="340" w:left="902" w:header="851" w:footer="992" w:gutter="0"/>
          <w:cols w:space="425"/>
          <w:docGrid w:linePitch="312"/>
        </w:sectPr>
      </w:pPr>
      <w:bookmarkStart w:id="16" w:name="_Toc170516166"/>
    </w:p>
    <w:bookmarkEnd w:id="16"/>
    <w:p w14:paraId="0A75F8C4" w14:textId="77777777" w:rsidR="00F22C9E" w:rsidRDefault="00F22C9E" w:rsidP="00F22C9E">
      <w:pPr>
        <w:spacing w:line="60" w:lineRule="auto"/>
        <w:rPr>
          <w:rFonts w:hint="eastAsia"/>
          <w:b/>
          <w:szCs w:val="21"/>
        </w:rPr>
      </w:pPr>
    </w:p>
    <w:p w14:paraId="6AD52595" w14:textId="77777777" w:rsidR="00F22C9E" w:rsidRDefault="00F22C9E" w:rsidP="00F22C9E">
      <w:pPr>
        <w:spacing w:line="60" w:lineRule="auto"/>
        <w:rPr>
          <w:rFonts w:hint="eastAsia"/>
          <w:b/>
          <w:szCs w:val="21"/>
        </w:rPr>
      </w:pPr>
    </w:p>
    <w:p w14:paraId="0E0FAFAE" w14:textId="77777777" w:rsidR="00F22C9E" w:rsidRDefault="00F22C9E" w:rsidP="00F22C9E">
      <w:pPr>
        <w:spacing w:line="60" w:lineRule="auto"/>
        <w:rPr>
          <w:rFonts w:hint="eastAsia"/>
          <w:b/>
          <w:szCs w:val="21"/>
        </w:rPr>
      </w:pPr>
    </w:p>
    <w:p w14:paraId="0AD36514" w14:textId="77777777" w:rsidR="00F22C9E" w:rsidRDefault="00F22C9E" w:rsidP="00F22C9E">
      <w:pPr>
        <w:pStyle w:val="1"/>
        <w:spacing w:before="120" w:after="120"/>
        <w:rPr>
          <w:rFonts w:hint="eastAsia"/>
          <w:b/>
          <w:sz w:val="32"/>
          <w:szCs w:val="32"/>
        </w:rPr>
      </w:pPr>
      <w:bookmarkStart w:id="17" w:name="_Toc345185047"/>
      <w:bookmarkStart w:id="18" w:name="_Toc495561944"/>
      <w:r>
        <w:rPr>
          <w:rFonts w:hint="eastAsia"/>
          <w:b/>
          <w:sz w:val="32"/>
          <w:szCs w:val="32"/>
        </w:rPr>
        <w:t>2009年6月英语四级考试答案解析</w:t>
      </w:r>
      <w:bookmarkEnd w:id="17"/>
      <w:bookmarkEnd w:id="18"/>
    </w:p>
    <w:p w14:paraId="6AD972F3" w14:textId="77777777" w:rsidR="00F22C9E" w:rsidRDefault="00F22C9E" w:rsidP="00F22C9E">
      <w:pPr>
        <w:spacing w:beforeLines="50" w:before="120"/>
        <w:rPr>
          <w:rFonts w:hint="eastAsia"/>
          <w:b/>
          <w:sz w:val="24"/>
        </w:rPr>
      </w:pPr>
      <w:r>
        <w:rPr>
          <w:rFonts w:hint="eastAsia"/>
          <w:b/>
          <w:sz w:val="24"/>
        </w:rPr>
        <w:t xml:space="preserve">Part I </w:t>
      </w:r>
      <w:r>
        <w:rPr>
          <w:rFonts w:hint="eastAsia"/>
          <w:b/>
          <w:sz w:val="24"/>
        </w:rPr>
        <w:tab/>
        <w:t xml:space="preserve">Writing </w:t>
      </w:r>
    </w:p>
    <w:p w14:paraId="331BC771" w14:textId="77777777" w:rsidR="00F22C9E" w:rsidRDefault="00F22C9E" w:rsidP="00F22C9E">
      <w:pPr>
        <w:jc w:val="center"/>
        <w:rPr>
          <w:rFonts w:hint="eastAsia"/>
          <w:b/>
          <w:sz w:val="18"/>
          <w:szCs w:val="18"/>
        </w:rPr>
      </w:pPr>
      <w:r>
        <w:rPr>
          <w:b/>
          <w:sz w:val="18"/>
          <w:szCs w:val="18"/>
        </w:rPr>
        <w:t>F</w:t>
      </w:r>
      <w:r>
        <w:rPr>
          <w:rFonts w:hint="eastAsia"/>
          <w:b/>
          <w:sz w:val="18"/>
          <w:szCs w:val="18"/>
        </w:rPr>
        <w:t>ree Admission to Museums</w:t>
      </w:r>
    </w:p>
    <w:p w14:paraId="4BBF1AEF" w14:textId="77777777" w:rsidR="00F22C9E" w:rsidRDefault="00F22C9E" w:rsidP="00F22C9E">
      <w:pPr>
        <w:rPr>
          <w:rFonts w:hint="eastAsia"/>
          <w:szCs w:val="21"/>
        </w:rPr>
      </w:pPr>
      <w:r>
        <w:rPr>
          <w:rFonts w:hint="eastAsia"/>
          <w:sz w:val="20"/>
          <w:szCs w:val="20"/>
        </w:rPr>
        <w:tab/>
      </w:r>
      <w:r>
        <w:rPr>
          <w:rFonts w:hint="eastAsia"/>
          <w:szCs w:val="21"/>
        </w:rPr>
        <w:t xml:space="preserve">In recently years it has become increasingly popular for more and more museums to offer free admission to visitors, be them children or adults, citizens or tourists. The purposes for this, as I see them, are quite straightforward. First, free admission to museums is a feasible and </w:t>
      </w:r>
      <w:r>
        <w:rPr>
          <w:szCs w:val="21"/>
        </w:rPr>
        <w:t xml:space="preserve">effective way to </w:t>
      </w:r>
      <w:r>
        <w:rPr>
          <w:rFonts w:hint="eastAsia"/>
          <w:szCs w:val="21"/>
        </w:rPr>
        <w:t>enhance</w:t>
      </w:r>
      <w:r>
        <w:rPr>
          <w:szCs w:val="21"/>
        </w:rPr>
        <w:t xml:space="preserve"> the public’</w:t>
      </w:r>
      <w:r>
        <w:rPr>
          <w:rFonts w:hint="eastAsia"/>
          <w:szCs w:val="21"/>
        </w:rPr>
        <w:t xml:space="preserve">s awareness of our cultural and historical heritage. Second, free access to museums provides a good educational opportunity; as visitors look at those invaluable treasures, they will feel the urge to learn. Besides, free admission to museums also promotes and popularizes Chinese </w:t>
      </w:r>
      <w:r>
        <w:rPr>
          <w:szCs w:val="21"/>
        </w:rPr>
        <w:t>culture</w:t>
      </w:r>
      <w:r>
        <w:rPr>
          <w:rFonts w:hint="eastAsia"/>
          <w:szCs w:val="21"/>
        </w:rPr>
        <w:t xml:space="preserve"> both home and abroad. </w:t>
      </w:r>
    </w:p>
    <w:p w14:paraId="7D791757" w14:textId="77777777" w:rsidR="00F22C9E" w:rsidRDefault="00F22C9E" w:rsidP="00F22C9E">
      <w:pPr>
        <w:rPr>
          <w:rFonts w:hint="eastAsia"/>
          <w:szCs w:val="21"/>
        </w:rPr>
      </w:pPr>
      <w:r>
        <w:rPr>
          <w:rFonts w:hint="eastAsia"/>
          <w:szCs w:val="21"/>
        </w:rPr>
        <w:tab/>
        <w:t xml:space="preserve">However, free admission to museums may also cause some problems. There may be huge crowds of visitors on holidays or for some exhibitions, which may cause disturbance or chaos; the presence of large crowds may also cause damage to the things on </w:t>
      </w:r>
      <w:r>
        <w:rPr>
          <w:szCs w:val="21"/>
        </w:rPr>
        <w:t>display</w:t>
      </w:r>
      <w:r>
        <w:rPr>
          <w:rFonts w:hint="eastAsia"/>
          <w:szCs w:val="21"/>
        </w:rPr>
        <w:t>, for example, some visitors often use flash lights where they are not supposed to. What</w:t>
      </w:r>
      <w:r>
        <w:rPr>
          <w:szCs w:val="21"/>
        </w:rPr>
        <w:t>’</w:t>
      </w:r>
      <w:r>
        <w:rPr>
          <w:rFonts w:hint="eastAsia"/>
          <w:szCs w:val="21"/>
        </w:rPr>
        <w:t>s more, free admission and the crowds that follow is a test to the museum</w:t>
      </w:r>
      <w:r>
        <w:rPr>
          <w:szCs w:val="21"/>
        </w:rPr>
        <w:t>s’</w:t>
      </w:r>
      <w:r>
        <w:rPr>
          <w:rFonts w:hint="eastAsia"/>
          <w:szCs w:val="21"/>
        </w:rPr>
        <w:t xml:space="preserve"> finance, maintenance, and management abilities. </w:t>
      </w:r>
    </w:p>
    <w:p w14:paraId="2981609D" w14:textId="77777777" w:rsidR="00F22C9E" w:rsidRDefault="00F22C9E" w:rsidP="00F22C9E">
      <w:pPr>
        <w:rPr>
          <w:rFonts w:hint="eastAsia"/>
          <w:szCs w:val="21"/>
        </w:rPr>
      </w:pPr>
      <w:r>
        <w:rPr>
          <w:rFonts w:hint="eastAsia"/>
          <w:szCs w:val="21"/>
        </w:rPr>
        <w:tab/>
      </w:r>
      <w:r>
        <w:rPr>
          <w:szCs w:val="21"/>
        </w:rPr>
        <w:t>T</w:t>
      </w:r>
      <w:r>
        <w:rPr>
          <w:rFonts w:hint="eastAsia"/>
          <w:szCs w:val="21"/>
        </w:rPr>
        <w:t xml:space="preserve">his being said, I still believe free admission to museums is a plausible idea; only certain measures need to be taken to ensure that museums get enough funds to </w:t>
      </w:r>
      <w:r>
        <w:rPr>
          <w:szCs w:val="21"/>
        </w:rPr>
        <w:t>maintain</w:t>
      </w:r>
      <w:r>
        <w:rPr>
          <w:rFonts w:hint="eastAsia"/>
          <w:szCs w:val="21"/>
        </w:rPr>
        <w:t xml:space="preserve"> and manage their exhibitions, and that the flow of visitors is </w:t>
      </w:r>
      <w:r>
        <w:rPr>
          <w:szCs w:val="21"/>
        </w:rPr>
        <w:t>controlled</w:t>
      </w:r>
      <w:r>
        <w:rPr>
          <w:rFonts w:hint="eastAsia"/>
          <w:szCs w:val="21"/>
        </w:rPr>
        <w:t xml:space="preserve"> and their behaviors regulated. </w:t>
      </w:r>
      <w:r>
        <w:rPr>
          <w:szCs w:val="21"/>
        </w:rPr>
        <w:t>T</w:t>
      </w:r>
      <w:r>
        <w:rPr>
          <w:rFonts w:hint="eastAsia"/>
          <w:szCs w:val="21"/>
        </w:rPr>
        <w:t xml:space="preserve">his way free admission to museums can be a lasting and beneficial practice. </w:t>
      </w:r>
    </w:p>
    <w:p w14:paraId="63643230" w14:textId="77777777" w:rsidR="00F22C9E" w:rsidRDefault="00F22C9E" w:rsidP="00F22C9E">
      <w:pPr>
        <w:spacing w:beforeLines="50" w:before="120"/>
        <w:rPr>
          <w:rFonts w:hint="eastAsia"/>
          <w:b/>
          <w:sz w:val="32"/>
          <w:szCs w:val="32"/>
        </w:rPr>
      </w:pPr>
    </w:p>
    <w:p w14:paraId="15E63C66" w14:textId="77777777" w:rsidR="00F22C9E" w:rsidRDefault="00F22C9E" w:rsidP="00F22C9E">
      <w:pPr>
        <w:rPr>
          <w:rFonts w:hint="eastAsia"/>
          <w:b/>
          <w:sz w:val="32"/>
          <w:szCs w:val="32"/>
        </w:rPr>
      </w:pPr>
      <w:r>
        <w:rPr>
          <w:rFonts w:hint="eastAsia"/>
          <w:b/>
          <w:sz w:val="32"/>
          <w:szCs w:val="32"/>
        </w:rPr>
        <w:t>Part II</w:t>
      </w:r>
      <w:r>
        <w:rPr>
          <w:rFonts w:hint="eastAsia"/>
          <w:b/>
          <w:sz w:val="32"/>
          <w:szCs w:val="32"/>
        </w:rPr>
        <w:tab/>
        <w:t>Reading Comprehension (Skimming and Scanning)</w:t>
      </w:r>
    </w:p>
    <w:p w14:paraId="3CA7CA2E" w14:textId="77777777" w:rsidR="00F22C9E" w:rsidRDefault="00F22C9E" w:rsidP="00F22C9E">
      <w:pPr>
        <w:rPr>
          <w:rFonts w:hint="eastAsia"/>
          <w:szCs w:val="21"/>
        </w:rPr>
      </w:pPr>
      <w:r>
        <w:rPr>
          <w:rFonts w:hint="eastAsia"/>
          <w:szCs w:val="21"/>
        </w:rPr>
        <w:t>原文分析：</w:t>
      </w:r>
    </w:p>
    <w:p w14:paraId="0C04183D" w14:textId="77777777" w:rsidR="00F22C9E" w:rsidRDefault="00F22C9E" w:rsidP="00F22C9E">
      <w:pPr>
        <w:ind w:firstLine="420"/>
        <w:rPr>
          <w:rFonts w:hint="eastAsia"/>
          <w:szCs w:val="21"/>
        </w:rPr>
      </w:pPr>
      <w:r>
        <w:rPr>
          <w:rFonts w:hint="eastAsia"/>
          <w:szCs w:val="21"/>
        </w:rPr>
        <w:t>本文是一篇说明文，讲述人们对文化</w:t>
      </w:r>
      <w:r>
        <w:rPr>
          <w:rFonts w:hint="eastAsia"/>
          <w:szCs w:val="21"/>
        </w:rPr>
        <w:t>diversity</w:t>
      </w:r>
      <w:r>
        <w:rPr>
          <w:rFonts w:hint="eastAsia"/>
          <w:szCs w:val="21"/>
        </w:rPr>
        <w:t>（多元性）应该有兼容并包的态度。本文结构非常清晰，开篇用</w:t>
      </w:r>
      <w:r>
        <w:rPr>
          <w:rFonts w:hint="eastAsia"/>
          <w:szCs w:val="21"/>
        </w:rPr>
        <w:t>Tiffany</w:t>
      </w:r>
      <w:r>
        <w:rPr>
          <w:rFonts w:hint="eastAsia"/>
          <w:szCs w:val="21"/>
        </w:rPr>
        <w:t>面试错过最佳候选人的例子来引出人们因为对不同文化的误解</w:t>
      </w:r>
      <w:r>
        <w:rPr>
          <w:rFonts w:hint="eastAsia"/>
          <w:szCs w:val="21"/>
        </w:rPr>
        <w:t>(misunderstanding)</w:t>
      </w:r>
      <w:r>
        <w:rPr>
          <w:rFonts w:hint="eastAsia"/>
          <w:szCs w:val="21"/>
        </w:rPr>
        <w:t>或假设</w:t>
      </w:r>
      <w:r>
        <w:rPr>
          <w:rFonts w:hint="eastAsia"/>
          <w:szCs w:val="21"/>
        </w:rPr>
        <w:t>(assumption)</w:t>
      </w:r>
      <w:r>
        <w:rPr>
          <w:rFonts w:hint="eastAsia"/>
          <w:szCs w:val="21"/>
        </w:rPr>
        <w:t>而经常犯错误；文中的每个小标题都是一种错误，并都用</w:t>
      </w:r>
      <w:r>
        <w:rPr>
          <w:rFonts w:hint="eastAsia"/>
          <w:szCs w:val="21"/>
        </w:rPr>
        <w:t>diversity workshop</w:t>
      </w:r>
      <w:r>
        <w:rPr>
          <w:rFonts w:hint="eastAsia"/>
          <w:szCs w:val="21"/>
        </w:rPr>
        <w:t>参与者的切身经历来例证。结尾部分，作者提出人们都应该正视自己思想模式的缺陷，用开放的态度对待文化多元性。</w:t>
      </w:r>
    </w:p>
    <w:p w14:paraId="14228141" w14:textId="77777777" w:rsidR="00F22C9E" w:rsidRDefault="00F22C9E" w:rsidP="00F22C9E">
      <w:pPr>
        <w:ind w:firstLine="420"/>
        <w:rPr>
          <w:rFonts w:hint="eastAsia"/>
          <w:szCs w:val="21"/>
        </w:rPr>
      </w:pPr>
      <w:r>
        <w:rPr>
          <w:rFonts w:hint="eastAsia"/>
          <w:szCs w:val="21"/>
        </w:rPr>
        <w:t>快速阅读不要求仔细通读全文，只要对文章的结构有大概了解，通过浏览定位关键词找答案。本文段落繁多，但结构清晰，小标题清楚指出每一部分的主题，而且题目的定位词非常明确，只需根据题目在原文对应段落中找到定位词即可。需要注意的是考题都是按顺序出现的，这就可以缩小定位范围，同时也意味着最后三个填空题都出现在文章的最后部分。</w:t>
      </w:r>
    </w:p>
    <w:p w14:paraId="0AC54AB9" w14:textId="77777777" w:rsidR="00F22C9E" w:rsidRDefault="00F22C9E" w:rsidP="00F22C9E">
      <w:pPr>
        <w:ind w:left="630" w:hangingChars="300" w:hanging="630"/>
        <w:rPr>
          <w:szCs w:val="21"/>
        </w:rPr>
      </w:pPr>
      <w:r>
        <w:rPr>
          <w:szCs w:val="21"/>
        </w:rPr>
        <w:t>1. A</w:t>
      </w:r>
      <w:r>
        <w:rPr>
          <w:rFonts w:hint="eastAsia"/>
          <w:szCs w:val="21"/>
        </w:rPr>
        <w:t xml:space="preserve">   </w:t>
      </w:r>
      <w:r>
        <w:rPr>
          <w:rFonts w:hint="eastAsia"/>
          <w:szCs w:val="21"/>
        </w:rPr>
        <w:t>本题定位词为“</w:t>
      </w:r>
      <w:r>
        <w:rPr>
          <w:rFonts w:hint="eastAsia"/>
          <w:szCs w:val="21"/>
        </w:rPr>
        <w:t>Tiffany</w:t>
      </w:r>
      <w:r>
        <w:rPr>
          <w:rFonts w:hint="eastAsia"/>
          <w:szCs w:val="21"/>
        </w:rPr>
        <w:t>，</w:t>
      </w:r>
      <w:r>
        <w:rPr>
          <w:rFonts w:hint="eastAsia"/>
          <w:szCs w:val="21"/>
        </w:rPr>
        <w:t>interview</w:t>
      </w:r>
      <w:r>
        <w:rPr>
          <w:rFonts w:hint="eastAsia"/>
          <w:szCs w:val="21"/>
        </w:rPr>
        <w:t>，</w:t>
      </w:r>
      <w:r>
        <w:rPr>
          <w:rFonts w:hint="eastAsia"/>
          <w:szCs w:val="21"/>
        </w:rPr>
        <w:t>bother</w:t>
      </w:r>
      <w:r>
        <w:rPr>
          <w:szCs w:val="21"/>
        </w:rPr>
        <w:t>”</w:t>
      </w:r>
      <w:r>
        <w:rPr>
          <w:rFonts w:hint="eastAsia"/>
          <w:szCs w:val="21"/>
        </w:rPr>
        <w:t>。答案在第一段，</w:t>
      </w:r>
      <w:r>
        <w:rPr>
          <w:szCs w:val="21"/>
        </w:rPr>
        <w:t>but the fact that he never looked her in the eye said “untrustworthy”</w:t>
      </w:r>
      <w:r>
        <w:rPr>
          <w:rFonts w:hint="eastAsia"/>
          <w:szCs w:val="21"/>
        </w:rPr>
        <w:t>。所以选</w:t>
      </w:r>
      <w:r>
        <w:rPr>
          <w:rFonts w:hint="eastAsia"/>
          <w:szCs w:val="21"/>
        </w:rPr>
        <w:t>A</w:t>
      </w:r>
      <w:r>
        <w:rPr>
          <w:szCs w:val="21"/>
        </w:rPr>
        <w:t>。</w:t>
      </w:r>
      <w:r>
        <w:rPr>
          <w:rFonts w:hint="eastAsia"/>
          <w:szCs w:val="21"/>
        </w:rPr>
        <w:t>第一段中两次强调了这一事实，</w:t>
      </w:r>
      <w:r>
        <w:rPr>
          <w:rFonts w:hint="eastAsia"/>
          <w:szCs w:val="21"/>
        </w:rPr>
        <w:t>s</w:t>
      </w:r>
      <w:r>
        <w:rPr>
          <w:szCs w:val="21"/>
        </w:rPr>
        <w:t>he noticed that the candidate never made direct eye contact.</w:t>
      </w:r>
    </w:p>
    <w:p w14:paraId="4DD03FD9" w14:textId="77777777" w:rsidR="00F22C9E" w:rsidRDefault="00F22C9E" w:rsidP="00F22C9E">
      <w:pPr>
        <w:ind w:left="630" w:hangingChars="300" w:hanging="630"/>
        <w:rPr>
          <w:rFonts w:hint="eastAsia"/>
          <w:szCs w:val="21"/>
        </w:rPr>
      </w:pPr>
      <w:r>
        <w:rPr>
          <w:szCs w:val="21"/>
        </w:rPr>
        <w:t xml:space="preserve">2. C </w:t>
      </w:r>
      <w:r>
        <w:rPr>
          <w:rFonts w:hint="eastAsia"/>
          <w:szCs w:val="21"/>
        </w:rPr>
        <w:t xml:space="preserve">  </w:t>
      </w:r>
      <w:r>
        <w:rPr>
          <w:rFonts w:hint="eastAsia"/>
          <w:szCs w:val="21"/>
        </w:rPr>
        <w:t>本题紧随上一题，问的是</w:t>
      </w:r>
      <w:r>
        <w:rPr>
          <w:rFonts w:hint="eastAsia"/>
          <w:szCs w:val="21"/>
        </w:rPr>
        <w:t>Tiffany</w:t>
      </w:r>
      <w:r>
        <w:rPr>
          <w:rFonts w:hint="eastAsia"/>
          <w:szCs w:val="21"/>
        </w:rPr>
        <w:t>对自己错误的反思，答案也紧随第一题答案在第二段，即</w:t>
      </w:r>
      <w:r>
        <w:rPr>
          <w:szCs w:val="21"/>
        </w:rPr>
        <w:t xml:space="preserve">What she hadn’t known at the time of the interview was that the candidate’s “different” behavior was simply </w:t>
      </w:r>
      <w:r>
        <w:rPr>
          <w:b/>
          <w:szCs w:val="21"/>
        </w:rPr>
        <w:t>a cultural misunderstanding</w:t>
      </w:r>
      <w:r>
        <w:rPr>
          <w:szCs w:val="21"/>
        </w:rPr>
        <w:t>.</w:t>
      </w:r>
      <w:r>
        <w:rPr>
          <w:rFonts w:hint="eastAsia"/>
          <w:szCs w:val="21"/>
        </w:rPr>
        <w:t xml:space="preserve"> </w:t>
      </w:r>
      <w:r>
        <w:rPr>
          <w:rFonts w:hint="eastAsia"/>
          <w:szCs w:val="21"/>
        </w:rPr>
        <w:t>所以选</w:t>
      </w:r>
      <w:r>
        <w:rPr>
          <w:rFonts w:hint="eastAsia"/>
          <w:szCs w:val="21"/>
        </w:rPr>
        <w:t>C</w:t>
      </w:r>
      <w:r>
        <w:rPr>
          <w:rFonts w:hint="eastAsia"/>
          <w:szCs w:val="21"/>
        </w:rPr>
        <w:t>。</w:t>
      </w:r>
    </w:p>
    <w:p w14:paraId="492E3ADA" w14:textId="77777777" w:rsidR="00F22C9E" w:rsidRDefault="00F22C9E" w:rsidP="00F22C9E">
      <w:pPr>
        <w:ind w:left="630" w:hangingChars="300" w:hanging="630"/>
        <w:rPr>
          <w:rFonts w:hint="eastAsia"/>
          <w:szCs w:val="21"/>
        </w:rPr>
      </w:pPr>
      <w:r>
        <w:rPr>
          <w:szCs w:val="21"/>
        </w:rPr>
        <w:t>3.</w:t>
      </w:r>
      <w:r>
        <w:rPr>
          <w:rFonts w:hint="eastAsia"/>
          <w:szCs w:val="21"/>
        </w:rPr>
        <w:t xml:space="preserve"> </w:t>
      </w:r>
      <w:r>
        <w:rPr>
          <w:szCs w:val="21"/>
        </w:rPr>
        <w:t xml:space="preserve">B </w:t>
      </w:r>
      <w:r>
        <w:rPr>
          <w:rFonts w:hint="eastAsia"/>
          <w:szCs w:val="21"/>
        </w:rPr>
        <w:t xml:space="preserve">  </w:t>
      </w:r>
      <w:r>
        <w:rPr>
          <w:rFonts w:hint="eastAsia"/>
          <w:szCs w:val="21"/>
        </w:rPr>
        <w:t>本题定位词</w:t>
      </w:r>
      <w:r>
        <w:rPr>
          <w:szCs w:val="21"/>
        </w:rPr>
        <w:t>“</w:t>
      </w:r>
      <w:r>
        <w:rPr>
          <w:rFonts w:hint="eastAsia"/>
          <w:szCs w:val="21"/>
        </w:rPr>
        <w:t>essential, economic globalization</w:t>
      </w:r>
      <w:r>
        <w:rPr>
          <w:szCs w:val="21"/>
        </w:rPr>
        <w:t>”</w:t>
      </w:r>
      <w:r>
        <w:rPr>
          <w:rFonts w:hint="eastAsia"/>
          <w:szCs w:val="21"/>
        </w:rPr>
        <w:t xml:space="preserve">, </w:t>
      </w:r>
      <w:r>
        <w:rPr>
          <w:rFonts w:hint="eastAsia"/>
          <w:szCs w:val="21"/>
        </w:rPr>
        <w:t>在原文开头部分的结尾，即</w:t>
      </w:r>
      <w:r>
        <w:rPr>
          <w:szCs w:val="21"/>
        </w:rPr>
        <w:t xml:space="preserve">it is becoming essential to </w:t>
      </w:r>
      <w:r>
        <w:rPr>
          <w:b/>
          <w:szCs w:val="21"/>
        </w:rPr>
        <w:t>expand our understanding of others</w:t>
      </w:r>
      <w:r>
        <w:rPr>
          <w:szCs w:val="21"/>
        </w:rPr>
        <w:t xml:space="preserve"> and to re</w:t>
      </w:r>
      <w:r>
        <w:rPr>
          <w:rFonts w:hint="eastAsia"/>
          <w:szCs w:val="21"/>
        </w:rPr>
        <w:t>-</w:t>
      </w:r>
      <w:r>
        <w:rPr>
          <w:szCs w:val="21"/>
        </w:rPr>
        <w:t>examine some of our false assumptions</w:t>
      </w:r>
      <w:r>
        <w:rPr>
          <w:rFonts w:hint="eastAsia"/>
          <w:szCs w:val="21"/>
        </w:rPr>
        <w:t>，</w:t>
      </w:r>
      <w:r>
        <w:rPr>
          <w:rFonts w:hint="eastAsia"/>
          <w:szCs w:val="21"/>
        </w:rPr>
        <w:t>B</w:t>
      </w:r>
      <w:r>
        <w:rPr>
          <w:rFonts w:hint="eastAsia"/>
          <w:szCs w:val="21"/>
        </w:rPr>
        <w:t>选项与黑体部分同义。</w:t>
      </w:r>
    </w:p>
    <w:p w14:paraId="0D94A0EE" w14:textId="77777777" w:rsidR="00F22C9E" w:rsidRDefault="00F22C9E" w:rsidP="00F22C9E">
      <w:pPr>
        <w:ind w:left="630" w:hangingChars="300" w:hanging="630"/>
        <w:rPr>
          <w:szCs w:val="21"/>
        </w:rPr>
      </w:pPr>
      <w:r>
        <w:rPr>
          <w:szCs w:val="21"/>
        </w:rPr>
        <w:t>4.</w:t>
      </w:r>
      <w:r>
        <w:rPr>
          <w:rFonts w:hint="eastAsia"/>
          <w:szCs w:val="21"/>
        </w:rPr>
        <w:t xml:space="preserve"> </w:t>
      </w:r>
      <w:r>
        <w:rPr>
          <w:szCs w:val="21"/>
        </w:rPr>
        <w:t xml:space="preserve">B </w:t>
      </w:r>
      <w:r>
        <w:rPr>
          <w:rFonts w:hint="eastAsia"/>
          <w:szCs w:val="21"/>
        </w:rPr>
        <w:t xml:space="preserve">  </w:t>
      </w:r>
      <w:r>
        <w:rPr>
          <w:rFonts w:hint="eastAsia"/>
          <w:szCs w:val="21"/>
        </w:rPr>
        <w:t>本题的定位词为</w:t>
      </w:r>
      <w:r>
        <w:rPr>
          <w:rFonts w:hint="eastAsia"/>
          <w:szCs w:val="21"/>
        </w:rPr>
        <w:t>Mindsets LLC</w:t>
      </w:r>
      <w:r>
        <w:rPr>
          <w:rFonts w:hint="eastAsia"/>
          <w:szCs w:val="21"/>
        </w:rPr>
        <w:t>。专有名词十分显眼，在第一个小标题下的第一段有对这家公司的描述：</w:t>
      </w:r>
      <w:r>
        <w:rPr>
          <w:szCs w:val="21"/>
        </w:rPr>
        <w:t>helps organizations and individuals see their own blind spots</w:t>
      </w:r>
      <w:r>
        <w:rPr>
          <w:rFonts w:hint="eastAsia"/>
          <w:szCs w:val="21"/>
        </w:rPr>
        <w:t>，结合上下文给出的例子，选</w:t>
      </w:r>
      <w:r>
        <w:rPr>
          <w:rFonts w:hint="eastAsia"/>
          <w:szCs w:val="21"/>
        </w:rPr>
        <w:t>B</w:t>
      </w:r>
      <w:r>
        <w:rPr>
          <w:szCs w:val="21"/>
        </w:rPr>
        <w:t>。</w:t>
      </w:r>
    </w:p>
    <w:p w14:paraId="19EE74DF" w14:textId="77777777" w:rsidR="00F22C9E" w:rsidRDefault="00F22C9E" w:rsidP="00F22C9E">
      <w:pPr>
        <w:ind w:left="735" w:hangingChars="350" w:hanging="735"/>
        <w:rPr>
          <w:rFonts w:hint="eastAsia"/>
          <w:szCs w:val="21"/>
        </w:rPr>
      </w:pPr>
      <w:r>
        <w:rPr>
          <w:szCs w:val="21"/>
        </w:rPr>
        <w:t xml:space="preserve">5. D </w:t>
      </w:r>
      <w:r>
        <w:rPr>
          <w:rFonts w:hint="eastAsia"/>
          <w:szCs w:val="21"/>
        </w:rPr>
        <w:t xml:space="preserve">  Dale</w:t>
      </w:r>
      <w:r>
        <w:rPr>
          <w:rFonts w:hint="eastAsia"/>
          <w:szCs w:val="21"/>
        </w:rPr>
        <w:t>这个名字出现在小标题</w:t>
      </w:r>
      <w:r>
        <w:rPr>
          <w:szCs w:val="21"/>
        </w:rPr>
        <w:t>“</w:t>
      </w:r>
      <w:r>
        <w:rPr>
          <w:rFonts w:hint="eastAsia"/>
          <w:szCs w:val="21"/>
        </w:rPr>
        <w:t>Blinded by Gender</w:t>
      </w:r>
      <w:r>
        <w:rPr>
          <w:szCs w:val="21"/>
        </w:rPr>
        <w:t>”</w:t>
      </w:r>
      <w:r>
        <w:rPr>
          <w:rFonts w:hint="eastAsia"/>
          <w:szCs w:val="21"/>
        </w:rPr>
        <w:t>部分，其实即可以判断答案为</w:t>
      </w:r>
      <w:r>
        <w:rPr>
          <w:rFonts w:hint="eastAsia"/>
          <w:szCs w:val="21"/>
        </w:rPr>
        <w:t>D</w:t>
      </w:r>
      <w:r>
        <w:rPr>
          <w:rFonts w:hint="eastAsia"/>
          <w:szCs w:val="21"/>
        </w:rPr>
        <w:t>。原文对应的句子为：</w:t>
      </w:r>
      <w:r>
        <w:rPr>
          <w:szCs w:val="21"/>
        </w:rPr>
        <w:t xml:space="preserve">I learned from the class that </w:t>
      </w:r>
      <w:r>
        <w:rPr>
          <w:b/>
          <w:szCs w:val="21"/>
        </w:rPr>
        <w:t>instead of imposing my gender biases</w:t>
      </w:r>
      <w:r>
        <w:rPr>
          <w:rFonts w:hint="eastAsia"/>
          <w:b/>
          <w:szCs w:val="21"/>
        </w:rPr>
        <w:t>（</w:t>
      </w:r>
      <w:r>
        <w:rPr>
          <w:rFonts w:hint="eastAsia"/>
          <w:szCs w:val="21"/>
        </w:rPr>
        <w:t>不应该存有性别偏见</w:t>
      </w:r>
      <w:r>
        <w:rPr>
          <w:rFonts w:hint="eastAsia"/>
          <w:b/>
          <w:szCs w:val="21"/>
        </w:rPr>
        <w:t>）</w:t>
      </w:r>
      <w:r>
        <w:rPr>
          <w:szCs w:val="21"/>
        </w:rPr>
        <w:t xml:space="preserve"> into the situation, I needed to …</w:t>
      </w:r>
      <w:r>
        <w:rPr>
          <w:rFonts w:hint="eastAsia"/>
          <w:szCs w:val="21"/>
        </w:rPr>
        <w:t xml:space="preserve"> </w:t>
      </w:r>
    </w:p>
    <w:p w14:paraId="6C066181" w14:textId="77777777" w:rsidR="00F22C9E" w:rsidRDefault="00F22C9E" w:rsidP="00F22C9E">
      <w:pPr>
        <w:ind w:left="630" w:hangingChars="300" w:hanging="630"/>
        <w:rPr>
          <w:szCs w:val="21"/>
        </w:rPr>
      </w:pPr>
      <w:r>
        <w:rPr>
          <w:szCs w:val="21"/>
        </w:rPr>
        <w:t>6.</w:t>
      </w:r>
      <w:r>
        <w:rPr>
          <w:rFonts w:hint="eastAsia"/>
          <w:szCs w:val="21"/>
        </w:rPr>
        <w:t xml:space="preserve"> </w:t>
      </w:r>
      <w:r>
        <w:rPr>
          <w:szCs w:val="21"/>
        </w:rPr>
        <w:t xml:space="preserve">C </w:t>
      </w:r>
      <w:r>
        <w:rPr>
          <w:rFonts w:hint="eastAsia"/>
          <w:szCs w:val="21"/>
        </w:rPr>
        <w:t xml:space="preserve">  </w:t>
      </w:r>
      <w:r>
        <w:rPr>
          <w:rFonts w:hint="eastAsia"/>
          <w:szCs w:val="21"/>
        </w:rPr>
        <w:t>本题与上题问的都是</w:t>
      </w:r>
      <w:r>
        <w:rPr>
          <w:rFonts w:hint="eastAsia"/>
          <w:szCs w:val="21"/>
        </w:rPr>
        <w:t>Dale</w:t>
      </w:r>
      <w:r>
        <w:rPr>
          <w:rFonts w:hint="eastAsia"/>
          <w:szCs w:val="21"/>
        </w:rPr>
        <w:t>参加完</w:t>
      </w:r>
      <w:r>
        <w:rPr>
          <w:rFonts w:hint="eastAsia"/>
          <w:szCs w:val="21"/>
        </w:rPr>
        <w:t>workshop</w:t>
      </w:r>
      <w:r>
        <w:rPr>
          <w:rFonts w:hint="eastAsia"/>
          <w:szCs w:val="21"/>
        </w:rPr>
        <w:t>的收获，答案也在一起，即</w:t>
      </w:r>
      <w:r>
        <w:rPr>
          <w:szCs w:val="21"/>
        </w:rPr>
        <w:t>Dale credits</w:t>
      </w:r>
      <w:r>
        <w:rPr>
          <w:rFonts w:hint="eastAsia"/>
          <w:szCs w:val="21"/>
        </w:rPr>
        <w:t>（称赞）</w:t>
      </w:r>
      <w:r>
        <w:rPr>
          <w:szCs w:val="21"/>
        </w:rPr>
        <w:t xml:space="preserve">the workshop, “because it </w:t>
      </w:r>
      <w:r>
        <w:rPr>
          <w:b/>
          <w:szCs w:val="21"/>
        </w:rPr>
        <w:t>helped me make decisions based on fairness</w:t>
      </w:r>
      <w:r>
        <w:rPr>
          <w:szCs w:val="21"/>
        </w:rPr>
        <w:t>.”</w:t>
      </w:r>
      <w:r>
        <w:rPr>
          <w:rFonts w:hint="eastAsia"/>
          <w:szCs w:val="21"/>
        </w:rPr>
        <w:t>，选</w:t>
      </w:r>
      <w:r>
        <w:rPr>
          <w:rFonts w:hint="eastAsia"/>
          <w:szCs w:val="21"/>
        </w:rPr>
        <w:t>C</w:t>
      </w:r>
      <w:r>
        <w:rPr>
          <w:rFonts w:hint="eastAsia"/>
          <w:szCs w:val="21"/>
        </w:rPr>
        <w:t>，</w:t>
      </w:r>
      <w:r>
        <w:rPr>
          <w:szCs w:val="21"/>
        </w:rPr>
        <w:t>It helped him make fair decisions</w:t>
      </w:r>
      <w:r>
        <w:rPr>
          <w:szCs w:val="21"/>
        </w:rPr>
        <w:t>。</w:t>
      </w:r>
    </w:p>
    <w:p w14:paraId="4BD7918A" w14:textId="77777777" w:rsidR="00F22C9E" w:rsidRDefault="00F22C9E" w:rsidP="00F22C9E">
      <w:pPr>
        <w:ind w:left="735" w:hangingChars="350" w:hanging="735"/>
        <w:rPr>
          <w:szCs w:val="21"/>
        </w:rPr>
      </w:pPr>
      <w:r>
        <w:rPr>
          <w:szCs w:val="21"/>
        </w:rPr>
        <w:t>7.</w:t>
      </w:r>
      <w:r>
        <w:rPr>
          <w:rFonts w:hint="eastAsia"/>
          <w:szCs w:val="21"/>
        </w:rPr>
        <w:t xml:space="preserve"> </w:t>
      </w:r>
      <w:r>
        <w:rPr>
          <w:szCs w:val="21"/>
        </w:rPr>
        <w:t xml:space="preserve">A  </w:t>
      </w:r>
      <w:r>
        <w:rPr>
          <w:rFonts w:hint="eastAsia"/>
          <w:szCs w:val="21"/>
        </w:rPr>
        <w:t xml:space="preserve">  Doug</w:t>
      </w:r>
      <w:r>
        <w:rPr>
          <w:rFonts w:hint="eastAsia"/>
          <w:szCs w:val="21"/>
        </w:rPr>
        <w:t>这个名字出现在小标题</w:t>
      </w:r>
      <w:r>
        <w:rPr>
          <w:szCs w:val="21"/>
        </w:rPr>
        <w:t>“</w:t>
      </w:r>
      <w:r>
        <w:rPr>
          <w:rFonts w:hint="eastAsia"/>
          <w:szCs w:val="21"/>
        </w:rPr>
        <w:t>Year of Know-it-all</w:t>
      </w:r>
      <w:r>
        <w:rPr>
          <w:szCs w:val="21"/>
        </w:rPr>
        <w:t>”</w:t>
      </w:r>
      <w:r>
        <w:rPr>
          <w:rFonts w:hint="eastAsia"/>
          <w:szCs w:val="21"/>
        </w:rPr>
        <w:t>部分，当他的美籍华裔员工向他请假过春节时，他的第一反应是</w:t>
      </w:r>
      <w:r>
        <w:rPr>
          <w:szCs w:val="21"/>
        </w:rPr>
        <w:t xml:space="preserve">I assumed he had his dates wrong, </w:t>
      </w:r>
      <w:r>
        <w:rPr>
          <w:rFonts w:hint="eastAsia"/>
          <w:szCs w:val="21"/>
        </w:rPr>
        <w:t>并且</w:t>
      </w:r>
      <w:r>
        <w:rPr>
          <w:szCs w:val="21"/>
        </w:rPr>
        <w:t xml:space="preserve">gave him a long talking-to about turning in requests early </w:t>
      </w:r>
      <w:r>
        <w:rPr>
          <w:b/>
          <w:szCs w:val="21"/>
        </w:rPr>
        <w:t>with the proper dates</w:t>
      </w:r>
      <w:r>
        <w:rPr>
          <w:rFonts w:hint="eastAsia"/>
          <w:szCs w:val="21"/>
        </w:rPr>
        <w:t>。</w:t>
      </w:r>
    </w:p>
    <w:p w14:paraId="27F748C1" w14:textId="77777777" w:rsidR="00F22C9E" w:rsidRDefault="00F22C9E" w:rsidP="00F22C9E">
      <w:pPr>
        <w:rPr>
          <w:rFonts w:hint="eastAsia"/>
          <w:szCs w:val="21"/>
        </w:rPr>
      </w:pPr>
      <w:r>
        <w:rPr>
          <w:szCs w:val="21"/>
        </w:rPr>
        <w:t xml:space="preserve">8. embarrassed </w:t>
      </w:r>
      <w:r>
        <w:rPr>
          <w:rFonts w:hint="eastAsia"/>
          <w:szCs w:val="21"/>
        </w:rPr>
        <w:t xml:space="preserve">  </w:t>
      </w:r>
      <w:r>
        <w:rPr>
          <w:rFonts w:hint="eastAsia"/>
          <w:szCs w:val="21"/>
        </w:rPr>
        <w:t>本题答案非常明确，原文为</w:t>
      </w:r>
      <w:r>
        <w:rPr>
          <w:szCs w:val="21"/>
        </w:rPr>
        <w:t>I</w:t>
      </w:r>
      <w:r>
        <w:rPr>
          <w:rFonts w:hint="eastAsia"/>
          <w:szCs w:val="21"/>
        </w:rPr>
        <w:t>(Dough)</w:t>
      </w:r>
      <w:r>
        <w:rPr>
          <w:szCs w:val="21"/>
        </w:rPr>
        <w:t xml:space="preserve"> felt very </w:t>
      </w:r>
      <w:r>
        <w:rPr>
          <w:b/>
          <w:szCs w:val="21"/>
        </w:rPr>
        <w:t>embarrassed</w:t>
      </w:r>
      <w:r>
        <w:rPr>
          <w:szCs w:val="21"/>
        </w:rPr>
        <w:t xml:space="preserve"> in assuming he had his dates mixed up</w:t>
      </w:r>
      <w:r>
        <w:rPr>
          <w:rFonts w:hint="eastAsia"/>
          <w:szCs w:val="21"/>
        </w:rPr>
        <w:t>.</w:t>
      </w:r>
    </w:p>
    <w:p w14:paraId="54AEE3FC" w14:textId="77777777" w:rsidR="00F22C9E" w:rsidRDefault="00F22C9E" w:rsidP="00F22C9E">
      <w:pPr>
        <w:rPr>
          <w:szCs w:val="21"/>
        </w:rPr>
      </w:pPr>
      <w:r>
        <w:rPr>
          <w:szCs w:val="21"/>
        </w:rPr>
        <w:t xml:space="preserve">9. inclusiveness </w:t>
      </w:r>
      <w:r>
        <w:rPr>
          <w:rFonts w:hint="eastAsia"/>
          <w:szCs w:val="21"/>
        </w:rPr>
        <w:t xml:space="preserve">  </w:t>
      </w:r>
      <w:r>
        <w:rPr>
          <w:rFonts w:hint="eastAsia"/>
          <w:szCs w:val="21"/>
        </w:rPr>
        <w:t>本题稍带总结性，在</w:t>
      </w:r>
      <w:r>
        <w:rPr>
          <w:rFonts w:hint="eastAsia"/>
          <w:szCs w:val="21"/>
        </w:rPr>
        <w:t xml:space="preserve"> </w:t>
      </w:r>
      <w:r>
        <w:rPr>
          <w:szCs w:val="21"/>
        </w:rPr>
        <w:t>“</w:t>
      </w:r>
      <w:r>
        <w:rPr>
          <w:rFonts w:hint="eastAsia"/>
          <w:szCs w:val="21"/>
        </w:rPr>
        <w:t>Year of Know-it-all</w:t>
      </w:r>
      <w:r>
        <w:rPr>
          <w:szCs w:val="21"/>
        </w:rPr>
        <w:t>”</w:t>
      </w:r>
      <w:r>
        <w:rPr>
          <w:rFonts w:hint="eastAsia"/>
          <w:szCs w:val="21"/>
        </w:rPr>
        <w:t>以及</w:t>
      </w:r>
      <w:r>
        <w:rPr>
          <w:szCs w:val="21"/>
        </w:rPr>
        <w:t>“</w:t>
      </w:r>
      <w:r>
        <w:rPr>
          <w:rFonts w:hint="eastAsia"/>
          <w:szCs w:val="21"/>
        </w:rPr>
        <w:t>A Better Bottom Line</w:t>
      </w:r>
      <w:r>
        <w:rPr>
          <w:szCs w:val="21"/>
        </w:rPr>
        <w:t>”</w:t>
      </w:r>
      <w:r>
        <w:rPr>
          <w:rFonts w:hint="eastAsia"/>
          <w:szCs w:val="21"/>
        </w:rPr>
        <w:t>两部分，参与者都提到了</w:t>
      </w:r>
      <w:r>
        <w:rPr>
          <w:rFonts w:hint="eastAsia"/>
          <w:szCs w:val="21"/>
        </w:rPr>
        <w:t>inclusiveness</w:t>
      </w:r>
      <w:r>
        <w:rPr>
          <w:rFonts w:hint="eastAsia"/>
          <w:szCs w:val="21"/>
        </w:rPr>
        <w:t>的重要性：</w:t>
      </w:r>
      <w:r>
        <w:rPr>
          <w:szCs w:val="21"/>
        </w:rPr>
        <w:t>Doug admits. “The biggest thing I took away from the workshop is learning how to be more ‘</w:t>
      </w:r>
      <w:r>
        <w:rPr>
          <w:b/>
          <w:szCs w:val="21"/>
        </w:rPr>
        <w:t>inclusive</w:t>
      </w:r>
      <w:r>
        <w:rPr>
          <w:szCs w:val="21"/>
        </w:rPr>
        <w:t>’ to differences.”</w:t>
      </w:r>
      <w:r>
        <w:rPr>
          <w:rFonts w:hint="eastAsia"/>
          <w:szCs w:val="21"/>
        </w:rPr>
        <w:t>，以及</w:t>
      </w:r>
      <w:r>
        <w:rPr>
          <w:szCs w:val="21"/>
        </w:rPr>
        <w:t xml:space="preserve">These comments from a customer service representative show how an </w:t>
      </w:r>
      <w:r>
        <w:rPr>
          <w:b/>
          <w:szCs w:val="21"/>
        </w:rPr>
        <w:t>inclusive</w:t>
      </w:r>
      <w:r>
        <w:rPr>
          <w:szCs w:val="21"/>
        </w:rPr>
        <w:t xml:space="preserve"> attitude </w:t>
      </w:r>
      <w:r>
        <w:rPr>
          <w:szCs w:val="21"/>
        </w:rPr>
        <w:lastRenderedPageBreak/>
        <w:t>can improve sales.</w:t>
      </w:r>
      <w:r>
        <w:rPr>
          <w:rFonts w:hint="eastAsia"/>
          <w:szCs w:val="21"/>
        </w:rPr>
        <w:t>而在倒数第二段，作者也作了总结：</w:t>
      </w:r>
      <w:r>
        <w:rPr>
          <w:szCs w:val="21"/>
        </w:rPr>
        <w:t xml:space="preserve">Once we start to see people as individuals and discard the stereotypes, we can move positively toward </w:t>
      </w:r>
      <w:r>
        <w:rPr>
          <w:b/>
          <w:szCs w:val="21"/>
        </w:rPr>
        <w:t>inclusiveness</w:t>
      </w:r>
      <w:r>
        <w:rPr>
          <w:szCs w:val="21"/>
        </w:rPr>
        <w:t xml:space="preserve"> for everyone.</w:t>
      </w:r>
    </w:p>
    <w:p w14:paraId="546D2C83" w14:textId="77777777" w:rsidR="00F22C9E" w:rsidRDefault="00F22C9E" w:rsidP="00F22C9E">
      <w:pPr>
        <w:rPr>
          <w:rFonts w:hint="eastAsia"/>
          <w:szCs w:val="21"/>
        </w:rPr>
      </w:pPr>
      <w:r>
        <w:rPr>
          <w:szCs w:val="21"/>
        </w:rPr>
        <w:t xml:space="preserve">10. differences and similarities </w:t>
      </w:r>
      <w:r>
        <w:rPr>
          <w:rFonts w:hint="eastAsia"/>
          <w:szCs w:val="21"/>
        </w:rPr>
        <w:t xml:space="preserve">  </w:t>
      </w:r>
      <w:r>
        <w:rPr>
          <w:rFonts w:hint="eastAsia"/>
          <w:szCs w:val="21"/>
        </w:rPr>
        <w:t>本题题干几乎与原文完全一致，在倒数第二段，</w:t>
      </w:r>
      <w:r>
        <w:rPr>
          <w:rFonts w:hint="eastAsia"/>
          <w:szCs w:val="21"/>
        </w:rPr>
        <w:t xml:space="preserve"> </w:t>
      </w:r>
      <w:r>
        <w:rPr>
          <w:rFonts w:hint="eastAsia"/>
          <w:szCs w:val="21"/>
        </w:rPr>
        <w:t>即</w:t>
      </w:r>
      <w:r>
        <w:rPr>
          <w:szCs w:val="21"/>
        </w:rPr>
        <w:t xml:space="preserve">Once we start to see people as individuals and discard the stereotypes, we can move positively toward inclusiveness for everyone. Diversity is about coming together and </w:t>
      </w:r>
      <w:r>
        <w:rPr>
          <w:b/>
          <w:szCs w:val="21"/>
        </w:rPr>
        <w:t>taking advantage of our differences and similarities</w:t>
      </w:r>
      <w:r>
        <w:rPr>
          <w:szCs w:val="21"/>
        </w:rPr>
        <w:t>.</w:t>
      </w:r>
    </w:p>
    <w:p w14:paraId="7B5181FE" w14:textId="77777777" w:rsidR="00F22C9E" w:rsidRDefault="00F22C9E" w:rsidP="00F22C9E">
      <w:pPr>
        <w:spacing w:beforeLines="50" w:before="120"/>
        <w:rPr>
          <w:rFonts w:hint="eastAsia"/>
          <w:b/>
          <w:sz w:val="32"/>
          <w:szCs w:val="32"/>
        </w:rPr>
      </w:pPr>
    </w:p>
    <w:p w14:paraId="00F4D667" w14:textId="77777777" w:rsidR="00F22C9E" w:rsidRDefault="00F22C9E" w:rsidP="00F22C9E">
      <w:pPr>
        <w:rPr>
          <w:rFonts w:hint="eastAsia"/>
          <w:b/>
          <w:sz w:val="32"/>
          <w:szCs w:val="32"/>
        </w:rPr>
      </w:pPr>
      <w:r>
        <w:rPr>
          <w:rFonts w:hint="eastAsia"/>
          <w:b/>
          <w:sz w:val="32"/>
          <w:szCs w:val="32"/>
        </w:rPr>
        <w:t xml:space="preserve">Part III Listening Comprehension </w:t>
      </w:r>
    </w:p>
    <w:p w14:paraId="4BD1DAE6" w14:textId="77777777" w:rsidR="00F22C9E" w:rsidRDefault="00F22C9E" w:rsidP="00F22C9E">
      <w:pPr>
        <w:rPr>
          <w:rFonts w:hint="eastAsia"/>
          <w:b/>
          <w:szCs w:val="21"/>
        </w:rPr>
      </w:pPr>
      <w:r>
        <w:rPr>
          <w:rFonts w:hint="eastAsia"/>
          <w:b/>
          <w:szCs w:val="21"/>
        </w:rPr>
        <w:t>Section A</w:t>
      </w:r>
    </w:p>
    <w:p w14:paraId="4CC78D36" w14:textId="77777777" w:rsidR="00F22C9E" w:rsidRDefault="00F22C9E" w:rsidP="00F22C9E">
      <w:pPr>
        <w:rPr>
          <w:szCs w:val="21"/>
        </w:rPr>
      </w:pPr>
      <w:r>
        <w:rPr>
          <w:szCs w:val="21"/>
        </w:rPr>
        <w:t xml:space="preserve">11. </w:t>
      </w:r>
      <w:r>
        <w:rPr>
          <w:rFonts w:hint="eastAsia"/>
          <w:szCs w:val="21"/>
        </w:rPr>
        <w:t xml:space="preserve">D  </w:t>
      </w:r>
      <w:r>
        <w:rPr>
          <w:rFonts w:hint="eastAsia"/>
          <w:szCs w:val="21"/>
        </w:rPr>
        <w:t>原文：</w:t>
      </w:r>
      <w:r>
        <w:rPr>
          <w:szCs w:val="21"/>
        </w:rPr>
        <w:t>W: There were more than a hundred people at Kate's birthday party. How come she's got so many friends?</w:t>
      </w:r>
    </w:p>
    <w:p w14:paraId="1E8125E3" w14:textId="77777777" w:rsidR="00F22C9E" w:rsidRDefault="00F22C9E" w:rsidP="00F22C9E">
      <w:pPr>
        <w:rPr>
          <w:rFonts w:hint="eastAsia"/>
          <w:szCs w:val="21"/>
        </w:rPr>
      </w:pPr>
      <w:r>
        <w:rPr>
          <w:rFonts w:hint="eastAsia"/>
          <w:szCs w:val="21"/>
        </w:rPr>
        <w:t xml:space="preserve">  </w:t>
      </w:r>
      <w:r>
        <w:rPr>
          <w:szCs w:val="21"/>
        </w:rPr>
        <w:t xml:space="preserve"> </w:t>
      </w:r>
      <w:r>
        <w:rPr>
          <w:rFonts w:hint="eastAsia"/>
          <w:szCs w:val="21"/>
        </w:rPr>
        <w:t xml:space="preserve">   </w:t>
      </w:r>
      <w:r>
        <w:rPr>
          <w:szCs w:val="21"/>
        </w:rPr>
        <w:t>M: It's really no surprise. You know she was popular even when she was a child</w:t>
      </w:r>
      <w:r>
        <w:rPr>
          <w:rFonts w:hint="eastAsia"/>
          <w:szCs w:val="21"/>
        </w:rPr>
        <w:t>.</w:t>
      </w:r>
    </w:p>
    <w:p w14:paraId="5B974410" w14:textId="77777777" w:rsidR="00F22C9E" w:rsidRDefault="00F22C9E" w:rsidP="00F22C9E">
      <w:pPr>
        <w:rPr>
          <w:szCs w:val="21"/>
        </w:rPr>
      </w:pPr>
      <w:r>
        <w:rPr>
          <w:rFonts w:hint="eastAsia"/>
          <w:szCs w:val="21"/>
        </w:rPr>
        <w:t xml:space="preserve">  </w:t>
      </w:r>
      <w:r>
        <w:rPr>
          <w:szCs w:val="21"/>
        </w:rPr>
        <w:t xml:space="preserve"> </w:t>
      </w:r>
      <w:r>
        <w:rPr>
          <w:rFonts w:hint="eastAsia"/>
          <w:szCs w:val="21"/>
        </w:rPr>
        <w:t xml:space="preserve">   </w:t>
      </w:r>
      <w:r>
        <w:rPr>
          <w:szCs w:val="21"/>
        </w:rPr>
        <w:t>Q: What does the man imply about Kate?</w:t>
      </w:r>
    </w:p>
    <w:p w14:paraId="551B0868" w14:textId="77777777" w:rsidR="00F22C9E" w:rsidRDefault="00F22C9E" w:rsidP="00F22C9E">
      <w:pPr>
        <w:ind w:left="630" w:hangingChars="300" w:hanging="630"/>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推理题。问题问的是“</w:t>
      </w:r>
      <w:r>
        <w:rPr>
          <w:rFonts w:hint="eastAsia"/>
          <w:szCs w:val="21"/>
        </w:rPr>
        <w:t>imply</w:t>
      </w:r>
      <w:r>
        <w:rPr>
          <w:rFonts w:hint="eastAsia"/>
          <w:szCs w:val="21"/>
        </w:rPr>
        <w:t>”（暗示），即需要对原文进行推理。男士对</w:t>
      </w:r>
      <w:r>
        <w:rPr>
          <w:rFonts w:hint="eastAsia"/>
          <w:szCs w:val="21"/>
        </w:rPr>
        <w:t>Kate</w:t>
      </w:r>
      <w:r>
        <w:rPr>
          <w:rFonts w:hint="eastAsia"/>
          <w:szCs w:val="21"/>
        </w:rPr>
        <w:t>的说法是</w:t>
      </w:r>
      <w:r>
        <w:rPr>
          <w:szCs w:val="21"/>
        </w:rPr>
        <w:t xml:space="preserve">she was popular </w:t>
      </w:r>
      <w:r>
        <w:rPr>
          <w:rFonts w:hint="eastAsia"/>
          <w:szCs w:val="21"/>
        </w:rPr>
        <w:t xml:space="preserve">  </w:t>
      </w:r>
      <w:r>
        <w:rPr>
          <w:szCs w:val="21"/>
        </w:rPr>
        <w:t xml:space="preserve"> </w:t>
      </w:r>
      <w:r>
        <w:rPr>
          <w:rFonts w:hint="eastAsia"/>
          <w:szCs w:val="21"/>
        </w:rPr>
        <w:t xml:space="preserve">   </w:t>
      </w:r>
      <w:r>
        <w:rPr>
          <w:szCs w:val="21"/>
        </w:rPr>
        <w:t>even when she was a child</w:t>
      </w:r>
      <w:r>
        <w:rPr>
          <w:rFonts w:hint="eastAsia"/>
          <w:szCs w:val="21"/>
        </w:rPr>
        <w:t>（她是孩子时就很受欢迎了），那么现在有一百多人参加她的生日晚会也不足为奇，所以选</w:t>
      </w:r>
      <w:r>
        <w:rPr>
          <w:rFonts w:hint="eastAsia"/>
          <w:szCs w:val="21"/>
        </w:rPr>
        <w:t>D</w:t>
      </w:r>
      <w:r>
        <w:rPr>
          <w:rFonts w:hint="eastAsia"/>
          <w:szCs w:val="21"/>
        </w:rPr>
        <w:t>。</w:t>
      </w:r>
    </w:p>
    <w:p w14:paraId="091E5B85" w14:textId="77777777" w:rsidR="00F22C9E" w:rsidRDefault="00F22C9E" w:rsidP="00F22C9E">
      <w:pPr>
        <w:rPr>
          <w:rFonts w:hint="eastAsia"/>
          <w:szCs w:val="21"/>
        </w:rPr>
      </w:pPr>
      <w:r>
        <w:rPr>
          <w:szCs w:val="21"/>
        </w:rPr>
        <w:t xml:space="preserve">12. </w:t>
      </w:r>
      <w:r>
        <w:rPr>
          <w:rFonts w:hint="eastAsia"/>
          <w:szCs w:val="21"/>
        </w:rPr>
        <w:t xml:space="preserve">C  </w:t>
      </w:r>
      <w:r>
        <w:rPr>
          <w:rFonts w:hint="eastAsia"/>
          <w:szCs w:val="21"/>
        </w:rPr>
        <w:t>原文：</w:t>
      </w:r>
      <w:r>
        <w:rPr>
          <w:szCs w:val="21"/>
        </w:rPr>
        <w:t>M: They say there'll be a snow-storm tonight, and the cold weather will last quite a few days</w:t>
      </w:r>
      <w:r>
        <w:rPr>
          <w:rFonts w:hint="eastAsia"/>
          <w:szCs w:val="21"/>
        </w:rPr>
        <w:t>.</w:t>
      </w:r>
    </w:p>
    <w:p w14:paraId="6CA9B9B5" w14:textId="77777777" w:rsidR="00F22C9E" w:rsidRDefault="00F22C9E" w:rsidP="00F22C9E">
      <w:pPr>
        <w:ind w:left="630" w:hangingChars="300" w:hanging="630"/>
        <w:rPr>
          <w:rFonts w:hint="eastAsia"/>
          <w:szCs w:val="21"/>
        </w:rPr>
      </w:pPr>
      <w:r>
        <w:rPr>
          <w:rFonts w:hint="eastAsia"/>
          <w:szCs w:val="21"/>
        </w:rPr>
        <w:t xml:space="preserve">  </w:t>
      </w:r>
      <w:r>
        <w:rPr>
          <w:szCs w:val="21"/>
        </w:rPr>
        <w:t xml:space="preserve"> </w:t>
      </w:r>
      <w:r>
        <w:rPr>
          <w:rFonts w:hint="eastAsia"/>
          <w:szCs w:val="21"/>
        </w:rPr>
        <w:t xml:space="preserve">   </w:t>
      </w:r>
      <w:r>
        <w:rPr>
          <w:szCs w:val="21"/>
        </w:rPr>
        <w:t xml:space="preserve">W: Oh! We're so lucky, we'll be getting away for a while, and having a holiday in </w:t>
      </w:r>
      <w:smartTag w:uri="urn:schemas-microsoft-com:office:smarttags" w:element="place">
        <w:smartTag w:uri="urn:schemas-microsoft-com:office:smarttags" w:element="State">
          <w:r>
            <w:rPr>
              <w:szCs w:val="21"/>
            </w:rPr>
            <w:t>Florida</w:t>
          </w:r>
        </w:smartTag>
      </w:smartTag>
      <w:r>
        <w:rPr>
          <w:szCs w:val="21"/>
        </w:rPr>
        <w:t>. But let's call right now to confirm our flight</w:t>
      </w:r>
      <w:r>
        <w:rPr>
          <w:rFonts w:hint="eastAsia"/>
          <w:szCs w:val="21"/>
        </w:rPr>
        <w:t>.</w:t>
      </w:r>
    </w:p>
    <w:p w14:paraId="46463E07" w14:textId="77777777" w:rsidR="00F22C9E" w:rsidRDefault="00F22C9E" w:rsidP="00F22C9E">
      <w:pPr>
        <w:rPr>
          <w:szCs w:val="21"/>
        </w:rPr>
      </w:pPr>
      <w:r>
        <w:rPr>
          <w:rFonts w:hint="eastAsia"/>
          <w:szCs w:val="21"/>
        </w:rPr>
        <w:t xml:space="preserve">  </w:t>
      </w:r>
      <w:r>
        <w:rPr>
          <w:szCs w:val="21"/>
        </w:rPr>
        <w:t xml:space="preserve"> </w:t>
      </w:r>
      <w:r>
        <w:rPr>
          <w:rFonts w:hint="eastAsia"/>
          <w:szCs w:val="21"/>
        </w:rPr>
        <w:t xml:space="preserve">   </w:t>
      </w:r>
      <w:r>
        <w:rPr>
          <w:szCs w:val="21"/>
        </w:rPr>
        <w:t>Q: What do we learn about the two speakers?</w:t>
      </w:r>
    </w:p>
    <w:p w14:paraId="0FC67454" w14:textId="77777777" w:rsidR="00F22C9E" w:rsidRDefault="00F22C9E" w:rsidP="00F22C9E">
      <w:pPr>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语言点：</w:t>
      </w:r>
      <w:r>
        <w:rPr>
          <w:szCs w:val="21"/>
        </w:rPr>
        <w:t>B</w:t>
      </w:r>
      <w:r>
        <w:rPr>
          <w:rFonts w:hint="eastAsia"/>
          <w:szCs w:val="21"/>
        </w:rPr>
        <w:t xml:space="preserve">e used to doing </w:t>
      </w:r>
      <w:r>
        <w:rPr>
          <w:rFonts w:hint="eastAsia"/>
          <w:szCs w:val="21"/>
        </w:rPr>
        <w:t>习惯做某事</w:t>
      </w:r>
    </w:p>
    <w:p w14:paraId="4B696F91" w14:textId="77777777" w:rsidR="00F22C9E" w:rsidRDefault="00F22C9E" w:rsidP="00F22C9E">
      <w:pPr>
        <w:ind w:left="630" w:hangingChars="300" w:hanging="630"/>
        <w:rPr>
          <w:spacing w:val="-4"/>
          <w:szCs w:val="21"/>
        </w:rPr>
      </w:pPr>
      <w:r>
        <w:rPr>
          <w:rFonts w:hint="eastAsia"/>
          <w:szCs w:val="21"/>
        </w:rPr>
        <w:t xml:space="preserve">  </w:t>
      </w:r>
      <w:r>
        <w:rPr>
          <w:szCs w:val="21"/>
        </w:rPr>
        <w:t xml:space="preserve"> </w:t>
      </w:r>
      <w:r>
        <w:rPr>
          <w:rFonts w:hint="eastAsia"/>
          <w:szCs w:val="21"/>
        </w:rPr>
        <w:t xml:space="preserve">  </w:t>
      </w:r>
      <w:r>
        <w:rPr>
          <w:rFonts w:hint="eastAsia"/>
          <w:spacing w:val="-4"/>
          <w:szCs w:val="21"/>
        </w:rPr>
        <w:t xml:space="preserve"> </w:t>
      </w:r>
      <w:r>
        <w:rPr>
          <w:rFonts w:hint="eastAsia"/>
          <w:spacing w:val="-4"/>
          <w:szCs w:val="21"/>
        </w:rPr>
        <w:t>场景题。本文的场景是两人在讨论度假计划，原文非常明确：</w:t>
      </w:r>
      <w:r>
        <w:rPr>
          <w:spacing w:val="-4"/>
          <w:szCs w:val="21"/>
        </w:rPr>
        <w:t xml:space="preserve">we'll be getting away for a while, and </w:t>
      </w:r>
      <w:r>
        <w:rPr>
          <w:b/>
          <w:spacing w:val="-4"/>
          <w:szCs w:val="21"/>
        </w:rPr>
        <w:t>having a holiday in Florida</w:t>
      </w:r>
      <w:r>
        <w:rPr>
          <w:spacing w:val="-4"/>
          <w:szCs w:val="21"/>
        </w:rPr>
        <w:t>.</w:t>
      </w:r>
      <w:r>
        <w:rPr>
          <w:rFonts w:hint="eastAsia"/>
          <w:spacing w:val="-4"/>
          <w:szCs w:val="21"/>
        </w:rPr>
        <w:t>已经可以判断</w:t>
      </w:r>
      <w:r>
        <w:rPr>
          <w:rFonts w:hint="eastAsia"/>
          <w:spacing w:val="-4"/>
          <w:szCs w:val="21"/>
        </w:rPr>
        <w:t>C</w:t>
      </w:r>
      <w:r>
        <w:rPr>
          <w:rFonts w:hint="eastAsia"/>
          <w:spacing w:val="-4"/>
          <w:szCs w:val="21"/>
        </w:rPr>
        <w:t>，</w:t>
      </w:r>
      <w:r>
        <w:rPr>
          <w:rFonts w:hint="eastAsia"/>
          <w:spacing w:val="-4"/>
          <w:szCs w:val="21"/>
        </w:rPr>
        <w:t>They are going to have a holiday</w:t>
      </w:r>
      <w:r>
        <w:rPr>
          <w:rFonts w:hint="eastAsia"/>
          <w:spacing w:val="-4"/>
          <w:szCs w:val="21"/>
        </w:rPr>
        <w:t>为正确答案。</w:t>
      </w:r>
      <w:r>
        <w:rPr>
          <w:rFonts w:hint="eastAsia"/>
          <w:spacing w:val="-4"/>
          <w:szCs w:val="21"/>
        </w:rPr>
        <w:t>A</w:t>
      </w:r>
      <w:r>
        <w:rPr>
          <w:rFonts w:hint="eastAsia"/>
          <w:spacing w:val="-4"/>
          <w:szCs w:val="21"/>
        </w:rPr>
        <w:t>、</w:t>
      </w:r>
      <w:r>
        <w:rPr>
          <w:rFonts w:hint="eastAsia"/>
          <w:spacing w:val="-4"/>
          <w:szCs w:val="21"/>
        </w:rPr>
        <w:t>B</w:t>
      </w:r>
      <w:r>
        <w:rPr>
          <w:rFonts w:hint="eastAsia"/>
          <w:spacing w:val="-4"/>
          <w:szCs w:val="21"/>
        </w:rPr>
        <w:t>、</w:t>
      </w:r>
      <w:r>
        <w:rPr>
          <w:rFonts w:hint="eastAsia"/>
          <w:spacing w:val="-4"/>
          <w:szCs w:val="21"/>
        </w:rPr>
        <w:t>D</w:t>
      </w:r>
      <w:r>
        <w:rPr>
          <w:rFonts w:hint="eastAsia"/>
          <w:spacing w:val="-4"/>
          <w:szCs w:val="21"/>
        </w:rPr>
        <w:t>都是对对话中细节的混淆，</w:t>
      </w:r>
      <w:r>
        <w:rPr>
          <w:rFonts w:hint="eastAsia"/>
          <w:spacing w:val="-4"/>
          <w:szCs w:val="21"/>
        </w:rPr>
        <w:t>the cold weather will last</w:t>
      </w:r>
      <w:r>
        <w:rPr>
          <w:rFonts w:hint="eastAsia"/>
          <w:spacing w:val="-4"/>
          <w:szCs w:val="21"/>
        </w:rPr>
        <w:t>只是说有寒流到来，并非</w:t>
      </w:r>
      <w:r>
        <w:rPr>
          <w:rFonts w:hint="eastAsia"/>
          <w:spacing w:val="-4"/>
          <w:szCs w:val="21"/>
        </w:rPr>
        <w:t>they are not used to living in a cold place</w:t>
      </w:r>
      <w:r>
        <w:rPr>
          <w:rFonts w:hint="eastAsia"/>
          <w:spacing w:val="-4"/>
          <w:szCs w:val="21"/>
        </w:rPr>
        <w:t>（不习惯住在冷的地方）；</w:t>
      </w:r>
      <w:r>
        <w:rPr>
          <w:rFonts w:hint="eastAsia"/>
          <w:spacing w:val="-4"/>
          <w:szCs w:val="21"/>
        </w:rPr>
        <w:t>have a holiday in Florida</w:t>
      </w:r>
      <w:r>
        <w:rPr>
          <w:rFonts w:hint="eastAsia"/>
          <w:spacing w:val="-4"/>
          <w:szCs w:val="21"/>
        </w:rPr>
        <w:t>也不是</w:t>
      </w:r>
      <w:r>
        <w:rPr>
          <w:rFonts w:hint="eastAsia"/>
          <w:spacing w:val="-4"/>
          <w:szCs w:val="21"/>
        </w:rPr>
        <w:t>live in Florida</w:t>
      </w:r>
      <w:r>
        <w:rPr>
          <w:rFonts w:hint="eastAsia"/>
          <w:spacing w:val="-4"/>
          <w:szCs w:val="21"/>
        </w:rPr>
        <w:t>；至于</w:t>
      </w:r>
      <w:r>
        <w:rPr>
          <w:rFonts w:hint="eastAsia"/>
          <w:spacing w:val="-4"/>
          <w:szCs w:val="21"/>
        </w:rPr>
        <w:t>air ticket</w:t>
      </w:r>
      <w:r>
        <w:rPr>
          <w:rFonts w:hint="eastAsia"/>
          <w:spacing w:val="-4"/>
          <w:szCs w:val="21"/>
        </w:rPr>
        <w:t>，原文明确说的是</w:t>
      </w:r>
      <w:r>
        <w:rPr>
          <w:spacing w:val="-4"/>
          <w:szCs w:val="21"/>
        </w:rPr>
        <w:t>confirm our flight</w:t>
      </w:r>
      <w:r>
        <w:rPr>
          <w:rFonts w:hint="eastAsia"/>
          <w:spacing w:val="-4"/>
          <w:szCs w:val="21"/>
        </w:rPr>
        <w:t>（确认航班），可见已经订票。</w:t>
      </w:r>
    </w:p>
    <w:p w14:paraId="26E9D83B" w14:textId="77777777" w:rsidR="00F22C9E" w:rsidRDefault="00F22C9E" w:rsidP="00F22C9E">
      <w:pPr>
        <w:rPr>
          <w:rFonts w:hint="eastAsia"/>
          <w:szCs w:val="21"/>
        </w:rPr>
      </w:pPr>
      <w:r>
        <w:rPr>
          <w:szCs w:val="21"/>
        </w:rPr>
        <w:t xml:space="preserve">13. </w:t>
      </w:r>
      <w:r>
        <w:rPr>
          <w:rFonts w:hint="eastAsia"/>
          <w:szCs w:val="21"/>
        </w:rPr>
        <w:t xml:space="preserve">B  </w:t>
      </w:r>
      <w:r>
        <w:rPr>
          <w:rFonts w:hint="eastAsia"/>
          <w:szCs w:val="21"/>
        </w:rPr>
        <w:t>原文：</w:t>
      </w:r>
      <w:r>
        <w:rPr>
          <w:szCs w:val="21"/>
        </w:rPr>
        <w:t>W: Tony was awarded a medal for rescuing several families from the forest fire</w:t>
      </w:r>
      <w:r>
        <w:rPr>
          <w:rFonts w:hint="eastAsia"/>
          <w:szCs w:val="21"/>
        </w:rPr>
        <w:t>.</w:t>
      </w:r>
    </w:p>
    <w:p w14:paraId="74191F01" w14:textId="77777777" w:rsidR="00F22C9E" w:rsidRDefault="00F22C9E" w:rsidP="00F22C9E">
      <w:pPr>
        <w:rPr>
          <w:rFonts w:hint="eastAsia"/>
          <w:szCs w:val="21"/>
        </w:rPr>
      </w:pPr>
      <w:r>
        <w:rPr>
          <w:rFonts w:hint="eastAsia"/>
          <w:szCs w:val="21"/>
        </w:rPr>
        <w:t xml:space="preserve">  </w:t>
      </w:r>
      <w:r>
        <w:rPr>
          <w:szCs w:val="21"/>
        </w:rPr>
        <w:t xml:space="preserve"> </w:t>
      </w:r>
      <w:r>
        <w:rPr>
          <w:rFonts w:hint="eastAsia"/>
          <w:szCs w:val="21"/>
        </w:rPr>
        <w:t xml:space="preserve">   </w:t>
      </w:r>
      <w:r>
        <w:rPr>
          <w:szCs w:val="21"/>
        </w:rPr>
        <w:t>M: I really admire his courage</w:t>
      </w:r>
      <w:r>
        <w:rPr>
          <w:rFonts w:hint="eastAsia"/>
          <w:szCs w:val="21"/>
        </w:rPr>
        <w:t>.</w:t>
      </w:r>
    </w:p>
    <w:p w14:paraId="02C765D3" w14:textId="77777777" w:rsidR="00F22C9E" w:rsidRDefault="00F22C9E" w:rsidP="00F22C9E">
      <w:pPr>
        <w:rPr>
          <w:szCs w:val="21"/>
        </w:rPr>
      </w:pPr>
      <w:r>
        <w:rPr>
          <w:rFonts w:hint="eastAsia"/>
          <w:szCs w:val="21"/>
        </w:rPr>
        <w:t xml:space="preserve">  </w:t>
      </w:r>
      <w:r>
        <w:rPr>
          <w:szCs w:val="21"/>
        </w:rPr>
        <w:t xml:space="preserve"> </w:t>
      </w:r>
      <w:r>
        <w:rPr>
          <w:rFonts w:hint="eastAsia"/>
          <w:szCs w:val="21"/>
        </w:rPr>
        <w:t xml:space="preserve">   </w:t>
      </w:r>
      <w:r>
        <w:rPr>
          <w:szCs w:val="21"/>
        </w:rPr>
        <w:t>Q: What do we learn about Tony from the conversation?</w:t>
      </w:r>
    </w:p>
    <w:p w14:paraId="3699F7E4" w14:textId="77777777" w:rsidR="00F22C9E" w:rsidRDefault="00F22C9E" w:rsidP="00F22C9E">
      <w:pPr>
        <w:ind w:left="630" w:hangingChars="300" w:hanging="630"/>
        <w:rPr>
          <w:rFonts w:hint="eastAsia"/>
          <w:szCs w:val="21"/>
        </w:rPr>
      </w:pPr>
      <w:r>
        <w:rPr>
          <w:rFonts w:hint="eastAsia"/>
          <w:szCs w:val="21"/>
        </w:rPr>
        <w:t xml:space="preserve">  </w:t>
      </w:r>
      <w:r>
        <w:rPr>
          <w:szCs w:val="21"/>
        </w:rPr>
        <w:t xml:space="preserve"> </w:t>
      </w:r>
      <w:r>
        <w:rPr>
          <w:rFonts w:hint="eastAsia"/>
          <w:szCs w:val="21"/>
        </w:rPr>
        <w:t xml:space="preserve">   </w:t>
      </w:r>
      <w:r>
        <w:rPr>
          <w:rFonts w:hint="eastAsia"/>
          <w:szCs w:val="21"/>
        </w:rPr>
        <w:t>语言点：</w:t>
      </w:r>
      <w:r>
        <w:rPr>
          <w:szCs w:val="21"/>
        </w:rPr>
        <w:t>A</w:t>
      </w:r>
      <w:r>
        <w:rPr>
          <w:rFonts w:hint="eastAsia"/>
          <w:szCs w:val="21"/>
        </w:rPr>
        <w:t xml:space="preserve">ward sb. sth. / award sth. to sb. </w:t>
      </w:r>
      <w:r>
        <w:rPr>
          <w:rFonts w:hint="eastAsia"/>
          <w:szCs w:val="21"/>
        </w:rPr>
        <w:t>授予某人某物</w:t>
      </w:r>
      <w:r>
        <w:rPr>
          <w:rFonts w:hint="eastAsia"/>
          <w:szCs w:val="21"/>
        </w:rPr>
        <w:t xml:space="preserve"> </w:t>
      </w:r>
      <w:r>
        <w:rPr>
          <w:szCs w:val="21"/>
        </w:rPr>
        <w:t>A</w:t>
      </w:r>
      <w:r>
        <w:rPr>
          <w:rFonts w:hint="eastAsia"/>
          <w:szCs w:val="21"/>
        </w:rPr>
        <w:t xml:space="preserve">ccuse sb. of sth. / be accused of sth. </w:t>
      </w:r>
      <w:r>
        <w:rPr>
          <w:rFonts w:hint="eastAsia"/>
          <w:szCs w:val="21"/>
        </w:rPr>
        <w:t>因为某事（被）指责</w:t>
      </w:r>
    </w:p>
    <w:p w14:paraId="4BC7AE10" w14:textId="77777777" w:rsidR="00F22C9E" w:rsidRDefault="00F22C9E" w:rsidP="00F22C9E">
      <w:pPr>
        <w:ind w:leftChars="258" w:left="542"/>
        <w:rPr>
          <w:rFonts w:hint="eastAsia"/>
          <w:szCs w:val="21"/>
        </w:rPr>
      </w:pPr>
      <w:r>
        <w:rPr>
          <w:rFonts w:hint="eastAsia"/>
          <w:szCs w:val="21"/>
        </w:rPr>
        <w:t>主旨题。原文说</w:t>
      </w:r>
      <w:r>
        <w:rPr>
          <w:rFonts w:hint="eastAsia"/>
          <w:szCs w:val="21"/>
        </w:rPr>
        <w:t>Tony</w:t>
      </w:r>
      <w:r>
        <w:rPr>
          <w:rFonts w:hint="eastAsia"/>
          <w:szCs w:val="21"/>
        </w:rPr>
        <w:t>因为</w:t>
      </w:r>
      <w:r>
        <w:rPr>
          <w:szCs w:val="21"/>
        </w:rPr>
        <w:t>rescuing several families from the forest fire</w:t>
      </w:r>
      <w:r>
        <w:rPr>
          <w:rFonts w:hint="eastAsia"/>
          <w:szCs w:val="21"/>
        </w:rPr>
        <w:t>（丛森林大火中救出了好几家人）而获得奖章，所以男士说</w:t>
      </w:r>
      <w:r>
        <w:rPr>
          <w:szCs w:val="21"/>
        </w:rPr>
        <w:t>I really admire his courage</w:t>
      </w:r>
      <w:r>
        <w:rPr>
          <w:rFonts w:hint="eastAsia"/>
          <w:szCs w:val="21"/>
        </w:rPr>
        <w:t>（敬佩他的勇气），答案为</w:t>
      </w:r>
      <w:r>
        <w:rPr>
          <w:rFonts w:hint="eastAsia"/>
          <w:szCs w:val="21"/>
        </w:rPr>
        <w:t>B</w:t>
      </w:r>
      <w:r>
        <w:rPr>
          <w:rFonts w:hint="eastAsia"/>
          <w:szCs w:val="21"/>
        </w:rPr>
        <w:t>。</w:t>
      </w:r>
      <w:r>
        <w:rPr>
          <w:rFonts w:hint="eastAsia"/>
          <w:szCs w:val="21"/>
        </w:rPr>
        <w:t>D</w:t>
      </w:r>
      <w:r>
        <w:rPr>
          <w:rFonts w:hint="eastAsia"/>
          <w:szCs w:val="21"/>
        </w:rPr>
        <w:t>（他被指责引起了大火）明显是错误的，</w:t>
      </w:r>
      <w:r>
        <w:rPr>
          <w:rFonts w:hint="eastAsia"/>
          <w:szCs w:val="21"/>
        </w:rPr>
        <w:t>A</w:t>
      </w:r>
      <w:r>
        <w:rPr>
          <w:rFonts w:hint="eastAsia"/>
          <w:szCs w:val="21"/>
        </w:rPr>
        <w:t>（</w:t>
      </w:r>
      <w:r>
        <w:rPr>
          <w:rFonts w:hint="eastAsia"/>
          <w:szCs w:val="21"/>
        </w:rPr>
        <w:t>Tony</w:t>
      </w:r>
      <w:r>
        <w:rPr>
          <w:rFonts w:hint="eastAsia"/>
          <w:szCs w:val="21"/>
        </w:rPr>
        <w:t>很高兴获得奖章）及</w:t>
      </w:r>
      <w:r>
        <w:rPr>
          <w:rFonts w:hint="eastAsia"/>
          <w:szCs w:val="21"/>
        </w:rPr>
        <w:t>C</w:t>
      </w:r>
      <w:r>
        <w:rPr>
          <w:rFonts w:hint="eastAsia"/>
          <w:szCs w:val="21"/>
        </w:rPr>
        <w:t>（</w:t>
      </w:r>
      <w:r>
        <w:rPr>
          <w:rFonts w:hint="eastAsia"/>
          <w:szCs w:val="21"/>
        </w:rPr>
        <w:t>Tony</w:t>
      </w:r>
      <w:r>
        <w:rPr>
          <w:rFonts w:hint="eastAsia"/>
          <w:szCs w:val="21"/>
        </w:rPr>
        <w:t>曾经是救火队员）都不符合原文。</w:t>
      </w:r>
    </w:p>
    <w:p w14:paraId="466D6A30" w14:textId="77777777" w:rsidR="00F22C9E" w:rsidRDefault="00F22C9E" w:rsidP="00F22C9E">
      <w:pPr>
        <w:tabs>
          <w:tab w:val="left" w:pos="540"/>
        </w:tabs>
        <w:rPr>
          <w:rFonts w:hint="eastAsia"/>
          <w:szCs w:val="21"/>
        </w:rPr>
      </w:pPr>
      <w:r>
        <w:rPr>
          <w:szCs w:val="21"/>
        </w:rPr>
        <w:t>14.</w:t>
      </w:r>
      <w:r>
        <w:rPr>
          <w:rFonts w:hint="eastAsia"/>
          <w:szCs w:val="21"/>
        </w:rPr>
        <w:t xml:space="preserve"> B  </w:t>
      </w:r>
      <w:r>
        <w:rPr>
          <w:rFonts w:hint="eastAsia"/>
          <w:szCs w:val="21"/>
        </w:rPr>
        <w:t>原文：</w:t>
      </w:r>
      <w:r>
        <w:rPr>
          <w:szCs w:val="21"/>
        </w:rPr>
        <w:t>M: My washing machine is more than fifteen years old and it has worked just fine until last night</w:t>
      </w:r>
      <w:r>
        <w:rPr>
          <w:rFonts w:hint="eastAsia"/>
          <w:szCs w:val="21"/>
        </w:rPr>
        <w:t>.</w:t>
      </w:r>
    </w:p>
    <w:p w14:paraId="6E8F8D20" w14:textId="77777777" w:rsidR="00F22C9E" w:rsidRDefault="00F22C9E" w:rsidP="00F22C9E">
      <w:pPr>
        <w:ind w:left="120" w:firstLine="420"/>
        <w:rPr>
          <w:rFonts w:hint="eastAsia"/>
          <w:spacing w:val="-4"/>
          <w:szCs w:val="21"/>
        </w:rPr>
      </w:pPr>
      <w:r>
        <w:rPr>
          <w:spacing w:val="-6"/>
          <w:szCs w:val="21"/>
        </w:rPr>
        <w:t xml:space="preserve">W: </w:t>
      </w:r>
      <w:r>
        <w:rPr>
          <w:spacing w:val="-4"/>
          <w:szCs w:val="21"/>
        </w:rPr>
        <w:t xml:space="preserve">You'll never be able to get parts for it, even from </w:t>
      </w:r>
      <w:smartTag w:uri="urn:schemas-microsoft-com:office:smarttags" w:element="place">
        <w:smartTag w:uri="urn:schemas-microsoft-com:office:smarttags" w:element="country-region">
          <w:r>
            <w:rPr>
              <w:spacing w:val="-4"/>
              <w:szCs w:val="21"/>
            </w:rPr>
            <w:t>Japan</w:t>
          </w:r>
        </w:smartTag>
      </w:smartTag>
      <w:r>
        <w:rPr>
          <w:spacing w:val="-4"/>
          <w:szCs w:val="21"/>
        </w:rPr>
        <w:t>. So it might be time to invest a more recent model</w:t>
      </w:r>
      <w:r>
        <w:rPr>
          <w:rFonts w:hint="eastAsia"/>
          <w:spacing w:val="-4"/>
          <w:szCs w:val="21"/>
        </w:rPr>
        <w:t>.</w:t>
      </w:r>
    </w:p>
    <w:p w14:paraId="1425EEBA" w14:textId="77777777" w:rsidR="00F22C9E" w:rsidRDefault="00F22C9E" w:rsidP="00F22C9E">
      <w:pPr>
        <w:ind w:left="120" w:firstLine="420"/>
        <w:rPr>
          <w:szCs w:val="21"/>
        </w:rPr>
      </w:pPr>
      <w:r>
        <w:rPr>
          <w:szCs w:val="21"/>
        </w:rPr>
        <w:t>Q: What does the woman suggest the man do?</w:t>
      </w:r>
    </w:p>
    <w:p w14:paraId="0E4410D8" w14:textId="77777777" w:rsidR="00F22C9E" w:rsidRDefault="00F22C9E" w:rsidP="00F22C9E">
      <w:pPr>
        <w:ind w:left="120" w:firstLine="420"/>
        <w:rPr>
          <w:rFonts w:hint="eastAsia"/>
          <w:szCs w:val="21"/>
        </w:rPr>
      </w:pPr>
      <w:r>
        <w:rPr>
          <w:rFonts w:hint="eastAsia"/>
          <w:szCs w:val="21"/>
        </w:rPr>
        <w:t>语言点：</w:t>
      </w:r>
      <w:r>
        <w:rPr>
          <w:szCs w:val="21"/>
        </w:rPr>
        <w:t>P</w:t>
      </w:r>
      <w:r>
        <w:rPr>
          <w:rFonts w:hint="eastAsia"/>
          <w:szCs w:val="21"/>
        </w:rPr>
        <w:t xml:space="preserve">art </w:t>
      </w:r>
      <w:r>
        <w:rPr>
          <w:rFonts w:hint="eastAsia"/>
          <w:szCs w:val="21"/>
        </w:rPr>
        <w:t>零件</w:t>
      </w:r>
      <w:r>
        <w:rPr>
          <w:rFonts w:hint="eastAsia"/>
          <w:szCs w:val="21"/>
        </w:rPr>
        <w:t xml:space="preserve">  </w:t>
      </w:r>
      <w:r>
        <w:rPr>
          <w:szCs w:val="21"/>
        </w:rPr>
        <w:t>I</w:t>
      </w:r>
      <w:r>
        <w:rPr>
          <w:rFonts w:hint="eastAsia"/>
          <w:szCs w:val="21"/>
        </w:rPr>
        <w:t xml:space="preserve">nvest </w:t>
      </w:r>
      <w:r>
        <w:rPr>
          <w:rFonts w:hint="eastAsia"/>
          <w:szCs w:val="21"/>
        </w:rPr>
        <w:t>投资</w:t>
      </w:r>
    </w:p>
    <w:p w14:paraId="6446D594" w14:textId="77777777" w:rsidR="00F22C9E" w:rsidRDefault="00F22C9E" w:rsidP="00F22C9E">
      <w:pPr>
        <w:ind w:left="540"/>
        <w:rPr>
          <w:rFonts w:hint="eastAsia"/>
          <w:szCs w:val="21"/>
        </w:rPr>
      </w:pPr>
      <w:r>
        <w:rPr>
          <w:rFonts w:hint="eastAsia"/>
          <w:szCs w:val="21"/>
        </w:rPr>
        <w:t>建议题。原文有非常明显的建议句型：</w:t>
      </w:r>
      <w:r>
        <w:rPr>
          <w:rFonts w:hint="eastAsia"/>
          <w:szCs w:val="21"/>
        </w:rPr>
        <w:t xml:space="preserve">it might be time to do sth. </w:t>
      </w:r>
      <w:r>
        <w:rPr>
          <w:rFonts w:hint="eastAsia"/>
          <w:szCs w:val="21"/>
        </w:rPr>
        <w:t>（是该做</w:t>
      </w:r>
      <w:r>
        <w:rPr>
          <w:szCs w:val="21"/>
        </w:rPr>
        <w:t>…</w:t>
      </w:r>
      <w:r>
        <w:rPr>
          <w:rFonts w:hint="eastAsia"/>
          <w:szCs w:val="21"/>
        </w:rPr>
        <w:t>的时候了），女士的建议是：</w:t>
      </w:r>
      <w:r>
        <w:rPr>
          <w:szCs w:val="21"/>
        </w:rPr>
        <w:t>So it might be time to invest a more recent model</w:t>
      </w:r>
      <w:r>
        <w:rPr>
          <w:rFonts w:hint="eastAsia"/>
          <w:szCs w:val="21"/>
        </w:rPr>
        <w:t xml:space="preserve">. </w:t>
      </w:r>
      <w:r>
        <w:rPr>
          <w:rFonts w:hint="eastAsia"/>
          <w:szCs w:val="21"/>
        </w:rPr>
        <w:t>（是时候投资一台更新款式的洗衣机了），所以选</w:t>
      </w:r>
      <w:r>
        <w:rPr>
          <w:rFonts w:hint="eastAsia"/>
          <w:szCs w:val="21"/>
        </w:rPr>
        <w:t>B</w:t>
      </w:r>
      <w:r>
        <w:rPr>
          <w:rFonts w:hint="eastAsia"/>
          <w:szCs w:val="21"/>
        </w:rPr>
        <w:t>。</w:t>
      </w:r>
      <w:r>
        <w:rPr>
          <w:rFonts w:hint="eastAsia"/>
          <w:szCs w:val="21"/>
        </w:rPr>
        <w:t>A</w:t>
      </w:r>
      <w:r>
        <w:rPr>
          <w:rFonts w:hint="eastAsia"/>
          <w:szCs w:val="21"/>
        </w:rPr>
        <w:t>为干扰项，</w:t>
      </w:r>
      <w:r>
        <w:rPr>
          <w:rFonts w:hint="eastAsia"/>
          <w:szCs w:val="21"/>
        </w:rPr>
        <w:t>invest</w:t>
      </w:r>
      <w:r>
        <w:rPr>
          <w:rFonts w:hint="eastAsia"/>
          <w:szCs w:val="21"/>
        </w:rPr>
        <w:t>通常是投资的意思，但这里仅指投资买洗衣机，而非</w:t>
      </w:r>
      <w:r>
        <w:rPr>
          <w:rFonts w:hint="eastAsia"/>
          <w:szCs w:val="21"/>
        </w:rPr>
        <w:t>make a profitable investment</w:t>
      </w:r>
      <w:r>
        <w:rPr>
          <w:rFonts w:hint="eastAsia"/>
          <w:szCs w:val="21"/>
        </w:rPr>
        <w:t>（进行有利可图的投资）。</w:t>
      </w:r>
    </w:p>
    <w:p w14:paraId="0C7C87EE" w14:textId="77777777" w:rsidR="00F22C9E" w:rsidRDefault="00F22C9E" w:rsidP="00F22C9E">
      <w:pPr>
        <w:rPr>
          <w:rFonts w:hint="eastAsia"/>
          <w:szCs w:val="21"/>
        </w:rPr>
      </w:pPr>
      <w:r>
        <w:rPr>
          <w:szCs w:val="21"/>
        </w:rPr>
        <w:t xml:space="preserve">15. </w:t>
      </w:r>
      <w:r>
        <w:rPr>
          <w:rFonts w:hint="eastAsia"/>
          <w:szCs w:val="21"/>
        </w:rPr>
        <w:t xml:space="preserve">D  </w:t>
      </w:r>
      <w:r>
        <w:rPr>
          <w:rFonts w:hint="eastAsia"/>
          <w:szCs w:val="21"/>
        </w:rPr>
        <w:t>原文：</w:t>
      </w:r>
      <w:r>
        <w:rPr>
          <w:szCs w:val="21"/>
        </w:rPr>
        <w:t>W: I heard about your promotion, you must be thrilled</w:t>
      </w:r>
      <w:r>
        <w:rPr>
          <w:rFonts w:hint="eastAsia"/>
          <w:szCs w:val="21"/>
        </w:rPr>
        <w:t>.</w:t>
      </w:r>
    </w:p>
    <w:p w14:paraId="20775DED" w14:textId="77777777" w:rsidR="00F22C9E" w:rsidRDefault="00F22C9E" w:rsidP="00F22C9E">
      <w:pPr>
        <w:ind w:leftChars="100" w:left="210" w:firstLineChars="216" w:firstLine="454"/>
        <w:rPr>
          <w:rFonts w:hint="eastAsia"/>
          <w:szCs w:val="21"/>
        </w:rPr>
      </w:pPr>
      <w:r>
        <w:rPr>
          <w:szCs w:val="21"/>
        </w:rPr>
        <w:t>M: Not really, the new office is huge, but the wor</w:t>
      </w:r>
      <w:r>
        <w:rPr>
          <w:rFonts w:hint="eastAsia"/>
          <w:szCs w:val="21"/>
        </w:rPr>
        <w:t>k</w:t>
      </w:r>
      <w:r>
        <w:rPr>
          <w:szCs w:val="21"/>
        </w:rPr>
        <w:t xml:space="preserve"> load has doubled</w:t>
      </w:r>
      <w:r>
        <w:rPr>
          <w:rFonts w:hint="eastAsia"/>
          <w:szCs w:val="21"/>
        </w:rPr>
        <w:t>.</w:t>
      </w:r>
    </w:p>
    <w:p w14:paraId="1E5B03DF" w14:textId="77777777" w:rsidR="00F22C9E" w:rsidRDefault="00F22C9E" w:rsidP="00F22C9E">
      <w:pPr>
        <w:ind w:firstLineChars="350" w:firstLine="735"/>
        <w:rPr>
          <w:szCs w:val="21"/>
        </w:rPr>
      </w:pPr>
      <w:r>
        <w:rPr>
          <w:szCs w:val="21"/>
        </w:rPr>
        <w:t>Q: What do we learn about the man from the conversation?</w:t>
      </w:r>
    </w:p>
    <w:p w14:paraId="24B05363" w14:textId="77777777" w:rsidR="00F22C9E" w:rsidRDefault="00F22C9E" w:rsidP="00F22C9E">
      <w:pPr>
        <w:ind w:left="210" w:firstLine="420"/>
        <w:rPr>
          <w:rFonts w:hint="eastAsia"/>
          <w:szCs w:val="21"/>
        </w:rPr>
      </w:pPr>
      <w:r>
        <w:rPr>
          <w:rFonts w:hint="eastAsia"/>
          <w:szCs w:val="21"/>
        </w:rPr>
        <w:t>语言点：</w:t>
      </w:r>
      <w:r>
        <w:rPr>
          <w:szCs w:val="21"/>
        </w:rPr>
        <w:t>P</w:t>
      </w:r>
      <w:r>
        <w:rPr>
          <w:rFonts w:hint="eastAsia"/>
          <w:szCs w:val="21"/>
        </w:rPr>
        <w:t xml:space="preserve">romotion </w:t>
      </w:r>
      <w:r>
        <w:rPr>
          <w:rFonts w:hint="eastAsia"/>
          <w:szCs w:val="21"/>
        </w:rPr>
        <w:t>升职</w:t>
      </w:r>
      <w:r>
        <w:rPr>
          <w:rFonts w:hint="eastAsia"/>
          <w:szCs w:val="21"/>
        </w:rPr>
        <w:t xml:space="preserve">   </w:t>
      </w:r>
      <w:r>
        <w:rPr>
          <w:szCs w:val="21"/>
        </w:rPr>
        <w:t>T</w:t>
      </w:r>
      <w:r>
        <w:rPr>
          <w:rFonts w:hint="eastAsia"/>
          <w:szCs w:val="21"/>
        </w:rPr>
        <w:t xml:space="preserve">hrilled </w:t>
      </w:r>
      <w:r>
        <w:rPr>
          <w:rFonts w:hint="eastAsia"/>
          <w:szCs w:val="21"/>
        </w:rPr>
        <w:t>兴奋的</w:t>
      </w:r>
      <w:r>
        <w:rPr>
          <w:rFonts w:hint="eastAsia"/>
          <w:szCs w:val="21"/>
        </w:rPr>
        <w:t xml:space="preserve">   </w:t>
      </w:r>
      <w:r>
        <w:rPr>
          <w:szCs w:val="21"/>
        </w:rPr>
        <w:t>W</w:t>
      </w:r>
      <w:r>
        <w:rPr>
          <w:rFonts w:hint="eastAsia"/>
          <w:szCs w:val="21"/>
        </w:rPr>
        <w:t xml:space="preserve">ork load </w:t>
      </w:r>
      <w:r>
        <w:rPr>
          <w:rFonts w:hint="eastAsia"/>
          <w:szCs w:val="21"/>
        </w:rPr>
        <w:t>工作负担</w:t>
      </w:r>
    </w:p>
    <w:p w14:paraId="1B7BBA7C" w14:textId="77777777" w:rsidR="00F22C9E" w:rsidRDefault="00F22C9E" w:rsidP="00F22C9E">
      <w:pPr>
        <w:ind w:left="630"/>
        <w:rPr>
          <w:rFonts w:hint="eastAsia"/>
          <w:szCs w:val="21"/>
        </w:rPr>
      </w:pPr>
      <w:r>
        <w:rPr>
          <w:rFonts w:hint="eastAsia"/>
          <w:szCs w:val="21"/>
        </w:rPr>
        <w:t>态度题。问题问的是男士对于升职的态度，女士说</w:t>
      </w:r>
      <w:r>
        <w:rPr>
          <w:rFonts w:hint="eastAsia"/>
          <w:szCs w:val="21"/>
        </w:rPr>
        <w:t>you must be thrilled</w:t>
      </w:r>
      <w:r>
        <w:rPr>
          <w:rFonts w:hint="eastAsia"/>
          <w:szCs w:val="21"/>
        </w:rPr>
        <w:t>（你一定很兴奋吧），男士回答</w:t>
      </w:r>
      <w:r>
        <w:rPr>
          <w:rFonts w:hint="eastAsia"/>
          <w:szCs w:val="21"/>
        </w:rPr>
        <w:t>not really</w:t>
      </w:r>
      <w:r>
        <w:rPr>
          <w:rFonts w:hint="eastAsia"/>
          <w:szCs w:val="21"/>
        </w:rPr>
        <w:t>，已经可以确定</w:t>
      </w:r>
      <w:r>
        <w:rPr>
          <w:rFonts w:hint="eastAsia"/>
          <w:szCs w:val="21"/>
        </w:rPr>
        <w:t>D</w:t>
      </w:r>
      <w:r>
        <w:rPr>
          <w:rFonts w:hint="eastAsia"/>
          <w:szCs w:val="21"/>
        </w:rPr>
        <w:t>为正确答案；他进一步给出了解释，虽然办公室很大，但是</w:t>
      </w:r>
      <w:r>
        <w:rPr>
          <w:szCs w:val="21"/>
        </w:rPr>
        <w:t>the wor</w:t>
      </w:r>
      <w:r>
        <w:rPr>
          <w:rFonts w:hint="eastAsia"/>
          <w:szCs w:val="21"/>
        </w:rPr>
        <w:t>k</w:t>
      </w:r>
      <w:r>
        <w:rPr>
          <w:szCs w:val="21"/>
        </w:rPr>
        <w:t xml:space="preserve"> load has doubled</w:t>
      </w:r>
      <w:r>
        <w:rPr>
          <w:rFonts w:hint="eastAsia"/>
          <w:szCs w:val="21"/>
        </w:rPr>
        <w:t>（工作负担增加了一倍），但并不能从中看出</w:t>
      </w:r>
      <w:r>
        <w:rPr>
          <w:rFonts w:hint="eastAsia"/>
          <w:szCs w:val="21"/>
        </w:rPr>
        <w:t>he finds the work load unbearable</w:t>
      </w:r>
      <w:r>
        <w:rPr>
          <w:rFonts w:hint="eastAsia"/>
          <w:szCs w:val="21"/>
        </w:rPr>
        <w:t>（不可忍受的）。</w:t>
      </w:r>
    </w:p>
    <w:p w14:paraId="74ADDF64" w14:textId="77777777" w:rsidR="00F22C9E" w:rsidRDefault="00F22C9E" w:rsidP="00F22C9E">
      <w:pPr>
        <w:rPr>
          <w:szCs w:val="21"/>
        </w:rPr>
      </w:pPr>
      <w:r>
        <w:rPr>
          <w:szCs w:val="21"/>
        </w:rPr>
        <w:t xml:space="preserve">16. </w:t>
      </w:r>
      <w:r>
        <w:rPr>
          <w:rFonts w:hint="eastAsia"/>
          <w:szCs w:val="21"/>
        </w:rPr>
        <w:t xml:space="preserve">D  </w:t>
      </w:r>
      <w:r>
        <w:rPr>
          <w:rFonts w:hint="eastAsia"/>
          <w:szCs w:val="21"/>
        </w:rPr>
        <w:t>原文：</w:t>
      </w:r>
      <w:r>
        <w:rPr>
          <w:szCs w:val="21"/>
        </w:rPr>
        <w:t>W: I can't decide what to do about the party tomorrow</w:t>
      </w:r>
      <w:r>
        <w:rPr>
          <w:szCs w:val="21"/>
        </w:rPr>
        <w:t>。</w:t>
      </w:r>
    </w:p>
    <w:p w14:paraId="4D5FEFF2" w14:textId="77777777" w:rsidR="00F22C9E" w:rsidRDefault="00F22C9E" w:rsidP="00F22C9E">
      <w:pPr>
        <w:ind w:leftChars="129" w:left="271" w:firstLineChars="182" w:firstLine="382"/>
        <w:rPr>
          <w:szCs w:val="21"/>
        </w:rPr>
      </w:pPr>
      <w:r>
        <w:rPr>
          <w:szCs w:val="21"/>
        </w:rPr>
        <w:t>M: You don't have to go if you don't want to, but I'll be glad to give you a ride if you do</w:t>
      </w:r>
      <w:r>
        <w:rPr>
          <w:szCs w:val="21"/>
        </w:rPr>
        <w:t>。</w:t>
      </w:r>
    </w:p>
    <w:p w14:paraId="7484F10D" w14:textId="77777777" w:rsidR="00F22C9E" w:rsidRDefault="00F22C9E" w:rsidP="00F22C9E">
      <w:pPr>
        <w:ind w:firstLineChars="350" w:firstLine="735"/>
        <w:rPr>
          <w:szCs w:val="21"/>
        </w:rPr>
      </w:pPr>
      <w:r>
        <w:rPr>
          <w:szCs w:val="21"/>
        </w:rPr>
        <w:t>Q: What do we learn from the conversation?</w:t>
      </w:r>
    </w:p>
    <w:p w14:paraId="2B206D45" w14:textId="77777777" w:rsidR="00F22C9E" w:rsidRDefault="00F22C9E" w:rsidP="00F22C9E">
      <w:pPr>
        <w:ind w:firstLineChars="350" w:firstLine="735"/>
        <w:rPr>
          <w:rFonts w:hint="eastAsia"/>
          <w:szCs w:val="21"/>
        </w:rPr>
      </w:pPr>
      <w:r>
        <w:rPr>
          <w:rFonts w:hint="eastAsia"/>
          <w:szCs w:val="21"/>
        </w:rPr>
        <w:t>语言点：</w:t>
      </w:r>
      <w:r>
        <w:rPr>
          <w:szCs w:val="21"/>
        </w:rPr>
        <w:t>G</w:t>
      </w:r>
      <w:r>
        <w:rPr>
          <w:rFonts w:hint="eastAsia"/>
          <w:szCs w:val="21"/>
        </w:rPr>
        <w:t xml:space="preserve">ive you a ride </w:t>
      </w:r>
      <w:r>
        <w:rPr>
          <w:rFonts w:hint="eastAsia"/>
          <w:szCs w:val="21"/>
        </w:rPr>
        <w:t>开车带你一段</w:t>
      </w:r>
    </w:p>
    <w:p w14:paraId="160CB920" w14:textId="77777777" w:rsidR="00F22C9E" w:rsidRDefault="00F22C9E" w:rsidP="00F22C9E">
      <w:pPr>
        <w:ind w:leftChars="301" w:left="632"/>
        <w:rPr>
          <w:szCs w:val="21"/>
        </w:rPr>
      </w:pPr>
      <w:r>
        <w:rPr>
          <w:rFonts w:hint="eastAsia"/>
          <w:szCs w:val="21"/>
        </w:rPr>
        <w:t>细节题。女士不知道明天的</w:t>
      </w:r>
      <w:r>
        <w:rPr>
          <w:rFonts w:hint="eastAsia"/>
          <w:szCs w:val="21"/>
        </w:rPr>
        <w:t>party</w:t>
      </w:r>
      <w:r>
        <w:rPr>
          <w:rFonts w:hint="eastAsia"/>
          <w:szCs w:val="21"/>
        </w:rPr>
        <w:t>该不该去，男士则说</w:t>
      </w:r>
      <w:r>
        <w:rPr>
          <w:szCs w:val="21"/>
        </w:rPr>
        <w:t>I'll be glad to give you a ride if you do</w:t>
      </w:r>
      <w:r>
        <w:rPr>
          <w:rFonts w:hint="eastAsia"/>
          <w:szCs w:val="21"/>
        </w:rPr>
        <w:t>（如果你去的</w:t>
      </w:r>
      <w:r>
        <w:rPr>
          <w:rFonts w:hint="eastAsia"/>
          <w:szCs w:val="21"/>
        </w:rPr>
        <w:lastRenderedPageBreak/>
        <w:t>话，我可以开车带你），所以选</w:t>
      </w:r>
      <w:r>
        <w:rPr>
          <w:rFonts w:hint="eastAsia"/>
          <w:szCs w:val="21"/>
        </w:rPr>
        <w:t>D</w:t>
      </w:r>
      <w:r>
        <w:rPr>
          <w:rFonts w:hint="eastAsia"/>
          <w:szCs w:val="21"/>
        </w:rPr>
        <w:t>。本题的重点是要理解</w:t>
      </w:r>
      <w:r>
        <w:rPr>
          <w:rFonts w:hint="eastAsia"/>
          <w:szCs w:val="21"/>
        </w:rPr>
        <w:t>what to do</w:t>
      </w:r>
      <w:r>
        <w:rPr>
          <w:rFonts w:hint="eastAsia"/>
          <w:szCs w:val="21"/>
        </w:rPr>
        <w:t>，这里指的是</w:t>
      </w:r>
      <w:r>
        <w:rPr>
          <w:rFonts w:hint="eastAsia"/>
          <w:szCs w:val="21"/>
        </w:rPr>
        <w:t>whether to go to the party</w:t>
      </w:r>
      <w:r>
        <w:rPr>
          <w:rFonts w:hint="eastAsia"/>
          <w:szCs w:val="21"/>
        </w:rPr>
        <w:t>。</w:t>
      </w:r>
    </w:p>
    <w:p w14:paraId="0126B7ED" w14:textId="77777777" w:rsidR="00F22C9E" w:rsidRDefault="00F22C9E" w:rsidP="00F22C9E">
      <w:pPr>
        <w:rPr>
          <w:rFonts w:hint="eastAsia"/>
          <w:szCs w:val="21"/>
        </w:rPr>
      </w:pPr>
      <w:r>
        <w:rPr>
          <w:szCs w:val="21"/>
        </w:rPr>
        <w:t xml:space="preserve">17. </w:t>
      </w:r>
      <w:r>
        <w:rPr>
          <w:rFonts w:hint="eastAsia"/>
          <w:szCs w:val="21"/>
        </w:rPr>
        <w:t xml:space="preserve">C  </w:t>
      </w:r>
      <w:r>
        <w:rPr>
          <w:rFonts w:hint="eastAsia"/>
          <w:szCs w:val="21"/>
        </w:rPr>
        <w:t>原文：</w:t>
      </w:r>
      <w:r>
        <w:rPr>
          <w:szCs w:val="21"/>
        </w:rPr>
        <w:t>M: Now if you have any questions about the contract. I'll be happy to answer them</w:t>
      </w:r>
      <w:r>
        <w:rPr>
          <w:rFonts w:hint="eastAsia"/>
          <w:szCs w:val="21"/>
        </w:rPr>
        <w:t>.</w:t>
      </w:r>
    </w:p>
    <w:p w14:paraId="456AB486" w14:textId="77777777" w:rsidR="00F22C9E" w:rsidRDefault="00F22C9E" w:rsidP="00F22C9E">
      <w:pPr>
        <w:ind w:leftChars="301" w:left="632"/>
        <w:rPr>
          <w:rFonts w:hint="eastAsia"/>
          <w:szCs w:val="21"/>
        </w:rPr>
      </w:pPr>
      <w:r>
        <w:rPr>
          <w:szCs w:val="21"/>
        </w:rPr>
        <w:t>W: Nothing comes to mind right now, but I'd like to go over all the articles of the contract once more before signing it</w:t>
      </w:r>
      <w:r>
        <w:rPr>
          <w:rFonts w:hint="eastAsia"/>
          <w:szCs w:val="21"/>
        </w:rPr>
        <w:t>.</w:t>
      </w:r>
    </w:p>
    <w:p w14:paraId="299C3FB7" w14:textId="77777777" w:rsidR="00F22C9E" w:rsidRDefault="00F22C9E" w:rsidP="00F22C9E">
      <w:pPr>
        <w:ind w:leftChars="301" w:left="632"/>
        <w:rPr>
          <w:szCs w:val="21"/>
        </w:rPr>
      </w:pPr>
      <w:r>
        <w:rPr>
          <w:szCs w:val="21"/>
        </w:rPr>
        <w:t>Q: What are the speakers doing right now?</w:t>
      </w:r>
    </w:p>
    <w:p w14:paraId="6A4515E9" w14:textId="77777777" w:rsidR="00F22C9E" w:rsidRDefault="00F22C9E" w:rsidP="00F22C9E">
      <w:pPr>
        <w:ind w:leftChars="301" w:left="632"/>
        <w:rPr>
          <w:rFonts w:hint="eastAsia"/>
          <w:szCs w:val="21"/>
        </w:rPr>
      </w:pPr>
      <w:r>
        <w:rPr>
          <w:rFonts w:hint="eastAsia"/>
          <w:szCs w:val="21"/>
        </w:rPr>
        <w:t>语言点：</w:t>
      </w:r>
      <w:r>
        <w:rPr>
          <w:szCs w:val="21"/>
        </w:rPr>
        <w:t>G</w:t>
      </w:r>
      <w:r>
        <w:rPr>
          <w:rFonts w:hint="eastAsia"/>
          <w:szCs w:val="21"/>
        </w:rPr>
        <w:t xml:space="preserve">o over </w:t>
      </w:r>
      <w:r>
        <w:rPr>
          <w:rFonts w:hint="eastAsia"/>
          <w:szCs w:val="21"/>
        </w:rPr>
        <w:t>仔细检查</w:t>
      </w:r>
      <w:r>
        <w:rPr>
          <w:rFonts w:hint="eastAsia"/>
          <w:szCs w:val="21"/>
        </w:rPr>
        <w:t xml:space="preserve">   </w:t>
      </w:r>
      <w:r>
        <w:rPr>
          <w:szCs w:val="21"/>
        </w:rPr>
        <w:t>A</w:t>
      </w:r>
      <w:r>
        <w:rPr>
          <w:rFonts w:hint="eastAsia"/>
          <w:szCs w:val="21"/>
        </w:rPr>
        <w:t xml:space="preserve">rticles of the contract </w:t>
      </w:r>
      <w:r>
        <w:rPr>
          <w:rFonts w:hint="eastAsia"/>
          <w:szCs w:val="21"/>
        </w:rPr>
        <w:t>合同条款。注意</w:t>
      </w:r>
      <w:r>
        <w:rPr>
          <w:rFonts w:hint="eastAsia"/>
          <w:szCs w:val="21"/>
        </w:rPr>
        <w:t>article</w:t>
      </w:r>
      <w:r>
        <w:rPr>
          <w:rFonts w:hint="eastAsia"/>
          <w:szCs w:val="21"/>
        </w:rPr>
        <w:t>这里的意思是“条款”。</w:t>
      </w:r>
    </w:p>
    <w:p w14:paraId="776681F4" w14:textId="77777777" w:rsidR="00F22C9E" w:rsidRDefault="00F22C9E" w:rsidP="00F22C9E">
      <w:pPr>
        <w:ind w:leftChars="301" w:left="632"/>
        <w:rPr>
          <w:szCs w:val="21"/>
        </w:rPr>
      </w:pPr>
      <w:r>
        <w:rPr>
          <w:rFonts w:hint="eastAsia"/>
          <w:szCs w:val="21"/>
        </w:rPr>
        <w:t>场景题。很明显两人在讨论</w:t>
      </w:r>
      <w:r>
        <w:rPr>
          <w:rFonts w:hint="eastAsia"/>
          <w:szCs w:val="21"/>
        </w:rPr>
        <w:t>contract</w:t>
      </w:r>
      <w:r>
        <w:rPr>
          <w:rFonts w:hint="eastAsia"/>
          <w:szCs w:val="21"/>
        </w:rPr>
        <w:t>，并且是在</w:t>
      </w:r>
      <w:r>
        <w:rPr>
          <w:rFonts w:hint="eastAsia"/>
          <w:szCs w:val="21"/>
        </w:rPr>
        <w:t>sign</w:t>
      </w:r>
      <w:r>
        <w:rPr>
          <w:rFonts w:hint="eastAsia"/>
          <w:szCs w:val="21"/>
        </w:rPr>
        <w:t>（签署）之前最后一次检查条款，所以选</w:t>
      </w:r>
      <w:r>
        <w:rPr>
          <w:rFonts w:hint="eastAsia"/>
          <w:szCs w:val="21"/>
        </w:rPr>
        <w:t>C</w:t>
      </w:r>
      <w:r>
        <w:rPr>
          <w:rFonts w:hint="eastAsia"/>
          <w:szCs w:val="21"/>
        </w:rPr>
        <w:t>。</w:t>
      </w:r>
    </w:p>
    <w:p w14:paraId="32946693" w14:textId="77777777" w:rsidR="00F22C9E" w:rsidRDefault="00F22C9E" w:rsidP="00F22C9E">
      <w:pPr>
        <w:rPr>
          <w:szCs w:val="21"/>
        </w:rPr>
      </w:pPr>
      <w:r>
        <w:rPr>
          <w:szCs w:val="21"/>
        </w:rPr>
        <w:t xml:space="preserve">18. </w:t>
      </w:r>
      <w:r>
        <w:rPr>
          <w:rFonts w:hint="eastAsia"/>
          <w:szCs w:val="21"/>
        </w:rPr>
        <w:t xml:space="preserve">A  </w:t>
      </w:r>
      <w:r>
        <w:rPr>
          <w:rFonts w:hint="eastAsia"/>
          <w:szCs w:val="21"/>
        </w:rPr>
        <w:t>原文：</w:t>
      </w:r>
      <w:r>
        <w:rPr>
          <w:szCs w:val="21"/>
        </w:rPr>
        <w:t>M: We are out of paper for the printer. Can you please order some?</w:t>
      </w:r>
    </w:p>
    <w:p w14:paraId="022FF5D7" w14:textId="77777777" w:rsidR="00F22C9E" w:rsidRDefault="00F22C9E" w:rsidP="00F22C9E">
      <w:pPr>
        <w:ind w:leftChars="301" w:left="632"/>
        <w:rPr>
          <w:szCs w:val="21"/>
        </w:rPr>
      </w:pPr>
      <w:r>
        <w:rPr>
          <w:szCs w:val="21"/>
        </w:rPr>
        <w:t>W: I completed the order form online yesterday and it will be here by noon. I'll let you know when it comes in</w:t>
      </w:r>
      <w:r>
        <w:rPr>
          <w:szCs w:val="21"/>
        </w:rPr>
        <w:t>。</w:t>
      </w:r>
    </w:p>
    <w:p w14:paraId="04F6E3D2" w14:textId="77777777" w:rsidR="00F22C9E" w:rsidRDefault="00F22C9E" w:rsidP="00F22C9E">
      <w:pPr>
        <w:ind w:leftChars="301" w:left="632"/>
        <w:rPr>
          <w:szCs w:val="21"/>
        </w:rPr>
      </w:pPr>
      <w:r>
        <w:rPr>
          <w:szCs w:val="21"/>
        </w:rPr>
        <w:t>Q: What did the woman do?</w:t>
      </w:r>
    </w:p>
    <w:p w14:paraId="0E8E90F0" w14:textId="77777777" w:rsidR="00F22C9E" w:rsidRDefault="00F22C9E" w:rsidP="00F22C9E">
      <w:pPr>
        <w:ind w:leftChars="301" w:left="632"/>
        <w:rPr>
          <w:rFonts w:hint="eastAsia"/>
          <w:szCs w:val="21"/>
        </w:rPr>
      </w:pPr>
      <w:r>
        <w:rPr>
          <w:rFonts w:hint="eastAsia"/>
          <w:szCs w:val="21"/>
        </w:rPr>
        <w:t>语言点：</w:t>
      </w:r>
      <w:r>
        <w:rPr>
          <w:szCs w:val="21"/>
        </w:rPr>
        <w:t>B</w:t>
      </w:r>
      <w:r>
        <w:rPr>
          <w:rFonts w:hint="eastAsia"/>
          <w:szCs w:val="21"/>
        </w:rPr>
        <w:t xml:space="preserve">e out of sth. </w:t>
      </w:r>
      <w:r>
        <w:rPr>
          <w:rFonts w:hint="eastAsia"/>
          <w:szCs w:val="21"/>
        </w:rPr>
        <w:t>用完了</w:t>
      </w:r>
    </w:p>
    <w:p w14:paraId="0E5B00A7" w14:textId="77777777" w:rsidR="00F22C9E" w:rsidRDefault="00F22C9E" w:rsidP="00F22C9E">
      <w:pPr>
        <w:ind w:leftChars="301" w:left="632"/>
        <w:rPr>
          <w:rFonts w:hint="eastAsia"/>
          <w:szCs w:val="21"/>
        </w:rPr>
      </w:pPr>
      <w:r>
        <w:rPr>
          <w:rFonts w:hint="eastAsia"/>
          <w:szCs w:val="21"/>
        </w:rPr>
        <w:t>细节题。问题问女士做了什么，答案为：</w:t>
      </w:r>
      <w:r>
        <w:rPr>
          <w:szCs w:val="21"/>
        </w:rPr>
        <w:t>I completed the order form online yesterday</w:t>
      </w:r>
      <w:r>
        <w:rPr>
          <w:rFonts w:hint="eastAsia"/>
          <w:szCs w:val="21"/>
        </w:rPr>
        <w:t>，买的是纸，所以选</w:t>
      </w:r>
      <w:r>
        <w:rPr>
          <w:rFonts w:hint="eastAsia"/>
          <w:szCs w:val="21"/>
        </w:rPr>
        <w:t>A</w:t>
      </w:r>
      <w:r>
        <w:rPr>
          <w:rFonts w:hint="eastAsia"/>
          <w:szCs w:val="21"/>
        </w:rPr>
        <w:t>。</w:t>
      </w:r>
    </w:p>
    <w:p w14:paraId="5434B71C" w14:textId="77777777" w:rsidR="00F22C9E" w:rsidRDefault="00F22C9E" w:rsidP="00F22C9E">
      <w:pPr>
        <w:spacing w:beforeLines="50" w:before="120"/>
        <w:rPr>
          <w:rFonts w:hint="eastAsia"/>
          <w:b/>
          <w:szCs w:val="21"/>
        </w:rPr>
      </w:pPr>
      <w:r>
        <w:rPr>
          <w:b/>
          <w:szCs w:val="21"/>
        </w:rPr>
        <w:t>Conversation One</w:t>
      </w:r>
    </w:p>
    <w:p w14:paraId="0561845B" w14:textId="77777777" w:rsidR="00F22C9E" w:rsidRDefault="00F22C9E" w:rsidP="00F22C9E">
      <w:pPr>
        <w:rPr>
          <w:rFonts w:hint="eastAsia"/>
          <w:szCs w:val="21"/>
        </w:rPr>
      </w:pPr>
      <w:r>
        <w:rPr>
          <w:szCs w:val="21"/>
        </w:rPr>
        <w:t xml:space="preserve">W: Bob, do you know who I saw the other day? Old Jake, looking terribly depressed. </w:t>
      </w:r>
      <w:r>
        <w:rPr>
          <w:szCs w:val="21"/>
          <w:u w:val="single"/>
        </w:rPr>
        <w:t>Did he get pensioned off at last?</w:t>
      </w:r>
      <w:r>
        <w:rPr>
          <w:rFonts w:hint="eastAsia"/>
          <w:szCs w:val="21"/>
          <w:u w:val="single"/>
        </w:rPr>
        <w:t xml:space="preserve"> (19)</w:t>
      </w:r>
    </w:p>
    <w:p w14:paraId="091F4452" w14:textId="77777777" w:rsidR="00F22C9E" w:rsidRDefault="00F22C9E" w:rsidP="00F22C9E">
      <w:pPr>
        <w:rPr>
          <w:rFonts w:hint="eastAsia"/>
          <w:szCs w:val="21"/>
        </w:rPr>
      </w:pPr>
      <w:r>
        <w:rPr>
          <w:szCs w:val="21"/>
        </w:rPr>
        <w:t xml:space="preserve">M: Yes. </w:t>
      </w:r>
      <w:r>
        <w:rPr>
          <w:szCs w:val="21"/>
          <w:u w:val="single"/>
        </w:rPr>
        <w:t>They made him retire after 50 years at sea.</w:t>
      </w:r>
      <w:r>
        <w:rPr>
          <w:rFonts w:hint="eastAsia"/>
          <w:szCs w:val="21"/>
          <w:u w:val="single"/>
        </w:rPr>
        <w:t xml:space="preserve"> (19)</w:t>
      </w:r>
      <w:r>
        <w:rPr>
          <w:szCs w:val="21"/>
        </w:rPr>
        <w:t xml:space="preserve"> He is pretty upset about it, but what can you do? He really is pasted</w:t>
      </w:r>
      <w:r>
        <w:rPr>
          <w:rFonts w:hint="eastAsia"/>
          <w:szCs w:val="21"/>
        </w:rPr>
        <w:t>.</w:t>
      </w:r>
    </w:p>
    <w:p w14:paraId="0F8CA62E" w14:textId="77777777" w:rsidR="00F22C9E" w:rsidRDefault="00F22C9E" w:rsidP="00F22C9E">
      <w:pPr>
        <w:rPr>
          <w:szCs w:val="21"/>
        </w:rPr>
      </w:pPr>
      <w:r>
        <w:rPr>
          <w:szCs w:val="21"/>
        </w:rPr>
        <w:t>W: He is all alone, isn't he?</w:t>
      </w:r>
    </w:p>
    <w:p w14:paraId="21CFE284" w14:textId="77777777" w:rsidR="00F22C9E" w:rsidRDefault="00F22C9E" w:rsidP="00F22C9E">
      <w:pPr>
        <w:rPr>
          <w:szCs w:val="21"/>
        </w:rPr>
      </w:pPr>
      <w:r>
        <w:rPr>
          <w:szCs w:val="21"/>
        </w:rPr>
        <w:t xml:space="preserve">M: Yes, </w:t>
      </w:r>
      <w:r>
        <w:rPr>
          <w:szCs w:val="21"/>
          <w:u w:val="single"/>
        </w:rPr>
        <w:t>his wife has been dead for years.</w:t>
      </w:r>
      <w:r>
        <w:rPr>
          <w:szCs w:val="21"/>
        </w:rPr>
        <w:t xml:space="preserve"> </w:t>
      </w:r>
      <w:r>
        <w:rPr>
          <w:rFonts w:hint="eastAsia"/>
          <w:szCs w:val="21"/>
        </w:rPr>
        <w:t>(20)</w:t>
      </w:r>
      <w:r>
        <w:rPr>
          <w:szCs w:val="21"/>
        </w:rPr>
        <w:t>They had one daughter, Dories. But she went off to town as soon as she left school. And he hasn't heard from her since. I hear she is making good money as a model</w:t>
      </w:r>
      <w:r>
        <w:rPr>
          <w:szCs w:val="21"/>
        </w:rPr>
        <w:t>。</w:t>
      </w:r>
    </w:p>
    <w:p w14:paraId="3F31B772" w14:textId="77777777" w:rsidR="00F22C9E" w:rsidRDefault="00F22C9E" w:rsidP="00F22C9E">
      <w:pPr>
        <w:rPr>
          <w:szCs w:val="21"/>
        </w:rPr>
      </w:pPr>
      <w:r>
        <w:rPr>
          <w:szCs w:val="21"/>
        </w:rPr>
        <w:t>W: Maybe someone could get in touch with her. Get her to come back for a while to help?</w:t>
      </w:r>
    </w:p>
    <w:p w14:paraId="715773EB" w14:textId="77777777" w:rsidR="00F22C9E" w:rsidRDefault="00F22C9E" w:rsidP="00F22C9E">
      <w:pPr>
        <w:rPr>
          <w:szCs w:val="21"/>
        </w:rPr>
      </w:pPr>
      <w:r>
        <w:rPr>
          <w:szCs w:val="21"/>
        </w:rPr>
        <w:t>M: I don't suppose she’</w:t>
      </w:r>
      <w:r>
        <w:rPr>
          <w:rFonts w:hint="eastAsia"/>
          <w:szCs w:val="21"/>
        </w:rPr>
        <w:t>d</w:t>
      </w:r>
      <w:r>
        <w:rPr>
          <w:szCs w:val="21"/>
        </w:rPr>
        <w:t xml:space="preserve"> come. </w:t>
      </w:r>
      <w:r>
        <w:rPr>
          <w:szCs w:val="21"/>
          <w:u w:val="single"/>
        </w:rPr>
        <w:t>She never got on with her father.</w:t>
      </w:r>
      <w:r>
        <w:rPr>
          <w:rFonts w:hint="eastAsia"/>
          <w:szCs w:val="21"/>
        </w:rPr>
        <w:t xml:space="preserve"> (21)</w:t>
      </w:r>
      <w:r>
        <w:rPr>
          <w:szCs w:val="21"/>
        </w:rPr>
        <w:t xml:space="preserve"> He is bit of a tough character and she is rather selfish. Oh, I expect old Jake will get by. He is healthy at least, comes into a clinic for a check regularly</w:t>
      </w:r>
      <w:r>
        <w:rPr>
          <w:szCs w:val="21"/>
        </w:rPr>
        <w:t>。</w:t>
      </w:r>
    </w:p>
    <w:p w14:paraId="4306E09A" w14:textId="77777777" w:rsidR="00F22C9E" w:rsidRDefault="00F22C9E" w:rsidP="00F22C9E">
      <w:pPr>
        <w:rPr>
          <w:szCs w:val="21"/>
        </w:rPr>
      </w:pPr>
      <w:r>
        <w:rPr>
          <w:szCs w:val="21"/>
        </w:rPr>
        <w:t>W: Are you his doctor?</w:t>
      </w:r>
    </w:p>
    <w:p w14:paraId="79E352E0" w14:textId="77777777" w:rsidR="00F22C9E" w:rsidRDefault="00F22C9E" w:rsidP="00F22C9E">
      <w:pPr>
        <w:rPr>
          <w:rFonts w:hint="eastAsia"/>
          <w:szCs w:val="21"/>
        </w:rPr>
      </w:pPr>
      <w:r>
        <w:rPr>
          <w:szCs w:val="21"/>
        </w:rPr>
        <w:t>M: No, my partner doctor Johnson is</w:t>
      </w:r>
      <w:r>
        <w:rPr>
          <w:rFonts w:hint="eastAsia"/>
          <w:szCs w:val="21"/>
        </w:rPr>
        <w:t>.</w:t>
      </w:r>
    </w:p>
    <w:p w14:paraId="20EF60E6" w14:textId="77777777" w:rsidR="00F22C9E" w:rsidRDefault="00F22C9E" w:rsidP="00F22C9E">
      <w:pPr>
        <w:rPr>
          <w:szCs w:val="21"/>
        </w:rPr>
      </w:pPr>
      <w:r>
        <w:rPr>
          <w:szCs w:val="21"/>
        </w:rPr>
        <w:t>W: That bad-tempered old thing?</w:t>
      </w:r>
    </w:p>
    <w:p w14:paraId="1A652568" w14:textId="77777777" w:rsidR="00F22C9E" w:rsidRDefault="00F22C9E" w:rsidP="00F22C9E">
      <w:pPr>
        <w:rPr>
          <w:rFonts w:hint="eastAsia"/>
          <w:szCs w:val="21"/>
        </w:rPr>
      </w:pPr>
      <w:r>
        <w:rPr>
          <w:szCs w:val="21"/>
        </w:rPr>
        <w:t xml:space="preserve">M: Oh, </w:t>
      </w:r>
      <w:r>
        <w:rPr>
          <w:szCs w:val="21"/>
          <w:u w:val="single"/>
        </w:rPr>
        <w:t>he isn't bad-tempered. He just looks it. He is an excellent doctor</w:t>
      </w:r>
      <w:r>
        <w:rPr>
          <w:szCs w:val="21"/>
        </w:rPr>
        <w:t>,</w:t>
      </w:r>
      <w:r>
        <w:rPr>
          <w:rFonts w:hint="eastAsia"/>
          <w:szCs w:val="21"/>
        </w:rPr>
        <w:t xml:space="preserve"> (22)</w:t>
      </w:r>
      <w:r>
        <w:rPr>
          <w:szCs w:val="21"/>
        </w:rPr>
        <w:t xml:space="preserve"> taught me a lot, and he has a very nice family. His wife invites me over there to supper every week. Very pleasant</w:t>
      </w:r>
      <w:r>
        <w:rPr>
          <w:rFonts w:hint="eastAsia"/>
          <w:szCs w:val="21"/>
        </w:rPr>
        <w:t>.</w:t>
      </w:r>
    </w:p>
    <w:p w14:paraId="3558D60E" w14:textId="77777777" w:rsidR="00F22C9E" w:rsidRDefault="00F22C9E" w:rsidP="00F22C9E">
      <w:pPr>
        <w:rPr>
          <w:rFonts w:hint="eastAsia"/>
          <w:szCs w:val="21"/>
        </w:rPr>
      </w:pPr>
      <w:r>
        <w:rPr>
          <w:szCs w:val="21"/>
        </w:rPr>
        <w:t>W: yes. I teach their daughter P</w:t>
      </w:r>
      <w:r>
        <w:rPr>
          <w:rFonts w:hint="eastAsia"/>
          <w:szCs w:val="21"/>
        </w:rPr>
        <w:t>am</w:t>
      </w:r>
      <w:r>
        <w:rPr>
          <w:szCs w:val="21"/>
        </w:rPr>
        <w:t xml:space="preserve"> at school. She is a bit careless and lazy about her school work, but a bright little thing and very popular with her age group</w:t>
      </w:r>
      <w:r>
        <w:rPr>
          <w:rFonts w:hint="eastAsia"/>
          <w:szCs w:val="21"/>
        </w:rPr>
        <w:t>.</w:t>
      </w:r>
    </w:p>
    <w:p w14:paraId="2C18B7AC" w14:textId="77777777" w:rsidR="00F22C9E" w:rsidRDefault="00F22C9E" w:rsidP="00F22C9E">
      <w:pPr>
        <w:spacing w:beforeLines="50" w:before="120"/>
        <w:rPr>
          <w:b/>
          <w:szCs w:val="21"/>
        </w:rPr>
      </w:pPr>
      <w:r>
        <w:rPr>
          <w:b/>
          <w:szCs w:val="21"/>
        </w:rPr>
        <w:t>Questions 19 to 2</w:t>
      </w:r>
      <w:r>
        <w:rPr>
          <w:rFonts w:hint="eastAsia"/>
          <w:b/>
          <w:szCs w:val="21"/>
        </w:rPr>
        <w:t>1</w:t>
      </w:r>
      <w:r>
        <w:rPr>
          <w:b/>
          <w:szCs w:val="21"/>
        </w:rPr>
        <w:t xml:space="preserve"> are based on the passage you have just heard. </w:t>
      </w:r>
    </w:p>
    <w:p w14:paraId="4B4AFA21" w14:textId="77777777" w:rsidR="00F22C9E" w:rsidRDefault="00F22C9E" w:rsidP="00F22C9E">
      <w:pPr>
        <w:rPr>
          <w:szCs w:val="21"/>
        </w:rPr>
      </w:pPr>
      <w:r>
        <w:rPr>
          <w:szCs w:val="21"/>
        </w:rPr>
        <w:t>19. Why does old Jake look terribly depressed?</w:t>
      </w:r>
    </w:p>
    <w:p w14:paraId="166AAA1E" w14:textId="77777777" w:rsidR="00F22C9E" w:rsidRDefault="00F22C9E" w:rsidP="00F22C9E">
      <w:pPr>
        <w:rPr>
          <w:szCs w:val="21"/>
        </w:rPr>
      </w:pPr>
      <w:r>
        <w:rPr>
          <w:szCs w:val="21"/>
        </w:rPr>
        <w:t>20. What do we learn about Jake's wife?</w:t>
      </w:r>
    </w:p>
    <w:p w14:paraId="150D0A7B" w14:textId="77777777" w:rsidR="00F22C9E" w:rsidRDefault="00F22C9E" w:rsidP="00F22C9E">
      <w:pPr>
        <w:rPr>
          <w:szCs w:val="21"/>
        </w:rPr>
      </w:pPr>
      <w:r>
        <w:rPr>
          <w:szCs w:val="21"/>
        </w:rPr>
        <w:t>21. What does the man say about Jake's daughter?</w:t>
      </w:r>
    </w:p>
    <w:p w14:paraId="3057D266" w14:textId="77777777" w:rsidR="00F22C9E" w:rsidRDefault="00F22C9E" w:rsidP="00F22C9E">
      <w:pPr>
        <w:rPr>
          <w:rFonts w:hint="eastAsia"/>
          <w:szCs w:val="21"/>
        </w:rPr>
      </w:pPr>
      <w:r>
        <w:rPr>
          <w:szCs w:val="21"/>
        </w:rPr>
        <w:t>22. What does the man say about Jake's doctor?</w:t>
      </w:r>
    </w:p>
    <w:p w14:paraId="342F51FF" w14:textId="77777777" w:rsidR="00F22C9E" w:rsidRDefault="00F22C9E" w:rsidP="00F22C9E">
      <w:pPr>
        <w:rPr>
          <w:rFonts w:hint="eastAsia"/>
          <w:szCs w:val="21"/>
        </w:rPr>
      </w:pPr>
      <w:r>
        <w:rPr>
          <w:rFonts w:hint="eastAsia"/>
          <w:szCs w:val="21"/>
        </w:rPr>
        <w:t>语言点：</w:t>
      </w:r>
      <w:r>
        <w:rPr>
          <w:szCs w:val="21"/>
        </w:rPr>
        <w:t>pension off</w:t>
      </w:r>
      <w:r>
        <w:rPr>
          <w:rFonts w:hint="eastAsia"/>
          <w:szCs w:val="21"/>
        </w:rPr>
        <w:t xml:space="preserve"> sb. </w:t>
      </w:r>
      <w:r>
        <w:rPr>
          <w:rFonts w:hint="eastAsia"/>
          <w:szCs w:val="21"/>
        </w:rPr>
        <w:t>付退休金辞退某人（</w:t>
      </w:r>
      <w:r>
        <w:rPr>
          <w:rFonts w:hint="eastAsia"/>
          <w:szCs w:val="21"/>
        </w:rPr>
        <w:t>pension</w:t>
      </w:r>
      <w:r>
        <w:rPr>
          <w:rFonts w:hint="eastAsia"/>
          <w:szCs w:val="21"/>
        </w:rPr>
        <w:t>是动词）</w:t>
      </w:r>
      <w:r>
        <w:rPr>
          <w:rFonts w:hint="eastAsia"/>
          <w:szCs w:val="21"/>
        </w:rPr>
        <w:t xml:space="preserve">   </w:t>
      </w:r>
      <w:r>
        <w:rPr>
          <w:szCs w:val="21"/>
        </w:rPr>
        <w:t>pasted</w:t>
      </w:r>
      <w:r>
        <w:rPr>
          <w:rFonts w:hint="eastAsia"/>
          <w:szCs w:val="21"/>
        </w:rPr>
        <w:t xml:space="preserve"> </w:t>
      </w:r>
      <w:r>
        <w:rPr>
          <w:rFonts w:hint="eastAsia"/>
          <w:szCs w:val="21"/>
        </w:rPr>
        <w:t>过时的</w:t>
      </w:r>
      <w:r>
        <w:rPr>
          <w:rFonts w:hint="eastAsia"/>
          <w:szCs w:val="21"/>
        </w:rPr>
        <w:t xml:space="preserve">   </w:t>
      </w:r>
      <w:r>
        <w:rPr>
          <w:szCs w:val="21"/>
        </w:rPr>
        <w:t>get b</w:t>
      </w:r>
      <w:r>
        <w:rPr>
          <w:rFonts w:hint="eastAsia"/>
          <w:szCs w:val="21"/>
        </w:rPr>
        <w:t xml:space="preserve">y </w:t>
      </w:r>
      <w:r>
        <w:rPr>
          <w:rFonts w:hint="eastAsia"/>
          <w:szCs w:val="21"/>
        </w:rPr>
        <w:t>度过，挺过</w:t>
      </w:r>
    </w:p>
    <w:p w14:paraId="16696D4B" w14:textId="77777777" w:rsidR="00F22C9E" w:rsidRDefault="00F22C9E" w:rsidP="00F22C9E">
      <w:pPr>
        <w:rPr>
          <w:rFonts w:hint="eastAsia"/>
          <w:szCs w:val="21"/>
        </w:rPr>
      </w:pPr>
      <w:r>
        <w:rPr>
          <w:szCs w:val="21"/>
        </w:rPr>
        <w:t>He just looks it</w:t>
      </w:r>
      <w:r>
        <w:rPr>
          <w:rFonts w:hint="eastAsia"/>
          <w:szCs w:val="21"/>
        </w:rPr>
        <w:t xml:space="preserve"> (bad-tempered)</w:t>
      </w:r>
      <w:r>
        <w:rPr>
          <w:szCs w:val="21"/>
        </w:rPr>
        <w:t>.</w:t>
      </w:r>
      <w:r>
        <w:rPr>
          <w:rFonts w:hint="eastAsia"/>
          <w:szCs w:val="21"/>
        </w:rPr>
        <w:t xml:space="preserve"> </w:t>
      </w:r>
      <w:r>
        <w:rPr>
          <w:rFonts w:hint="eastAsia"/>
          <w:szCs w:val="21"/>
        </w:rPr>
        <w:t>他只是看起来像（坏脾气）。</w:t>
      </w:r>
    </w:p>
    <w:p w14:paraId="65929EED" w14:textId="77777777" w:rsidR="00F22C9E" w:rsidRDefault="00F22C9E" w:rsidP="00F22C9E">
      <w:pPr>
        <w:rPr>
          <w:rFonts w:hint="eastAsia"/>
          <w:szCs w:val="21"/>
        </w:rPr>
      </w:pPr>
      <w:r>
        <w:rPr>
          <w:rFonts w:hint="eastAsia"/>
          <w:szCs w:val="21"/>
        </w:rPr>
        <w:t>19</w:t>
      </w:r>
      <w:r>
        <w:rPr>
          <w:rFonts w:hint="eastAsia"/>
          <w:szCs w:val="21"/>
        </w:rPr>
        <w:t>．</w:t>
      </w:r>
      <w:r>
        <w:rPr>
          <w:rFonts w:hint="eastAsia"/>
          <w:szCs w:val="21"/>
        </w:rPr>
        <w:t>B</w:t>
      </w:r>
      <w:r>
        <w:rPr>
          <w:szCs w:val="21"/>
        </w:rPr>
        <w:t xml:space="preserve"> </w:t>
      </w:r>
      <w:r>
        <w:rPr>
          <w:rFonts w:hint="eastAsia"/>
          <w:szCs w:val="21"/>
        </w:rPr>
        <w:t xml:space="preserve">  </w:t>
      </w:r>
      <w:r>
        <w:rPr>
          <w:rFonts w:hint="eastAsia"/>
          <w:szCs w:val="21"/>
        </w:rPr>
        <w:t>主旨题。</w:t>
      </w:r>
      <w:r>
        <w:rPr>
          <w:rFonts w:hint="eastAsia"/>
          <w:szCs w:val="21"/>
        </w:rPr>
        <w:t xml:space="preserve"> </w:t>
      </w:r>
      <w:r>
        <w:rPr>
          <w:rFonts w:hint="eastAsia"/>
          <w:szCs w:val="21"/>
        </w:rPr>
        <w:t>对话中两人在讨论</w:t>
      </w:r>
      <w:r>
        <w:rPr>
          <w:szCs w:val="21"/>
        </w:rPr>
        <w:t xml:space="preserve">Old Jake, looking terribly depressed. </w:t>
      </w:r>
      <w:r>
        <w:rPr>
          <w:rFonts w:hint="eastAsia"/>
          <w:szCs w:val="21"/>
        </w:rPr>
        <w:t>原因是</w:t>
      </w:r>
      <w:r>
        <w:rPr>
          <w:szCs w:val="21"/>
        </w:rPr>
        <w:t>he get pensioned off at last</w:t>
      </w:r>
      <w:r>
        <w:rPr>
          <w:rFonts w:hint="eastAsia"/>
          <w:szCs w:val="21"/>
        </w:rPr>
        <w:t>（领了退休金退休了）。</w:t>
      </w:r>
      <w:r>
        <w:rPr>
          <w:szCs w:val="21"/>
        </w:rPr>
        <w:t>A</w:t>
      </w:r>
      <w:r>
        <w:rPr>
          <w:rFonts w:hint="eastAsia"/>
          <w:szCs w:val="21"/>
        </w:rPr>
        <w:t>t sea</w:t>
      </w:r>
      <w:r>
        <w:rPr>
          <w:rFonts w:hint="eastAsia"/>
          <w:szCs w:val="21"/>
        </w:rPr>
        <w:t>可以从下句话中看出：</w:t>
      </w:r>
      <w:r>
        <w:rPr>
          <w:szCs w:val="21"/>
        </w:rPr>
        <w:t>They made him retire after 50 years at sea</w:t>
      </w:r>
      <w:r>
        <w:rPr>
          <w:rFonts w:hint="eastAsia"/>
          <w:szCs w:val="21"/>
        </w:rPr>
        <w:t>.</w:t>
      </w:r>
    </w:p>
    <w:p w14:paraId="44E7CB48" w14:textId="77777777" w:rsidR="00F22C9E" w:rsidRDefault="00F22C9E" w:rsidP="00F22C9E">
      <w:pPr>
        <w:rPr>
          <w:rFonts w:hint="eastAsia"/>
          <w:szCs w:val="21"/>
        </w:rPr>
      </w:pPr>
      <w:r>
        <w:rPr>
          <w:rFonts w:hint="eastAsia"/>
          <w:szCs w:val="21"/>
        </w:rPr>
        <w:t>20</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细节题。答案见划线部分。</w:t>
      </w:r>
      <w:r>
        <w:rPr>
          <w:szCs w:val="21"/>
        </w:rPr>
        <w:t>P</w:t>
      </w:r>
      <w:r>
        <w:rPr>
          <w:rFonts w:hint="eastAsia"/>
          <w:szCs w:val="21"/>
        </w:rPr>
        <w:t>ass away</w:t>
      </w:r>
      <w:r>
        <w:rPr>
          <w:rFonts w:hint="eastAsia"/>
          <w:szCs w:val="21"/>
        </w:rPr>
        <w:t>“去世”。</w:t>
      </w:r>
      <w:r>
        <w:rPr>
          <w:rFonts w:hint="eastAsia"/>
          <w:szCs w:val="21"/>
        </w:rPr>
        <w:t xml:space="preserve"> 21</w:t>
      </w:r>
      <w:r>
        <w:rPr>
          <w:rFonts w:hint="eastAsia"/>
          <w:szCs w:val="21"/>
        </w:rPr>
        <w:t>．</w:t>
      </w:r>
      <w:r>
        <w:rPr>
          <w:rFonts w:hint="eastAsia"/>
          <w:szCs w:val="21"/>
        </w:rPr>
        <w:t>C</w:t>
      </w:r>
      <w:r>
        <w:rPr>
          <w:szCs w:val="21"/>
        </w:rPr>
        <w:t xml:space="preserve"> </w:t>
      </w:r>
      <w:r>
        <w:rPr>
          <w:rFonts w:hint="eastAsia"/>
          <w:szCs w:val="21"/>
        </w:rPr>
        <w:t xml:space="preserve">  </w:t>
      </w:r>
      <w:r>
        <w:rPr>
          <w:rFonts w:hint="eastAsia"/>
          <w:szCs w:val="21"/>
        </w:rPr>
        <w:t>细节题。答案见划线部分。</w:t>
      </w:r>
      <w:r>
        <w:rPr>
          <w:szCs w:val="21"/>
        </w:rPr>
        <w:t>G</w:t>
      </w:r>
      <w:r>
        <w:rPr>
          <w:rFonts w:hint="eastAsia"/>
          <w:szCs w:val="21"/>
        </w:rPr>
        <w:t>et on (well) with</w:t>
      </w:r>
      <w:r>
        <w:rPr>
          <w:rFonts w:hint="eastAsia"/>
          <w:szCs w:val="21"/>
        </w:rPr>
        <w:t>“跟某人相处得好”。</w:t>
      </w:r>
      <w:r>
        <w:rPr>
          <w:rFonts w:hint="eastAsia"/>
          <w:szCs w:val="21"/>
        </w:rPr>
        <w:t xml:space="preserve"> 22</w:t>
      </w:r>
      <w:r>
        <w:rPr>
          <w:rFonts w:hint="eastAsia"/>
          <w:szCs w:val="21"/>
        </w:rPr>
        <w:t>．</w:t>
      </w:r>
      <w:r>
        <w:rPr>
          <w:rFonts w:hint="eastAsia"/>
          <w:szCs w:val="21"/>
        </w:rPr>
        <w:t>B</w:t>
      </w:r>
      <w:r>
        <w:rPr>
          <w:szCs w:val="21"/>
        </w:rPr>
        <w:t xml:space="preserve"> </w:t>
      </w:r>
      <w:r>
        <w:rPr>
          <w:rFonts w:hint="eastAsia"/>
          <w:szCs w:val="21"/>
        </w:rPr>
        <w:t xml:space="preserve">  </w:t>
      </w:r>
      <w:r>
        <w:rPr>
          <w:rFonts w:hint="eastAsia"/>
          <w:szCs w:val="21"/>
        </w:rPr>
        <w:t>细节题。答案见划线部分。</w:t>
      </w:r>
      <w:r>
        <w:rPr>
          <w:rFonts w:hint="eastAsia"/>
          <w:vanish/>
          <w:szCs w:val="21"/>
        </w:rPr>
        <w:t>.) get pensioned off at last?Pen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14:paraId="0B6E5330" w14:textId="77777777" w:rsidR="00F22C9E" w:rsidRDefault="00F22C9E" w:rsidP="00F22C9E">
      <w:pPr>
        <w:spacing w:beforeLines="50" w:before="120"/>
        <w:rPr>
          <w:b/>
          <w:szCs w:val="21"/>
        </w:rPr>
      </w:pPr>
      <w:r>
        <w:rPr>
          <w:b/>
          <w:szCs w:val="21"/>
        </w:rPr>
        <w:t xml:space="preserve">Conversation Two </w:t>
      </w:r>
    </w:p>
    <w:p w14:paraId="227A1D99" w14:textId="77777777" w:rsidR="00F22C9E" w:rsidRDefault="00F22C9E" w:rsidP="00F22C9E">
      <w:pPr>
        <w:rPr>
          <w:szCs w:val="21"/>
        </w:rPr>
      </w:pPr>
      <w:r>
        <w:rPr>
          <w:szCs w:val="21"/>
        </w:rPr>
        <w:t>W: Hello, Mr. Summerfield. How are you today?</w:t>
      </w:r>
    </w:p>
    <w:p w14:paraId="41CE4329" w14:textId="77777777" w:rsidR="00F22C9E" w:rsidRDefault="00F22C9E" w:rsidP="00F22C9E">
      <w:pPr>
        <w:rPr>
          <w:rFonts w:hint="eastAsia"/>
          <w:szCs w:val="21"/>
        </w:rPr>
      </w:pPr>
      <w:r>
        <w:rPr>
          <w:szCs w:val="21"/>
        </w:rPr>
        <w:t>M: Very well. Thank you, Ms. Green</w:t>
      </w:r>
      <w:r>
        <w:rPr>
          <w:rFonts w:hint="eastAsia"/>
          <w:szCs w:val="21"/>
        </w:rPr>
        <w:t>.</w:t>
      </w:r>
    </w:p>
    <w:p w14:paraId="20F347CD" w14:textId="77777777" w:rsidR="00F22C9E" w:rsidRDefault="00F22C9E" w:rsidP="00F22C9E">
      <w:pPr>
        <w:rPr>
          <w:szCs w:val="21"/>
        </w:rPr>
      </w:pPr>
      <w:r>
        <w:rPr>
          <w:szCs w:val="21"/>
        </w:rPr>
        <w:t>W: What can I do for you?</w:t>
      </w:r>
    </w:p>
    <w:p w14:paraId="30163706" w14:textId="77777777" w:rsidR="00F22C9E" w:rsidRDefault="00F22C9E" w:rsidP="00F22C9E">
      <w:pPr>
        <w:rPr>
          <w:rFonts w:hint="eastAsia"/>
          <w:szCs w:val="21"/>
        </w:rPr>
      </w:pPr>
      <w:r>
        <w:rPr>
          <w:szCs w:val="21"/>
        </w:rPr>
        <w:t xml:space="preserve">M: Well, unfortunately, there is a problem with the order we received from you yesterday. </w:t>
      </w:r>
      <w:r>
        <w:rPr>
          <w:szCs w:val="21"/>
          <w:u w:val="single"/>
        </w:rPr>
        <w:t>It seems we haven</w:t>
      </w:r>
      <w:r>
        <w:rPr>
          <w:rFonts w:hint="eastAsia"/>
          <w:szCs w:val="21"/>
          <w:u w:val="single"/>
        </w:rPr>
        <w:t xml:space="preserve"> not received</w:t>
      </w:r>
      <w:r>
        <w:rPr>
          <w:szCs w:val="21"/>
          <w:u w:val="single"/>
        </w:rPr>
        <w:t xml:space="preserve"> the right quantity of manuals to support the telephone system</w:t>
      </w:r>
      <w:r>
        <w:rPr>
          <w:rFonts w:hint="eastAsia"/>
          <w:szCs w:val="21"/>
          <w:u w:val="single"/>
        </w:rPr>
        <w:t>. (23)</w:t>
      </w:r>
    </w:p>
    <w:p w14:paraId="5F49B9D1" w14:textId="77777777" w:rsidR="00F22C9E" w:rsidRDefault="00F22C9E" w:rsidP="00F22C9E">
      <w:pPr>
        <w:rPr>
          <w:szCs w:val="21"/>
        </w:rPr>
      </w:pPr>
      <w:r>
        <w:rPr>
          <w:szCs w:val="21"/>
        </w:rPr>
        <w:t>W: Oh, dear, that's bad news. I'm very sorry to hear that, and you don't know how many packs are without manuals?</w:t>
      </w:r>
    </w:p>
    <w:p w14:paraId="2A6A828F" w14:textId="77777777" w:rsidR="00F22C9E" w:rsidRDefault="00F22C9E" w:rsidP="00F22C9E">
      <w:pPr>
        <w:rPr>
          <w:rFonts w:hint="eastAsia"/>
          <w:szCs w:val="21"/>
        </w:rPr>
      </w:pPr>
      <w:r>
        <w:rPr>
          <w:szCs w:val="21"/>
        </w:rPr>
        <w:t xml:space="preserve">M: No, because we haven't opened every pack. But </w:t>
      </w:r>
      <w:r>
        <w:rPr>
          <w:szCs w:val="21"/>
          <w:u w:val="single"/>
        </w:rPr>
        <w:t>in several of those that have been opened there are none, no manuals. (</w:t>
      </w:r>
      <w:r>
        <w:rPr>
          <w:rFonts w:hint="eastAsia"/>
          <w:szCs w:val="21"/>
          <w:u w:val="single"/>
        </w:rPr>
        <w:t>23)</w:t>
      </w:r>
    </w:p>
    <w:p w14:paraId="531F768C" w14:textId="77777777" w:rsidR="00F22C9E" w:rsidRDefault="00F22C9E" w:rsidP="00F22C9E">
      <w:pPr>
        <w:rPr>
          <w:rFonts w:hint="eastAsia"/>
          <w:szCs w:val="21"/>
        </w:rPr>
      </w:pPr>
      <w:r>
        <w:rPr>
          <w:szCs w:val="21"/>
        </w:rPr>
        <w:t xml:space="preserve">W: I'm very sorry about this inconvenience, Mr. Summerfield. </w:t>
      </w:r>
      <w:r>
        <w:rPr>
          <w:szCs w:val="21"/>
          <w:u w:val="single"/>
        </w:rPr>
        <w:t>We'll send out the manuals this afternoon by express mail entirely at our cost</w:t>
      </w:r>
      <w:r>
        <w:rPr>
          <w:szCs w:val="21"/>
        </w:rPr>
        <w:t>, (</w:t>
      </w:r>
      <w:r>
        <w:rPr>
          <w:rFonts w:hint="eastAsia"/>
          <w:szCs w:val="21"/>
        </w:rPr>
        <w:t>24)</w:t>
      </w:r>
      <w:r>
        <w:rPr>
          <w:szCs w:val="21"/>
        </w:rPr>
        <w:t xml:space="preserve"> and the manuals should arrive tomorrow or the day after at the latest</w:t>
      </w:r>
      <w:r>
        <w:rPr>
          <w:rFonts w:hint="eastAsia"/>
          <w:szCs w:val="21"/>
        </w:rPr>
        <w:t>.</w:t>
      </w:r>
    </w:p>
    <w:p w14:paraId="7913C773" w14:textId="77777777" w:rsidR="00F22C9E" w:rsidRDefault="00F22C9E" w:rsidP="00F22C9E">
      <w:pPr>
        <w:rPr>
          <w:szCs w:val="21"/>
        </w:rPr>
      </w:pPr>
      <w:r>
        <w:rPr>
          <w:szCs w:val="21"/>
        </w:rPr>
        <w:t>M: All of them, right?</w:t>
      </w:r>
    </w:p>
    <w:p w14:paraId="06D78AE1" w14:textId="77777777" w:rsidR="00F22C9E" w:rsidRDefault="00F22C9E" w:rsidP="00F22C9E">
      <w:pPr>
        <w:rPr>
          <w:rFonts w:hint="eastAsia"/>
          <w:szCs w:val="21"/>
        </w:rPr>
      </w:pPr>
      <w:r>
        <w:rPr>
          <w:szCs w:val="21"/>
        </w:rPr>
        <w:t>W: Yes. It may</w:t>
      </w:r>
      <w:r>
        <w:rPr>
          <w:rFonts w:hint="eastAsia"/>
          <w:szCs w:val="21"/>
        </w:rPr>
        <w:t xml:space="preserve"> </w:t>
      </w:r>
      <w:r>
        <w:rPr>
          <w:szCs w:val="21"/>
        </w:rPr>
        <w:t xml:space="preserve">be that some have them already, but we cannot be sure. So the best thing is to send out the manual for </w:t>
      </w:r>
      <w:r>
        <w:rPr>
          <w:szCs w:val="21"/>
        </w:rPr>
        <w:lastRenderedPageBreak/>
        <w:t>every pack</w:t>
      </w:r>
      <w:r>
        <w:rPr>
          <w:rFonts w:hint="eastAsia"/>
          <w:szCs w:val="21"/>
        </w:rPr>
        <w:t>.</w:t>
      </w:r>
    </w:p>
    <w:p w14:paraId="15F79635" w14:textId="77777777" w:rsidR="00F22C9E" w:rsidRDefault="00F22C9E" w:rsidP="00F22C9E">
      <w:pPr>
        <w:rPr>
          <w:rFonts w:hint="eastAsia"/>
          <w:szCs w:val="21"/>
        </w:rPr>
      </w:pPr>
      <w:r>
        <w:rPr>
          <w:szCs w:val="21"/>
        </w:rPr>
        <w:t>M: Yes. Yes, I see.</w:t>
      </w:r>
      <w:r>
        <w:rPr>
          <w:szCs w:val="21"/>
          <w:u w:val="single"/>
        </w:rPr>
        <w:t xml:space="preserve"> That would be great</w:t>
      </w:r>
      <w:r>
        <w:rPr>
          <w:szCs w:val="21"/>
        </w:rPr>
        <w:t>. (</w:t>
      </w:r>
      <w:r>
        <w:rPr>
          <w:rFonts w:hint="eastAsia"/>
          <w:szCs w:val="21"/>
        </w:rPr>
        <w:t>25)</w:t>
      </w:r>
    </w:p>
    <w:p w14:paraId="564A3922" w14:textId="77777777" w:rsidR="00F22C9E" w:rsidRDefault="00F22C9E" w:rsidP="00F22C9E">
      <w:pPr>
        <w:rPr>
          <w:rFonts w:hint="eastAsia"/>
          <w:szCs w:val="21"/>
        </w:rPr>
      </w:pPr>
      <w:r>
        <w:rPr>
          <w:szCs w:val="21"/>
        </w:rPr>
        <w:t>W: Please accept our apologies for this mix-up. I assure you we will do everything possible to find out why the mistake happened</w:t>
      </w:r>
      <w:r>
        <w:rPr>
          <w:rFonts w:hint="eastAsia"/>
          <w:szCs w:val="21"/>
        </w:rPr>
        <w:t>.</w:t>
      </w:r>
    </w:p>
    <w:p w14:paraId="787EAAEF" w14:textId="77777777" w:rsidR="00F22C9E" w:rsidRDefault="00F22C9E" w:rsidP="00F22C9E">
      <w:pPr>
        <w:rPr>
          <w:rFonts w:hint="eastAsia"/>
          <w:szCs w:val="21"/>
        </w:rPr>
      </w:pPr>
      <w:r>
        <w:rPr>
          <w:szCs w:val="21"/>
        </w:rPr>
        <w:t xml:space="preserve">M: </w:t>
      </w:r>
      <w:r>
        <w:rPr>
          <w:szCs w:val="21"/>
          <w:u w:val="single"/>
        </w:rPr>
        <w:t>Right. Thanks for your swift action. (</w:t>
      </w:r>
      <w:r>
        <w:rPr>
          <w:rFonts w:hint="eastAsia"/>
          <w:szCs w:val="21"/>
          <w:u w:val="single"/>
        </w:rPr>
        <w:t>25)</w:t>
      </w:r>
    </w:p>
    <w:p w14:paraId="2E708E02" w14:textId="77777777" w:rsidR="00F22C9E" w:rsidRDefault="00F22C9E" w:rsidP="00F22C9E">
      <w:pPr>
        <w:rPr>
          <w:rFonts w:hint="eastAsia"/>
          <w:szCs w:val="21"/>
        </w:rPr>
      </w:pPr>
      <w:r>
        <w:rPr>
          <w:szCs w:val="21"/>
        </w:rPr>
        <w:t>W: Not at all. Thank you and goodbye for now. Do call if there is anything else</w:t>
      </w:r>
      <w:r>
        <w:rPr>
          <w:rFonts w:hint="eastAsia"/>
          <w:szCs w:val="21"/>
        </w:rPr>
        <w:t>.</w:t>
      </w:r>
    </w:p>
    <w:p w14:paraId="2F04ADE2" w14:textId="77777777" w:rsidR="00F22C9E" w:rsidRDefault="00F22C9E" w:rsidP="00F22C9E">
      <w:pPr>
        <w:rPr>
          <w:rFonts w:hint="eastAsia"/>
          <w:szCs w:val="21"/>
        </w:rPr>
      </w:pPr>
      <w:r>
        <w:rPr>
          <w:szCs w:val="21"/>
        </w:rPr>
        <w:t>M: All right. Thank you. Goodbye, Ms</w:t>
      </w:r>
      <w:r>
        <w:rPr>
          <w:rFonts w:hint="eastAsia"/>
          <w:szCs w:val="21"/>
        </w:rPr>
        <w:t>.</w:t>
      </w:r>
      <w:r>
        <w:rPr>
          <w:szCs w:val="21"/>
        </w:rPr>
        <w:t xml:space="preserve"> Green</w:t>
      </w:r>
      <w:r>
        <w:rPr>
          <w:rFonts w:hint="eastAsia"/>
          <w:szCs w:val="21"/>
        </w:rPr>
        <w:t>.</w:t>
      </w:r>
    </w:p>
    <w:p w14:paraId="618F71B2" w14:textId="77777777" w:rsidR="00F22C9E" w:rsidRDefault="00F22C9E" w:rsidP="00F22C9E">
      <w:pPr>
        <w:rPr>
          <w:rFonts w:hint="eastAsia"/>
          <w:szCs w:val="21"/>
        </w:rPr>
      </w:pPr>
      <w:r>
        <w:rPr>
          <w:szCs w:val="21"/>
        </w:rPr>
        <w:t>W: Goodbye</w:t>
      </w:r>
      <w:r>
        <w:rPr>
          <w:rFonts w:hint="eastAsia"/>
          <w:szCs w:val="21"/>
        </w:rPr>
        <w:t>.</w:t>
      </w:r>
    </w:p>
    <w:p w14:paraId="57099527" w14:textId="77777777" w:rsidR="00F22C9E" w:rsidRDefault="00F22C9E" w:rsidP="00F22C9E">
      <w:pPr>
        <w:spacing w:beforeLines="50" w:before="120"/>
        <w:rPr>
          <w:b/>
          <w:szCs w:val="21"/>
        </w:rPr>
      </w:pPr>
      <w:r>
        <w:rPr>
          <w:b/>
          <w:szCs w:val="21"/>
        </w:rPr>
        <w:t xml:space="preserve">Questions </w:t>
      </w:r>
      <w:r>
        <w:rPr>
          <w:rFonts w:hint="eastAsia"/>
          <w:b/>
          <w:szCs w:val="21"/>
        </w:rPr>
        <w:t xml:space="preserve">22 </w:t>
      </w:r>
      <w:r>
        <w:rPr>
          <w:b/>
          <w:szCs w:val="21"/>
        </w:rPr>
        <w:t>to 2</w:t>
      </w:r>
      <w:r>
        <w:rPr>
          <w:rFonts w:hint="eastAsia"/>
          <w:b/>
          <w:szCs w:val="21"/>
        </w:rPr>
        <w:t>5</w:t>
      </w:r>
      <w:r>
        <w:rPr>
          <w:b/>
          <w:szCs w:val="21"/>
        </w:rPr>
        <w:t xml:space="preserve"> are based on the passage you have just heard. </w:t>
      </w:r>
    </w:p>
    <w:p w14:paraId="25ABCAB1" w14:textId="77777777" w:rsidR="00F22C9E" w:rsidRDefault="00F22C9E" w:rsidP="00F22C9E">
      <w:pPr>
        <w:rPr>
          <w:szCs w:val="21"/>
        </w:rPr>
      </w:pPr>
      <w:r>
        <w:rPr>
          <w:szCs w:val="21"/>
        </w:rPr>
        <w:t>23. What problems are the speakers discussing?</w:t>
      </w:r>
    </w:p>
    <w:p w14:paraId="4A8BB3C1" w14:textId="77777777" w:rsidR="00F22C9E" w:rsidRDefault="00F22C9E" w:rsidP="00F22C9E">
      <w:pPr>
        <w:rPr>
          <w:szCs w:val="21"/>
        </w:rPr>
      </w:pPr>
      <w:r>
        <w:rPr>
          <w:szCs w:val="21"/>
        </w:rPr>
        <w:t>24. What does the woman promise to do?</w:t>
      </w:r>
    </w:p>
    <w:p w14:paraId="6C7BC994" w14:textId="77777777" w:rsidR="00F22C9E" w:rsidRDefault="00F22C9E" w:rsidP="00F22C9E">
      <w:pPr>
        <w:rPr>
          <w:rFonts w:hint="eastAsia"/>
          <w:szCs w:val="21"/>
        </w:rPr>
      </w:pPr>
      <w:r>
        <w:rPr>
          <w:szCs w:val="21"/>
        </w:rPr>
        <w:t>25. What does the man think of the solution?</w:t>
      </w:r>
    </w:p>
    <w:p w14:paraId="63F12421" w14:textId="77777777" w:rsidR="00F22C9E" w:rsidRDefault="00F22C9E" w:rsidP="00F22C9E">
      <w:pPr>
        <w:rPr>
          <w:rFonts w:hint="eastAsia"/>
          <w:spacing w:val="-4"/>
          <w:szCs w:val="21"/>
        </w:rPr>
      </w:pPr>
      <w:r>
        <w:rPr>
          <w:rFonts w:hint="eastAsia"/>
          <w:szCs w:val="21"/>
        </w:rPr>
        <w:t>语言点：</w:t>
      </w:r>
      <w:r>
        <w:rPr>
          <w:spacing w:val="-4"/>
          <w:szCs w:val="21"/>
        </w:rPr>
        <w:t>M</w:t>
      </w:r>
      <w:r>
        <w:rPr>
          <w:rFonts w:hint="eastAsia"/>
          <w:spacing w:val="-4"/>
          <w:szCs w:val="21"/>
        </w:rPr>
        <w:t xml:space="preserve">anuel </w:t>
      </w:r>
      <w:r>
        <w:rPr>
          <w:rFonts w:hint="eastAsia"/>
          <w:spacing w:val="-4"/>
          <w:szCs w:val="21"/>
        </w:rPr>
        <w:t>说明书，手册</w:t>
      </w:r>
      <w:r>
        <w:rPr>
          <w:rFonts w:hint="eastAsia"/>
          <w:spacing w:val="-4"/>
          <w:szCs w:val="21"/>
        </w:rPr>
        <w:t xml:space="preserve">  </w:t>
      </w:r>
      <w:r>
        <w:rPr>
          <w:spacing w:val="-4"/>
          <w:szCs w:val="21"/>
        </w:rPr>
        <w:t>I</w:t>
      </w:r>
      <w:r>
        <w:rPr>
          <w:rFonts w:hint="eastAsia"/>
          <w:spacing w:val="-4"/>
          <w:szCs w:val="21"/>
        </w:rPr>
        <w:t xml:space="preserve">nconvenience </w:t>
      </w:r>
      <w:r>
        <w:rPr>
          <w:rFonts w:hint="eastAsia"/>
          <w:spacing w:val="-4"/>
          <w:szCs w:val="21"/>
        </w:rPr>
        <w:t>不方便</w:t>
      </w:r>
      <w:r>
        <w:rPr>
          <w:rFonts w:hint="eastAsia"/>
          <w:spacing w:val="-4"/>
          <w:szCs w:val="21"/>
        </w:rPr>
        <w:t xml:space="preserve">  </w:t>
      </w:r>
      <w:r>
        <w:rPr>
          <w:spacing w:val="-4"/>
          <w:szCs w:val="21"/>
        </w:rPr>
        <w:t>B</w:t>
      </w:r>
      <w:r>
        <w:rPr>
          <w:rFonts w:hint="eastAsia"/>
          <w:spacing w:val="-4"/>
          <w:szCs w:val="21"/>
        </w:rPr>
        <w:t xml:space="preserve">y express mail </w:t>
      </w:r>
      <w:r>
        <w:rPr>
          <w:rFonts w:hint="eastAsia"/>
          <w:spacing w:val="-4"/>
          <w:szCs w:val="21"/>
        </w:rPr>
        <w:t>通过快递</w:t>
      </w:r>
      <w:r>
        <w:rPr>
          <w:rFonts w:hint="eastAsia"/>
          <w:spacing w:val="-4"/>
          <w:szCs w:val="21"/>
        </w:rPr>
        <w:t xml:space="preserve">  </w:t>
      </w:r>
      <w:r>
        <w:rPr>
          <w:spacing w:val="-4"/>
          <w:szCs w:val="21"/>
        </w:rPr>
        <w:t>A</w:t>
      </w:r>
      <w:r>
        <w:rPr>
          <w:rFonts w:hint="eastAsia"/>
          <w:spacing w:val="-4"/>
          <w:szCs w:val="21"/>
        </w:rPr>
        <w:t>t our cost (at one</w:t>
      </w:r>
      <w:r>
        <w:rPr>
          <w:spacing w:val="-4"/>
          <w:szCs w:val="21"/>
        </w:rPr>
        <w:t>’</w:t>
      </w:r>
      <w:r>
        <w:rPr>
          <w:rFonts w:hint="eastAsia"/>
          <w:spacing w:val="-4"/>
          <w:szCs w:val="21"/>
        </w:rPr>
        <w:t xml:space="preserve">s cost) </w:t>
      </w:r>
      <w:r>
        <w:rPr>
          <w:rFonts w:hint="eastAsia"/>
          <w:spacing w:val="-4"/>
          <w:szCs w:val="21"/>
        </w:rPr>
        <w:t>由我们付费</w:t>
      </w:r>
    </w:p>
    <w:p w14:paraId="3503FF73" w14:textId="77777777" w:rsidR="00F22C9E" w:rsidRDefault="00F22C9E" w:rsidP="00F22C9E">
      <w:pPr>
        <w:rPr>
          <w:rFonts w:hint="eastAsia"/>
          <w:szCs w:val="21"/>
        </w:rPr>
      </w:pPr>
      <w:r>
        <w:rPr>
          <w:rFonts w:hint="eastAsia"/>
          <w:szCs w:val="21"/>
        </w:rPr>
        <w:t>23</w:t>
      </w:r>
      <w:r>
        <w:rPr>
          <w:rFonts w:hint="eastAsia"/>
          <w:szCs w:val="21"/>
        </w:rPr>
        <w:t>．</w:t>
      </w:r>
      <w:r>
        <w:rPr>
          <w:rFonts w:hint="eastAsia"/>
          <w:szCs w:val="21"/>
        </w:rPr>
        <w:t>C</w:t>
      </w:r>
      <w:r>
        <w:rPr>
          <w:szCs w:val="21"/>
        </w:rPr>
        <w:t xml:space="preserve"> </w:t>
      </w:r>
      <w:r>
        <w:rPr>
          <w:rFonts w:hint="eastAsia"/>
          <w:szCs w:val="21"/>
        </w:rPr>
        <w:t xml:space="preserve">  </w:t>
      </w:r>
      <w:r>
        <w:rPr>
          <w:rFonts w:hint="eastAsia"/>
          <w:szCs w:val="21"/>
        </w:rPr>
        <w:t>主旨题。对话开头男士就提到了问题，即说明书不够；随后又补充说明细节，有的包里什么说明书都没有，所以选</w:t>
      </w:r>
      <w:r>
        <w:rPr>
          <w:rFonts w:hint="eastAsia"/>
          <w:szCs w:val="21"/>
        </w:rPr>
        <w:t>C</w:t>
      </w:r>
      <w:r>
        <w:rPr>
          <w:rFonts w:hint="eastAsia"/>
          <w:szCs w:val="21"/>
        </w:rPr>
        <w:t>。</w:t>
      </w:r>
      <w:r>
        <w:rPr>
          <w:rFonts w:hint="eastAsia"/>
          <w:szCs w:val="21"/>
        </w:rPr>
        <w:t xml:space="preserve"> 24</w:t>
      </w:r>
      <w:r>
        <w:rPr>
          <w:rFonts w:hint="eastAsia"/>
          <w:szCs w:val="21"/>
        </w:rPr>
        <w:t>．</w:t>
      </w:r>
      <w:r>
        <w:rPr>
          <w:rFonts w:hint="eastAsia"/>
          <w:szCs w:val="21"/>
        </w:rPr>
        <w:t>D</w:t>
      </w:r>
      <w:r>
        <w:rPr>
          <w:szCs w:val="21"/>
        </w:rPr>
        <w:t xml:space="preserve"> </w:t>
      </w:r>
      <w:r>
        <w:rPr>
          <w:rFonts w:hint="eastAsia"/>
          <w:szCs w:val="21"/>
        </w:rPr>
        <w:t xml:space="preserve">  </w:t>
      </w:r>
      <w:r>
        <w:rPr>
          <w:rFonts w:hint="eastAsia"/>
          <w:szCs w:val="21"/>
        </w:rPr>
        <w:t>细节题。答案见划线部分。</w:t>
      </w:r>
      <w:r>
        <w:rPr>
          <w:rFonts w:hint="eastAsia"/>
          <w:szCs w:val="21"/>
        </w:rPr>
        <w:t xml:space="preserve"> 25</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细节题。男士明显很满意，因为他说</w:t>
      </w:r>
      <w:r>
        <w:rPr>
          <w:rFonts w:hint="eastAsia"/>
          <w:szCs w:val="21"/>
        </w:rPr>
        <w:t>that would be great</w:t>
      </w:r>
      <w:r>
        <w:rPr>
          <w:rFonts w:hint="eastAsia"/>
          <w:szCs w:val="21"/>
        </w:rPr>
        <w:t>。</w:t>
      </w:r>
    </w:p>
    <w:p w14:paraId="756BA31C" w14:textId="77777777" w:rsidR="00F22C9E" w:rsidRDefault="00F22C9E" w:rsidP="00F22C9E">
      <w:pPr>
        <w:spacing w:beforeLines="50" w:before="120"/>
        <w:rPr>
          <w:rFonts w:hint="eastAsia"/>
          <w:b/>
          <w:szCs w:val="21"/>
        </w:rPr>
      </w:pPr>
      <w:r>
        <w:rPr>
          <w:rFonts w:hint="eastAsia"/>
          <w:b/>
          <w:szCs w:val="21"/>
        </w:rPr>
        <w:t xml:space="preserve">Section Two </w:t>
      </w:r>
    </w:p>
    <w:p w14:paraId="3D5D5C30" w14:textId="77777777" w:rsidR="00F22C9E" w:rsidRDefault="00F22C9E" w:rsidP="00F22C9E">
      <w:pPr>
        <w:rPr>
          <w:b/>
          <w:szCs w:val="21"/>
        </w:rPr>
      </w:pPr>
      <w:r>
        <w:rPr>
          <w:b/>
          <w:szCs w:val="21"/>
        </w:rPr>
        <w:t xml:space="preserve">Passage 1 </w:t>
      </w:r>
    </w:p>
    <w:p w14:paraId="41A67062" w14:textId="77777777" w:rsidR="00F22C9E" w:rsidRDefault="00F22C9E" w:rsidP="00F22C9E">
      <w:pPr>
        <w:ind w:firstLine="420"/>
        <w:rPr>
          <w:rFonts w:hint="eastAsia"/>
          <w:szCs w:val="21"/>
        </w:rPr>
      </w:pPr>
      <w:r>
        <w:rPr>
          <w:szCs w:val="21"/>
          <w:u w:val="single"/>
        </w:rPr>
        <w:t xml:space="preserve">Attracting and feeding wild birds are </w:t>
      </w:r>
      <w:r>
        <w:rPr>
          <w:b/>
          <w:szCs w:val="21"/>
          <w:u w:val="single"/>
        </w:rPr>
        <w:t>entertaining activities</w:t>
      </w:r>
      <w:r>
        <w:rPr>
          <w:szCs w:val="21"/>
          <w:u w:val="single"/>
        </w:rPr>
        <w:t xml:space="preserve"> that have long been </w:t>
      </w:r>
      <w:r>
        <w:rPr>
          <w:b/>
          <w:szCs w:val="21"/>
          <w:u w:val="single"/>
        </w:rPr>
        <w:t>enjoyed</w:t>
      </w:r>
      <w:r>
        <w:rPr>
          <w:szCs w:val="21"/>
          <w:u w:val="single"/>
        </w:rPr>
        <w:t xml:space="preserve"> by people all over the world</w:t>
      </w:r>
      <w:r>
        <w:rPr>
          <w:szCs w:val="21"/>
        </w:rPr>
        <w:t>.</w:t>
      </w:r>
      <w:r>
        <w:rPr>
          <w:rFonts w:hint="eastAsia"/>
          <w:szCs w:val="21"/>
        </w:rPr>
        <w:t xml:space="preserve"> (26)</w:t>
      </w:r>
      <w:r>
        <w:rPr>
          <w:szCs w:val="21"/>
        </w:rPr>
        <w:t xml:space="preserve"> Feeding birds has become so popular that prepared feed mixtures are readily available. We feed birds for many reasons. Many pleasant hours can come from watching birds. A hobby often develops into a serious study of their habits. Accurate identification of birds is usually the first goal. But observations that an amateur bird-watcher can make are really limitless. There is, however, responsibility associated with bird feeding, </w:t>
      </w:r>
      <w:r>
        <w:rPr>
          <w:szCs w:val="21"/>
          <w:u w:val="single"/>
        </w:rPr>
        <w:t xml:space="preserve">including a </w:t>
      </w:r>
      <w:r>
        <w:rPr>
          <w:b/>
          <w:szCs w:val="21"/>
          <w:u w:val="single"/>
        </w:rPr>
        <w:t>disease hazard</w:t>
      </w:r>
      <w:r>
        <w:rPr>
          <w:szCs w:val="21"/>
        </w:rPr>
        <w:t xml:space="preserve">. </w:t>
      </w:r>
      <w:r>
        <w:rPr>
          <w:szCs w:val="21"/>
          <w:u w:val="single"/>
        </w:rPr>
        <w:t>Attracting numbers of birds continually to the same spot can be harmful to them, particularly species that pick food from the ground contaminated by the droppings of other birds</w:t>
      </w:r>
      <w:r>
        <w:rPr>
          <w:szCs w:val="21"/>
        </w:rPr>
        <w:t>.</w:t>
      </w:r>
      <w:r>
        <w:rPr>
          <w:rFonts w:hint="eastAsia"/>
          <w:szCs w:val="21"/>
        </w:rPr>
        <w:t xml:space="preserve"> (27)</w:t>
      </w:r>
      <w:r>
        <w:rPr>
          <w:szCs w:val="21"/>
        </w:rPr>
        <w:t xml:space="preserve"> In winter feeding efforts are most satisfying to people and are of greatest benefit to birds. During this time when fewer natural foods are available and air temperatures are lower, extra feeding can keep a bird warm and well. </w:t>
      </w:r>
      <w:r>
        <w:rPr>
          <w:szCs w:val="21"/>
          <w:u w:val="single"/>
        </w:rPr>
        <w:t>Once begun, feeding should never stop during these lean months.</w:t>
      </w:r>
      <w:r>
        <w:rPr>
          <w:rFonts w:hint="eastAsia"/>
          <w:szCs w:val="21"/>
        </w:rPr>
        <w:t xml:space="preserve"> (28)</w:t>
      </w:r>
      <w:r>
        <w:rPr>
          <w:szCs w:val="21"/>
        </w:rPr>
        <w:t xml:space="preserve"> If you start a local increase of birds, be prepared to do what may be required to eliminate hazards to those you want to befriend. </w:t>
      </w:r>
      <w:r>
        <w:rPr>
          <w:szCs w:val="21"/>
          <w:u w:val="single"/>
        </w:rPr>
        <w:t>A constant supply of food should be given until the cold is over and spring has come.</w:t>
      </w:r>
      <w:r>
        <w:rPr>
          <w:szCs w:val="21"/>
        </w:rPr>
        <w:t xml:space="preserve"> </w:t>
      </w:r>
      <w:r>
        <w:rPr>
          <w:rFonts w:hint="eastAsia"/>
          <w:szCs w:val="21"/>
        </w:rPr>
        <w:t xml:space="preserve">(28) </w:t>
      </w:r>
      <w:r>
        <w:rPr>
          <w:szCs w:val="21"/>
        </w:rPr>
        <w:t xml:space="preserve">If feeding is stopped during severe weather, birds used to relying upon the feeders </w:t>
      </w:r>
      <w:r>
        <w:rPr>
          <w:rFonts w:hint="eastAsia"/>
          <w:szCs w:val="21"/>
        </w:rPr>
        <w:t>might</w:t>
      </w:r>
      <w:r>
        <w:rPr>
          <w:szCs w:val="21"/>
        </w:rPr>
        <w:t xml:space="preserve"> starve</w:t>
      </w:r>
      <w:r>
        <w:rPr>
          <w:rFonts w:hint="eastAsia"/>
          <w:szCs w:val="21"/>
        </w:rPr>
        <w:t>.</w:t>
      </w:r>
    </w:p>
    <w:p w14:paraId="29323C5D" w14:textId="77777777" w:rsidR="00F22C9E" w:rsidRDefault="00F22C9E" w:rsidP="00F22C9E">
      <w:pPr>
        <w:rPr>
          <w:b/>
          <w:szCs w:val="21"/>
        </w:rPr>
      </w:pPr>
      <w:r>
        <w:rPr>
          <w:b/>
          <w:szCs w:val="21"/>
        </w:rPr>
        <w:t>Questions 26 to 2</w:t>
      </w:r>
      <w:r>
        <w:rPr>
          <w:rFonts w:hint="eastAsia"/>
          <w:b/>
          <w:szCs w:val="21"/>
        </w:rPr>
        <w:t>8</w:t>
      </w:r>
      <w:r>
        <w:rPr>
          <w:b/>
          <w:szCs w:val="21"/>
        </w:rPr>
        <w:t xml:space="preserve"> are based on the passage you have just heard. </w:t>
      </w:r>
    </w:p>
    <w:p w14:paraId="074290AF" w14:textId="77777777" w:rsidR="00F22C9E" w:rsidRDefault="00F22C9E" w:rsidP="00F22C9E">
      <w:pPr>
        <w:rPr>
          <w:szCs w:val="21"/>
        </w:rPr>
      </w:pPr>
      <w:r>
        <w:rPr>
          <w:szCs w:val="21"/>
        </w:rPr>
        <w:t>26</w:t>
      </w:r>
      <w:r>
        <w:rPr>
          <w:rFonts w:hint="eastAsia"/>
          <w:szCs w:val="21"/>
        </w:rPr>
        <w:t>.</w:t>
      </w:r>
      <w:r>
        <w:rPr>
          <w:szCs w:val="21"/>
        </w:rPr>
        <w:t xml:space="preserve"> What does the speaker say about bird watching?</w:t>
      </w:r>
    </w:p>
    <w:p w14:paraId="1FB53556" w14:textId="77777777" w:rsidR="00F22C9E" w:rsidRDefault="00F22C9E" w:rsidP="00F22C9E">
      <w:pPr>
        <w:rPr>
          <w:szCs w:val="21"/>
        </w:rPr>
      </w:pPr>
      <w:r>
        <w:rPr>
          <w:szCs w:val="21"/>
        </w:rPr>
        <w:t>27</w:t>
      </w:r>
      <w:r>
        <w:rPr>
          <w:rFonts w:hint="eastAsia"/>
          <w:szCs w:val="21"/>
        </w:rPr>
        <w:t>.</w:t>
      </w:r>
      <w:r>
        <w:rPr>
          <w:szCs w:val="21"/>
        </w:rPr>
        <w:t xml:space="preserve"> What does the speaker say about birds fed continually on the same spot?</w:t>
      </w:r>
    </w:p>
    <w:p w14:paraId="05CBDAB8" w14:textId="77777777" w:rsidR="00F22C9E" w:rsidRDefault="00F22C9E" w:rsidP="00F22C9E">
      <w:pPr>
        <w:rPr>
          <w:rFonts w:hint="eastAsia"/>
          <w:szCs w:val="21"/>
        </w:rPr>
      </w:pPr>
      <w:r>
        <w:rPr>
          <w:szCs w:val="21"/>
        </w:rPr>
        <w:t>28</w:t>
      </w:r>
      <w:r>
        <w:rPr>
          <w:rFonts w:hint="eastAsia"/>
          <w:szCs w:val="21"/>
        </w:rPr>
        <w:t>.</w:t>
      </w:r>
      <w:r>
        <w:rPr>
          <w:szCs w:val="21"/>
        </w:rPr>
        <w:t xml:space="preserve"> What does the speaker suggest we do in feeding birds in winter?</w:t>
      </w:r>
    </w:p>
    <w:p w14:paraId="78927A57" w14:textId="77777777" w:rsidR="00F22C9E" w:rsidRDefault="00F22C9E" w:rsidP="00F22C9E">
      <w:pPr>
        <w:ind w:firstLineChars="200" w:firstLine="420"/>
        <w:rPr>
          <w:rFonts w:hint="eastAsia"/>
          <w:szCs w:val="21"/>
        </w:rPr>
      </w:pPr>
      <w:r>
        <w:rPr>
          <w:rFonts w:hint="eastAsia"/>
          <w:szCs w:val="21"/>
        </w:rPr>
        <w:t>本文是一篇关于喂食鸟类的说明文，重点讨论喂食对鸟类的好处与好处，并提出在冬天喂食并持续到天气转暖是对鸟类最有益处的。本文的语言稍难，但找到问题的答案并不难。</w:t>
      </w:r>
    </w:p>
    <w:p w14:paraId="266C4FF9" w14:textId="77777777" w:rsidR="00F22C9E" w:rsidRDefault="00F22C9E" w:rsidP="00F22C9E">
      <w:pPr>
        <w:rPr>
          <w:rFonts w:hint="eastAsia"/>
          <w:szCs w:val="21"/>
        </w:rPr>
      </w:pPr>
      <w:r>
        <w:rPr>
          <w:rFonts w:hint="eastAsia"/>
          <w:szCs w:val="21"/>
        </w:rPr>
        <w:t>语言点：</w:t>
      </w:r>
      <w:r>
        <w:rPr>
          <w:szCs w:val="21"/>
        </w:rPr>
        <w:t>P</w:t>
      </w:r>
      <w:r>
        <w:rPr>
          <w:rFonts w:hint="eastAsia"/>
          <w:szCs w:val="21"/>
        </w:rPr>
        <w:t xml:space="preserve">repared feed mixtures </w:t>
      </w:r>
      <w:r>
        <w:rPr>
          <w:rFonts w:hint="eastAsia"/>
          <w:szCs w:val="21"/>
        </w:rPr>
        <w:t>混合饲料</w:t>
      </w:r>
      <w:r>
        <w:rPr>
          <w:rFonts w:hint="eastAsia"/>
          <w:szCs w:val="21"/>
        </w:rPr>
        <w:t xml:space="preserve">  </w:t>
      </w:r>
      <w:r>
        <w:rPr>
          <w:szCs w:val="21"/>
        </w:rPr>
        <w:t>Amateur</w:t>
      </w:r>
      <w:r>
        <w:rPr>
          <w:rFonts w:hint="eastAsia"/>
          <w:szCs w:val="21"/>
        </w:rPr>
        <w:t xml:space="preserve"> </w:t>
      </w:r>
      <w:r>
        <w:rPr>
          <w:rFonts w:hint="eastAsia"/>
          <w:szCs w:val="21"/>
        </w:rPr>
        <w:t>业余爱好者</w:t>
      </w:r>
      <w:r>
        <w:rPr>
          <w:rFonts w:hint="eastAsia"/>
          <w:szCs w:val="21"/>
        </w:rPr>
        <w:t xml:space="preserve">  </w:t>
      </w:r>
      <w:r>
        <w:rPr>
          <w:szCs w:val="21"/>
        </w:rPr>
        <w:t>H</w:t>
      </w:r>
      <w:r>
        <w:rPr>
          <w:rFonts w:hint="eastAsia"/>
          <w:szCs w:val="21"/>
        </w:rPr>
        <w:t xml:space="preserve">azard </w:t>
      </w:r>
      <w:r>
        <w:rPr>
          <w:rFonts w:hint="eastAsia"/>
          <w:szCs w:val="21"/>
        </w:rPr>
        <w:t>危险</w:t>
      </w:r>
      <w:r>
        <w:rPr>
          <w:rFonts w:hint="eastAsia"/>
          <w:szCs w:val="21"/>
        </w:rPr>
        <w:t xml:space="preserve">  </w:t>
      </w:r>
      <w:r>
        <w:rPr>
          <w:szCs w:val="21"/>
        </w:rPr>
        <w:t>C</w:t>
      </w:r>
      <w:r>
        <w:rPr>
          <w:rFonts w:hint="eastAsia"/>
          <w:szCs w:val="21"/>
        </w:rPr>
        <w:t xml:space="preserve">ontaminate </w:t>
      </w:r>
      <w:r>
        <w:rPr>
          <w:rFonts w:hint="eastAsia"/>
          <w:szCs w:val="21"/>
        </w:rPr>
        <w:t>污染</w:t>
      </w:r>
      <w:r>
        <w:rPr>
          <w:rFonts w:hint="eastAsia"/>
          <w:szCs w:val="21"/>
        </w:rPr>
        <w:t xml:space="preserve">  </w:t>
      </w:r>
      <w:r>
        <w:rPr>
          <w:szCs w:val="21"/>
        </w:rPr>
        <w:t>D</w:t>
      </w:r>
      <w:r>
        <w:rPr>
          <w:rFonts w:hint="eastAsia"/>
          <w:szCs w:val="21"/>
        </w:rPr>
        <w:t xml:space="preserve">ropping </w:t>
      </w:r>
      <w:r>
        <w:rPr>
          <w:rFonts w:hint="eastAsia"/>
          <w:szCs w:val="21"/>
        </w:rPr>
        <w:t>粪便</w:t>
      </w:r>
    </w:p>
    <w:p w14:paraId="2444BA62" w14:textId="77777777" w:rsidR="00F22C9E" w:rsidRDefault="00F22C9E" w:rsidP="00F22C9E">
      <w:pPr>
        <w:rPr>
          <w:rFonts w:hint="eastAsia"/>
          <w:szCs w:val="21"/>
        </w:rPr>
      </w:pPr>
      <w:r>
        <w:rPr>
          <w:szCs w:val="21"/>
        </w:rPr>
        <w:t>L</w:t>
      </w:r>
      <w:r>
        <w:rPr>
          <w:rFonts w:hint="eastAsia"/>
          <w:szCs w:val="21"/>
        </w:rPr>
        <w:t xml:space="preserve">ean </w:t>
      </w:r>
      <w:r>
        <w:rPr>
          <w:rFonts w:hint="eastAsia"/>
          <w:szCs w:val="21"/>
        </w:rPr>
        <w:t>贫乏的</w:t>
      </w:r>
      <w:r>
        <w:rPr>
          <w:rFonts w:hint="eastAsia"/>
          <w:szCs w:val="21"/>
        </w:rPr>
        <w:t xml:space="preserve">  </w:t>
      </w:r>
      <w:r>
        <w:rPr>
          <w:szCs w:val="21"/>
        </w:rPr>
        <w:t>E</w:t>
      </w:r>
      <w:r>
        <w:rPr>
          <w:rFonts w:hint="eastAsia"/>
          <w:szCs w:val="21"/>
        </w:rPr>
        <w:t xml:space="preserve">liminate </w:t>
      </w:r>
      <w:r>
        <w:rPr>
          <w:rFonts w:hint="eastAsia"/>
          <w:szCs w:val="21"/>
        </w:rPr>
        <w:t>消除</w:t>
      </w:r>
      <w:r>
        <w:rPr>
          <w:rFonts w:hint="eastAsia"/>
          <w:szCs w:val="21"/>
        </w:rPr>
        <w:t xml:space="preserve">  </w:t>
      </w:r>
      <w:r>
        <w:rPr>
          <w:szCs w:val="21"/>
        </w:rPr>
        <w:t>Befriend</w:t>
      </w:r>
      <w:r>
        <w:rPr>
          <w:rFonts w:hint="eastAsia"/>
          <w:szCs w:val="21"/>
        </w:rPr>
        <w:t xml:space="preserve"> </w:t>
      </w:r>
      <w:r>
        <w:rPr>
          <w:rFonts w:hint="eastAsia"/>
          <w:szCs w:val="21"/>
        </w:rPr>
        <w:t>与</w:t>
      </w:r>
      <w:r>
        <w:rPr>
          <w:szCs w:val="21"/>
        </w:rPr>
        <w:t>…</w:t>
      </w:r>
      <w:r>
        <w:rPr>
          <w:rFonts w:hint="eastAsia"/>
          <w:szCs w:val="21"/>
        </w:rPr>
        <w:t>成为朋友</w:t>
      </w:r>
    </w:p>
    <w:p w14:paraId="7BAEFA8B" w14:textId="77777777" w:rsidR="00F22C9E" w:rsidRDefault="00F22C9E" w:rsidP="00F22C9E">
      <w:pPr>
        <w:rPr>
          <w:rFonts w:hint="eastAsia"/>
          <w:szCs w:val="21"/>
        </w:rPr>
      </w:pPr>
      <w:r>
        <w:rPr>
          <w:rFonts w:hint="eastAsia"/>
          <w:szCs w:val="21"/>
        </w:rPr>
        <w:t>26</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细节题。答案在文章第一句，用词相同：</w:t>
      </w:r>
      <w:r>
        <w:rPr>
          <w:szCs w:val="21"/>
        </w:rPr>
        <w:t xml:space="preserve">Attracting and feeding wild birds are </w:t>
      </w:r>
      <w:r>
        <w:rPr>
          <w:b/>
          <w:szCs w:val="21"/>
        </w:rPr>
        <w:t>entertaining activities</w:t>
      </w:r>
      <w:r>
        <w:rPr>
          <w:rFonts w:hint="eastAsia"/>
          <w:b/>
          <w:szCs w:val="21"/>
        </w:rPr>
        <w:t>。</w:t>
      </w:r>
    </w:p>
    <w:p w14:paraId="02CEA880" w14:textId="77777777" w:rsidR="00F22C9E" w:rsidRDefault="00F22C9E" w:rsidP="00F22C9E">
      <w:pPr>
        <w:rPr>
          <w:rFonts w:hint="eastAsia"/>
          <w:szCs w:val="21"/>
        </w:rPr>
      </w:pPr>
      <w:r>
        <w:rPr>
          <w:rFonts w:hint="eastAsia"/>
          <w:szCs w:val="21"/>
        </w:rPr>
        <w:t>27</w:t>
      </w:r>
      <w:r>
        <w:rPr>
          <w:rFonts w:hint="eastAsia"/>
          <w:szCs w:val="21"/>
        </w:rPr>
        <w:t>．</w:t>
      </w:r>
      <w:r>
        <w:rPr>
          <w:rFonts w:hint="eastAsia"/>
          <w:szCs w:val="21"/>
        </w:rPr>
        <w:t>B</w:t>
      </w:r>
      <w:r>
        <w:rPr>
          <w:szCs w:val="21"/>
        </w:rPr>
        <w:t xml:space="preserve"> </w:t>
      </w:r>
      <w:r>
        <w:rPr>
          <w:rFonts w:hint="eastAsia"/>
          <w:szCs w:val="21"/>
        </w:rPr>
        <w:t xml:space="preserve">  </w:t>
      </w:r>
      <w:r>
        <w:rPr>
          <w:rFonts w:hint="eastAsia"/>
          <w:szCs w:val="21"/>
        </w:rPr>
        <w:t>细节题。本题稍有难度，因为原文中提到</w:t>
      </w:r>
      <w:r>
        <w:rPr>
          <w:szCs w:val="21"/>
        </w:rPr>
        <w:t>birds fed continually on the same spo</w:t>
      </w:r>
      <w:r>
        <w:rPr>
          <w:rFonts w:hint="eastAsia"/>
          <w:szCs w:val="21"/>
        </w:rPr>
        <w:t>t</w:t>
      </w:r>
      <w:r>
        <w:rPr>
          <w:rFonts w:hint="eastAsia"/>
          <w:szCs w:val="21"/>
        </w:rPr>
        <w:t>时并没有直接说明有可能染病，而是说</w:t>
      </w:r>
      <w:r>
        <w:rPr>
          <w:szCs w:val="21"/>
        </w:rPr>
        <w:t>pick food from the ground contaminated by the droppings of other birds</w:t>
      </w:r>
      <w:r>
        <w:rPr>
          <w:rFonts w:hint="eastAsia"/>
          <w:szCs w:val="21"/>
        </w:rPr>
        <w:t>（吃地上已经被别的鸟类粪便污染的食物），而这与上一句话相呼应，是一个</w:t>
      </w:r>
      <w:r>
        <w:rPr>
          <w:rFonts w:hint="eastAsia"/>
          <w:szCs w:val="21"/>
        </w:rPr>
        <w:t>disease hazard</w:t>
      </w:r>
      <w:r>
        <w:rPr>
          <w:rFonts w:hint="eastAsia"/>
          <w:szCs w:val="21"/>
        </w:rPr>
        <w:t>（疾病危险），所以选</w:t>
      </w:r>
      <w:r>
        <w:rPr>
          <w:rFonts w:hint="eastAsia"/>
          <w:szCs w:val="21"/>
        </w:rPr>
        <w:t>B</w:t>
      </w:r>
      <w:r>
        <w:rPr>
          <w:rFonts w:hint="eastAsia"/>
          <w:szCs w:val="21"/>
        </w:rPr>
        <w:t>，</w:t>
      </w:r>
      <w:r>
        <w:rPr>
          <w:rFonts w:hint="eastAsia"/>
          <w:szCs w:val="21"/>
        </w:rPr>
        <w:t>they may catch some disease</w:t>
      </w:r>
      <w:r>
        <w:rPr>
          <w:rFonts w:hint="eastAsia"/>
          <w:szCs w:val="21"/>
        </w:rPr>
        <w:t>。</w:t>
      </w:r>
    </w:p>
    <w:p w14:paraId="4D22EFAB" w14:textId="77777777" w:rsidR="00F22C9E" w:rsidRDefault="00F22C9E" w:rsidP="00F22C9E">
      <w:pPr>
        <w:rPr>
          <w:rFonts w:hint="eastAsia"/>
          <w:szCs w:val="21"/>
        </w:rPr>
      </w:pPr>
      <w:r>
        <w:rPr>
          <w:rFonts w:hint="eastAsia"/>
          <w:szCs w:val="21"/>
        </w:rPr>
        <w:t>28</w:t>
      </w:r>
      <w:r>
        <w:rPr>
          <w:rFonts w:hint="eastAsia"/>
          <w:szCs w:val="21"/>
        </w:rPr>
        <w:t>．</w:t>
      </w:r>
      <w:r>
        <w:rPr>
          <w:rFonts w:hint="eastAsia"/>
          <w:szCs w:val="21"/>
        </w:rPr>
        <w:t>D</w:t>
      </w:r>
      <w:r>
        <w:rPr>
          <w:szCs w:val="21"/>
        </w:rPr>
        <w:t xml:space="preserve"> </w:t>
      </w:r>
      <w:r>
        <w:rPr>
          <w:rFonts w:hint="eastAsia"/>
          <w:szCs w:val="21"/>
        </w:rPr>
        <w:t xml:space="preserve">  </w:t>
      </w:r>
      <w:r>
        <w:rPr>
          <w:rFonts w:hint="eastAsia"/>
          <w:szCs w:val="21"/>
        </w:rPr>
        <w:t>细节题。原文中两处提到了冬天喂食鸟类须注意的地方，见划线部分。</w:t>
      </w:r>
    </w:p>
    <w:p w14:paraId="505163AA" w14:textId="77777777" w:rsidR="00F22C9E" w:rsidRDefault="00F22C9E" w:rsidP="00F22C9E">
      <w:pPr>
        <w:spacing w:beforeLines="50" w:before="120"/>
        <w:rPr>
          <w:b/>
          <w:szCs w:val="21"/>
        </w:rPr>
      </w:pPr>
      <w:r>
        <w:rPr>
          <w:b/>
          <w:szCs w:val="21"/>
        </w:rPr>
        <w:t xml:space="preserve">Passage 2 </w:t>
      </w:r>
    </w:p>
    <w:p w14:paraId="5D695ADB" w14:textId="77777777" w:rsidR="00F22C9E" w:rsidRDefault="00F22C9E" w:rsidP="00F22C9E">
      <w:pPr>
        <w:ind w:firstLine="420"/>
        <w:rPr>
          <w:rFonts w:hint="eastAsia"/>
          <w:szCs w:val="21"/>
        </w:rPr>
      </w:pPr>
      <w:r>
        <w:rPr>
          <w:szCs w:val="21"/>
          <w:u w:val="single"/>
        </w:rPr>
        <w:t>My friend Leo makes up weak and poor excuses whenever there is something he doesn't want to do.</w:t>
      </w:r>
      <w:r>
        <w:rPr>
          <w:szCs w:val="21"/>
        </w:rPr>
        <w:t xml:space="preserve"> </w:t>
      </w:r>
      <w:r>
        <w:rPr>
          <w:rFonts w:hint="eastAsia"/>
          <w:szCs w:val="21"/>
        </w:rPr>
        <w:t xml:space="preserve">(29) </w:t>
      </w:r>
      <w:r>
        <w:rPr>
          <w:szCs w:val="21"/>
        </w:rPr>
        <w:t xml:space="preserve">Just two weeks ago, he was at my house when he decided he didn't want to go into work. He called his boss and said he had to get a new set of tires put on his truck. Then he sat down and watched TV with me. Not only had he lied but his excuse wasn't a very convincing one. Another time, he cancelled a date with his girlfriend at the last minute telling her he had to get a new battery for his truck. </w:t>
      </w:r>
      <w:r>
        <w:rPr>
          <w:szCs w:val="21"/>
          <w:u w:val="single"/>
        </w:rPr>
        <w:t>She was angry and refused to go out with him again until he apologized.</w:t>
      </w:r>
      <w:r>
        <w:rPr>
          <w:szCs w:val="21"/>
        </w:rPr>
        <w:t xml:space="preserve"> </w:t>
      </w:r>
      <w:r>
        <w:rPr>
          <w:rFonts w:hint="eastAsia"/>
          <w:szCs w:val="21"/>
        </w:rPr>
        <w:t xml:space="preserve">(30) </w:t>
      </w:r>
      <w:r>
        <w:rPr>
          <w:szCs w:val="21"/>
        </w:rPr>
        <w:t xml:space="preserve">Last weekend, Leo offered the poorest excuse yet. </w:t>
      </w:r>
      <w:r>
        <w:rPr>
          <w:szCs w:val="21"/>
          <w:u w:val="single"/>
        </w:rPr>
        <w:t>He'd promised he'd help me move some furniture,</w:t>
      </w:r>
      <w:r>
        <w:rPr>
          <w:szCs w:val="21"/>
        </w:rPr>
        <w:t xml:space="preserve"> </w:t>
      </w:r>
      <w:r>
        <w:rPr>
          <w:rFonts w:hint="eastAsia"/>
          <w:szCs w:val="21"/>
        </w:rPr>
        <w:t xml:space="preserve">(40) </w:t>
      </w:r>
      <w:r>
        <w:rPr>
          <w:szCs w:val="21"/>
        </w:rPr>
        <w:t xml:space="preserve">from my parents' house to my new apartment. He was supposed to bring his truck over about 8 o'clock Saturday morning. I waited, and then called and left a message on his machine. About 11:30, he called and said he was sorry but he'd been getting a new set of tires put </w:t>
      </w:r>
      <w:r>
        <w:rPr>
          <w:szCs w:val="21"/>
        </w:rPr>
        <w:lastRenderedPageBreak/>
        <w:t>on his truck. I guess he'd forgotten he used the same excuse when he called his boss from my house. I think I need a new set of friends. I'm beginning to get tired of Leo's excuses</w:t>
      </w:r>
      <w:r>
        <w:rPr>
          <w:rFonts w:hint="eastAsia"/>
          <w:szCs w:val="21"/>
        </w:rPr>
        <w:t>.</w:t>
      </w:r>
    </w:p>
    <w:p w14:paraId="2DCF6531" w14:textId="77777777" w:rsidR="00F22C9E" w:rsidRDefault="00F22C9E" w:rsidP="00F22C9E">
      <w:pPr>
        <w:rPr>
          <w:b/>
          <w:szCs w:val="21"/>
        </w:rPr>
      </w:pPr>
      <w:r>
        <w:rPr>
          <w:b/>
          <w:szCs w:val="21"/>
        </w:rPr>
        <w:t xml:space="preserve">Questions </w:t>
      </w:r>
      <w:r>
        <w:rPr>
          <w:rFonts w:hint="eastAsia"/>
          <w:b/>
          <w:szCs w:val="21"/>
        </w:rPr>
        <w:t>29</w:t>
      </w:r>
      <w:r>
        <w:rPr>
          <w:b/>
          <w:szCs w:val="21"/>
        </w:rPr>
        <w:t xml:space="preserve"> to 3</w:t>
      </w:r>
      <w:r>
        <w:rPr>
          <w:rFonts w:hint="eastAsia"/>
          <w:b/>
          <w:szCs w:val="21"/>
        </w:rPr>
        <w:t>1</w:t>
      </w:r>
      <w:r>
        <w:rPr>
          <w:b/>
          <w:szCs w:val="21"/>
        </w:rPr>
        <w:t xml:space="preserve"> are based on the passage you have just heard. </w:t>
      </w:r>
    </w:p>
    <w:p w14:paraId="0869D648" w14:textId="77777777" w:rsidR="00F22C9E" w:rsidRDefault="00F22C9E" w:rsidP="00F22C9E">
      <w:pPr>
        <w:rPr>
          <w:szCs w:val="21"/>
        </w:rPr>
      </w:pPr>
      <w:r>
        <w:rPr>
          <w:szCs w:val="21"/>
        </w:rPr>
        <w:t>29</w:t>
      </w:r>
      <w:r>
        <w:rPr>
          <w:rFonts w:hint="eastAsia"/>
          <w:szCs w:val="21"/>
        </w:rPr>
        <w:t>.</w:t>
      </w:r>
      <w:r>
        <w:rPr>
          <w:szCs w:val="21"/>
        </w:rPr>
        <w:t xml:space="preserve"> What does the speaker tell us about her friend Leo?</w:t>
      </w:r>
    </w:p>
    <w:p w14:paraId="5F4E3496" w14:textId="77777777" w:rsidR="00F22C9E" w:rsidRDefault="00F22C9E" w:rsidP="00F22C9E">
      <w:pPr>
        <w:rPr>
          <w:szCs w:val="21"/>
        </w:rPr>
      </w:pPr>
      <w:r>
        <w:rPr>
          <w:szCs w:val="21"/>
        </w:rPr>
        <w:t>30</w:t>
      </w:r>
      <w:r>
        <w:rPr>
          <w:rFonts w:hint="eastAsia"/>
          <w:szCs w:val="21"/>
        </w:rPr>
        <w:t>.</w:t>
      </w:r>
      <w:r>
        <w:rPr>
          <w:szCs w:val="21"/>
        </w:rPr>
        <w:t xml:space="preserve"> What did his girlfriend do when Leo canceled a date with her at the last minute?</w:t>
      </w:r>
    </w:p>
    <w:p w14:paraId="564453AE" w14:textId="77777777" w:rsidR="00F22C9E" w:rsidRDefault="00F22C9E" w:rsidP="00F22C9E">
      <w:pPr>
        <w:rPr>
          <w:rFonts w:hint="eastAsia"/>
          <w:szCs w:val="21"/>
        </w:rPr>
      </w:pPr>
      <w:r>
        <w:rPr>
          <w:szCs w:val="21"/>
        </w:rPr>
        <w:t>31</w:t>
      </w:r>
      <w:r>
        <w:rPr>
          <w:rFonts w:hint="eastAsia"/>
          <w:szCs w:val="21"/>
        </w:rPr>
        <w:t>.</w:t>
      </w:r>
      <w:r>
        <w:rPr>
          <w:szCs w:val="21"/>
        </w:rPr>
        <w:t xml:space="preserve"> What favor did the speaker ask Leo to do last weekend?</w:t>
      </w:r>
    </w:p>
    <w:p w14:paraId="164B175A" w14:textId="77777777" w:rsidR="00F22C9E" w:rsidRDefault="00F22C9E" w:rsidP="00F22C9E">
      <w:pPr>
        <w:ind w:firstLineChars="196" w:firstLine="412"/>
        <w:rPr>
          <w:rFonts w:hint="eastAsia"/>
          <w:szCs w:val="21"/>
        </w:rPr>
      </w:pPr>
      <w:r>
        <w:rPr>
          <w:rFonts w:hint="eastAsia"/>
          <w:szCs w:val="21"/>
        </w:rPr>
        <w:t>本文是一篇对</w:t>
      </w:r>
      <w:r>
        <w:rPr>
          <w:rFonts w:hint="eastAsia"/>
          <w:szCs w:val="21"/>
        </w:rPr>
        <w:t>Leo</w:t>
      </w:r>
      <w:r>
        <w:rPr>
          <w:rFonts w:hint="eastAsia"/>
          <w:szCs w:val="21"/>
        </w:rPr>
        <w:t>的描述性说明文，通过三个例子说明只要有</w:t>
      </w:r>
      <w:r>
        <w:rPr>
          <w:rFonts w:hint="eastAsia"/>
          <w:szCs w:val="21"/>
        </w:rPr>
        <w:t>Leo</w:t>
      </w:r>
      <w:r>
        <w:rPr>
          <w:rFonts w:hint="eastAsia"/>
          <w:szCs w:val="21"/>
        </w:rPr>
        <w:t>不想做的事，他都会编造蹩脚的借口来推托搪塞。本文的语言和题目都比较简单。</w:t>
      </w:r>
    </w:p>
    <w:p w14:paraId="59CB82B4" w14:textId="77777777" w:rsidR="00F22C9E" w:rsidRDefault="00F22C9E" w:rsidP="00F22C9E">
      <w:pPr>
        <w:rPr>
          <w:rFonts w:hint="eastAsia"/>
          <w:szCs w:val="21"/>
        </w:rPr>
      </w:pPr>
      <w:r>
        <w:rPr>
          <w:rFonts w:hint="eastAsia"/>
          <w:szCs w:val="21"/>
        </w:rPr>
        <w:t>29</w:t>
      </w:r>
      <w:r>
        <w:rPr>
          <w:rFonts w:hint="eastAsia"/>
          <w:szCs w:val="21"/>
        </w:rPr>
        <w:t>．</w:t>
      </w:r>
      <w:r>
        <w:rPr>
          <w:rFonts w:hint="eastAsia"/>
          <w:szCs w:val="21"/>
        </w:rPr>
        <w:t>C</w:t>
      </w:r>
      <w:r>
        <w:rPr>
          <w:szCs w:val="21"/>
        </w:rPr>
        <w:t xml:space="preserve"> </w:t>
      </w:r>
      <w:r>
        <w:rPr>
          <w:rFonts w:hint="eastAsia"/>
          <w:szCs w:val="21"/>
        </w:rPr>
        <w:t xml:space="preserve">  </w:t>
      </w:r>
      <w:r>
        <w:rPr>
          <w:rFonts w:hint="eastAsia"/>
          <w:szCs w:val="21"/>
        </w:rPr>
        <w:t>主旨题。答案见划线部分。</w:t>
      </w:r>
      <w:r>
        <w:rPr>
          <w:rFonts w:hint="eastAsia"/>
          <w:szCs w:val="21"/>
        </w:rPr>
        <w:t>A</w:t>
      </w:r>
      <w:r>
        <w:rPr>
          <w:rFonts w:hint="eastAsia"/>
          <w:szCs w:val="21"/>
        </w:rPr>
        <w:t>选项是干扰项，</w:t>
      </w:r>
      <w:r>
        <w:rPr>
          <w:rFonts w:hint="eastAsia"/>
          <w:szCs w:val="21"/>
        </w:rPr>
        <w:t>he will betray</w:t>
      </w:r>
      <w:r>
        <w:rPr>
          <w:rFonts w:hint="eastAsia"/>
          <w:szCs w:val="21"/>
        </w:rPr>
        <w:t>（背叛）</w:t>
      </w:r>
      <w:r>
        <w:rPr>
          <w:rFonts w:hint="eastAsia"/>
          <w:szCs w:val="21"/>
        </w:rPr>
        <w:t xml:space="preserve"> even his best friends</w:t>
      </w:r>
      <w:r>
        <w:rPr>
          <w:rFonts w:hint="eastAsia"/>
          <w:szCs w:val="21"/>
        </w:rPr>
        <w:t>，貌似正确，但</w:t>
      </w:r>
      <w:r>
        <w:rPr>
          <w:rFonts w:hint="eastAsia"/>
          <w:szCs w:val="21"/>
        </w:rPr>
        <w:t>make up poor and weak excuses</w:t>
      </w:r>
      <w:r>
        <w:rPr>
          <w:rFonts w:hint="eastAsia"/>
          <w:szCs w:val="21"/>
        </w:rPr>
        <w:t>（编造蹩脚的借口）远没有</w:t>
      </w:r>
      <w:r>
        <w:rPr>
          <w:rFonts w:hint="eastAsia"/>
          <w:szCs w:val="21"/>
        </w:rPr>
        <w:t>betray</w:t>
      </w:r>
      <w:r>
        <w:rPr>
          <w:rFonts w:hint="eastAsia"/>
          <w:szCs w:val="21"/>
        </w:rPr>
        <w:t>严重。</w:t>
      </w:r>
    </w:p>
    <w:p w14:paraId="6F621744" w14:textId="77777777" w:rsidR="00F22C9E" w:rsidRDefault="00F22C9E" w:rsidP="00F22C9E">
      <w:pPr>
        <w:rPr>
          <w:rFonts w:hint="eastAsia"/>
          <w:szCs w:val="21"/>
        </w:rPr>
      </w:pPr>
      <w:r>
        <w:rPr>
          <w:rFonts w:hint="eastAsia"/>
          <w:szCs w:val="21"/>
        </w:rPr>
        <w:t>30</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细节题。原文中说的是</w:t>
      </w:r>
      <w:r>
        <w:rPr>
          <w:szCs w:val="21"/>
        </w:rPr>
        <w:t>She was angry and refused to go out with him again until he apologized.</w:t>
      </w:r>
      <w:r>
        <w:rPr>
          <w:rFonts w:hint="eastAsia"/>
          <w:szCs w:val="21"/>
        </w:rPr>
        <w:t>（她拒绝跟</w:t>
      </w:r>
      <w:r>
        <w:rPr>
          <w:rFonts w:hint="eastAsia"/>
          <w:szCs w:val="21"/>
        </w:rPr>
        <w:t>Leo</w:t>
      </w:r>
      <w:r>
        <w:rPr>
          <w:rFonts w:hint="eastAsia"/>
          <w:szCs w:val="21"/>
        </w:rPr>
        <w:t>约会，直到他道歉），可见答案为</w:t>
      </w:r>
      <w:r>
        <w:rPr>
          <w:rFonts w:hint="eastAsia"/>
          <w:szCs w:val="21"/>
        </w:rPr>
        <w:t>A</w:t>
      </w:r>
      <w:r>
        <w:rPr>
          <w:rFonts w:hint="eastAsia"/>
          <w:szCs w:val="21"/>
        </w:rPr>
        <w:t>，</w:t>
      </w:r>
      <w:r>
        <w:rPr>
          <w:rFonts w:hint="eastAsia"/>
          <w:szCs w:val="21"/>
        </w:rPr>
        <w:t>she made him apologize</w:t>
      </w:r>
      <w:r>
        <w:rPr>
          <w:rFonts w:hint="eastAsia"/>
          <w:szCs w:val="21"/>
        </w:rPr>
        <w:t>（逼迫他道歉）。</w:t>
      </w:r>
      <w:r>
        <w:rPr>
          <w:rFonts w:hint="eastAsia"/>
          <w:szCs w:val="21"/>
        </w:rPr>
        <w:t xml:space="preserve"> 31</w:t>
      </w:r>
      <w:r>
        <w:rPr>
          <w:rFonts w:hint="eastAsia"/>
          <w:szCs w:val="21"/>
        </w:rPr>
        <w:t>．</w:t>
      </w:r>
      <w:r>
        <w:rPr>
          <w:rFonts w:hint="eastAsia"/>
          <w:szCs w:val="21"/>
        </w:rPr>
        <w:t>D</w:t>
      </w:r>
      <w:r>
        <w:rPr>
          <w:szCs w:val="21"/>
        </w:rPr>
        <w:t xml:space="preserve"> </w:t>
      </w:r>
      <w:r>
        <w:rPr>
          <w:rFonts w:hint="eastAsia"/>
          <w:szCs w:val="21"/>
        </w:rPr>
        <w:t xml:space="preserve">  </w:t>
      </w:r>
      <w:r>
        <w:rPr>
          <w:rFonts w:hint="eastAsia"/>
          <w:szCs w:val="21"/>
        </w:rPr>
        <w:t>细节题。答案见划线部分。</w:t>
      </w:r>
    </w:p>
    <w:p w14:paraId="212390C7" w14:textId="77777777" w:rsidR="00F22C9E" w:rsidRDefault="00F22C9E" w:rsidP="00F22C9E">
      <w:pPr>
        <w:spacing w:beforeLines="50" w:before="120"/>
        <w:rPr>
          <w:b/>
          <w:szCs w:val="21"/>
        </w:rPr>
      </w:pPr>
      <w:r>
        <w:rPr>
          <w:b/>
          <w:szCs w:val="21"/>
        </w:rPr>
        <w:t xml:space="preserve">Passage 3 </w:t>
      </w:r>
    </w:p>
    <w:p w14:paraId="6C75EC8B" w14:textId="77777777" w:rsidR="00F22C9E" w:rsidRDefault="00F22C9E" w:rsidP="00F22C9E">
      <w:pPr>
        <w:ind w:firstLine="420"/>
        <w:rPr>
          <w:rFonts w:hint="eastAsia"/>
          <w:szCs w:val="21"/>
        </w:rPr>
      </w:pPr>
      <w:r>
        <w:rPr>
          <w:szCs w:val="21"/>
        </w:rPr>
        <w:t xml:space="preserve">In </w:t>
      </w:r>
      <w:smartTag w:uri="urn:schemas-microsoft-com:office:smarttags" w:element="place">
        <w:smartTag w:uri="urn:schemas-microsoft-com:office:smarttags" w:element="City">
          <w:r>
            <w:rPr>
              <w:szCs w:val="21"/>
            </w:rPr>
            <w:t>Hollywood</w:t>
          </w:r>
        </w:smartTag>
      </w:smartTag>
      <w:r>
        <w:rPr>
          <w:szCs w:val="21"/>
        </w:rPr>
        <w:t xml:space="preserve">, everybody wants to be rich, famous and beautiful. Nobody wants to be old, unknown and poor. </w:t>
      </w:r>
      <w:r>
        <w:rPr>
          <w:szCs w:val="21"/>
          <w:u w:val="single"/>
        </w:rPr>
        <w:t xml:space="preserve">For </w:t>
      </w:r>
      <w:smartTag w:uri="urn:schemas-microsoft-com:office:smarttags" w:element="place">
        <w:r>
          <w:rPr>
            <w:szCs w:val="21"/>
            <w:u w:val="single"/>
          </w:rPr>
          <w:t>Hollywood</w:t>
        </w:r>
      </w:smartTag>
      <w:r>
        <w:rPr>
          <w:szCs w:val="21"/>
          <w:u w:val="single"/>
        </w:rPr>
        <w:t xml:space="preserve"> kids, life can be difficult because they grow up</w:t>
      </w:r>
      <w:r>
        <w:rPr>
          <w:rFonts w:hint="eastAsia"/>
          <w:szCs w:val="21"/>
          <w:u w:val="single"/>
        </w:rPr>
        <w:t xml:space="preserve"> in</w:t>
      </w:r>
      <w:r>
        <w:rPr>
          <w:szCs w:val="21"/>
          <w:u w:val="single"/>
        </w:rPr>
        <w:t xml:space="preserve"> such an unreal atmosphere.</w:t>
      </w:r>
      <w:r>
        <w:rPr>
          <w:szCs w:val="21"/>
        </w:rPr>
        <w:t xml:space="preserve"> </w:t>
      </w:r>
      <w:r>
        <w:rPr>
          <w:rFonts w:hint="eastAsia"/>
          <w:szCs w:val="21"/>
        </w:rPr>
        <w:t xml:space="preserve">(32) </w:t>
      </w:r>
      <w:r>
        <w:rPr>
          <w:szCs w:val="21"/>
        </w:rPr>
        <w:t>Their parents are ambitious and the children are part of the parents' ambitions. Parents pay for wasteful gr</w:t>
      </w:r>
      <w:r>
        <w:rPr>
          <w:rFonts w:hint="eastAsia"/>
          <w:szCs w:val="21"/>
        </w:rPr>
        <w:t>an</w:t>
      </w:r>
      <w:r>
        <w:rPr>
          <w:szCs w:val="21"/>
        </w:rPr>
        <w:t xml:space="preserve">d parties, expensive cars and designer clothes. </w:t>
      </w:r>
      <w:r>
        <w:rPr>
          <w:szCs w:val="21"/>
          <w:u w:val="single"/>
        </w:rPr>
        <w:t>When every dream can come true, kids don't learn the value of anything because they have everything</w:t>
      </w:r>
      <w:r>
        <w:rPr>
          <w:szCs w:val="21"/>
        </w:rPr>
        <w:t xml:space="preserve">. </w:t>
      </w:r>
      <w:r>
        <w:rPr>
          <w:rFonts w:hint="eastAsia"/>
          <w:szCs w:val="21"/>
        </w:rPr>
        <w:t xml:space="preserve">(33) </w:t>
      </w:r>
      <w:r>
        <w:rPr>
          <w:szCs w:val="21"/>
        </w:rPr>
        <w:t xml:space="preserve">A thirteen-year-old boy, Trent Maguire, has a driver, credit cards and unlimited cash to do what he wants when he wants to. "One day, I'll earn more than my dad!" he boasts. </w:t>
      </w:r>
      <w:r>
        <w:rPr>
          <w:szCs w:val="21"/>
          <w:u w:val="single"/>
        </w:rPr>
        <w:t>Parents buy care and attention for their children because they have no time to give it themselves.</w:t>
      </w:r>
      <w:r>
        <w:rPr>
          <w:szCs w:val="21"/>
        </w:rPr>
        <w:t xml:space="preserve"> </w:t>
      </w:r>
      <w:r>
        <w:rPr>
          <w:rFonts w:hint="eastAsia"/>
          <w:szCs w:val="21"/>
        </w:rPr>
        <w:t xml:space="preserve">(34) </w:t>
      </w:r>
      <w:r>
        <w:rPr>
          <w:szCs w:val="21"/>
        </w:rPr>
        <w:t xml:space="preserve">Amender's mother employs a personal trainer, a bodyguard, a singing coach and a councilor to look after all her fifteen-year-old daughter's needs. Often, there is no parent at home most days, so children decide whether to make their own meals or go out to restaurants, when to watch television or do homework. They organize their </w:t>
      </w:r>
      <w:r>
        <w:rPr>
          <w:rFonts w:hint="eastAsia"/>
          <w:szCs w:val="21"/>
        </w:rPr>
        <w:t xml:space="preserve">own </w:t>
      </w:r>
      <w:r>
        <w:rPr>
          <w:szCs w:val="21"/>
        </w:rPr>
        <w:t>social li</w:t>
      </w:r>
      <w:r>
        <w:rPr>
          <w:rFonts w:hint="eastAsia"/>
          <w:szCs w:val="21"/>
        </w:rPr>
        <w:t>ves</w:t>
      </w:r>
      <w:r>
        <w:rPr>
          <w:szCs w:val="21"/>
        </w:rPr>
        <w:t xml:space="preserve">. They play no childhood games. They become adults before they're ready. </w:t>
      </w:r>
      <w:smartTag w:uri="urn:schemas-microsoft-com:office:smarttags" w:element="place">
        <w:smartTag w:uri="urn:schemas-microsoft-com:office:smarttags" w:element="City">
          <w:r>
            <w:rPr>
              <w:szCs w:val="21"/>
            </w:rPr>
            <w:t>Hollywood</w:t>
          </w:r>
        </w:smartTag>
      </w:smartTag>
      <w:r>
        <w:rPr>
          <w:szCs w:val="21"/>
        </w:rPr>
        <w:t xml:space="preserve"> has always been the city of dreams. </w:t>
      </w:r>
      <w:r>
        <w:rPr>
          <w:szCs w:val="21"/>
          <w:u w:val="single"/>
        </w:rPr>
        <w:t>The kids there live unreal lives where money, beauty and pleasure are the only gods.</w:t>
      </w:r>
      <w:r>
        <w:rPr>
          <w:szCs w:val="21"/>
        </w:rPr>
        <w:t xml:space="preserve"> </w:t>
      </w:r>
      <w:r>
        <w:rPr>
          <w:rFonts w:hint="eastAsia"/>
          <w:szCs w:val="21"/>
        </w:rPr>
        <w:t xml:space="preserve">(35) </w:t>
      </w:r>
      <w:r>
        <w:rPr>
          <w:szCs w:val="21"/>
        </w:rPr>
        <w:t>Will children around the world soon start to think the same? Or do they already?</w:t>
      </w:r>
    </w:p>
    <w:p w14:paraId="030090ED" w14:textId="77777777" w:rsidR="00F22C9E" w:rsidRDefault="00F22C9E" w:rsidP="00F22C9E">
      <w:pPr>
        <w:rPr>
          <w:b/>
          <w:szCs w:val="21"/>
        </w:rPr>
      </w:pPr>
      <w:r>
        <w:rPr>
          <w:b/>
          <w:szCs w:val="21"/>
        </w:rPr>
        <w:t>Questions 3</w:t>
      </w:r>
      <w:r>
        <w:rPr>
          <w:rFonts w:hint="eastAsia"/>
          <w:b/>
          <w:szCs w:val="21"/>
        </w:rPr>
        <w:t>2</w:t>
      </w:r>
      <w:r>
        <w:rPr>
          <w:b/>
          <w:szCs w:val="21"/>
        </w:rPr>
        <w:t xml:space="preserve"> to 35 are based on the passage you have just heard. </w:t>
      </w:r>
    </w:p>
    <w:p w14:paraId="47C49476" w14:textId="77777777" w:rsidR="00F22C9E" w:rsidRDefault="00F22C9E" w:rsidP="00F22C9E">
      <w:pPr>
        <w:rPr>
          <w:szCs w:val="21"/>
        </w:rPr>
      </w:pPr>
      <w:r>
        <w:rPr>
          <w:szCs w:val="21"/>
        </w:rPr>
        <w:t>32</w:t>
      </w:r>
      <w:r>
        <w:rPr>
          <w:rFonts w:hint="eastAsia"/>
          <w:szCs w:val="21"/>
        </w:rPr>
        <w:t>.</w:t>
      </w:r>
      <w:r>
        <w:rPr>
          <w:szCs w:val="21"/>
        </w:rPr>
        <w:t xml:space="preserve"> Why is life said to be difficult for </w:t>
      </w:r>
      <w:smartTag w:uri="urn:schemas-microsoft-com:office:smarttags" w:element="place">
        <w:r>
          <w:rPr>
            <w:szCs w:val="21"/>
          </w:rPr>
          <w:t>Hollywood</w:t>
        </w:r>
      </w:smartTag>
      <w:r>
        <w:rPr>
          <w:szCs w:val="21"/>
        </w:rPr>
        <w:t xml:space="preserve"> kids?</w:t>
      </w:r>
    </w:p>
    <w:p w14:paraId="5B804DD5" w14:textId="77777777" w:rsidR="00F22C9E" w:rsidRDefault="00F22C9E" w:rsidP="00F22C9E">
      <w:pPr>
        <w:rPr>
          <w:szCs w:val="21"/>
        </w:rPr>
      </w:pPr>
      <w:r>
        <w:rPr>
          <w:szCs w:val="21"/>
        </w:rPr>
        <w:t>33</w:t>
      </w:r>
      <w:r>
        <w:rPr>
          <w:rFonts w:hint="eastAsia"/>
          <w:szCs w:val="21"/>
        </w:rPr>
        <w:t>.</w:t>
      </w:r>
      <w:r>
        <w:rPr>
          <w:szCs w:val="21"/>
        </w:rPr>
        <w:t xml:space="preserve"> What does the speaker say about Trent Maguire, a thirteen-year-old boy?</w:t>
      </w:r>
    </w:p>
    <w:p w14:paraId="6436C27D" w14:textId="77777777" w:rsidR="00F22C9E" w:rsidRDefault="00F22C9E" w:rsidP="00F22C9E">
      <w:pPr>
        <w:rPr>
          <w:szCs w:val="21"/>
        </w:rPr>
      </w:pPr>
      <w:r>
        <w:rPr>
          <w:szCs w:val="21"/>
        </w:rPr>
        <w:t>34</w:t>
      </w:r>
      <w:r>
        <w:rPr>
          <w:rFonts w:hint="eastAsia"/>
          <w:szCs w:val="21"/>
        </w:rPr>
        <w:t>.</w:t>
      </w:r>
      <w:r>
        <w:rPr>
          <w:szCs w:val="21"/>
        </w:rPr>
        <w:t xml:space="preserve"> Why does Amender's mother employ other people to look after her needs?</w:t>
      </w:r>
    </w:p>
    <w:p w14:paraId="23D014A5" w14:textId="77777777" w:rsidR="00F22C9E" w:rsidRDefault="00F22C9E" w:rsidP="00F22C9E">
      <w:pPr>
        <w:rPr>
          <w:rFonts w:hint="eastAsia"/>
          <w:szCs w:val="21"/>
        </w:rPr>
      </w:pPr>
      <w:r>
        <w:rPr>
          <w:szCs w:val="21"/>
        </w:rPr>
        <w:t>35</w:t>
      </w:r>
      <w:r>
        <w:rPr>
          <w:rFonts w:hint="eastAsia"/>
          <w:szCs w:val="21"/>
        </w:rPr>
        <w:t>.</w:t>
      </w:r>
      <w:r>
        <w:rPr>
          <w:szCs w:val="21"/>
        </w:rPr>
        <w:t xml:space="preserve"> What will probably have negative effects on the lives of </w:t>
      </w:r>
      <w:smartTag w:uri="urn:schemas-microsoft-com:office:smarttags" w:element="place">
        <w:r>
          <w:rPr>
            <w:szCs w:val="21"/>
          </w:rPr>
          <w:t>Hollywood</w:t>
        </w:r>
      </w:smartTag>
      <w:r>
        <w:rPr>
          <w:szCs w:val="21"/>
        </w:rPr>
        <w:t xml:space="preserve"> kids?</w:t>
      </w:r>
    </w:p>
    <w:p w14:paraId="00B4D29D" w14:textId="77777777" w:rsidR="00F22C9E" w:rsidRDefault="00F22C9E" w:rsidP="00F22C9E">
      <w:pPr>
        <w:ind w:firstLine="420"/>
        <w:rPr>
          <w:rFonts w:hint="eastAsia"/>
          <w:szCs w:val="21"/>
        </w:rPr>
      </w:pPr>
      <w:r>
        <w:rPr>
          <w:rFonts w:hint="eastAsia"/>
          <w:szCs w:val="21"/>
        </w:rPr>
        <w:t>本文是一篇说明文，讨论好来坞生活对孩子的负面影响；本文结构清晰，在每一种负面影响后即举例说明，</w:t>
      </w:r>
      <w:r>
        <w:rPr>
          <w:rFonts w:hint="eastAsia"/>
          <w:szCs w:val="21"/>
        </w:rPr>
        <w:t>33</w:t>
      </w:r>
      <w:r>
        <w:rPr>
          <w:rFonts w:hint="eastAsia"/>
          <w:szCs w:val="21"/>
        </w:rPr>
        <w:t>、</w:t>
      </w:r>
      <w:r>
        <w:rPr>
          <w:rFonts w:hint="eastAsia"/>
          <w:szCs w:val="21"/>
        </w:rPr>
        <w:t>34</w:t>
      </w:r>
      <w:r>
        <w:rPr>
          <w:rFonts w:hint="eastAsia"/>
          <w:szCs w:val="21"/>
        </w:rPr>
        <w:t>题就是如此。本文的题目答案都与原文完全一致。</w:t>
      </w:r>
    </w:p>
    <w:p w14:paraId="34008E41" w14:textId="77777777" w:rsidR="00F22C9E" w:rsidRDefault="00F22C9E" w:rsidP="00F22C9E">
      <w:pPr>
        <w:rPr>
          <w:rFonts w:hint="eastAsia"/>
          <w:szCs w:val="21"/>
        </w:rPr>
      </w:pPr>
      <w:r>
        <w:rPr>
          <w:rFonts w:hint="eastAsia"/>
          <w:szCs w:val="21"/>
        </w:rPr>
        <w:t>语言点：</w:t>
      </w:r>
      <w:r>
        <w:rPr>
          <w:szCs w:val="21"/>
        </w:rPr>
        <w:t>A</w:t>
      </w:r>
      <w:r>
        <w:rPr>
          <w:rFonts w:hint="eastAsia"/>
          <w:szCs w:val="21"/>
        </w:rPr>
        <w:t xml:space="preserve">mbition / ambitious </w:t>
      </w:r>
      <w:r>
        <w:rPr>
          <w:rFonts w:hint="eastAsia"/>
          <w:szCs w:val="21"/>
        </w:rPr>
        <w:t>雄心</w:t>
      </w:r>
      <w:r>
        <w:rPr>
          <w:rFonts w:hint="eastAsia"/>
          <w:szCs w:val="21"/>
        </w:rPr>
        <w:t>/</w:t>
      </w:r>
      <w:r>
        <w:rPr>
          <w:rFonts w:hint="eastAsia"/>
          <w:szCs w:val="21"/>
        </w:rPr>
        <w:t>有雄心的</w:t>
      </w:r>
      <w:r>
        <w:rPr>
          <w:rFonts w:hint="eastAsia"/>
          <w:szCs w:val="21"/>
        </w:rPr>
        <w:t xml:space="preserve">   </w:t>
      </w:r>
      <w:r>
        <w:rPr>
          <w:szCs w:val="21"/>
        </w:rPr>
        <w:t>D</w:t>
      </w:r>
      <w:r>
        <w:rPr>
          <w:rFonts w:hint="eastAsia"/>
          <w:szCs w:val="21"/>
        </w:rPr>
        <w:t xml:space="preserve">esigner clothes </w:t>
      </w:r>
      <w:r>
        <w:rPr>
          <w:rFonts w:hint="eastAsia"/>
          <w:szCs w:val="21"/>
        </w:rPr>
        <w:t>名牌服装</w:t>
      </w:r>
    </w:p>
    <w:p w14:paraId="145E1674" w14:textId="77777777" w:rsidR="00F22C9E" w:rsidRDefault="00F22C9E" w:rsidP="00F22C9E">
      <w:pPr>
        <w:rPr>
          <w:rFonts w:hint="eastAsia"/>
          <w:szCs w:val="21"/>
        </w:rPr>
      </w:pPr>
      <w:r>
        <w:rPr>
          <w:rFonts w:hint="eastAsia"/>
          <w:szCs w:val="21"/>
        </w:rPr>
        <w:t>32</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主旨题。答案见划线部分。</w:t>
      </w:r>
      <w:r>
        <w:rPr>
          <w:rFonts w:hint="eastAsia"/>
          <w:szCs w:val="21"/>
        </w:rPr>
        <w:t>33</w:t>
      </w:r>
      <w:r>
        <w:rPr>
          <w:rFonts w:hint="eastAsia"/>
          <w:szCs w:val="21"/>
        </w:rPr>
        <w:t>．</w:t>
      </w:r>
      <w:r>
        <w:rPr>
          <w:rFonts w:hint="eastAsia"/>
          <w:szCs w:val="21"/>
        </w:rPr>
        <w:t>C</w:t>
      </w:r>
      <w:r>
        <w:rPr>
          <w:szCs w:val="21"/>
        </w:rPr>
        <w:t xml:space="preserve"> </w:t>
      </w:r>
      <w:r>
        <w:rPr>
          <w:rFonts w:hint="eastAsia"/>
          <w:szCs w:val="21"/>
        </w:rPr>
        <w:t xml:space="preserve">  </w:t>
      </w:r>
      <w:r>
        <w:rPr>
          <w:rFonts w:hint="eastAsia"/>
          <w:szCs w:val="21"/>
        </w:rPr>
        <w:t>细节题。</w:t>
      </w:r>
      <w:r>
        <w:rPr>
          <w:rFonts w:hint="eastAsia"/>
          <w:szCs w:val="21"/>
        </w:rPr>
        <w:t>Trent Maguire</w:t>
      </w:r>
      <w:r>
        <w:rPr>
          <w:rFonts w:hint="eastAsia"/>
          <w:szCs w:val="21"/>
        </w:rPr>
        <w:t>的例子是对好莱坞负面影响的例证，答案在例子之前写出。</w:t>
      </w:r>
      <w:r>
        <w:rPr>
          <w:rFonts w:hint="eastAsia"/>
          <w:szCs w:val="21"/>
        </w:rPr>
        <w:t>34</w:t>
      </w:r>
      <w:r>
        <w:rPr>
          <w:rFonts w:hint="eastAsia"/>
          <w:szCs w:val="21"/>
        </w:rPr>
        <w:t>题也是如此。</w:t>
      </w:r>
      <w:r>
        <w:rPr>
          <w:rFonts w:hint="eastAsia"/>
          <w:szCs w:val="21"/>
        </w:rPr>
        <w:t>34</w:t>
      </w:r>
      <w:r>
        <w:rPr>
          <w:rFonts w:hint="eastAsia"/>
          <w:szCs w:val="21"/>
        </w:rPr>
        <w:t>．</w:t>
      </w:r>
      <w:r>
        <w:rPr>
          <w:rFonts w:hint="eastAsia"/>
          <w:szCs w:val="21"/>
        </w:rPr>
        <w:t>D</w:t>
      </w:r>
      <w:r>
        <w:rPr>
          <w:szCs w:val="21"/>
        </w:rPr>
        <w:t xml:space="preserve"> </w:t>
      </w:r>
      <w:r>
        <w:rPr>
          <w:rFonts w:hint="eastAsia"/>
          <w:szCs w:val="21"/>
        </w:rPr>
        <w:t xml:space="preserve">  </w:t>
      </w:r>
      <w:r>
        <w:rPr>
          <w:rFonts w:hint="eastAsia"/>
          <w:szCs w:val="21"/>
        </w:rPr>
        <w:t>细节题。答案见划线部分。</w:t>
      </w:r>
      <w:r>
        <w:rPr>
          <w:rFonts w:hint="eastAsia"/>
          <w:szCs w:val="21"/>
        </w:rPr>
        <w:t xml:space="preserve"> 35</w:t>
      </w:r>
      <w:r>
        <w:rPr>
          <w:rFonts w:hint="eastAsia"/>
          <w:szCs w:val="21"/>
        </w:rPr>
        <w:t>．</w:t>
      </w:r>
      <w:r>
        <w:rPr>
          <w:rFonts w:hint="eastAsia"/>
          <w:szCs w:val="21"/>
        </w:rPr>
        <w:t>B</w:t>
      </w:r>
      <w:r>
        <w:rPr>
          <w:szCs w:val="21"/>
        </w:rPr>
        <w:t xml:space="preserve"> </w:t>
      </w:r>
      <w:r>
        <w:rPr>
          <w:rFonts w:hint="eastAsia"/>
          <w:szCs w:val="21"/>
        </w:rPr>
        <w:t xml:space="preserve">  </w:t>
      </w:r>
      <w:r>
        <w:rPr>
          <w:rFonts w:hint="eastAsia"/>
          <w:szCs w:val="21"/>
        </w:rPr>
        <w:t>细节题。答案见划线部分。</w:t>
      </w:r>
    </w:p>
    <w:p w14:paraId="78902004" w14:textId="77777777" w:rsidR="00F22C9E" w:rsidRDefault="00F22C9E" w:rsidP="00F22C9E">
      <w:pPr>
        <w:rPr>
          <w:rFonts w:hint="eastAsia"/>
          <w:b/>
          <w:szCs w:val="21"/>
        </w:rPr>
      </w:pPr>
      <w:r>
        <w:rPr>
          <w:rFonts w:hint="eastAsia"/>
          <w:b/>
          <w:szCs w:val="21"/>
        </w:rPr>
        <w:t>Section 3</w:t>
      </w:r>
    </w:p>
    <w:p w14:paraId="4C2920AB" w14:textId="77777777" w:rsidR="00F22C9E" w:rsidRDefault="00F22C9E" w:rsidP="00F22C9E">
      <w:pPr>
        <w:ind w:firstLine="420"/>
        <w:rPr>
          <w:rFonts w:hint="eastAsia"/>
          <w:szCs w:val="21"/>
        </w:rPr>
      </w:pPr>
      <w:r>
        <w:rPr>
          <w:szCs w:val="21"/>
        </w:rPr>
        <w:t xml:space="preserve">Around 120 years ago, Ebbinghaus began his study of memory. He </w:t>
      </w:r>
      <w:r>
        <w:rPr>
          <w:szCs w:val="21"/>
          <w:u w:val="single"/>
        </w:rPr>
        <w:t>concentrated</w:t>
      </w:r>
      <w:r>
        <w:rPr>
          <w:szCs w:val="21"/>
        </w:rPr>
        <w:t xml:space="preserve"> on studying how quickly the human mind can remember </w:t>
      </w:r>
      <w:r>
        <w:rPr>
          <w:szCs w:val="21"/>
          <w:u w:val="single"/>
        </w:rPr>
        <w:t>information</w:t>
      </w:r>
      <w:r>
        <w:rPr>
          <w:szCs w:val="21"/>
        </w:rPr>
        <w:t>. One result of his research is known as the total time hypothesis, which simply mean</w:t>
      </w:r>
      <w:r>
        <w:rPr>
          <w:rFonts w:hint="eastAsia"/>
          <w:szCs w:val="21"/>
        </w:rPr>
        <w:t>s</w:t>
      </w:r>
      <w:r>
        <w:rPr>
          <w:szCs w:val="21"/>
        </w:rPr>
        <w:t xml:space="preserve"> the amount you learn </w:t>
      </w:r>
      <w:r>
        <w:rPr>
          <w:szCs w:val="21"/>
          <w:u w:val="single"/>
        </w:rPr>
        <w:t>depend</w:t>
      </w:r>
      <w:r>
        <w:rPr>
          <w:szCs w:val="21"/>
        </w:rPr>
        <w:t xml:space="preserve">s on the time you spend trying to learn it. This can be taken as our first rule of learning. </w:t>
      </w:r>
    </w:p>
    <w:p w14:paraId="60D70EDE" w14:textId="77777777" w:rsidR="00F22C9E" w:rsidRDefault="00F22C9E" w:rsidP="00F22C9E">
      <w:pPr>
        <w:ind w:firstLine="420"/>
        <w:rPr>
          <w:rFonts w:hint="eastAsia"/>
          <w:szCs w:val="21"/>
        </w:rPr>
      </w:pPr>
      <w:r>
        <w:rPr>
          <w:szCs w:val="21"/>
        </w:rPr>
        <w:t xml:space="preserve">Although it is usually true that studying for </w:t>
      </w:r>
      <w:r>
        <w:rPr>
          <w:rFonts w:hint="eastAsia"/>
          <w:szCs w:val="21"/>
        </w:rPr>
        <w:t>four</w:t>
      </w:r>
      <w:r>
        <w:rPr>
          <w:szCs w:val="21"/>
        </w:rPr>
        <w:t xml:space="preserve"> hours is better than studying for </w:t>
      </w:r>
      <w:r>
        <w:rPr>
          <w:rFonts w:hint="eastAsia"/>
          <w:szCs w:val="21"/>
        </w:rPr>
        <w:t>one</w:t>
      </w:r>
      <w:r>
        <w:rPr>
          <w:szCs w:val="21"/>
        </w:rPr>
        <w:t xml:space="preserve">, there is still the question of how </w:t>
      </w:r>
      <w:r>
        <w:rPr>
          <w:rFonts w:hint="eastAsia"/>
          <w:szCs w:val="21"/>
        </w:rPr>
        <w:t>we should</w:t>
      </w:r>
      <w:r>
        <w:rPr>
          <w:szCs w:val="21"/>
        </w:rPr>
        <w:t xml:space="preserve"> use the </w:t>
      </w:r>
      <w:r>
        <w:rPr>
          <w:rFonts w:hint="eastAsia"/>
          <w:szCs w:val="21"/>
        </w:rPr>
        <w:t>four</w:t>
      </w:r>
      <w:r>
        <w:rPr>
          <w:szCs w:val="21"/>
        </w:rPr>
        <w:t xml:space="preserve"> hours. For example, is it better to study for </w:t>
      </w:r>
      <w:r>
        <w:rPr>
          <w:rFonts w:hint="eastAsia"/>
          <w:szCs w:val="21"/>
        </w:rPr>
        <w:t>four</w:t>
      </w:r>
      <w:r>
        <w:rPr>
          <w:szCs w:val="21"/>
        </w:rPr>
        <w:t xml:space="preserve"> hours </w:t>
      </w:r>
      <w:r>
        <w:rPr>
          <w:szCs w:val="21"/>
          <w:u w:val="single"/>
        </w:rPr>
        <w:t>straight</w:t>
      </w:r>
      <w:r>
        <w:rPr>
          <w:szCs w:val="21"/>
        </w:rPr>
        <w:t xml:space="preserve"> or to study for </w:t>
      </w:r>
      <w:r>
        <w:rPr>
          <w:rFonts w:hint="eastAsia"/>
          <w:szCs w:val="21"/>
        </w:rPr>
        <w:t>one</w:t>
      </w:r>
      <w:r>
        <w:rPr>
          <w:szCs w:val="21"/>
        </w:rPr>
        <w:t xml:space="preserve"> hour a day for </w:t>
      </w:r>
      <w:r>
        <w:rPr>
          <w:rFonts w:hint="eastAsia"/>
          <w:szCs w:val="21"/>
        </w:rPr>
        <w:t>four</w:t>
      </w:r>
      <w:r>
        <w:rPr>
          <w:szCs w:val="21"/>
        </w:rPr>
        <w:t xml:space="preserve"> days in a </w:t>
      </w:r>
      <w:r>
        <w:rPr>
          <w:szCs w:val="21"/>
          <w:u w:val="single"/>
        </w:rPr>
        <w:t>row</w:t>
      </w:r>
      <w:r>
        <w:rPr>
          <w:szCs w:val="21"/>
        </w:rPr>
        <w:t xml:space="preserve">? The answer, as you may have </w:t>
      </w:r>
      <w:r>
        <w:rPr>
          <w:szCs w:val="21"/>
          <w:u w:val="single"/>
        </w:rPr>
        <w:t>suspected</w:t>
      </w:r>
      <w:r>
        <w:rPr>
          <w:szCs w:val="21"/>
        </w:rPr>
        <w:t xml:space="preserve">, is that it is better to spread out the study times. This </w:t>
      </w:r>
      <w:r>
        <w:rPr>
          <w:szCs w:val="21"/>
          <w:u w:val="single"/>
        </w:rPr>
        <w:t>phenomenon</w:t>
      </w:r>
      <w:r>
        <w:rPr>
          <w:szCs w:val="21"/>
        </w:rPr>
        <w:t xml:space="preserve"> through which we can learn more </w:t>
      </w:r>
      <w:r>
        <w:rPr>
          <w:szCs w:val="21"/>
          <w:u w:val="single"/>
        </w:rPr>
        <w:t>efficiently</w:t>
      </w:r>
      <w:r>
        <w:rPr>
          <w:szCs w:val="21"/>
        </w:rPr>
        <w:t xml:space="preserve"> by dividing our practice time is known as the distribution of practice effect. Thus, </w:t>
      </w:r>
      <w:r>
        <w:rPr>
          <w:szCs w:val="21"/>
          <w:u w:val="single"/>
        </w:rPr>
        <w:t>our second rule of learning is this</w:t>
      </w:r>
      <w:r>
        <w:rPr>
          <w:rFonts w:hint="eastAsia"/>
          <w:szCs w:val="21"/>
          <w:u w:val="single"/>
        </w:rPr>
        <w:t>:</w:t>
      </w:r>
      <w:r>
        <w:rPr>
          <w:szCs w:val="21"/>
          <w:u w:val="single"/>
        </w:rPr>
        <w:t xml:space="preserve"> </w:t>
      </w:r>
      <w:r>
        <w:rPr>
          <w:rFonts w:hint="eastAsia"/>
          <w:szCs w:val="21"/>
          <w:u w:val="single"/>
        </w:rPr>
        <w:t>i</w:t>
      </w:r>
      <w:r>
        <w:rPr>
          <w:szCs w:val="21"/>
          <w:u w:val="single"/>
        </w:rPr>
        <w:t>t's better to study fairly briefly but often.</w:t>
      </w:r>
      <w:r>
        <w:rPr>
          <w:szCs w:val="21"/>
        </w:rPr>
        <w:t xml:space="preserve"> </w:t>
      </w:r>
    </w:p>
    <w:p w14:paraId="3562572E" w14:textId="77777777" w:rsidR="00F22C9E" w:rsidRDefault="00F22C9E" w:rsidP="00F22C9E">
      <w:pPr>
        <w:ind w:firstLine="420"/>
        <w:rPr>
          <w:rFonts w:hint="eastAsia"/>
          <w:szCs w:val="21"/>
        </w:rPr>
      </w:pPr>
      <w:r>
        <w:rPr>
          <w:szCs w:val="21"/>
        </w:rPr>
        <w:t xml:space="preserve">But we are not finished yet. We haven't considered how we should study over very short periods of time. </w:t>
      </w:r>
      <w:r>
        <w:rPr>
          <w:szCs w:val="21"/>
          <w:u w:val="single"/>
        </w:rPr>
        <w:t>Let's say you are trying to learn some new and rather difficult English vocabulary using a stack of cards.</w:t>
      </w:r>
      <w:r>
        <w:rPr>
          <w:szCs w:val="21"/>
        </w:rPr>
        <w:t xml:space="preserve"> Should you look at the same word in rapid succession or look at the word and then have some delay before you look at it again? </w:t>
      </w:r>
      <w:r>
        <w:rPr>
          <w:szCs w:val="21"/>
          <w:u w:val="single"/>
        </w:rPr>
        <w:t>The answer is it is better to space up the presentations of the word you are to learn</w:t>
      </w:r>
      <w:r>
        <w:rPr>
          <w:rFonts w:hint="eastAsia"/>
          <w:szCs w:val="21"/>
          <w:u w:val="single"/>
        </w:rPr>
        <w:t>.</w:t>
      </w:r>
    </w:p>
    <w:p w14:paraId="18B75535" w14:textId="77777777" w:rsidR="00F22C9E" w:rsidRDefault="00F22C9E" w:rsidP="00F22C9E">
      <w:pPr>
        <w:rPr>
          <w:rFonts w:hint="eastAsia"/>
          <w:szCs w:val="21"/>
        </w:rPr>
      </w:pPr>
      <w:r>
        <w:rPr>
          <w:szCs w:val="21"/>
        </w:rPr>
        <w:t>36</w:t>
      </w:r>
      <w:r>
        <w:rPr>
          <w:rFonts w:hint="eastAsia"/>
          <w:szCs w:val="21"/>
        </w:rPr>
        <w:t>.</w:t>
      </w:r>
      <w:r>
        <w:rPr>
          <w:szCs w:val="21"/>
        </w:rPr>
        <w:t xml:space="preserve"> concentrated </w:t>
      </w:r>
      <w:r>
        <w:rPr>
          <w:rFonts w:hint="eastAsia"/>
          <w:szCs w:val="21"/>
        </w:rPr>
        <w:t xml:space="preserve">  </w:t>
      </w:r>
      <w:r>
        <w:rPr>
          <w:rFonts w:hint="eastAsia"/>
          <w:szCs w:val="21"/>
        </w:rPr>
        <w:t>原句空缺谓语，并与</w:t>
      </w:r>
      <w:r>
        <w:rPr>
          <w:rFonts w:hint="eastAsia"/>
          <w:szCs w:val="21"/>
        </w:rPr>
        <w:t>on</w:t>
      </w:r>
      <w:r>
        <w:rPr>
          <w:rFonts w:hint="eastAsia"/>
          <w:szCs w:val="21"/>
        </w:rPr>
        <w:t>搭配。</w:t>
      </w:r>
      <w:r>
        <w:rPr>
          <w:szCs w:val="21"/>
        </w:rPr>
        <w:t>C</w:t>
      </w:r>
      <w:r>
        <w:rPr>
          <w:rFonts w:hint="eastAsia"/>
          <w:szCs w:val="21"/>
        </w:rPr>
        <w:t>oncentrate on</w:t>
      </w:r>
      <w:r>
        <w:rPr>
          <w:rFonts w:hint="eastAsia"/>
          <w:szCs w:val="21"/>
        </w:rPr>
        <w:t>“专注于”。注意时态应用过去时。</w:t>
      </w:r>
      <w:r>
        <w:rPr>
          <w:szCs w:val="21"/>
        </w:rPr>
        <w:t>37</w:t>
      </w:r>
      <w:r>
        <w:rPr>
          <w:rFonts w:hint="eastAsia"/>
          <w:szCs w:val="21"/>
        </w:rPr>
        <w:t>.</w:t>
      </w:r>
      <w:r>
        <w:rPr>
          <w:szCs w:val="21"/>
        </w:rPr>
        <w:t xml:space="preserve"> information </w:t>
      </w:r>
    </w:p>
    <w:p w14:paraId="4C4C8F65" w14:textId="77777777" w:rsidR="00F22C9E" w:rsidRDefault="00F22C9E" w:rsidP="00F22C9E">
      <w:pPr>
        <w:rPr>
          <w:rFonts w:hint="eastAsia"/>
          <w:szCs w:val="21"/>
        </w:rPr>
      </w:pPr>
      <w:r>
        <w:rPr>
          <w:szCs w:val="21"/>
        </w:rPr>
        <w:t>38</w:t>
      </w:r>
      <w:r>
        <w:rPr>
          <w:rFonts w:hint="eastAsia"/>
          <w:szCs w:val="21"/>
        </w:rPr>
        <w:t>.</w:t>
      </w:r>
      <w:r>
        <w:rPr>
          <w:szCs w:val="21"/>
        </w:rPr>
        <w:t xml:space="preserve"> depends </w:t>
      </w:r>
      <w:r>
        <w:rPr>
          <w:rFonts w:hint="eastAsia"/>
          <w:szCs w:val="21"/>
        </w:rPr>
        <w:t xml:space="preserve">  </w:t>
      </w:r>
      <w:r>
        <w:rPr>
          <w:rFonts w:hint="eastAsia"/>
          <w:szCs w:val="21"/>
        </w:rPr>
        <w:t>原句空缺谓语，并与</w:t>
      </w:r>
      <w:r>
        <w:rPr>
          <w:rFonts w:hint="eastAsia"/>
          <w:szCs w:val="21"/>
        </w:rPr>
        <w:t>on</w:t>
      </w:r>
      <w:r>
        <w:rPr>
          <w:rFonts w:hint="eastAsia"/>
          <w:szCs w:val="21"/>
        </w:rPr>
        <w:t>搭配。</w:t>
      </w:r>
      <w:r>
        <w:rPr>
          <w:szCs w:val="21"/>
        </w:rPr>
        <w:t>D</w:t>
      </w:r>
      <w:r>
        <w:rPr>
          <w:rFonts w:hint="eastAsia"/>
          <w:szCs w:val="21"/>
        </w:rPr>
        <w:t>epend on</w:t>
      </w:r>
      <w:r>
        <w:rPr>
          <w:rFonts w:hint="eastAsia"/>
          <w:szCs w:val="21"/>
        </w:rPr>
        <w:t>“专注于”。主语为</w:t>
      </w:r>
      <w:r>
        <w:rPr>
          <w:rFonts w:hint="eastAsia"/>
          <w:szCs w:val="21"/>
        </w:rPr>
        <w:t>amount</w:t>
      </w:r>
      <w:r>
        <w:rPr>
          <w:rFonts w:hint="eastAsia"/>
          <w:szCs w:val="21"/>
        </w:rPr>
        <w:t>，注意应用第三人称单数。</w:t>
      </w:r>
    </w:p>
    <w:p w14:paraId="3025F7EC" w14:textId="77777777" w:rsidR="00F22C9E" w:rsidRDefault="00F22C9E" w:rsidP="00F22C9E">
      <w:pPr>
        <w:rPr>
          <w:rFonts w:hint="eastAsia"/>
          <w:szCs w:val="21"/>
        </w:rPr>
      </w:pPr>
      <w:r>
        <w:rPr>
          <w:szCs w:val="21"/>
        </w:rPr>
        <w:t>39</w:t>
      </w:r>
      <w:r>
        <w:rPr>
          <w:rFonts w:hint="eastAsia"/>
          <w:szCs w:val="21"/>
        </w:rPr>
        <w:t>.</w:t>
      </w:r>
      <w:r>
        <w:rPr>
          <w:szCs w:val="21"/>
        </w:rPr>
        <w:t xml:space="preserve"> straight </w:t>
      </w:r>
      <w:r>
        <w:rPr>
          <w:rFonts w:hint="eastAsia"/>
          <w:szCs w:val="21"/>
        </w:rPr>
        <w:t xml:space="preserve">  </w:t>
      </w:r>
      <w:r>
        <w:rPr>
          <w:rFonts w:hint="eastAsia"/>
          <w:szCs w:val="21"/>
        </w:rPr>
        <w:t>这里</w:t>
      </w:r>
      <w:r>
        <w:rPr>
          <w:rFonts w:hint="eastAsia"/>
          <w:szCs w:val="21"/>
        </w:rPr>
        <w:t>straight</w:t>
      </w:r>
      <w:r>
        <w:rPr>
          <w:rFonts w:hint="eastAsia"/>
          <w:szCs w:val="21"/>
        </w:rPr>
        <w:t>是“一直地”意思。</w:t>
      </w:r>
      <w:r>
        <w:rPr>
          <w:rFonts w:hint="eastAsia"/>
          <w:szCs w:val="21"/>
        </w:rPr>
        <w:t xml:space="preserve"> </w:t>
      </w:r>
      <w:r>
        <w:rPr>
          <w:szCs w:val="21"/>
        </w:rPr>
        <w:t>40</w:t>
      </w:r>
      <w:r>
        <w:rPr>
          <w:rFonts w:hint="eastAsia"/>
          <w:szCs w:val="21"/>
        </w:rPr>
        <w:t>.</w:t>
      </w:r>
      <w:r>
        <w:rPr>
          <w:szCs w:val="21"/>
        </w:rPr>
        <w:t xml:space="preserve"> row </w:t>
      </w:r>
      <w:r>
        <w:rPr>
          <w:rFonts w:hint="eastAsia"/>
          <w:szCs w:val="21"/>
        </w:rPr>
        <w:t xml:space="preserve">  </w:t>
      </w:r>
      <w:r>
        <w:rPr>
          <w:rFonts w:hint="eastAsia"/>
          <w:szCs w:val="21"/>
        </w:rPr>
        <w:t>固定短语搭配，</w:t>
      </w:r>
      <w:r>
        <w:rPr>
          <w:rFonts w:hint="eastAsia"/>
          <w:szCs w:val="21"/>
        </w:rPr>
        <w:t>in a row</w:t>
      </w:r>
      <w:r>
        <w:rPr>
          <w:rFonts w:hint="eastAsia"/>
          <w:szCs w:val="21"/>
        </w:rPr>
        <w:t>“连续”。</w:t>
      </w:r>
    </w:p>
    <w:p w14:paraId="3BA4F798" w14:textId="77777777" w:rsidR="00F22C9E" w:rsidRDefault="00F22C9E" w:rsidP="00F22C9E">
      <w:pPr>
        <w:rPr>
          <w:rFonts w:hint="eastAsia"/>
          <w:szCs w:val="21"/>
        </w:rPr>
      </w:pPr>
      <w:r>
        <w:rPr>
          <w:szCs w:val="21"/>
        </w:rPr>
        <w:t>41</w:t>
      </w:r>
      <w:r>
        <w:rPr>
          <w:rFonts w:hint="eastAsia"/>
          <w:szCs w:val="21"/>
        </w:rPr>
        <w:t>.</w:t>
      </w:r>
      <w:r>
        <w:rPr>
          <w:szCs w:val="21"/>
        </w:rPr>
        <w:t xml:space="preserve"> suspected</w:t>
      </w:r>
      <w:r>
        <w:rPr>
          <w:rFonts w:hint="eastAsia"/>
          <w:szCs w:val="21"/>
        </w:rPr>
        <w:t xml:space="preserve">   </w:t>
      </w:r>
      <w:r>
        <w:rPr>
          <w:rFonts w:hint="eastAsia"/>
          <w:szCs w:val="21"/>
        </w:rPr>
        <w:t>“猜想”。注意原句是现在完成时态，所以用过去分词形式。</w:t>
      </w:r>
    </w:p>
    <w:p w14:paraId="42BB5A69" w14:textId="77777777" w:rsidR="00F22C9E" w:rsidRDefault="00F22C9E" w:rsidP="00F22C9E">
      <w:pPr>
        <w:rPr>
          <w:szCs w:val="21"/>
        </w:rPr>
      </w:pPr>
      <w:r>
        <w:rPr>
          <w:szCs w:val="21"/>
        </w:rPr>
        <w:t>42</w:t>
      </w:r>
      <w:r>
        <w:rPr>
          <w:rFonts w:hint="eastAsia"/>
          <w:szCs w:val="21"/>
        </w:rPr>
        <w:t>.</w:t>
      </w:r>
      <w:r>
        <w:rPr>
          <w:szCs w:val="21"/>
        </w:rPr>
        <w:t xml:space="preserve"> phenomenon </w:t>
      </w:r>
      <w:r>
        <w:rPr>
          <w:rFonts w:hint="eastAsia"/>
          <w:szCs w:val="21"/>
        </w:rPr>
        <w:t xml:space="preserve">  </w:t>
      </w:r>
      <w:r>
        <w:rPr>
          <w:rFonts w:hint="eastAsia"/>
          <w:szCs w:val="21"/>
        </w:rPr>
        <w:t>“</w:t>
      </w:r>
      <w:r>
        <w:rPr>
          <w:szCs w:val="21"/>
        </w:rPr>
        <w:t>现象</w:t>
      </w:r>
      <w:r>
        <w:rPr>
          <w:rFonts w:hint="eastAsia"/>
          <w:szCs w:val="21"/>
        </w:rPr>
        <w:t>”。此处是单数，有指示代词</w:t>
      </w:r>
      <w:r>
        <w:rPr>
          <w:rFonts w:hint="eastAsia"/>
          <w:szCs w:val="21"/>
        </w:rPr>
        <w:t>this</w:t>
      </w:r>
      <w:r>
        <w:rPr>
          <w:rFonts w:hint="eastAsia"/>
          <w:szCs w:val="21"/>
        </w:rPr>
        <w:t>，切记不要写成复数形式</w:t>
      </w:r>
      <w:r>
        <w:rPr>
          <w:rFonts w:hint="eastAsia"/>
          <w:szCs w:val="21"/>
        </w:rPr>
        <w:t>phemomena</w:t>
      </w:r>
      <w:r>
        <w:rPr>
          <w:rFonts w:hint="eastAsia"/>
          <w:szCs w:val="21"/>
        </w:rPr>
        <w:t>。</w:t>
      </w:r>
      <w:r>
        <w:rPr>
          <w:rFonts w:hint="eastAsia"/>
          <w:szCs w:val="21"/>
        </w:rPr>
        <w:t xml:space="preserve"> </w:t>
      </w:r>
      <w:r>
        <w:rPr>
          <w:szCs w:val="21"/>
        </w:rPr>
        <w:t>43</w:t>
      </w:r>
      <w:r>
        <w:rPr>
          <w:rFonts w:hint="eastAsia"/>
          <w:szCs w:val="21"/>
        </w:rPr>
        <w:t>.</w:t>
      </w:r>
      <w:r>
        <w:rPr>
          <w:szCs w:val="21"/>
        </w:rPr>
        <w:t xml:space="preserve"> efficiently</w:t>
      </w:r>
    </w:p>
    <w:p w14:paraId="28883FF8" w14:textId="77777777" w:rsidR="00F22C9E" w:rsidRDefault="00F22C9E" w:rsidP="00F22C9E">
      <w:pPr>
        <w:rPr>
          <w:rFonts w:hint="eastAsia"/>
          <w:spacing w:val="-4"/>
          <w:szCs w:val="21"/>
        </w:rPr>
      </w:pPr>
      <w:r>
        <w:rPr>
          <w:szCs w:val="21"/>
        </w:rPr>
        <w:t>44</w:t>
      </w:r>
      <w:r>
        <w:rPr>
          <w:rFonts w:hint="eastAsia"/>
          <w:szCs w:val="21"/>
        </w:rPr>
        <w:t>.</w:t>
      </w:r>
      <w:r>
        <w:rPr>
          <w:spacing w:val="-4"/>
          <w:szCs w:val="21"/>
        </w:rPr>
        <w:t xml:space="preserve"> our second rule of learning is this: it is better to study fairly briefly but often</w:t>
      </w:r>
      <w:r>
        <w:rPr>
          <w:rFonts w:hint="eastAsia"/>
          <w:spacing w:val="-4"/>
          <w:szCs w:val="21"/>
        </w:rPr>
        <w:t>或者：</w:t>
      </w:r>
      <w:r>
        <w:rPr>
          <w:rFonts w:hint="eastAsia"/>
          <w:spacing w:val="-4"/>
          <w:szCs w:val="21"/>
        </w:rPr>
        <w:t>2</w:t>
      </w:r>
      <w:r>
        <w:rPr>
          <w:rFonts w:hint="eastAsia"/>
          <w:spacing w:val="-4"/>
          <w:szCs w:val="21"/>
          <w:vertAlign w:val="superscript"/>
        </w:rPr>
        <w:t>nd</w:t>
      </w:r>
      <w:r>
        <w:rPr>
          <w:rFonts w:hint="eastAsia"/>
          <w:spacing w:val="-4"/>
          <w:szCs w:val="21"/>
        </w:rPr>
        <w:t xml:space="preserve"> rule of learning: better to study </w:t>
      </w:r>
      <w:r>
        <w:rPr>
          <w:rFonts w:hint="eastAsia"/>
          <w:spacing w:val="-4"/>
          <w:szCs w:val="21"/>
        </w:rPr>
        <w:lastRenderedPageBreak/>
        <w:t>briefly but often</w:t>
      </w:r>
    </w:p>
    <w:p w14:paraId="0E0ACE0F" w14:textId="77777777" w:rsidR="00F22C9E" w:rsidRDefault="00F22C9E" w:rsidP="00F22C9E">
      <w:pPr>
        <w:rPr>
          <w:rFonts w:hint="eastAsia"/>
          <w:szCs w:val="21"/>
        </w:rPr>
      </w:pPr>
      <w:r>
        <w:rPr>
          <w:szCs w:val="21"/>
        </w:rPr>
        <w:t>45</w:t>
      </w:r>
      <w:r>
        <w:rPr>
          <w:rFonts w:hint="eastAsia"/>
          <w:szCs w:val="21"/>
        </w:rPr>
        <w:t>.</w:t>
      </w:r>
      <w:r>
        <w:rPr>
          <w:szCs w:val="21"/>
        </w:rPr>
        <w:t xml:space="preserve"> Let’s say you are trying to learn some new and rather difficult English vocabulary using a stack of cards</w:t>
      </w:r>
    </w:p>
    <w:p w14:paraId="4F8FDB6E" w14:textId="77777777" w:rsidR="00F22C9E" w:rsidRDefault="00F22C9E" w:rsidP="00F22C9E">
      <w:pPr>
        <w:ind w:firstLineChars="100" w:firstLine="210"/>
        <w:rPr>
          <w:rFonts w:hint="eastAsia"/>
          <w:szCs w:val="21"/>
        </w:rPr>
      </w:pPr>
      <w:r>
        <w:rPr>
          <w:rFonts w:hint="eastAsia"/>
          <w:szCs w:val="21"/>
        </w:rPr>
        <w:t>.</w:t>
      </w:r>
      <w:r>
        <w:rPr>
          <w:rFonts w:hint="eastAsia"/>
          <w:szCs w:val="21"/>
        </w:rPr>
        <w:t>或者：</w:t>
      </w:r>
      <w:r>
        <w:rPr>
          <w:rFonts w:hint="eastAsia"/>
          <w:szCs w:val="21"/>
        </w:rPr>
        <w:t>example: learn new English words with cards</w:t>
      </w:r>
    </w:p>
    <w:p w14:paraId="5CE1FDD3" w14:textId="77777777" w:rsidR="00F22C9E" w:rsidRDefault="00F22C9E" w:rsidP="00F22C9E">
      <w:pPr>
        <w:rPr>
          <w:rFonts w:hint="eastAsia"/>
          <w:szCs w:val="21"/>
        </w:rPr>
      </w:pPr>
      <w:r>
        <w:rPr>
          <w:szCs w:val="21"/>
        </w:rPr>
        <w:t>46</w:t>
      </w:r>
      <w:r>
        <w:rPr>
          <w:rFonts w:hint="eastAsia"/>
          <w:szCs w:val="21"/>
        </w:rPr>
        <w:t>.</w:t>
      </w:r>
      <w:r>
        <w:rPr>
          <w:szCs w:val="21"/>
        </w:rPr>
        <w:t xml:space="preserve"> The answer is it is better to space out the presentations of the word you are to learn</w:t>
      </w:r>
      <w:r>
        <w:rPr>
          <w:rFonts w:hint="eastAsia"/>
          <w:szCs w:val="21"/>
        </w:rPr>
        <w:t>.</w:t>
      </w:r>
      <w:r>
        <w:rPr>
          <w:rFonts w:hint="eastAsia"/>
          <w:szCs w:val="21"/>
        </w:rPr>
        <w:t>或者：</w:t>
      </w:r>
      <w:r>
        <w:rPr>
          <w:rFonts w:hint="eastAsia"/>
          <w:szCs w:val="21"/>
        </w:rPr>
        <w:t xml:space="preserve">better to learn new words at intervals </w:t>
      </w:r>
    </w:p>
    <w:p w14:paraId="64D372F3" w14:textId="77777777" w:rsidR="00F22C9E" w:rsidRDefault="00F22C9E" w:rsidP="00F22C9E">
      <w:pPr>
        <w:rPr>
          <w:rFonts w:hint="eastAsia"/>
          <w:szCs w:val="21"/>
        </w:rPr>
      </w:pPr>
      <w:r>
        <w:rPr>
          <w:rFonts w:hint="eastAsia"/>
          <w:b/>
          <w:szCs w:val="21"/>
        </w:rPr>
        <w:t>提示</w:t>
      </w:r>
      <w:r>
        <w:rPr>
          <w:rFonts w:hint="eastAsia"/>
          <w:szCs w:val="21"/>
        </w:rPr>
        <w:t>：</w:t>
      </w:r>
      <w:r>
        <w:rPr>
          <w:rFonts w:hint="eastAsia"/>
          <w:szCs w:val="21"/>
        </w:rPr>
        <w:t>44-46</w:t>
      </w:r>
      <w:r>
        <w:rPr>
          <w:rFonts w:hint="eastAsia"/>
          <w:szCs w:val="21"/>
        </w:rPr>
        <w:t>考察考生的听写能力。建议在第一遍分辨句型，判断句子结构，听懂句子大意；第二遍是关键，应该写下句子的主干，此时尽可能多写；第三遍是检查阶段，补充剩余句子成分，尽可能使句子完整。如果不能完全按照原文记下来，可以根据原文意思用自己的语言表述。在听写整句时，要学会使用缩略语，在听第二遍第三遍时再将整句写上。</w:t>
      </w:r>
    </w:p>
    <w:p w14:paraId="1EEDB251" w14:textId="77777777" w:rsidR="00F22C9E" w:rsidRDefault="00F22C9E" w:rsidP="00F22C9E">
      <w:pPr>
        <w:spacing w:beforeLines="50" w:before="120"/>
        <w:rPr>
          <w:rFonts w:hint="eastAsia"/>
          <w:b/>
          <w:szCs w:val="21"/>
        </w:rPr>
      </w:pPr>
      <w:r>
        <w:rPr>
          <w:rFonts w:hint="eastAsia"/>
          <w:b/>
          <w:szCs w:val="21"/>
        </w:rPr>
        <w:t>Part IV R</w:t>
      </w:r>
      <w:r>
        <w:rPr>
          <w:b/>
          <w:szCs w:val="21"/>
        </w:rPr>
        <w:t>e</w:t>
      </w:r>
      <w:r>
        <w:rPr>
          <w:rFonts w:hint="eastAsia"/>
          <w:b/>
          <w:szCs w:val="21"/>
        </w:rPr>
        <w:t>ading Comprehension (Reading in Depth)</w:t>
      </w:r>
    </w:p>
    <w:p w14:paraId="1FDE7F55" w14:textId="77777777" w:rsidR="00F22C9E" w:rsidRDefault="00F22C9E" w:rsidP="00F22C9E">
      <w:pPr>
        <w:rPr>
          <w:rFonts w:hint="eastAsia"/>
          <w:b/>
          <w:szCs w:val="21"/>
        </w:rPr>
      </w:pPr>
      <w:r>
        <w:rPr>
          <w:rFonts w:hint="eastAsia"/>
          <w:b/>
          <w:szCs w:val="21"/>
        </w:rPr>
        <w:t xml:space="preserve">Section A </w:t>
      </w:r>
    </w:p>
    <w:p w14:paraId="35C7924E" w14:textId="77777777" w:rsidR="00F22C9E" w:rsidRDefault="00F22C9E" w:rsidP="00F22C9E">
      <w:pPr>
        <w:rPr>
          <w:rFonts w:hint="eastAsia"/>
          <w:szCs w:val="21"/>
        </w:rPr>
      </w:pPr>
      <w:r>
        <w:rPr>
          <w:szCs w:val="21"/>
        </w:rPr>
        <w:t>47. M  require</w:t>
      </w:r>
      <w:r>
        <w:rPr>
          <w:rFonts w:hint="eastAsia"/>
          <w:szCs w:val="21"/>
        </w:rPr>
        <w:t>“要求”。本空应该填动词作谓语，主语为复数，用一般现在时态。</w:t>
      </w:r>
    </w:p>
    <w:p w14:paraId="44449D8B" w14:textId="77777777" w:rsidR="00F22C9E" w:rsidRDefault="00F22C9E" w:rsidP="00F22C9E">
      <w:pPr>
        <w:rPr>
          <w:rFonts w:hint="eastAsia"/>
          <w:szCs w:val="21"/>
        </w:rPr>
      </w:pPr>
      <w:r>
        <w:rPr>
          <w:szCs w:val="21"/>
        </w:rPr>
        <w:t xml:space="preserve">48. I </w:t>
      </w:r>
      <w:r>
        <w:rPr>
          <w:rFonts w:hint="eastAsia"/>
          <w:szCs w:val="21"/>
        </w:rPr>
        <w:t xml:space="preserve">  </w:t>
      </w:r>
      <w:r>
        <w:rPr>
          <w:szCs w:val="21"/>
        </w:rPr>
        <w:t>painful</w:t>
      </w:r>
      <w:r>
        <w:rPr>
          <w:rFonts w:hint="eastAsia"/>
          <w:szCs w:val="21"/>
        </w:rPr>
        <w:t>“痛苦的”。本空是与</w:t>
      </w:r>
      <w:r>
        <w:rPr>
          <w:rFonts w:hint="eastAsia"/>
          <w:szCs w:val="21"/>
        </w:rPr>
        <w:t>difficult</w:t>
      </w:r>
      <w:r>
        <w:rPr>
          <w:rFonts w:hint="eastAsia"/>
          <w:szCs w:val="21"/>
        </w:rPr>
        <w:t>并列的形容词，词义相近，只能选</w:t>
      </w:r>
      <w:r>
        <w:rPr>
          <w:rFonts w:hint="eastAsia"/>
          <w:szCs w:val="21"/>
        </w:rPr>
        <w:t>painful</w:t>
      </w:r>
      <w:r>
        <w:rPr>
          <w:rFonts w:hint="eastAsia"/>
          <w:szCs w:val="21"/>
        </w:rPr>
        <w:t>。</w:t>
      </w:r>
    </w:p>
    <w:p w14:paraId="175CA3DB" w14:textId="77777777" w:rsidR="00F22C9E" w:rsidRDefault="00F22C9E" w:rsidP="00F22C9E">
      <w:pPr>
        <w:rPr>
          <w:rFonts w:hint="eastAsia"/>
          <w:szCs w:val="21"/>
        </w:rPr>
      </w:pPr>
      <w:r>
        <w:rPr>
          <w:szCs w:val="21"/>
        </w:rPr>
        <w:t xml:space="preserve">49. F </w:t>
      </w:r>
      <w:r>
        <w:rPr>
          <w:rFonts w:hint="eastAsia"/>
          <w:szCs w:val="21"/>
        </w:rPr>
        <w:t xml:space="preserve"> </w:t>
      </w:r>
      <w:r>
        <w:rPr>
          <w:spacing w:val="-4"/>
          <w:szCs w:val="21"/>
        </w:rPr>
        <w:t>especially</w:t>
      </w:r>
      <w:r>
        <w:rPr>
          <w:rFonts w:hint="eastAsia"/>
          <w:spacing w:val="-4"/>
          <w:szCs w:val="21"/>
        </w:rPr>
        <w:t>“特别是”。本空是解释说明的补语，用副词；而且后句解释英文词汇尤其丰富，所以用</w:t>
      </w:r>
      <w:r>
        <w:rPr>
          <w:rFonts w:hint="eastAsia"/>
          <w:spacing w:val="-4"/>
          <w:szCs w:val="21"/>
        </w:rPr>
        <w:t>especially</w:t>
      </w:r>
      <w:r>
        <w:rPr>
          <w:rFonts w:hint="eastAsia"/>
          <w:spacing w:val="-4"/>
          <w:szCs w:val="21"/>
        </w:rPr>
        <w:t>。</w:t>
      </w:r>
    </w:p>
    <w:p w14:paraId="5806D18A" w14:textId="77777777" w:rsidR="00F22C9E" w:rsidRDefault="00F22C9E" w:rsidP="00F22C9E">
      <w:pPr>
        <w:rPr>
          <w:rFonts w:hint="eastAsia"/>
          <w:szCs w:val="21"/>
        </w:rPr>
      </w:pPr>
      <w:r>
        <w:rPr>
          <w:szCs w:val="21"/>
        </w:rPr>
        <w:t xml:space="preserve">50. E </w:t>
      </w:r>
      <w:r>
        <w:rPr>
          <w:rFonts w:hint="eastAsia"/>
          <w:szCs w:val="21"/>
        </w:rPr>
        <w:t xml:space="preserve"> </w:t>
      </w:r>
      <w:r>
        <w:rPr>
          <w:szCs w:val="21"/>
        </w:rPr>
        <w:t>Enormous</w:t>
      </w:r>
      <w:r>
        <w:rPr>
          <w:rFonts w:hint="eastAsia"/>
          <w:szCs w:val="21"/>
        </w:rPr>
        <w:t>“巨大的”。本句是一个比喻，将会说英文而不会写作比喻成身处豪宅而不能离开一间斗室，这里应该是与</w:t>
      </w:r>
      <w:r>
        <w:rPr>
          <w:rFonts w:hint="eastAsia"/>
          <w:szCs w:val="21"/>
        </w:rPr>
        <w:t>small room</w:t>
      </w:r>
      <w:r>
        <w:rPr>
          <w:rFonts w:hint="eastAsia"/>
          <w:szCs w:val="21"/>
        </w:rPr>
        <w:t>反义的词，即</w:t>
      </w:r>
      <w:r>
        <w:rPr>
          <w:rFonts w:hint="eastAsia"/>
          <w:szCs w:val="21"/>
        </w:rPr>
        <w:t>enormous mansion</w:t>
      </w:r>
      <w:r>
        <w:rPr>
          <w:rFonts w:hint="eastAsia"/>
          <w:szCs w:val="21"/>
        </w:rPr>
        <w:t>。</w:t>
      </w:r>
      <w:r>
        <w:rPr>
          <w:szCs w:val="21"/>
        </w:rPr>
        <w:t xml:space="preserve"> </w:t>
      </w:r>
    </w:p>
    <w:p w14:paraId="18A171D4" w14:textId="77777777" w:rsidR="00F22C9E" w:rsidRDefault="00F22C9E" w:rsidP="00F22C9E">
      <w:pPr>
        <w:rPr>
          <w:rFonts w:hint="eastAsia"/>
          <w:szCs w:val="21"/>
        </w:rPr>
      </w:pPr>
      <w:r>
        <w:rPr>
          <w:szCs w:val="21"/>
        </w:rPr>
        <w:t xml:space="preserve">51. H </w:t>
      </w:r>
      <w:r>
        <w:rPr>
          <w:rFonts w:hint="eastAsia"/>
          <w:szCs w:val="21"/>
        </w:rPr>
        <w:t xml:space="preserve"> </w:t>
      </w:r>
      <w:r>
        <w:rPr>
          <w:szCs w:val="21"/>
        </w:rPr>
        <w:t>Mission</w:t>
      </w:r>
      <w:r>
        <w:rPr>
          <w:rFonts w:hint="eastAsia"/>
          <w:szCs w:val="21"/>
        </w:rPr>
        <w:t>“任务”。</w:t>
      </w:r>
      <w:r>
        <w:rPr>
          <w:szCs w:val="21"/>
        </w:rPr>
        <w:t xml:space="preserve"> </w:t>
      </w:r>
      <w:r>
        <w:rPr>
          <w:rFonts w:hint="eastAsia"/>
          <w:szCs w:val="21"/>
        </w:rPr>
        <w:t>本空与物主代词</w:t>
      </w:r>
      <w:r>
        <w:rPr>
          <w:rFonts w:hint="eastAsia"/>
          <w:szCs w:val="21"/>
        </w:rPr>
        <w:t>my</w:t>
      </w:r>
      <w:r>
        <w:rPr>
          <w:rFonts w:hint="eastAsia"/>
          <w:szCs w:val="21"/>
        </w:rPr>
        <w:t>共同构成句子主语，一定是名词；句子讲的是老师应该做什么，并且与下一句的</w:t>
      </w:r>
      <w:r>
        <w:rPr>
          <w:rFonts w:hint="eastAsia"/>
          <w:szCs w:val="21"/>
        </w:rPr>
        <w:t>task</w:t>
      </w:r>
      <w:r>
        <w:rPr>
          <w:rFonts w:hint="eastAsia"/>
          <w:szCs w:val="21"/>
        </w:rPr>
        <w:t>同义，所以选</w:t>
      </w:r>
      <w:r>
        <w:rPr>
          <w:rFonts w:hint="eastAsia"/>
          <w:szCs w:val="21"/>
        </w:rPr>
        <w:t>mission</w:t>
      </w:r>
      <w:r>
        <w:rPr>
          <w:rFonts w:hint="eastAsia"/>
          <w:szCs w:val="21"/>
        </w:rPr>
        <w:t>。</w:t>
      </w:r>
    </w:p>
    <w:p w14:paraId="04988B91" w14:textId="77777777" w:rsidR="00F22C9E" w:rsidRDefault="00F22C9E" w:rsidP="00F22C9E">
      <w:pPr>
        <w:rPr>
          <w:rFonts w:hint="eastAsia"/>
          <w:szCs w:val="21"/>
        </w:rPr>
      </w:pPr>
      <w:r>
        <w:rPr>
          <w:szCs w:val="21"/>
        </w:rPr>
        <w:t xml:space="preserve">52. D </w:t>
      </w:r>
      <w:r>
        <w:rPr>
          <w:rFonts w:hint="eastAsia"/>
          <w:szCs w:val="21"/>
        </w:rPr>
        <w:t xml:space="preserve"> </w:t>
      </w:r>
      <w:r>
        <w:rPr>
          <w:szCs w:val="21"/>
        </w:rPr>
        <w:t>Enhance</w:t>
      </w:r>
      <w:r>
        <w:rPr>
          <w:rFonts w:hint="eastAsia"/>
          <w:szCs w:val="21"/>
        </w:rPr>
        <w:t>“提高”。这里是一个表示目的的动词不定式，与动词搭配的是</w:t>
      </w:r>
      <w:r>
        <w:rPr>
          <w:szCs w:val="21"/>
        </w:rPr>
        <w:t>development</w:t>
      </w:r>
      <w:r>
        <w:rPr>
          <w:rFonts w:hint="eastAsia"/>
          <w:szCs w:val="21"/>
        </w:rPr>
        <w:t>，选</w:t>
      </w:r>
      <w:r>
        <w:rPr>
          <w:rFonts w:hint="eastAsia"/>
          <w:szCs w:val="21"/>
        </w:rPr>
        <w:t>enhance</w:t>
      </w:r>
      <w:r>
        <w:rPr>
          <w:rFonts w:hint="eastAsia"/>
          <w:szCs w:val="21"/>
        </w:rPr>
        <w:t>。</w:t>
      </w:r>
    </w:p>
    <w:p w14:paraId="6B2ED9F8" w14:textId="77777777" w:rsidR="00F22C9E" w:rsidRDefault="00F22C9E" w:rsidP="00F22C9E">
      <w:pPr>
        <w:rPr>
          <w:rFonts w:hint="eastAsia"/>
          <w:szCs w:val="21"/>
        </w:rPr>
      </w:pPr>
      <w:r>
        <w:rPr>
          <w:szCs w:val="21"/>
        </w:rPr>
        <w:t xml:space="preserve">53. B </w:t>
      </w:r>
      <w:r>
        <w:rPr>
          <w:rFonts w:hint="eastAsia"/>
          <w:szCs w:val="21"/>
        </w:rPr>
        <w:t xml:space="preserve"> </w:t>
      </w:r>
      <w:r>
        <w:rPr>
          <w:szCs w:val="21"/>
        </w:rPr>
        <w:t>Dail</w:t>
      </w:r>
      <w:r>
        <w:rPr>
          <w:rFonts w:hint="eastAsia"/>
          <w:szCs w:val="21"/>
        </w:rPr>
        <w:t>y</w:t>
      </w:r>
      <w:r>
        <w:rPr>
          <w:rFonts w:hint="eastAsia"/>
          <w:szCs w:val="21"/>
        </w:rPr>
        <w:t>“每天”。</w:t>
      </w:r>
      <w:r>
        <w:rPr>
          <w:rFonts w:hint="eastAsia"/>
          <w:szCs w:val="21"/>
        </w:rPr>
        <w:t xml:space="preserve"> </w:t>
      </w:r>
      <w:r>
        <w:rPr>
          <w:rFonts w:hint="eastAsia"/>
          <w:szCs w:val="21"/>
        </w:rPr>
        <w:t>本空应该选一个表示频率的副词，说明写作就像锻炼一样，用</w:t>
      </w:r>
      <w:r>
        <w:rPr>
          <w:rFonts w:hint="eastAsia"/>
          <w:szCs w:val="21"/>
        </w:rPr>
        <w:t>daily</w:t>
      </w:r>
      <w:r>
        <w:rPr>
          <w:rFonts w:hint="eastAsia"/>
          <w:szCs w:val="21"/>
        </w:rPr>
        <w:t>。</w:t>
      </w:r>
    </w:p>
    <w:p w14:paraId="7F6CE3F2" w14:textId="77777777" w:rsidR="00F22C9E" w:rsidRDefault="00F22C9E" w:rsidP="00F22C9E">
      <w:pPr>
        <w:rPr>
          <w:rFonts w:hint="eastAsia"/>
          <w:szCs w:val="21"/>
        </w:rPr>
      </w:pPr>
      <w:r>
        <w:rPr>
          <w:szCs w:val="21"/>
        </w:rPr>
        <w:t>54.</w:t>
      </w:r>
      <w:r>
        <w:rPr>
          <w:rFonts w:hint="eastAsia"/>
          <w:szCs w:val="21"/>
        </w:rPr>
        <w:t xml:space="preserve"> </w:t>
      </w:r>
      <w:r>
        <w:rPr>
          <w:szCs w:val="21"/>
        </w:rPr>
        <w:t xml:space="preserve">J </w:t>
      </w:r>
      <w:r>
        <w:rPr>
          <w:rFonts w:hint="eastAsia"/>
          <w:szCs w:val="21"/>
        </w:rPr>
        <w:t xml:space="preserve"> </w:t>
      </w:r>
      <w:r>
        <w:rPr>
          <w:szCs w:val="21"/>
        </w:rPr>
        <w:t>Performance</w:t>
      </w:r>
      <w:r>
        <w:rPr>
          <w:rFonts w:hint="eastAsia"/>
          <w:szCs w:val="21"/>
        </w:rPr>
        <w:t>“表现”。本空跟</w:t>
      </w:r>
      <w:r>
        <w:rPr>
          <w:rFonts w:hint="eastAsia"/>
          <w:szCs w:val="21"/>
        </w:rPr>
        <w:t>confidence</w:t>
      </w:r>
      <w:r>
        <w:rPr>
          <w:rFonts w:hint="eastAsia"/>
          <w:szCs w:val="21"/>
        </w:rPr>
        <w:t>并列作介词</w:t>
      </w:r>
      <w:r>
        <w:rPr>
          <w:rFonts w:hint="eastAsia"/>
          <w:szCs w:val="21"/>
        </w:rPr>
        <w:t>in</w:t>
      </w:r>
      <w:r>
        <w:rPr>
          <w:rFonts w:hint="eastAsia"/>
          <w:szCs w:val="21"/>
        </w:rPr>
        <w:t>的宾语。</w:t>
      </w:r>
      <w:r>
        <w:rPr>
          <w:rFonts w:hint="eastAsia"/>
          <w:szCs w:val="21"/>
        </w:rPr>
        <w:t xml:space="preserve"> </w:t>
      </w:r>
    </w:p>
    <w:p w14:paraId="0F71A7A3" w14:textId="77777777" w:rsidR="00F22C9E" w:rsidRDefault="00F22C9E" w:rsidP="00F22C9E">
      <w:pPr>
        <w:rPr>
          <w:rFonts w:hint="eastAsia"/>
          <w:szCs w:val="21"/>
        </w:rPr>
      </w:pPr>
      <w:r>
        <w:rPr>
          <w:szCs w:val="21"/>
        </w:rPr>
        <w:t xml:space="preserve">55. </w:t>
      </w:r>
      <w:r>
        <w:rPr>
          <w:rFonts w:hint="eastAsia"/>
          <w:szCs w:val="21"/>
        </w:rPr>
        <w:t>C</w:t>
      </w:r>
      <w:r>
        <w:rPr>
          <w:szCs w:val="21"/>
        </w:rPr>
        <w:t xml:space="preserve"> </w:t>
      </w:r>
      <w:r>
        <w:rPr>
          <w:rFonts w:hint="eastAsia"/>
          <w:szCs w:val="21"/>
        </w:rPr>
        <w:t xml:space="preserve"> </w:t>
      </w:r>
      <w:r>
        <w:rPr>
          <w:szCs w:val="21"/>
        </w:rPr>
        <w:t>E</w:t>
      </w:r>
      <w:r>
        <w:rPr>
          <w:rFonts w:hint="eastAsia"/>
          <w:szCs w:val="21"/>
        </w:rPr>
        <w:t>motional</w:t>
      </w:r>
      <w:r>
        <w:rPr>
          <w:rFonts w:hint="eastAsia"/>
          <w:szCs w:val="21"/>
        </w:rPr>
        <w:t>“感情的”。本空与</w:t>
      </w:r>
      <w:r>
        <w:rPr>
          <w:rFonts w:hint="eastAsia"/>
          <w:szCs w:val="21"/>
        </w:rPr>
        <w:t>acadamice</w:t>
      </w:r>
      <w:r>
        <w:rPr>
          <w:rFonts w:hint="eastAsia"/>
          <w:szCs w:val="21"/>
        </w:rPr>
        <w:t>、</w:t>
      </w:r>
      <w:r>
        <w:rPr>
          <w:rFonts w:hint="eastAsia"/>
          <w:szCs w:val="21"/>
        </w:rPr>
        <w:t>political</w:t>
      </w:r>
      <w:r>
        <w:rPr>
          <w:rFonts w:hint="eastAsia"/>
          <w:szCs w:val="21"/>
        </w:rPr>
        <w:t>等形容词并列修饰名词</w:t>
      </w:r>
      <w:r>
        <w:rPr>
          <w:rFonts w:hint="eastAsia"/>
          <w:szCs w:val="21"/>
        </w:rPr>
        <w:t>lives</w:t>
      </w:r>
      <w:r>
        <w:rPr>
          <w:rFonts w:hint="eastAsia"/>
          <w:szCs w:val="21"/>
        </w:rPr>
        <w:t>，并且后文有提示</w:t>
      </w:r>
      <w:r>
        <w:rPr>
          <w:rFonts w:hint="eastAsia"/>
          <w:szCs w:val="21"/>
        </w:rPr>
        <w:t>write the perfect love letter</w:t>
      </w:r>
      <w:r>
        <w:rPr>
          <w:rFonts w:hint="eastAsia"/>
          <w:szCs w:val="21"/>
        </w:rPr>
        <w:t>，选</w:t>
      </w:r>
      <w:r>
        <w:rPr>
          <w:rFonts w:hint="eastAsia"/>
          <w:szCs w:val="21"/>
        </w:rPr>
        <w:t>emotional</w:t>
      </w:r>
      <w:r>
        <w:rPr>
          <w:rFonts w:hint="eastAsia"/>
          <w:szCs w:val="21"/>
        </w:rPr>
        <w:t>。</w:t>
      </w:r>
      <w:r>
        <w:rPr>
          <w:rFonts w:hint="eastAsia"/>
          <w:szCs w:val="21"/>
        </w:rPr>
        <w:t xml:space="preserve"> </w:t>
      </w:r>
    </w:p>
    <w:p w14:paraId="1638E146" w14:textId="77777777" w:rsidR="00F22C9E" w:rsidRDefault="00F22C9E" w:rsidP="00F22C9E">
      <w:pPr>
        <w:rPr>
          <w:rFonts w:hint="eastAsia"/>
          <w:szCs w:val="21"/>
        </w:rPr>
      </w:pPr>
      <w:r>
        <w:rPr>
          <w:szCs w:val="21"/>
        </w:rPr>
        <w:t xml:space="preserve">56. A </w:t>
      </w:r>
      <w:r>
        <w:rPr>
          <w:rFonts w:hint="eastAsia"/>
          <w:szCs w:val="21"/>
        </w:rPr>
        <w:t xml:space="preserve"> </w:t>
      </w:r>
      <w:r>
        <w:rPr>
          <w:szCs w:val="21"/>
        </w:rPr>
        <w:t>C</w:t>
      </w:r>
      <w:r>
        <w:rPr>
          <w:rFonts w:hint="eastAsia"/>
          <w:szCs w:val="21"/>
        </w:rPr>
        <w:t>loser</w:t>
      </w:r>
      <w:r>
        <w:rPr>
          <w:rFonts w:hint="eastAsia"/>
          <w:szCs w:val="21"/>
        </w:rPr>
        <w:t>“更近的”。最后一句讲每天练习写作的好处，每写一天，他们就离流利更近一步，</w:t>
      </w:r>
      <w:r>
        <w:rPr>
          <w:rFonts w:hint="eastAsia"/>
          <w:szCs w:val="21"/>
        </w:rPr>
        <w:t>puts them a step closer to fluency</w:t>
      </w:r>
      <w:r>
        <w:rPr>
          <w:rFonts w:hint="eastAsia"/>
          <w:szCs w:val="21"/>
        </w:rPr>
        <w:t>。</w:t>
      </w:r>
    </w:p>
    <w:p w14:paraId="1F26F1BB" w14:textId="77777777" w:rsidR="00F22C9E" w:rsidRDefault="00F22C9E" w:rsidP="00F22C9E">
      <w:pPr>
        <w:rPr>
          <w:rFonts w:hint="eastAsia"/>
          <w:b/>
          <w:szCs w:val="21"/>
        </w:rPr>
      </w:pPr>
      <w:r>
        <w:rPr>
          <w:rFonts w:hint="eastAsia"/>
          <w:b/>
          <w:szCs w:val="21"/>
        </w:rPr>
        <w:t xml:space="preserve">Section Two </w:t>
      </w:r>
    </w:p>
    <w:p w14:paraId="3414485C" w14:textId="77777777" w:rsidR="00F22C9E" w:rsidRDefault="00F22C9E" w:rsidP="00F22C9E">
      <w:pPr>
        <w:rPr>
          <w:rFonts w:hint="eastAsia"/>
          <w:b/>
          <w:szCs w:val="21"/>
        </w:rPr>
      </w:pPr>
      <w:r>
        <w:rPr>
          <w:rFonts w:hint="eastAsia"/>
          <w:b/>
          <w:szCs w:val="21"/>
        </w:rPr>
        <w:t xml:space="preserve">Passage One </w:t>
      </w:r>
    </w:p>
    <w:p w14:paraId="0928B875" w14:textId="77777777" w:rsidR="00F22C9E" w:rsidRDefault="00F22C9E" w:rsidP="00F22C9E">
      <w:pPr>
        <w:rPr>
          <w:rFonts w:hint="eastAsia"/>
          <w:szCs w:val="21"/>
        </w:rPr>
      </w:pPr>
      <w:r>
        <w:rPr>
          <w:rFonts w:hint="eastAsia"/>
          <w:szCs w:val="21"/>
        </w:rPr>
        <w:t>原文分析：</w:t>
      </w:r>
    </w:p>
    <w:p w14:paraId="7A391B78" w14:textId="77777777" w:rsidR="00F22C9E" w:rsidRDefault="00F22C9E" w:rsidP="00F22C9E">
      <w:pPr>
        <w:rPr>
          <w:rFonts w:hint="eastAsia"/>
          <w:szCs w:val="21"/>
        </w:rPr>
      </w:pPr>
      <w:r>
        <w:rPr>
          <w:rFonts w:hint="eastAsia"/>
          <w:szCs w:val="21"/>
        </w:rPr>
        <w:tab/>
      </w:r>
      <w:r>
        <w:rPr>
          <w:rFonts w:hint="eastAsia"/>
          <w:szCs w:val="21"/>
        </w:rPr>
        <w:t>本文是一篇说明文（</w:t>
      </w:r>
      <w:r>
        <w:rPr>
          <w:rFonts w:hint="eastAsia"/>
          <w:szCs w:val="21"/>
        </w:rPr>
        <w:t>exposition</w:t>
      </w:r>
      <w:r>
        <w:rPr>
          <w:rFonts w:hint="eastAsia"/>
          <w:szCs w:val="21"/>
        </w:rPr>
        <w:t>），讲的是时尚界的绿色风潮。第一段，作者用一次成功的绿色时装展引出话题；第二段，讨论了绿色设计师面临的问题，主要是有机面料难以获得；第三段例举了绿色设计师获得的多方支持，而最后一段则引述了某些人对绿色设计并不乐观的看法。最后，作者表明了自己的态度，即绿色设计最终会获得大部分消费者的认同。本文语言不难，虽然有一些专业词汇，但并不影响理解。</w:t>
      </w:r>
    </w:p>
    <w:p w14:paraId="7BDFC8EB" w14:textId="77777777" w:rsidR="00F22C9E" w:rsidRDefault="00F22C9E" w:rsidP="00F22C9E">
      <w:pPr>
        <w:rPr>
          <w:rFonts w:hint="eastAsia"/>
          <w:szCs w:val="21"/>
        </w:rPr>
      </w:pPr>
      <w:r>
        <w:rPr>
          <w:rFonts w:hint="eastAsia"/>
          <w:szCs w:val="21"/>
        </w:rPr>
        <w:t>难句分析：</w:t>
      </w:r>
    </w:p>
    <w:p w14:paraId="532BE92A" w14:textId="77777777" w:rsidR="00F22C9E" w:rsidRDefault="00F22C9E" w:rsidP="00F22C9E">
      <w:pPr>
        <w:rPr>
          <w:rFonts w:hint="eastAsia"/>
          <w:szCs w:val="21"/>
        </w:rPr>
      </w:pPr>
      <w:r>
        <w:rPr>
          <w:rFonts w:hint="eastAsia"/>
          <w:szCs w:val="21"/>
        </w:rPr>
        <w:t>1</w:t>
      </w:r>
      <w:r>
        <w:rPr>
          <w:rFonts w:hint="eastAsia"/>
          <w:szCs w:val="21"/>
        </w:rPr>
        <w:t>．</w:t>
      </w:r>
      <w:r>
        <w:rPr>
          <w:szCs w:val="21"/>
        </w:rPr>
        <w:t>The January fashion show, called Future</w:t>
      </w:r>
      <w:r>
        <w:rPr>
          <w:rFonts w:hint="eastAsia"/>
          <w:szCs w:val="21"/>
        </w:rPr>
        <w:t xml:space="preserve"> </w:t>
      </w:r>
      <w:r>
        <w:rPr>
          <w:szCs w:val="21"/>
        </w:rPr>
        <w:t>Fashion, exemplified how far green design has come.</w:t>
      </w:r>
    </w:p>
    <w:p w14:paraId="569CCB98" w14:textId="77777777" w:rsidR="00F22C9E" w:rsidRDefault="00F22C9E" w:rsidP="00F22C9E">
      <w:pPr>
        <w:rPr>
          <w:rFonts w:hint="eastAsia"/>
          <w:szCs w:val="21"/>
        </w:rPr>
      </w:pPr>
      <w:r>
        <w:rPr>
          <w:rFonts w:hint="eastAsia"/>
          <w:szCs w:val="21"/>
        </w:rPr>
        <w:t>一月份举行的名为“未来时尚”的时装展证明了绿色时尚的成就。本句的难点是</w:t>
      </w:r>
      <w:r>
        <w:rPr>
          <w:rFonts w:hint="eastAsia"/>
          <w:szCs w:val="21"/>
        </w:rPr>
        <w:t>how far green design has come</w:t>
      </w:r>
      <w:r>
        <w:rPr>
          <w:rFonts w:hint="eastAsia"/>
          <w:szCs w:val="21"/>
        </w:rPr>
        <w:t>，这里是“有多大成就”的意思。</w:t>
      </w:r>
    </w:p>
    <w:p w14:paraId="583B702B" w14:textId="77777777" w:rsidR="00F22C9E" w:rsidRDefault="00F22C9E" w:rsidP="00F22C9E">
      <w:pPr>
        <w:rPr>
          <w:rFonts w:hint="eastAsia"/>
          <w:szCs w:val="21"/>
        </w:rPr>
      </w:pPr>
      <w:r>
        <w:rPr>
          <w:rFonts w:hint="eastAsia"/>
          <w:szCs w:val="21"/>
        </w:rPr>
        <w:t>2</w:t>
      </w:r>
      <w:r>
        <w:rPr>
          <w:rFonts w:hint="eastAsia"/>
          <w:szCs w:val="21"/>
        </w:rPr>
        <w:t>．</w:t>
      </w:r>
      <w:r>
        <w:rPr>
          <w:szCs w:val="21"/>
        </w:rPr>
        <w:t xml:space="preserve">Most designers with existing labels are finding there aren’t comparable fabrics that can just replace what you’re doing and </w:t>
      </w:r>
      <w:r>
        <w:rPr>
          <w:rFonts w:hint="eastAsia"/>
          <w:szCs w:val="21"/>
        </w:rPr>
        <w:t>w</w:t>
      </w:r>
      <w:r>
        <w:rPr>
          <w:szCs w:val="21"/>
        </w:rPr>
        <w:t>hat your customers are used to</w:t>
      </w:r>
      <w:r>
        <w:rPr>
          <w:rFonts w:hint="eastAsia"/>
          <w:szCs w:val="21"/>
        </w:rPr>
        <w:t>.</w:t>
      </w:r>
    </w:p>
    <w:p w14:paraId="7B4AF550" w14:textId="77777777" w:rsidR="00F22C9E" w:rsidRDefault="00F22C9E" w:rsidP="00F22C9E">
      <w:pPr>
        <w:rPr>
          <w:rFonts w:hint="eastAsia"/>
          <w:szCs w:val="21"/>
        </w:rPr>
      </w:pPr>
      <w:r>
        <w:rPr>
          <w:rFonts w:hint="eastAsia"/>
          <w:szCs w:val="21"/>
        </w:rPr>
        <w:t>大部分现有品牌的设计师发现现在没有可以比得上、并且立刻代替他们正在使用且消费者熟悉的面料。</w:t>
      </w:r>
    </w:p>
    <w:p w14:paraId="05B1FA26" w14:textId="77777777" w:rsidR="00F22C9E" w:rsidRDefault="00F22C9E" w:rsidP="00F22C9E">
      <w:pPr>
        <w:rPr>
          <w:rFonts w:hint="eastAsia"/>
          <w:szCs w:val="21"/>
        </w:rPr>
      </w:pPr>
      <w:r>
        <w:rPr>
          <w:rFonts w:hint="eastAsia"/>
          <w:szCs w:val="21"/>
        </w:rPr>
        <w:t>本句的句子结构比较复杂，宾语从句</w:t>
      </w:r>
      <w:r>
        <w:rPr>
          <w:rFonts w:hint="eastAsia"/>
          <w:szCs w:val="21"/>
        </w:rPr>
        <w:t>there aren</w:t>
      </w:r>
      <w:r>
        <w:rPr>
          <w:szCs w:val="21"/>
        </w:rPr>
        <w:t>’</w:t>
      </w:r>
      <w:r>
        <w:rPr>
          <w:rFonts w:hint="eastAsia"/>
          <w:szCs w:val="21"/>
        </w:rPr>
        <w:t>t comparable fabrics</w:t>
      </w:r>
      <w:r>
        <w:rPr>
          <w:rFonts w:hint="eastAsia"/>
          <w:szCs w:val="21"/>
        </w:rPr>
        <w:t>中有修饰</w:t>
      </w:r>
      <w:r>
        <w:rPr>
          <w:rFonts w:hint="eastAsia"/>
          <w:szCs w:val="21"/>
        </w:rPr>
        <w:t>fabrics</w:t>
      </w:r>
      <w:r>
        <w:rPr>
          <w:rFonts w:hint="eastAsia"/>
          <w:szCs w:val="21"/>
        </w:rPr>
        <w:t>的定语从句</w:t>
      </w:r>
      <w:r>
        <w:rPr>
          <w:rFonts w:hint="eastAsia"/>
          <w:szCs w:val="21"/>
        </w:rPr>
        <w:t xml:space="preserve">that can just </w:t>
      </w:r>
      <w:r>
        <w:rPr>
          <w:szCs w:val="21"/>
        </w:rPr>
        <w:t>replace…</w:t>
      </w:r>
      <w:r>
        <w:rPr>
          <w:rFonts w:hint="eastAsia"/>
          <w:szCs w:val="21"/>
        </w:rPr>
        <w:t>，而</w:t>
      </w:r>
      <w:r>
        <w:rPr>
          <w:rFonts w:hint="eastAsia"/>
          <w:szCs w:val="21"/>
        </w:rPr>
        <w:t>replace</w:t>
      </w:r>
      <w:r>
        <w:rPr>
          <w:rFonts w:hint="eastAsia"/>
          <w:szCs w:val="21"/>
        </w:rPr>
        <w:t>后则是两个并列的宾语从句</w:t>
      </w:r>
      <w:r>
        <w:rPr>
          <w:szCs w:val="21"/>
        </w:rPr>
        <w:t xml:space="preserve">what you’re doing and </w:t>
      </w:r>
      <w:r>
        <w:rPr>
          <w:rFonts w:hint="eastAsia"/>
          <w:szCs w:val="21"/>
        </w:rPr>
        <w:t>w</w:t>
      </w:r>
      <w:r>
        <w:rPr>
          <w:szCs w:val="21"/>
        </w:rPr>
        <w:t>hat your customers are used to</w:t>
      </w:r>
      <w:r>
        <w:rPr>
          <w:rFonts w:hint="eastAsia"/>
          <w:szCs w:val="21"/>
        </w:rPr>
        <w:t>。</w:t>
      </w:r>
    </w:p>
    <w:p w14:paraId="17D62F7E" w14:textId="77777777" w:rsidR="00F22C9E" w:rsidRDefault="00F22C9E" w:rsidP="00F22C9E">
      <w:pPr>
        <w:rPr>
          <w:rFonts w:hint="eastAsia"/>
          <w:szCs w:val="21"/>
        </w:rPr>
      </w:pPr>
      <w:r>
        <w:rPr>
          <w:rFonts w:hint="eastAsia"/>
          <w:szCs w:val="21"/>
        </w:rPr>
        <w:t>关键词汇：</w:t>
      </w:r>
      <w:r>
        <w:rPr>
          <w:rFonts w:hint="eastAsia"/>
          <w:szCs w:val="21"/>
        </w:rPr>
        <w:t xml:space="preserve"> </w:t>
      </w:r>
      <w:r>
        <w:rPr>
          <w:szCs w:val="21"/>
        </w:rPr>
        <w:t>sustainable</w:t>
      </w:r>
      <w:r>
        <w:rPr>
          <w:rFonts w:hint="eastAsia"/>
          <w:szCs w:val="21"/>
        </w:rPr>
        <w:t xml:space="preserve"> </w:t>
      </w:r>
      <w:r>
        <w:rPr>
          <w:rFonts w:hint="eastAsia"/>
          <w:szCs w:val="21"/>
        </w:rPr>
        <w:t>可持续的</w:t>
      </w:r>
      <w:r>
        <w:rPr>
          <w:rFonts w:hint="eastAsia"/>
          <w:szCs w:val="21"/>
        </w:rPr>
        <w:t xml:space="preserve">  </w:t>
      </w:r>
      <w:r>
        <w:rPr>
          <w:szCs w:val="21"/>
        </w:rPr>
        <w:t>O</w:t>
      </w:r>
      <w:r>
        <w:rPr>
          <w:rFonts w:hint="eastAsia"/>
          <w:szCs w:val="21"/>
        </w:rPr>
        <w:t xml:space="preserve">rganic </w:t>
      </w:r>
      <w:r>
        <w:rPr>
          <w:rFonts w:hint="eastAsia"/>
          <w:szCs w:val="21"/>
        </w:rPr>
        <w:t>有机的</w:t>
      </w:r>
      <w:r>
        <w:rPr>
          <w:rFonts w:hint="eastAsia"/>
          <w:szCs w:val="21"/>
        </w:rPr>
        <w:t xml:space="preserve">  </w:t>
      </w:r>
      <w:r>
        <w:rPr>
          <w:szCs w:val="21"/>
        </w:rPr>
        <w:t>F</w:t>
      </w:r>
      <w:r>
        <w:rPr>
          <w:rFonts w:hint="eastAsia"/>
          <w:szCs w:val="21"/>
        </w:rPr>
        <w:t xml:space="preserve">abrics </w:t>
      </w:r>
      <w:r>
        <w:rPr>
          <w:rFonts w:hint="eastAsia"/>
          <w:szCs w:val="21"/>
        </w:rPr>
        <w:t>面料</w:t>
      </w:r>
      <w:r>
        <w:rPr>
          <w:rFonts w:hint="eastAsia"/>
          <w:szCs w:val="21"/>
        </w:rPr>
        <w:t xml:space="preserve">  </w:t>
      </w:r>
      <w:r>
        <w:rPr>
          <w:szCs w:val="21"/>
        </w:rPr>
        <w:t>L</w:t>
      </w:r>
      <w:r>
        <w:rPr>
          <w:rFonts w:hint="eastAsia"/>
          <w:szCs w:val="21"/>
        </w:rPr>
        <w:t xml:space="preserve">ine </w:t>
      </w:r>
      <w:r>
        <w:rPr>
          <w:rFonts w:hint="eastAsia"/>
          <w:szCs w:val="21"/>
        </w:rPr>
        <w:t>系列设计</w:t>
      </w:r>
      <w:r>
        <w:rPr>
          <w:rFonts w:hint="eastAsia"/>
          <w:szCs w:val="21"/>
        </w:rPr>
        <w:t>/</w:t>
      </w:r>
      <w:r>
        <w:rPr>
          <w:rFonts w:hint="eastAsia"/>
          <w:szCs w:val="21"/>
        </w:rPr>
        <w:t>商品</w:t>
      </w:r>
      <w:r>
        <w:rPr>
          <w:rFonts w:hint="eastAsia"/>
          <w:szCs w:val="21"/>
        </w:rPr>
        <w:t xml:space="preserve">  </w:t>
      </w:r>
      <w:r>
        <w:rPr>
          <w:szCs w:val="21"/>
        </w:rPr>
        <w:t>C</w:t>
      </w:r>
      <w:r>
        <w:rPr>
          <w:rFonts w:hint="eastAsia"/>
          <w:szCs w:val="21"/>
        </w:rPr>
        <w:t xml:space="preserve">omparable </w:t>
      </w:r>
      <w:r>
        <w:rPr>
          <w:rFonts w:hint="eastAsia"/>
          <w:szCs w:val="21"/>
        </w:rPr>
        <w:t>比得上的</w:t>
      </w:r>
    </w:p>
    <w:p w14:paraId="0EE8A448" w14:textId="77777777" w:rsidR="00F22C9E" w:rsidRDefault="00F22C9E" w:rsidP="00F22C9E">
      <w:pPr>
        <w:rPr>
          <w:rFonts w:hint="eastAsia"/>
          <w:szCs w:val="21"/>
        </w:rPr>
      </w:pPr>
      <w:r>
        <w:rPr>
          <w:szCs w:val="21"/>
        </w:rPr>
        <w:t>I</w:t>
      </w:r>
      <w:r>
        <w:rPr>
          <w:rFonts w:hint="eastAsia"/>
          <w:szCs w:val="21"/>
        </w:rPr>
        <w:t xml:space="preserve">ndistinguishable </w:t>
      </w:r>
      <w:r>
        <w:rPr>
          <w:rFonts w:hint="eastAsia"/>
          <w:szCs w:val="21"/>
        </w:rPr>
        <w:t>无法区分的</w:t>
      </w:r>
      <w:r>
        <w:rPr>
          <w:rFonts w:hint="eastAsia"/>
          <w:szCs w:val="21"/>
        </w:rPr>
        <w:t xml:space="preserve">  </w:t>
      </w:r>
      <w:r>
        <w:rPr>
          <w:szCs w:val="21"/>
        </w:rPr>
        <w:t>S</w:t>
      </w:r>
      <w:r>
        <w:rPr>
          <w:rFonts w:hint="eastAsia"/>
          <w:szCs w:val="21"/>
        </w:rPr>
        <w:t xml:space="preserve">ynthetics </w:t>
      </w:r>
      <w:r>
        <w:rPr>
          <w:rFonts w:hint="eastAsia"/>
          <w:szCs w:val="21"/>
        </w:rPr>
        <w:t>合成材料</w:t>
      </w:r>
      <w:r>
        <w:rPr>
          <w:rFonts w:hint="eastAsia"/>
          <w:szCs w:val="21"/>
        </w:rPr>
        <w:t xml:space="preserve">  </w:t>
      </w:r>
      <w:r>
        <w:rPr>
          <w:szCs w:val="21"/>
        </w:rPr>
        <w:t>S</w:t>
      </w:r>
      <w:r>
        <w:rPr>
          <w:rFonts w:hint="eastAsia"/>
          <w:szCs w:val="21"/>
        </w:rPr>
        <w:t xml:space="preserve">tretch nylon </w:t>
      </w:r>
      <w:r>
        <w:rPr>
          <w:rFonts w:hint="eastAsia"/>
          <w:szCs w:val="21"/>
        </w:rPr>
        <w:t>弹性尼龙</w:t>
      </w:r>
      <w:r>
        <w:rPr>
          <w:rFonts w:hint="eastAsia"/>
          <w:szCs w:val="21"/>
        </w:rPr>
        <w:t xml:space="preserve">  </w:t>
      </w:r>
      <w:r>
        <w:rPr>
          <w:szCs w:val="21"/>
        </w:rPr>
        <w:t>E</w:t>
      </w:r>
      <w:r>
        <w:rPr>
          <w:rFonts w:hint="eastAsia"/>
          <w:szCs w:val="21"/>
        </w:rPr>
        <w:t xml:space="preserve">quivalent </w:t>
      </w:r>
      <w:r>
        <w:rPr>
          <w:rFonts w:hint="eastAsia"/>
          <w:szCs w:val="21"/>
        </w:rPr>
        <w:t>对等物</w:t>
      </w:r>
    </w:p>
    <w:p w14:paraId="0DF317C8" w14:textId="77777777" w:rsidR="00F22C9E" w:rsidRDefault="00F22C9E" w:rsidP="00F22C9E">
      <w:pPr>
        <w:rPr>
          <w:rFonts w:hint="eastAsia"/>
          <w:szCs w:val="21"/>
        </w:rPr>
      </w:pPr>
      <w:r>
        <w:rPr>
          <w:szCs w:val="21"/>
        </w:rPr>
        <w:t>U</w:t>
      </w:r>
      <w:r>
        <w:rPr>
          <w:rFonts w:hint="eastAsia"/>
          <w:szCs w:val="21"/>
        </w:rPr>
        <w:t xml:space="preserve">nconverted </w:t>
      </w:r>
      <w:r>
        <w:rPr>
          <w:rFonts w:hint="eastAsia"/>
          <w:szCs w:val="21"/>
        </w:rPr>
        <w:t>未被说服的</w:t>
      </w:r>
      <w:r>
        <w:rPr>
          <w:rFonts w:hint="eastAsia"/>
          <w:szCs w:val="21"/>
        </w:rPr>
        <w:t xml:space="preserve">  convert</w:t>
      </w:r>
      <w:r>
        <w:rPr>
          <w:rFonts w:hint="eastAsia"/>
          <w:szCs w:val="21"/>
        </w:rPr>
        <w:t>“使转变”</w:t>
      </w:r>
      <w:r>
        <w:rPr>
          <w:szCs w:val="21"/>
        </w:rPr>
        <w:t xml:space="preserve"> </w:t>
      </w:r>
      <w:r>
        <w:rPr>
          <w:rFonts w:hint="eastAsia"/>
          <w:szCs w:val="21"/>
        </w:rPr>
        <w:t xml:space="preserve"> </w:t>
      </w:r>
      <w:r>
        <w:rPr>
          <w:szCs w:val="21"/>
        </w:rPr>
        <w:t>O</w:t>
      </w:r>
      <w:r>
        <w:rPr>
          <w:rFonts w:hint="eastAsia"/>
          <w:szCs w:val="21"/>
        </w:rPr>
        <w:t xml:space="preserve">n the hunt for sth. </w:t>
      </w:r>
      <w:r>
        <w:rPr>
          <w:rFonts w:hint="eastAsia"/>
          <w:szCs w:val="21"/>
        </w:rPr>
        <w:t>在寻找某物</w:t>
      </w:r>
    </w:p>
    <w:p w14:paraId="41E3FAEB" w14:textId="77777777" w:rsidR="00F22C9E" w:rsidRDefault="00F22C9E" w:rsidP="00F22C9E">
      <w:pPr>
        <w:rPr>
          <w:rFonts w:hint="eastAsia"/>
          <w:szCs w:val="21"/>
        </w:rPr>
      </w:pPr>
      <w:r>
        <w:rPr>
          <w:rFonts w:hint="eastAsia"/>
          <w:szCs w:val="21"/>
        </w:rPr>
        <w:t>57</w:t>
      </w:r>
      <w:r>
        <w:rPr>
          <w:szCs w:val="21"/>
        </w:rPr>
        <w:t xml:space="preserve">. </w:t>
      </w:r>
      <w:r>
        <w:rPr>
          <w:rFonts w:hint="eastAsia"/>
          <w:szCs w:val="21"/>
        </w:rPr>
        <w:t xml:space="preserve">A  </w:t>
      </w:r>
      <w:r>
        <w:rPr>
          <w:rFonts w:hint="eastAsia"/>
          <w:szCs w:val="21"/>
        </w:rPr>
        <w:t>细节题。答案在第一段，</w:t>
      </w:r>
      <w:r>
        <w:rPr>
          <w:szCs w:val="21"/>
        </w:rPr>
        <w:t>the show inspired many top designers to work with sustainable fabrics for the first time</w:t>
      </w:r>
      <w:r>
        <w:rPr>
          <w:rFonts w:hint="eastAsia"/>
          <w:szCs w:val="21"/>
        </w:rPr>
        <w:t>，</w:t>
      </w:r>
      <w:r>
        <w:rPr>
          <w:rFonts w:hint="eastAsia"/>
          <w:szCs w:val="21"/>
        </w:rPr>
        <w:t>A</w:t>
      </w:r>
      <w:r>
        <w:rPr>
          <w:rFonts w:hint="eastAsia"/>
          <w:szCs w:val="21"/>
        </w:rPr>
        <w:t>选项只是用</w:t>
      </w:r>
      <w:r>
        <w:rPr>
          <w:rFonts w:hint="eastAsia"/>
          <w:szCs w:val="21"/>
        </w:rPr>
        <w:t>start going green</w:t>
      </w:r>
      <w:r>
        <w:rPr>
          <w:rFonts w:hint="eastAsia"/>
          <w:szCs w:val="21"/>
        </w:rPr>
        <w:t>代替了</w:t>
      </w:r>
      <w:r>
        <w:rPr>
          <w:szCs w:val="21"/>
        </w:rPr>
        <w:t>work with sustainable fabrics for the first time</w:t>
      </w:r>
      <w:r>
        <w:rPr>
          <w:rFonts w:hint="eastAsia"/>
          <w:szCs w:val="21"/>
        </w:rPr>
        <w:t>。</w:t>
      </w:r>
    </w:p>
    <w:p w14:paraId="621DEA1A" w14:textId="77777777" w:rsidR="00F22C9E" w:rsidRDefault="00F22C9E" w:rsidP="00F22C9E">
      <w:pPr>
        <w:rPr>
          <w:rFonts w:hint="eastAsia"/>
          <w:szCs w:val="21"/>
        </w:rPr>
      </w:pPr>
      <w:r>
        <w:rPr>
          <w:rFonts w:hint="eastAsia"/>
          <w:szCs w:val="21"/>
        </w:rPr>
        <w:t>58</w:t>
      </w:r>
      <w:r>
        <w:rPr>
          <w:szCs w:val="21"/>
        </w:rPr>
        <w:t xml:space="preserve">. </w:t>
      </w:r>
      <w:r>
        <w:rPr>
          <w:rFonts w:hint="eastAsia"/>
          <w:szCs w:val="21"/>
        </w:rPr>
        <w:t xml:space="preserve">D  </w:t>
      </w:r>
      <w:r>
        <w:rPr>
          <w:rFonts w:hint="eastAsia"/>
          <w:szCs w:val="21"/>
        </w:rPr>
        <w:t>总结题。答案在第二段，讨论了绿色设计师面临的问题，文中首先简述了问题，即</w:t>
      </w:r>
      <w:r>
        <w:rPr>
          <w:szCs w:val="21"/>
        </w:rPr>
        <w:t>high-quality sustainable materials can still be tough to fin</w:t>
      </w:r>
      <w:r>
        <w:rPr>
          <w:rFonts w:hint="eastAsia"/>
          <w:szCs w:val="21"/>
        </w:rPr>
        <w:t>d</w:t>
      </w:r>
      <w:r>
        <w:rPr>
          <w:rFonts w:hint="eastAsia"/>
          <w:szCs w:val="21"/>
        </w:rPr>
        <w:t>，随后又引用</w:t>
      </w:r>
      <w:r>
        <w:rPr>
          <w:rFonts w:hint="eastAsia"/>
          <w:szCs w:val="21"/>
        </w:rPr>
        <w:t>Scott Hahn</w:t>
      </w:r>
      <w:r>
        <w:rPr>
          <w:rFonts w:hint="eastAsia"/>
          <w:szCs w:val="21"/>
        </w:rPr>
        <w:t>的话进行详细解释（见难句分析</w:t>
      </w:r>
      <w:r>
        <w:rPr>
          <w:rFonts w:hint="eastAsia"/>
          <w:szCs w:val="21"/>
        </w:rPr>
        <w:t>2</w:t>
      </w:r>
      <w:r>
        <w:rPr>
          <w:rFonts w:hint="eastAsia"/>
          <w:szCs w:val="21"/>
        </w:rPr>
        <w:t>），最后指出</w:t>
      </w:r>
      <w:r>
        <w:rPr>
          <w:szCs w:val="21"/>
        </w:rPr>
        <w:t>some popular synthetics, like stretch nylon, still have few eco-friendly equivalents.</w:t>
      </w:r>
      <w:r>
        <w:rPr>
          <w:rFonts w:hint="eastAsia"/>
          <w:szCs w:val="21"/>
        </w:rPr>
        <w:t xml:space="preserve"> </w:t>
      </w:r>
      <w:r>
        <w:rPr>
          <w:rFonts w:hint="eastAsia"/>
          <w:szCs w:val="21"/>
        </w:rPr>
        <w:t>综合起来，选</w:t>
      </w:r>
      <w:r>
        <w:rPr>
          <w:rFonts w:hint="eastAsia"/>
          <w:szCs w:val="21"/>
        </w:rPr>
        <w:t>D</w:t>
      </w:r>
      <w:r>
        <w:rPr>
          <w:rFonts w:hint="eastAsia"/>
          <w:szCs w:val="21"/>
        </w:rPr>
        <w:t>。</w:t>
      </w:r>
    </w:p>
    <w:p w14:paraId="30AAD464" w14:textId="77777777" w:rsidR="00F22C9E" w:rsidRDefault="00F22C9E" w:rsidP="00F22C9E">
      <w:pPr>
        <w:rPr>
          <w:rFonts w:hint="eastAsia"/>
          <w:szCs w:val="21"/>
        </w:rPr>
      </w:pPr>
      <w:r>
        <w:rPr>
          <w:rFonts w:hint="eastAsia"/>
          <w:szCs w:val="21"/>
        </w:rPr>
        <w:t>59</w:t>
      </w:r>
      <w:r>
        <w:rPr>
          <w:szCs w:val="21"/>
        </w:rPr>
        <w:t xml:space="preserve">. </w:t>
      </w:r>
      <w:r>
        <w:rPr>
          <w:rFonts w:hint="eastAsia"/>
          <w:szCs w:val="21"/>
        </w:rPr>
        <w:t xml:space="preserve">D  </w:t>
      </w:r>
      <w:r>
        <w:rPr>
          <w:rFonts w:hint="eastAsia"/>
          <w:szCs w:val="21"/>
        </w:rPr>
        <w:t>总结题。本题考的是第三段的主要内容，从</w:t>
      </w:r>
      <w:r>
        <w:rPr>
          <w:rFonts w:hint="eastAsia"/>
          <w:szCs w:val="21"/>
        </w:rPr>
        <w:t>topic sentence</w:t>
      </w:r>
      <w:r>
        <w:rPr>
          <w:rFonts w:hint="eastAsia"/>
          <w:szCs w:val="21"/>
        </w:rPr>
        <w:t>即可看出答案为</w:t>
      </w:r>
      <w:r>
        <w:rPr>
          <w:rFonts w:hint="eastAsia"/>
          <w:szCs w:val="21"/>
        </w:rPr>
        <w:t>D</w:t>
      </w:r>
      <w:r>
        <w:rPr>
          <w:rFonts w:hint="eastAsia"/>
          <w:szCs w:val="21"/>
        </w:rPr>
        <w:t>：</w:t>
      </w:r>
      <w:r>
        <w:rPr>
          <w:szCs w:val="21"/>
        </w:rPr>
        <w:t>Those who do make the switch are finding they have more support</w:t>
      </w:r>
      <w:r>
        <w:rPr>
          <w:rFonts w:hint="eastAsia"/>
          <w:szCs w:val="21"/>
        </w:rPr>
        <w:t>，随后给出例证。</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选项都是具体的例证。</w:t>
      </w:r>
    </w:p>
    <w:p w14:paraId="24A2DE37" w14:textId="77777777" w:rsidR="00F22C9E" w:rsidRDefault="00F22C9E" w:rsidP="00F22C9E">
      <w:pPr>
        <w:rPr>
          <w:rFonts w:hint="eastAsia"/>
          <w:szCs w:val="21"/>
        </w:rPr>
      </w:pPr>
      <w:r>
        <w:rPr>
          <w:rFonts w:hint="eastAsia"/>
          <w:szCs w:val="21"/>
        </w:rPr>
        <w:lastRenderedPageBreak/>
        <w:t>60</w:t>
      </w:r>
      <w:r>
        <w:rPr>
          <w:szCs w:val="21"/>
        </w:rPr>
        <w:t xml:space="preserve">. </w:t>
      </w:r>
      <w:r>
        <w:rPr>
          <w:rFonts w:hint="eastAsia"/>
          <w:szCs w:val="21"/>
        </w:rPr>
        <w:t xml:space="preserve">A  </w:t>
      </w:r>
      <w:r>
        <w:rPr>
          <w:rFonts w:hint="eastAsia"/>
          <w:szCs w:val="21"/>
        </w:rPr>
        <w:t>细节题。答案在最后一段。</w:t>
      </w:r>
      <w:r>
        <w:rPr>
          <w:rFonts w:hint="eastAsia"/>
          <w:szCs w:val="21"/>
        </w:rPr>
        <w:t>Natalie</w:t>
      </w:r>
      <w:r>
        <w:rPr>
          <w:rFonts w:hint="eastAsia"/>
          <w:szCs w:val="21"/>
        </w:rPr>
        <w:t>是一个</w:t>
      </w:r>
      <w:r>
        <w:rPr>
          <w:rFonts w:hint="eastAsia"/>
          <w:szCs w:val="21"/>
        </w:rPr>
        <w:t>unconverted consumer</w:t>
      </w:r>
      <w:r>
        <w:rPr>
          <w:rFonts w:hint="eastAsia"/>
          <w:szCs w:val="21"/>
        </w:rPr>
        <w:t>（未被说服的消费者），而且承认</w:t>
      </w:r>
      <w:r>
        <w:rPr>
          <w:rFonts w:hint="eastAsia"/>
          <w:szCs w:val="21"/>
        </w:rPr>
        <w:t>green just isn</w:t>
      </w:r>
      <w:r>
        <w:rPr>
          <w:szCs w:val="21"/>
        </w:rPr>
        <w:t>’</w:t>
      </w:r>
      <w:r>
        <w:rPr>
          <w:rFonts w:hint="eastAsia"/>
          <w:szCs w:val="21"/>
        </w:rPr>
        <w:t>t yet on her mind</w:t>
      </w:r>
      <w:r>
        <w:rPr>
          <w:rFonts w:hint="eastAsia"/>
          <w:szCs w:val="21"/>
        </w:rPr>
        <w:t>（没想过）。</w:t>
      </w:r>
    </w:p>
    <w:p w14:paraId="1733AE50" w14:textId="77777777" w:rsidR="00F22C9E" w:rsidRDefault="00F22C9E" w:rsidP="00F22C9E">
      <w:pPr>
        <w:rPr>
          <w:rFonts w:hint="eastAsia"/>
          <w:szCs w:val="21"/>
        </w:rPr>
      </w:pPr>
      <w:r>
        <w:rPr>
          <w:rFonts w:hint="eastAsia"/>
          <w:szCs w:val="21"/>
        </w:rPr>
        <w:t>61</w:t>
      </w:r>
      <w:r>
        <w:rPr>
          <w:szCs w:val="21"/>
        </w:rPr>
        <w:t xml:space="preserve">. </w:t>
      </w:r>
      <w:r>
        <w:rPr>
          <w:rFonts w:hint="eastAsia"/>
          <w:szCs w:val="21"/>
        </w:rPr>
        <w:t xml:space="preserve">B  </w:t>
      </w:r>
      <w:r>
        <w:rPr>
          <w:rFonts w:hint="eastAsia"/>
          <w:szCs w:val="21"/>
        </w:rPr>
        <w:t>态度题。作者在全文最后明确提出了自己的态度：</w:t>
      </w:r>
      <w:r>
        <w:rPr>
          <w:szCs w:val="21"/>
        </w:rPr>
        <w:t>But –</w:t>
      </w:r>
      <w:r>
        <w:rPr>
          <w:rFonts w:hint="eastAsia"/>
          <w:szCs w:val="21"/>
        </w:rPr>
        <w:t xml:space="preserve"> </w:t>
      </w:r>
      <w:r>
        <w:rPr>
          <w:szCs w:val="21"/>
        </w:rPr>
        <w:t>thanks to the combined efforts of designers, retailers and suppliers –</w:t>
      </w:r>
      <w:r>
        <w:rPr>
          <w:rFonts w:hint="eastAsia"/>
          <w:szCs w:val="21"/>
        </w:rPr>
        <w:t xml:space="preserve"> </w:t>
      </w:r>
      <w:r>
        <w:rPr>
          <w:szCs w:val="21"/>
        </w:rPr>
        <w:t xml:space="preserve">one day it will be. </w:t>
      </w:r>
      <w:r>
        <w:rPr>
          <w:rFonts w:hint="eastAsia"/>
          <w:szCs w:val="21"/>
        </w:rPr>
        <w:t>（总有一天，消费者会意识到绿色服装的重要性）。而且从文章的语气可以看出，作者是赞同绿色时尚的。</w:t>
      </w:r>
    </w:p>
    <w:p w14:paraId="34B2EDBB" w14:textId="77777777" w:rsidR="00F22C9E" w:rsidRDefault="00F22C9E" w:rsidP="00F22C9E">
      <w:pPr>
        <w:rPr>
          <w:rFonts w:hint="eastAsia"/>
          <w:b/>
          <w:szCs w:val="21"/>
        </w:rPr>
      </w:pPr>
      <w:r>
        <w:rPr>
          <w:rFonts w:hint="eastAsia"/>
          <w:b/>
          <w:szCs w:val="21"/>
        </w:rPr>
        <w:t xml:space="preserve">Passage Two </w:t>
      </w:r>
    </w:p>
    <w:p w14:paraId="4F570164" w14:textId="77777777" w:rsidR="00F22C9E" w:rsidRDefault="00F22C9E" w:rsidP="00F22C9E">
      <w:pPr>
        <w:rPr>
          <w:rFonts w:hint="eastAsia"/>
          <w:szCs w:val="21"/>
        </w:rPr>
      </w:pPr>
      <w:r>
        <w:rPr>
          <w:rFonts w:hint="eastAsia"/>
          <w:szCs w:val="21"/>
        </w:rPr>
        <w:t>原文分析：</w:t>
      </w:r>
    </w:p>
    <w:p w14:paraId="57DD26BA" w14:textId="77777777" w:rsidR="00F22C9E" w:rsidRDefault="00F22C9E" w:rsidP="00F22C9E">
      <w:pPr>
        <w:rPr>
          <w:rFonts w:hint="eastAsia"/>
          <w:szCs w:val="21"/>
        </w:rPr>
      </w:pPr>
      <w:r>
        <w:rPr>
          <w:rFonts w:hint="eastAsia"/>
          <w:szCs w:val="21"/>
        </w:rPr>
        <w:tab/>
      </w:r>
      <w:r>
        <w:rPr>
          <w:rFonts w:hint="eastAsia"/>
          <w:szCs w:val="21"/>
        </w:rPr>
        <w:t>本文是一篇科学说明文（</w:t>
      </w:r>
      <w:r>
        <w:rPr>
          <w:rFonts w:hint="eastAsia"/>
          <w:szCs w:val="21"/>
        </w:rPr>
        <w:t>scientific exposition</w:t>
      </w:r>
      <w:r>
        <w:rPr>
          <w:rFonts w:hint="eastAsia"/>
          <w:szCs w:val="21"/>
        </w:rPr>
        <w:t>），介绍科学家的一项新发现，即通过对头发中水的成分的分析来大致判断个人活动的区域及途径。文章先介绍了这项发现的原理，饮用水会在头发中留下痕迹，而因为美国各地天气状况不一样，雨水中的化学成分各有差别，这样通过分析头发中水的成分可以大致确定某人在哪些时间段到过哪些地方。文章后半部分用一个具体的例子来说明这项发现可以用于帮助警方追踪嫌疑犯或受害者。</w:t>
      </w:r>
    </w:p>
    <w:p w14:paraId="5A239FC2" w14:textId="77777777" w:rsidR="00F22C9E" w:rsidRDefault="00F22C9E" w:rsidP="00F22C9E">
      <w:pPr>
        <w:rPr>
          <w:rFonts w:hint="eastAsia"/>
          <w:szCs w:val="21"/>
        </w:rPr>
      </w:pPr>
      <w:r>
        <w:rPr>
          <w:rFonts w:hint="eastAsia"/>
          <w:szCs w:val="21"/>
        </w:rPr>
        <w:t>难句分析：</w:t>
      </w:r>
    </w:p>
    <w:p w14:paraId="23B4CECA" w14:textId="77777777" w:rsidR="00F22C9E" w:rsidRDefault="00F22C9E" w:rsidP="00F22C9E">
      <w:pPr>
        <w:rPr>
          <w:rFonts w:hint="eastAsia"/>
          <w:szCs w:val="21"/>
        </w:rPr>
      </w:pPr>
      <w:r>
        <w:rPr>
          <w:rFonts w:hint="eastAsia"/>
          <w:szCs w:val="21"/>
        </w:rPr>
        <w:t>1</w:t>
      </w:r>
      <w:r>
        <w:rPr>
          <w:szCs w:val="21"/>
        </w:rPr>
        <w:t>. By measuring the proportion of heavier hydrogen and oxygen isotopes along a strand of hair, scientists can construct a geographic timeline.</w:t>
      </w:r>
      <w:r>
        <w:rPr>
          <w:rFonts w:hint="eastAsia"/>
          <w:szCs w:val="21"/>
        </w:rPr>
        <w:t xml:space="preserve"> </w:t>
      </w:r>
      <w:r>
        <w:rPr>
          <w:szCs w:val="21"/>
        </w:rPr>
        <w:t xml:space="preserve">Each inch of hair corresponds to about two months. </w:t>
      </w:r>
    </w:p>
    <w:p w14:paraId="6A6DD1C7" w14:textId="77777777" w:rsidR="00F22C9E" w:rsidRDefault="00F22C9E" w:rsidP="00F22C9E">
      <w:pPr>
        <w:rPr>
          <w:rFonts w:hint="eastAsia"/>
          <w:szCs w:val="21"/>
        </w:rPr>
      </w:pPr>
      <w:r>
        <w:rPr>
          <w:rFonts w:hint="eastAsia"/>
          <w:szCs w:val="21"/>
        </w:rPr>
        <w:t>通过对一缕头发中重氢氧同位素比例的分析，科学家们可以构造一条地理时间线。一英寸头发相当于两个月。</w:t>
      </w:r>
    </w:p>
    <w:p w14:paraId="1215BA8E" w14:textId="77777777" w:rsidR="00F22C9E" w:rsidRDefault="00F22C9E" w:rsidP="00F22C9E">
      <w:pPr>
        <w:rPr>
          <w:szCs w:val="21"/>
        </w:rPr>
      </w:pPr>
      <w:r>
        <w:rPr>
          <w:rFonts w:hint="eastAsia"/>
          <w:szCs w:val="21"/>
        </w:rPr>
        <w:t>2</w:t>
      </w:r>
      <w:r>
        <w:rPr>
          <w:szCs w:val="21"/>
        </w:rPr>
        <w:t>. They were able to accurately place the hair samples in broad regions roughly corresponding to the movement of rai</w:t>
      </w:r>
      <w:r>
        <w:rPr>
          <w:rFonts w:hint="eastAsia"/>
          <w:szCs w:val="21"/>
        </w:rPr>
        <w:t>n</w:t>
      </w:r>
      <w:r>
        <w:rPr>
          <w:szCs w:val="21"/>
        </w:rPr>
        <w:t xml:space="preserve"> systems.</w:t>
      </w:r>
    </w:p>
    <w:p w14:paraId="66A28558" w14:textId="77777777" w:rsidR="00F22C9E" w:rsidRDefault="00F22C9E" w:rsidP="00F22C9E">
      <w:pPr>
        <w:rPr>
          <w:rFonts w:hint="eastAsia"/>
          <w:szCs w:val="21"/>
        </w:rPr>
      </w:pPr>
      <w:r>
        <w:rPr>
          <w:rFonts w:hint="eastAsia"/>
          <w:szCs w:val="21"/>
        </w:rPr>
        <w:t>他们能够准确地将头发样品与某个大的区域对应起来，而这些区域的分布大致与降雨系统的活动一致。</w:t>
      </w:r>
      <w:r>
        <w:rPr>
          <w:rFonts w:hint="eastAsia"/>
          <w:szCs w:val="21"/>
        </w:rPr>
        <w:t xml:space="preserve"> </w:t>
      </w:r>
    </w:p>
    <w:p w14:paraId="03E25DCF" w14:textId="77777777" w:rsidR="00F22C9E" w:rsidRDefault="00F22C9E" w:rsidP="00F22C9E">
      <w:pPr>
        <w:rPr>
          <w:rFonts w:hint="eastAsia"/>
          <w:szCs w:val="21"/>
        </w:rPr>
      </w:pPr>
      <w:r>
        <w:rPr>
          <w:rFonts w:hint="eastAsia"/>
          <w:szCs w:val="21"/>
        </w:rPr>
        <w:t>关键词汇：</w:t>
      </w:r>
      <w:r>
        <w:rPr>
          <w:szCs w:val="21"/>
        </w:rPr>
        <w:t>C</w:t>
      </w:r>
      <w:r>
        <w:rPr>
          <w:rFonts w:hint="eastAsia"/>
          <w:szCs w:val="21"/>
        </w:rPr>
        <w:t xml:space="preserve">hemical composition </w:t>
      </w:r>
      <w:r>
        <w:rPr>
          <w:rFonts w:hint="eastAsia"/>
          <w:szCs w:val="21"/>
        </w:rPr>
        <w:t>化学成分</w:t>
      </w:r>
      <w:r>
        <w:rPr>
          <w:rFonts w:hint="eastAsia"/>
          <w:szCs w:val="21"/>
        </w:rPr>
        <w:t xml:space="preserve">  </w:t>
      </w:r>
      <w:r>
        <w:rPr>
          <w:szCs w:val="21"/>
        </w:rPr>
        <w:t>T</w:t>
      </w:r>
      <w:r>
        <w:rPr>
          <w:rFonts w:hint="eastAsia"/>
          <w:szCs w:val="21"/>
        </w:rPr>
        <w:t xml:space="preserve">race </w:t>
      </w:r>
      <w:r>
        <w:rPr>
          <w:rFonts w:hint="eastAsia"/>
          <w:szCs w:val="21"/>
        </w:rPr>
        <w:t>痕迹</w:t>
      </w:r>
    </w:p>
    <w:p w14:paraId="1E3583B3" w14:textId="77777777" w:rsidR="00F22C9E" w:rsidRDefault="00F22C9E" w:rsidP="00F22C9E">
      <w:pPr>
        <w:rPr>
          <w:rFonts w:hint="eastAsia"/>
          <w:spacing w:val="-2"/>
          <w:szCs w:val="21"/>
        </w:rPr>
      </w:pPr>
      <w:r>
        <w:rPr>
          <w:rFonts w:hint="eastAsia"/>
          <w:szCs w:val="21"/>
        </w:rPr>
        <w:t>62</w:t>
      </w:r>
      <w:r>
        <w:rPr>
          <w:szCs w:val="21"/>
        </w:rPr>
        <w:t xml:space="preserve">. </w:t>
      </w:r>
      <w:r>
        <w:rPr>
          <w:rFonts w:hint="eastAsia"/>
          <w:szCs w:val="21"/>
        </w:rPr>
        <w:t xml:space="preserve">B </w:t>
      </w:r>
      <w:r>
        <w:rPr>
          <w:rFonts w:hint="eastAsia"/>
          <w:spacing w:val="-2"/>
          <w:szCs w:val="21"/>
        </w:rPr>
        <w:t xml:space="preserve"> </w:t>
      </w:r>
      <w:r>
        <w:rPr>
          <w:rFonts w:hint="eastAsia"/>
          <w:spacing w:val="-2"/>
          <w:szCs w:val="21"/>
        </w:rPr>
        <w:t>主旨题。本题问的是文章的主题，文章第一句就明确了主题：</w:t>
      </w:r>
      <w:r>
        <w:rPr>
          <w:spacing w:val="-2"/>
          <w:szCs w:val="21"/>
        </w:rPr>
        <w:t>Scientists have devised a way to determine roughly where a person has lived using a strand(</w:t>
      </w:r>
      <w:r>
        <w:rPr>
          <w:spacing w:val="-2"/>
          <w:szCs w:val="21"/>
        </w:rPr>
        <w:t>缕</w:t>
      </w:r>
      <w:r>
        <w:rPr>
          <w:spacing w:val="-2"/>
          <w:szCs w:val="21"/>
        </w:rPr>
        <w:t>) of hair</w:t>
      </w:r>
      <w:r>
        <w:rPr>
          <w:rFonts w:hint="eastAsia"/>
          <w:spacing w:val="-2"/>
          <w:szCs w:val="21"/>
        </w:rPr>
        <w:t>（通过一缕头发就能大致确定某人在哪里居住过），选</w:t>
      </w:r>
      <w:r>
        <w:rPr>
          <w:rFonts w:hint="eastAsia"/>
          <w:spacing w:val="-2"/>
          <w:szCs w:val="21"/>
        </w:rPr>
        <w:t>B</w:t>
      </w:r>
      <w:r>
        <w:rPr>
          <w:rFonts w:hint="eastAsia"/>
          <w:spacing w:val="-2"/>
          <w:szCs w:val="21"/>
        </w:rPr>
        <w:t>。</w:t>
      </w:r>
    </w:p>
    <w:p w14:paraId="060A3808" w14:textId="77777777" w:rsidR="00F22C9E" w:rsidRDefault="00F22C9E" w:rsidP="00F22C9E">
      <w:pPr>
        <w:rPr>
          <w:rFonts w:hint="eastAsia"/>
          <w:szCs w:val="21"/>
        </w:rPr>
      </w:pPr>
      <w:r>
        <w:rPr>
          <w:rFonts w:hint="eastAsia"/>
          <w:szCs w:val="21"/>
        </w:rPr>
        <w:t>63</w:t>
      </w:r>
      <w:r>
        <w:rPr>
          <w:szCs w:val="21"/>
        </w:rPr>
        <w:t xml:space="preserve">. </w:t>
      </w:r>
      <w:r>
        <w:rPr>
          <w:rFonts w:hint="eastAsia"/>
          <w:szCs w:val="21"/>
        </w:rPr>
        <w:t xml:space="preserve">C  </w:t>
      </w:r>
      <w:r>
        <w:rPr>
          <w:rFonts w:hint="eastAsia"/>
          <w:szCs w:val="21"/>
        </w:rPr>
        <w:t>理解题。</w:t>
      </w:r>
      <w:r>
        <w:rPr>
          <w:rFonts w:hint="eastAsia"/>
          <w:szCs w:val="21"/>
        </w:rPr>
        <w:t>You</w:t>
      </w:r>
      <w:r>
        <w:rPr>
          <w:szCs w:val="21"/>
        </w:rPr>
        <w:t>’</w:t>
      </w:r>
      <w:r>
        <w:rPr>
          <w:rFonts w:hint="eastAsia"/>
          <w:szCs w:val="21"/>
        </w:rPr>
        <w:t>re what you eat and drink</w:t>
      </w:r>
      <w:r>
        <w:rPr>
          <w:rFonts w:hint="eastAsia"/>
          <w:szCs w:val="21"/>
        </w:rPr>
        <w:t>这句话通常指饮食对人体健康的影响，但在本文中，科学家引用这句话意在说明饮用水会在头发里留下化学痕迹，所以选</w:t>
      </w:r>
      <w:r>
        <w:rPr>
          <w:rFonts w:hint="eastAsia"/>
          <w:szCs w:val="21"/>
        </w:rPr>
        <w:t>C</w:t>
      </w:r>
      <w:r>
        <w:rPr>
          <w:rFonts w:hint="eastAsia"/>
          <w:szCs w:val="21"/>
        </w:rPr>
        <w:t>。</w:t>
      </w:r>
    </w:p>
    <w:p w14:paraId="511441C1" w14:textId="77777777" w:rsidR="00F22C9E" w:rsidRDefault="00F22C9E" w:rsidP="00F22C9E">
      <w:pPr>
        <w:rPr>
          <w:rFonts w:hint="eastAsia"/>
          <w:szCs w:val="21"/>
        </w:rPr>
      </w:pPr>
      <w:r>
        <w:rPr>
          <w:rFonts w:hint="eastAsia"/>
          <w:szCs w:val="21"/>
        </w:rPr>
        <w:t>64</w:t>
      </w:r>
      <w:r>
        <w:rPr>
          <w:szCs w:val="21"/>
        </w:rPr>
        <w:t xml:space="preserve">. </w:t>
      </w:r>
      <w:r>
        <w:rPr>
          <w:rFonts w:hint="eastAsia"/>
          <w:szCs w:val="21"/>
        </w:rPr>
        <w:t xml:space="preserve">B  </w:t>
      </w:r>
      <w:r>
        <w:rPr>
          <w:rFonts w:hint="eastAsia"/>
          <w:szCs w:val="21"/>
        </w:rPr>
        <w:t>理解题。原文为：</w:t>
      </w:r>
      <w:r>
        <w:rPr>
          <w:szCs w:val="21"/>
        </w:rPr>
        <w:t>The heaviest rai</w:t>
      </w:r>
      <w:r>
        <w:rPr>
          <w:rFonts w:hint="eastAsia"/>
          <w:szCs w:val="21"/>
        </w:rPr>
        <w:t>n</w:t>
      </w:r>
      <w:r>
        <w:rPr>
          <w:szCs w:val="21"/>
        </w:rPr>
        <w:t xml:space="preserve"> falls first.</w:t>
      </w:r>
      <w:r>
        <w:rPr>
          <w:rFonts w:hint="eastAsia"/>
          <w:szCs w:val="21"/>
        </w:rPr>
        <w:t xml:space="preserve"> </w:t>
      </w:r>
      <w:r>
        <w:rPr>
          <w:szCs w:val="21"/>
        </w:rPr>
        <w:t xml:space="preserve">As a result, storms that form over the Pacific deliver heavier water to </w:t>
      </w:r>
      <w:smartTag w:uri="urn:schemas-microsoft-com:office:smarttags" w:element="State">
        <w:r>
          <w:rPr>
            <w:szCs w:val="21"/>
          </w:rPr>
          <w:t>California</w:t>
        </w:r>
      </w:smartTag>
      <w:r>
        <w:rPr>
          <w:szCs w:val="21"/>
        </w:rPr>
        <w:t xml:space="preserve"> than to </w:t>
      </w:r>
      <w:smartTag w:uri="urn:schemas-microsoft-com:office:smarttags" w:element="place">
        <w:smartTag w:uri="urn:schemas-microsoft-com:office:smarttags" w:element="State">
          <w:r>
            <w:rPr>
              <w:szCs w:val="21"/>
            </w:rPr>
            <w:t>Utah</w:t>
          </w:r>
        </w:smartTag>
      </w:smartTag>
      <w:r>
        <w:rPr>
          <w:szCs w:val="21"/>
        </w:rPr>
        <w:t>.</w:t>
      </w:r>
      <w:r>
        <w:rPr>
          <w:rFonts w:hint="eastAsia"/>
          <w:szCs w:val="21"/>
        </w:rPr>
        <w:t xml:space="preserve"> </w:t>
      </w:r>
      <w:r>
        <w:rPr>
          <w:rFonts w:hint="eastAsia"/>
          <w:szCs w:val="21"/>
        </w:rPr>
        <w:t>（最重的雨最先落下，所以，在太平洋上空形成的风暴在加州降下的雨比犹他州重）。关键在第一句话，答案则是反说，</w:t>
      </w:r>
      <w:r>
        <w:rPr>
          <w:rFonts w:hint="eastAsia"/>
          <w:szCs w:val="21"/>
        </w:rPr>
        <w:t>the water it delivers becomes lighter when it moves inland</w:t>
      </w:r>
      <w:r>
        <w:rPr>
          <w:rFonts w:hint="eastAsia"/>
          <w:szCs w:val="21"/>
        </w:rPr>
        <w:t>（雨水越向内陆前进越轻）。两者意思相同，表达方式相反。</w:t>
      </w:r>
    </w:p>
    <w:p w14:paraId="112B6175" w14:textId="77777777" w:rsidR="00F22C9E" w:rsidRDefault="00F22C9E" w:rsidP="00F22C9E">
      <w:pPr>
        <w:rPr>
          <w:rFonts w:hint="eastAsia"/>
          <w:szCs w:val="21"/>
        </w:rPr>
      </w:pPr>
      <w:r>
        <w:rPr>
          <w:rFonts w:hint="eastAsia"/>
          <w:szCs w:val="21"/>
        </w:rPr>
        <w:t>65</w:t>
      </w:r>
      <w:r>
        <w:rPr>
          <w:szCs w:val="21"/>
        </w:rPr>
        <w:t xml:space="preserve">. </w:t>
      </w:r>
      <w:r>
        <w:rPr>
          <w:rFonts w:hint="eastAsia"/>
          <w:szCs w:val="21"/>
        </w:rPr>
        <w:t xml:space="preserve">A  </w:t>
      </w:r>
      <w:r>
        <w:rPr>
          <w:rFonts w:hint="eastAsia"/>
          <w:szCs w:val="21"/>
        </w:rPr>
        <w:t>细节题。答案在文章中段：</w:t>
      </w:r>
      <w:r>
        <w:rPr>
          <w:szCs w:val="21"/>
        </w:rPr>
        <w:t xml:space="preserve">Cerling’s team collected </w:t>
      </w:r>
      <w:r>
        <w:rPr>
          <w:b/>
          <w:szCs w:val="21"/>
        </w:rPr>
        <w:t>tap water</w:t>
      </w:r>
      <w:r>
        <w:rPr>
          <w:szCs w:val="21"/>
        </w:rPr>
        <w:t xml:space="preserve"> samples from 600 cities and constructed </w:t>
      </w:r>
      <w:r>
        <w:rPr>
          <w:b/>
          <w:szCs w:val="21"/>
        </w:rPr>
        <w:t>a m</w:t>
      </w:r>
      <w:r>
        <w:rPr>
          <w:rFonts w:hint="eastAsia"/>
          <w:b/>
          <w:szCs w:val="21"/>
        </w:rPr>
        <w:t>a</w:t>
      </w:r>
      <w:r>
        <w:rPr>
          <w:b/>
          <w:szCs w:val="21"/>
        </w:rPr>
        <w:t>p of the regional differences</w:t>
      </w:r>
      <w:r>
        <w:rPr>
          <w:szCs w:val="21"/>
        </w:rPr>
        <w:t>.</w:t>
      </w:r>
    </w:p>
    <w:p w14:paraId="48467EE6" w14:textId="77777777" w:rsidR="00F22C9E" w:rsidRDefault="00F22C9E" w:rsidP="00F22C9E">
      <w:pPr>
        <w:rPr>
          <w:rFonts w:hint="eastAsia"/>
          <w:szCs w:val="21"/>
        </w:rPr>
      </w:pPr>
      <w:r>
        <w:rPr>
          <w:rFonts w:hint="eastAsia"/>
          <w:szCs w:val="21"/>
        </w:rPr>
        <w:t>66</w:t>
      </w:r>
      <w:r>
        <w:rPr>
          <w:szCs w:val="21"/>
        </w:rPr>
        <w:t xml:space="preserve">. </w:t>
      </w:r>
      <w:r>
        <w:rPr>
          <w:rFonts w:hint="eastAsia"/>
          <w:szCs w:val="21"/>
        </w:rPr>
        <w:t xml:space="preserve">C  </w:t>
      </w:r>
      <w:r>
        <w:rPr>
          <w:rFonts w:hint="eastAsia"/>
          <w:szCs w:val="21"/>
        </w:rPr>
        <w:t>细节题。</w:t>
      </w:r>
      <w:r>
        <w:rPr>
          <w:rFonts w:hint="eastAsia"/>
          <w:szCs w:val="21"/>
        </w:rPr>
        <w:t>Cerling</w:t>
      </w:r>
      <w:r>
        <w:rPr>
          <w:rFonts w:hint="eastAsia"/>
          <w:szCs w:val="21"/>
        </w:rPr>
        <w:t>首先提到了这项研究的实际作用，即</w:t>
      </w:r>
      <w:r>
        <w:rPr>
          <w:szCs w:val="21"/>
        </w:rPr>
        <w:t>“It’s not good for pinpointing</w:t>
      </w:r>
      <w:r>
        <w:rPr>
          <w:rFonts w:hint="eastAsia"/>
          <w:szCs w:val="21"/>
        </w:rPr>
        <w:t xml:space="preserve"> </w:t>
      </w:r>
      <w:r>
        <w:rPr>
          <w:szCs w:val="21"/>
        </w:rPr>
        <w:t>…</w:t>
      </w:r>
      <w:r>
        <w:rPr>
          <w:rFonts w:hint="eastAsia"/>
          <w:szCs w:val="21"/>
        </w:rPr>
        <w:t xml:space="preserve"> </w:t>
      </w:r>
      <w:r>
        <w:rPr>
          <w:szCs w:val="21"/>
        </w:rPr>
        <w:t>It’s good for eliminating many possibilities.”</w:t>
      </w:r>
      <w:r>
        <w:rPr>
          <w:rFonts w:hint="eastAsia"/>
          <w:szCs w:val="21"/>
        </w:rPr>
        <w:t xml:space="preserve"> </w:t>
      </w:r>
      <w:r>
        <w:rPr>
          <w:rFonts w:hint="eastAsia"/>
          <w:szCs w:val="21"/>
        </w:rPr>
        <w:t>（不适用于精确定位，更适用于剔除很多可能性）；文章结尾警察也确认了这一用处：</w:t>
      </w:r>
      <w:r>
        <w:rPr>
          <w:szCs w:val="21"/>
        </w:rPr>
        <w:t>it narrows it way down for m</w:t>
      </w:r>
      <w:r>
        <w:rPr>
          <w:rFonts w:hint="eastAsia"/>
          <w:szCs w:val="21"/>
        </w:rPr>
        <w:t>e</w:t>
      </w:r>
      <w:r>
        <w:rPr>
          <w:rFonts w:hint="eastAsia"/>
          <w:szCs w:val="21"/>
        </w:rPr>
        <w:t>（缩小了搜索范围），所以选</w:t>
      </w:r>
      <w:r>
        <w:rPr>
          <w:rFonts w:hint="eastAsia"/>
          <w:szCs w:val="21"/>
        </w:rPr>
        <w:t>C</w:t>
      </w:r>
      <w:r>
        <w:rPr>
          <w:rFonts w:hint="eastAsia"/>
          <w:szCs w:val="21"/>
        </w:rPr>
        <w:t>。</w:t>
      </w:r>
    </w:p>
    <w:p w14:paraId="537F1CA3" w14:textId="77777777" w:rsidR="00F22C9E" w:rsidRDefault="00F22C9E" w:rsidP="00F22C9E">
      <w:pPr>
        <w:rPr>
          <w:rFonts w:hint="eastAsia"/>
          <w:b/>
          <w:sz w:val="32"/>
          <w:szCs w:val="32"/>
        </w:rPr>
      </w:pPr>
    </w:p>
    <w:p w14:paraId="4E7A864F" w14:textId="77777777" w:rsidR="00F22C9E" w:rsidRDefault="00F22C9E" w:rsidP="00F22C9E">
      <w:pPr>
        <w:rPr>
          <w:rFonts w:hint="eastAsia"/>
          <w:b/>
          <w:sz w:val="32"/>
          <w:szCs w:val="32"/>
        </w:rPr>
      </w:pPr>
      <w:r>
        <w:rPr>
          <w:rFonts w:hint="eastAsia"/>
          <w:b/>
          <w:sz w:val="32"/>
          <w:szCs w:val="32"/>
        </w:rPr>
        <w:t>Part V                                  Cloze</w:t>
      </w:r>
    </w:p>
    <w:p w14:paraId="4D7F7085" w14:textId="77777777" w:rsidR="00F22C9E" w:rsidRPr="00CF64F2" w:rsidRDefault="00F22C9E" w:rsidP="00F22C9E">
      <w:pPr>
        <w:rPr>
          <w:rFonts w:ascii="宋体" w:hint="eastAsia"/>
          <w:color w:val="000000"/>
          <w:szCs w:val="21"/>
          <w:lang w:val="fr-FR"/>
        </w:rPr>
      </w:pPr>
      <w:r w:rsidRPr="00CF64F2">
        <w:rPr>
          <w:rFonts w:ascii="宋体" w:hAnsi="宋体"/>
          <w:color w:val="000000"/>
          <w:szCs w:val="21"/>
        </w:rPr>
        <w:t>67.</w:t>
      </w:r>
      <w:r w:rsidRPr="00CF64F2">
        <w:rPr>
          <w:rFonts w:ascii="宋体" w:hAnsi="宋体" w:hint="eastAsia"/>
          <w:color w:val="000000"/>
          <w:szCs w:val="21"/>
        </w:rPr>
        <w:t xml:space="preserve"> C  词义辨析题。</w:t>
      </w:r>
      <w:r w:rsidRPr="00CF64F2">
        <w:rPr>
          <w:rFonts w:ascii="宋体" w:hAnsi="宋体"/>
          <w:color w:val="000000"/>
          <w:szCs w:val="21"/>
        </w:rPr>
        <w:t>Profit</w:t>
      </w:r>
      <w:r w:rsidRPr="00CF64F2">
        <w:rPr>
          <w:rFonts w:ascii="宋体" w:hAnsi="宋体" w:hint="eastAsia"/>
          <w:color w:val="000000"/>
          <w:szCs w:val="21"/>
        </w:rPr>
        <w:t>“利润”，</w:t>
      </w:r>
      <w:r w:rsidRPr="00CF64F2">
        <w:rPr>
          <w:rFonts w:ascii="宋体" w:hAnsi="宋体"/>
          <w:color w:val="000000"/>
          <w:szCs w:val="21"/>
        </w:rPr>
        <w:t>payment</w:t>
      </w:r>
      <w:r w:rsidRPr="00CF64F2">
        <w:rPr>
          <w:rFonts w:ascii="宋体" w:hAnsi="宋体" w:hint="eastAsia"/>
          <w:color w:val="000000"/>
          <w:szCs w:val="21"/>
        </w:rPr>
        <w:t>“付款”，</w:t>
      </w:r>
      <w:r w:rsidRPr="00CF64F2">
        <w:rPr>
          <w:rFonts w:ascii="宋体" w:hAnsi="宋体"/>
          <w:color w:val="000000"/>
          <w:szCs w:val="21"/>
        </w:rPr>
        <w:t>income</w:t>
      </w:r>
      <w:r w:rsidRPr="00CF64F2">
        <w:rPr>
          <w:rFonts w:ascii="宋体" w:hAnsi="宋体" w:hint="eastAsia"/>
          <w:color w:val="000000"/>
          <w:szCs w:val="21"/>
        </w:rPr>
        <w:t>“收入”，</w:t>
      </w:r>
      <w:r w:rsidRPr="00CF64F2">
        <w:rPr>
          <w:rFonts w:ascii="宋体" w:hAnsi="宋体"/>
          <w:color w:val="000000"/>
          <w:szCs w:val="21"/>
        </w:rPr>
        <w:t>budget</w:t>
      </w:r>
      <w:r w:rsidRPr="00CF64F2">
        <w:rPr>
          <w:rFonts w:ascii="宋体" w:hAnsi="宋体" w:hint="eastAsia"/>
          <w:color w:val="000000"/>
          <w:szCs w:val="21"/>
        </w:rPr>
        <w:t>“预算”。</w:t>
      </w:r>
      <w:r w:rsidRPr="00CF64F2">
        <w:rPr>
          <w:rFonts w:ascii="宋体" w:hAnsi="宋体"/>
          <w:color w:val="000000"/>
          <w:szCs w:val="21"/>
        </w:rPr>
        <w:br/>
        <w:t xml:space="preserve">68. </w:t>
      </w:r>
      <w:r w:rsidRPr="00CF64F2">
        <w:rPr>
          <w:rFonts w:ascii="宋体" w:hAnsi="宋体" w:hint="eastAsia"/>
          <w:color w:val="000000"/>
          <w:szCs w:val="21"/>
        </w:rPr>
        <w:t>A  词义辨析题。</w:t>
      </w:r>
      <w:r w:rsidRPr="00CF64F2">
        <w:rPr>
          <w:rFonts w:ascii="宋体" w:hAnsi="宋体"/>
          <w:color w:val="000000"/>
          <w:szCs w:val="21"/>
        </w:rPr>
        <w:t>Mostly</w:t>
      </w:r>
      <w:r w:rsidRPr="00CF64F2">
        <w:rPr>
          <w:rFonts w:ascii="宋体" w:hAnsi="宋体" w:hint="eastAsia"/>
          <w:color w:val="000000"/>
          <w:szCs w:val="21"/>
        </w:rPr>
        <w:t>“大部分，主要”，</w:t>
      </w:r>
      <w:r w:rsidRPr="00CF64F2">
        <w:rPr>
          <w:rFonts w:ascii="宋体" w:hAnsi="宋体"/>
          <w:color w:val="000000"/>
          <w:szCs w:val="21"/>
        </w:rPr>
        <w:t>partially</w:t>
      </w:r>
      <w:r w:rsidRPr="00CF64F2">
        <w:rPr>
          <w:rFonts w:ascii="宋体" w:hAnsi="宋体" w:hint="eastAsia"/>
          <w:color w:val="000000"/>
          <w:szCs w:val="21"/>
        </w:rPr>
        <w:t>“部分”，</w:t>
      </w:r>
      <w:r w:rsidRPr="00CF64F2">
        <w:rPr>
          <w:rFonts w:ascii="宋体" w:hAnsi="宋体"/>
          <w:color w:val="000000"/>
          <w:szCs w:val="21"/>
        </w:rPr>
        <w:t>occasionally</w:t>
      </w:r>
      <w:r w:rsidRPr="00CF64F2">
        <w:rPr>
          <w:rFonts w:ascii="宋体" w:hAnsi="宋体" w:hint="eastAsia"/>
          <w:color w:val="000000"/>
          <w:szCs w:val="21"/>
        </w:rPr>
        <w:t>“偶尔”，</w:t>
      </w:r>
      <w:r w:rsidRPr="00CF64F2">
        <w:rPr>
          <w:rFonts w:ascii="宋体" w:hAnsi="宋体"/>
          <w:color w:val="000000"/>
          <w:szCs w:val="21"/>
        </w:rPr>
        <w:t>rarely</w:t>
      </w:r>
      <w:r w:rsidRPr="00CF64F2">
        <w:rPr>
          <w:rFonts w:ascii="宋体" w:hAnsi="宋体" w:hint="eastAsia"/>
          <w:color w:val="000000"/>
          <w:szCs w:val="21"/>
        </w:rPr>
        <w:t>“很少”。本题要弄清楚基本句意，本句是与上句的一个对比：以前自己有车，现在则主要坐地铁。</w:t>
      </w:r>
      <w:r w:rsidRPr="00CF64F2">
        <w:rPr>
          <w:rFonts w:ascii="宋体" w:hAnsi="宋体"/>
          <w:color w:val="000000"/>
          <w:szCs w:val="21"/>
        </w:rPr>
        <w:br/>
        <w:t xml:space="preserve">69. </w:t>
      </w:r>
      <w:r w:rsidRPr="00CF64F2">
        <w:rPr>
          <w:rFonts w:ascii="宋体" w:hAnsi="宋体" w:hint="eastAsia"/>
          <w:szCs w:val="21"/>
        </w:rPr>
        <w:t>B</w:t>
      </w:r>
      <w:r w:rsidRPr="00CF64F2">
        <w:rPr>
          <w:rFonts w:ascii="宋体" w:hAnsi="宋体" w:hint="eastAsia"/>
          <w:color w:val="000000"/>
          <w:szCs w:val="21"/>
        </w:rPr>
        <w:t xml:space="preserve">  副词辨析题。</w:t>
      </w:r>
      <w:r w:rsidRPr="00CF64F2">
        <w:rPr>
          <w:rFonts w:ascii="宋体" w:hAnsi="宋体"/>
          <w:color w:val="000000"/>
          <w:szCs w:val="21"/>
        </w:rPr>
        <w:t>Therefore</w:t>
      </w:r>
      <w:r w:rsidRPr="00CF64F2">
        <w:rPr>
          <w:rFonts w:ascii="宋体" w:hAnsi="宋体" w:hint="eastAsia"/>
          <w:color w:val="000000"/>
          <w:szCs w:val="21"/>
        </w:rPr>
        <w:t>“因此”，</w:t>
      </w:r>
      <w:r w:rsidRPr="00CF64F2">
        <w:rPr>
          <w:rFonts w:ascii="宋体" w:hAnsi="宋体"/>
          <w:color w:val="000000"/>
          <w:szCs w:val="21"/>
        </w:rPr>
        <w:t>Besides</w:t>
      </w:r>
      <w:r w:rsidRPr="00CF64F2">
        <w:rPr>
          <w:rFonts w:ascii="宋体" w:hAnsi="宋体" w:hint="eastAsia"/>
          <w:color w:val="000000"/>
          <w:szCs w:val="21"/>
        </w:rPr>
        <w:t>“而且”，</w:t>
      </w:r>
      <w:r w:rsidRPr="00CF64F2">
        <w:rPr>
          <w:rFonts w:ascii="宋体" w:hAnsi="宋体"/>
          <w:color w:val="000000"/>
          <w:szCs w:val="21"/>
        </w:rPr>
        <w:t>Otherwise</w:t>
      </w:r>
      <w:r w:rsidRPr="00CF64F2">
        <w:rPr>
          <w:rFonts w:ascii="宋体" w:hAnsi="宋体" w:hint="eastAsia"/>
          <w:color w:val="000000"/>
          <w:szCs w:val="21"/>
        </w:rPr>
        <w:t>“否则”，</w:t>
      </w:r>
      <w:r w:rsidRPr="00CF64F2">
        <w:rPr>
          <w:rFonts w:ascii="宋体" w:hAnsi="宋体"/>
          <w:color w:val="000000"/>
          <w:szCs w:val="21"/>
        </w:rPr>
        <w:t>Consequently</w:t>
      </w:r>
      <w:r w:rsidRPr="00CF64F2">
        <w:rPr>
          <w:rFonts w:ascii="宋体" w:hAnsi="宋体" w:hint="eastAsia"/>
          <w:color w:val="000000"/>
          <w:szCs w:val="21"/>
        </w:rPr>
        <w:t>“因此”。本题要注意逻辑，Suda在说坐地铁的理由：方便，而且开车是20世纪的事（即已经过时了）；两个句子是并列关系。</w:t>
      </w:r>
      <w:r w:rsidRPr="00CF64F2">
        <w:rPr>
          <w:rFonts w:ascii="宋体" w:hAnsi="宋体"/>
          <w:color w:val="000000"/>
          <w:szCs w:val="21"/>
        </w:rPr>
        <w:br/>
      </w:r>
      <w:r w:rsidRPr="00CF64F2">
        <w:rPr>
          <w:rFonts w:ascii="宋体" w:hAnsi="宋体" w:hint="eastAsia"/>
          <w:color w:val="000000"/>
          <w:szCs w:val="21"/>
        </w:rPr>
        <w:t>7</w:t>
      </w:r>
      <w:r w:rsidRPr="00CF64F2">
        <w:rPr>
          <w:rFonts w:ascii="宋体" w:hAnsi="宋体"/>
          <w:color w:val="000000"/>
          <w:szCs w:val="21"/>
        </w:rPr>
        <w:t xml:space="preserve">0. </w:t>
      </w:r>
      <w:r w:rsidRPr="00CF64F2">
        <w:rPr>
          <w:rFonts w:ascii="宋体" w:hAnsi="宋体" w:hint="eastAsia"/>
          <w:color w:val="000000"/>
          <w:szCs w:val="21"/>
        </w:rPr>
        <w:t>D  词义辨析题。</w:t>
      </w:r>
      <w:r w:rsidRPr="00CF64F2">
        <w:rPr>
          <w:rFonts w:ascii="宋体" w:hAnsi="宋体"/>
          <w:color w:val="000000"/>
          <w:szCs w:val="21"/>
        </w:rPr>
        <w:t>Drift</w:t>
      </w:r>
      <w:r w:rsidRPr="00CF64F2">
        <w:rPr>
          <w:rFonts w:ascii="宋体" w:hAnsi="宋体" w:hint="eastAsia"/>
          <w:color w:val="000000"/>
          <w:szCs w:val="21"/>
        </w:rPr>
        <w:t>“漂流”，</w:t>
      </w:r>
      <w:r w:rsidRPr="00CF64F2">
        <w:rPr>
          <w:rFonts w:ascii="宋体" w:hAnsi="宋体"/>
          <w:color w:val="000000"/>
          <w:szCs w:val="21"/>
        </w:rPr>
        <w:t>tide</w:t>
      </w:r>
      <w:r w:rsidRPr="00CF64F2">
        <w:rPr>
          <w:rFonts w:ascii="宋体" w:hAnsi="宋体" w:hint="eastAsia"/>
          <w:color w:val="000000"/>
          <w:szCs w:val="21"/>
        </w:rPr>
        <w:t>“潮汐”，</w:t>
      </w:r>
      <w:r w:rsidRPr="00CF64F2">
        <w:rPr>
          <w:rFonts w:ascii="宋体" w:hAnsi="宋体"/>
          <w:color w:val="000000"/>
          <w:szCs w:val="21"/>
        </w:rPr>
        <w:t>current</w:t>
      </w:r>
      <w:r w:rsidRPr="00CF64F2">
        <w:rPr>
          <w:rFonts w:ascii="宋体" w:hAnsi="宋体" w:hint="eastAsia"/>
          <w:color w:val="000000"/>
          <w:szCs w:val="21"/>
        </w:rPr>
        <w:t>“水流”，</w:t>
      </w:r>
      <w:r w:rsidRPr="00CF64F2">
        <w:rPr>
          <w:rFonts w:ascii="宋体" w:hAnsi="宋体"/>
          <w:color w:val="000000"/>
          <w:szCs w:val="21"/>
        </w:rPr>
        <w:t>trend</w:t>
      </w:r>
      <w:r w:rsidRPr="00CF64F2">
        <w:rPr>
          <w:rFonts w:ascii="宋体" w:hAnsi="宋体" w:hint="eastAsia"/>
          <w:color w:val="000000"/>
          <w:szCs w:val="21"/>
        </w:rPr>
        <w:t>“趋势”。</w:t>
      </w:r>
      <w:r w:rsidRPr="00CF64F2">
        <w:rPr>
          <w:rFonts w:ascii="宋体" w:hAnsi="宋体"/>
          <w:color w:val="000000"/>
          <w:szCs w:val="21"/>
        </w:rPr>
        <w:br/>
        <w:t xml:space="preserve">71. </w:t>
      </w:r>
      <w:r w:rsidRPr="00CF64F2">
        <w:rPr>
          <w:rFonts w:ascii="宋体" w:hAnsi="宋体" w:hint="eastAsia"/>
          <w:color w:val="000000"/>
          <w:szCs w:val="21"/>
        </w:rPr>
        <w:t>C  词义辨析题。</w:t>
      </w:r>
      <w:r w:rsidRPr="00CF64F2">
        <w:rPr>
          <w:rFonts w:ascii="宋体" w:hAnsi="宋体"/>
          <w:color w:val="000000"/>
          <w:szCs w:val="21"/>
        </w:rPr>
        <w:t>Remarkably</w:t>
      </w:r>
      <w:r w:rsidRPr="00CF64F2">
        <w:rPr>
          <w:rFonts w:ascii="宋体" w:hAnsi="宋体" w:hint="eastAsia"/>
          <w:color w:val="000000"/>
          <w:szCs w:val="21"/>
        </w:rPr>
        <w:t>“显著地”，</w:t>
      </w:r>
      <w:r w:rsidRPr="00CF64F2">
        <w:rPr>
          <w:rFonts w:ascii="宋体" w:hAnsi="宋体"/>
          <w:color w:val="000000"/>
          <w:szCs w:val="21"/>
        </w:rPr>
        <w:t>essentially</w:t>
      </w:r>
      <w:r w:rsidRPr="00CF64F2">
        <w:rPr>
          <w:rFonts w:ascii="宋体" w:hAnsi="宋体" w:hint="eastAsia"/>
          <w:color w:val="000000"/>
          <w:szCs w:val="21"/>
        </w:rPr>
        <w:t>“根本地”，</w:t>
      </w:r>
      <w:r w:rsidRPr="00CF64F2">
        <w:rPr>
          <w:rFonts w:ascii="宋体" w:hAnsi="宋体"/>
          <w:color w:val="000000"/>
          <w:szCs w:val="21"/>
        </w:rPr>
        <w:t>specially</w:t>
      </w:r>
      <w:r w:rsidRPr="00CF64F2">
        <w:rPr>
          <w:rFonts w:ascii="宋体" w:hAnsi="宋体" w:hint="eastAsia"/>
          <w:color w:val="000000"/>
          <w:szCs w:val="21"/>
        </w:rPr>
        <w:t>“特别地”，</w:t>
      </w:r>
      <w:r w:rsidRPr="00CF64F2">
        <w:rPr>
          <w:rFonts w:ascii="宋体" w:hAnsi="宋体"/>
          <w:color w:val="000000"/>
          <w:szCs w:val="21"/>
        </w:rPr>
        <w:t>particularly</w:t>
      </w:r>
      <w:r>
        <w:rPr>
          <w:rFonts w:ascii="宋体" w:hAnsi="宋体" w:hint="eastAsia"/>
          <w:color w:val="000000"/>
          <w:szCs w:val="21"/>
        </w:rPr>
        <w:t>“尤其</w:t>
      </w:r>
      <w:r w:rsidRPr="00CF64F2">
        <w:rPr>
          <w:rFonts w:ascii="宋体" w:hAnsi="宋体" w:hint="eastAsia"/>
          <w:color w:val="000000"/>
          <w:szCs w:val="21"/>
        </w:rPr>
        <w:t>”。</w:t>
      </w:r>
      <w:r w:rsidRPr="00CF64F2">
        <w:rPr>
          <w:rFonts w:ascii="宋体" w:hAnsi="宋体"/>
          <w:color w:val="000000"/>
          <w:szCs w:val="21"/>
        </w:rPr>
        <w:br/>
        <w:t xml:space="preserve">72. </w:t>
      </w:r>
      <w:r w:rsidRPr="00CF64F2">
        <w:rPr>
          <w:rFonts w:ascii="宋体" w:hAnsi="宋体" w:hint="eastAsia"/>
          <w:color w:val="000000"/>
          <w:szCs w:val="21"/>
        </w:rPr>
        <w:t>A  连词辨析题。本题要判断句内的逻辑关系：尽管小型车和豪华车仍很流行，中间的车型销量都在下滑。转折关系用</w:t>
      </w:r>
      <w:r w:rsidRPr="00CF64F2">
        <w:rPr>
          <w:rFonts w:ascii="宋体" w:hAnsi="宋体"/>
          <w:color w:val="000000"/>
          <w:szCs w:val="21"/>
        </w:rPr>
        <w:t xml:space="preserve">While </w:t>
      </w:r>
      <w:r w:rsidRPr="00CF64F2">
        <w:rPr>
          <w:rFonts w:ascii="宋体" w:hAnsi="宋体" w:hint="eastAsia"/>
          <w:color w:val="000000"/>
          <w:szCs w:val="21"/>
        </w:rPr>
        <w:t>“虽然”。</w:t>
      </w:r>
      <w:r w:rsidRPr="00CF64F2">
        <w:rPr>
          <w:rFonts w:ascii="宋体" w:hAnsi="宋体"/>
          <w:color w:val="000000"/>
          <w:szCs w:val="21"/>
        </w:rPr>
        <w:br/>
        <w:t xml:space="preserve">73. </w:t>
      </w:r>
      <w:r w:rsidRPr="00CF64F2">
        <w:rPr>
          <w:rFonts w:ascii="宋体" w:hAnsi="宋体" w:hint="eastAsia"/>
          <w:color w:val="000000"/>
          <w:szCs w:val="21"/>
        </w:rPr>
        <w:t>C  词义辨析题。</w:t>
      </w:r>
      <w:r w:rsidRPr="00CF64F2">
        <w:rPr>
          <w:rFonts w:ascii="宋体" w:hAnsi="宋体"/>
          <w:color w:val="000000"/>
          <w:szCs w:val="21"/>
        </w:rPr>
        <w:t>Surg</w:t>
      </w:r>
      <w:r w:rsidRPr="00CF64F2">
        <w:rPr>
          <w:rFonts w:ascii="宋体" w:hAnsi="宋体" w:hint="eastAsia"/>
          <w:color w:val="000000"/>
          <w:szCs w:val="21"/>
        </w:rPr>
        <w:t>e “迅速增长”，</w:t>
      </w:r>
      <w:r w:rsidRPr="00CF64F2">
        <w:rPr>
          <w:rFonts w:ascii="宋体" w:hAnsi="宋体"/>
          <w:color w:val="000000"/>
          <w:szCs w:val="21"/>
        </w:rPr>
        <w:t>stretch</w:t>
      </w:r>
      <w:r w:rsidRPr="00CF64F2">
        <w:rPr>
          <w:rFonts w:ascii="宋体" w:hAnsi="宋体" w:hint="eastAsia"/>
          <w:color w:val="000000"/>
          <w:szCs w:val="21"/>
        </w:rPr>
        <w:t>“拉伸”，</w:t>
      </w:r>
      <w:r w:rsidRPr="00CF64F2">
        <w:rPr>
          <w:rFonts w:ascii="宋体" w:hAnsi="宋体"/>
          <w:color w:val="000000"/>
          <w:szCs w:val="21"/>
        </w:rPr>
        <w:t>slip</w:t>
      </w:r>
      <w:r w:rsidRPr="00CF64F2">
        <w:rPr>
          <w:rFonts w:ascii="宋体" w:hAnsi="宋体" w:hint="eastAsia"/>
          <w:color w:val="000000"/>
          <w:szCs w:val="21"/>
        </w:rPr>
        <w:t>“下跌”，</w:t>
      </w:r>
      <w:r w:rsidRPr="00CF64F2">
        <w:rPr>
          <w:rFonts w:ascii="宋体" w:hAnsi="宋体"/>
          <w:color w:val="000000"/>
          <w:szCs w:val="21"/>
        </w:rPr>
        <w:t>shak</w:t>
      </w:r>
      <w:r w:rsidRPr="00CF64F2">
        <w:rPr>
          <w:rFonts w:ascii="宋体" w:hAnsi="宋体" w:hint="eastAsia"/>
          <w:color w:val="000000"/>
          <w:szCs w:val="21"/>
        </w:rPr>
        <w:t>e“动摇”。本题与下句的fell为同义词，相互提示。</w:t>
      </w:r>
      <w:r w:rsidRPr="00CF64F2">
        <w:rPr>
          <w:rFonts w:ascii="宋体" w:hAnsi="宋体"/>
          <w:color w:val="000000"/>
          <w:szCs w:val="21"/>
        </w:rPr>
        <w:br/>
        <w:t xml:space="preserve">74. </w:t>
      </w:r>
      <w:r w:rsidRPr="00CF64F2">
        <w:rPr>
          <w:rFonts w:ascii="宋体" w:hAnsi="宋体" w:hint="eastAsia"/>
          <w:color w:val="000000"/>
          <w:szCs w:val="21"/>
        </w:rPr>
        <w:t>B  连词辨析题。</w:t>
      </w:r>
      <w:r w:rsidRPr="00CF64F2">
        <w:rPr>
          <w:rFonts w:ascii="宋体" w:hAnsi="宋体"/>
          <w:color w:val="000000"/>
          <w:szCs w:val="21"/>
        </w:rPr>
        <w:t>Unless</w:t>
      </w:r>
      <w:r w:rsidRPr="00CF64F2">
        <w:rPr>
          <w:rFonts w:ascii="宋体" w:hAnsi="宋体" w:hint="eastAsia"/>
          <w:color w:val="000000"/>
          <w:szCs w:val="21"/>
        </w:rPr>
        <w:t>“除非”，</w:t>
      </w:r>
      <w:r w:rsidRPr="00CF64F2">
        <w:rPr>
          <w:rFonts w:ascii="宋体" w:hAnsi="宋体"/>
          <w:color w:val="000000"/>
          <w:szCs w:val="21"/>
        </w:rPr>
        <w:t>if</w:t>
      </w:r>
      <w:r w:rsidRPr="00CF64F2">
        <w:rPr>
          <w:rFonts w:ascii="宋体" w:hAnsi="宋体" w:hint="eastAsia"/>
          <w:color w:val="000000"/>
          <w:szCs w:val="21"/>
        </w:rPr>
        <w:t>“如果”，</w:t>
      </w:r>
      <w:r w:rsidRPr="00CF64F2">
        <w:rPr>
          <w:rFonts w:ascii="宋体" w:hAnsi="宋体"/>
          <w:color w:val="000000"/>
          <w:szCs w:val="21"/>
        </w:rPr>
        <w:t>as</w:t>
      </w:r>
      <w:r w:rsidRPr="00CF64F2">
        <w:rPr>
          <w:rFonts w:ascii="宋体" w:hAnsi="宋体" w:hint="eastAsia"/>
          <w:color w:val="000000"/>
          <w:szCs w:val="21"/>
        </w:rPr>
        <w:t>“当”，</w:t>
      </w:r>
      <w:r w:rsidRPr="00CF64F2">
        <w:rPr>
          <w:rFonts w:ascii="宋体" w:hAnsi="宋体"/>
          <w:color w:val="000000"/>
          <w:szCs w:val="21"/>
        </w:rPr>
        <w:t>after</w:t>
      </w:r>
      <w:r w:rsidRPr="00CF64F2">
        <w:rPr>
          <w:rFonts w:ascii="宋体" w:hAnsi="宋体" w:hint="eastAsia"/>
          <w:color w:val="000000"/>
          <w:szCs w:val="21"/>
        </w:rPr>
        <w:t>“在</w:t>
      </w:r>
      <w:r w:rsidRPr="00CF64F2">
        <w:rPr>
          <w:rFonts w:ascii="宋体" w:hAnsi="宋体"/>
          <w:color w:val="000000"/>
          <w:szCs w:val="21"/>
        </w:rPr>
        <w:t>…</w:t>
      </w:r>
      <w:r w:rsidRPr="00CF64F2">
        <w:rPr>
          <w:rFonts w:ascii="宋体" w:hAnsi="宋体" w:hint="eastAsia"/>
          <w:color w:val="000000"/>
          <w:szCs w:val="21"/>
        </w:rPr>
        <w:t>之后”。</w:t>
      </w:r>
      <w:r w:rsidRPr="00CF64F2">
        <w:rPr>
          <w:rFonts w:ascii="宋体" w:hAnsi="宋体"/>
          <w:color w:val="000000"/>
          <w:szCs w:val="21"/>
        </w:rPr>
        <w:br/>
        <w:t xml:space="preserve">75. </w:t>
      </w:r>
      <w:r w:rsidRPr="00CF64F2">
        <w:rPr>
          <w:rFonts w:ascii="宋体" w:hAnsi="宋体" w:hint="eastAsia"/>
          <w:color w:val="000000"/>
          <w:szCs w:val="21"/>
        </w:rPr>
        <w:t>D  搭配题。</w:t>
      </w:r>
      <w:r w:rsidRPr="00CF64F2">
        <w:rPr>
          <w:rFonts w:ascii="宋体" w:hAnsi="宋体"/>
          <w:color w:val="000000"/>
          <w:szCs w:val="21"/>
        </w:rPr>
        <w:t>Low</w:t>
      </w:r>
      <w:r w:rsidRPr="00CF64F2">
        <w:rPr>
          <w:rFonts w:ascii="宋体" w:hAnsi="宋体" w:hint="eastAsia"/>
          <w:color w:val="000000"/>
          <w:szCs w:val="21"/>
        </w:rPr>
        <w:t>“低”，</w:t>
      </w:r>
      <w:r w:rsidRPr="00CF64F2">
        <w:rPr>
          <w:rFonts w:ascii="宋体" w:hAnsi="宋体"/>
          <w:color w:val="000000"/>
          <w:szCs w:val="21"/>
        </w:rPr>
        <w:t>slight</w:t>
      </w:r>
      <w:r w:rsidRPr="00CF64F2">
        <w:rPr>
          <w:rFonts w:ascii="宋体" w:hAnsi="宋体" w:hint="eastAsia"/>
          <w:color w:val="000000"/>
          <w:szCs w:val="21"/>
        </w:rPr>
        <w:t>“少”，</w:t>
      </w:r>
      <w:r w:rsidRPr="00CF64F2">
        <w:rPr>
          <w:rFonts w:ascii="宋体" w:hAnsi="宋体"/>
          <w:color w:val="000000"/>
          <w:szCs w:val="21"/>
        </w:rPr>
        <w:t>broad</w:t>
      </w:r>
      <w:r w:rsidRPr="00CF64F2">
        <w:rPr>
          <w:rFonts w:ascii="宋体" w:hAnsi="宋体" w:hint="eastAsia"/>
          <w:color w:val="000000"/>
          <w:szCs w:val="21"/>
        </w:rPr>
        <w:t>“广”，</w:t>
      </w:r>
      <w:r w:rsidRPr="00CF64F2">
        <w:rPr>
          <w:rFonts w:ascii="宋体" w:hAnsi="宋体"/>
          <w:color w:val="000000"/>
          <w:szCs w:val="21"/>
        </w:rPr>
        <w:t>large</w:t>
      </w:r>
      <w:r w:rsidRPr="00CF64F2">
        <w:rPr>
          <w:rFonts w:ascii="宋体" w:hAnsi="宋体" w:hint="eastAsia"/>
          <w:color w:val="000000"/>
          <w:szCs w:val="21"/>
        </w:rPr>
        <w:t>“大”。</w:t>
      </w:r>
      <w:r w:rsidRPr="00CF64F2">
        <w:rPr>
          <w:rFonts w:ascii="宋体" w:hAnsi="宋体"/>
          <w:color w:val="000000"/>
          <w:szCs w:val="21"/>
        </w:rPr>
        <w:t>L</w:t>
      </w:r>
      <w:r w:rsidRPr="00CF64F2">
        <w:rPr>
          <w:rFonts w:ascii="宋体" w:hAnsi="宋体" w:hint="eastAsia"/>
          <w:color w:val="000000"/>
          <w:szCs w:val="21"/>
        </w:rPr>
        <w:t>arger drops“更大的下滑”。</w:t>
      </w:r>
      <w:r w:rsidRPr="00CF64F2">
        <w:rPr>
          <w:rFonts w:ascii="宋体" w:hAnsi="宋体"/>
          <w:color w:val="000000"/>
          <w:szCs w:val="21"/>
        </w:rPr>
        <w:br/>
        <w:t xml:space="preserve">76. </w:t>
      </w:r>
      <w:r w:rsidRPr="00CF64F2">
        <w:rPr>
          <w:rFonts w:ascii="宋体" w:hAnsi="宋体" w:hint="eastAsia"/>
          <w:color w:val="000000"/>
          <w:szCs w:val="21"/>
        </w:rPr>
        <w:t>C  词义辨析题。</w:t>
      </w:r>
      <w:r w:rsidRPr="00CF64F2">
        <w:rPr>
          <w:rFonts w:ascii="宋体" w:hAnsi="宋体"/>
          <w:color w:val="000000"/>
          <w:szCs w:val="21"/>
        </w:rPr>
        <w:t>liable to</w:t>
      </w:r>
      <w:r w:rsidRPr="00CF64F2">
        <w:rPr>
          <w:rFonts w:ascii="宋体" w:hAnsi="宋体" w:hint="eastAsia"/>
          <w:color w:val="000000"/>
          <w:szCs w:val="21"/>
        </w:rPr>
        <w:t>“易于</w:t>
      </w:r>
      <w:r w:rsidRPr="00CF64F2">
        <w:rPr>
          <w:rFonts w:ascii="宋体" w:hAnsi="宋体"/>
          <w:color w:val="000000"/>
          <w:szCs w:val="21"/>
        </w:rPr>
        <w:t>…</w:t>
      </w:r>
      <w:r w:rsidRPr="00CF64F2">
        <w:rPr>
          <w:rFonts w:ascii="宋体" w:hAnsi="宋体" w:hint="eastAsia"/>
          <w:color w:val="000000"/>
          <w:szCs w:val="21"/>
        </w:rPr>
        <w:t>”，</w:t>
      </w:r>
      <w:r w:rsidRPr="00CF64F2">
        <w:rPr>
          <w:rFonts w:ascii="宋体" w:hAnsi="宋体"/>
          <w:color w:val="000000"/>
          <w:szCs w:val="21"/>
        </w:rPr>
        <w:t>in terms of</w:t>
      </w:r>
      <w:r w:rsidRPr="00CF64F2">
        <w:rPr>
          <w:rFonts w:ascii="宋体" w:hAnsi="宋体" w:hint="eastAsia"/>
          <w:color w:val="000000"/>
          <w:szCs w:val="21"/>
        </w:rPr>
        <w:t>“在</w:t>
      </w:r>
      <w:r w:rsidRPr="00CF64F2">
        <w:rPr>
          <w:rFonts w:ascii="宋体" w:hAnsi="宋体"/>
          <w:color w:val="000000"/>
          <w:szCs w:val="21"/>
        </w:rPr>
        <w:t>…</w:t>
      </w:r>
      <w:r w:rsidRPr="00CF64F2">
        <w:rPr>
          <w:rFonts w:ascii="宋体" w:hAnsi="宋体" w:hint="eastAsia"/>
          <w:color w:val="000000"/>
          <w:szCs w:val="21"/>
        </w:rPr>
        <w:t>方面”，</w:t>
      </w:r>
      <w:r w:rsidRPr="00CF64F2">
        <w:rPr>
          <w:rFonts w:ascii="宋体" w:hAnsi="宋体"/>
          <w:color w:val="000000"/>
          <w:szCs w:val="21"/>
        </w:rPr>
        <w:t>thanks to</w:t>
      </w:r>
      <w:r w:rsidRPr="00CF64F2">
        <w:rPr>
          <w:rFonts w:ascii="宋体" w:hAnsi="宋体" w:hint="eastAsia"/>
          <w:color w:val="000000"/>
          <w:szCs w:val="21"/>
        </w:rPr>
        <w:t>“由于”，</w:t>
      </w:r>
      <w:r w:rsidRPr="00CF64F2">
        <w:rPr>
          <w:rFonts w:ascii="宋体" w:hAnsi="宋体"/>
          <w:color w:val="000000"/>
          <w:szCs w:val="21"/>
        </w:rPr>
        <w:t>in view of</w:t>
      </w:r>
      <w:r w:rsidRPr="00CF64F2">
        <w:rPr>
          <w:rFonts w:ascii="宋体" w:hAnsi="宋体" w:hint="eastAsia"/>
          <w:color w:val="000000"/>
          <w:szCs w:val="21"/>
        </w:rPr>
        <w:t>“考虑到”。</w:t>
      </w:r>
      <w:r w:rsidRPr="00CF64F2">
        <w:rPr>
          <w:rFonts w:ascii="宋体" w:hAnsi="宋体"/>
          <w:color w:val="000000"/>
          <w:szCs w:val="21"/>
        </w:rPr>
        <w:br/>
        <w:t xml:space="preserve">77. </w:t>
      </w:r>
      <w:r w:rsidRPr="00CF64F2">
        <w:rPr>
          <w:rFonts w:ascii="宋体" w:hAnsi="宋体" w:hint="eastAsia"/>
          <w:color w:val="000000"/>
          <w:szCs w:val="21"/>
        </w:rPr>
        <w:t>A  词义辨析题。</w:t>
      </w:r>
      <w:r w:rsidRPr="00CF64F2">
        <w:rPr>
          <w:rFonts w:ascii="宋体" w:hAnsi="宋体"/>
          <w:color w:val="000000"/>
          <w:szCs w:val="21"/>
        </w:rPr>
        <w:t>Unique</w:t>
      </w:r>
      <w:r w:rsidRPr="00CF64F2">
        <w:rPr>
          <w:rFonts w:ascii="宋体" w:hAnsi="宋体" w:hint="eastAsia"/>
          <w:color w:val="000000"/>
          <w:szCs w:val="21"/>
        </w:rPr>
        <w:t>“独特的”，</w:t>
      </w:r>
      <w:r w:rsidRPr="00CF64F2">
        <w:rPr>
          <w:rFonts w:ascii="宋体" w:hAnsi="宋体"/>
          <w:color w:val="000000"/>
          <w:szCs w:val="21"/>
        </w:rPr>
        <w:t>similar</w:t>
      </w:r>
      <w:r w:rsidRPr="00CF64F2">
        <w:rPr>
          <w:rFonts w:ascii="宋体" w:hAnsi="宋体" w:hint="eastAsia"/>
          <w:color w:val="000000"/>
          <w:szCs w:val="21"/>
        </w:rPr>
        <w:t>“相似的”，</w:t>
      </w:r>
      <w:r w:rsidRPr="00CF64F2">
        <w:rPr>
          <w:rFonts w:ascii="宋体" w:hAnsi="宋体"/>
          <w:color w:val="000000"/>
          <w:szCs w:val="21"/>
        </w:rPr>
        <w:t>mysterious</w:t>
      </w:r>
      <w:r w:rsidRPr="00CF64F2">
        <w:rPr>
          <w:rFonts w:ascii="宋体" w:hAnsi="宋体" w:hint="eastAsia"/>
          <w:color w:val="000000"/>
          <w:szCs w:val="21"/>
        </w:rPr>
        <w:t>“神秘的”，</w:t>
      </w:r>
      <w:r w:rsidRPr="00CF64F2">
        <w:rPr>
          <w:rFonts w:ascii="宋体" w:hAnsi="宋体"/>
          <w:color w:val="000000"/>
          <w:szCs w:val="21"/>
        </w:rPr>
        <w:t>strange</w:t>
      </w:r>
      <w:r w:rsidRPr="00CF64F2">
        <w:rPr>
          <w:rFonts w:ascii="宋体" w:hAnsi="宋体" w:hint="eastAsia"/>
          <w:color w:val="000000"/>
          <w:szCs w:val="21"/>
        </w:rPr>
        <w:t>“奇怪的”。</w:t>
      </w:r>
      <w:r w:rsidRPr="00CF64F2">
        <w:rPr>
          <w:rFonts w:ascii="宋体" w:hAnsi="宋体"/>
          <w:color w:val="000000"/>
          <w:szCs w:val="21"/>
        </w:rPr>
        <w:br/>
      </w:r>
      <w:r w:rsidRPr="00CF64F2">
        <w:rPr>
          <w:rFonts w:ascii="宋体" w:hAnsi="宋体"/>
          <w:color w:val="000000"/>
          <w:szCs w:val="21"/>
        </w:rPr>
        <w:lastRenderedPageBreak/>
        <w:t xml:space="preserve">78. </w:t>
      </w:r>
      <w:r w:rsidRPr="00CF64F2">
        <w:rPr>
          <w:rFonts w:ascii="宋体" w:hAnsi="宋体" w:hint="eastAsia"/>
          <w:color w:val="000000"/>
          <w:szCs w:val="21"/>
        </w:rPr>
        <w:t xml:space="preserve">A  </w:t>
      </w:r>
      <w:r w:rsidRPr="00CF64F2">
        <w:rPr>
          <w:rFonts w:ascii="宋体" w:hAnsi="宋体" w:hint="eastAsia"/>
          <w:color w:val="000000"/>
          <w:spacing w:val="-2"/>
          <w:szCs w:val="21"/>
        </w:rPr>
        <w:t>介词辨析题。</w:t>
      </w:r>
      <w:r w:rsidRPr="00CF64F2">
        <w:rPr>
          <w:rFonts w:ascii="宋体" w:hAnsi="宋体"/>
          <w:color w:val="000000"/>
          <w:spacing w:val="-2"/>
          <w:szCs w:val="21"/>
        </w:rPr>
        <w:t>Over</w:t>
      </w:r>
      <w:r w:rsidRPr="00CF64F2">
        <w:rPr>
          <w:rFonts w:ascii="宋体" w:hAnsi="宋体" w:hint="eastAsia"/>
          <w:color w:val="000000"/>
          <w:spacing w:val="-2"/>
          <w:szCs w:val="21"/>
        </w:rPr>
        <w:t xml:space="preserve"> time“长时间以来”；</w:t>
      </w:r>
      <w:r w:rsidRPr="00CF64F2">
        <w:rPr>
          <w:rFonts w:ascii="宋体" w:hAnsi="宋体"/>
          <w:color w:val="000000"/>
          <w:spacing w:val="-2"/>
          <w:szCs w:val="21"/>
        </w:rPr>
        <w:t>on</w:t>
      </w:r>
      <w:r w:rsidRPr="00CF64F2">
        <w:rPr>
          <w:rFonts w:ascii="宋体" w:hAnsi="宋体" w:hint="eastAsia"/>
          <w:color w:val="000000"/>
          <w:spacing w:val="-2"/>
          <w:szCs w:val="21"/>
        </w:rPr>
        <w:t xml:space="preserve"> time“准时”；</w:t>
      </w:r>
      <w:r w:rsidRPr="00CF64F2">
        <w:rPr>
          <w:rFonts w:ascii="宋体" w:hAnsi="宋体"/>
          <w:color w:val="000000"/>
          <w:spacing w:val="-2"/>
          <w:szCs w:val="21"/>
        </w:rPr>
        <w:t>behind</w:t>
      </w:r>
      <w:r w:rsidRPr="00CF64F2">
        <w:rPr>
          <w:rFonts w:ascii="宋体" w:hAnsi="宋体" w:hint="eastAsia"/>
          <w:color w:val="000000"/>
          <w:spacing w:val="-2"/>
          <w:szCs w:val="21"/>
        </w:rPr>
        <w:t xml:space="preserve"> time“迟了”；against不能与time搭配。</w:t>
      </w:r>
      <w:r w:rsidRPr="00CF64F2">
        <w:rPr>
          <w:rFonts w:ascii="宋体" w:hAnsi="宋体"/>
          <w:color w:val="000000"/>
          <w:spacing w:val="-2"/>
          <w:szCs w:val="21"/>
        </w:rPr>
        <w:br/>
      </w:r>
      <w:r w:rsidRPr="00CF64F2">
        <w:rPr>
          <w:rFonts w:ascii="宋体" w:hAnsi="宋体"/>
          <w:color w:val="000000"/>
          <w:szCs w:val="21"/>
        </w:rPr>
        <w:t xml:space="preserve">79. </w:t>
      </w:r>
      <w:r w:rsidRPr="00CF64F2">
        <w:rPr>
          <w:rFonts w:ascii="宋体" w:hAnsi="宋体" w:hint="eastAsia"/>
          <w:color w:val="000000"/>
          <w:szCs w:val="21"/>
        </w:rPr>
        <w:t>D  词义辨析题。</w:t>
      </w:r>
      <w:r w:rsidRPr="00CF64F2">
        <w:rPr>
          <w:rFonts w:ascii="宋体" w:hAnsi="宋体"/>
          <w:color w:val="000000"/>
          <w:szCs w:val="21"/>
        </w:rPr>
        <w:t>Mess</w:t>
      </w:r>
      <w:r w:rsidRPr="00CF64F2">
        <w:rPr>
          <w:rFonts w:ascii="宋体" w:hAnsi="宋体" w:hint="eastAsia"/>
          <w:color w:val="000000"/>
          <w:szCs w:val="21"/>
        </w:rPr>
        <w:t>“混乱”，b</w:t>
      </w:r>
      <w:r w:rsidRPr="00CF64F2">
        <w:rPr>
          <w:rFonts w:ascii="宋体" w:hAnsi="宋体"/>
          <w:color w:val="000000"/>
          <w:szCs w:val="21"/>
        </w:rPr>
        <w:t>oom</w:t>
      </w:r>
      <w:r w:rsidRPr="00CF64F2">
        <w:rPr>
          <w:rFonts w:ascii="宋体" w:hAnsi="宋体" w:hint="eastAsia"/>
          <w:color w:val="000000"/>
          <w:szCs w:val="21"/>
        </w:rPr>
        <w:t>“繁荣”，</w:t>
      </w:r>
      <w:r w:rsidRPr="00CF64F2">
        <w:rPr>
          <w:rFonts w:ascii="宋体" w:hAnsi="宋体"/>
          <w:color w:val="000000"/>
          <w:szCs w:val="21"/>
        </w:rPr>
        <w:t>growth</w:t>
      </w:r>
      <w:r w:rsidRPr="00CF64F2">
        <w:rPr>
          <w:rFonts w:ascii="宋体" w:hAnsi="宋体" w:hint="eastAsia"/>
          <w:color w:val="000000"/>
          <w:szCs w:val="21"/>
        </w:rPr>
        <w:t>“生长，发展”，</w:t>
      </w:r>
      <w:r w:rsidRPr="00CF64F2">
        <w:rPr>
          <w:rFonts w:ascii="宋体" w:hAnsi="宋体"/>
          <w:color w:val="000000"/>
          <w:szCs w:val="21"/>
        </w:rPr>
        <w:t>decay</w:t>
      </w:r>
      <w:r w:rsidRPr="00CF64F2">
        <w:rPr>
          <w:rFonts w:ascii="宋体" w:hAnsi="宋体" w:hint="eastAsia"/>
          <w:color w:val="000000"/>
          <w:szCs w:val="21"/>
        </w:rPr>
        <w:t>“衰败”。根据上文sales fell，  应该选decay。</w:t>
      </w:r>
      <w:r w:rsidRPr="00CF64F2">
        <w:rPr>
          <w:rFonts w:ascii="宋体" w:hAnsi="宋体"/>
          <w:color w:val="000000"/>
          <w:szCs w:val="21"/>
        </w:rPr>
        <w:br/>
        <w:t xml:space="preserve">80. </w:t>
      </w:r>
      <w:r w:rsidRPr="00CF64F2">
        <w:rPr>
          <w:rFonts w:ascii="宋体" w:hAnsi="宋体" w:hint="eastAsia"/>
          <w:color w:val="000000"/>
          <w:szCs w:val="21"/>
        </w:rPr>
        <w:t>C  词义辨析题。</w:t>
      </w:r>
      <w:r w:rsidRPr="00CF64F2">
        <w:rPr>
          <w:rFonts w:ascii="宋体" w:hAnsi="宋体"/>
          <w:color w:val="000000"/>
          <w:szCs w:val="21"/>
        </w:rPr>
        <w:t>Proceed</w:t>
      </w:r>
      <w:r w:rsidRPr="00CF64F2">
        <w:rPr>
          <w:rFonts w:ascii="宋体" w:hAnsi="宋体" w:hint="eastAsia"/>
          <w:color w:val="000000"/>
          <w:szCs w:val="21"/>
        </w:rPr>
        <w:t>“进行”，</w:t>
      </w:r>
      <w:r w:rsidRPr="00CF64F2">
        <w:rPr>
          <w:rFonts w:ascii="宋体" w:hAnsi="宋体"/>
          <w:color w:val="000000"/>
          <w:szCs w:val="21"/>
        </w:rPr>
        <w:t>relieve</w:t>
      </w:r>
      <w:r w:rsidRPr="00CF64F2">
        <w:rPr>
          <w:rFonts w:ascii="宋体" w:hAnsi="宋体" w:hint="eastAsia"/>
          <w:color w:val="000000"/>
          <w:szCs w:val="21"/>
        </w:rPr>
        <w:t>“放心”，</w:t>
      </w:r>
      <w:r w:rsidRPr="00CF64F2">
        <w:rPr>
          <w:rFonts w:ascii="宋体" w:hAnsi="宋体"/>
          <w:color w:val="000000"/>
          <w:szCs w:val="21"/>
        </w:rPr>
        <w:t>launch</w:t>
      </w:r>
      <w:r w:rsidRPr="00CF64F2">
        <w:rPr>
          <w:rFonts w:ascii="宋体" w:hAnsi="宋体" w:hint="eastAsia"/>
          <w:color w:val="000000"/>
          <w:szCs w:val="21"/>
        </w:rPr>
        <w:t>“启动”，</w:t>
      </w:r>
      <w:r w:rsidRPr="00CF64F2">
        <w:rPr>
          <w:rFonts w:ascii="宋体" w:hAnsi="宋体"/>
          <w:color w:val="000000"/>
          <w:szCs w:val="21"/>
        </w:rPr>
        <w:t>revise</w:t>
      </w:r>
      <w:r w:rsidRPr="00CF64F2">
        <w:rPr>
          <w:rFonts w:ascii="宋体" w:hAnsi="宋体" w:hint="eastAsia"/>
          <w:color w:val="000000"/>
          <w:szCs w:val="21"/>
        </w:rPr>
        <w:t>“改编”。本题还要注意搭配，launch a study“开始一项研究”。</w:t>
      </w:r>
      <w:r w:rsidRPr="00CF64F2">
        <w:rPr>
          <w:rFonts w:ascii="宋体" w:hAnsi="宋体"/>
          <w:color w:val="000000"/>
          <w:szCs w:val="21"/>
        </w:rPr>
        <w:br/>
        <w:t xml:space="preserve">81. </w:t>
      </w:r>
      <w:r w:rsidRPr="00CF64F2">
        <w:rPr>
          <w:rFonts w:ascii="宋体" w:hAnsi="宋体" w:hint="eastAsia"/>
          <w:color w:val="000000"/>
          <w:szCs w:val="21"/>
        </w:rPr>
        <w:t>B  词义辨析题。</w:t>
      </w:r>
      <w:r w:rsidRPr="00CF64F2">
        <w:rPr>
          <w:rFonts w:ascii="宋体" w:hAnsi="宋体"/>
          <w:color w:val="000000"/>
          <w:szCs w:val="21"/>
        </w:rPr>
        <w:t>Quickening</w:t>
      </w:r>
      <w:r w:rsidRPr="00CF64F2">
        <w:rPr>
          <w:rFonts w:ascii="宋体" w:hAnsi="宋体" w:hint="eastAsia"/>
          <w:color w:val="000000"/>
          <w:szCs w:val="21"/>
        </w:rPr>
        <w:t>“加快的”，</w:t>
      </w:r>
      <w:r w:rsidRPr="00CF64F2">
        <w:rPr>
          <w:rFonts w:ascii="宋体" w:hAnsi="宋体"/>
          <w:color w:val="000000"/>
          <w:szCs w:val="21"/>
        </w:rPr>
        <w:t>widening</w:t>
      </w:r>
      <w:r w:rsidRPr="00CF64F2">
        <w:rPr>
          <w:rFonts w:ascii="宋体" w:hAnsi="宋体" w:hint="eastAsia"/>
          <w:color w:val="000000"/>
          <w:szCs w:val="21"/>
        </w:rPr>
        <w:t>“变宽的”，</w:t>
      </w:r>
      <w:r w:rsidRPr="00CF64F2">
        <w:rPr>
          <w:rFonts w:ascii="宋体" w:hAnsi="宋体"/>
          <w:color w:val="000000"/>
          <w:szCs w:val="21"/>
        </w:rPr>
        <w:t>strengthening</w:t>
      </w:r>
      <w:r w:rsidRPr="00CF64F2">
        <w:rPr>
          <w:rFonts w:ascii="宋体" w:hAnsi="宋体" w:hint="eastAsia"/>
          <w:color w:val="000000"/>
          <w:szCs w:val="21"/>
        </w:rPr>
        <w:t>“加强的”，</w:t>
      </w:r>
      <w:r w:rsidRPr="00CF64F2">
        <w:rPr>
          <w:rFonts w:ascii="宋体" w:hAnsi="宋体"/>
          <w:color w:val="000000"/>
          <w:szCs w:val="21"/>
        </w:rPr>
        <w:t>lengthening</w:t>
      </w:r>
      <w:r w:rsidRPr="00CF64F2">
        <w:rPr>
          <w:rFonts w:ascii="宋体" w:hAnsi="宋体" w:hint="eastAsia"/>
          <w:color w:val="000000"/>
          <w:szCs w:val="21"/>
        </w:rPr>
        <w:t>“延长的”。</w:t>
      </w:r>
      <w:r w:rsidRPr="00CF64F2">
        <w:rPr>
          <w:rFonts w:ascii="宋体" w:hAnsi="宋体"/>
          <w:color w:val="000000"/>
          <w:szCs w:val="21"/>
        </w:rPr>
        <w:t>W</w:t>
      </w:r>
      <w:r w:rsidRPr="00CF64F2">
        <w:rPr>
          <w:rFonts w:ascii="宋体" w:hAnsi="宋体" w:hint="eastAsia"/>
          <w:color w:val="000000"/>
          <w:szCs w:val="21"/>
        </w:rPr>
        <w:t>idening gap是常见搭配，“日益增长的差距”。</w:t>
      </w:r>
      <w:r w:rsidRPr="00CF64F2">
        <w:rPr>
          <w:rFonts w:ascii="宋体" w:hAnsi="宋体"/>
          <w:color w:val="000000"/>
          <w:szCs w:val="21"/>
        </w:rPr>
        <w:br/>
        <w:t xml:space="preserve">82. </w:t>
      </w:r>
      <w:r w:rsidRPr="00CF64F2">
        <w:rPr>
          <w:rFonts w:ascii="宋体" w:hAnsi="宋体" w:hint="eastAsia"/>
          <w:color w:val="000000"/>
          <w:szCs w:val="21"/>
        </w:rPr>
        <w:t>D  词义辨析题。</w:t>
      </w:r>
      <w:r w:rsidRPr="00CF64F2">
        <w:rPr>
          <w:rFonts w:ascii="宋体" w:hAnsi="宋体"/>
          <w:color w:val="000000"/>
          <w:szCs w:val="21"/>
        </w:rPr>
        <w:t>Average</w:t>
      </w:r>
      <w:r w:rsidRPr="00CF64F2">
        <w:rPr>
          <w:rFonts w:ascii="宋体" w:hAnsi="宋体" w:hint="eastAsia"/>
          <w:color w:val="000000"/>
          <w:szCs w:val="21"/>
        </w:rPr>
        <w:t>“平均的”，</w:t>
      </w:r>
      <w:r w:rsidRPr="00CF64F2">
        <w:rPr>
          <w:rFonts w:ascii="宋体" w:hAnsi="宋体"/>
          <w:color w:val="000000"/>
          <w:szCs w:val="21"/>
        </w:rPr>
        <w:t>massive</w:t>
      </w:r>
      <w:r w:rsidRPr="00CF64F2">
        <w:rPr>
          <w:rFonts w:ascii="宋体" w:hAnsi="宋体" w:hint="eastAsia"/>
          <w:color w:val="000000"/>
          <w:szCs w:val="21"/>
        </w:rPr>
        <w:t>“巨大的”，</w:t>
      </w:r>
      <w:r w:rsidRPr="00CF64F2">
        <w:rPr>
          <w:rFonts w:ascii="宋体" w:hAnsi="宋体"/>
          <w:color w:val="000000"/>
          <w:szCs w:val="21"/>
        </w:rPr>
        <w:t>abundant</w:t>
      </w:r>
      <w:r w:rsidRPr="00CF64F2">
        <w:rPr>
          <w:rFonts w:ascii="宋体" w:hAnsi="宋体" w:hint="eastAsia"/>
          <w:color w:val="000000"/>
          <w:szCs w:val="21"/>
        </w:rPr>
        <w:t>“充足的”，</w:t>
      </w:r>
      <w:r w:rsidRPr="00CF64F2">
        <w:rPr>
          <w:rFonts w:ascii="宋体" w:hAnsi="宋体"/>
          <w:color w:val="000000"/>
          <w:szCs w:val="21"/>
        </w:rPr>
        <w:t>general</w:t>
      </w:r>
      <w:r w:rsidRPr="00CF64F2">
        <w:rPr>
          <w:rFonts w:ascii="宋体" w:hAnsi="宋体" w:hint="eastAsia"/>
          <w:color w:val="000000"/>
          <w:szCs w:val="21"/>
        </w:rPr>
        <w:t>“普遍的”。</w:t>
      </w:r>
      <w:r w:rsidRPr="00CF64F2">
        <w:rPr>
          <w:rFonts w:ascii="宋体" w:hAnsi="宋体"/>
          <w:color w:val="000000"/>
          <w:szCs w:val="21"/>
        </w:rPr>
        <w:br/>
        <w:t xml:space="preserve">83. </w:t>
      </w:r>
      <w:r w:rsidRPr="00CF64F2">
        <w:rPr>
          <w:rFonts w:ascii="宋体" w:hAnsi="宋体" w:hint="eastAsia"/>
          <w:color w:val="000000"/>
          <w:szCs w:val="21"/>
        </w:rPr>
        <w:t xml:space="preserve">C  </w:t>
      </w:r>
      <w:r w:rsidRPr="00CF64F2">
        <w:rPr>
          <w:rFonts w:ascii="宋体" w:hAnsi="宋体" w:hint="eastAsia"/>
          <w:color w:val="000000"/>
          <w:szCs w:val="21"/>
          <w:lang w:val="fr-FR"/>
        </w:rPr>
        <w:t>词义辨析题。</w:t>
      </w:r>
      <w:r w:rsidRPr="00CF64F2">
        <w:rPr>
          <w:rFonts w:ascii="宋体" w:hAnsi="宋体"/>
          <w:color w:val="000000"/>
          <w:szCs w:val="21"/>
          <w:lang w:val="fr-FR"/>
        </w:rPr>
        <w:t>Labels</w:t>
      </w:r>
      <w:r w:rsidRPr="00CF64F2">
        <w:rPr>
          <w:rFonts w:ascii="宋体" w:hAnsi="宋体" w:hint="eastAsia"/>
          <w:color w:val="000000"/>
          <w:szCs w:val="21"/>
          <w:lang w:val="fr-FR"/>
        </w:rPr>
        <w:t>“标签”，</w:t>
      </w:r>
      <w:r w:rsidRPr="00CF64F2">
        <w:rPr>
          <w:rFonts w:ascii="宋体" w:hAnsi="宋体"/>
          <w:color w:val="000000"/>
          <w:szCs w:val="21"/>
          <w:lang w:val="fr-FR"/>
        </w:rPr>
        <w:t>cycles</w:t>
      </w:r>
      <w:r w:rsidRPr="00CF64F2">
        <w:rPr>
          <w:rFonts w:ascii="宋体" w:hAnsi="宋体" w:hint="eastAsia"/>
          <w:color w:val="000000"/>
          <w:szCs w:val="21"/>
          <w:lang w:val="fr-FR"/>
        </w:rPr>
        <w:t>“循环”，</w:t>
      </w:r>
      <w:r w:rsidRPr="00CF64F2">
        <w:rPr>
          <w:rFonts w:ascii="宋体" w:hAnsi="宋体"/>
          <w:color w:val="000000"/>
          <w:szCs w:val="21"/>
          <w:lang w:val="fr-FR"/>
        </w:rPr>
        <w:t>vehicles </w:t>
      </w:r>
      <w:r w:rsidRPr="00CF64F2">
        <w:rPr>
          <w:rFonts w:ascii="宋体" w:hAnsi="宋体" w:hint="eastAsia"/>
          <w:color w:val="000000"/>
          <w:szCs w:val="21"/>
          <w:lang w:val="fr-FR"/>
        </w:rPr>
        <w:t>“汽车”，</w:t>
      </w:r>
      <w:r w:rsidRPr="00CF64F2">
        <w:rPr>
          <w:rFonts w:ascii="宋体" w:hAnsi="宋体"/>
          <w:color w:val="000000"/>
          <w:szCs w:val="21"/>
          <w:lang w:val="fr-FR"/>
        </w:rPr>
        <w:t>devices</w:t>
      </w:r>
      <w:r w:rsidRPr="00CF64F2">
        <w:rPr>
          <w:rFonts w:ascii="宋体" w:hAnsi="宋体" w:hint="eastAsia"/>
          <w:color w:val="000000"/>
          <w:szCs w:val="21"/>
          <w:lang w:val="fr-FR"/>
        </w:rPr>
        <w:t>“装置”。</w:t>
      </w:r>
      <w:r w:rsidRPr="00CF64F2">
        <w:rPr>
          <w:rFonts w:ascii="宋体" w:hAnsi="宋体"/>
          <w:color w:val="000000"/>
          <w:szCs w:val="21"/>
          <w:lang w:val="fr-FR"/>
        </w:rPr>
        <w:br/>
        <w:t xml:space="preserve">84. </w:t>
      </w:r>
      <w:r w:rsidRPr="00CF64F2">
        <w:rPr>
          <w:rFonts w:ascii="宋体" w:hAnsi="宋体" w:hint="eastAsia"/>
          <w:color w:val="000000"/>
          <w:szCs w:val="21"/>
          <w:lang w:val="fr-FR"/>
        </w:rPr>
        <w:t>A</w:t>
      </w:r>
      <w:r w:rsidRPr="00CF64F2">
        <w:rPr>
          <w:rFonts w:ascii="宋体" w:hAnsi="宋体" w:hint="eastAsia"/>
          <w:color w:val="000000"/>
          <w:szCs w:val="21"/>
        </w:rPr>
        <w:t xml:space="preserve">  </w:t>
      </w:r>
      <w:r w:rsidRPr="00CF64F2">
        <w:rPr>
          <w:rFonts w:ascii="宋体" w:hAnsi="宋体" w:hint="eastAsia"/>
          <w:color w:val="000000"/>
          <w:spacing w:val="-2"/>
          <w:szCs w:val="21"/>
        </w:rPr>
        <w:t>连词辨析题。本题要辨清句内的逻辑关系</w:t>
      </w:r>
      <w:r w:rsidRPr="00CF64F2">
        <w:rPr>
          <w:rFonts w:ascii="宋体" w:hAnsi="宋体" w:hint="eastAsia"/>
          <w:color w:val="000000"/>
          <w:spacing w:val="-2"/>
          <w:szCs w:val="21"/>
          <w:lang w:val="fr-FR"/>
        </w:rPr>
        <w:t>，</w:t>
      </w:r>
      <w:r w:rsidRPr="00CF64F2">
        <w:rPr>
          <w:rFonts w:ascii="宋体" w:hAnsi="宋体" w:hint="eastAsia"/>
          <w:color w:val="000000"/>
          <w:spacing w:val="-2"/>
          <w:szCs w:val="21"/>
        </w:rPr>
        <w:t>本句列举了日本人处置汽车的三种做法</w:t>
      </w:r>
      <w:r w:rsidRPr="00CF64F2">
        <w:rPr>
          <w:rFonts w:ascii="宋体" w:hAnsi="宋体" w:hint="eastAsia"/>
          <w:color w:val="000000"/>
          <w:spacing w:val="-2"/>
          <w:szCs w:val="21"/>
          <w:lang w:val="fr-FR"/>
        </w:rPr>
        <w:t>，</w:t>
      </w:r>
      <w:r w:rsidRPr="00CF64F2">
        <w:rPr>
          <w:rFonts w:ascii="宋体" w:hAnsi="宋体" w:hint="eastAsia"/>
          <w:color w:val="000000"/>
          <w:spacing w:val="-2"/>
          <w:szCs w:val="21"/>
        </w:rPr>
        <w:t>为并列关系</w:t>
      </w:r>
      <w:r w:rsidRPr="00CF64F2">
        <w:rPr>
          <w:rFonts w:ascii="宋体" w:hAnsi="宋体" w:hint="eastAsia"/>
          <w:color w:val="000000"/>
          <w:spacing w:val="-2"/>
          <w:szCs w:val="21"/>
          <w:lang w:val="fr-FR"/>
        </w:rPr>
        <w:t>,</w:t>
      </w:r>
      <w:r w:rsidRPr="00CF64F2">
        <w:rPr>
          <w:rFonts w:ascii="宋体" w:hAnsi="宋体" w:hint="eastAsia"/>
          <w:color w:val="000000"/>
          <w:spacing w:val="-2"/>
          <w:szCs w:val="21"/>
        </w:rPr>
        <w:t>用</w:t>
      </w:r>
      <w:r w:rsidRPr="00CF64F2">
        <w:rPr>
          <w:rFonts w:ascii="宋体" w:hAnsi="宋体"/>
          <w:color w:val="000000"/>
          <w:spacing w:val="-2"/>
          <w:szCs w:val="21"/>
          <w:lang w:val="fr-FR"/>
        </w:rPr>
        <w:t>or</w:t>
      </w:r>
      <w:r w:rsidRPr="00CF64F2">
        <w:rPr>
          <w:rFonts w:ascii="宋体" w:hAnsi="宋体" w:hint="eastAsia"/>
          <w:color w:val="000000"/>
          <w:spacing w:val="-2"/>
          <w:szCs w:val="21"/>
          <w:lang w:val="fr-FR"/>
        </w:rPr>
        <w:t>。</w:t>
      </w:r>
      <w:r w:rsidRPr="00CF64F2">
        <w:rPr>
          <w:rFonts w:ascii="宋体" w:hAnsi="宋体"/>
          <w:color w:val="000000"/>
          <w:spacing w:val="-2"/>
          <w:szCs w:val="21"/>
          <w:lang w:val="fr-FR"/>
        </w:rPr>
        <w:t xml:space="preserve"> </w:t>
      </w:r>
      <w:r w:rsidRPr="00CF64F2">
        <w:rPr>
          <w:rFonts w:ascii="宋体" w:hAnsi="宋体"/>
          <w:color w:val="000000"/>
          <w:spacing w:val="-2"/>
          <w:szCs w:val="21"/>
          <w:lang w:val="fr-FR"/>
        </w:rPr>
        <w:br/>
      </w:r>
      <w:r w:rsidRPr="00CF64F2">
        <w:rPr>
          <w:rFonts w:ascii="宋体" w:hAnsi="宋体"/>
          <w:color w:val="000000"/>
          <w:szCs w:val="21"/>
          <w:lang w:val="fr-FR"/>
        </w:rPr>
        <w:t xml:space="preserve">85. </w:t>
      </w:r>
      <w:r w:rsidRPr="00CF64F2">
        <w:rPr>
          <w:rFonts w:ascii="宋体" w:hAnsi="宋体" w:hint="eastAsia"/>
          <w:color w:val="000000"/>
          <w:szCs w:val="21"/>
          <w:lang w:val="fr-FR"/>
        </w:rPr>
        <w:t xml:space="preserve">B  </w:t>
      </w:r>
      <w:r w:rsidRPr="00CF64F2">
        <w:rPr>
          <w:rFonts w:ascii="宋体" w:hAnsi="宋体" w:hint="eastAsia"/>
          <w:color w:val="000000"/>
          <w:szCs w:val="21"/>
        </w:rPr>
        <w:t>词义辨析题。</w:t>
      </w:r>
      <w:r w:rsidRPr="00CF64F2">
        <w:rPr>
          <w:rFonts w:ascii="宋体" w:hAnsi="宋体"/>
          <w:color w:val="000000"/>
          <w:szCs w:val="21"/>
          <w:lang w:val="fr-FR"/>
        </w:rPr>
        <w:t>Conclude</w:t>
      </w:r>
      <w:r w:rsidRPr="00CF64F2">
        <w:rPr>
          <w:rFonts w:ascii="宋体" w:hAnsi="宋体" w:hint="eastAsia"/>
          <w:color w:val="000000"/>
          <w:szCs w:val="21"/>
          <w:lang w:val="fr-FR"/>
        </w:rPr>
        <w:t>“</w:t>
      </w:r>
      <w:r w:rsidRPr="00CF64F2">
        <w:rPr>
          <w:rFonts w:ascii="宋体" w:hAnsi="宋体" w:hint="eastAsia"/>
          <w:color w:val="000000"/>
          <w:szCs w:val="21"/>
        </w:rPr>
        <w:t>得出结论</w:t>
      </w:r>
      <w:r w:rsidRPr="00CF64F2">
        <w:rPr>
          <w:rFonts w:ascii="宋体" w:hAnsi="宋体" w:hint="eastAsia"/>
          <w:color w:val="000000"/>
          <w:szCs w:val="21"/>
          <w:lang w:val="fr-FR"/>
        </w:rPr>
        <w:t>”，</w:t>
      </w:r>
      <w:r w:rsidRPr="00CF64F2">
        <w:rPr>
          <w:rFonts w:ascii="宋体" w:hAnsi="宋体"/>
          <w:color w:val="000000"/>
          <w:szCs w:val="21"/>
          <w:lang w:val="fr-FR"/>
        </w:rPr>
        <w:t>predict</w:t>
      </w:r>
      <w:r w:rsidRPr="00CF64F2">
        <w:rPr>
          <w:rFonts w:ascii="宋体" w:hAnsi="宋体" w:hint="eastAsia"/>
          <w:color w:val="000000"/>
          <w:szCs w:val="21"/>
          <w:lang w:val="fr-FR"/>
        </w:rPr>
        <w:t>“</w:t>
      </w:r>
      <w:r w:rsidRPr="00CF64F2">
        <w:rPr>
          <w:rFonts w:ascii="宋体" w:hAnsi="宋体" w:hint="eastAsia"/>
          <w:color w:val="000000"/>
          <w:szCs w:val="21"/>
        </w:rPr>
        <w:t>预测</w:t>
      </w:r>
      <w:r w:rsidRPr="00CF64F2">
        <w:rPr>
          <w:rFonts w:ascii="宋体" w:hAnsi="宋体" w:hint="eastAsia"/>
          <w:color w:val="000000"/>
          <w:szCs w:val="21"/>
          <w:lang w:val="fr-FR"/>
        </w:rPr>
        <w:t>”，</w:t>
      </w:r>
      <w:r w:rsidRPr="00CF64F2">
        <w:rPr>
          <w:rFonts w:ascii="宋体" w:hAnsi="宋体"/>
          <w:color w:val="000000"/>
          <w:szCs w:val="21"/>
          <w:lang w:val="fr-FR"/>
        </w:rPr>
        <w:t>reckon</w:t>
      </w:r>
      <w:r w:rsidRPr="00CF64F2">
        <w:rPr>
          <w:rFonts w:ascii="宋体" w:hAnsi="宋体" w:hint="eastAsia"/>
          <w:color w:val="000000"/>
          <w:szCs w:val="21"/>
          <w:lang w:val="fr-FR"/>
        </w:rPr>
        <w:t>“</w:t>
      </w:r>
      <w:r w:rsidRPr="00CF64F2">
        <w:rPr>
          <w:rFonts w:ascii="宋体" w:hAnsi="宋体" w:hint="eastAsia"/>
          <w:color w:val="000000"/>
          <w:szCs w:val="21"/>
        </w:rPr>
        <w:t>认为</w:t>
      </w:r>
      <w:r w:rsidRPr="00CF64F2">
        <w:rPr>
          <w:rFonts w:ascii="宋体" w:hAnsi="宋体" w:hint="eastAsia"/>
          <w:color w:val="000000"/>
          <w:szCs w:val="21"/>
          <w:lang w:val="fr-FR"/>
        </w:rPr>
        <w:t>”，</w:t>
      </w:r>
      <w:r w:rsidRPr="00CF64F2">
        <w:rPr>
          <w:rFonts w:ascii="宋体" w:hAnsi="宋体"/>
          <w:color w:val="000000"/>
          <w:szCs w:val="21"/>
          <w:lang w:val="fr-FR"/>
        </w:rPr>
        <w:t>prescribe</w:t>
      </w:r>
      <w:r w:rsidRPr="00CF64F2">
        <w:rPr>
          <w:rFonts w:ascii="宋体" w:hAnsi="宋体" w:hint="eastAsia"/>
          <w:color w:val="000000"/>
          <w:szCs w:val="21"/>
          <w:lang w:val="fr-FR"/>
        </w:rPr>
        <w:t>“</w:t>
      </w:r>
      <w:r w:rsidRPr="00CF64F2">
        <w:rPr>
          <w:rFonts w:ascii="宋体" w:hAnsi="宋体" w:hint="eastAsia"/>
          <w:color w:val="000000"/>
          <w:szCs w:val="21"/>
        </w:rPr>
        <w:t>规定</w:t>
      </w:r>
      <w:r w:rsidRPr="00CF64F2">
        <w:rPr>
          <w:rFonts w:ascii="宋体" w:hAnsi="宋体" w:hint="eastAsia"/>
          <w:color w:val="000000"/>
          <w:szCs w:val="21"/>
          <w:lang w:val="fr-FR"/>
        </w:rPr>
        <w:t>”</w:t>
      </w:r>
      <w:r w:rsidRPr="00CF64F2">
        <w:rPr>
          <w:rFonts w:ascii="宋体" w:hAnsi="宋体" w:hint="eastAsia"/>
          <w:color w:val="000000"/>
          <w:szCs w:val="21"/>
        </w:rPr>
        <w:t>。本句讲的是</w:t>
      </w:r>
      <w:r w:rsidRPr="00CF64F2">
        <w:rPr>
          <w:rFonts w:ascii="宋体" w:hAnsi="宋体" w:hint="eastAsia"/>
          <w:color w:val="000000"/>
          <w:szCs w:val="21"/>
          <w:lang w:val="fr-FR"/>
        </w:rPr>
        <w:t>JAMA</w:t>
      </w:r>
      <w:r w:rsidRPr="00CF64F2">
        <w:rPr>
          <w:rFonts w:ascii="宋体" w:hAnsi="宋体" w:hint="eastAsia"/>
          <w:color w:val="000000"/>
          <w:szCs w:val="21"/>
        </w:rPr>
        <w:t>对本年汽车销售的估计</w:t>
      </w:r>
      <w:r w:rsidRPr="00CF64F2">
        <w:rPr>
          <w:rFonts w:ascii="宋体" w:hAnsi="宋体" w:hint="eastAsia"/>
          <w:color w:val="000000"/>
          <w:szCs w:val="21"/>
          <w:lang w:val="fr-FR"/>
        </w:rPr>
        <w:t>，</w:t>
      </w:r>
      <w:r w:rsidRPr="00CF64F2">
        <w:rPr>
          <w:rFonts w:ascii="宋体" w:hAnsi="宋体" w:hint="eastAsia"/>
          <w:color w:val="000000"/>
          <w:szCs w:val="21"/>
        </w:rPr>
        <w:t>还没有发生</w:t>
      </w:r>
      <w:r w:rsidRPr="00CF64F2">
        <w:rPr>
          <w:rFonts w:ascii="宋体" w:hAnsi="宋体" w:hint="eastAsia"/>
          <w:color w:val="000000"/>
          <w:szCs w:val="21"/>
          <w:lang w:val="fr-FR"/>
        </w:rPr>
        <w:t>，</w:t>
      </w:r>
      <w:r w:rsidRPr="00CF64F2">
        <w:rPr>
          <w:rFonts w:ascii="宋体" w:hAnsi="宋体" w:hint="eastAsia"/>
          <w:color w:val="000000"/>
          <w:szCs w:val="21"/>
        </w:rPr>
        <w:t>用</w:t>
      </w:r>
      <w:r w:rsidRPr="00CF64F2">
        <w:rPr>
          <w:rFonts w:ascii="宋体" w:hAnsi="宋体" w:hint="eastAsia"/>
          <w:color w:val="000000"/>
          <w:szCs w:val="21"/>
          <w:lang w:val="fr-FR"/>
        </w:rPr>
        <w:t>predict</w:t>
      </w:r>
      <w:r w:rsidRPr="00CF64F2">
        <w:rPr>
          <w:rFonts w:ascii="宋体" w:hAnsi="宋体" w:hint="eastAsia"/>
          <w:color w:val="000000"/>
          <w:szCs w:val="21"/>
        </w:rPr>
        <w:t>。</w:t>
      </w:r>
      <w:r w:rsidRPr="00CF64F2">
        <w:rPr>
          <w:rFonts w:ascii="宋体" w:hAnsi="宋体"/>
          <w:color w:val="000000"/>
          <w:szCs w:val="21"/>
          <w:lang w:val="fr-FR"/>
        </w:rPr>
        <w:br/>
        <w:t xml:space="preserve">86. </w:t>
      </w:r>
      <w:r w:rsidRPr="00CF64F2">
        <w:rPr>
          <w:rFonts w:ascii="宋体" w:hAnsi="宋体" w:hint="eastAsia"/>
          <w:color w:val="000000"/>
          <w:szCs w:val="21"/>
          <w:lang w:val="fr-FR"/>
        </w:rPr>
        <w:t xml:space="preserve">B  </w:t>
      </w:r>
      <w:r w:rsidRPr="00CF64F2">
        <w:rPr>
          <w:rFonts w:ascii="宋体" w:hAnsi="宋体" w:hint="eastAsia"/>
          <w:color w:val="000000"/>
          <w:szCs w:val="21"/>
        </w:rPr>
        <w:t>词义辨析题。</w:t>
      </w:r>
      <w:r w:rsidRPr="00CF64F2">
        <w:rPr>
          <w:rFonts w:ascii="宋体" w:hAnsi="宋体"/>
          <w:color w:val="000000"/>
          <w:szCs w:val="21"/>
          <w:lang w:val="fr-FR"/>
        </w:rPr>
        <w:t>Distant</w:t>
      </w:r>
      <w:r w:rsidRPr="00CF64F2">
        <w:rPr>
          <w:rFonts w:ascii="宋体" w:hAnsi="宋体" w:hint="eastAsia"/>
          <w:color w:val="000000"/>
          <w:szCs w:val="21"/>
          <w:lang w:val="fr-FR"/>
        </w:rPr>
        <w:t>“</w:t>
      </w:r>
      <w:r w:rsidRPr="00CF64F2">
        <w:rPr>
          <w:rFonts w:ascii="宋体" w:hAnsi="宋体" w:hint="eastAsia"/>
          <w:color w:val="000000"/>
          <w:szCs w:val="21"/>
        </w:rPr>
        <w:t>遥远的</w:t>
      </w:r>
      <w:r w:rsidRPr="00CF64F2">
        <w:rPr>
          <w:rFonts w:ascii="宋体" w:hAnsi="宋体" w:hint="eastAsia"/>
          <w:color w:val="000000"/>
          <w:szCs w:val="21"/>
          <w:lang w:val="fr-FR"/>
        </w:rPr>
        <w:t>”，</w:t>
      </w:r>
      <w:r w:rsidRPr="00CF64F2">
        <w:rPr>
          <w:rFonts w:ascii="宋体" w:hAnsi="宋体"/>
          <w:color w:val="000000"/>
          <w:szCs w:val="21"/>
          <w:lang w:val="fr-FR"/>
        </w:rPr>
        <w:t>likely</w:t>
      </w:r>
      <w:r w:rsidRPr="00CF64F2">
        <w:rPr>
          <w:rFonts w:ascii="宋体" w:hAnsi="宋体" w:hint="eastAsia"/>
          <w:color w:val="000000"/>
          <w:szCs w:val="21"/>
          <w:lang w:val="fr-FR"/>
        </w:rPr>
        <w:t>“</w:t>
      </w:r>
      <w:r w:rsidRPr="00CF64F2">
        <w:rPr>
          <w:rFonts w:ascii="宋体" w:hAnsi="宋体" w:hint="eastAsia"/>
          <w:color w:val="000000"/>
          <w:szCs w:val="21"/>
        </w:rPr>
        <w:t>可能的</w:t>
      </w:r>
      <w:r w:rsidRPr="00CF64F2">
        <w:rPr>
          <w:rFonts w:ascii="宋体" w:hAnsi="宋体" w:hint="eastAsia"/>
          <w:color w:val="000000"/>
          <w:szCs w:val="21"/>
          <w:lang w:val="fr-FR"/>
        </w:rPr>
        <w:t>”，</w:t>
      </w:r>
      <w:r w:rsidRPr="00CF64F2">
        <w:rPr>
          <w:rFonts w:ascii="宋体" w:hAnsi="宋体"/>
          <w:color w:val="000000"/>
          <w:szCs w:val="21"/>
          <w:lang w:val="fr-FR"/>
        </w:rPr>
        <w:t>temporary</w:t>
      </w:r>
      <w:r w:rsidRPr="00CF64F2">
        <w:rPr>
          <w:rFonts w:ascii="宋体" w:hAnsi="宋体" w:hint="eastAsia"/>
          <w:color w:val="000000"/>
          <w:szCs w:val="21"/>
          <w:lang w:val="fr-FR"/>
        </w:rPr>
        <w:t>“</w:t>
      </w:r>
      <w:r w:rsidRPr="00CF64F2">
        <w:rPr>
          <w:rFonts w:ascii="宋体" w:hAnsi="宋体" w:hint="eastAsia"/>
          <w:color w:val="000000"/>
          <w:szCs w:val="21"/>
        </w:rPr>
        <w:t>临时的</w:t>
      </w:r>
      <w:r w:rsidRPr="00CF64F2">
        <w:rPr>
          <w:rFonts w:ascii="宋体" w:hAnsi="宋体" w:hint="eastAsia"/>
          <w:color w:val="000000"/>
          <w:szCs w:val="21"/>
          <w:lang w:val="fr-FR"/>
        </w:rPr>
        <w:t>”，</w:t>
      </w:r>
      <w:r w:rsidRPr="00CF64F2">
        <w:rPr>
          <w:rFonts w:ascii="宋体" w:hAnsi="宋体"/>
          <w:color w:val="000000"/>
          <w:szCs w:val="21"/>
          <w:lang w:val="fr-FR"/>
        </w:rPr>
        <w:t>immediate</w:t>
      </w:r>
      <w:r w:rsidRPr="00CF64F2">
        <w:rPr>
          <w:rFonts w:ascii="宋体" w:hint="eastAsia"/>
          <w:color w:val="000000"/>
          <w:szCs w:val="21"/>
          <w:lang w:val="fr-FR"/>
        </w:rPr>
        <w:t>“</w:t>
      </w:r>
      <w:r w:rsidRPr="00CF64F2">
        <w:rPr>
          <w:rFonts w:ascii="宋体" w:hint="eastAsia"/>
          <w:color w:val="000000"/>
          <w:szCs w:val="21"/>
        </w:rPr>
        <w:t>立即的</w:t>
      </w:r>
      <w:r w:rsidRPr="00CF64F2">
        <w:rPr>
          <w:rFonts w:ascii="宋体" w:hint="eastAsia"/>
          <w:color w:val="000000"/>
          <w:szCs w:val="21"/>
          <w:lang w:val="fr-FR"/>
        </w:rPr>
        <w:t>”</w:t>
      </w:r>
      <w:r w:rsidRPr="00CF64F2">
        <w:rPr>
          <w:rFonts w:ascii="宋体" w:hint="eastAsia"/>
          <w:color w:val="000000"/>
          <w:szCs w:val="21"/>
        </w:rPr>
        <w:t>。</w:t>
      </w:r>
    </w:p>
    <w:p w14:paraId="2D0C86C5" w14:textId="77777777" w:rsidR="00F22C9E" w:rsidRDefault="00F22C9E" w:rsidP="00F22C9E">
      <w:pPr>
        <w:rPr>
          <w:rFonts w:hint="eastAsia"/>
          <w:b/>
          <w:sz w:val="32"/>
          <w:szCs w:val="32"/>
          <w:lang w:val="fr-FR"/>
        </w:rPr>
      </w:pPr>
      <w:r>
        <w:rPr>
          <w:rFonts w:hint="eastAsia"/>
          <w:b/>
          <w:sz w:val="32"/>
          <w:szCs w:val="32"/>
          <w:lang w:val="fr-FR"/>
        </w:rPr>
        <w:t>Part VI                               Translation</w:t>
      </w:r>
    </w:p>
    <w:p w14:paraId="549AEEFC" w14:textId="77777777" w:rsidR="00F22C9E" w:rsidRPr="00EE2B17" w:rsidRDefault="00F22C9E" w:rsidP="00F22C9E">
      <w:pPr>
        <w:rPr>
          <w:rFonts w:hint="eastAsia"/>
          <w:szCs w:val="21"/>
          <w:lang w:val="fr-FR"/>
        </w:rPr>
      </w:pPr>
      <w:r w:rsidRPr="00EE2B17">
        <w:rPr>
          <w:rFonts w:hint="eastAsia"/>
          <w:szCs w:val="21"/>
          <w:lang w:val="fr-FR"/>
        </w:rPr>
        <w:t>87</w:t>
      </w:r>
      <w:r w:rsidRPr="00EE2B17">
        <w:rPr>
          <w:rFonts w:hint="eastAsia"/>
          <w:szCs w:val="21"/>
          <w:lang w:val="fr-FR"/>
        </w:rPr>
        <w:t>．</w:t>
      </w:r>
      <w:r w:rsidRPr="00EE2B17">
        <w:rPr>
          <w:rFonts w:hint="eastAsia"/>
          <w:szCs w:val="21"/>
          <w:lang w:val="fr-FR"/>
        </w:rPr>
        <w:t>a lot of difficulty (in) catching up with his classmates</w:t>
      </w:r>
    </w:p>
    <w:p w14:paraId="56CF14F5" w14:textId="77777777" w:rsidR="00F22C9E" w:rsidRPr="00EE2B17" w:rsidRDefault="00F22C9E" w:rsidP="00F22C9E">
      <w:pPr>
        <w:rPr>
          <w:rFonts w:hint="eastAsia"/>
          <w:szCs w:val="21"/>
          <w:lang w:val="fr-FR"/>
        </w:rPr>
      </w:pPr>
      <w:r>
        <w:rPr>
          <w:rFonts w:hint="eastAsia"/>
          <w:szCs w:val="21"/>
        </w:rPr>
        <w:t>要点</w:t>
      </w:r>
      <w:r w:rsidRPr="00EE2B17">
        <w:rPr>
          <w:rFonts w:hint="eastAsia"/>
          <w:szCs w:val="21"/>
          <w:lang w:val="fr-FR"/>
        </w:rPr>
        <w:t>：</w:t>
      </w:r>
      <w:r w:rsidRPr="00EE2B17">
        <w:rPr>
          <w:rFonts w:hint="eastAsia"/>
          <w:szCs w:val="21"/>
          <w:lang w:val="fr-FR"/>
        </w:rPr>
        <w:t>1</w:t>
      </w:r>
      <w:r w:rsidRPr="00EE2B17">
        <w:rPr>
          <w:rFonts w:hint="eastAsia"/>
          <w:szCs w:val="21"/>
          <w:lang w:val="fr-FR"/>
        </w:rPr>
        <w:t>）“</w:t>
      </w:r>
      <w:r>
        <w:rPr>
          <w:rFonts w:hint="eastAsia"/>
          <w:szCs w:val="21"/>
        </w:rPr>
        <w:t>很难</w:t>
      </w:r>
      <w:r w:rsidRPr="00EE2B17">
        <w:rPr>
          <w:rFonts w:hint="eastAsia"/>
          <w:szCs w:val="21"/>
          <w:lang w:val="fr-FR"/>
        </w:rPr>
        <w:t>”：</w:t>
      </w:r>
      <w:r>
        <w:rPr>
          <w:rFonts w:hint="eastAsia"/>
          <w:szCs w:val="21"/>
        </w:rPr>
        <w:t>注意要与谓语动词搭配</w:t>
      </w:r>
      <w:r w:rsidRPr="00EE2B17">
        <w:rPr>
          <w:rFonts w:hint="eastAsia"/>
          <w:szCs w:val="21"/>
          <w:lang w:val="fr-FR"/>
        </w:rPr>
        <w:t>；</w:t>
      </w:r>
      <w:r>
        <w:rPr>
          <w:rFonts w:hint="eastAsia"/>
          <w:szCs w:val="21"/>
        </w:rPr>
        <w:t>动词是</w:t>
      </w:r>
      <w:r w:rsidRPr="00EE2B17">
        <w:rPr>
          <w:rFonts w:hint="eastAsia"/>
          <w:szCs w:val="21"/>
          <w:lang w:val="fr-FR"/>
        </w:rPr>
        <w:t>had</w:t>
      </w:r>
      <w:r w:rsidRPr="00EE2B17">
        <w:rPr>
          <w:rFonts w:hint="eastAsia"/>
          <w:szCs w:val="21"/>
          <w:lang w:val="fr-FR"/>
        </w:rPr>
        <w:t>，</w:t>
      </w:r>
      <w:r>
        <w:rPr>
          <w:rFonts w:hint="eastAsia"/>
          <w:szCs w:val="21"/>
        </w:rPr>
        <w:t>只能用</w:t>
      </w:r>
      <w:r w:rsidRPr="00EE2B17">
        <w:rPr>
          <w:rFonts w:hint="eastAsia"/>
          <w:szCs w:val="21"/>
          <w:lang w:val="fr-FR"/>
        </w:rPr>
        <w:t>have difficulty (in) doing sth; 2</w:t>
      </w:r>
      <w:r w:rsidRPr="00EE2B17">
        <w:rPr>
          <w:rFonts w:hint="eastAsia"/>
          <w:szCs w:val="21"/>
          <w:lang w:val="fr-FR"/>
        </w:rPr>
        <w:t>）“</w:t>
      </w:r>
      <w:r>
        <w:rPr>
          <w:rFonts w:hint="eastAsia"/>
          <w:szCs w:val="21"/>
        </w:rPr>
        <w:t>赶上</w:t>
      </w:r>
      <w:r w:rsidRPr="00EE2B17">
        <w:rPr>
          <w:rFonts w:hint="eastAsia"/>
          <w:szCs w:val="21"/>
          <w:lang w:val="fr-FR"/>
        </w:rPr>
        <w:t>”：</w:t>
      </w:r>
      <w:r w:rsidRPr="00EE2B17">
        <w:rPr>
          <w:rFonts w:hint="eastAsia"/>
          <w:szCs w:val="21"/>
          <w:lang w:val="fr-FR"/>
        </w:rPr>
        <w:t>catch up with</w:t>
      </w:r>
    </w:p>
    <w:p w14:paraId="6163EBEB" w14:textId="77777777" w:rsidR="00F22C9E" w:rsidRDefault="00F22C9E" w:rsidP="00F22C9E">
      <w:pPr>
        <w:rPr>
          <w:rFonts w:hint="eastAsia"/>
          <w:szCs w:val="21"/>
        </w:rPr>
      </w:pPr>
      <w:r>
        <w:rPr>
          <w:rFonts w:hint="eastAsia"/>
          <w:szCs w:val="21"/>
        </w:rPr>
        <w:t>88</w:t>
      </w:r>
      <w:r>
        <w:rPr>
          <w:rFonts w:hint="eastAsia"/>
          <w:szCs w:val="21"/>
        </w:rPr>
        <w:t>．</w:t>
      </w:r>
      <w:r>
        <w:rPr>
          <w:rFonts w:hint="eastAsia"/>
          <w:szCs w:val="21"/>
        </w:rPr>
        <w:t xml:space="preserve">would not have been </w:t>
      </w:r>
      <w:r>
        <w:rPr>
          <w:szCs w:val="21"/>
        </w:rPr>
        <w:t>caught</w:t>
      </w:r>
      <w:r>
        <w:rPr>
          <w:rFonts w:hint="eastAsia"/>
          <w:szCs w:val="21"/>
        </w:rPr>
        <w:t xml:space="preserve"> in the rain</w:t>
      </w:r>
    </w:p>
    <w:p w14:paraId="515E8C4F" w14:textId="77777777" w:rsidR="00F22C9E" w:rsidRDefault="00F22C9E" w:rsidP="00F22C9E">
      <w:pPr>
        <w:rPr>
          <w:rFonts w:hint="eastAsia"/>
          <w:szCs w:val="21"/>
        </w:rPr>
      </w:pPr>
      <w:r>
        <w:rPr>
          <w:rFonts w:hint="eastAsia"/>
          <w:szCs w:val="21"/>
        </w:rPr>
        <w:t>要点：</w:t>
      </w:r>
      <w:r>
        <w:rPr>
          <w:rFonts w:hint="eastAsia"/>
          <w:szCs w:val="21"/>
        </w:rPr>
        <w:t>1</w:t>
      </w:r>
      <w:r>
        <w:rPr>
          <w:rFonts w:hint="eastAsia"/>
          <w:szCs w:val="21"/>
        </w:rPr>
        <w:t>）时态：从状语从句看出，这里用的是与过去情况相反的虚拟语气，所以用</w:t>
      </w:r>
      <w:r>
        <w:rPr>
          <w:rFonts w:hint="eastAsia"/>
          <w:szCs w:val="21"/>
        </w:rPr>
        <w:t>would have done</w:t>
      </w:r>
      <w:r>
        <w:rPr>
          <w:rFonts w:hint="eastAsia"/>
          <w:szCs w:val="21"/>
        </w:rPr>
        <w:t>。</w:t>
      </w:r>
    </w:p>
    <w:p w14:paraId="333988CB" w14:textId="77777777" w:rsidR="00F22C9E" w:rsidRDefault="00F22C9E" w:rsidP="00F22C9E">
      <w:pPr>
        <w:ind w:firstLineChars="300" w:firstLine="630"/>
        <w:rPr>
          <w:rFonts w:hint="eastAsia"/>
          <w:szCs w:val="21"/>
        </w:rPr>
      </w:pPr>
      <w:r>
        <w:rPr>
          <w:rFonts w:hint="eastAsia"/>
          <w:szCs w:val="21"/>
        </w:rPr>
        <w:t>2</w:t>
      </w:r>
      <w:r>
        <w:rPr>
          <w:rFonts w:hint="eastAsia"/>
          <w:szCs w:val="21"/>
        </w:rPr>
        <w:t>）“被雨淋”：</w:t>
      </w:r>
      <w:r>
        <w:rPr>
          <w:rFonts w:hint="eastAsia"/>
          <w:szCs w:val="21"/>
        </w:rPr>
        <w:t>be caught in the rain</w:t>
      </w:r>
    </w:p>
    <w:p w14:paraId="4141A245" w14:textId="77777777" w:rsidR="00F22C9E" w:rsidRDefault="00F22C9E" w:rsidP="00F22C9E">
      <w:pPr>
        <w:rPr>
          <w:rFonts w:hint="eastAsia"/>
          <w:szCs w:val="21"/>
        </w:rPr>
      </w:pPr>
      <w:r>
        <w:rPr>
          <w:rFonts w:hint="eastAsia"/>
          <w:szCs w:val="21"/>
        </w:rPr>
        <w:t>89</w:t>
      </w:r>
      <w:r>
        <w:rPr>
          <w:rFonts w:hint="eastAsia"/>
          <w:szCs w:val="21"/>
        </w:rPr>
        <w:t>．</w:t>
      </w:r>
      <w:r>
        <w:rPr>
          <w:rFonts w:hint="eastAsia"/>
          <w:szCs w:val="21"/>
        </w:rPr>
        <w:t>are more likely to gain/put on weight</w:t>
      </w:r>
    </w:p>
    <w:p w14:paraId="0DFB18B2" w14:textId="77777777" w:rsidR="00F22C9E" w:rsidRDefault="00F22C9E" w:rsidP="00F22C9E">
      <w:pPr>
        <w:rPr>
          <w:rFonts w:hint="eastAsia"/>
          <w:szCs w:val="21"/>
        </w:rPr>
      </w:pPr>
      <w:r>
        <w:rPr>
          <w:rFonts w:hint="eastAsia"/>
          <w:szCs w:val="21"/>
        </w:rPr>
        <w:t>要点：</w:t>
      </w:r>
      <w:r>
        <w:rPr>
          <w:rFonts w:hint="eastAsia"/>
          <w:szCs w:val="21"/>
        </w:rPr>
        <w:t>1</w:t>
      </w:r>
      <w:r>
        <w:rPr>
          <w:rFonts w:hint="eastAsia"/>
          <w:szCs w:val="21"/>
        </w:rPr>
        <w:t>）“更有可能”：用</w:t>
      </w:r>
      <w:r>
        <w:rPr>
          <w:rFonts w:hint="eastAsia"/>
          <w:szCs w:val="21"/>
        </w:rPr>
        <w:t>likely</w:t>
      </w:r>
      <w:r>
        <w:rPr>
          <w:rFonts w:hint="eastAsia"/>
          <w:szCs w:val="21"/>
        </w:rPr>
        <w:t>而不用</w:t>
      </w:r>
      <w:r>
        <w:rPr>
          <w:rFonts w:hint="eastAsia"/>
          <w:szCs w:val="21"/>
        </w:rPr>
        <w:t>possible;  2</w:t>
      </w:r>
      <w:r>
        <w:rPr>
          <w:rFonts w:hint="eastAsia"/>
          <w:szCs w:val="21"/>
        </w:rPr>
        <w:t>）“增加体重”：用</w:t>
      </w:r>
      <w:r>
        <w:rPr>
          <w:rFonts w:hint="eastAsia"/>
          <w:szCs w:val="21"/>
        </w:rPr>
        <w:t>put on weight</w:t>
      </w:r>
      <w:r>
        <w:rPr>
          <w:rFonts w:hint="eastAsia"/>
          <w:szCs w:val="21"/>
        </w:rPr>
        <w:t>或者</w:t>
      </w:r>
      <w:r>
        <w:rPr>
          <w:rFonts w:hint="eastAsia"/>
          <w:szCs w:val="21"/>
        </w:rPr>
        <w:t>gain weight</w:t>
      </w:r>
      <w:r>
        <w:rPr>
          <w:rFonts w:hint="eastAsia"/>
          <w:szCs w:val="21"/>
        </w:rPr>
        <w:t>都可以</w:t>
      </w:r>
    </w:p>
    <w:p w14:paraId="74EF2027" w14:textId="77777777" w:rsidR="00F22C9E" w:rsidRDefault="00F22C9E" w:rsidP="00F22C9E">
      <w:pPr>
        <w:rPr>
          <w:rFonts w:hint="eastAsia"/>
          <w:szCs w:val="21"/>
        </w:rPr>
      </w:pPr>
      <w:r>
        <w:rPr>
          <w:rFonts w:hint="eastAsia"/>
          <w:szCs w:val="21"/>
        </w:rPr>
        <w:t>90</w:t>
      </w:r>
      <w:r>
        <w:rPr>
          <w:rFonts w:hint="eastAsia"/>
          <w:szCs w:val="21"/>
        </w:rPr>
        <w:t>．</w:t>
      </w:r>
      <w:r>
        <w:rPr>
          <w:szCs w:val="21"/>
        </w:rPr>
        <w:t>W</w:t>
      </w:r>
      <w:r>
        <w:rPr>
          <w:rFonts w:hint="eastAsia"/>
          <w:szCs w:val="21"/>
        </w:rPr>
        <w:t>hat many people haven</w:t>
      </w:r>
      <w:r>
        <w:rPr>
          <w:szCs w:val="21"/>
        </w:rPr>
        <w:t>’</w:t>
      </w:r>
      <w:r>
        <w:rPr>
          <w:rFonts w:hint="eastAsia"/>
          <w:szCs w:val="21"/>
        </w:rPr>
        <w:t>t realized / What many people haven</w:t>
      </w:r>
      <w:r>
        <w:rPr>
          <w:szCs w:val="21"/>
        </w:rPr>
        <w:t>’</w:t>
      </w:r>
      <w:r>
        <w:rPr>
          <w:rFonts w:hint="eastAsia"/>
          <w:szCs w:val="21"/>
        </w:rPr>
        <w:t>t become aware of / What has not come to many people</w:t>
      </w:r>
      <w:r>
        <w:rPr>
          <w:szCs w:val="21"/>
        </w:rPr>
        <w:t>’</w:t>
      </w:r>
      <w:r>
        <w:rPr>
          <w:rFonts w:hint="eastAsia"/>
          <w:szCs w:val="21"/>
        </w:rPr>
        <w:t xml:space="preserve">s minds / What has not </w:t>
      </w:r>
      <w:r>
        <w:rPr>
          <w:szCs w:val="21"/>
        </w:rPr>
        <w:t>occurred</w:t>
      </w:r>
      <w:r>
        <w:rPr>
          <w:rFonts w:hint="eastAsia"/>
          <w:szCs w:val="21"/>
        </w:rPr>
        <w:t xml:space="preserve"> to many people</w:t>
      </w:r>
    </w:p>
    <w:p w14:paraId="14B180EA" w14:textId="77777777" w:rsidR="00F22C9E" w:rsidRDefault="00F22C9E" w:rsidP="00F22C9E">
      <w:pPr>
        <w:rPr>
          <w:rFonts w:hint="eastAsia"/>
          <w:szCs w:val="21"/>
        </w:rPr>
      </w:pPr>
      <w:r>
        <w:rPr>
          <w:rFonts w:hint="eastAsia"/>
          <w:szCs w:val="21"/>
        </w:rPr>
        <w:t>要点：</w:t>
      </w:r>
      <w:r>
        <w:rPr>
          <w:rFonts w:hint="eastAsia"/>
          <w:szCs w:val="21"/>
        </w:rPr>
        <w:t>1</w:t>
      </w:r>
      <w:r>
        <w:rPr>
          <w:rFonts w:hint="eastAsia"/>
          <w:szCs w:val="21"/>
        </w:rPr>
        <w:t>）主语从句：需要翻译的部分是一个</w:t>
      </w:r>
      <w:r>
        <w:rPr>
          <w:rFonts w:hint="eastAsia"/>
          <w:szCs w:val="21"/>
        </w:rPr>
        <w:t>what</w:t>
      </w:r>
      <w:r>
        <w:rPr>
          <w:rFonts w:hint="eastAsia"/>
          <w:szCs w:val="21"/>
        </w:rPr>
        <w:t>引导的主语从句。</w:t>
      </w:r>
      <w:r>
        <w:rPr>
          <w:rFonts w:hint="eastAsia"/>
          <w:szCs w:val="21"/>
        </w:rPr>
        <w:t xml:space="preserve"> 2</w:t>
      </w:r>
      <w:r>
        <w:rPr>
          <w:rFonts w:hint="eastAsia"/>
          <w:szCs w:val="21"/>
        </w:rPr>
        <w:t>）时态：这里用现在完成时态比一般现在时态更合适。</w:t>
      </w:r>
    </w:p>
    <w:p w14:paraId="78AB5783" w14:textId="77777777" w:rsidR="00F22C9E" w:rsidRDefault="00F22C9E" w:rsidP="00F22C9E">
      <w:pPr>
        <w:ind w:leftChars="258" w:left="857" w:hangingChars="150" w:hanging="315"/>
        <w:rPr>
          <w:rFonts w:hint="eastAsia"/>
          <w:szCs w:val="21"/>
        </w:rPr>
      </w:pPr>
      <w:r>
        <w:rPr>
          <w:rFonts w:hint="eastAsia"/>
          <w:szCs w:val="21"/>
        </w:rPr>
        <w:t>3</w:t>
      </w:r>
      <w:r>
        <w:rPr>
          <w:rFonts w:hint="eastAsia"/>
          <w:szCs w:val="21"/>
        </w:rPr>
        <w:t>）“意识到”：这个词有很多种翻译方法，具体见答案；特别需要注意的是用的词组不同，主语的搭配不一样，例如</w:t>
      </w:r>
      <w:r>
        <w:rPr>
          <w:rFonts w:hint="eastAsia"/>
          <w:szCs w:val="21"/>
        </w:rPr>
        <w:t>occur to</w:t>
      </w:r>
      <w:r>
        <w:rPr>
          <w:rFonts w:hint="eastAsia"/>
          <w:szCs w:val="21"/>
        </w:rPr>
        <w:t>主语为</w:t>
      </w:r>
      <w:r>
        <w:rPr>
          <w:rFonts w:hint="eastAsia"/>
          <w:szCs w:val="21"/>
        </w:rPr>
        <w:t>sth</w:t>
      </w:r>
      <w:r>
        <w:rPr>
          <w:rFonts w:hint="eastAsia"/>
          <w:szCs w:val="21"/>
        </w:rPr>
        <w:t>，而</w:t>
      </w:r>
      <w:r>
        <w:rPr>
          <w:rFonts w:hint="eastAsia"/>
          <w:szCs w:val="21"/>
        </w:rPr>
        <w:t>realize</w:t>
      </w:r>
      <w:r>
        <w:rPr>
          <w:rFonts w:hint="eastAsia"/>
          <w:szCs w:val="21"/>
        </w:rPr>
        <w:t>主语为</w:t>
      </w:r>
      <w:r>
        <w:rPr>
          <w:rFonts w:hint="eastAsia"/>
          <w:szCs w:val="21"/>
        </w:rPr>
        <w:t>sb</w:t>
      </w:r>
      <w:r>
        <w:rPr>
          <w:rFonts w:hint="eastAsia"/>
          <w:szCs w:val="21"/>
        </w:rPr>
        <w:t>。</w:t>
      </w:r>
    </w:p>
    <w:p w14:paraId="604939DE" w14:textId="77777777" w:rsidR="00F22C9E" w:rsidRDefault="00F22C9E" w:rsidP="00F22C9E">
      <w:pPr>
        <w:rPr>
          <w:rFonts w:hint="eastAsia"/>
          <w:szCs w:val="21"/>
        </w:rPr>
      </w:pPr>
      <w:r>
        <w:rPr>
          <w:rFonts w:hint="eastAsia"/>
          <w:szCs w:val="21"/>
        </w:rPr>
        <w:t>91</w:t>
      </w:r>
      <w:r>
        <w:rPr>
          <w:rFonts w:hint="eastAsia"/>
          <w:szCs w:val="21"/>
        </w:rPr>
        <w:t>．</w:t>
      </w:r>
      <w:r>
        <w:rPr>
          <w:rFonts w:hint="eastAsia"/>
          <w:szCs w:val="21"/>
        </w:rPr>
        <w:t>closely related to the lack of exercise</w:t>
      </w:r>
    </w:p>
    <w:p w14:paraId="743DEE75" w14:textId="77777777" w:rsidR="00F22C9E" w:rsidRDefault="00F22C9E" w:rsidP="00F22C9E">
      <w:pPr>
        <w:rPr>
          <w:rFonts w:hint="eastAsia"/>
          <w:szCs w:val="21"/>
        </w:rPr>
      </w:pPr>
      <w:r>
        <w:rPr>
          <w:rFonts w:hint="eastAsia"/>
          <w:szCs w:val="21"/>
        </w:rPr>
        <w:t>要点：</w:t>
      </w:r>
      <w:r>
        <w:rPr>
          <w:rFonts w:hint="eastAsia"/>
          <w:szCs w:val="21"/>
        </w:rPr>
        <w:t>1</w:t>
      </w:r>
      <w:r>
        <w:rPr>
          <w:rFonts w:hint="eastAsia"/>
          <w:szCs w:val="21"/>
        </w:rPr>
        <w:t>）“与</w:t>
      </w:r>
      <w:r>
        <w:rPr>
          <w:szCs w:val="21"/>
        </w:rPr>
        <w:t>…</w:t>
      </w:r>
      <w:r>
        <w:rPr>
          <w:rFonts w:hint="eastAsia"/>
          <w:szCs w:val="21"/>
        </w:rPr>
        <w:t>密切相关”：</w:t>
      </w:r>
      <w:r>
        <w:rPr>
          <w:rFonts w:hint="eastAsia"/>
          <w:szCs w:val="21"/>
        </w:rPr>
        <w:t xml:space="preserve">relate </w:t>
      </w:r>
      <w:r>
        <w:rPr>
          <w:szCs w:val="21"/>
        </w:rPr>
        <w:t>…</w:t>
      </w:r>
      <w:r>
        <w:rPr>
          <w:rFonts w:hint="eastAsia"/>
          <w:szCs w:val="21"/>
        </w:rPr>
        <w:t xml:space="preserve"> to </w:t>
      </w:r>
      <w:r>
        <w:rPr>
          <w:szCs w:val="21"/>
        </w:rPr>
        <w:t>…</w:t>
      </w:r>
      <w:r>
        <w:rPr>
          <w:rFonts w:hint="eastAsia"/>
          <w:szCs w:val="21"/>
        </w:rPr>
        <w:t xml:space="preserve">; </w:t>
      </w:r>
      <w:r>
        <w:rPr>
          <w:rFonts w:hint="eastAsia"/>
          <w:szCs w:val="21"/>
        </w:rPr>
        <w:t>注意这里是被动语态，助动词</w:t>
      </w:r>
      <w:r>
        <w:rPr>
          <w:rFonts w:hint="eastAsia"/>
          <w:szCs w:val="21"/>
        </w:rPr>
        <w:t>is</w:t>
      </w:r>
      <w:r>
        <w:rPr>
          <w:rFonts w:hint="eastAsia"/>
          <w:szCs w:val="21"/>
        </w:rPr>
        <w:t>已写出。</w:t>
      </w:r>
    </w:p>
    <w:p w14:paraId="06F20587" w14:textId="77777777" w:rsidR="00F22C9E" w:rsidRDefault="00F22C9E" w:rsidP="00F22C9E">
      <w:pPr>
        <w:ind w:leftChars="258" w:left="752" w:hangingChars="100" w:hanging="210"/>
        <w:rPr>
          <w:rFonts w:hint="eastAsia"/>
          <w:sz w:val="24"/>
          <w:szCs w:val="32"/>
        </w:rPr>
      </w:pPr>
      <w:r>
        <w:rPr>
          <w:rFonts w:hint="eastAsia"/>
          <w:szCs w:val="21"/>
        </w:rPr>
        <w:t>2</w:t>
      </w:r>
      <w:r>
        <w:rPr>
          <w:rFonts w:hint="eastAsia"/>
          <w:szCs w:val="21"/>
        </w:rPr>
        <w:t>）“缺乏锻炼”：</w:t>
      </w:r>
      <w:r>
        <w:rPr>
          <w:rFonts w:hint="eastAsia"/>
          <w:szCs w:val="21"/>
        </w:rPr>
        <w:t>the lack of exercise</w:t>
      </w:r>
      <w:r>
        <w:rPr>
          <w:rFonts w:hint="eastAsia"/>
          <w:szCs w:val="21"/>
        </w:rPr>
        <w:t>。这里</w:t>
      </w:r>
      <w:r>
        <w:rPr>
          <w:rFonts w:hint="eastAsia"/>
          <w:szCs w:val="21"/>
        </w:rPr>
        <w:t>lack</w:t>
      </w:r>
      <w:r>
        <w:rPr>
          <w:rFonts w:hint="eastAsia"/>
          <w:szCs w:val="21"/>
        </w:rPr>
        <w:t>是名词，定冠词</w:t>
      </w:r>
      <w:r>
        <w:rPr>
          <w:rFonts w:hint="eastAsia"/>
          <w:szCs w:val="21"/>
        </w:rPr>
        <w:t>the</w:t>
      </w:r>
      <w:r>
        <w:rPr>
          <w:rFonts w:hint="eastAsia"/>
          <w:szCs w:val="21"/>
        </w:rPr>
        <w:t>不可缺；其实也可以用</w:t>
      </w:r>
      <w:r>
        <w:rPr>
          <w:rFonts w:hint="eastAsia"/>
          <w:szCs w:val="21"/>
        </w:rPr>
        <w:t>lack</w:t>
      </w:r>
      <w:r>
        <w:rPr>
          <w:rFonts w:hint="eastAsia"/>
          <w:szCs w:val="21"/>
        </w:rPr>
        <w:t>的动名词形式：</w:t>
      </w:r>
      <w:r>
        <w:rPr>
          <w:rFonts w:hint="eastAsia"/>
          <w:szCs w:val="21"/>
        </w:rPr>
        <w:t>lacking exercise</w:t>
      </w:r>
      <w:r>
        <w:rPr>
          <w:rFonts w:hint="eastAsia"/>
          <w:szCs w:val="21"/>
        </w:rPr>
        <w:t>，但为了与主语</w:t>
      </w:r>
      <w:r>
        <w:rPr>
          <w:rFonts w:hint="eastAsia"/>
          <w:szCs w:val="21"/>
        </w:rPr>
        <w:t>the poor functioning of the human body</w:t>
      </w:r>
      <w:r>
        <w:rPr>
          <w:rFonts w:hint="eastAsia"/>
          <w:szCs w:val="21"/>
        </w:rPr>
        <w:t>对应，</w:t>
      </w:r>
      <w:r>
        <w:rPr>
          <w:rFonts w:hint="eastAsia"/>
          <w:szCs w:val="21"/>
        </w:rPr>
        <w:t>the lack of exercise</w:t>
      </w:r>
      <w:r>
        <w:rPr>
          <w:rFonts w:hint="eastAsia"/>
          <w:szCs w:val="21"/>
        </w:rPr>
        <w:t>更好。</w:t>
      </w:r>
    </w:p>
    <w:p w14:paraId="0DCACBCF" w14:textId="77777777" w:rsidR="00F22C9E" w:rsidRDefault="00F22C9E" w:rsidP="00F22C9E">
      <w:pPr>
        <w:rPr>
          <w:sz w:val="22"/>
          <w:szCs w:val="28"/>
        </w:rPr>
      </w:pPr>
    </w:p>
    <w:p w14:paraId="37F98DC8" w14:textId="77777777" w:rsidR="00F22C9E" w:rsidRDefault="00F22C9E" w:rsidP="00F22C9E">
      <w:pPr>
        <w:rPr>
          <w:b/>
          <w:sz w:val="44"/>
          <w:szCs w:val="44"/>
        </w:rPr>
        <w:sectPr w:rsidR="00F22C9E" w:rsidSect="00E240D6">
          <w:pgSz w:w="11907" w:h="16840" w:code="9"/>
          <w:pgMar w:top="1440" w:right="924" w:bottom="340" w:left="902" w:header="851" w:footer="992" w:gutter="0"/>
          <w:cols w:space="425"/>
          <w:docGrid w:linePitch="312"/>
        </w:sectPr>
      </w:pPr>
    </w:p>
    <w:p w14:paraId="7BC0F35D" w14:textId="77777777" w:rsidR="00F22C9E" w:rsidRPr="00162E4F" w:rsidRDefault="00F22C9E" w:rsidP="00F22C9E">
      <w:pPr>
        <w:pStyle w:val="1"/>
        <w:spacing w:before="120" w:after="120"/>
        <w:rPr>
          <w:rFonts w:hint="eastAsia"/>
          <w:b/>
          <w:sz w:val="44"/>
          <w:szCs w:val="44"/>
        </w:rPr>
      </w:pPr>
      <w:bookmarkStart w:id="19" w:name="_Toc345185048"/>
      <w:bookmarkStart w:id="20" w:name="_Toc495561945"/>
      <w:r w:rsidRPr="00162E4F">
        <w:rPr>
          <w:rFonts w:hint="eastAsia"/>
          <w:b/>
          <w:sz w:val="44"/>
          <w:szCs w:val="44"/>
        </w:rPr>
        <w:lastRenderedPageBreak/>
        <w:t>200</w:t>
      </w:r>
      <w:r>
        <w:rPr>
          <w:rFonts w:hint="eastAsia"/>
          <w:b/>
          <w:sz w:val="44"/>
          <w:szCs w:val="44"/>
        </w:rPr>
        <w:t>8</w:t>
      </w:r>
      <w:r w:rsidRPr="00162E4F">
        <w:rPr>
          <w:rFonts w:hint="eastAsia"/>
          <w:b/>
          <w:sz w:val="44"/>
          <w:szCs w:val="44"/>
        </w:rPr>
        <w:t>年12月大学英语</w:t>
      </w:r>
      <w:r>
        <w:rPr>
          <w:rFonts w:hint="eastAsia"/>
          <w:b/>
          <w:sz w:val="44"/>
          <w:szCs w:val="44"/>
        </w:rPr>
        <w:t>四</w:t>
      </w:r>
      <w:r w:rsidRPr="00162E4F">
        <w:rPr>
          <w:rFonts w:hint="eastAsia"/>
          <w:b/>
          <w:sz w:val="44"/>
          <w:szCs w:val="44"/>
        </w:rPr>
        <w:t>级考试真题</w:t>
      </w:r>
      <w:bookmarkEnd w:id="19"/>
      <w:bookmarkEnd w:id="20"/>
    </w:p>
    <w:p w14:paraId="34454274" w14:textId="77777777" w:rsidR="00F22C9E" w:rsidRPr="00C3441E" w:rsidRDefault="00F22C9E" w:rsidP="00F22C9E">
      <w:pPr>
        <w:rPr>
          <w:b/>
          <w:sz w:val="30"/>
          <w:szCs w:val="30"/>
        </w:rPr>
      </w:pPr>
      <w:r w:rsidRPr="00C3441E">
        <w:rPr>
          <w:b/>
          <w:sz w:val="30"/>
          <w:szCs w:val="30"/>
        </w:rPr>
        <w:t xml:space="preserve">Part I           </w:t>
      </w:r>
      <w:r>
        <w:rPr>
          <w:rFonts w:hint="eastAsia"/>
          <w:b/>
          <w:sz w:val="30"/>
          <w:szCs w:val="30"/>
        </w:rPr>
        <w:t xml:space="preserve">       </w:t>
      </w:r>
      <w:r w:rsidRPr="00C3441E">
        <w:rPr>
          <w:b/>
          <w:sz w:val="30"/>
          <w:szCs w:val="30"/>
        </w:rPr>
        <w:t xml:space="preserve"> Writing           </w:t>
      </w:r>
      <w:r w:rsidRPr="00C3441E">
        <w:rPr>
          <w:rFonts w:hint="eastAsia"/>
          <w:b/>
          <w:sz w:val="30"/>
          <w:szCs w:val="30"/>
        </w:rPr>
        <w:tab/>
      </w:r>
      <w:r w:rsidRPr="00C3441E">
        <w:rPr>
          <w:rFonts w:hint="eastAsia"/>
          <w:b/>
          <w:sz w:val="30"/>
          <w:szCs w:val="30"/>
        </w:rPr>
        <w:tab/>
      </w:r>
      <w:r w:rsidRPr="00C3441E">
        <w:rPr>
          <w:rFonts w:hint="eastAsia"/>
          <w:b/>
          <w:sz w:val="30"/>
          <w:szCs w:val="30"/>
        </w:rPr>
        <w:tab/>
      </w:r>
      <w:r w:rsidRPr="00C3441E">
        <w:rPr>
          <w:b/>
          <w:sz w:val="30"/>
          <w:szCs w:val="30"/>
        </w:rPr>
        <w:t>（</w:t>
      </w:r>
      <w:r w:rsidRPr="00C3441E">
        <w:rPr>
          <w:b/>
          <w:sz w:val="30"/>
          <w:szCs w:val="30"/>
        </w:rPr>
        <w:t>30 minutes</w:t>
      </w:r>
      <w:r w:rsidRPr="00C3441E">
        <w:rPr>
          <w:b/>
          <w:sz w:val="30"/>
          <w:szCs w:val="30"/>
        </w:rPr>
        <w:t>）</w:t>
      </w:r>
    </w:p>
    <w:p w14:paraId="601325CB" w14:textId="77777777" w:rsidR="00F22C9E" w:rsidRDefault="00F22C9E" w:rsidP="00F22C9E">
      <w:pPr>
        <w:rPr>
          <w:rFonts w:hint="eastAsia"/>
          <w:i/>
          <w:color w:val="000000"/>
        </w:rPr>
      </w:pPr>
      <w:r w:rsidRPr="006E7C35">
        <w:rPr>
          <w:b/>
          <w:color w:val="000000"/>
        </w:rPr>
        <w:t>Directions:</w:t>
      </w:r>
      <w:r>
        <w:rPr>
          <w:rFonts w:hint="eastAsia"/>
          <w:b/>
          <w:color w:val="000000"/>
        </w:rPr>
        <w:t xml:space="preserve"> </w:t>
      </w:r>
      <w:r w:rsidRPr="002C36F3">
        <w:rPr>
          <w:i/>
          <w:color w:val="000000"/>
        </w:rPr>
        <w:t>For this part, you are allo</w:t>
      </w:r>
      <w:r>
        <w:rPr>
          <w:i/>
          <w:color w:val="000000"/>
        </w:rPr>
        <w:t xml:space="preserve">wed 30 minutes to write a </w:t>
      </w:r>
      <w:r>
        <w:rPr>
          <w:rFonts w:hint="eastAsia"/>
          <w:i/>
          <w:color w:val="000000"/>
        </w:rPr>
        <w:t>short essay entitled</w:t>
      </w:r>
      <w:r w:rsidRPr="0022737D">
        <w:rPr>
          <w:b/>
        </w:rPr>
        <w:t xml:space="preserve"> </w:t>
      </w:r>
      <w:r>
        <w:rPr>
          <w:rFonts w:hint="eastAsia"/>
          <w:b/>
          <w:i/>
        </w:rPr>
        <w:t>Limiting the Use of Disposable Plastic Bag</w:t>
      </w:r>
      <w:r w:rsidRPr="0022737D">
        <w:rPr>
          <w:rFonts w:hint="eastAsia"/>
        </w:rPr>
        <w:t>.</w:t>
      </w:r>
      <w:r>
        <w:rPr>
          <w:rFonts w:hint="eastAsia"/>
          <w:b/>
          <w:i/>
        </w:rPr>
        <w:t xml:space="preserve"> </w:t>
      </w:r>
      <w:r>
        <w:rPr>
          <w:i/>
          <w:color w:val="000000"/>
        </w:rPr>
        <w:t>You should write at least 1</w:t>
      </w:r>
      <w:r>
        <w:rPr>
          <w:rFonts w:hint="eastAsia"/>
          <w:i/>
          <w:color w:val="000000"/>
        </w:rPr>
        <w:t>5</w:t>
      </w:r>
      <w:r w:rsidRPr="002C36F3">
        <w:rPr>
          <w:i/>
          <w:color w:val="000000"/>
        </w:rPr>
        <w:t>0 words foll</w:t>
      </w:r>
      <w:r w:rsidRPr="002C36F3">
        <w:rPr>
          <w:rFonts w:hint="eastAsia"/>
          <w:i/>
          <w:color w:val="000000"/>
        </w:rPr>
        <w:t>o</w:t>
      </w:r>
      <w:r w:rsidRPr="002C36F3">
        <w:rPr>
          <w:i/>
          <w:color w:val="000000"/>
        </w:rPr>
        <w:t>wing the</w:t>
      </w:r>
      <w:r>
        <w:rPr>
          <w:i/>
          <w:color w:val="000000"/>
        </w:rPr>
        <w:t xml:space="preserve"> outline given belo</w:t>
      </w:r>
      <w:r>
        <w:rPr>
          <w:rFonts w:hint="eastAsia"/>
          <w:i/>
          <w:color w:val="000000"/>
        </w:rPr>
        <w:t>w.</w:t>
      </w:r>
    </w:p>
    <w:p w14:paraId="599DCBCA" w14:textId="77777777" w:rsidR="00F22C9E" w:rsidRPr="00E20493" w:rsidRDefault="00F22C9E" w:rsidP="00F22C9E">
      <w:pPr>
        <w:pStyle w:val="a9"/>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1.</w:t>
      </w:r>
      <w:r>
        <w:rPr>
          <w:rFonts w:ascii="Times New Roman" w:hAnsi="Times New Roman" w:cs="Times New Roman" w:hint="eastAsia"/>
          <w:color w:val="000000"/>
          <w:szCs w:val="24"/>
        </w:rPr>
        <w:t>一次性塑料袋的使用</w:t>
      </w:r>
    </w:p>
    <w:p w14:paraId="159FE591" w14:textId="77777777" w:rsidR="00F22C9E" w:rsidRPr="00E20493" w:rsidRDefault="00F22C9E" w:rsidP="00F22C9E">
      <w:pPr>
        <w:pStyle w:val="a9"/>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2.</w:t>
      </w:r>
      <w:r>
        <w:rPr>
          <w:rFonts w:ascii="Times New Roman" w:hAnsi="Times New Roman" w:cs="Times New Roman" w:hint="eastAsia"/>
          <w:color w:val="000000"/>
          <w:szCs w:val="24"/>
        </w:rPr>
        <w:t>使用一次性塑料袋带来的问题</w:t>
      </w:r>
    </w:p>
    <w:p w14:paraId="3236B5B5" w14:textId="77777777" w:rsidR="00F22C9E" w:rsidRDefault="00F22C9E" w:rsidP="00F22C9E">
      <w:pPr>
        <w:pStyle w:val="a9"/>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3.</w:t>
      </w:r>
      <w:r>
        <w:rPr>
          <w:rFonts w:ascii="Times New Roman" w:hAnsi="Times New Roman" w:cs="Times New Roman" w:hint="eastAsia"/>
          <w:color w:val="000000"/>
          <w:szCs w:val="24"/>
        </w:rPr>
        <w:t>限制一次性塑料袋的意义</w:t>
      </w:r>
    </w:p>
    <w:p w14:paraId="77E5A5E9" w14:textId="77777777" w:rsidR="00F22C9E" w:rsidRDefault="00F22C9E" w:rsidP="00F22C9E">
      <w:pPr>
        <w:pStyle w:val="a9"/>
        <w:ind w:firstLineChars="100" w:firstLine="241"/>
        <w:jc w:val="center"/>
        <w:rPr>
          <w:rFonts w:ascii="Times New Roman" w:hAnsi="Times New Roman" w:cs="Times New Roman" w:hint="eastAsia"/>
          <w:b/>
          <w:sz w:val="24"/>
          <w:szCs w:val="24"/>
        </w:rPr>
      </w:pPr>
      <w:r>
        <w:rPr>
          <w:rFonts w:ascii="Times New Roman" w:hAnsi="Times New Roman" w:cs="Times New Roman" w:hint="eastAsia"/>
          <w:b/>
          <w:sz w:val="24"/>
          <w:szCs w:val="24"/>
        </w:rPr>
        <w:t>Limiting the Use of Disposable Plastic Bag</w:t>
      </w:r>
    </w:p>
    <w:p w14:paraId="401ACE96" w14:textId="77777777" w:rsidR="00F22C9E" w:rsidRPr="001D26B8" w:rsidRDefault="00F22C9E" w:rsidP="00F22C9E">
      <w:pPr>
        <w:pStyle w:val="a9"/>
        <w:rPr>
          <w:rFonts w:ascii="Times New Roman" w:hAnsi="Times New Roman" w:cs="Times New Roman" w:hint="eastAsia"/>
          <w:b/>
          <w:sz w:val="24"/>
          <w:szCs w:val="24"/>
        </w:rPr>
      </w:pPr>
      <w:r>
        <w:rPr>
          <w:rFonts w:ascii="Times New Roman" w:hAnsi="Times New Roman" w:cs="Times New Roman" w:hint="eastAsia"/>
          <w:b/>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14:paraId="5F741C8B" w14:textId="77777777" w:rsidR="00F22C9E" w:rsidRPr="00AD2F5B" w:rsidRDefault="00F22C9E" w:rsidP="00F22C9E">
      <w:pPr>
        <w:pStyle w:val="a9"/>
        <w:rPr>
          <w:rFonts w:ascii="Times New Roman" w:hAnsi="Times New Roman" w:cs="Times New Roman"/>
          <w:b/>
          <w:sz w:val="30"/>
          <w:szCs w:val="30"/>
        </w:rPr>
      </w:pPr>
      <w:r w:rsidRPr="00AD2F5B">
        <w:rPr>
          <w:rFonts w:ascii="Times New Roman" w:hAnsi="Times New Roman" w:cs="Times New Roman"/>
          <w:b/>
          <w:sz w:val="30"/>
          <w:szCs w:val="30"/>
        </w:rPr>
        <w:t>Part II Reading Comprehension (Skimming and Scanning)   (15 minutes)</w:t>
      </w:r>
    </w:p>
    <w:p w14:paraId="0477E85A" w14:textId="77777777" w:rsidR="00F22C9E" w:rsidRPr="005F6C88" w:rsidRDefault="00F22C9E" w:rsidP="00F22C9E">
      <w:pPr>
        <w:pStyle w:val="a9"/>
        <w:rPr>
          <w:rFonts w:ascii="Times New Roman" w:hAnsi="Times New Roman" w:cs="Times New Roman" w:hint="eastAsia"/>
          <w:i/>
        </w:rPr>
      </w:pPr>
      <w:r w:rsidRPr="005F6C88">
        <w:rPr>
          <w:rFonts w:ascii="Times New Roman" w:hAnsi="Times New Roman" w:cs="Times New Roman"/>
          <w:b/>
        </w:rPr>
        <w:t>Directions:</w:t>
      </w:r>
      <w:r w:rsidRPr="005F6C88">
        <w:rPr>
          <w:rFonts w:ascii="Times New Roman" w:hAnsi="Times New Roman" w:cs="Times New Roman"/>
        </w:rPr>
        <w:t xml:space="preserve"> </w:t>
      </w:r>
      <w:r w:rsidRPr="005F6C88">
        <w:rPr>
          <w:rFonts w:ascii="Times New Roman" w:hAnsi="Times New Roman" w:cs="Times New Roman"/>
          <w:i/>
        </w:rPr>
        <w:t>In this part, you will have 15 minutes to go over the passage quickly and answer the questions on Answer Sheet 1.</w:t>
      </w:r>
    </w:p>
    <w:p w14:paraId="07196EBC" w14:textId="77777777" w:rsidR="00F22C9E" w:rsidRPr="005F6C88" w:rsidRDefault="00F22C9E" w:rsidP="00F22C9E">
      <w:pPr>
        <w:pStyle w:val="a9"/>
        <w:rPr>
          <w:rFonts w:ascii="Times New Roman" w:hAnsi="Times New Roman" w:cs="Times New Roman" w:hint="eastAsia"/>
          <w:i/>
        </w:rPr>
      </w:pPr>
      <w:r w:rsidRPr="005F6C88">
        <w:rPr>
          <w:rFonts w:ascii="Times New Roman" w:hAnsi="Times New Roman" w:cs="Times New Roman"/>
          <w:i/>
        </w:rPr>
        <w:t>For questions 1-</w:t>
      </w:r>
      <w:r w:rsidRPr="005F6C88">
        <w:rPr>
          <w:rFonts w:ascii="Times New Roman" w:hAnsi="Times New Roman" w:cs="Times New Roman" w:hint="eastAsia"/>
          <w:i/>
        </w:rPr>
        <w:t>7</w:t>
      </w:r>
      <w:r w:rsidRPr="005F6C88">
        <w:rPr>
          <w:rFonts w:ascii="Times New Roman" w:hAnsi="Times New Roman" w:cs="Times New Roman"/>
          <w:i/>
        </w:rPr>
        <w:t>,</w:t>
      </w:r>
      <w:r w:rsidRPr="005F6C88">
        <w:rPr>
          <w:rFonts w:ascii="Times New Roman" w:hAnsi="Times New Roman" w:cs="Times New Roman" w:hint="eastAsia"/>
          <w:i/>
        </w:rPr>
        <w:t xml:space="preserve"> choose the best answer from the four choices marked [A], [B],</w:t>
      </w:r>
      <w:r>
        <w:rPr>
          <w:rFonts w:ascii="Times New Roman" w:hAnsi="Times New Roman" w:cs="Times New Roman" w:hint="eastAsia"/>
          <w:i/>
        </w:rPr>
        <w:t xml:space="preserve"> </w:t>
      </w:r>
      <w:r w:rsidRPr="005F6C88">
        <w:rPr>
          <w:rFonts w:ascii="Times New Roman" w:hAnsi="Times New Roman" w:cs="Times New Roman" w:hint="eastAsia"/>
          <w:i/>
        </w:rPr>
        <w:t>[C] and [D].</w:t>
      </w:r>
      <w:r w:rsidRPr="005F6C88">
        <w:rPr>
          <w:rFonts w:ascii="Times New Roman" w:hAnsi="Times New Roman" w:cs="Times New Roman"/>
          <w:i/>
        </w:rPr>
        <w:t xml:space="preserve"> </w:t>
      </w:r>
    </w:p>
    <w:p w14:paraId="75B9D1F3" w14:textId="77777777" w:rsidR="00F22C9E" w:rsidRPr="005F6C88" w:rsidRDefault="00F22C9E" w:rsidP="00F22C9E">
      <w:pPr>
        <w:pStyle w:val="a9"/>
        <w:rPr>
          <w:rFonts w:ascii="Times New Roman" w:hAnsi="Times New Roman" w:cs="Times New Roman"/>
          <w:i/>
        </w:rPr>
      </w:pPr>
      <w:r w:rsidRPr="005F6C88">
        <w:rPr>
          <w:rFonts w:ascii="Times New Roman" w:hAnsi="Times New Roman" w:cs="Times New Roman"/>
          <w:i/>
        </w:rPr>
        <w:t xml:space="preserve">For questions </w:t>
      </w:r>
      <w:r w:rsidRPr="005F6C88">
        <w:rPr>
          <w:rFonts w:ascii="Times New Roman" w:hAnsi="Times New Roman" w:cs="Times New Roman" w:hint="eastAsia"/>
          <w:i/>
        </w:rPr>
        <w:t xml:space="preserve">8 </w:t>
      </w:r>
      <w:r w:rsidRPr="005F6C88">
        <w:rPr>
          <w:rFonts w:ascii="Times New Roman" w:hAnsi="Times New Roman" w:cs="Times New Roman"/>
          <w:i/>
        </w:rPr>
        <w:t xml:space="preserve">-10, complete the sentences with the information given in the passage. </w:t>
      </w:r>
    </w:p>
    <w:p w14:paraId="74B84532" w14:textId="77777777" w:rsidR="00F22C9E" w:rsidRPr="00FA0695" w:rsidRDefault="00F22C9E" w:rsidP="00F22C9E">
      <w:pPr>
        <w:jc w:val="center"/>
        <w:rPr>
          <w:b/>
          <w:sz w:val="24"/>
        </w:rPr>
      </w:pPr>
      <w:r w:rsidRPr="00FA0695">
        <w:rPr>
          <w:b/>
          <w:sz w:val="24"/>
        </w:rPr>
        <w:t>That’s enough, kids</w:t>
      </w:r>
    </w:p>
    <w:p w14:paraId="5C437AFC" w14:textId="77777777" w:rsidR="00F22C9E" w:rsidRPr="00973E01" w:rsidRDefault="00F22C9E" w:rsidP="00F22C9E">
      <w:pPr>
        <w:ind w:firstLineChars="200" w:firstLine="420"/>
        <w:rPr>
          <w:szCs w:val="21"/>
        </w:rPr>
      </w:pPr>
      <w:r w:rsidRPr="00973E01">
        <w:rPr>
          <w:szCs w:val="21"/>
        </w:rPr>
        <w:t>It was a lovely day at the park and Stella Bianchi was enjoying the sunshine with her two children when a young boy, aged about four, approached her two-year-old son and pushed him to the ground.</w:t>
      </w:r>
    </w:p>
    <w:p w14:paraId="23D1FE13" w14:textId="77777777" w:rsidR="00F22C9E" w:rsidRPr="00973E01" w:rsidRDefault="00F22C9E" w:rsidP="00F22C9E">
      <w:pPr>
        <w:ind w:firstLineChars="200" w:firstLine="420"/>
        <w:rPr>
          <w:szCs w:val="21"/>
        </w:rPr>
      </w:pPr>
      <w:r w:rsidRPr="00973E01">
        <w:rPr>
          <w:rFonts w:hint="eastAsia"/>
          <w:szCs w:val="21"/>
        </w:rPr>
        <w:t>“</w:t>
      </w:r>
      <w:r w:rsidRPr="00973E01">
        <w:rPr>
          <w:szCs w:val="21"/>
        </w:rPr>
        <w:t>I’d watched him for a little while and my son was the fourth or fifth child he’d shoved,” she says.” I went over to them, picked up my son, turned to the boy and said, firmly, ’No, we don’t push,” What happened next was unexpected.</w:t>
      </w:r>
    </w:p>
    <w:p w14:paraId="4A0CE14A" w14:textId="77777777" w:rsidR="00F22C9E" w:rsidRPr="00973E01" w:rsidRDefault="00F22C9E" w:rsidP="00F22C9E">
      <w:pPr>
        <w:ind w:firstLineChars="200" w:firstLine="420"/>
        <w:rPr>
          <w:szCs w:val="21"/>
        </w:rPr>
      </w:pPr>
      <w:r w:rsidRPr="00973E01">
        <w:rPr>
          <w:rFonts w:hint="eastAsia"/>
          <w:szCs w:val="21"/>
        </w:rPr>
        <w:t>“</w:t>
      </w:r>
      <w:r w:rsidRPr="00973E01">
        <w:rPr>
          <w:szCs w:val="21"/>
        </w:rPr>
        <w:t>The boy’s mother ran toward me from across the park,” Stella says,” I thought she was coming over to apologize, but instead she started shouting at me for disciplining her child, All I did was let him know his behavior was unacceptable. Was I supposed to sit back while her kid did whatever he wanted, hurting other children in the process?”</w:t>
      </w:r>
    </w:p>
    <w:p w14:paraId="6B2BAB2C" w14:textId="77777777" w:rsidR="00F22C9E" w:rsidRPr="00973E01" w:rsidRDefault="00F22C9E" w:rsidP="00F22C9E">
      <w:pPr>
        <w:ind w:firstLineChars="200" w:firstLine="420"/>
        <w:rPr>
          <w:szCs w:val="21"/>
        </w:rPr>
      </w:pPr>
      <w:r w:rsidRPr="00973E01">
        <w:rPr>
          <w:szCs w:val="21"/>
        </w:rPr>
        <w:t>Getting your own children to play nice is difficult enough. Dealing with other people’s children has become a minefield.</w:t>
      </w:r>
    </w:p>
    <w:p w14:paraId="0552A848" w14:textId="77777777" w:rsidR="00F22C9E" w:rsidRPr="00973E01" w:rsidRDefault="00F22C9E" w:rsidP="00F22C9E">
      <w:pPr>
        <w:ind w:firstLineChars="200" w:firstLine="420"/>
        <w:rPr>
          <w:szCs w:val="21"/>
        </w:rPr>
      </w:pPr>
      <w:r w:rsidRPr="00973E01">
        <w:rPr>
          <w:szCs w:val="21"/>
        </w:rPr>
        <w:t>In my house, jumping on the sofa is not allowed. In my sister’s house it’s encouraged. For her, it’s about kids being kids: “If you can’t do it at three, when can you do it?”</w:t>
      </w:r>
    </w:p>
    <w:p w14:paraId="4F0E77D8" w14:textId="77777777" w:rsidR="00F22C9E" w:rsidRDefault="00F22C9E" w:rsidP="00F22C9E">
      <w:pPr>
        <w:ind w:firstLineChars="200" w:firstLine="420"/>
        <w:rPr>
          <w:rFonts w:hint="eastAsia"/>
          <w:szCs w:val="21"/>
        </w:rPr>
      </w:pPr>
      <w:r w:rsidRPr="00973E01">
        <w:rPr>
          <w:szCs w:val="21"/>
        </w:rPr>
        <w:t>Each of these philosophies is valid and, it has to be said, my son loves visiting his aunt’s house. But I find myself saying “no” a lot when her kids are over at mine. That’s OK between sisters but becomes dangerous territory when you’re talking to the children of friends or acquaintances.</w:t>
      </w:r>
    </w:p>
    <w:p w14:paraId="79188151" w14:textId="77777777" w:rsidR="00F22C9E" w:rsidRPr="00973E01" w:rsidRDefault="00F22C9E" w:rsidP="00F22C9E">
      <w:pPr>
        <w:ind w:firstLineChars="200" w:firstLine="420"/>
        <w:rPr>
          <w:szCs w:val="21"/>
        </w:rPr>
      </w:pPr>
      <w:r w:rsidRPr="00973E01">
        <w:rPr>
          <w:rFonts w:hint="eastAsia"/>
          <w:szCs w:val="21"/>
        </w:rPr>
        <w:t>“</w:t>
      </w:r>
      <w:r w:rsidRPr="00973E01">
        <w:rPr>
          <w:szCs w:val="21"/>
        </w:rPr>
        <w:t>Kids aren’t all raised the same,” agrees Professor Naomi White of Monash University.” But there is still an idea that they’re the property of the parent. We see our children as an extension of ourselves, so if you’re saying that my child is behaving inappropriately, then that’s somehow a criticism of me.”</w:t>
      </w:r>
    </w:p>
    <w:p w14:paraId="3C25F730" w14:textId="77777777" w:rsidR="00F22C9E" w:rsidRPr="00973E01" w:rsidRDefault="00F22C9E" w:rsidP="00F22C9E">
      <w:pPr>
        <w:ind w:firstLineChars="200" w:firstLine="420"/>
        <w:rPr>
          <w:szCs w:val="21"/>
        </w:rPr>
      </w:pPr>
      <w:r w:rsidRPr="00973E01">
        <w:rPr>
          <w:szCs w:val="21"/>
        </w:rPr>
        <w:t>In those circumstances, it’s difficult to know whether to approach the child directly or the parent first. There are two schools of thought.</w:t>
      </w:r>
    </w:p>
    <w:p w14:paraId="1788C288" w14:textId="77777777" w:rsidR="00F22C9E" w:rsidRPr="00973E01" w:rsidRDefault="00F22C9E" w:rsidP="00F22C9E">
      <w:pPr>
        <w:ind w:firstLineChars="200" w:firstLine="420"/>
        <w:rPr>
          <w:rFonts w:hint="eastAsia"/>
          <w:szCs w:val="21"/>
        </w:rPr>
      </w:pPr>
      <w:r w:rsidRPr="00973E01">
        <w:rPr>
          <w:rFonts w:hint="eastAsia"/>
          <w:szCs w:val="21"/>
        </w:rPr>
        <w:t>“</w:t>
      </w:r>
      <w:r w:rsidRPr="00973E01">
        <w:rPr>
          <w:rFonts w:hint="eastAsia"/>
          <w:szCs w:val="21"/>
        </w:rPr>
        <w:t>I</w:t>
      </w:r>
      <w:r w:rsidRPr="00973E01">
        <w:rPr>
          <w:rFonts w:hint="eastAsia"/>
          <w:szCs w:val="21"/>
        </w:rPr>
        <w:t>’</w:t>
      </w:r>
      <w:r w:rsidRPr="00973E01">
        <w:rPr>
          <w:rFonts w:hint="eastAsia"/>
          <w:szCs w:val="21"/>
        </w:rPr>
        <w:t>d go to the child first,</w:t>
      </w:r>
      <w:r w:rsidRPr="00973E01">
        <w:rPr>
          <w:rFonts w:hint="eastAsia"/>
          <w:szCs w:val="21"/>
        </w:rPr>
        <w:t>”</w:t>
      </w:r>
      <w:r w:rsidRPr="00973E01">
        <w:rPr>
          <w:rFonts w:hint="eastAsia"/>
          <w:szCs w:val="21"/>
        </w:rPr>
        <w:t xml:space="preserve"> says Andrew Fuller, author of Tricky Kids. Usually a quiet reminder that </w:t>
      </w:r>
      <w:r w:rsidRPr="00973E01">
        <w:rPr>
          <w:rFonts w:hint="eastAsia"/>
          <w:szCs w:val="21"/>
        </w:rPr>
        <w:t>’</w:t>
      </w:r>
      <w:r w:rsidRPr="00973E01">
        <w:rPr>
          <w:rFonts w:hint="eastAsia"/>
          <w:szCs w:val="21"/>
        </w:rPr>
        <w:t>we don</w:t>
      </w:r>
      <w:r>
        <w:rPr>
          <w:szCs w:val="21"/>
        </w:rPr>
        <w:t>’</w:t>
      </w:r>
      <w:r w:rsidRPr="00973E01">
        <w:rPr>
          <w:rFonts w:hint="eastAsia"/>
          <w:szCs w:val="21"/>
        </w:rPr>
        <w:t>t do that here</w:t>
      </w:r>
      <w:r>
        <w:rPr>
          <w:szCs w:val="21"/>
        </w:rPr>
        <w:t>’</w:t>
      </w:r>
      <w:r w:rsidRPr="00973E01">
        <w:rPr>
          <w:rFonts w:hint="eastAsia"/>
          <w:szCs w:val="21"/>
        </w:rPr>
        <w:t xml:space="preserve"> is enough. Kids nave finely tuned antennae (</w:t>
      </w:r>
      <w:r w:rsidRPr="00973E01">
        <w:rPr>
          <w:rFonts w:hint="eastAsia"/>
          <w:szCs w:val="21"/>
        </w:rPr>
        <w:t>直觉</w:t>
      </w:r>
      <w:r w:rsidRPr="00973E01">
        <w:rPr>
          <w:rFonts w:hint="eastAsia"/>
          <w:szCs w:val="21"/>
        </w:rPr>
        <w:t>) for how to behave in different settings.</w:t>
      </w:r>
      <w:r w:rsidRPr="00973E01">
        <w:rPr>
          <w:rFonts w:hint="eastAsia"/>
          <w:szCs w:val="21"/>
        </w:rPr>
        <w:t>”</w:t>
      </w:r>
    </w:p>
    <w:p w14:paraId="749BA9EE" w14:textId="77777777" w:rsidR="00F22C9E" w:rsidRPr="00973E01" w:rsidRDefault="00F22C9E" w:rsidP="00F22C9E">
      <w:pPr>
        <w:ind w:firstLineChars="200" w:firstLine="420"/>
        <w:rPr>
          <w:szCs w:val="21"/>
        </w:rPr>
      </w:pPr>
      <w:r w:rsidRPr="00973E01">
        <w:rPr>
          <w:szCs w:val="21"/>
        </w:rPr>
        <w:t>He points out bringing it up with the parent first may make them feel neglectful, which could cause problems. Of course, approaching the child first can bring its own headaches, too.</w:t>
      </w:r>
    </w:p>
    <w:p w14:paraId="12D2F717" w14:textId="77777777" w:rsidR="00F22C9E" w:rsidRPr="00973E01" w:rsidRDefault="00F22C9E" w:rsidP="00F22C9E">
      <w:pPr>
        <w:ind w:firstLineChars="200" w:firstLine="420"/>
        <w:rPr>
          <w:szCs w:val="21"/>
        </w:rPr>
      </w:pPr>
      <w:r w:rsidRPr="00973E01">
        <w:rPr>
          <w:szCs w:val="21"/>
        </w:rPr>
        <w:t xml:space="preserve">This is why White recommends that you approach the parents first. Raise your concerns with the parents if they’re there and ask them to deal with it,” she says.    </w:t>
      </w:r>
    </w:p>
    <w:p w14:paraId="425DE8EC" w14:textId="77777777" w:rsidR="00F22C9E" w:rsidRPr="00973E01" w:rsidRDefault="00F22C9E" w:rsidP="00F22C9E">
      <w:pPr>
        <w:ind w:firstLineChars="200" w:firstLine="420"/>
        <w:rPr>
          <w:szCs w:val="21"/>
        </w:rPr>
      </w:pPr>
      <w:r w:rsidRPr="00973E01">
        <w:rPr>
          <w:szCs w:val="21"/>
        </w:rPr>
        <w:t>Asked how to approach a parent in this situation, psychologist Meredith Fuller answers: “Explain your needs as well as stressing the importance of the friendship. Preface your remarks with something like: ’I know you’ll think I’m silly but in my house I don</w:t>
      </w:r>
      <w:r w:rsidRPr="00973E01">
        <w:rPr>
          <w:rFonts w:hint="eastAsia"/>
          <w:szCs w:val="21"/>
        </w:rPr>
        <w:t>’</w:t>
      </w:r>
      <w:r w:rsidRPr="00973E01">
        <w:rPr>
          <w:szCs w:val="21"/>
        </w:rPr>
        <w:t>t want…’”</w:t>
      </w:r>
    </w:p>
    <w:p w14:paraId="27BD8F16" w14:textId="77777777" w:rsidR="00F22C9E" w:rsidRPr="00973E01" w:rsidRDefault="00F22C9E" w:rsidP="00F22C9E">
      <w:pPr>
        <w:ind w:firstLineChars="200" w:firstLine="420"/>
        <w:rPr>
          <w:szCs w:val="21"/>
        </w:rPr>
      </w:pPr>
      <w:r w:rsidRPr="00973E01">
        <w:rPr>
          <w:szCs w:val="21"/>
        </w:rPr>
        <w:t>When it comes to situations where you’re caring for another child, white is straightforward: “common sense must prevail. If things don’t go well, then have a chat.”</w:t>
      </w:r>
    </w:p>
    <w:p w14:paraId="2E27014E" w14:textId="77777777" w:rsidR="00F22C9E" w:rsidRPr="00973E01" w:rsidRDefault="00F22C9E" w:rsidP="00F22C9E">
      <w:pPr>
        <w:ind w:firstLineChars="200" w:firstLine="420"/>
        <w:rPr>
          <w:szCs w:val="21"/>
        </w:rPr>
      </w:pPr>
      <w:r w:rsidRPr="00973E01">
        <w:rPr>
          <w:szCs w:val="21"/>
        </w:rPr>
        <w:t>There’re a couple of new grey areas. Physical punishment, once accepted from any adult, is no longer appropriate. “A new set of considerations has come to the fore as part of the debate about how we handle children.”</w:t>
      </w:r>
    </w:p>
    <w:p w14:paraId="2969DDA9" w14:textId="77777777" w:rsidR="00F22C9E" w:rsidRDefault="00F22C9E" w:rsidP="00F22C9E">
      <w:pPr>
        <w:ind w:firstLineChars="200" w:firstLine="420"/>
        <w:rPr>
          <w:rFonts w:hint="eastAsia"/>
          <w:szCs w:val="21"/>
        </w:rPr>
      </w:pPr>
      <w:r w:rsidRPr="00973E01">
        <w:rPr>
          <w:szCs w:val="21"/>
        </w:rPr>
        <w:t xml:space="preserve">For Andrew Fuller, the child-centric nature of our society has affected everyone:” The rules are different now from when today’s parents were growing up,” he says, “Adults are scared of saying: ’don’t swear’, or asking a child to stand up on a bus. They’re worried that there will be conflict if they point these things out – either from older children, or their </w:t>
      </w:r>
      <w:r w:rsidRPr="00973E01">
        <w:rPr>
          <w:szCs w:val="21"/>
        </w:rPr>
        <w:lastRenderedPageBreak/>
        <w:t>parents.”</w:t>
      </w:r>
    </w:p>
    <w:p w14:paraId="5D696B71" w14:textId="77777777" w:rsidR="00F22C9E" w:rsidRDefault="00F22C9E" w:rsidP="00F22C9E">
      <w:pPr>
        <w:ind w:firstLineChars="200" w:firstLine="420"/>
        <w:rPr>
          <w:rFonts w:hint="eastAsia"/>
          <w:szCs w:val="21"/>
        </w:rPr>
      </w:pPr>
      <w:r w:rsidRPr="00973E01">
        <w:rPr>
          <w:rFonts w:hint="eastAsia"/>
          <w:szCs w:val="21"/>
        </w:rPr>
        <w:t>He sees it as a loss of the sense of common public good and public courtesy (</w:t>
      </w:r>
      <w:r w:rsidRPr="00973E01">
        <w:rPr>
          <w:rFonts w:hint="eastAsia"/>
          <w:szCs w:val="21"/>
        </w:rPr>
        <w:t>礼貌</w:t>
      </w:r>
      <w:r w:rsidRPr="00973E01">
        <w:rPr>
          <w:rFonts w:hint="eastAsia"/>
          <w:szCs w:val="21"/>
        </w:rPr>
        <w:t>), and says that adults suffer form it as much as child.</w:t>
      </w:r>
    </w:p>
    <w:p w14:paraId="304BC018" w14:textId="77777777" w:rsidR="00F22C9E" w:rsidRDefault="00F22C9E" w:rsidP="00F22C9E">
      <w:pPr>
        <w:ind w:firstLineChars="200" w:firstLine="420"/>
        <w:rPr>
          <w:rFonts w:hint="eastAsia"/>
          <w:szCs w:val="21"/>
        </w:rPr>
      </w:pPr>
      <w:r w:rsidRPr="00973E01">
        <w:rPr>
          <w:szCs w:val="21"/>
        </w:rPr>
        <w:t>Meredith Fuller agrees: “A code of conduct is hard to create when you’re living in a world in which everyone is exhausted from overwork and lack of sleep, and a world in which nice people are perceived to finish last.”</w:t>
      </w:r>
    </w:p>
    <w:p w14:paraId="65151DBA" w14:textId="77777777" w:rsidR="00F22C9E" w:rsidRDefault="00F22C9E" w:rsidP="00F22C9E">
      <w:pPr>
        <w:ind w:firstLineChars="200" w:firstLine="420"/>
        <w:rPr>
          <w:rFonts w:hint="eastAsia"/>
          <w:szCs w:val="21"/>
        </w:rPr>
      </w:pPr>
      <w:r w:rsidRPr="00973E01">
        <w:rPr>
          <w:rFonts w:hint="eastAsia"/>
          <w:szCs w:val="21"/>
        </w:rPr>
        <w:t>“</w:t>
      </w:r>
      <w:r>
        <w:rPr>
          <w:rFonts w:hint="eastAsia"/>
          <w:szCs w:val="21"/>
        </w:rPr>
        <w:t>I</w:t>
      </w:r>
      <w:r w:rsidRPr="00973E01">
        <w:rPr>
          <w:szCs w:val="21"/>
        </w:rPr>
        <w:t>t’s about what I’m doing and what I need,” Andrew Fuller says. ”the days when a kid came home from school and said, “I got into trouble”. And dad said, ‘you probably deserved it’. Are over. Now the parents are charging up to the school to have a go at teachers.”</w:t>
      </w:r>
    </w:p>
    <w:p w14:paraId="76224D92" w14:textId="77777777" w:rsidR="00F22C9E" w:rsidRDefault="00F22C9E" w:rsidP="00F22C9E">
      <w:pPr>
        <w:ind w:firstLineChars="200" w:firstLine="420"/>
        <w:rPr>
          <w:rFonts w:hint="eastAsia"/>
          <w:szCs w:val="21"/>
        </w:rPr>
      </w:pPr>
      <w:r w:rsidRPr="00973E01">
        <w:rPr>
          <w:rFonts w:hint="eastAsia"/>
          <w:szCs w:val="21"/>
        </w:rPr>
        <w:t>This jumping to our children</w:t>
      </w:r>
      <w:r>
        <w:rPr>
          <w:szCs w:val="21"/>
        </w:rPr>
        <w:t>’</w:t>
      </w:r>
      <w:r w:rsidRPr="00973E01">
        <w:rPr>
          <w:rFonts w:hint="eastAsia"/>
          <w:szCs w:val="21"/>
        </w:rPr>
        <w:t xml:space="preserve">s defense is part of what fuels the </w:t>
      </w:r>
      <w:r w:rsidRPr="00973E01">
        <w:rPr>
          <w:rFonts w:hint="eastAsia"/>
          <w:szCs w:val="21"/>
        </w:rPr>
        <w:t>“</w:t>
      </w:r>
      <w:r w:rsidRPr="00973E01">
        <w:rPr>
          <w:rFonts w:hint="eastAsia"/>
          <w:szCs w:val="21"/>
        </w:rPr>
        <w:t>walking on eggshells</w:t>
      </w:r>
      <w:r w:rsidRPr="00973E01">
        <w:rPr>
          <w:rFonts w:hint="eastAsia"/>
          <w:szCs w:val="21"/>
        </w:rPr>
        <w:t>”</w:t>
      </w:r>
      <w:r w:rsidRPr="00973E01">
        <w:rPr>
          <w:rFonts w:hint="eastAsia"/>
          <w:szCs w:val="21"/>
        </w:rPr>
        <w:t xml:space="preserve"> feeling that surrounds our dealings with other people</w:t>
      </w:r>
      <w:r>
        <w:rPr>
          <w:szCs w:val="21"/>
        </w:rPr>
        <w:t>’</w:t>
      </w:r>
      <w:r w:rsidRPr="00973E01">
        <w:rPr>
          <w:rFonts w:hint="eastAsia"/>
          <w:szCs w:val="21"/>
        </w:rPr>
        <w:t>s children. You know that if you remonstrate(</w:t>
      </w:r>
      <w:r w:rsidRPr="00973E01">
        <w:rPr>
          <w:rFonts w:hint="eastAsia"/>
          <w:szCs w:val="21"/>
        </w:rPr>
        <w:t>劝诫</w:t>
      </w:r>
      <w:r w:rsidRPr="00973E01">
        <w:rPr>
          <w:rFonts w:hint="eastAsia"/>
          <w:szCs w:val="21"/>
        </w:rPr>
        <w:t>) with the child, you</w:t>
      </w:r>
      <w:r w:rsidRPr="00973E01">
        <w:rPr>
          <w:rFonts w:hint="eastAsia"/>
          <w:szCs w:val="21"/>
        </w:rPr>
        <w:t>’</w:t>
      </w:r>
      <w:r w:rsidRPr="00973E01">
        <w:rPr>
          <w:rFonts w:hint="eastAsia"/>
          <w:szCs w:val="21"/>
        </w:rPr>
        <w:t xml:space="preserve">re going to have to deal with the parent. </w:t>
      </w:r>
      <w:r w:rsidRPr="00973E01">
        <w:rPr>
          <w:szCs w:val="21"/>
        </w:rPr>
        <w:t>I</w:t>
      </w:r>
      <w:r w:rsidRPr="00973E01">
        <w:rPr>
          <w:rFonts w:hint="eastAsia"/>
          <w:szCs w:val="21"/>
        </w:rPr>
        <w:t>t</w:t>
      </w:r>
      <w:r>
        <w:rPr>
          <w:szCs w:val="21"/>
        </w:rPr>
        <w:t>’</w:t>
      </w:r>
      <w:r w:rsidRPr="00973E01">
        <w:rPr>
          <w:szCs w:val="21"/>
        </w:rPr>
        <w:t>s admirable to be protective of our kids, but is it good?</w:t>
      </w:r>
    </w:p>
    <w:p w14:paraId="1D06D48D" w14:textId="77777777" w:rsidR="00F22C9E" w:rsidRDefault="00F22C9E" w:rsidP="00F22C9E">
      <w:pPr>
        <w:ind w:firstLineChars="200" w:firstLine="420"/>
        <w:rPr>
          <w:rFonts w:hint="eastAsia"/>
          <w:szCs w:val="21"/>
        </w:rPr>
      </w:pPr>
      <w:r w:rsidRPr="00973E01">
        <w:rPr>
          <w:rFonts w:hint="eastAsia"/>
          <w:szCs w:val="21"/>
        </w:rPr>
        <w:t>“</w:t>
      </w:r>
      <w:r w:rsidRPr="00973E01">
        <w:rPr>
          <w:szCs w:val="21"/>
        </w:rPr>
        <w:t>Children have to learn to negotiate the world on their own, within reasonable boundaries,” White says. “I suspect that it’s only certain sectors of the population doing the running to the school –better –educated parents are probably more likely to be too involved.”</w:t>
      </w:r>
    </w:p>
    <w:p w14:paraId="2A14D81A" w14:textId="77777777" w:rsidR="00F22C9E" w:rsidRDefault="00F22C9E" w:rsidP="00F22C9E">
      <w:pPr>
        <w:ind w:firstLineChars="200" w:firstLine="420"/>
        <w:rPr>
          <w:rFonts w:hint="eastAsia"/>
          <w:szCs w:val="21"/>
        </w:rPr>
      </w:pPr>
      <w:r w:rsidRPr="00973E01">
        <w:rPr>
          <w:rFonts w:hint="eastAsia"/>
          <w:szCs w:val="21"/>
        </w:rPr>
        <w:t>White believes our notions of a more child-</w:t>
      </w:r>
      <w:r w:rsidRPr="00973E01">
        <w:rPr>
          <w:szCs w:val="21"/>
        </w:rPr>
        <w:t>centered</w:t>
      </w:r>
      <w:r w:rsidRPr="00973E01">
        <w:rPr>
          <w:rFonts w:hint="eastAsia"/>
          <w:szCs w:val="21"/>
        </w:rPr>
        <w:t>, it</w:t>
      </w:r>
      <w:r>
        <w:rPr>
          <w:szCs w:val="21"/>
        </w:rPr>
        <w:t>’</w:t>
      </w:r>
      <w:r w:rsidRPr="00973E01">
        <w:rPr>
          <w:rFonts w:hint="eastAsia"/>
          <w:szCs w:val="21"/>
        </w:rPr>
        <w:t xml:space="preserve"> a way of talking about treating our children like commodities(</w:t>
      </w:r>
      <w:r w:rsidRPr="00973E01">
        <w:rPr>
          <w:rFonts w:hint="eastAsia"/>
          <w:szCs w:val="21"/>
        </w:rPr>
        <w:t>商品</w:t>
      </w:r>
      <w:r w:rsidRPr="00973E01">
        <w:rPr>
          <w:rFonts w:hint="eastAsia"/>
          <w:szCs w:val="21"/>
        </w:rPr>
        <w:t>). We</w:t>
      </w:r>
      <w:r>
        <w:rPr>
          <w:szCs w:val="21"/>
        </w:rPr>
        <w:t>’</w:t>
      </w:r>
      <w:r>
        <w:rPr>
          <w:rFonts w:hint="eastAsia"/>
          <w:szCs w:val="21"/>
        </w:rPr>
        <w:t>r</w:t>
      </w:r>
      <w:r w:rsidRPr="00973E01">
        <w:rPr>
          <w:rFonts w:hint="eastAsia"/>
          <w:szCs w:val="21"/>
        </w:rPr>
        <w:t xml:space="preserve">e </w:t>
      </w:r>
      <w:r w:rsidRPr="00973E01">
        <w:rPr>
          <w:szCs w:val="21"/>
        </w:rPr>
        <w:t>centered</w:t>
      </w:r>
      <w:r w:rsidRPr="00973E01">
        <w:rPr>
          <w:rFonts w:hint="eastAsia"/>
          <w:szCs w:val="21"/>
        </w:rPr>
        <w:t xml:space="preserve"> on them but in ways that reflect positively on us. We treat them as objects whose appearance and achievements are some</w:t>
      </w:r>
      <w:r w:rsidRPr="00973E01">
        <w:rPr>
          <w:szCs w:val="21"/>
        </w:rPr>
        <w:t>thing we can be proud of, rather than serve the best interests of the children.”</w:t>
      </w:r>
    </w:p>
    <w:p w14:paraId="7CB31DBB" w14:textId="77777777" w:rsidR="00F22C9E" w:rsidRDefault="00F22C9E" w:rsidP="00F22C9E">
      <w:pPr>
        <w:ind w:firstLineChars="200" w:firstLine="420"/>
        <w:rPr>
          <w:rFonts w:hint="eastAsia"/>
          <w:szCs w:val="21"/>
        </w:rPr>
      </w:pPr>
      <w:r w:rsidRPr="00973E01">
        <w:rPr>
          <w:rFonts w:hint="eastAsia"/>
          <w:szCs w:val="21"/>
        </w:rPr>
        <w:t>One way over-worked, under-resourced parents show commitment to their children is to leap to their defence. Back at the park, Bianchi</w:t>
      </w:r>
      <w:r>
        <w:rPr>
          <w:szCs w:val="21"/>
        </w:rPr>
        <w:t>’</w:t>
      </w:r>
      <w:r w:rsidRPr="00973E01">
        <w:rPr>
          <w:rFonts w:hint="eastAsia"/>
          <w:szCs w:val="21"/>
        </w:rPr>
        <w:t xml:space="preserve"> intervention(</w:t>
      </w:r>
      <w:r w:rsidRPr="00973E01">
        <w:rPr>
          <w:rFonts w:hint="eastAsia"/>
          <w:szCs w:val="21"/>
        </w:rPr>
        <w:t>干预</w:t>
      </w:r>
      <w:r w:rsidRPr="00973E01">
        <w:rPr>
          <w:rFonts w:hint="eastAsia"/>
          <w:szCs w:val="21"/>
        </w:rPr>
        <w:t>) on her son</w:t>
      </w:r>
      <w:r>
        <w:rPr>
          <w:szCs w:val="21"/>
        </w:rPr>
        <w:t>’</w:t>
      </w:r>
      <w:r w:rsidRPr="00973E01">
        <w:rPr>
          <w:rFonts w:hint="eastAsia"/>
          <w:szCs w:val="21"/>
        </w:rPr>
        <w:t xml:space="preserve"> behalf ended in an undignified exchange of insulting words with the other boy</w:t>
      </w:r>
      <w:r>
        <w:rPr>
          <w:szCs w:val="21"/>
        </w:rPr>
        <w:t>’</w:t>
      </w:r>
      <w:r w:rsidRPr="00973E01">
        <w:rPr>
          <w:rFonts w:hint="eastAsia"/>
          <w:szCs w:val="21"/>
        </w:rPr>
        <w:t xml:space="preserve"> mother.</w:t>
      </w:r>
    </w:p>
    <w:p w14:paraId="7E88894A" w14:textId="77777777" w:rsidR="00F22C9E" w:rsidRDefault="00F22C9E" w:rsidP="00F22C9E">
      <w:pPr>
        <w:ind w:firstLineChars="200" w:firstLine="420"/>
        <w:rPr>
          <w:rFonts w:hint="eastAsia"/>
          <w:szCs w:val="21"/>
        </w:rPr>
      </w:pPr>
      <w:r w:rsidRPr="00973E01">
        <w:rPr>
          <w:szCs w:val="21"/>
        </w:rPr>
        <w:t>As Bianchi approached the park bench where she’d been sitting, other mums came up to her and congratulated her on taking a stand. “Apparently the boy had a longstanding reputation for bad behaviour and his mum for even worse behaviour if he was challenged.</w:t>
      </w:r>
      <w:r w:rsidRPr="00973E01">
        <w:rPr>
          <w:rFonts w:hint="eastAsia"/>
          <w:szCs w:val="21"/>
        </w:rPr>
        <w:t>”</w:t>
      </w:r>
    </w:p>
    <w:p w14:paraId="5707CD8C" w14:textId="77777777" w:rsidR="00F22C9E" w:rsidRPr="00973E01" w:rsidRDefault="00F22C9E" w:rsidP="00F22C9E">
      <w:pPr>
        <w:ind w:firstLineChars="200" w:firstLine="420"/>
        <w:rPr>
          <w:szCs w:val="21"/>
        </w:rPr>
      </w:pPr>
      <w:r w:rsidRPr="00973E01">
        <w:rPr>
          <w:szCs w:val="21"/>
        </w:rPr>
        <w:t>Andrew Fuller doesn’t believe that we should be afraid of dealing with other people’s kids. “look at kids that aren’t your own as a potential minefield,” he says. He recommends that we don’t stay silent over inappropriate behaviour, particularly with regular visitors.</w:t>
      </w:r>
    </w:p>
    <w:p w14:paraId="616562D4"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1. What did Stella Bianchi expect the young boy’s mother to do when she talked to him?</w:t>
      </w:r>
    </w:p>
    <w:p w14:paraId="098D393C"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make an apology</w:t>
      </w:r>
    </w:p>
    <w:p w14:paraId="09D95A96"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come over to intervene</w:t>
      </w:r>
    </w:p>
    <w:p w14:paraId="7274F146"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discipline her own boy</w:t>
      </w:r>
    </w:p>
    <w:p w14:paraId="0B5900E5"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take her own boy away</w:t>
      </w:r>
    </w:p>
    <w:p w14:paraId="70840B68"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2. What does the author say about dealing with other people’s children?</w:t>
      </w:r>
    </w:p>
    <w:p w14:paraId="14B69A28"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it’s important not to hurt them in any way</w:t>
      </w:r>
    </w:p>
    <w:p w14:paraId="3C44B04C"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it’s no use trying to stop their wrongdoing</w:t>
      </w:r>
    </w:p>
    <w:p w14:paraId="322C1D31"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it’s advisable to treat them as one’s own kids</w:t>
      </w:r>
    </w:p>
    <w:p w14:paraId="6168A283"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it’s possible for one to get into lots of trouble</w:t>
      </w:r>
    </w:p>
    <w:p w14:paraId="062F60E6"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3. According to professor Naomi white of Monash university, when one’s kids are criticized, their parents will probably feel</w:t>
      </w:r>
      <w:r>
        <w:rPr>
          <w:rFonts w:ascii="Times New Roman" w:hAnsi="Times New Roman" w:cs="Times New Roman" w:hint="eastAsia"/>
        </w:rPr>
        <w:t>___________________________</w:t>
      </w:r>
    </w:p>
    <w:p w14:paraId="62A4FAD8"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discouraged</w:t>
      </w:r>
    </w:p>
    <w:p w14:paraId="6E381F83"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hurt</w:t>
      </w:r>
    </w:p>
    <w:p w14:paraId="7A1DC5C5"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puzzled</w:t>
      </w:r>
    </w:p>
    <w:p w14:paraId="63390708"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overwhelmed</w:t>
      </w:r>
    </w:p>
    <w:p w14:paraId="1DCFB079"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4. What should one do when seeing other people’s kids misbehave according to Andrew fuller?</w:t>
      </w:r>
    </w:p>
    <w:p w14:paraId="43B1E162"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talk to them directly in a mild way</w:t>
      </w:r>
    </w:p>
    <w:p w14:paraId="1A2034C3"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complain to their parents politely</w:t>
      </w:r>
    </w:p>
    <w:p w14:paraId="6094CD3E"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simply leave them alone</w:t>
      </w:r>
    </w:p>
    <w:p w14:paraId="4792AA66"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punish them lightly</w:t>
      </w:r>
    </w:p>
    <w:p w14:paraId="609FF3F4"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 xml:space="preserve">5. Due to the child-centric nature of our society, </w:t>
      </w:r>
      <w:r>
        <w:rPr>
          <w:rFonts w:ascii="Times New Roman" w:hAnsi="Times New Roman" w:cs="Times New Roman" w:hint="eastAsia"/>
        </w:rPr>
        <w:t>______________________</w:t>
      </w:r>
    </w:p>
    <w:p w14:paraId="735EBCDE"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parents are worried when their kids swear at them</w:t>
      </w:r>
    </w:p>
    <w:p w14:paraId="148079B3"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people think it improper to criticize kids in public</w:t>
      </w:r>
    </w:p>
    <w:p w14:paraId="1FC994FB"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people are reluctant to point our kids’ wrongdoings</w:t>
      </w:r>
    </w:p>
    <w:p w14:paraId="13652991"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many conflicts arise between parents and their kids</w:t>
      </w:r>
    </w:p>
    <w:p w14:paraId="2AF864FC"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6. In a world where everyone is exhausted from over work and lack of sleep,</w:t>
      </w:r>
      <w:r>
        <w:rPr>
          <w:rFonts w:ascii="Times New Roman" w:hAnsi="Times New Roman" w:cs="Times New Roman" w:hint="eastAsia"/>
        </w:rPr>
        <w:t>____________________________</w:t>
      </w:r>
    </w:p>
    <w:p w14:paraId="1646F210"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it’s easy for people to become impatient</w:t>
      </w:r>
    </w:p>
    <w:p w14:paraId="3AC11379"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it’s difficult to create a code of conduct</w:t>
      </w:r>
    </w:p>
    <w:p w14:paraId="1C14E39F"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it’s important to be friendly to everybody</w:t>
      </w:r>
    </w:p>
    <w:p w14:paraId="686D1C5B"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it’s hard for people to admire each other</w:t>
      </w:r>
    </w:p>
    <w:p w14:paraId="3CE5C7D8"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lastRenderedPageBreak/>
        <w:t>7. How did people use to respond when their kids got into trouble at school?</w:t>
      </w:r>
    </w:p>
    <w:p w14:paraId="56307BD0"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A) they’d question the teachers</w:t>
      </w:r>
    </w:p>
    <w:p w14:paraId="1D0ACC4E"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B) they’d charge up to the school</w:t>
      </w:r>
    </w:p>
    <w:p w14:paraId="424C9BD6"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C) they’d tell the kids to clam down</w:t>
      </w:r>
    </w:p>
    <w:p w14:paraId="10032FDF"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D) They’d put the blame on their kids</w:t>
      </w:r>
    </w:p>
    <w:p w14:paraId="65502A4B"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8. Professor white believes that the notions of a more child-centred society should be</w:t>
      </w:r>
      <w:r>
        <w:rPr>
          <w:rFonts w:ascii="Times New Roman" w:hAnsi="Times New Roman" w:cs="Times New Roman" w:hint="eastAsia"/>
        </w:rPr>
        <w:t>____________________</w:t>
      </w:r>
    </w:p>
    <w:p w14:paraId="4F73667F"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9. According to professor white, today’s parents treat their children as something they</w:t>
      </w:r>
      <w:r>
        <w:rPr>
          <w:rFonts w:ascii="Times New Roman" w:hAnsi="Times New Roman" w:cs="Times New Roman" w:hint="eastAsia"/>
        </w:rPr>
        <w:t>___________________</w:t>
      </w:r>
    </w:p>
    <w:p w14:paraId="192FFB84" w14:textId="77777777" w:rsidR="00F22C9E" w:rsidRPr="00FA0695" w:rsidRDefault="00F22C9E" w:rsidP="00F22C9E">
      <w:pPr>
        <w:pStyle w:val="a9"/>
        <w:rPr>
          <w:rFonts w:ascii="Times New Roman" w:hAnsi="Times New Roman" w:cs="Times New Roman"/>
        </w:rPr>
      </w:pPr>
      <w:r w:rsidRPr="00FA0695">
        <w:rPr>
          <w:rFonts w:ascii="Times New Roman" w:hAnsi="Times New Roman" w:cs="Times New Roman"/>
        </w:rPr>
        <w:t>10. Andrew fuller suggests that , when kids behave inappropriately, people should not</w:t>
      </w:r>
      <w:r>
        <w:rPr>
          <w:rFonts w:ascii="Times New Roman" w:hAnsi="Times New Roman" w:cs="Times New Roman" w:hint="eastAsia"/>
        </w:rPr>
        <w:t>______________________</w:t>
      </w:r>
    </w:p>
    <w:p w14:paraId="60D0C793" w14:textId="77777777" w:rsidR="00F22C9E" w:rsidRPr="00AD2F5B" w:rsidRDefault="00F22C9E" w:rsidP="00F22C9E">
      <w:pPr>
        <w:pStyle w:val="a9"/>
        <w:rPr>
          <w:rFonts w:ascii="Times New Roman" w:hAnsi="Times New Roman" w:cs="Times New Roman" w:hint="eastAsia"/>
          <w:b/>
          <w:sz w:val="30"/>
          <w:szCs w:val="30"/>
        </w:rPr>
      </w:pPr>
      <w:r w:rsidRPr="00AD2F5B">
        <w:rPr>
          <w:rFonts w:ascii="Times New Roman" w:hAnsi="Times New Roman" w:cs="Times New Roman"/>
          <w:b/>
          <w:sz w:val="30"/>
          <w:szCs w:val="30"/>
        </w:rPr>
        <w:t xml:space="preserve">Part III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 xml:space="preserve"> Listening Comprehension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35 minutes</w:t>
      </w:r>
      <w:r w:rsidRPr="00AD2F5B">
        <w:rPr>
          <w:rFonts w:ascii="Times New Roman" w:hAnsi="Times New Roman" w:cs="Times New Roman" w:hint="eastAsia"/>
          <w:b/>
          <w:sz w:val="30"/>
          <w:szCs w:val="30"/>
        </w:rPr>
        <w:t>)</w:t>
      </w:r>
    </w:p>
    <w:p w14:paraId="44853D53" w14:textId="77777777" w:rsidR="00F22C9E" w:rsidRPr="00F46361" w:rsidRDefault="00F22C9E" w:rsidP="00F22C9E">
      <w:pPr>
        <w:pStyle w:val="a9"/>
        <w:rPr>
          <w:rFonts w:ascii="Times New Roman" w:hAnsi="Times New Roman" w:cs="Times New Roman"/>
          <w:b/>
          <w:sz w:val="28"/>
          <w:szCs w:val="28"/>
        </w:rPr>
      </w:pPr>
      <w:r w:rsidRPr="00F46361">
        <w:rPr>
          <w:rFonts w:ascii="Times New Roman" w:hAnsi="Times New Roman" w:cs="Times New Roman"/>
          <w:b/>
          <w:sz w:val="28"/>
          <w:szCs w:val="28"/>
        </w:rPr>
        <w:t xml:space="preserve">Section A </w:t>
      </w:r>
    </w:p>
    <w:p w14:paraId="468E7AB5" w14:textId="77777777" w:rsidR="00F22C9E" w:rsidRPr="005C7414" w:rsidRDefault="00F22C9E" w:rsidP="00F22C9E">
      <w:pPr>
        <w:pStyle w:val="a9"/>
        <w:rPr>
          <w:rFonts w:ascii="Times New Roman" w:hAnsi="Times New Roman" w:cs="Times New Roman"/>
          <w:i/>
        </w:rPr>
      </w:pPr>
      <w:r w:rsidRPr="005C7414">
        <w:rPr>
          <w:rFonts w:ascii="Times New Roman" w:hAnsi="Times New Roman" w:cs="Times New Roman"/>
          <w:b/>
        </w:rPr>
        <w:t>Directions:</w:t>
      </w:r>
      <w:r w:rsidRPr="005C7414">
        <w:rPr>
          <w:rFonts w:ascii="Times New Roman" w:hAnsi="Times New Roman" w:cs="Times New Roman"/>
          <w:i/>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w:t>
      </w:r>
      <w:r>
        <w:rPr>
          <w:rFonts w:ascii="Times New Roman" w:hAnsi="Times New Roman" w:cs="Times New Roman" w:hint="eastAsia"/>
          <w:i/>
        </w:rPr>
        <w:t xml:space="preserve"> [A],</w:t>
      </w:r>
      <w:r w:rsidRPr="005C7414">
        <w:rPr>
          <w:rFonts w:ascii="Times New Roman" w:hAnsi="Times New Roman" w:cs="Times New Roman"/>
          <w:i/>
        </w:rPr>
        <w:t xml:space="preserve"> </w:t>
      </w:r>
      <w:r>
        <w:rPr>
          <w:rFonts w:ascii="Times New Roman" w:hAnsi="Times New Roman" w:cs="Times New Roman" w:hint="eastAsia"/>
          <w:i/>
        </w:rPr>
        <w:t>[B], [C]</w:t>
      </w:r>
      <w:r w:rsidRPr="005C7414">
        <w:rPr>
          <w:rFonts w:ascii="Times New Roman" w:hAnsi="Times New Roman" w:cs="Times New Roman"/>
          <w:i/>
        </w:rPr>
        <w:t xml:space="preserve"> and</w:t>
      </w:r>
      <w:r>
        <w:rPr>
          <w:rFonts w:ascii="Times New Roman" w:hAnsi="Times New Roman" w:cs="Times New Roman" w:hint="eastAsia"/>
          <w:i/>
        </w:rPr>
        <w:t xml:space="preserve"> [D],</w:t>
      </w:r>
      <w:r w:rsidRPr="005C7414">
        <w:rPr>
          <w:rFonts w:ascii="Times New Roman" w:hAnsi="Times New Roman" w:cs="Times New Roman"/>
          <w:i/>
        </w:rPr>
        <w:t xml:space="preserve"> and decide which is the best answer. Then mark the corresponding letter on Answer Sheet 2 with a single line through the centre.</w:t>
      </w:r>
    </w:p>
    <w:p w14:paraId="63065E9F" w14:textId="77777777" w:rsidR="00F22C9E" w:rsidRPr="001B3C1D" w:rsidRDefault="00F22C9E" w:rsidP="00F22C9E">
      <w:pPr>
        <w:pStyle w:val="a9"/>
        <w:rPr>
          <w:rFonts w:ascii="Times New Roman" w:hAnsi="Times New Roman" w:cs="Times New Roman" w:hint="eastAsia"/>
          <w:szCs w:val="24"/>
        </w:rPr>
      </w:pPr>
      <w:r w:rsidRPr="001B3C1D">
        <w:rPr>
          <w:rFonts w:ascii="Times New Roman" w:hAnsi="Times New Roman" w:cs="Times New Roman" w:hint="eastAsia"/>
          <w:szCs w:val="24"/>
        </w:rPr>
        <w:t>11</w:t>
      </w:r>
      <w:r w:rsidRPr="001B3C1D">
        <w:rPr>
          <w:rFonts w:ascii="Times New Roman" w:hAnsi="Times New Roman" w:cs="Times New Roman"/>
          <w:szCs w:val="24"/>
        </w:rPr>
        <w:t>. A</w:t>
      </w:r>
      <w:r w:rsidRPr="001B3C1D">
        <w:rPr>
          <w:rFonts w:ascii="Times New Roman" w:hAnsi="Times New Roman" w:cs="Times New Roman" w:hint="eastAsia"/>
          <w:szCs w:val="24"/>
        </w:rPr>
        <w:t>)Only true friendship can last long.</w:t>
      </w:r>
    </w:p>
    <w:p w14:paraId="0668F70C" w14:textId="77777777" w:rsidR="00F22C9E" w:rsidRPr="001B3C1D" w:rsidRDefault="00F22C9E" w:rsidP="00F22C9E">
      <w:pPr>
        <w:pStyle w:val="a9"/>
        <w:ind w:firstLineChars="150" w:firstLine="315"/>
        <w:rPr>
          <w:rFonts w:ascii="Times New Roman" w:hAnsi="Times New Roman" w:cs="Times New Roman"/>
          <w:szCs w:val="24"/>
        </w:rPr>
      </w:pPr>
      <w:r w:rsidRPr="001B3C1D">
        <w:rPr>
          <w:rFonts w:ascii="Times New Roman" w:hAnsi="Times New Roman" w:cs="Times New Roman"/>
          <w:szCs w:val="24"/>
        </w:rPr>
        <w:t>B)Letter writing is going out of style.</w:t>
      </w:r>
    </w:p>
    <w:p w14:paraId="03DA2F73" w14:textId="77777777" w:rsidR="00F22C9E" w:rsidRPr="001B3C1D" w:rsidRDefault="00F22C9E" w:rsidP="00F22C9E">
      <w:pPr>
        <w:pStyle w:val="a9"/>
        <w:ind w:firstLineChars="150" w:firstLine="315"/>
        <w:rPr>
          <w:rFonts w:ascii="Times New Roman" w:hAnsi="Times New Roman" w:cs="Times New Roman"/>
          <w:szCs w:val="24"/>
        </w:rPr>
      </w:pPr>
      <w:r w:rsidRPr="001B3C1D">
        <w:rPr>
          <w:rFonts w:ascii="Times New Roman" w:hAnsi="Times New Roman" w:cs="Times New Roman"/>
          <w:szCs w:val="24"/>
        </w:rPr>
        <w:t>C)She keeps in regular touch with her classmates.</w:t>
      </w:r>
    </w:p>
    <w:p w14:paraId="645B0912" w14:textId="77777777" w:rsidR="00F22C9E" w:rsidRPr="001B3C1D" w:rsidRDefault="00F22C9E" w:rsidP="00F22C9E">
      <w:pPr>
        <w:pStyle w:val="a9"/>
        <w:ind w:firstLineChars="150" w:firstLine="315"/>
        <w:rPr>
          <w:rFonts w:ascii="Times New Roman" w:hAnsi="Times New Roman" w:cs="Times New Roman"/>
          <w:szCs w:val="24"/>
        </w:rPr>
      </w:pPr>
      <w:r w:rsidRPr="001B3C1D">
        <w:rPr>
          <w:rFonts w:ascii="Times New Roman" w:hAnsi="Times New Roman" w:cs="Times New Roman"/>
          <w:szCs w:val="24"/>
        </w:rPr>
        <w:t>D)She has lost contact with most of her old friends.</w:t>
      </w:r>
    </w:p>
    <w:p w14:paraId="1377DD85"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12. A) A painter.       C) A porter.</w:t>
      </w:r>
    </w:p>
    <w:p w14:paraId="7879F2F5"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B) A mechanic.     D) A carpenter.</w:t>
      </w:r>
    </w:p>
    <w:p w14:paraId="796A9151"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13. A) Look for a place near her office.    C) Make inquiries elsewhere.</w:t>
      </w:r>
    </w:p>
    <w:p w14:paraId="0855DB6C"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B) Find a new job down the street.     D) Rent the $600 apartment.</w:t>
      </w:r>
    </w:p>
    <w:p w14:paraId="60CF6F9C"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14. A) He prefers to wear jeans with a larger waist.</w:t>
      </w:r>
    </w:p>
    <w:p w14:paraId="10F9A86A"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B) He has been extremely busy recently.</w:t>
      </w:r>
    </w:p>
    <w:p w14:paraId="54BE9DD5"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C) He has gained some weight lately.</w:t>
      </w:r>
    </w:p>
    <w:p w14:paraId="2FB9DE7B"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D) He enjoyed going shopping with Jane yesterday.</w:t>
      </w:r>
    </w:p>
    <w:p w14:paraId="0898CFF5"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15. A)The woman possesses a natural for art.</w:t>
      </w:r>
    </w:p>
    <w:p w14:paraId="696E911D"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B) Women have a better artistic taste than men.</w:t>
      </w:r>
    </w:p>
    <w:p w14:paraId="51C1FEB2"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C) He isn’t good at abstract thinking.</w:t>
      </w:r>
    </w:p>
    <w:p w14:paraId="1A54C17E"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D) He doesn’t like abstract paintings.</w:t>
      </w:r>
    </w:p>
    <w:p w14:paraId="408FB58C"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16. A) She couldn’t have left her notebook in the library.</w:t>
      </w:r>
    </w:p>
    <w:p w14:paraId="64348D3B" w14:textId="77777777" w:rsidR="00F22C9E" w:rsidRPr="001B3C1D" w:rsidRDefault="00F22C9E" w:rsidP="00F22C9E">
      <w:pPr>
        <w:pStyle w:val="a9"/>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B) she may have put her notebook amid the journals.</w:t>
      </w:r>
    </w:p>
    <w:p w14:paraId="4F1AF450" w14:textId="77777777" w:rsidR="00F22C9E" w:rsidRPr="001B3C1D" w:rsidRDefault="00F22C9E" w:rsidP="00F22C9E">
      <w:pPr>
        <w:pStyle w:val="a9"/>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C) she should have made careful notes while doing reading.</w:t>
      </w:r>
    </w:p>
    <w:p w14:paraId="581B7FC5" w14:textId="77777777" w:rsidR="00F22C9E" w:rsidRPr="001B3C1D" w:rsidRDefault="00F22C9E" w:rsidP="00F22C9E">
      <w:pPr>
        <w:pStyle w:val="a9"/>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D) she shouldn’t have read his notes without his knowing it.</w:t>
      </w:r>
    </w:p>
    <w:p w14:paraId="3201992F"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17. A)she wants to get some sleep     C) she has a literature class to attend </w:t>
      </w:r>
    </w:p>
    <w:p w14:paraId="025E7A24"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B) she needs time to write a paper  D)she is troubled by her sleep problem</w:t>
      </w:r>
    </w:p>
    <w:p w14:paraId="7D80774A"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18. A)He is confident he will get the job.</w:t>
      </w:r>
    </w:p>
    <w:p w14:paraId="446D4546"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B)His chance of getting the job is slim.</w:t>
      </w:r>
    </w:p>
    <w:p w14:paraId="2F0774DC"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C)It isn’t easy to find a qualified sales manager.</w:t>
      </w:r>
    </w:p>
    <w:p w14:paraId="4C1ADB03" w14:textId="77777777" w:rsidR="00F22C9E" w:rsidRPr="001B3C1D" w:rsidRDefault="00F22C9E" w:rsidP="00F22C9E">
      <w:pPr>
        <w:pStyle w:val="a9"/>
        <w:rPr>
          <w:rFonts w:ascii="Times New Roman" w:hAnsi="Times New Roman" w:cs="Times New Roman"/>
          <w:szCs w:val="24"/>
        </w:rPr>
      </w:pPr>
      <w:r w:rsidRPr="001B3C1D">
        <w:rPr>
          <w:rFonts w:ascii="Times New Roman" w:hAnsi="Times New Roman" w:cs="Times New Roman"/>
          <w:szCs w:val="24"/>
        </w:rPr>
        <w:t xml:space="preserve">  </w:t>
      </w:r>
      <w:r>
        <w:rPr>
          <w:rFonts w:ascii="Times New Roman" w:hAnsi="Times New Roman" w:cs="Times New Roman" w:hint="eastAsia"/>
          <w:szCs w:val="24"/>
        </w:rPr>
        <w:t xml:space="preserve"> </w:t>
      </w:r>
      <w:r w:rsidRPr="001B3C1D">
        <w:rPr>
          <w:rFonts w:ascii="Times New Roman" w:hAnsi="Times New Roman" w:cs="Times New Roman"/>
          <w:szCs w:val="24"/>
        </w:rPr>
        <w:t>D)The interview didn’t go as well as he expected.</w:t>
      </w:r>
    </w:p>
    <w:p w14:paraId="3D50D9AE" w14:textId="77777777" w:rsidR="00F22C9E" w:rsidRPr="009350C0" w:rsidRDefault="00F22C9E" w:rsidP="00F22C9E">
      <w:pPr>
        <w:pStyle w:val="a9"/>
        <w:rPr>
          <w:rFonts w:ascii="Times New Roman" w:hAnsi="Times New Roman" w:cs="Times New Roman"/>
          <w:b/>
        </w:rPr>
      </w:pPr>
      <w:r w:rsidRPr="009350C0">
        <w:rPr>
          <w:rFonts w:ascii="Times New Roman" w:hAnsi="Times New Roman" w:cs="Times New Roman"/>
          <w:b/>
        </w:rPr>
        <w:t>Questions 19 to 2</w:t>
      </w:r>
      <w:r>
        <w:rPr>
          <w:rFonts w:ascii="Times New Roman" w:hAnsi="Times New Roman" w:cs="Times New Roman" w:hint="eastAsia"/>
          <w:b/>
        </w:rPr>
        <w:t>1</w:t>
      </w:r>
      <w:r w:rsidRPr="009350C0">
        <w:rPr>
          <w:rFonts w:ascii="Times New Roman" w:hAnsi="Times New Roman" w:cs="Times New Roman"/>
          <w:b/>
        </w:rPr>
        <w:t xml:space="preserve"> are based on the conversation you have just heard.</w:t>
      </w:r>
    </w:p>
    <w:p w14:paraId="61BBCF03"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19. A)He can manage his time more flexibly.</w:t>
      </w:r>
    </w:p>
    <w:p w14:paraId="7D018805"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B)He can renew contact with his old friends.</w:t>
      </w:r>
    </w:p>
    <w:p w14:paraId="3ECC112A"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C)He can concentrate on his own projects.</w:t>
      </w:r>
    </w:p>
    <w:p w14:paraId="35BB6115"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D)He can learn to do administrative work.</w:t>
      </w:r>
    </w:p>
    <w:p w14:paraId="708840E3"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20. A)Reading its ads in the newspapers.</w:t>
      </w:r>
    </w:p>
    <w:p w14:paraId="362E31A3"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 xml:space="preserve"> B)Calling its personnel department.</w:t>
      </w:r>
    </w:p>
    <w:p w14:paraId="253306B8"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C)Contacting its manager.</w:t>
      </w:r>
    </w:p>
    <w:p w14:paraId="319585C7"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D)Searching its website.</w:t>
      </w:r>
    </w:p>
    <w:p w14:paraId="503A0154"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21. A)To cut down its production expenses.</w:t>
      </w:r>
    </w:p>
    <w:p w14:paraId="5C51CBC8"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B)To solve the problem of staff shortage.</w:t>
      </w:r>
    </w:p>
    <w:p w14:paraId="49039072"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C)To improve its administrative efficiency.</w:t>
      </w:r>
    </w:p>
    <w:p w14:paraId="28C9489F"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D)To utilize its retired employees’ resources.</w:t>
      </w:r>
    </w:p>
    <w:p w14:paraId="4CF3C21E" w14:textId="77777777" w:rsidR="00F22C9E" w:rsidRPr="009350C0" w:rsidRDefault="00F22C9E" w:rsidP="00F22C9E">
      <w:pPr>
        <w:pStyle w:val="a9"/>
        <w:rPr>
          <w:rFonts w:ascii="Times New Roman" w:hAnsi="Times New Roman" w:cs="Times New Roman"/>
          <w:b/>
        </w:rPr>
      </w:pPr>
      <w:r w:rsidRPr="009350C0">
        <w:rPr>
          <w:rFonts w:ascii="Times New Roman" w:hAnsi="Times New Roman" w:cs="Times New Roman"/>
          <w:b/>
        </w:rPr>
        <w:t>Questions 2</w:t>
      </w:r>
      <w:r>
        <w:rPr>
          <w:rFonts w:ascii="Times New Roman" w:hAnsi="Times New Roman" w:cs="Times New Roman" w:hint="eastAsia"/>
          <w:b/>
        </w:rPr>
        <w:t>2</w:t>
      </w:r>
      <w:r w:rsidRPr="009350C0">
        <w:rPr>
          <w:rFonts w:ascii="Times New Roman" w:hAnsi="Times New Roman" w:cs="Times New Roman"/>
          <w:b/>
        </w:rPr>
        <w:t xml:space="preserve"> to 25 are based on the conversation you have just heard.</w:t>
      </w:r>
    </w:p>
    <w:p w14:paraId="3E6AE83E"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22. A)Buy a tractor.</w:t>
      </w:r>
    </w:p>
    <w:p w14:paraId="265C6938"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B)Fix a house.</w:t>
      </w:r>
    </w:p>
    <w:p w14:paraId="423D42E4"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lastRenderedPageBreak/>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C)See a piece of property.</w:t>
      </w:r>
    </w:p>
    <w:p w14:paraId="433BEB7C"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D)Sing a business contract.</w:t>
      </w:r>
    </w:p>
    <w:p w14:paraId="6CC5D8E6"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23. A)It is only forty miles form where they live.</w:t>
      </w:r>
    </w:p>
    <w:p w14:paraId="7D1EDC1F"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B)It is a small one with a two-bedroom house.</w:t>
      </w:r>
    </w:p>
    <w:p w14:paraId="23EF991C"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C)It was a large garden with fresh vegetables.</w:t>
      </w:r>
    </w:p>
    <w:p w14:paraId="39D186C9"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D)It has a large garden with fresh vegetables.</w:t>
      </w:r>
    </w:p>
    <w:p w14:paraId="362CAF07"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24. A)Growing potatoes will involve less labor.</w:t>
      </w:r>
    </w:p>
    <w:p w14:paraId="6B43697F"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B)Its soil may not be very suitable for corn.</w:t>
      </w:r>
    </w:p>
    <w:p w14:paraId="143311B2"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C)It may not be big enough for raising corn.</w:t>
      </w:r>
    </w:p>
    <w:p w14:paraId="063A8427"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w:t>
      </w:r>
      <w:r>
        <w:rPr>
          <w:rFonts w:ascii="Times New Roman" w:hAnsi="Times New Roman" w:cs="Times New Roman" w:hint="eastAsia"/>
          <w:szCs w:val="24"/>
        </w:rPr>
        <w:t xml:space="preserve"> </w:t>
      </w:r>
      <w:r w:rsidRPr="00212AB0">
        <w:rPr>
          <w:rFonts w:ascii="Times New Roman" w:hAnsi="Times New Roman" w:cs="Times New Roman"/>
          <w:szCs w:val="24"/>
        </w:rPr>
        <w:t>D)Raising potatoes will be more profitable.</w:t>
      </w:r>
    </w:p>
    <w:p w14:paraId="0DEC7F46"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25. A)Finances</w:t>
      </w:r>
      <w:r>
        <w:rPr>
          <w:rFonts w:ascii="Times New Roman" w:hAnsi="Times New Roman" w:cs="Times New Roman" w:hint="eastAsia"/>
          <w:szCs w:val="24"/>
        </w:rPr>
        <w:t xml:space="preserve">   </w:t>
      </w:r>
      <w:r w:rsidRPr="00212AB0">
        <w:rPr>
          <w:rFonts w:ascii="Times New Roman" w:hAnsi="Times New Roman" w:cs="Times New Roman"/>
          <w:szCs w:val="24"/>
        </w:rPr>
        <w:t>B)Equipment</w:t>
      </w:r>
      <w:r>
        <w:rPr>
          <w:rFonts w:ascii="Times New Roman" w:hAnsi="Times New Roman" w:cs="Times New Roman" w:hint="eastAsia"/>
          <w:szCs w:val="24"/>
        </w:rPr>
        <w:t xml:space="preserve">   </w:t>
      </w:r>
      <w:r w:rsidRPr="00212AB0">
        <w:rPr>
          <w:rFonts w:ascii="Times New Roman" w:hAnsi="Times New Roman" w:cs="Times New Roman"/>
          <w:szCs w:val="24"/>
        </w:rPr>
        <w:t>C)Labor</w:t>
      </w:r>
      <w:r>
        <w:rPr>
          <w:rFonts w:ascii="Times New Roman" w:hAnsi="Times New Roman" w:cs="Times New Roman" w:hint="eastAsia"/>
          <w:szCs w:val="24"/>
        </w:rPr>
        <w:t xml:space="preserve">   </w:t>
      </w:r>
      <w:r w:rsidRPr="00212AB0">
        <w:rPr>
          <w:rFonts w:ascii="Times New Roman" w:hAnsi="Times New Roman" w:cs="Times New Roman"/>
          <w:szCs w:val="24"/>
        </w:rPr>
        <w:t>D)Profits</w:t>
      </w:r>
    </w:p>
    <w:p w14:paraId="44DB4F43" w14:textId="77777777" w:rsidR="00F22C9E" w:rsidRPr="004E05CC" w:rsidRDefault="00F22C9E" w:rsidP="00F22C9E">
      <w:pPr>
        <w:pStyle w:val="a9"/>
        <w:rPr>
          <w:rFonts w:ascii="Times New Roman" w:hAnsi="Times New Roman" w:cs="Times New Roman"/>
          <w:b/>
          <w:sz w:val="28"/>
          <w:szCs w:val="28"/>
        </w:rPr>
      </w:pPr>
      <w:r w:rsidRPr="004E05CC">
        <w:rPr>
          <w:rFonts w:ascii="Times New Roman" w:hAnsi="Times New Roman" w:cs="Times New Roman"/>
          <w:b/>
          <w:sz w:val="28"/>
          <w:szCs w:val="28"/>
        </w:rPr>
        <w:t>Section B</w:t>
      </w:r>
    </w:p>
    <w:p w14:paraId="2C7C84F9" w14:textId="77777777" w:rsidR="00F22C9E" w:rsidRPr="009350C0" w:rsidRDefault="00F22C9E" w:rsidP="00F22C9E">
      <w:pPr>
        <w:pStyle w:val="a9"/>
        <w:rPr>
          <w:rFonts w:ascii="Times New Roman" w:hAnsi="Times New Roman" w:cs="Times New Roman"/>
          <w:i/>
        </w:rPr>
      </w:pPr>
      <w:r w:rsidRPr="009350C0">
        <w:rPr>
          <w:rFonts w:ascii="Times New Roman" w:hAnsi="Times New Roman" w:cs="Times New Roman"/>
          <w:b/>
        </w:rPr>
        <w:t xml:space="preserve">Directions: </w:t>
      </w:r>
      <w:r w:rsidRPr="009350C0">
        <w:rPr>
          <w:rFonts w:ascii="Times New Roman" w:hAnsi="Times New Roman" w:cs="Times New Roman"/>
          <w:i/>
        </w:rPr>
        <w:t>In this section, you will hear 3 short passages. At the end of each passage, you will hear some questions. Both the passage and the questions will be spoken only once. After you hear a question, you must choose the best answer from the four choices marked</w:t>
      </w:r>
      <w:r w:rsidRPr="009350C0">
        <w:rPr>
          <w:rFonts w:ascii="Times New Roman" w:hAnsi="Times New Roman" w:cs="Times New Roman" w:hint="eastAsia"/>
          <w:i/>
        </w:rPr>
        <w:t xml:space="preserve"> [A],</w:t>
      </w:r>
      <w:r w:rsidRPr="009350C0">
        <w:rPr>
          <w:rFonts w:ascii="Times New Roman" w:hAnsi="Times New Roman" w:cs="Times New Roman"/>
          <w:i/>
        </w:rPr>
        <w:t xml:space="preserve"> </w:t>
      </w:r>
      <w:r w:rsidRPr="009350C0">
        <w:rPr>
          <w:rFonts w:ascii="Times New Roman" w:hAnsi="Times New Roman" w:cs="Times New Roman" w:hint="eastAsia"/>
          <w:i/>
        </w:rPr>
        <w:t>[B], [C]</w:t>
      </w:r>
      <w:r w:rsidRPr="009350C0">
        <w:rPr>
          <w:rFonts w:ascii="Times New Roman" w:hAnsi="Times New Roman" w:cs="Times New Roman"/>
          <w:i/>
        </w:rPr>
        <w:t xml:space="preserve"> and</w:t>
      </w:r>
      <w:r w:rsidRPr="009350C0">
        <w:rPr>
          <w:rFonts w:ascii="Times New Roman" w:hAnsi="Times New Roman" w:cs="Times New Roman" w:hint="eastAsia"/>
          <w:i/>
        </w:rPr>
        <w:t xml:space="preserve"> [D].</w:t>
      </w:r>
      <w:r w:rsidRPr="009350C0">
        <w:rPr>
          <w:rFonts w:ascii="Times New Roman" w:hAnsi="Times New Roman" w:cs="Times New Roman"/>
          <w:i/>
        </w:rPr>
        <w:t xml:space="preserve"> Then mark the corresponding letter on Answer Sheet 2 with a single line through the centre.</w:t>
      </w:r>
    </w:p>
    <w:p w14:paraId="400610CF" w14:textId="77777777" w:rsidR="00F22C9E" w:rsidRPr="004E05CC" w:rsidRDefault="00F22C9E" w:rsidP="00F22C9E">
      <w:pPr>
        <w:pStyle w:val="a9"/>
        <w:rPr>
          <w:rFonts w:ascii="Times New Roman" w:hAnsi="Times New Roman" w:cs="Times New Roman"/>
          <w:b/>
          <w:sz w:val="24"/>
          <w:szCs w:val="24"/>
        </w:rPr>
      </w:pPr>
      <w:r w:rsidRPr="004E05CC">
        <w:rPr>
          <w:rFonts w:ascii="Times New Roman" w:hAnsi="Times New Roman" w:cs="Times New Roman"/>
          <w:b/>
          <w:sz w:val="24"/>
          <w:szCs w:val="24"/>
        </w:rPr>
        <w:t>Passage One</w:t>
      </w:r>
    </w:p>
    <w:p w14:paraId="43BFB28F" w14:textId="77777777" w:rsidR="00F22C9E" w:rsidRPr="009350C0" w:rsidRDefault="00F22C9E" w:rsidP="00F22C9E">
      <w:pPr>
        <w:pStyle w:val="a9"/>
        <w:rPr>
          <w:rFonts w:ascii="Times New Roman" w:hAnsi="Times New Roman" w:cs="Times New Roman"/>
          <w:b/>
        </w:rPr>
      </w:pPr>
      <w:r w:rsidRPr="009350C0">
        <w:rPr>
          <w:rFonts w:ascii="Times New Roman" w:hAnsi="Times New Roman" w:cs="Times New Roman"/>
          <w:b/>
        </w:rPr>
        <w:t>Questions 26 to 2</w:t>
      </w:r>
      <w:r>
        <w:rPr>
          <w:rFonts w:ascii="Times New Roman" w:hAnsi="Times New Roman" w:cs="Times New Roman" w:hint="eastAsia"/>
          <w:b/>
        </w:rPr>
        <w:t>9</w:t>
      </w:r>
      <w:r w:rsidRPr="009350C0">
        <w:rPr>
          <w:rFonts w:ascii="Times New Roman" w:hAnsi="Times New Roman" w:cs="Times New Roman"/>
          <w:b/>
        </w:rPr>
        <w:t xml:space="preserve"> are based on the passage you have just heard.</w:t>
      </w:r>
    </w:p>
    <w:p w14:paraId="2C31FE3A" w14:textId="77777777" w:rsidR="00F22C9E" w:rsidRPr="00212AB0" w:rsidRDefault="00F22C9E" w:rsidP="00F22C9E">
      <w:pPr>
        <w:pStyle w:val="a9"/>
        <w:ind w:firstLineChars="50" w:firstLine="105"/>
        <w:rPr>
          <w:rFonts w:ascii="Times New Roman" w:hAnsi="Times New Roman" w:cs="Times New Roman"/>
          <w:szCs w:val="24"/>
        </w:rPr>
      </w:pPr>
      <w:smartTag w:uri="urn:schemas-microsoft-com:office:smarttags" w:element="chmetcnv">
        <w:smartTagPr>
          <w:attr w:name="UnitName" w:val="a"/>
          <w:attr w:name="SourceValue" w:val="26"/>
          <w:attr w:name="HasSpace" w:val="True"/>
          <w:attr w:name="Negative" w:val="False"/>
          <w:attr w:name="NumberType" w:val="1"/>
          <w:attr w:name="TCSC" w:val="0"/>
        </w:smartTagPr>
        <w:r w:rsidRPr="00212AB0">
          <w:rPr>
            <w:rFonts w:ascii="Times New Roman" w:hAnsi="Times New Roman" w:cs="Times New Roman"/>
            <w:szCs w:val="24"/>
          </w:rPr>
          <w:t>26 A</w:t>
        </w:r>
      </w:smartTag>
      <w:r w:rsidRPr="00212AB0">
        <w:rPr>
          <w:rFonts w:ascii="Times New Roman" w:hAnsi="Times New Roman" w:cs="Times New Roman"/>
          <w:szCs w:val="24"/>
        </w:rPr>
        <w:t>) To introduce the chief of the city’s police force</w:t>
      </w:r>
    </w:p>
    <w:p w14:paraId="14F2CE97"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B)To comment on a talk by a distinguished guest</w:t>
      </w:r>
    </w:p>
    <w:p w14:paraId="41EC3053"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C)To address the issue of community security</w:t>
      </w:r>
    </w:p>
    <w:p w14:paraId="1D06C635"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D)To explain the functions of the city council</w:t>
      </w:r>
    </w:p>
    <w:p w14:paraId="27EEA1DE" w14:textId="77777777" w:rsidR="00F22C9E" w:rsidRPr="00212AB0" w:rsidRDefault="00F22C9E" w:rsidP="00F22C9E">
      <w:pPr>
        <w:pStyle w:val="a9"/>
        <w:ind w:firstLineChars="50" w:firstLine="105"/>
        <w:rPr>
          <w:rFonts w:ascii="Times New Roman" w:hAnsi="Times New Roman" w:cs="Times New Roman"/>
          <w:szCs w:val="24"/>
        </w:rPr>
      </w:pPr>
      <w:smartTag w:uri="urn:schemas-microsoft-com:office:smarttags" w:element="chmetcnv">
        <w:smartTagPr>
          <w:attr w:name="UnitName" w:val="a"/>
          <w:attr w:name="SourceValue" w:val="27"/>
          <w:attr w:name="HasSpace" w:val="True"/>
          <w:attr w:name="Negative" w:val="False"/>
          <w:attr w:name="NumberType" w:val="1"/>
          <w:attr w:name="TCSC" w:val="0"/>
        </w:smartTagPr>
        <w:r w:rsidRPr="00212AB0">
          <w:rPr>
            <w:rFonts w:ascii="Times New Roman" w:hAnsi="Times New Roman" w:cs="Times New Roman"/>
            <w:szCs w:val="24"/>
          </w:rPr>
          <w:t>27 A</w:t>
        </w:r>
      </w:smartTag>
      <w:r w:rsidRPr="00212AB0">
        <w:rPr>
          <w:rFonts w:ascii="Times New Roman" w:hAnsi="Times New Roman" w:cs="Times New Roman"/>
          <w:szCs w:val="24"/>
        </w:rPr>
        <w:t>)He has distinguished himself in city management</w:t>
      </w:r>
    </w:p>
    <w:p w14:paraId="08C4877C"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B)He is head of the International Police Force</w:t>
      </w:r>
    </w:p>
    <w:p w14:paraId="768E5E9C"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C)He completed his higher education abroad</w:t>
      </w:r>
    </w:p>
    <w:p w14:paraId="4ED07A36"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D)He holds a master’s degree in criminology</w:t>
      </w:r>
    </w:p>
    <w:p w14:paraId="2EED470E" w14:textId="77777777" w:rsidR="00F22C9E" w:rsidRPr="00212AB0" w:rsidRDefault="00F22C9E" w:rsidP="00F22C9E">
      <w:pPr>
        <w:pStyle w:val="a9"/>
        <w:ind w:firstLineChars="50" w:firstLine="105"/>
        <w:rPr>
          <w:rFonts w:ascii="Times New Roman" w:hAnsi="Times New Roman" w:cs="Times New Roman"/>
          <w:szCs w:val="24"/>
        </w:rPr>
      </w:pPr>
      <w:smartTag w:uri="urn:schemas-microsoft-com:office:smarttags" w:element="chmetcnv">
        <w:smartTagPr>
          <w:attr w:name="UnitName" w:val="a"/>
          <w:attr w:name="SourceValue" w:val="28"/>
          <w:attr w:name="HasSpace" w:val="True"/>
          <w:attr w:name="Negative" w:val="False"/>
          <w:attr w:name="NumberType" w:val="1"/>
          <w:attr w:name="TCSC" w:val="0"/>
        </w:smartTagPr>
        <w:r w:rsidRPr="00212AB0">
          <w:rPr>
            <w:rFonts w:ascii="Times New Roman" w:hAnsi="Times New Roman" w:cs="Times New Roman"/>
            <w:szCs w:val="24"/>
          </w:rPr>
          <w:t>28 A</w:t>
        </w:r>
      </w:smartTag>
      <w:r w:rsidRPr="00212AB0">
        <w:rPr>
          <w:rFonts w:ascii="Times New Roman" w:hAnsi="Times New Roman" w:cs="Times New Roman"/>
          <w:szCs w:val="24"/>
        </w:rPr>
        <w:t>)To coordinate work among police departments</w:t>
      </w:r>
    </w:p>
    <w:p w14:paraId="5FCBAAF7"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B)To get police officers closer to the local people</w:t>
      </w:r>
    </w:p>
    <w:p w14:paraId="236ABF7E"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C)To help the residents in times of emergency</w:t>
      </w:r>
    </w:p>
    <w:p w14:paraId="5140FE9E"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D)To enable the police to take prompt action</w:t>
      </w:r>
    </w:p>
    <w:p w14:paraId="4574D5EE" w14:textId="77777777" w:rsidR="00F22C9E" w:rsidRPr="00212AB0" w:rsidRDefault="00F22C9E" w:rsidP="00F22C9E">
      <w:pPr>
        <w:pStyle w:val="a9"/>
        <w:ind w:firstLineChars="50" w:firstLine="105"/>
        <w:rPr>
          <w:rFonts w:ascii="Times New Roman" w:hAnsi="Times New Roman" w:cs="Times New Roman"/>
          <w:szCs w:val="24"/>
        </w:rPr>
      </w:pPr>
      <w:smartTag w:uri="urn:schemas-microsoft-com:office:smarttags" w:element="chmetcnv">
        <w:smartTagPr>
          <w:attr w:name="UnitName" w:val="a"/>
          <w:attr w:name="SourceValue" w:val="29"/>
          <w:attr w:name="HasSpace" w:val="True"/>
          <w:attr w:name="Negative" w:val="False"/>
          <w:attr w:name="NumberType" w:val="1"/>
          <w:attr w:name="TCSC" w:val="0"/>
        </w:smartTagPr>
        <w:r w:rsidRPr="00212AB0">
          <w:rPr>
            <w:rFonts w:ascii="Times New Roman" w:hAnsi="Times New Roman" w:cs="Times New Roman"/>
            <w:szCs w:val="24"/>
          </w:rPr>
          <w:t>29 A</w:t>
        </w:r>
      </w:smartTag>
      <w:r w:rsidRPr="00212AB0">
        <w:rPr>
          <w:rFonts w:ascii="Times New Roman" w:hAnsi="Times New Roman" w:cs="Times New Roman"/>
          <w:szCs w:val="24"/>
        </w:rPr>
        <w:t>)Popular</w:t>
      </w:r>
    </w:p>
    <w:p w14:paraId="2E3FDFD5"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B)discouraging </w:t>
      </w:r>
    </w:p>
    <w:p w14:paraId="637AB615"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C)effective</w:t>
      </w:r>
    </w:p>
    <w:p w14:paraId="75A83D4F" w14:textId="77777777" w:rsidR="00F22C9E" w:rsidRPr="00212AB0" w:rsidRDefault="00F22C9E" w:rsidP="00F22C9E">
      <w:pPr>
        <w:pStyle w:val="a9"/>
        <w:ind w:firstLineChars="50" w:firstLine="105"/>
        <w:rPr>
          <w:rFonts w:ascii="Times New Roman" w:hAnsi="Times New Roman" w:cs="Times New Roman"/>
          <w:szCs w:val="24"/>
        </w:rPr>
      </w:pPr>
      <w:r w:rsidRPr="00212AB0">
        <w:rPr>
          <w:rFonts w:ascii="Times New Roman" w:hAnsi="Times New Roman" w:cs="Times New Roman"/>
          <w:szCs w:val="24"/>
        </w:rPr>
        <w:t xml:space="preserve">  D)controversial</w:t>
      </w:r>
    </w:p>
    <w:p w14:paraId="5244FF4D" w14:textId="77777777" w:rsidR="00F22C9E" w:rsidRPr="004E05CC" w:rsidRDefault="00F22C9E" w:rsidP="00F22C9E">
      <w:pPr>
        <w:pStyle w:val="a9"/>
        <w:rPr>
          <w:rFonts w:ascii="Times New Roman" w:hAnsi="Times New Roman" w:cs="Times New Roman"/>
          <w:b/>
          <w:sz w:val="24"/>
          <w:szCs w:val="24"/>
        </w:rPr>
      </w:pPr>
      <w:r w:rsidRPr="004E05CC">
        <w:rPr>
          <w:rFonts w:ascii="Times New Roman" w:hAnsi="Times New Roman" w:cs="Times New Roman"/>
          <w:b/>
          <w:sz w:val="24"/>
          <w:szCs w:val="24"/>
        </w:rPr>
        <w:t>Passage Two</w:t>
      </w:r>
    </w:p>
    <w:p w14:paraId="3C0313B3" w14:textId="77777777" w:rsidR="00F22C9E" w:rsidRPr="009350C0" w:rsidRDefault="00F22C9E" w:rsidP="00F22C9E">
      <w:pPr>
        <w:pStyle w:val="a9"/>
        <w:rPr>
          <w:rFonts w:ascii="Times New Roman" w:hAnsi="Times New Roman" w:cs="Times New Roman"/>
          <w:b/>
        </w:rPr>
      </w:pPr>
      <w:r w:rsidRPr="009350C0">
        <w:rPr>
          <w:rFonts w:ascii="Times New Roman" w:hAnsi="Times New Roman" w:cs="Times New Roman"/>
          <w:b/>
        </w:rPr>
        <w:t xml:space="preserve">Questions </w:t>
      </w:r>
      <w:r>
        <w:rPr>
          <w:rFonts w:ascii="Times New Roman" w:hAnsi="Times New Roman" w:cs="Times New Roman" w:hint="eastAsia"/>
          <w:b/>
        </w:rPr>
        <w:t>30</w:t>
      </w:r>
      <w:r w:rsidRPr="009350C0">
        <w:rPr>
          <w:rFonts w:ascii="Times New Roman" w:hAnsi="Times New Roman" w:cs="Times New Roman"/>
          <w:b/>
        </w:rPr>
        <w:t xml:space="preserve"> to 3</w:t>
      </w:r>
      <w:r>
        <w:rPr>
          <w:rFonts w:ascii="Times New Roman" w:hAnsi="Times New Roman" w:cs="Times New Roman" w:hint="eastAsia"/>
          <w:b/>
        </w:rPr>
        <w:t>2</w:t>
      </w:r>
      <w:r w:rsidRPr="009350C0">
        <w:rPr>
          <w:rFonts w:ascii="Times New Roman" w:hAnsi="Times New Roman" w:cs="Times New Roman"/>
          <w:b/>
        </w:rPr>
        <w:t xml:space="preserve"> are based on the passage you have just heard.</w:t>
      </w:r>
    </w:p>
    <w:p w14:paraId="5D1794FD" w14:textId="77777777" w:rsidR="00F22C9E" w:rsidRPr="00212AB0" w:rsidRDefault="00F22C9E" w:rsidP="00F22C9E">
      <w:pPr>
        <w:pStyle w:val="a9"/>
        <w:rPr>
          <w:rFonts w:ascii="Times New Roman" w:hAnsi="Times New Roman" w:cs="Times New Roman"/>
          <w:szCs w:val="24"/>
        </w:rPr>
      </w:pPr>
      <w:smartTag w:uri="urn:schemas-microsoft-com:office:smarttags" w:element="chmetcnv">
        <w:smartTagPr>
          <w:attr w:name="UnitName" w:val="a"/>
          <w:attr w:name="SourceValue" w:val="30"/>
          <w:attr w:name="HasSpace" w:val="True"/>
          <w:attr w:name="Negative" w:val="False"/>
          <w:attr w:name="NumberType" w:val="1"/>
          <w:attr w:name="TCSC" w:val="0"/>
        </w:smartTagPr>
        <w:r w:rsidRPr="00212AB0">
          <w:rPr>
            <w:rFonts w:ascii="Times New Roman" w:hAnsi="Times New Roman" w:cs="Times New Roman"/>
            <w:szCs w:val="24"/>
          </w:rPr>
          <w:t>30 A</w:t>
        </w:r>
      </w:smartTag>
      <w:r w:rsidRPr="00212AB0">
        <w:rPr>
          <w:rFonts w:ascii="Times New Roman" w:hAnsi="Times New Roman" w:cs="Times New Roman"/>
          <w:szCs w:val="24"/>
        </w:rPr>
        <w:t>)people differ greatly in their ability to communicate</w:t>
      </w:r>
    </w:p>
    <w:p w14:paraId="6CBB9B61"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B)there are numerous languages in existence </w:t>
      </w:r>
    </w:p>
    <w:p w14:paraId="7444C089"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C)Most public languages are inherently vague</w:t>
      </w:r>
    </w:p>
    <w:p w14:paraId="0C9B41FB"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D)Big gaps exist between private and public languages</w:t>
      </w:r>
    </w:p>
    <w:p w14:paraId="3B3EF78D" w14:textId="77777777" w:rsidR="00F22C9E" w:rsidRPr="00212AB0" w:rsidRDefault="00F22C9E" w:rsidP="00F22C9E">
      <w:pPr>
        <w:pStyle w:val="a9"/>
        <w:rPr>
          <w:rFonts w:ascii="Times New Roman" w:hAnsi="Times New Roman" w:cs="Times New Roman"/>
          <w:szCs w:val="24"/>
        </w:rPr>
      </w:pPr>
      <w:smartTag w:uri="urn:schemas-microsoft-com:office:smarttags" w:element="chmetcnv">
        <w:smartTagPr>
          <w:attr w:name="UnitName" w:val="a"/>
          <w:attr w:name="SourceValue" w:val="31"/>
          <w:attr w:name="HasSpace" w:val="True"/>
          <w:attr w:name="Negative" w:val="False"/>
          <w:attr w:name="NumberType" w:val="1"/>
          <w:attr w:name="TCSC" w:val="0"/>
        </w:smartTagPr>
        <w:r w:rsidRPr="00212AB0">
          <w:rPr>
            <w:rFonts w:ascii="Times New Roman" w:hAnsi="Times New Roman" w:cs="Times New Roman"/>
            <w:szCs w:val="24"/>
          </w:rPr>
          <w:t>31 A</w:t>
        </w:r>
      </w:smartTag>
      <w:r w:rsidRPr="00212AB0">
        <w:rPr>
          <w:rFonts w:ascii="Times New Roman" w:hAnsi="Times New Roman" w:cs="Times New Roman"/>
          <w:szCs w:val="24"/>
        </w:rPr>
        <w:t>)it is a sign of human intelligence</w:t>
      </w:r>
    </w:p>
    <w:p w14:paraId="79ABACFE"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B)in improves with constant practice</w:t>
      </w:r>
    </w:p>
    <w:p w14:paraId="4A188522"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C)it is something we are born with</w:t>
      </w:r>
    </w:p>
    <w:p w14:paraId="29B842BE"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D)it varies from person to person</w:t>
      </w:r>
    </w:p>
    <w:p w14:paraId="1CE54140" w14:textId="77777777" w:rsidR="00F22C9E" w:rsidRPr="00212AB0" w:rsidRDefault="00F22C9E" w:rsidP="00F22C9E">
      <w:pPr>
        <w:pStyle w:val="a9"/>
        <w:rPr>
          <w:rFonts w:ascii="Times New Roman" w:hAnsi="Times New Roman" w:cs="Times New Roman"/>
          <w:szCs w:val="24"/>
        </w:rPr>
      </w:pPr>
      <w:smartTag w:uri="urn:schemas-microsoft-com:office:smarttags" w:element="chmetcnv">
        <w:smartTagPr>
          <w:attr w:name="UnitName" w:val="a"/>
          <w:attr w:name="SourceValue" w:val="32"/>
          <w:attr w:name="HasSpace" w:val="True"/>
          <w:attr w:name="Negative" w:val="False"/>
          <w:attr w:name="NumberType" w:val="1"/>
          <w:attr w:name="TCSC" w:val="0"/>
        </w:smartTagPr>
        <w:r w:rsidRPr="00212AB0">
          <w:rPr>
            <w:rFonts w:ascii="Times New Roman" w:hAnsi="Times New Roman" w:cs="Times New Roman"/>
            <w:szCs w:val="24"/>
          </w:rPr>
          <w:t>32 A</w:t>
        </w:r>
      </w:smartTag>
      <w:r w:rsidRPr="00212AB0">
        <w:rPr>
          <w:rFonts w:ascii="Times New Roman" w:hAnsi="Times New Roman" w:cs="Times New Roman"/>
          <w:szCs w:val="24"/>
        </w:rPr>
        <w:t xml:space="preserve">)how private languages are developed </w:t>
      </w:r>
    </w:p>
    <w:p w14:paraId="22050001"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B)how different languages are related</w:t>
      </w:r>
    </w:p>
    <w:p w14:paraId="34DDF257"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C)how people create their languages</w:t>
      </w:r>
    </w:p>
    <w:p w14:paraId="41A6D47D"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D)how children learn to use language</w:t>
      </w:r>
    </w:p>
    <w:p w14:paraId="383293EE" w14:textId="77777777" w:rsidR="00F22C9E" w:rsidRPr="004E05CC" w:rsidRDefault="00F22C9E" w:rsidP="00F22C9E">
      <w:pPr>
        <w:pStyle w:val="a9"/>
        <w:rPr>
          <w:rFonts w:ascii="Times New Roman" w:hAnsi="Times New Roman" w:cs="Times New Roman"/>
          <w:b/>
          <w:sz w:val="24"/>
          <w:szCs w:val="24"/>
        </w:rPr>
      </w:pPr>
      <w:r w:rsidRPr="004E05CC">
        <w:rPr>
          <w:rFonts w:ascii="Times New Roman" w:hAnsi="Times New Roman" w:cs="Times New Roman"/>
          <w:b/>
          <w:sz w:val="24"/>
          <w:szCs w:val="24"/>
        </w:rPr>
        <w:t>Passage Three</w:t>
      </w:r>
    </w:p>
    <w:p w14:paraId="0761E71C" w14:textId="77777777" w:rsidR="00F22C9E" w:rsidRPr="009350C0" w:rsidRDefault="00F22C9E" w:rsidP="00F22C9E">
      <w:pPr>
        <w:pStyle w:val="a9"/>
        <w:rPr>
          <w:rFonts w:ascii="Times New Roman" w:hAnsi="Times New Roman" w:cs="Times New Roman"/>
          <w:b/>
        </w:rPr>
      </w:pPr>
      <w:r w:rsidRPr="009350C0">
        <w:rPr>
          <w:rFonts w:ascii="Times New Roman" w:hAnsi="Times New Roman" w:cs="Times New Roman"/>
          <w:b/>
        </w:rPr>
        <w:t>Questions 3</w:t>
      </w:r>
      <w:r>
        <w:rPr>
          <w:rFonts w:ascii="Times New Roman" w:hAnsi="Times New Roman" w:cs="Times New Roman" w:hint="eastAsia"/>
          <w:b/>
        </w:rPr>
        <w:t>3</w:t>
      </w:r>
      <w:r w:rsidRPr="009350C0">
        <w:rPr>
          <w:rFonts w:ascii="Times New Roman" w:hAnsi="Times New Roman" w:cs="Times New Roman"/>
          <w:b/>
        </w:rPr>
        <w:t xml:space="preserve"> to 35 are based on the passage you have just heard.</w:t>
      </w:r>
    </w:p>
    <w:p w14:paraId="51EBC1E3" w14:textId="77777777" w:rsidR="00F22C9E" w:rsidRPr="00212AB0" w:rsidRDefault="00F22C9E" w:rsidP="00F22C9E">
      <w:pPr>
        <w:pStyle w:val="a9"/>
        <w:rPr>
          <w:rFonts w:ascii="Times New Roman" w:hAnsi="Times New Roman" w:cs="Times New Roman"/>
          <w:szCs w:val="24"/>
        </w:rPr>
      </w:pPr>
      <w:smartTag w:uri="urn:schemas-microsoft-com:office:smarttags" w:element="chmetcnv">
        <w:smartTagPr>
          <w:attr w:name="UnitName" w:val="a"/>
          <w:attr w:name="SourceValue" w:val="33"/>
          <w:attr w:name="HasSpace" w:val="True"/>
          <w:attr w:name="Negative" w:val="False"/>
          <w:attr w:name="NumberType" w:val="1"/>
          <w:attr w:name="TCSC" w:val="0"/>
        </w:smartTagPr>
        <w:r w:rsidRPr="00212AB0">
          <w:rPr>
            <w:rFonts w:ascii="Times New Roman" w:hAnsi="Times New Roman" w:cs="Times New Roman"/>
            <w:szCs w:val="24"/>
          </w:rPr>
          <w:t>33 A</w:t>
        </w:r>
      </w:smartTag>
      <w:r w:rsidRPr="00212AB0">
        <w:rPr>
          <w:rFonts w:ascii="Times New Roman" w:hAnsi="Times New Roman" w:cs="Times New Roman"/>
          <w:szCs w:val="24"/>
        </w:rPr>
        <w:t xml:space="preserve">)she was a tailor </w:t>
      </w:r>
    </w:p>
    <w:p w14:paraId="5C79FB74"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B)she was an engineer</w:t>
      </w:r>
    </w:p>
    <w:p w14:paraId="4EB070C0"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 xml:space="preserve">  C)she was an educator</w:t>
      </w:r>
      <w:r>
        <w:rPr>
          <w:rFonts w:ascii="Times New Roman" w:hAnsi="Times New Roman" w:cs="Times New Roman" w:hint="eastAsia"/>
          <w:szCs w:val="24"/>
        </w:rPr>
        <w:t xml:space="preserve">   </w:t>
      </w:r>
      <w:r w:rsidRPr="00212AB0">
        <w:rPr>
          <w:rFonts w:ascii="Times New Roman" w:hAnsi="Times New Roman" w:cs="Times New Roman"/>
          <w:szCs w:val="24"/>
        </w:rPr>
        <w:t xml:space="preserve"> D)she was a public speaker</w:t>
      </w:r>
    </w:p>
    <w:p w14:paraId="61E246E5"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t>34</w:t>
      </w:r>
      <w:r>
        <w:rPr>
          <w:rFonts w:ascii="Times New Roman" w:hAnsi="Times New Roman" w:cs="Times New Roman"/>
          <w:szCs w:val="24"/>
        </w:rPr>
        <w:t>.</w:t>
      </w:r>
      <w:r w:rsidRPr="00212AB0">
        <w:rPr>
          <w:rFonts w:ascii="Times New Roman" w:hAnsi="Times New Roman" w:cs="Times New Roman"/>
          <w:szCs w:val="24"/>
        </w:rPr>
        <w:t>A)Basing them on science-fiction movies.</w:t>
      </w:r>
    </w:p>
    <w:p w14:paraId="40C6B488"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B) Including interesting examples in them</w:t>
      </w:r>
    </w:p>
    <w:p w14:paraId="22088A1E"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C) Adjusting them to different audiences</w:t>
      </w:r>
    </w:p>
    <w:p w14:paraId="3CA76A07"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D) Focusing on the latest progress in space science</w:t>
      </w:r>
    </w:p>
    <w:p w14:paraId="7D9B732B" w14:textId="77777777" w:rsidR="00F22C9E" w:rsidRPr="00212AB0" w:rsidRDefault="00F22C9E" w:rsidP="00F22C9E">
      <w:pPr>
        <w:pStyle w:val="a9"/>
        <w:rPr>
          <w:rFonts w:ascii="Times New Roman" w:hAnsi="Times New Roman" w:cs="Times New Roman"/>
          <w:szCs w:val="24"/>
        </w:rPr>
      </w:pPr>
      <w:r w:rsidRPr="00212AB0">
        <w:rPr>
          <w:rFonts w:ascii="Times New Roman" w:hAnsi="Times New Roman" w:cs="Times New Roman"/>
          <w:szCs w:val="24"/>
        </w:rPr>
        <w:lastRenderedPageBreak/>
        <w:t>35.A) Whether spacemen carry weapons</w:t>
      </w:r>
    </w:p>
    <w:p w14:paraId="4F9E36A6"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B) How spacesuits protect spacemen</w:t>
      </w:r>
    </w:p>
    <w:p w14:paraId="03A36C3A"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C) How NASA trains its spacemen</w:t>
      </w:r>
    </w:p>
    <w:p w14:paraId="2F7BB275" w14:textId="77777777" w:rsidR="00F22C9E" w:rsidRPr="00212AB0" w:rsidRDefault="00F22C9E" w:rsidP="00F22C9E">
      <w:pPr>
        <w:pStyle w:val="a9"/>
        <w:ind w:firstLineChars="100" w:firstLine="210"/>
        <w:rPr>
          <w:rFonts w:ascii="Times New Roman" w:hAnsi="Times New Roman" w:cs="Times New Roman"/>
          <w:szCs w:val="24"/>
        </w:rPr>
      </w:pPr>
      <w:r w:rsidRPr="00212AB0">
        <w:rPr>
          <w:rFonts w:ascii="Times New Roman" w:hAnsi="Times New Roman" w:cs="Times New Roman"/>
          <w:szCs w:val="24"/>
        </w:rPr>
        <w:t>D) What spacemen cat and drink</w:t>
      </w:r>
    </w:p>
    <w:p w14:paraId="3779EDA0" w14:textId="77777777" w:rsidR="00F22C9E" w:rsidRPr="009350C0" w:rsidRDefault="00F22C9E" w:rsidP="00F22C9E">
      <w:pPr>
        <w:pStyle w:val="a9"/>
        <w:rPr>
          <w:rFonts w:ascii="Times New Roman" w:hAnsi="Times New Roman" w:cs="Times New Roman"/>
          <w:b/>
          <w:sz w:val="28"/>
          <w:szCs w:val="28"/>
        </w:rPr>
      </w:pPr>
      <w:r w:rsidRPr="009350C0">
        <w:rPr>
          <w:rFonts w:ascii="Times New Roman" w:hAnsi="Times New Roman" w:cs="Times New Roman"/>
          <w:b/>
          <w:sz w:val="28"/>
          <w:szCs w:val="28"/>
        </w:rPr>
        <w:t>Section C</w:t>
      </w:r>
    </w:p>
    <w:p w14:paraId="5B9DD2AA" w14:textId="77777777" w:rsidR="00F22C9E" w:rsidRPr="00FA25B3" w:rsidRDefault="00F22C9E" w:rsidP="00F22C9E">
      <w:pPr>
        <w:pStyle w:val="a9"/>
        <w:rPr>
          <w:rFonts w:ascii="Times New Roman" w:hAnsi="Times New Roman" w:cs="Times New Roman"/>
          <w:i/>
        </w:rPr>
      </w:pPr>
      <w:r w:rsidRPr="00FA25B3">
        <w:rPr>
          <w:rFonts w:ascii="Times New Roman" w:hAnsi="Times New Roman" w:cs="Times New Roman"/>
          <w:b/>
        </w:rPr>
        <w:t>Directions:</w:t>
      </w:r>
      <w:r w:rsidRPr="00FA25B3">
        <w:rPr>
          <w:rFonts w:ascii="Times New Roman" w:hAnsi="Times New Roman" w:cs="Times New Roman" w:hint="eastAsia"/>
          <w:b/>
        </w:rPr>
        <w:t xml:space="preserve"> </w:t>
      </w:r>
      <w:r w:rsidRPr="00FA25B3">
        <w:rPr>
          <w:rFonts w:ascii="Times New Roman" w:hAnsi="Times New Roman" w:cs="Times New Roman"/>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50A79ECC" w14:textId="77777777" w:rsidR="00F22C9E" w:rsidRPr="00212AB0" w:rsidRDefault="00F22C9E" w:rsidP="00F22C9E">
      <w:pPr>
        <w:ind w:firstLineChars="200" w:firstLine="420"/>
        <w:rPr>
          <w:szCs w:val="21"/>
        </w:rPr>
      </w:pPr>
      <w:r w:rsidRPr="00212AB0">
        <w:rPr>
          <w:szCs w:val="21"/>
        </w:rPr>
        <w:t>Crime is increasing world wide. There is every reason to believe the (36)____will continue through the next few decades.</w:t>
      </w:r>
    </w:p>
    <w:p w14:paraId="4983C62F" w14:textId="77777777" w:rsidR="00F22C9E" w:rsidRPr="00212AB0" w:rsidRDefault="00F22C9E" w:rsidP="00F22C9E">
      <w:pPr>
        <w:ind w:firstLineChars="200" w:firstLine="420"/>
        <w:rPr>
          <w:szCs w:val="21"/>
        </w:rPr>
      </w:pPr>
      <w:r w:rsidRPr="00212AB0">
        <w:rPr>
          <w:szCs w:val="21"/>
        </w:rPr>
        <w:t xml:space="preserve">Crime rates have always been high in multicultural, industrialized societies such as the </w:t>
      </w:r>
      <w:smartTag w:uri="urn:schemas-microsoft-com:office:smarttags" w:element="place">
        <w:smartTag w:uri="urn:schemas-microsoft-com:office:smarttags" w:element="country-region">
          <w:r w:rsidRPr="00212AB0">
            <w:rPr>
              <w:szCs w:val="21"/>
            </w:rPr>
            <w:t>United States</w:t>
          </w:r>
        </w:smartTag>
      </w:smartTag>
      <w:r w:rsidRPr="00212AB0">
        <w:rPr>
          <w:szCs w:val="21"/>
        </w:rPr>
        <w:t xml:space="preserve">, but a new (37) ____has appeared on the world (38)____rapidly rising crime rates in nations that previously reported few(39)____. Street crimes such as robbery, rape (40) ___and auto theft are clearly rising (41)___in eastern European countries such as </w:t>
      </w:r>
      <w:smartTag w:uri="urn:schemas-microsoft-com:office:smarttags" w:element="country-region">
        <w:r w:rsidRPr="00212AB0">
          <w:rPr>
            <w:szCs w:val="21"/>
          </w:rPr>
          <w:t>Hungary</w:t>
        </w:r>
      </w:smartTag>
      <w:r w:rsidRPr="00212AB0">
        <w:rPr>
          <w:szCs w:val="21"/>
        </w:rPr>
        <w:t xml:space="preserve"> and in western European nations such as the </w:t>
      </w:r>
      <w:smartTag w:uri="urn:schemas-microsoft-com:office:smarttags" w:element="place">
        <w:smartTag w:uri="urn:schemas-microsoft-com:office:smarttags" w:element="country-region">
          <w:r w:rsidRPr="00212AB0">
            <w:rPr>
              <w:szCs w:val="21"/>
            </w:rPr>
            <w:t>united Kingdom</w:t>
          </w:r>
        </w:smartTag>
      </w:smartTag>
      <w:r w:rsidRPr="00212AB0">
        <w:rPr>
          <w:szCs w:val="21"/>
        </w:rPr>
        <w:t>.</w:t>
      </w:r>
    </w:p>
    <w:p w14:paraId="5F56DD40" w14:textId="77777777" w:rsidR="00F22C9E" w:rsidRPr="00212AB0" w:rsidRDefault="00F22C9E" w:rsidP="00F22C9E">
      <w:pPr>
        <w:ind w:firstLineChars="200" w:firstLine="420"/>
        <w:rPr>
          <w:rFonts w:hint="eastAsia"/>
          <w:szCs w:val="21"/>
        </w:rPr>
      </w:pPr>
      <w:r w:rsidRPr="00212AB0">
        <w:rPr>
          <w:rFonts w:hint="eastAsia"/>
          <w:szCs w:val="21"/>
        </w:rPr>
        <w:t>What is driving this crime (42)____?There are no simple answers. Still</w:t>
      </w:r>
      <w:r w:rsidRPr="00212AB0">
        <w:rPr>
          <w:rFonts w:hint="eastAsia"/>
          <w:szCs w:val="21"/>
        </w:rPr>
        <w:t>，</w:t>
      </w:r>
      <w:r w:rsidRPr="00212AB0">
        <w:rPr>
          <w:rFonts w:hint="eastAsia"/>
          <w:szCs w:val="21"/>
        </w:rPr>
        <w:t>there are certain conditions(43) _______with rising crime increasing  heterogeneity (</w:t>
      </w:r>
      <w:r w:rsidRPr="00212AB0">
        <w:rPr>
          <w:rFonts w:hint="eastAsia"/>
          <w:szCs w:val="21"/>
        </w:rPr>
        <w:t>混杂</w:t>
      </w:r>
      <w:r w:rsidRPr="00212AB0">
        <w:rPr>
          <w:rFonts w:hint="eastAsia"/>
          <w:szCs w:val="21"/>
        </w:rPr>
        <w:t>) of populations, greater cultural pluralism, higher immigration, democratization of government,(4</w:t>
      </w:r>
      <w:r w:rsidRPr="00212AB0">
        <w:rPr>
          <w:szCs w:val="21"/>
        </w:rPr>
        <w:t>4) ______</w:t>
      </w:r>
      <w:r>
        <w:rPr>
          <w:rFonts w:hint="eastAsia"/>
          <w:szCs w:val="21"/>
        </w:rPr>
        <w:t>________</w:t>
      </w:r>
      <w:r w:rsidRPr="00212AB0">
        <w:rPr>
          <w:szCs w:val="21"/>
        </w:rPr>
        <w:t>___________________________________</w:t>
      </w:r>
      <w:r>
        <w:rPr>
          <w:rFonts w:hint="eastAsia"/>
          <w:szCs w:val="21"/>
        </w:rPr>
        <w:t>.</w:t>
      </w:r>
    </w:p>
    <w:p w14:paraId="2272DAD6" w14:textId="77777777" w:rsidR="00F22C9E" w:rsidRDefault="00F22C9E" w:rsidP="00F22C9E">
      <w:pPr>
        <w:ind w:firstLine="435"/>
        <w:rPr>
          <w:rFonts w:hint="eastAsia"/>
          <w:szCs w:val="21"/>
        </w:rPr>
      </w:pPr>
      <w:r w:rsidRPr="00212AB0">
        <w:rPr>
          <w:rFonts w:hint="eastAsia"/>
          <w:szCs w:val="21"/>
        </w:rPr>
        <w:t xml:space="preserve">These conditions are increasingly observable around the </w:t>
      </w:r>
      <w:r w:rsidRPr="00212AB0">
        <w:rPr>
          <w:szCs w:val="21"/>
        </w:rPr>
        <w:t xml:space="preserve">world. </w:t>
      </w:r>
      <w:r w:rsidRPr="00212AB0">
        <w:rPr>
          <w:rFonts w:hint="eastAsia"/>
          <w:szCs w:val="21"/>
        </w:rPr>
        <w:t>For instance, cultures that were previously isolated and homogeneous(</w:t>
      </w:r>
      <w:r w:rsidRPr="00212AB0">
        <w:rPr>
          <w:rFonts w:hint="eastAsia"/>
          <w:szCs w:val="21"/>
        </w:rPr>
        <w:t>同种类的</w:t>
      </w:r>
      <w:r w:rsidRPr="00212AB0">
        <w:rPr>
          <w:rFonts w:hint="eastAsia"/>
          <w:szCs w:val="21"/>
        </w:rPr>
        <w:t>) ,such as Japan, Denmark and Greece (45)_______________________</w:t>
      </w:r>
      <w:r>
        <w:rPr>
          <w:rFonts w:hint="eastAsia"/>
          <w:szCs w:val="21"/>
        </w:rPr>
        <w:t>.</w:t>
      </w:r>
    </w:p>
    <w:p w14:paraId="2B41FD83" w14:textId="77777777" w:rsidR="00F22C9E" w:rsidRPr="00212AB0" w:rsidRDefault="00F22C9E" w:rsidP="00F22C9E">
      <w:pPr>
        <w:ind w:firstLine="435"/>
        <w:rPr>
          <w:szCs w:val="21"/>
        </w:rPr>
      </w:pPr>
      <w:r w:rsidRPr="00212AB0">
        <w:rPr>
          <w:szCs w:val="21"/>
        </w:rPr>
        <w:t>Multiculturalism can be a rewarding, enriching experience, but it can also lead to a clash of values. Heterogeneity in societies will be the rule in the twenty-first century, and (46)_______________________</w:t>
      </w:r>
    </w:p>
    <w:p w14:paraId="1DA76628" w14:textId="77777777" w:rsidR="00F22C9E" w:rsidRPr="004E05CC" w:rsidRDefault="00F22C9E" w:rsidP="00F22C9E">
      <w:pPr>
        <w:rPr>
          <w:b/>
          <w:sz w:val="30"/>
          <w:szCs w:val="30"/>
        </w:rPr>
      </w:pPr>
      <w:r w:rsidRPr="004E05CC">
        <w:rPr>
          <w:b/>
          <w:sz w:val="30"/>
          <w:szCs w:val="30"/>
        </w:rPr>
        <w:t xml:space="preserve">Part IV Reading Comprehension </w:t>
      </w:r>
      <w:r w:rsidRPr="004E05CC">
        <w:rPr>
          <w:b/>
          <w:sz w:val="30"/>
          <w:szCs w:val="30"/>
        </w:rPr>
        <w:t>（</w:t>
      </w:r>
      <w:r w:rsidRPr="004E05CC">
        <w:rPr>
          <w:b/>
          <w:sz w:val="30"/>
          <w:szCs w:val="30"/>
        </w:rPr>
        <w:t>Reading in Depth</w:t>
      </w:r>
      <w:r w:rsidRPr="004E05CC">
        <w:rPr>
          <w:b/>
          <w:sz w:val="30"/>
          <w:szCs w:val="30"/>
        </w:rPr>
        <w:t>）</w:t>
      </w:r>
      <w:r w:rsidRPr="004E05CC">
        <w:rPr>
          <w:b/>
          <w:sz w:val="30"/>
          <w:szCs w:val="30"/>
        </w:rPr>
        <w:t xml:space="preserve"> </w:t>
      </w:r>
      <w:r w:rsidRPr="004E05CC">
        <w:rPr>
          <w:b/>
          <w:sz w:val="30"/>
          <w:szCs w:val="30"/>
        </w:rPr>
        <w:t>（</w:t>
      </w:r>
      <w:r w:rsidRPr="004E05CC">
        <w:rPr>
          <w:b/>
          <w:sz w:val="30"/>
          <w:szCs w:val="30"/>
        </w:rPr>
        <w:t>25 minutes</w:t>
      </w:r>
      <w:r w:rsidRPr="004E05CC">
        <w:rPr>
          <w:b/>
          <w:sz w:val="30"/>
          <w:szCs w:val="30"/>
        </w:rPr>
        <w:t>）</w:t>
      </w:r>
    </w:p>
    <w:p w14:paraId="3A06BEA9" w14:textId="77777777" w:rsidR="00F22C9E" w:rsidRPr="004E05CC" w:rsidRDefault="00F22C9E" w:rsidP="00F22C9E">
      <w:pPr>
        <w:rPr>
          <w:b/>
          <w:sz w:val="28"/>
          <w:szCs w:val="28"/>
        </w:rPr>
      </w:pPr>
      <w:r w:rsidRPr="004E05CC">
        <w:rPr>
          <w:b/>
          <w:sz w:val="28"/>
          <w:szCs w:val="28"/>
        </w:rPr>
        <w:t xml:space="preserve">Section A </w:t>
      </w:r>
    </w:p>
    <w:p w14:paraId="2FCD20BA" w14:textId="77777777" w:rsidR="00F22C9E" w:rsidRDefault="00F22C9E" w:rsidP="00F22C9E">
      <w:r>
        <w:t>Question 47-56</w:t>
      </w:r>
    </w:p>
    <w:p w14:paraId="6B6D5669" w14:textId="77777777" w:rsidR="00F22C9E" w:rsidRDefault="00F22C9E" w:rsidP="00F22C9E">
      <w:pPr>
        <w:ind w:firstLineChars="257" w:firstLine="540"/>
        <w:rPr>
          <w:rFonts w:hint="eastAsia"/>
        </w:rPr>
      </w:pPr>
      <w:r>
        <w:t>A bookless life is an incomplete life. Books influence the depth and breadth of life. They meet the natural______47_____for freedom, for expression, for creativity and beauty of life. Learners, therefore, must have books, and the right type of book, for the satisfaction of their need. Readers turn______48_____ to books because their curiosity concerning all manners of things, their eagerness to share in the experiences of others and their need to ____49 _____ from their own limited environment lead them to find in books food for the mind and the spirit. Through their reading they find a deeper significance to life as books acquaint them with life in the world as it was and it is now. They are presented with a __50 _____ of human experiences and come to ___51 ____ other ways of thought and living. And while ____52 ____ their own relationships and responses to life , the readers often find that the ___53__ in their stories are going through similar adjustments, which help to clarify and give significance to their own.</w:t>
      </w:r>
    </w:p>
    <w:p w14:paraId="5C98E7FD" w14:textId="77777777" w:rsidR="00F22C9E" w:rsidRDefault="00F22C9E" w:rsidP="00F22C9E">
      <w:pPr>
        <w:ind w:firstLine="435"/>
      </w:pPr>
      <w:r>
        <w:t xml:space="preserve"> Books provide ___54 ____ material for readers’ imagination to grow. Imagination is a valuable quality and a motivating power, and stimulates achievement. While enriching their imagination, books __55 ____their outlook, develop a fact-finding attitude and train them to use leisure ___56 ___. The social and educational significance of the readers’ books cannot be overestimated in an academic library.  </w:t>
      </w:r>
    </w:p>
    <w:p w14:paraId="7108B9D6" w14:textId="77777777" w:rsidR="00F22C9E" w:rsidRDefault="00F22C9E" w:rsidP="00F22C9E">
      <w:r>
        <w:t>A. Abundant</w:t>
      </w:r>
      <w:r>
        <w:rPr>
          <w:rFonts w:hint="eastAsia"/>
        </w:rPr>
        <w:t xml:space="preserve">  </w:t>
      </w:r>
      <w:r>
        <w:t>B. Characters</w:t>
      </w:r>
      <w:r>
        <w:rPr>
          <w:rFonts w:hint="eastAsia"/>
        </w:rPr>
        <w:t xml:space="preserve">  </w:t>
      </w:r>
      <w:r>
        <w:t>C. Communicating</w:t>
      </w:r>
      <w:r>
        <w:rPr>
          <w:rFonts w:hint="eastAsia"/>
        </w:rPr>
        <w:t xml:space="preserve">  </w:t>
      </w:r>
      <w:r>
        <w:t>D. Completely</w:t>
      </w:r>
      <w:r>
        <w:rPr>
          <w:rFonts w:hint="eastAsia"/>
        </w:rPr>
        <w:t xml:space="preserve">  </w:t>
      </w:r>
      <w:r>
        <w:t>E. Derive</w:t>
      </w:r>
      <w:r>
        <w:rPr>
          <w:rFonts w:hint="eastAsia"/>
        </w:rPr>
        <w:t xml:space="preserve">  </w:t>
      </w:r>
      <w:r>
        <w:t>F. Desire</w:t>
      </w:r>
      <w:r>
        <w:rPr>
          <w:rFonts w:hint="eastAsia"/>
        </w:rPr>
        <w:t xml:space="preserve">  </w:t>
      </w:r>
      <w:r>
        <w:t>G. Diversity</w:t>
      </w:r>
    </w:p>
    <w:p w14:paraId="76CE3A47" w14:textId="77777777" w:rsidR="00F22C9E" w:rsidRDefault="00F22C9E" w:rsidP="00F22C9E">
      <w:r>
        <w:t>H. Escape</w:t>
      </w:r>
      <w:r>
        <w:rPr>
          <w:rFonts w:hint="eastAsia"/>
        </w:rPr>
        <w:t xml:space="preserve">  </w:t>
      </w:r>
      <w:r>
        <w:t>I. Establishing</w:t>
      </w:r>
      <w:r>
        <w:rPr>
          <w:rFonts w:hint="eastAsia"/>
        </w:rPr>
        <w:t xml:space="preserve">  </w:t>
      </w:r>
      <w:r>
        <w:t>J. Narrow</w:t>
      </w:r>
      <w:r>
        <w:rPr>
          <w:rFonts w:hint="eastAsia"/>
        </w:rPr>
        <w:t xml:space="preserve">  </w:t>
      </w:r>
      <w:r>
        <w:t>K. Naturally</w:t>
      </w:r>
      <w:r>
        <w:rPr>
          <w:rFonts w:hint="eastAsia"/>
        </w:rPr>
        <w:t xml:space="preserve">  </w:t>
      </w:r>
      <w:r>
        <w:t>L. Personnel</w:t>
      </w:r>
      <w:r>
        <w:rPr>
          <w:rFonts w:hint="eastAsia"/>
        </w:rPr>
        <w:t xml:space="preserve">  </w:t>
      </w:r>
      <w:r>
        <w:t>M. Properly</w:t>
      </w:r>
      <w:r>
        <w:rPr>
          <w:rFonts w:hint="eastAsia"/>
        </w:rPr>
        <w:t xml:space="preserve">  </w:t>
      </w:r>
      <w:r>
        <w:t>N. Respect</w:t>
      </w:r>
      <w:r>
        <w:rPr>
          <w:rFonts w:hint="eastAsia"/>
        </w:rPr>
        <w:t xml:space="preserve">  </w:t>
      </w:r>
      <w:r>
        <w:t>O. Widen</w:t>
      </w:r>
    </w:p>
    <w:p w14:paraId="609EB997" w14:textId="77777777" w:rsidR="00F22C9E" w:rsidRPr="00550A3D" w:rsidRDefault="00F22C9E" w:rsidP="00F22C9E">
      <w:pPr>
        <w:rPr>
          <w:b/>
        </w:rPr>
      </w:pPr>
      <w:r w:rsidRPr="00550A3D">
        <w:rPr>
          <w:b/>
          <w:sz w:val="28"/>
          <w:szCs w:val="28"/>
        </w:rPr>
        <w:t>Section B</w:t>
      </w:r>
      <w:r w:rsidRPr="00550A3D">
        <w:rPr>
          <w:b/>
        </w:rPr>
        <w:t xml:space="preserve"> </w:t>
      </w:r>
    </w:p>
    <w:p w14:paraId="4442C32D" w14:textId="77777777" w:rsidR="00F22C9E" w:rsidRPr="00955420" w:rsidRDefault="00F22C9E" w:rsidP="00F22C9E">
      <w:pPr>
        <w:pStyle w:val="a9"/>
        <w:rPr>
          <w:rFonts w:ascii="Times New Roman" w:hAnsi="Times New Roman" w:cs="Times New Roman"/>
          <w:i/>
        </w:rPr>
      </w:pPr>
      <w:r w:rsidRPr="00955420">
        <w:rPr>
          <w:rFonts w:ascii="Times New Roman" w:hAnsi="Times New Roman" w:cs="Times New Roman"/>
          <w:b/>
        </w:rPr>
        <w:t>Directions:</w:t>
      </w:r>
      <w:r w:rsidRPr="00621E27">
        <w:rPr>
          <w:rFonts w:ascii="Times New Roman" w:hAnsi="Times New Roman" w:cs="Times New Roman"/>
        </w:rPr>
        <w:t xml:space="preserve"> </w:t>
      </w:r>
      <w:r w:rsidRPr="00955420">
        <w:rPr>
          <w:rFonts w:ascii="Times New Roman" w:hAnsi="Times New Roman" w:cs="Times New Roman"/>
          <w:i/>
        </w:rPr>
        <w:t>There are 2 passages in this section. Each passage is followed by some questions or unfinished statements. For each of them there are four choices marked</w:t>
      </w:r>
      <w:r w:rsidRPr="00FA25B3">
        <w:rPr>
          <w:rFonts w:ascii="Times New Roman" w:hAnsi="Times New Roman" w:cs="Times New Roman" w:hint="eastAsia"/>
          <w:i/>
        </w:rPr>
        <w:t xml:space="preserve"> [A],</w:t>
      </w:r>
      <w:r w:rsidRPr="00FA25B3">
        <w:rPr>
          <w:rFonts w:ascii="Times New Roman" w:hAnsi="Times New Roman" w:cs="Times New Roman"/>
          <w:i/>
        </w:rPr>
        <w:t xml:space="preserve"> </w:t>
      </w:r>
      <w:r w:rsidRPr="00FA25B3">
        <w:rPr>
          <w:rFonts w:ascii="Times New Roman" w:hAnsi="Times New Roman" w:cs="Times New Roman" w:hint="eastAsia"/>
          <w:i/>
        </w:rPr>
        <w:t>[B], [C]</w:t>
      </w:r>
      <w:r w:rsidRPr="00FA25B3">
        <w:rPr>
          <w:rFonts w:ascii="Times New Roman" w:hAnsi="Times New Roman" w:cs="Times New Roman"/>
          <w:i/>
        </w:rPr>
        <w:t xml:space="preserve"> and</w:t>
      </w:r>
      <w:r w:rsidRPr="00FA25B3">
        <w:rPr>
          <w:rFonts w:ascii="Times New Roman" w:hAnsi="Times New Roman" w:cs="Times New Roman" w:hint="eastAsia"/>
          <w:i/>
        </w:rPr>
        <w:t xml:space="preserve"> [D]</w:t>
      </w:r>
      <w:r>
        <w:rPr>
          <w:rFonts w:ascii="Times New Roman" w:hAnsi="Times New Roman" w:cs="Times New Roman"/>
          <w:i/>
        </w:rPr>
        <w:t xml:space="preserve">. </w:t>
      </w:r>
      <w:r w:rsidRPr="00955420">
        <w:rPr>
          <w:rFonts w:ascii="Times New Roman" w:hAnsi="Times New Roman" w:cs="Times New Roman"/>
          <w:i/>
        </w:rPr>
        <w:t>You should decide on the best choice and mark the corresponding letter on Answer Sheet 2 with a single line through the centre.</w:t>
      </w:r>
    </w:p>
    <w:p w14:paraId="50466FB6" w14:textId="77777777" w:rsidR="00F22C9E" w:rsidRPr="00550A3D" w:rsidRDefault="00F22C9E" w:rsidP="00F22C9E">
      <w:pPr>
        <w:rPr>
          <w:b/>
          <w:sz w:val="24"/>
        </w:rPr>
      </w:pPr>
      <w:r w:rsidRPr="00550A3D">
        <w:rPr>
          <w:b/>
          <w:sz w:val="24"/>
        </w:rPr>
        <w:t>Passage One</w:t>
      </w:r>
    </w:p>
    <w:p w14:paraId="39387534" w14:textId="77777777" w:rsidR="00F22C9E" w:rsidRPr="00F94365" w:rsidRDefault="00F22C9E" w:rsidP="00F22C9E">
      <w:pPr>
        <w:rPr>
          <w:b/>
        </w:rPr>
      </w:pPr>
      <w:r w:rsidRPr="00F94365">
        <w:rPr>
          <w:b/>
        </w:rPr>
        <w:t>Questions 5</w:t>
      </w:r>
      <w:r>
        <w:rPr>
          <w:rFonts w:hint="eastAsia"/>
          <w:b/>
        </w:rPr>
        <w:t>7</w:t>
      </w:r>
      <w:r w:rsidRPr="00F94365">
        <w:rPr>
          <w:b/>
        </w:rPr>
        <w:t xml:space="preserve"> to </w:t>
      </w:r>
      <w:r>
        <w:rPr>
          <w:rFonts w:hint="eastAsia"/>
          <w:b/>
        </w:rPr>
        <w:t>61</w:t>
      </w:r>
      <w:r w:rsidRPr="00F94365">
        <w:rPr>
          <w:b/>
        </w:rPr>
        <w:t xml:space="preserve"> are based on the following passage.</w:t>
      </w:r>
    </w:p>
    <w:p w14:paraId="45F52ECC" w14:textId="77777777" w:rsidR="00F22C9E" w:rsidRDefault="00F22C9E" w:rsidP="00F22C9E">
      <w:pPr>
        <w:ind w:firstLineChars="200" w:firstLine="420"/>
        <w:rPr>
          <w:rFonts w:hint="eastAsia"/>
          <w:szCs w:val="21"/>
        </w:rPr>
      </w:pPr>
      <w:r w:rsidRPr="00212AB0">
        <w:rPr>
          <w:szCs w:val="21"/>
        </w:rPr>
        <w:t xml:space="preserve">If you are a male and you are reading this ,congratulations: you are a survivor .According to statistics .you are more than twice as likely to die of skin cancer than a woman ,and nine times more likely to die of AIDS. Assuming you make it to the end of your natural term, about 78 years for men in </w:t>
      </w:r>
      <w:smartTag w:uri="urn:schemas-microsoft-com:office:smarttags" w:element="country-region">
        <w:smartTag w:uri="urn:schemas-microsoft-com:office:smarttags" w:element="place">
          <w:r w:rsidRPr="00212AB0">
            <w:rPr>
              <w:szCs w:val="21"/>
            </w:rPr>
            <w:t>Australia</w:t>
          </w:r>
        </w:smartTag>
      </w:smartTag>
      <w:r w:rsidRPr="00212AB0">
        <w:rPr>
          <w:szCs w:val="21"/>
        </w:rPr>
        <w:t>, you will die on average five years before a woman.</w:t>
      </w:r>
    </w:p>
    <w:p w14:paraId="6A1118F4" w14:textId="77777777" w:rsidR="00F22C9E" w:rsidRPr="00212AB0" w:rsidRDefault="00F22C9E" w:rsidP="00F22C9E">
      <w:pPr>
        <w:ind w:firstLineChars="200" w:firstLine="420"/>
        <w:rPr>
          <w:szCs w:val="21"/>
        </w:rPr>
      </w:pPr>
      <w:r w:rsidRPr="00212AB0">
        <w:rPr>
          <w:szCs w:val="21"/>
        </w:rPr>
        <w:t>There are many reasons for this-typically, men take more risks than woman and are more likely to drink and smoke but perhaps more importantly, men don’t go to the doctor.</w:t>
      </w:r>
    </w:p>
    <w:p w14:paraId="2CF74878" w14:textId="77777777" w:rsidR="00F22C9E" w:rsidRPr="00212AB0" w:rsidRDefault="00F22C9E" w:rsidP="00F22C9E">
      <w:pPr>
        <w:ind w:firstLineChars="150" w:firstLine="315"/>
        <w:rPr>
          <w:szCs w:val="21"/>
        </w:rPr>
      </w:pPr>
      <w:r w:rsidRPr="00212AB0">
        <w:rPr>
          <w:rFonts w:hint="eastAsia"/>
          <w:szCs w:val="21"/>
        </w:rPr>
        <w:t>“</w:t>
      </w:r>
      <w:r w:rsidRPr="00212AB0">
        <w:rPr>
          <w:szCs w:val="21"/>
        </w:rPr>
        <w:t>Men aren’t seeing doctors as often as they should, ” says Dr. Gullotta, “This is particularly so for the over-40s,when diseases tend to strike.”</w:t>
      </w:r>
    </w:p>
    <w:p w14:paraId="25A3F8CA" w14:textId="77777777" w:rsidR="00F22C9E" w:rsidRPr="00212AB0" w:rsidRDefault="00F22C9E" w:rsidP="00F22C9E">
      <w:pPr>
        <w:ind w:firstLineChars="200" w:firstLine="420"/>
        <w:rPr>
          <w:szCs w:val="21"/>
        </w:rPr>
      </w:pPr>
      <w:r w:rsidRPr="00212AB0">
        <w:rPr>
          <w:szCs w:val="21"/>
        </w:rPr>
        <w:t xml:space="preserve">Gullotta says a healthy man should visit the doctor every year or two. For those over 45,it should be at least once a </w:t>
      </w:r>
      <w:r w:rsidRPr="00212AB0">
        <w:rPr>
          <w:szCs w:val="21"/>
        </w:rPr>
        <w:lastRenderedPageBreak/>
        <w:t>year.</w:t>
      </w:r>
    </w:p>
    <w:p w14:paraId="1E8C2504" w14:textId="77777777" w:rsidR="00F22C9E" w:rsidRPr="00212AB0" w:rsidRDefault="00F22C9E" w:rsidP="00F22C9E">
      <w:pPr>
        <w:ind w:firstLineChars="200" w:firstLine="420"/>
        <w:rPr>
          <w:szCs w:val="21"/>
        </w:rPr>
      </w:pPr>
      <w:r w:rsidRPr="00212AB0">
        <w:rPr>
          <w:szCs w:val="21"/>
        </w:rPr>
        <w:t>Two months ago Gullotta saw a 50-year-old ma who had delayed doing anything about his smoker’s cough for a year.</w:t>
      </w:r>
    </w:p>
    <w:p w14:paraId="0174D6CF" w14:textId="77777777" w:rsidR="00F22C9E" w:rsidRPr="00212AB0" w:rsidRDefault="00F22C9E" w:rsidP="00F22C9E">
      <w:pPr>
        <w:ind w:firstLineChars="150" w:firstLine="315"/>
        <w:rPr>
          <w:szCs w:val="21"/>
        </w:rPr>
      </w:pPr>
      <w:r w:rsidRPr="00212AB0">
        <w:rPr>
          <w:rFonts w:hint="eastAsia"/>
          <w:szCs w:val="21"/>
        </w:rPr>
        <w:t>“</w:t>
      </w:r>
      <w:r w:rsidRPr="00212AB0">
        <w:rPr>
          <w:szCs w:val="21"/>
        </w:rPr>
        <w:t>When I finally saw him it had already spread and he has since died from lung cancer” he says, “Earlier detection and treatment may not have cured him, but it would have prolonged this life”</w:t>
      </w:r>
    </w:p>
    <w:p w14:paraId="7A617A31" w14:textId="77777777" w:rsidR="00F22C9E" w:rsidRPr="00212AB0" w:rsidRDefault="00F22C9E" w:rsidP="00F22C9E">
      <w:pPr>
        <w:ind w:firstLineChars="200" w:firstLine="420"/>
        <w:rPr>
          <w:szCs w:val="21"/>
        </w:rPr>
      </w:pPr>
      <w:r w:rsidRPr="00212AB0">
        <w:rPr>
          <w:szCs w:val="21"/>
        </w:rPr>
        <w:t>According to a recent survey, 95%of women aged between 15 and early 40s see a doctor once a year, compared to 70% of men in the same age group.</w:t>
      </w:r>
    </w:p>
    <w:p w14:paraId="0899B672" w14:textId="77777777" w:rsidR="00F22C9E" w:rsidRPr="00212AB0" w:rsidRDefault="00F22C9E" w:rsidP="00F22C9E">
      <w:pPr>
        <w:ind w:firstLineChars="150" w:firstLine="315"/>
        <w:rPr>
          <w:rFonts w:hint="eastAsia"/>
          <w:szCs w:val="21"/>
        </w:rPr>
      </w:pPr>
      <w:r w:rsidRPr="00212AB0">
        <w:rPr>
          <w:rFonts w:hint="eastAsia"/>
          <w:szCs w:val="21"/>
        </w:rPr>
        <w:t>“</w:t>
      </w:r>
      <w:r w:rsidRPr="00212AB0">
        <w:rPr>
          <w:rFonts w:hint="eastAsia"/>
          <w:szCs w:val="21"/>
        </w:rPr>
        <w:t xml:space="preserve">A lot of men think they are invincible </w:t>
      </w:r>
      <w:r w:rsidRPr="00212AB0">
        <w:rPr>
          <w:rFonts w:hint="eastAsia"/>
          <w:szCs w:val="21"/>
        </w:rPr>
        <w:t>（不可战胜的）”</w:t>
      </w:r>
      <w:r w:rsidRPr="00212AB0">
        <w:rPr>
          <w:rFonts w:hint="eastAsia"/>
          <w:szCs w:val="21"/>
        </w:rPr>
        <w:t xml:space="preserve">Gullotta says </w:t>
      </w:r>
      <w:r w:rsidRPr="00212AB0">
        <w:rPr>
          <w:rFonts w:hint="eastAsia"/>
          <w:szCs w:val="21"/>
        </w:rPr>
        <w:t>“</w:t>
      </w:r>
      <w:r w:rsidRPr="00212AB0">
        <w:rPr>
          <w:rFonts w:hint="eastAsia"/>
          <w:szCs w:val="21"/>
        </w:rPr>
        <w:t>They only come in when a friend drops dead on the golf course and they think</w:t>
      </w:r>
      <w:r w:rsidRPr="00212AB0">
        <w:rPr>
          <w:rFonts w:hint="eastAsia"/>
          <w:szCs w:val="21"/>
        </w:rPr>
        <w:t>”</w:t>
      </w:r>
      <w:r w:rsidRPr="00212AB0">
        <w:rPr>
          <w:rFonts w:hint="eastAsia"/>
          <w:szCs w:val="21"/>
        </w:rPr>
        <w:t xml:space="preserve"> Geez, if it could happen to him.</w:t>
      </w:r>
    </w:p>
    <w:p w14:paraId="0BF8F02F" w14:textId="77777777" w:rsidR="00F22C9E" w:rsidRPr="00212AB0" w:rsidRDefault="00F22C9E" w:rsidP="00F22C9E">
      <w:pPr>
        <w:ind w:firstLineChars="200" w:firstLine="420"/>
        <w:rPr>
          <w:szCs w:val="21"/>
        </w:rPr>
      </w:pPr>
      <w:r w:rsidRPr="00212AB0">
        <w:rPr>
          <w:szCs w:val="21"/>
        </w:rPr>
        <w:t>Then there is the ostrich approach,” some men are scared of what might be there and would rather not know, ” says Dr. Ross Cartmill.</w:t>
      </w:r>
    </w:p>
    <w:p w14:paraId="6822FA76" w14:textId="77777777" w:rsidR="00F22C9E" w:rsidRDefault="00F22C9E" w:rsidP="00F22C9E">
      <w:pPr>
        <w:ind w:firstLineChars="200" w:firstLine="420"/>
        <w:rPr>
          <w:rFonts w:hint="eastAsia"/>
          <w:szCs w:val="21"/>
        </w:rPr>
      </w:pPr>
      <w:r w:rsidRPr="00212AB0">
        <w:rPr>
          <w:rFonts w:hint="eastAsia"/>
          <w:szCs w:val="21"/>
        </w:rPr>
        <w:t>“</w:t>
      </w:r>
      <w:r w:rsidRPr="00212AB0">
        <w:rPr>
          <w:szCs w:val="21"/>
        </w:rPr>
        <w:t>Most men get their cars serviced more regularly than they service their bodies,” Cartmill says .He believes most diseases that commonly affect men could be addressed by preventive check-ups</w:t>
      </w:r>
      <w:r>
        <w:rPr>
          <w:rFonts w:hint="eastAsia"/>
          <w:szCs w:val="21"/>
        </w:rPr>
        <w:t>.</w:t>
      </w:r>
    </w:p>
    <w:p w14:paraId="20EF7455" w14:textId="77777777" w:rsidR="00F22C9E" w:rsidRPr="00212AB0" w:rsidRDefault="00F22C9E" w:rsidP="00F22C9E">
      <w:pPr>
        <w:ind w:firstLineChars="200" w:firstLine="420"/>
        <w:rPr>
          <w:szCs w:val="21"/>
        </w:rPr>
      </w:pPr>
      <w:r w:rsidRPr="00212AB0">
        <w:rPr>
          <w:szCs w:val="21"/>
        </w:rPr>
        <w:t>Regular check-ups for men would inevitably place strain on the public purse, Cartmill says.” But prevention is cheaper in the long run than having to treat the diseases. Besides, the ultimate cost is far greater: it is called premature death.”</w:t>
      </w:r>
    </w:p>
    <w:p w14:paraId="1D4EB733" w14:textId="77777777" w:rsidR="00F22C9E" w:rsidRPr="00212AB0" w:rsidRDefault="00F22C9E" w:rsidP="00F22C9E">
      <w:pPr>
        <w:rPr>
          <w:szCs w:val="21"/>
        </w:rPr>
      </w:pPr>
      <w:r w:rsidRPr="00212AB0">
        <w:rPr>
          <w:szCs w:val="21"/>
        </w:rPr>
        <w:t>57.Why does the author congratulate his male readers at the beginning of the passage?</w:t>
      </w:r>
    </w:p>
    <w:p w14:paraId="6FD6DC97" w14:textId="77777777" w:rsidR="00F22C9E" w:rsidRPr="00212AB0" w:rsidRDefault="00F22C9E" w:rsidP="00F22C9E">
      <w:pPr>
        <w:rPr>
          <w:szCs w:val="21"/>
        </w:rPr>
      </w:pPr>
      <w:r w:rsidRPr="00212AB0">
        <w:rPr>
          <w:szCs w:val="21"/>
        </w:rPr>
        <w:t>A. They are more likely to survive serious diseases today.</w:t>
      </w:r>
    </w:p>
    <w:p w14:paraId="20D98E7C" w14:textId="77777777" w:rsidR="00F22C9E" w:rsidRPr="00212AB0" w:rsidRDefault="00F22C9E" w:rsidP="00F22C9E">
      <w:pPr>
        <w:rPr>
          <w:szCs w:val="21"/>
        </w:rPr>
      </w:pPr>
      <w:r w:rsidRPr="00212AB0">
        <w:rPr>
          <w:szCs w:val="21"/>
        </w:rPr>
        <w:t>B. Their average life span has been considerably extended.</w:t>
      </w:r>
    </w:p>
    <w:p w14:paraId="553BE7D0" w14:textId="77777777" w:rsidR="00F22C9E" w:rsidRPr="00212AB0" w:rsidRDefault="00F22C9E" w:rsidP="00F22C9E">
      <w:pPr>
        <w:rPr>
          <w:szCs w:val="21"/>
        </w:rPr>
      </w:pPr>
      <w:r w:rsidRPr="00212AB0">
        <w:rPr>
          <w:szCs w:val="21"/>
        </w:rPr>
        <w:t>C. They have lived long enough to read this article.</w:t>
      </w:r>
    </w:p>
    <w:p w14:paraId="7638FC50" w14:textId="77777777" w:rsidR="00F22C9E" w:rsidRPr="00212AB0" w:rsidRDefault="00F22C9E" w:rsidP="00F22C9E">
      <w:pPr>
        <w:rPr>
          <w:szCs w:val="21"/>
        </w:rPr>
      </w:pPr>
      <w:r w:rsidRPr="00212AB0">
        <w:rPr>
          <w:szCs w:val="21"/>
        </w:rPr>
        <w:t>D. They are sure to enjoy a longer and happier live.</w:t>
      </w:r>
    </w:p>
    <w:p w14:paraId="03347C88" w14:textId="77777777" w:rsidR="00F22C9E" w:rsidRPr="00212AB0" w:rsidRDefault="00F22C9E" w:rsidP="00F22C9E">
      <w:pPr>
        <w:rPr>
          <w:rFonts w:hint="eastAsia"/>
          <w:szCs w:val="21"/>
        </w:rPr>
      </w:pPr>
      <w:r w:rsidRPr="00212AB0">
        <w:rPr>
          <w:rFonts w:hint="eastAsia"/>
          <w:szCs w:val="21"/>
        </w:rPr>
        <w:t>58</w:t>
      </w:r>
      <w:r>
        <w:rPr>
          <w:rFonts w:hint="eastAsia"/>
          <w:szCs w:val="21"/>
        </w:rPr>
        <w:t>.</w:t>
      </w:r>
      <w:r w:rsidRPr="00212AB0">
        <w:rPr>
          <w:rFonts w:hint="eastAsia"/>
          <w:szCs w:val="21"/>
        </w:rPr>
        <w:t>What does the author state is the most important reason men die five years earlier on average than women?</w:t>
      </w:r>
    </w:p>
    <w:p w14:paraId="0F9A1D70" w14:textId="77777777" w:rsidR="00F22C9E" w:rsidRPr="00212AB0" w:rsidRDefault="00F22C9E" w:rsidP="00F22C9E">
      <w:pPr>
        <w:rPr>
          <w:szCs w:val="21"/>
        </w:rPr>
      </w:pPr>
      <w:r w:rsidRPr="00212AB0">
        <w:rPr>
          <w:szCs w:val="21"/>
        </w:rPr>
        <w:t>A. men drink and smoke much more than women</w:t>
      </w:r>
    </w:p>
    <w:p w14:paraId="266815BA" w14:textId="77777777" w:rsidR="00F22C9E" w:rsidRPr="00212AB0" w:rsidRDefault="00F22C9E" w:rsidP="00F22C9E">
      <w:pPr>
        <w:rPr>
          <w:szCs w:val="21"/>
        </w:rPr>
      </w:pPr>
      <w:r w:rsidRPr="00212AB0">
        <w:rPr>
          <w:szCs w:val="21"/>
        </w:rPr>
        <w:t>B. men don’t seek medical care as often as women</w:t>
      </w:r>
    </w:p>
    <w:p w14:paraId="0216485B" w14:textId="77777777" w:rsidR="00F22C9E" w:rsidRPr="00212AB0" w:rsidRDefault="00F22C9E" w:rsidP="00F22C9E">
      <w:pPr>
        <w:rPr>
          <w:szCs w:val="21"/>
        </w:rPr>
      </w:pPr>
      <w:r w:rsidRPr="00212AB0">
        <w:rPr>
          <w:szCs w:val="21"/>
        </w:rPr>
        <w:t>C. men aren’t as cautions as women in face of danger</w:t>
      </w:r>
    </w:p>
    <w:p w14:paraId="2BE27EFC" w14:textId="77777777" w:rsidR="00F22C9E" w:rsidRPr="00212AB0" w:rsidRDefault="00F22C9E" w:rsidP="00F22C9E">
      <w:pPr>
        <w:rPr>
          <w:szCs w:val="21"/>
        </w:rPr>
      </w:pPr>
      <w:r w:rsidRPr="00212AB0">
        <w:rPr>
          <w:szCs w:val="21"/>
        </w:rPr>
        <w:t>D. men are more likely to suffer from fatal diseases</w:t>
      </w:r>
    </w:p>
    <w:p w14:paraId="2B2E5EAB" w14:textId="77777777" w:rsidR="00F22C9E" w:rsidRPr="00212AB0" w:rsidRDefault="00F22C9E" w:rsidP="00F22C9E">
      <w:pPr>
        <w:rPr>
          <w:szCs w:val="21"/>
        </w:rPr>
      </w:pPr>
      <w:r w:rsidRPr="00212AB0">
        <w:rPr>
          <w:szCs w:val="21"/>
        </w:rPr>
        <w:t>59. Which of the following best completes the sentence “Geez, if it could happen to him…’(line2,para,8)?</w:t>
      </w:r>
    </w:p>
    <w:p w14:paraId="2CF29DCA" w14:textId="77777777" w:rsidR="00F22C9E" w:rsidRPr="00212AB0" w:rsidRDefault="00F22C9E" w:rsidP="00F22C9E">
      <w:pPr>
        <w:rPr>
          <w:szCs w:val="21"/>
        </w:rPr>
      </w:pPr>
      <w:r w:rsidRPr="00212AB0">
        <w:rPr>
          <w:szCs w:val="21"/>
        </w:rPr>
        <w:t>A. it could happen to me, too</w:t>
      </w:r>
    </w:p>
    <w:p w14:paraId="729C15C9" w14:textId="77777777" w:rsidR="00F22C9E" w:rsidRPr="00212AB0" w:rsidRDefault="00F22C9E" w:rsidP="00F22C9E">
      <w:pPr>
        <w:rPr>
          <w:szCs w:val="21"/>
        </w:rPr>
      </w:pPr>
      <w:r w:rsidRPr="00212AB0">
        <w:rPr>
          <w:szCs w:val="21"/>
        </w:rPr>
        <w:t>B. I should avoid playing golf</w:t>
      </w:r>
    </w:p>
    <w:p w14:paraId="68FCC431" w14:textId="77777777" w:rsidR="00F22C9E" w:rsidRPr="00212AB0" w:rsidRDefault="00F22C9E" w:rsidP="00F22C9E">
      <w:pPr>
        <w:rPr>
          <w:szCs w:val="21"/>
        </w:rPr>
      </w:pPr>
      <w:r w:rsidRPr="00212AB0">
        <w:rPr>
          <w:szCs w:val="21"/>
        </w:rPr>
        <w:t>C. I should consider myself lucky</w:t>
      </w:r>
    </w:p>
    <w:p w14:paraId="43FF7586" w14:textId="77777777" w:rsidR="00F22C9E" w:rsidRPr="00212AB0" w:rsidRDefault="00F22C9E" w:rsidP="00F22C9E">
      <w:pPr>
        <w:rPr>
          <w:szCs w:val="21"/>
        </w:rPr>
      </w:pPr>
      <w:r w:rsidRPr="00212AB0">
        <w:rPr>
          <w:szCs w:val="21"/>
        </w:rPr>
        <w:t>D. it would be a big misfortune</w:t>
      </w:r>
    </w:p>
    <w:p w14:paraId="3A4C7AD5" w14:textId="77777777" w:rsidR="00F22C9E" w:rsidRPr="00212AB0" w:rsidRDefault="00F22C9E" w:rsidP="00F22C9E">
      <w:pPr>
        <w:rPr>
          <w:szCs w:val="21"/>
        </w:rPr>
      </w:pPr>
      <w:r w:rsidRPr="00212AB0">
        <w:rPr>
          <w:szCs w:val="21"/>
        </w:rPr>
        <w:t>60what does Dr. Ross Cartmill mean by “the ostrich approach”(line q para.9)</w:t>
      </w:r>
    </w:p>
    <w:p w14:paraId="23111F76" w14:textId="77777777" w:rsidR="00F22C9E" w:rsidRPr="00212AB0" w:rsidRDefault="00F22C9E" w:rsidP="00F22C9E">
      <w:pPr>
        <w:rPr>
          <w:szCs w:val="21"/>
        </w:rPr>
      </w:pPr>
      <w:r w:rsidRPr="00212AB0">
        <w:rPr>
          <w:szCs w:val="21"/>
        </w:rPr>
        <w:t>A. a casual attitude towards one’s health conditions</w:t>
      </w:r>
    </w:p>
    <w:p w14:paraId="62F0C2CA" w14:textId="77777777" w:rsidR="00F22C9E" w:rsidRPr="00212AB0" w:rsidRDefault="00F22C9E" w:rsidP="00F22C9E">
      <w:pPr>
        <w:rPr>
          <w:szCs w:val="21"/>
        </w:rPr>
      </w:pPr>
      <w:r w:rsidRPr="00212AB0">
        <w:rPr>
          <w:szCs w:val="21"/>
        </w:rPr>
        <w:t>B. a new therapy for certain psychological problems</w:t>
      </w:r>
    </w:p>
    <w:p w14:paraId="496D9FD1" w14:textId="77777777" w:rsidR="00F22C9E" w:rsidRPr="00212AB0" w:rsidRDefault="00F22C9E" w:rsidP="00F22C9E">
      <w:pPr>
        <w:rPr>
          <w:szCs w:val="21"/>
        </w:rPr>
      </w:pPr>
      <w:r w:rsidRPr="00212AB0">
        <w:rPr>
          <w:szCs w:val="21"/>
        </w:rPr>
        <w:t>C. refusal to get medical treatment for fear of the pain involved</w:t>
      </w:r>
    </w:p>
    <w:p w14:paraId="0D98E600" w14:textId="77777777" w:rsidR="00F22C9E" w:rsidRPr="00212AB0" w:rsidRDefault="00F22C9E" w:rsidP="00F22C9E">
      <w:pPr>
        <w:rPr>
          <w:szCs w:val="21"/>
        </w:rPr>
      </w:pPr>
      <w:r w:rsidRPr="00212AB0">
        <w:rPr>
          <w:szCs w:val="21"/>
        </w:rPr>
        <w:t>D. unwillingness to find out about one’s disease because of fear</w:t>
      </w:r>
    </w:p>
    <w:p w14:paraId="3DBC5602" w14:textId="77777777" w:rsidR="00F22C9E" w:rsidRPr="00212AB0" w:rsidRDefault="00F22C9E" w:rsidP="00F22C9E">
      <w:pPr>
        <w:rPr>
          <w:szCs w:val="21"/>
        </w:rPr>
      </w:pPr>
      <w:r w:rsidRPr="00212AB0">
        <w:rPr>
          <w:szCs w:val="21"/>
        </w:rPr>
        <w:t>61. What does Cartmill say about regular check-ups for men?</w:t>
      </w:r>
    </w:p>
    <w:p w14:paraId="7D3C538E" w14:textId="77777777" w:rsidR="00F22C9E" w:rsidRPr="00212AB0" w:rsidRDefault="00F22C9E" w:rsidP="00F22C9E">
      <w:pPr>
        <w:rPr>
          <w:szCs w:val="21"/>
        </w:rPr>
      </w:pPr>
      <w:r w:rsidRPr="00212AB0">
        <w:rPr>
          <w:szCs w:val="21"/>
        </w:rPr>
        <w:t>A.They may increase public expenses</w:t>
      </w:r>
    </w:p>
    <w:p w14:paraId="0E5E5DB5" w14:textId="77777777" w:rsidR="00F22C9E" w:rsidRPr="00212AB0" w:rsidRDefault="00F22C9E" w:rsidP="00F22C9E">
      <w:pPr>
        <w:rPr>
          <w:szCs w:val="21"/>
        </w:rPr>
      </w:pPr>
      <w:r w:rsidRPr="00212AB0">
        <w:rPr>
          <w:szCs w:val="21"/>
        </w:rPr>
        <w:t>B.They will save money in the long run</w:t>
      </w:r>
    </w:p>
    <w:p w14:paraId="553DAA9D" w14:textId="77777777" w:rsidR="00F22C9E" w:rsidRPr="00212AB0" w:rsidRDefault="00F22C9E" w:rsidP="00F22C9E">
      <w:pPr>
        <w:rPr>
          <w:szCs w:val="21"/>
        </w:rPr>
      </w:pPr>
      <w:r w:rsidRPr="00212AB0">
        <w:rPr>
          <w:szCs w:val="21"/>
        </w:rPr>
        <w:t>C.They may cause psychological strains on men</w:t>
      </w:r>
    </w:p>
    <w:p w14:paraId="39C73C47" w14:textId="77777777" w:rsidR="00F22C9E" w:rsidRPr="00212AB0" w:rsidRDefault="00F22C9E" w:rsidP="00F22C9E">
      <w:pPr>
        <w:rPr>
          <w:szCs w:val="21"/>
        </w:rPr>
      </w:pPr>
      <w:r w:rsidRPr="00212AB0">
        <w:rPr>
          <w:szCs w:val="21"/>
        </w:rPr>
        <w:t>D.They will enable men to live as long as women</w:t>
      </w:r>
    </w:p>
    <w:p w14:paraId="2B603135" w14:textId="77777777" w:rsidR="00F22C9E" w:rsidRPr="00B14916" w:rsidRDefault="00F22C9E" w:rsidP="00F22C9E">
      <w:pPr>
        <w:rPr>
          <w:b/>
          <w:sz w:val="24"/>
        </w:rPr>
      </w:pPr>
      <w:r w:rsidRPr="00B14916">
        <w:rPr>
          <w:b/>
          <w:sz w:val="24"/>
        </w:rPr>
        <w:t>Passage Two</w:t>
      </w:r>
    </w:p>
    <w:p w14:paraId="244C87B0" w14:textId="77777777" w:rsidR="00F22C9E" w:rsidRDefault="00F22C9E" w:rsidP="00F22C9E">
      <w:pPr>
        <w:rPr>
          <w:rFonts w:hint="eastAsia"/>
          <w:b/>
          <w:szCs w:val="21"/>
        </w:rPr>
      </w:pPr>
      <w:r w:rsidRPr="005B0E36">
        <w:rPr>
          <w:b/>
          <w:szCs w:val="21"/>
        </w:rPr>
        <w:t xml:space="preserve">Questions </w:t>
      </w:r>
      <w:r>
        <w:rPr>
          <w:rFonts w:hint="eastAsia"/>
          <w:b/>
          <w:szCs w:val="21"/>
        </w:rPr>
        <w:t>62</w:t>
      </w:r>
      <w:r w:rsidRPr="005B0E36">
        <w:rPr>
          <w:b/>
          <w:szCs w:val="21"/>
        </w:rPr>
        <w:t xml:space="preserve"> to 6</w:t>
      </w:r>
      <w:r>
        <w:rPr>
          <w:rFonts w:hint="eastAsia"/>
          <w:b/>
          <w:szCs w:val="21"/>
        </w:rPr>
        <w:t>6</w:t>
      </w:r>
      <w:r w:rsidRPr="005B0E36">
        <w:rPr>
          <w:b/>
          <w:szCs w:val="21"/>
        </w:rPr>
        <w:t xml:space="preserve"> are based on the following passage.</w:t>
      </w:r>
    </w:p>
    <w:p w14:paraId="26FE1EB7" w14:textId="77777777" w:rsidR="00F22C9E" w:rsidRDefault="00F22C9E" w:rsidP="00F22C9E">
      <w:pPr>
        <w:ind w:firstLineChars="196" w:firstLine="412"/>
        <w:rPr>
          <w:rFonts w:hint="eastAsia"/>
          <w:szCs w:val="21"/>
        </w:rPr>
      </w:pPr>
      <w:r w:rsidRPr="006C2320">
        <w:rPr>
          <w:rFonts w:hint="eastAsia"/>
          <w:szCs w:val="21"/>
        </w:rPr>
        <w:t>High-quality customer service is preached(</w:t>
      </w:r>
      <w:r w:rsidRPr="006C2320">
        <w:rPr>
          <w:rFonts w:hint="eastAsia"/>
          <w:szCs w:val="21"/>
        </w:rPr>
        <w:t>宣扬</w:t>
      </w:r>
      <w:r w:rsidRPr="006C2320">
        <w:rPr>
          <w:rFonts w:hint="eastAsia"/>
          <w:szCs w:val="21"/>
        </w:rPr>
        <w:t>) by many ,but actually keeping customers happy is easier said than done</w:t>
      </w:r>
    </w:p>
    <w:p w14:paraId="7DED19A9" w14:textId="77777777" w:rsidR="00F22C9E" w:rsidRPr="006C2320" w:rsidRDefault="00F22C9E" w:rsidP="00F22C9E">
      <w:pPr>
        <w:ind w:firstLineChars="200" w:firstLine="420"/>
        <w:rPr>
          <w:szCs w:val="21"/>
        </w:rPr>
      </w:pPr>
      <w:r w:rsidRPr="006C2320">
        <w:rPr>
          <w:szCs w:val="21"/>
        </w:rPr>
        <w:t>Shoppers seldom complain to the manager or owner of a retail store, but instead will alert their friends, relatives, co-workers, strangers-and anyone who will listen.</w:t>
      </w:r>
    </w:p>
    <w:p w14:paraId="0BFE57AB" w14:textId="77777777" w:rsidR="00F22C9E" w:rsidRPr="006C2320" w:rsidRDefault="00F22C9E" w:rsidP="00F22C9E">
      <w:pPr>
        <w:ind w:firstLineChars="200" w:firstLine="420"/>
        <w:rPr>
          <w:szCs w:val="21"/>
        </w:rPr>
      </w:pPr>
      <w:r w:rsidRPr="006C2320">
        <w:rPr>
          <w:szCs w:val="21"/>
        </w:rPr>
        <w:t>Store managers are often the last to hear complaints, and often find out only when their regular customers decide t frequent their competitors, according to a study jointly conducted by Verde group and Wharton school</w:t>
      </w:r>
    </w:p>
    <w:p w14:paraId="3775E48F" w14:textId="77777777" w:rsidR="00F22C9E" w:rsidRPr="006C2320" w:rsidRDefault="00F22C9E" w:rsidP="00F22C9E">
      <w:pPr>
        <w:ind w:firstLineChars="150" w:firstLine="315"/>
        <w:rPr>
          <w:szCs w:val="21"/>
        </w:rPr>
      </w:pPr>
      <w:r w:rsidRPr="006C2320">
        <w:rPr>
          <w:rFonts w:hint="eastAsia"/>
          <w:szCs w:val="21"/>
        </w:rPr>
        <w:t>“</w:t>
      </w:r>
      <w:r w:rsidRPr="006C2320">
        <w:rPr>
          <w:szCs w:val="21"/>
        </w:rPr>
        <w:t>Storytelling hurts retailers and entertains consumers,” said Paula Courtney, President of the Verde group.” the store loses the customer, but the shopper must also find a replacement.”</w:t>
      </w:r>
    </w:p>
    <w:p w14:paraId="40CE0695" w14:textId="77777777" w:rsidR="00F22C9E" w:rsidRPr="006C2320" w:rsidRDefault="00F22C9E" w:rsidP="00F22C9E">
      <w:pPr>
        <w:ind w:firstLineChars="200" w:firstLine="420"/>
        <w:rPr>
          <w:szCs w:val="21"/>
        </w:rPr>
      </w:pPr>
      <w:r w:rsidRPr="006C2320">
        <w:rPr>
          <w:szCs w:val="21"/>
        </w:rPr>
        <w:t>On average, every unhappy customer will complain to at least four other, and will no longer visit the specific store for every dissatisfied customer, a store will lose up to three more due to negative reviews. The resulting “snowball effect” can be disastrous to retailers.</w:t>
      </w:r>
    </w:p>
    <w:p w14:paraId="3ADF6AA8" w14:textId="77777777" w:rsidR="00F22C9E" w:rsidRPr="006C2320" w:rsidRDefault="00F22C9E" w:rsidP="00F22C9E">
      <w:pPr>
        <w:ind w:firstLineChars="200" w:firstLine="420"/>
        <w:rPr>
          <w:szCs w:val="21"/>
        </w:rPr>
      </w:pPr>
      <w:r w:rsidRPr="006C2320">
        <w:rPr>
          <w:szCs w:val="21"/>
        </w:rPr>
        <w:t>According to the research, shoppers who purchased clothing encountered the most problems. ranked second and third were grocery and electronics customers.</w:t>
      </w:r>
    </w:p>
    <w:p w14:paraId="280B716B" w14:textId="77777777" w:rsidR="00F22C9E" w:rsidRPr="006C2320" w:rsidRDefault="00F22C9E" w:rsidP="00F22C9E">
      <w:pPr>
        <w:ind w:firstLineChars="200" w:firstLine="420"/>
        <w:rPr>
          <w:rFonts w:hint="eastAsia"/>
          <w:szCs w:val="21"/>
        </w:rPr>
      </w:pPr>
      <w:r w:rsidRPr="006C2320">
        <w:rPr>
          <w:rFonts w:hint="eastAsia"/>
          <w:szCs w:val="21"/>
        </w:rPr>
        <w:t>The most common complaints include filled parking lots, cluttered (</w:t>
      </w:r>
      <w:r w:rsidRPr="006C2320">
        <w:rPr>
          <w:rFonts w:hint="eastAsia"/>
          <w:szCs w:val="21"/>
        </w:rPr>
        <w:t>塞满了的</w:t>
      </w:r>
      <w:r w:rsidRPr="006C2320">
        <w:rPr>
          <w:rFonts w:hint="eastAsia"/>
          <w:szCs w:val="21"/>
        </w:rPr>
        <w:t>) shelves, overloaded racks, out-of-</w:t>
      </w:r>
      <w:r w:rsidRPr="006C2320">
        <w:rPr>
          <w:rFonts w:hint="eastAsia"/>
          <w:szCs w:val="21"/>
        </w:rPr>
        <w:lastRenderedPageBreak/>
        <w:t>stock items, long check-out lines, and rude salespeople.</w:t>
      </w:r>
    </w:p>
    <w:p w14:paraId="5A0AED29" w14:textId="77777777" w:rsidR="00F22C9E" w:rsidRDefault="00F22C9E" w:rsidP="00F22C9E">
      <w:pPr>
        <w:ind w:firstLineChars="200" w:firstLine="420"/>
        <w:rPr>
          <w:rFonts w:hint="eastAsia"/>
          <w:szCs w:val="21"/>
        </w:rPr>
      </w:pPr>
      <w:r w:rsidRPr="006C2320">
        <w:rPr>
          <w:szCs w:val="21"/>
        </w:rPr>
        <w:t>During peak shopping hours, some retailers solved the parking problems by getting moonlighting</w:t>
      </w:r>
      <w:r>
        <w:rPr>
          <w:rFonts w:hint="eastAsia"/>
          <w:szCs w:val="21"/>
        </w:rPr>
        <w:t>（业余兼职的）</w:t>
      </w:r>
      <w:r w:rsidRPr="006C2320">
        <w:rPr>
          <w:szCs w:val="21"/>
        </w:rPr>
        <w:t>local police to work as parking attendants. Some hired flag wavers to direct customers to empty parking spaces. This guidance eliminated the need for customers to circle the parking lot endlessly, and avoided confrontation between those eyeing the same parking space.</w:t>
      </w:r>
    </w:p>
    <w:p w14:paraId="70392F2F" w14:textId="77777777" w:rsidR="00F22C9E" w:rsidRPr="006C2320" w:rsidRDefault="00F22C9E" w:rsidP="00F22C9E">
      <w:pPr>
        <w:ind w:firstLineChars="200" w:firstLine="420"/>
        <w:rPr>
          <w:szCs w:val="21"/>
        </w:rPr>
      </w:pPr>
      <w:r w:rsidRPr="006C2320">
        <w:rPr>
          <w:szCs w:val="21"/>
        </w:rPr>
        <w:t>Retailers can relieve the headaches by redesigning store layouts, pre-stocking sales items, hiring speedy and experienced cashiers, and having sales representatives on hand to answer questions.</w:t>
      </w:r>
    </w:p>
    <w:p w14:paraId="5CD4107D" w14:textId="77777777" w:rsidR="00F22C9E" w:rsidRPr="006C2320" w:rsidRDefault="00F22C9E" w:rsidP="00F22C9E">
      <w:pPr>
        <w:ind w:firstLineChars="200" w:firstLine="420"/>
        <w:rPr>
          <w:szCs w:val="21"/>
        </w:rPr>
      </w:pPr>
      <w:r w:rsidRPr="006C2320">
        <w:rPr>
          <w:szCs w:val="21"/>
        </w:rPr>
        <w:t>Most importantly, salespeople should be diplomatic and polite with angry customers.</w:t>
      </w:r>
    </w:p>
    <w:p w14:paraId="4E897356" w14:textId="77777777" w:rsidR="00F22C9E" w:rsidRPr="006C2320" w:rsidRDefault="00F22C9E" w:rsidP="00F22C9E">
      <w:pPr>
        <w:ind w:firstLineChars="200" w:firstLine="420"/>
        <w:rPr>
          <w:szCs w:val="21"/>
        </w:rPr>
      </w:pPr>
      <w:r w:rsidRPr="006C2320">
        <w:rPr>
          <w:rFonts w:hint="eastAsia"/>
          <w:szCs w:val="21"/>
        </w:rPr>
        <w:t>“</w:t>
      </w:r>
      <w:r w:rsidRPr="006C2320">
        <w:rPr>
          <w:szCs w:val="21"/>
        </w:rPr>
        <w:t>Retailers who’re responsive and friendly are more likely to smooth over issues than those who aren’t so friendly.” said Professor Stephen Hoch. “Maybe something as simple as a greeter at the store entrance would help.”</w:t>
      </w:r>
    </w:p>
    <w:p w14:paraId="0A1A819D" w14:textId="77777777" w:rsidR="00F22C9E" w:rsidRPr="006C2320" w:rsidRDefault="00F22C9E" w:rsidP="00F22C9E">
      <w:pPr>
        <w:ind w:firstLineChars="200" w:firstLine="420"/>
        <w:rPr>
          <w:szCs w:val="21"/>
        </w:rPr>
      </w:pPr>
      <w:r w:rsidRPr="006C2320">
        <w:rPr>
          <w:szCs w:val="21"/>
        </w:rPr>
        <w:t>Customers can also improve future shopping experiences by filing complaints to the retailer, instead of complaining to the rest of the world. Retailers are hard-pressed to improve when they have no idea what is wrong.</w:t>
      </w:r>
    </w:p>
    <w:p w14:paraId="35EB0F92" w14:textId="77777777" w:rsidR="00F22C9E" w:rsidRPr="006C2320" w:rsidRDefault="00F22C9E" w:rsidP="00F22C9E">
      <w:pPr>
        <w:rPr>
          <w:rFonts w:hint="eastAsia"/>
          <w:szCs w:val="21"/>
        </w:rPr>
      </w:pPr>
      <w:r w:rsidRPr="006C2320">
        <w:rPr>
          <w:rFonts w:hint="eastAsia"/>
          <w:szCs w:val="21"/>
        </w:rPr>
        <w:t>注意：此部分试题请在答题卡</w:t>
      </w:r>
      <w:r w:rsidRPr="006C2320">
        <w:rPr>
          <w:rFonts w:hint="eastAsia"/>
          <w:szCs w:val="21"/>
        </w:rPr>
        <w:t>2</w:t>
      </w:r>
      <w:r w:rsidRPr="006C2320">
        <w:rPr>
          <w:rFonts w:hint="eastAsia"/>
          <w:szCs w:val="21"/>
        </w:rPr>
        <w:t>上作答</w:t>
      </w:r>
    </w:p>
    <w:p w14:paraId="15C11BF9" w14:textId="77777777" w:rsidR="00F22C9E" w:rsidRPr="006C2320" w:rsidRDefault="00F22C9E" w:rsidP="00F22C9E">
      <w:pPr>
        <w:rPr>
          <w:szCs w:val="21"/>
        </w:rPr>
      </w:pPr>
      <w:r w:rsidRPr="006C2320">
        <w:rPr>
          <w:szCs w:val="21"/>
        </w:rPr>
        <w:t>62. Why are store managers often the last to hear complaints?</w:t>
      </w:r>
    </w:p>
    <w:p w14:paraId="2C5AE152" w14:textId="77777777" w:rsidR="00F22C9E" w:rsidRPr="006C2320" w:rsidRDefault="00F22C9E" w:rsidP="00F22C9E">
      <w:pPr>
        <w:rPr>
          <w:szCs w:val="21"/>
        </w:rPr>
      </w:pPr>
      <w:r w:rsidRPr="006C2320">
        <w:rPr>
          <w:szCs w:val="21"/>
        </w:rPr>
        <w:t>A Most customers won’t bother to complain even if they have had unhappy experiences.</w:t>
      </w:r>
    </w:p>
    <w:p w14:paraId="3582D3AB" w14:textId="77777777" w:rsidR="00F22C9E" w:rsidRPr="006C2320" w:rsidRDefault="00F22C9E" w:rsidP="00F22C9E">
      <w:pPr>
        <w:rPr>
          <w:szCs w:val="21"/>
        </w:rPr>
      </w:pPr>
      <w:r w:rsidRPr="006C2320">
        <w:rPr>
          <w:szCs w:val="21"/>
        </w:rPr>
        <w:t>B Customers would rather relate their unhappy experiences to people around them.</w:t>
      </w:r>
    </w:p>
    <w:p w14:paraId="76FF0888" w14:textId="77777777" w:rsidR="00F22C9E" w:rsidRPr="006C2320" w:rsidRDefault="00F22C9E" w:rsidP="00F22C9E">
      <w:pPr>
        <w:rPr>
          <w:szCs w:val="21"/>
        </w:rPr>
      </w:pPr>
      <w:r w:rsidRPr="006C2320">
        <w:rPr>
          <w:szCs w:val="21"/>
        </w:rPr>
        <w:t>C Few customers believe the service will be improved.</w:t>
      </w:r>
    </w:p>
    <w:p w14:paraId="30F73933" w14:textId="77777777" w:rsidR="00F22C9E" w:rsidRPr="006C2320" w:rsidRDefault="00F22C9E" w:rsidP="00F22C9E">
      <w:pPr>
        <w:rPr>
          <w:szCs w:val="21"/>
        </w:rPr>
      </w:pPr>
      <w:r w:rsidRPr="006C2320">
        <w:rPr>
          <w:szCs w:val="21"/>
        </w:rPr>
        <w:t>D Customers have no easy access to store managers.</w:t>
      </w:r>
    </w:p>
    <w:p w14:paraId="175A33AB" w14:textId="77777777" w:rsidR="00F22C9E" w:rsidRPr="006C2320" w:rsidRDefault="00F22C9E" w:rsidP="00F22C9E">
      <w:pPr>
        <w:rPr>
          <w:szCs w:val="21"/>
        </w:rPr>
      </w:pPr>
      <w:r w:rsidRPr="006C2320">
        <w:rPr>
          <w:szCs w:val="21"/>
        </w:rPr>
        <w:t>63. What does Paula Courtney imply by saying “ … the shopper must also find a replacement” (Line 2, Para. 4)?</w:t>
      </w:r>
    </w:p>
    <w:p w14:paraId="7A7CEE4D" w14:textId="77777777" w:rsidR="00F22C9E" w:rsidRPr="006C2320" w:rsidRDefault="00F22C9E" w:rsidP="00F22C9E">
      <w:pPr>
        <w:rPr>
          <w:szCs w:val="21"/>
        </w:rPr>
      </w:pPr>
      <w:r w:rsidRPr="006C2320">
        <w:rPr>
          <w:szCs w:val="21"/>
        </w:rPr>
        <w:t>A New customers are bound to replace old ones.</w:t>
      </w:r>
    </w:p>
    <w:p w14:paraId="25CEEF3E" w14:textId="77777777" w:rsidR="00F22C9E" w:rsidRPr="006C2320" w:rsidRDefault="00F22C9E" w:rsidP="00F22C9E">
      <w:pPr>
        <w:rPr>
          <w:szCs w:val="21"/>
        </w:rPr>
      </w:pPr>
      <w:r w:rsidRPr="006C2320">
        <w:rPr>
          <w:szCs w:val="21"/>
        </w:rPr>
        <w:t>B It is not likely the shopper can find the same products in other stores.</w:t>
      </w:r>
    </w:p>
    <w:p w14:paraId="0EBCED53" w14:textId="77777777" w:rsidR="00F22C9E" w:rsidRPr="006C2320" w:rsidRDefault="00F22C9E" w:rsidP="00F22C9E">
      <w:pPr>
        <w:rPr>
          <w:szCs w:val="21"/>
        </w:rPr>
      </w:pPr>
      <w:r w:rsidRPr="006C2320">
        <w:rPr>
          <w:szCs w:val="21"/>
        </w:rPr>
        <w:t>C Most stores provide the same</w:t>
      </w:r>
    </w:p>
    <w:p w14:paraId="00E94DCA" w14:textId="77777777" w:rsidR="00F22C9E" w:rsidRPr="006C2320" w:rsidRDefault="00F22C9E" w:rsidP="00F22C9E">
      <w:pPr>
        <w:rPr>
          <w:szCs w:val="21"/>
        </w:rPr>
      </w:pPr>
      <w:r w:rsidRPr="006C2320">
        <w:rPr>
          <w:szCs w:val="21"/>
        </w:rPr>
        <w:t>D Not complaining to the manager causes the shopper some trouble too.</w:t>
      </w:r>
    </w:p>
    <w:p w14:paraId="115A008C" w14:textId="77777777" w:rsidR="00F22C9E" w:rsidRPr="006C2320" w:rsidRDefault="00F22C9E" w:rsidP="00F22C9E">
      <w:pPr>
        <w:rPr>
          <w:szCs w:val="21"/>
        </w:rPr>
      </w:pPr>
      <w:r w:rsidRPr="006C2320">
        <w:rPr>
          <w:szCs w:val="21"/>
        </w:rPr>
        <w:t>64. Shop owners often hire moonlighting police as parking attendants so that shoppers_____</w:t>
      </w:r>
    </w:p>
    <w:p w14:paraId="44D3BD3F" w14:textId="77777777" w:rsidR="00F22C9E" w:rsidRPr="006C2320" w:rsidRDefault="00F22C9E" w:rsidP="00F22C9E">
      <w:pPr>
        <w:rPr>
          <w:szCs w:val="21"/>
        </w:rPr>
      </w:pPr>
      <w:r w:rsidRPr="006C2320">
        <w:rPr>
          <w:szCs w:val="21"/>
        </w:rPr>
        <w:t>A can stay longer browsing in the store</w:t>
      </w:r>
    </w:p>
    <w:p w14:paraId="0A0FFCAF" w14:textId="77777777" w:rsidR="00F22C9E" w:rsidRPr="006C2320" w:rsidRDefault="00F22C9E" w:rsidP="00F22C9E">
      <w:pPr>
        <w:rPr>
          <w:szCs w:val="21"/>
        </w:rPr>
      </w:pPr>
      <w:r w:rsidRPr="006C2320">
        <w:rPr>
          <w:szCs w:val="21"/>
        </w:rPr>
        <w:t>B won’t have trouble parking their cars</w:t>
      </w:r>
    </w:p>
    <w:p w14:paraId="225D78D4" w14:textId="77777777" w:rsidR="00F22C9E" w:rsidRPr="006C2320" w:rsidRDefault="00F22C9E" w:rsidP="00F22C9E">
      <w:pPr>
        <w:rPr>
          <w:szCs w:val="21"/>
        </w:rPr>
      </w:pPr>
      <w:r w:rsidRPr="006C2320">
        <w:rPr>
          <w:szCs w:val="21"/>
        </w:rPr>
        <w:t>C won’t have any worries about security</w:t>
      </w:r>
    </w:p>
    <w:p w14:paraId="76F119C8" w14:textId="77777777" w:rsidR="00F22C9E" w:rsidRPr="006C2320" w:rsidRDefault="00F22C9E" w:rsidP="00F22C9E">
      <w:pPr>
        <w:rPr>
          <w:szCs w:val="21"/>
        </w:rPr>
      </w:pPr>
      <w:r w:rsidRPr="006C2320">
        <w:rPr>
          <w:szCs w:val="21"/>
        </w:rPr>
        <w:t>D can find their cars easily after shopping</w:t>
      </w:r>
    </w:p>
    <w:p w14:paraId="1A76F369" w14:textId="77777777" w:rsidR="00F22C9E" w:rsidRPr="006C2320" w:rsidRDefault="00F22C9E" w:rsidP="00F22C9E">
      <w:pPr>
        <w:rPr>
          <w:szCs w:val="21"/>
        </w:rPr>
      </w:pPr>
      <w:r w:rsidRPr="006C2320">
        <w:rPr>
          <w:szCs w:val="21"/>
        </w:rPr>
        <w:t>65. What contributes most to smoothing over issues with customers?</w:t>
      </w:r>
    </w:p>
    <w:p w14:paraId="6064D065" w14:textId="77777777" w:rsidR="00F22C9E" w:rsidRPr="006C2320" w:rsidRDefault="00F22C9E" w:rsidP="00F22C9E">
      <w:pPr>
        <w:rPr>
          <w:szCs w:val="21"/>
        </w:rPr>
      </w:pPr>
      <w:r w:rsidRPr="006C2320">
        <w:rPr>
          <w:szCs w:val="21"/>
        </w:rPr>
        <w:t>A Manners of the salespeople</w:t>
      </w:r>
    </w:p>
    <w:p w14:paraId="169B96F3" w14:textId="77777777" w:rsidR="00F22C9E" w:rsidRPr="006C2320" w:rsidRDefault="00F22C9E" w:rsidP="00F22C9E">
      <w:pPr>
        <w:rPr>
          <w:szCs w:val="21"/>
        </w:rPr>
      </w:pPr>
      <w:r w:rsidRPr="006C2320">
        <w:rPr>
          <w:szCs w:val="21"/>
        </w:rPr>
        <w:t>B Hiring of efficient employees</w:t>
      </w:r>
    </w:p>
    <w:p w14:paraId="69FA9D19" w14:textId="77777777" w:rsidR="00F22C9E" w:rsidRPr="006C2320" w:rsidRDefault="00F22C9E" w:rsidP="00F22C9E">
      <w:pPr>
        <w:rPr>
          <w:szCs w:val="21"/>
        </w:rPr>
      </w:pPr>
      <w:r w:rsidRPr="006C2320">
        <w:rPr>
          <w:szCs w:val="21"/>
        </w:rPr>
        <w:t>C Huge supply of goods for sale</w:t>
      </w:r>
    </w:p>
    <w:p w14:paraId="4E69CA75" w14:textId="77777777" w:rsidR="00F22C9E" w:rsidRPr="006C2320" w:rsidRDefault="00F22C9E" w:rsidP="00F22C9E">
      <w:pPr>
        <w:rPr>
          <w:szCs w:val="21"/>
        </w:rPr>
      </w:pPr>
      <w:r w:rsidRPr="006C2320">
        <w:rPr>
          <w:szCs w:val="21"/>
        </w:rPr>
        <w:t>D Design of the store layout.</w:t>
      </w:r>
    </w:p>
    <w:p w14:paraId="4B88C671" w14:textId="77777777" w:rsidR="00F22C9E" w:rsidRPr="006C2320" w:rsidRDefault="00F22C9E" w:rsidP="00F22C9E">
      <w:pPr>
        <w:rPr>
          <w:szCs w:val="21"/>
        </w:rPr>
      </w:pPr>
      <w:r w:rsidRPr="006C2320">
        <w:rPr>
          <w:szCs w:val="21"/>
        </w:rPr>
        <w:t>66. To achieve better shopping experiences, customers are advised to _________.</w:t>
      </w:r>
    </w:p>
    <w:p w14:paraId="5931B205" w14:textId="77777777" w:rsidR="00F22C9E" w:rsidRPr="006C2320" w:rsidRDefault="00F22C9E" w:rsidP="00F22C9E">
      <w:pPr>
        <w:rPr>
          <w:szCs w:val="21"/>
        </w:rPr>
      </w:pPr>
      <w:r w:rsidRPr="006C2320">
        <w:rPr>
          <w:szCs w:val="21"/>
        </w:rPr>
        <w:t>A exert pressure on stores to improve their service</w:t>
      </w:r>
    </w:p>
    <w:p w14:paraId="628742E8" w14:textId="77777777" w:rsidR="00F22C9E" w:rsidRPr="006C2320" w:rsidRDefault="00F22C9E" w:rsidP="00F22C9E">
      <w:pPr>
        <w:rPr>
          <w:szCs w:val="21"/>
        </w:rPr>
      </w:pPr>
      <w:r w:rsidRPr="006C2320">
        <w:rPr>
          <w:szCs w:val="21"/>
        </w:rPr>
        <w:t>B settle their disputes with stores in a diplomatic way</w:t>
      </w:r>
    </w:p>
    <w:p w14:paraId="7A1E96FE" w14:textId="77777777" w:rsidR="00F22C9E" w:rsidRPr="006C2320" w:rsidRDefault="00F22C9E" w:rsidP="00F22C9E">
      <w:pPr>
        <w:rPr>
          <w:szCs w:val="21"/>
        </w:rPr>
      </w:pPr>
      <w:r w:rsidRPr="006C2320">
        <w:rPr>
          <w:szCs w:val="21"/>
        </w:rPr>
        <w:t>C voice their dissatisfaction to store managers directly</w:t>
      </w:r>
    </w:p>
    <w:p w14:paraId="029390E1" w14:textId="77777777" w:rsidR="00F22C9E" w:rsidRPr="006C2320" w:rsidRDefault="00F22C9E" w:rsidP="00F22C9E">
      <w:pPr>
        <w:rPr>
          <w:szCs w:val="21"/>
        </w:rPr>
      </w:pPr>
      <w:r w:rsidRPr="006C2320">
        <w:rPr>
          <w:szCs w:val="21"/>
        </w:rPr>
        <w:t>D shop around and make comparisons between stores</w:t>
      </w:r>
    </w:p>
    <w:p w14:paraId="7229ABED" w14:textId="77777777" w:rsidR="00F22C9E" w:rsidRPr="00250FC4" w:rsidRDefault="00F22C9E" w:rsidP="00F22C9E">
      <w:pPr>
        <w:rPr>
          <w:b/>
          <w:sz w:val="30"/>
          <w:szCs w:val="30"/>
        </w:rPr>
      </w:pPr>
      <w:r w:rsidRPr="00BC08EE">
        <w:rPr>
          <w:b/>
          <w:sz w:val="30"/>
          <w:szCs w:val="21"/>
        </w:rPr>
        <w:t xml:space="preserve"> </w:t>
      </w:r>
      <w:r w:rsidRPr="00250FC4">
        <w:rPr>
          <w:b/>
          <w:sz w:val="30"/>
          <w:szCs w:val="30"/>
        </w:rPr>
        <w:t xml:space="preserve">Part V </w:t>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b/>
          <w:sz w:val="30"/>
          <w:szCs w:val="30"/>
        </w:rPr>
        <w:t xml:space="preserve">Cloze </w:t>
      </w:r>
      <w:r w:rsidRPr="00250FC4">
        <w:rPr>
          <w:rFonts w:hint="eastAsia"/>
          <w:b/>
          <w:sz w:val="30"/>
          <w:szCs w:val="30"/>
        </w:rPr>
        <w:t xml:space="preserve">        </w:t>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rFonts w:hint="eastAsia"/>
          <w:b/>
          <w:sz w:val="30"/>
          <w:szCs w:val="30"/>
        </w:rPr>
        <w:tab/>
      </w:r>
      <w:r w:rsidRPr="00250FC4">
        <w:rPr>
          <w:b/>
          <w:sz w:val="30"/>
          <w:szCs w:val="30"/>
        </w:rPr>
        <w:t>（</w:t>
      </w:r>
      <w:r w:rsidRPr="00250FC4">
        <w:rPr>
          <w:b/>
          <w:sz w:val="30"/>
          <w:szCs w:val="30"/>
        </w:rPr>
        <w:t>15 minutes</w:t>
      </w:r>
      <w:r w:rsidRPr="00250FC4">
        <w:rPr>
          <w:b/>
          <w:sz w:val="30"/>
          <w:szCs w:val="30"/>
        </w:rPr>
        <w:t>）</w:t>
      </w:r>
    </w:p>
    <w:p w14:paraId="43B5990A" w14:textId="77777777" w:rsidR="00F22C9E" w:rsidRDefault="00F22C9E" w:rsidP="00F22C9E">
      <w:pPr>
        <w:rPr>
          <w:rFonts w:hint="eastAsia"/>
          <w:i/>
        </w:rPr>
      </w:pPr>
      <w:r w:rsidRPr="002D35E7">
        <w:rPr>
          <w:b/>
        </w:rPr>
        <w:t>Directions</w:t>
      </w:r>
      <w:r w:rsidRPr="002D35E7">
        <w:rPr>
          <w:rFonts w:hint="eastAsia"/>
          <w:b/>
        </w:rPr>
        <w:t xml:space="preserve">: </w:t>
      </w:r>
      <w:r w:rsidRPr="002D35E7">
        <w:rPr>
          <w:i/>
        </w:rPr>
        <w:t xml:space="preserve">There are 20 blanks in the following passage. For each blank there are four choices marked </w:t>
      </w:r>
      <w:r w:rsidRPr="002D35E7">
        <w:rPr>
          <w:rFonts w:hint="eastAsia"/>
          <w:i/>
        </w:rPr>
        <w:t>[A],</w:t>
      </w:r>
      <w:r>
        <w:rPr>
          <w:rFonts w:hint="eastAsia"/>
          <w:i/>
        </w:rPr>
        <w:t xml:space="preserve"> </w:t>
      </w:r>
      <w:r w:rsidRPr="002D35E7">
        <w:rPr>
          <w:rFonts w:hint="eastAsia"/>
          <w:i/>
        </w:rPr>
        <w:t>[B],</w:t>
      </w:r>
      <w:r>
        <w:rPr>
          <w:rFonts w:hint="eastAsia"/>
          <w:i/>
        </w:rPr>
        <w:t xml:space="preserve"> </w:t>
      </w:r>
      <w:r w:rsidRPr="002D35E7">
        <w:rPr>
          <w:rFonts w:hint="eastAsia"/>
          <w:i/>
        </w:rPr>
        <w:t>[C]</w:t>
      </w:r>
      <w:r w:rsidRPr="002D35E7">
        <w:rPr>
          <w:i/>
        </w:rPr>
        <w:t>and</w:t>
      </w:r>
      <w:r>
        <w:rPr>
          <w:rFonts w:hint="eastAsia"/>
          <w:i/>
        </w:rPr>
        <w:t xml:space="preserve"> </w:t>
      </w:r>
      <w:r w:rsidRPr="002D35E7">
        <w:rPr>
          <w:rFonts w:hint="eastAsia"/>
          <w:i/>
        </w:rPr>
        <w:t>[D</w:t>
      </w:r>
      <w:r w:rsidRPr="002D35E7">
        <w:rPr>
          <w:i/>
        </w:rPr>
        <w:t xml:space="preserve">] on the right side of the paper. You should choose the ONE that best fits into the passage. Then mark the corresponding letter on Answer Sheet 2 with a single line through the centre. </w:t>
      </w:r>
    </w:p>
    <w:p w14:paraId="28BCDB71" w14:textId="77777777" w:rsidR="00F22C9E" w:rsidRDefault="00F22C9E" w:rsidP="00F22C9E">
      <w:pPr>
        <w:rPr>
          <w:rFonts w:hint="eastAsia"/>
          <w:szCs w:val="21"/>
        </w:rPr>
      </w:pPr>
    </w:p>
    <w:p w14:paraId="703B4A7A" w14:textId="77777777" w:rsidR="00F22C9E" w:rsidRPr="006C2320" w:rsidRDefault="00F22C9E" w:rsidP="00F22C9E">
      <w:pPr>
        <w:ind w:firstLineChars="200" w:firstLine="420"/>
        <w:rPr>
          <w:szCs w:val="21"/>
        </w:rPr>
      </w:pPr>
      <w:r w:rsidRPr="006C2320">
        <w:rPr>
          <w:szCs w:val="21"/>
        </w:rPr>
        <w:t>Playing organized sports is such a common experience in the United States that many children and teenagers that them for granted. This is especially true</w:t>
      </w:r>
      <w:r>
        <w:rPr>
          <w:rFonts w:hint="eastAsia"/>
          <w:szCs w:val="21"/>
        </w:rPr>
        <w:t>__67__</w:t>
      </w:r>
      <w:r w:rsidRPr="006C2320">
        <w:rPr>
          <w:szCs w:val="21"/>
        </w:rPr>
        <w:t>children from families and communities that have the resources needed to organize and</w:t>
      </w:r>
      <w:r>
        <w:rPr>
          <w:rFonts w:hint="eastAsia"/>
          <w:szCs w:val="21"/>
        </w:rPr>
        <w:t>__68__</w:t>
      </w:r>
      <w:r w:rsidRPr="006C2320">
        <w:rPr>
          <w:szCs w:val="21"/>
        </w:rPr>
        <w:t>sports programs and make sure that there is easy</w:t>
      </w:r>
      <w:r>
        <w:rPr>
          <w:rFonts w:hint="eastAsia"/>
          <w:szCs w:val="21"/>
        </w:rPr>
        <w:t>__69__</w:t>
      </w:r>
      <w:r w:rsidRPr="006C2320">
        <w:rPr>
          <w:szCs w:val="21"/>
        </w:rPr>
        <w:t>to participation opportunities. Children in low-income families and poor communities are</w:t>
      </w:r>
      <w:r>
        <w:rPr>
          <w:rFonts w:hint="eastAsia"/>
          <w:szCs w:val="21"/>
        </w:rPr>
        <w:t>__70__</w:t>
      </w:r>
      <w:r w:rsidRPr="006C2320">
        <w:rPr>
          <w:szCs w:val="21"/>
        </w:rPr>
        <w:t>likely to take organized youth sports for granted because they often</w:t>
      </w:r>
      <w:r>
        <w:rPr>
          <w:rFonts w:hint="eastAsia"/>
          <w:szCs w:val="21"/>
        </w:rPr>
        <w:t>__71__</w:t>
      </w:r>
      <w:r w:rsidRPr="006C2320">
        <w:rPr>
          <w:szCs w:val="21"/>
        </w:rPr>
        <w:t>the resources needed to pay for participation</w:t>
      </w:r>
      <w:r>
        <w:rPr>
          <w:rFonts w:hint="eastAsia"/>
          <w:szCs w:val="21"/>
        </w:rPr>
        <w:t>__72__</w:t>
      </w:r>
      <w:r w:rsidRPr="006C2320">
        <w:rPr>
          <w:szCs w:val="21"/>
        </w:rPr>
        <w:t>, equipment, and transportation to practices and games</w:t>
      </w:r>
      <w:r>
        <w:rPr>
          <w:rFonts w:hint="eastAsia"/>
          <w:szCs w:val="21"/>
        </w:rPr>
        <w:t>__73__</w:t>
      </w:r>
      <w:r w:rsidRPr="006C2320">
        <w:rPr>
          <w:szCs w:val="21"/>
        </w:rPr>
        <w:t xml:space="preserve"> their communities do not have resources to build and</w:t>
      </w:r>
      <w:r>
        <w:rPr>
          <w:rFonts w:hint="eastAsia"/>
          <w:szCs w:val="21"/>
        </w:rPr>
        <w:t>__74__</w:t>
      </w:r>
      <w:r w:rsidRPr="006C2320">
        <w:rPr>
          <w:szCs w:val="21"/>
        </w:rPr>
        <w:t>sports fields and facilities.</w:t>
      </w:r>
    </w:p>
    <w:p w14:paraId="2DA50EA7" w14:textId="77777777" w:rsidR="00F22C9E" w:rsidRPr="006C2320" w:rsidRDefault="00F22C9E" w:rsidP="00F22C9E">
      <w:pPr>
        <w:ind w:firstLineChars="200" w:firstLine="420"/>
        <w:rPr>
          <w:szCs w:val="21"/>
        </w:rPr>
      </w:pPr>
      <w:r w:rsidRPr="006C2320">
        <w:rPr>
          <w:szCs w:val="21"/>
        </w:rPr>
        <w:t>Organized youth sports</w:t>
      </w:r>
      <w:r>
        <w:rPr>
          <w:rFonts w:hint="eastAsia"/>
          <w:szCs w:val="21"/>
        </w:rPr>
        <w:t>__75__</w:t>
      </w:r>
      <w:r w:rsidRPr="006C2320">
        <w:rPr>
          <w:szCs w:val="21"/>
        </w:rPr>
        <w:t xml:space="preserve">appeared during the early 20th century in the </w:t>
      </w:r>
      <w:smartTag w:uri="urn:schemas-microsoft-com:office:smarttags" w:element="place">
        <w:smartTag w:uri="urn:schemas-microsoft-com:office:smarttags" w:element="country-region">
          <w:r w:rsidRPr="006C2320">
            <w:rPr>
              <w:szCs w:val="21"/>
            </w:rPr>
            <w:t>United States</w:t>
          </w:r>
        </w:smartTag>
      </w:smartTag>
      <w:r w:rsidRPr="006C2320">
        <w:rPr>
          <w:szCs w:val="21"/>
        </w:rPr>
        <w:t xml:space="preserve"> and other wealthy nations. They were originally developed</w:t>
      </w:r>
      <w:r>
        <w:rPr>
          <w:rFonts w:hint="eastAsia"/>
          <w:szCs w:val="21"/>
        </w:rPr>
        <w:t>__76__</w:t>
      </w:r>
      <w:r w:rsidRPr="006C2320">
        <w:rPr>
          <w:szCs w:val="21"/>
        </w:rPr>
        <w:t>some educators and developmental experts</w:t>
      </w:r>
      <w:r>
        <w:rPr>
          <w:rFonts w:hint="eastAsia"/>
          <w:szCs w:val="21"/>
        </w:rPr>
        <w:t>__77__</w:t>
      </w:r>
      <w:r w:rsidRPr="006C2320">
        <w:rPr>
          <w:szCs w:val="21"/>
        </w:rPr>
        <w:t>that the behavior and character of children were</w:t>
      </w:r>
      <w:r>
        <w:rPr>
          <w:rFonts w:hint="eastAsia"/>
          <w:szCs w:val="21"/>
        </w:rPr>
        <w:t>__78__</w:t>
      </w:r>
      <w:r w:rsidRPr="006C2320">
        <w:rPr>
          <w:szCs w:val="21"/>
        </w:rPr>
        <w:t>influenced by their social surrounding and everyday experiences. This</w:t>
      </w:r>
      <w:r>
        <w:rPr>
          <w:rFonts w:hint="eastAsia"/>
          <w:szCs w:val="21"/>
        </w:rPr>
        <w:t>__79__</w:t>
      </w:r>
      <w:r w:rsidRPr="006C2320">
        <w:rPr>
          <w:szCs w:val="21"/>
        </w:rPr>
        <w:t>many people to believe that if you could organize the experiences of children in</w:t>
      </w:r>
      <w:r>
        <w:rPr>
          <w:rFonts w:hint="eastAsia"/>
          <w:szCs w:val="21"/>
        </w:rPr>
        <w:t>__80__</w:t>
      </w:r>
      <w:r w:rsidRPr="006C2320">
        <w:rPr>
          <w:szCs w:val="21"/>
        </w:rPr>
        <w:t>ways, you could influence the kinds of adults that those children would become.</w:t>
      </w:r>
    </w:p>
    <w:p w14:paraId="302FD889" w14:textId="77777777" w:rsidR="00F22C9E" w:rsidRPr="006C2320" w:rsidRDefault="00F22C9E" w:rsidP="00F22C9E">
      <w:pPr>
        <w:ind w:firstLineChars="200" w:firstLine="420"/>
        <w:rPr>
          <w:szCs w:val="21"/>
        </w:rPr>
      </w:pPr>
      <w:r w:rsidRPr="006C2320">
        <w:rPr>
          <w:szCs w:val="21"/>
        </w:rPr>
        <w:t>This belief that the social</w:t>
      </w:r>
      <w:r>
        <w:rPr>
          <w:rFonts w:hint="eastAsia"/>
          <w:szCs w:val="21"/>
        </w:rPr>
        <w:t>__81__</w:t>
      </w:r>
      <w:r w:rsidRPr="006C2320">
        <w:rPr>
          <w:szCs w:val="21"/>
        </w:rPr>
        <w:t>influenced a person’s overall development was very</w:t>
      </w:r>
      <w:r>
        <w:rPr>
          <w:rFonts w:hint="eastAsia"/>
          <w:szCs w:val="21"/>
        </w:rPr>
        <w:t>__82__</w:t>
      </w:r>
      <w:r w:rsidRPr="006C2320">
        <w:rPr>
          <w:szCs w:val="21"/>
        </w:rPr>
        <w:t>to people interested in progress and reform in the United States</w:t>
      </w:r>
      <w:r>
        <w:rPr>
          <w:rFonts w:hint="eastAsia"/>
          <w:szCs w:val="21"/>
        </w:rPr>
        <w:t>__83__</w:t>
      </w:r>
      <w:r w:rsidRPr="006C2320">
        <w:rPr>
          <w:szCs w:val="21"/>
        </w:rPr>
        <w:t>the beginning of the 20th century. It caused them to think about</w:t>
      </w:r>
      <w:r>
        <w:rPr>
          <w:rFonts w:hint="eastAsia"/>
          <w:szCs w:val="21"/>
        </w:rPr>
        <w:t>__84__</w:t>
      </w:r>
      <w:r w:rsidRPr="006C2320">
        <w:rPr>
          <w:szCs w:val="21"/>
        </w:rPr>
        <w:t>they might control the experiences of children to</w:t>
      </w:r>
      <w:r>
        <w:rPr>
          <w:rFonts w:hint="eastAsia"/>
          <w:szCs w:val="21"/>
        </w:rPr>
        <w:t>__85__</w:t>
      </w:r>
      <w:r w:rsidRPr="006C2320">
        <w:rPr>
          <w:szCs w:val="21"/>
        </w:rPr>
        <w:t xml:space="preserve">responsible and productive adults. They believed </w:t>
      </w:r>
      <w:r w:rsidRPr="006C2320">
        <w:rPr>
          <w:szCs w:val="21"/>
        </w:rPr>
        <w:lastRenderedPageBreak/>
        <w:t>strongly that democracy depended on responsibility and that a</w:t>
      </w:r>
      <w:r>
        <w:rPr>
          <w:rFonts w:hint="eastAsia"/>
          <w:szCs w:val="21"/>
        </w:rPr>
        <w:t>__86__</w:t>
      </w:r>
      <w:r w:rsidRPr="006C2320">
        <w:rPr>
          <w:szCs w:val="21"/>
        </w:rPr>
        <w:t>capitalist economy depended on the productivity of worker.</w:t>
      </w:r>
    </w:p>
    <w:p w14:paraId="3692DEA1" w14:textId="77777777" w:rsidR="00F22C9E" w:rsidRPr="006C2320" w:rsidRDefault="00F22C9E" w:rsidP="00F22C9E">
      <w:pPr>
        <w:rPr>
          <w:szCs w:val="21"/>
        </w:rPr>
      </w:pPr>
      <w:r w:rsidRPr="006C2320">
        <w:rPr>
          <w:szCs w:val="21"/>
        </w:rPr>
        <w:t>67. A. among  B. within  C. on  D. towards</w:t>
      </w:r>
    </w:p>
    <w:p w14:paraId="3B739EAE" w14:textId="77777777" w:rsidR="00F22C9E" w:rsidRPr="006C2320" w:rsidRDefault="00F22C9E" w:rsidP="00F22C9E">
      <w:pPr>
        <w:rPr>
          <w:szCs w:val="21"/>
        </w:rPr>
      </w:pPr>
      <w:r w:rsidRPr="006C2320">
        <w:rPr>
          <w:szCs w:val="21"/>
        </w:rPr>
        <w:t>68. A. spread  B. speed   C. spur  D. sponsor</w:t>
      </w:r>
    </w:p>
    <w:p w14:paraId="5D9B4B08" w14:textId="77777777" w:rsidR="00F22C9E" w:rsidRPr="006C2320" w:rsidRDefault="00F22C9E" w:rsidP="00F22C9E">
      <w:pPr>
        <w:rPr>
          <w:szCs w:val="21"/>
        </w:rPr>
      </w:pPr>
      <w:r>
        <w:rPr>
          <w:szCs w:val="21"/>
        </w:rPr>
        <w:t xml:space="preserve">69. A. access  </w:t>
      </w:r>
      <w:r w:rsidRPr="006C2320">
        <w:rPr>
          <w:szCs w:val="21"/>
        </w:rPr>
        <w:t>B. entrance  C. chance D. route</w:t>
      </w:r>
    </w:p>
    <w:p w14:paraId="299A593C" w14:textId="77777777" w:rsidR="00F22C9E" w:rsidRPr="006C2320" w:rsidRDefault="00F22C9E" w:rsidP="00F22C9E">
      <w:pPr>
        <w:rPr>
          <w:szCs w:val="21"/>
        </w:rPr>
      </w:pPr>
      <w:smartTag w:uri="urn:schemas-microsoft-com:office:smarttags" w:element="chmetcnv">
        <w:smartTagPr>
          <w:attr w:name="UnitName" w:val="a"/>
          <w:attr w:name="SourceValue" w:val="70"/>
          <w:attr w:name="HasSpace" w:val="True"/>
          <w:attr w:name="Negative" w:val="False"/>
          <w:attr w:name="NumberType" w:val="1"/>
          <w:attr w:name="TCSC" w:val="0"/>
        </w:smartTagPr>
        <w:r w:rsidRPr="006C2320">
          <w:rPr>
            <w:szCs w:val="21"/>
          </w:rPr>
          <w:t>70 A</w:t>
        </w:r>
      </w:smartTag>
      <w:r w:rsidRPr="006C2320">
        <w:rPr>
          <w:szCs w:val="21"/>
        </w:rPr>
        <w:t>. little  B. less C. more D. much</w:t>
      </w:r>
    </w:p>
    <w:p w14:paraId="215E18C8" w14:textId="77777777" w:rsidR="00F22C9E" w:rsidRPr="006C2320" w:rsidRDefault="00F22C9E" w:rsidP="00F22C9E">
      <w:pPr>
        <w:rPr>
          <w:szCs w:val="21"/>
        </w:rPr>
      </w:pPr>
      <w:r w:rsidRPr="006C2320">
        <w:rPr>
          <w:szCs w:val="21"/>
        </w:rPr>
        <w:t>71. A. shrink B. tighten C. limit D. lack</w:t>
      </w:r>
    </w:p>
    <w:p w14:paraId="31E97D29" w14:textId="77777777" w:rsidR="00F22C9E" w:rsidRPr="006C2320" w:rsidRDefault="00F22C9E" w:rsidP="00F22C9E">
      <w:pPr>
        <w:rPr>
          <w:szCs w:val="21"/>
        </w:rPr>
      </w:pPr>
      <w:r w:rsidRPr="006C2320">
        <w:rPr>
          <w:szCs w:val="21"/>
        </w:rPr>
        <w:t>72. A. bill B accounts C. fees D. fare</w:t>
      </w:r>
    </w:p>
    <w:p w14:paraId="657352D4" w14:textId="77777777" w:rsidR="00F22C9E" w:rsidRPr="006C2320" w:rsidRDefault="00F22C9E" w:rsidP="00F22C9E">
      <w:pPr>
        <w:rPr>
          <w:szCs w:val="21"/>
        </w:rPr>
      </w:pPr>
      <w:r w:rsidRPr="006C2320">
        <w:rPr>
          <w:szCs w:val="21"/>
        </w:rPr>
        <w:t>73. A. so B. as C. and D. but</w:t>
      </w:r>
    </w:p>
    <w:p w14:paraId="143D6D0E" w14:textId="77777777" w:rsidR="00F22C9E" w:rsidRPr="006C2320" w:rsidRDefault="00F22C9E" w:rsidP="00F22C9E">
      <w:pPr>
        <w:rPr>
          <w:szCs w:val="21"/>
        </w:rPr>
      </w:pPr>
      <w:r w:rsidRPr="006C2320">
        <w:rPr>
          <w:szCs w:val="21"/>
        </w:rPr>
        <w:t>74. A. maintain B. sustain C. contain D. entertain</w:t>
      </w:r>
    </w:p>
    <w:p w14:paraId="138D63FE" w14:textId="77777777" w:rsidR="00F22C9E" w:rsidRPr="006C2320" w:rsidRDefault="00F22C9E" w:rsidP="00F22C9E">
      <w:pPr>
        <w:rPr>
          <w:szCs w:val="21"/>
        </w:rPr>
      </w:pPr>
      <w:r w:rsidRPr="006C2320">
        <w:rPr>
          <w:szCs w:val="21"/>
        </w:rPr>
        <w:t>75.A. last B. first C. later D. finally</w:t>
      </w:r>
    </w:p>
    <w:p w14:paraId="3241B9B4" w14:textId="77777777" w:rsidR="00F22C9E" w:rsidRPr="006C2320" w:rsidRDefault="00F22C9E" w:rsidP="00F22C9E">
      <w:pPr>
        <w:rPr>
          <w:szCs w:val="21"/>
        </w:rPr>
      </w:pPr>
      <w:r w:rsidRPr="006C2320">
        <w:rPr>
          <w:szCs w:val="21"/>
        </w:rPr>
        <w:t>76.A. before B. while C. until D. when</w:t>
      </w:r>
    </w:p>
    <w:p w14:paraId="1E7DEB3C" w14:textId="77777777" w:rsidR="00F22C9E" w:rsidRPr="006C2320" w:rsidRDefault="00F22C9E" w:rsidP="00F22C9E">
      <w:pPr>
        <w:rPr>
          <w:szCs w:val="21"/>
        </w:rPr>
      </w:pPr>
      <w:r w:rsidRPr="006C2320">
        <w:rPr>
          <w:szCs w:val="21"/>
        </w:rPr>
        <w:t>77.A. realized B. recalled C. expected D. exhibited</w:t>
      </w:r>
    </w:p>
    <w:p w14:paraId="5FB62327" w14:textId="77777777" w:rsidR="00F22C9E" w:rsidRPr="006C2320" w:rsidRDefault="00F22C9E" w:rsidP="00F22C9E">
      <w:pPr>
        <w:rPr>
          <w:szCs w:val="21"/>
        </w:rPr>
      </w:pPr>
      <w:r w:rsidRPr="006C2320">
        <w:rPr>
          <w:szCs w:val="21"/>
        </w:rPr>
        <w:t>78.A. specifically B. excessively C. strongly D. exactly</w:t>
      </w:r>
    </w:p>
    <w:p w14:paraId="696F7E82" w14:textId="77777777" w:rsidR="00F22C9E" w:rsidRPr="006C2320" w:rsidRDefault="00F22C9E" w:rsidP="00F22C9E">
      <w:pPr>
        <w:rPr>
          <w:szCs w:val="21"/>
        </w:rPr>
      </w:pPr>
      <w:r w:rsidRPr="006C2320">
        <w:rPr>
          <w:szCs w:val="21"/>
        </w:rPr>
        <w:t>79. A. moved B. conducted C. put D. led</w:t>
      </w:r>
    </w:p>
    <w:p w14:paraId="75553E47" w14:textId="77777777" w:rsidR="00F22C9E" w:rsidRPr="006C2320" w:rsidRDefault="00F22C9E" w:rsidP="00F22C9E">
      <w:pPr>
        <w:rPr>
          <w:szCs w:val="21"/>
        </w:rPr>
      </w:pPr>
      <w:r w:rsidRPr="006C2320">
        <w:rPr>
          <w:szCs w:val="21"/>
        </w:rPr>
        <w:t>80. A. precise B. precious C. particular D. peculiar</w:t>
      </w:r>
    </w:p>
    <w:p w14:paraId="62433010" w14:textId="77777777" w:rsidR="00F22C9E" w:rsidRPr="006C2320" w:rsidRDefault="00F22C9E" w:rsidP="00F22C9E">
      <w:pPr>
        <w:rPr>
          <w:szCs w:val="21"/>
        </w:rPr>
      </w:pPr>
      <w:r w:rsidRPr="006C2320">
        <w:rPr>
          <w:szCs w:val="21"/>
        </w:rPr>
        <w:t>81.A</w:t>
      </w:r>
      <w:r>
        <w:rPr>
          <w:szCs w:val="21"/>
        </w:rPr>
        <w:t>. engagement B. environment C.</w:t>
      </w:r>
      <w:r>
        <w:rPr>
          <w:rFonts w:hint="eastAsia"/>
          <w:szCs w:val="21"/>
        </w:rPr>
        <w:t xml:space="preserve"> </w:t>
      </w:r>
      <w:r>
        <w:rPr>
          <w:szCs w:val="21"/>
        </w:rPr>
        <w:t>s</w:t>
      </w:r>
      <w:r w:rsidRPr="006C2320">
        <w:rPr>
          <w:szCs w:val="21"/>
        </w:rPr>
        <w:t>tate D. status</w:t>
      </w:r>
    </w:p>
    <w:p w14:paraId="4697C2D5" w14:textId="77777777" w:rsidR="00F22C9E" w:rsidRPr="006C2320" w:rsidRDefault="00F22C9E" w:rsidP="00F22C9E">
      <w:pPr>
        <w:rPr>
          <w:szCs w:val="21"/>
        </w:rPr>
      </w:pPr>
      <w:r w:rsidRPr="006C2320">
        <w:rPr>
          <w:szCs w:val="21"/>
        </w:rPr>
        <w:t>82.A. encouraging B. disappointing C. upsetting D. surprising</w:t>
      </w:r>
    </w:p>
    <w:p w14:paraId="471A4A3B" w14:textId="77777777" w:rsidR="00F22C9E" w:rsidRPr="006C2320" w:rsidRDefault="00F22C9E" w:rsidP="00F22C9E">
      <w:pPr>
        <w:rPr>
          <w:szCs w:val="21"/>
        </w:rPr>
      </w:pPr>
      <w:r w:rsidRPr="006C2320">
        <w:rPr>
          <w:szCs w:val="21"/>
        </w:rPr>
        <w:t>83.A. for B. with C. over D. at</w:t>
      </w:r>
    </w:p>
    <w:p w14:paraId="569EA601" w14:textId="77777777" w:rsidR="00F22C9E" w:rsidRPr="006C2320" w:rsidRDefault="00F22C9E" w:rsidP="00F22C9E">
      <w:pPr>
        <w:rPr>
          <w:szCs w:val="21"/>
        </w:rPr>
      </w:pPr>
      <w:r w:rsidRPr="006C2320">
        <w:rPr>
          <w:szCs w:val="21"/>
        </w:rPr>
        <w:t>84.A. what B. how C. whatever D. however</w:t>
      </w:r>
    </w:p>
    <w:p w14:paraId="1F5355C6" w14:textId="77777777" w:rsidR="00F22C9E" w:rsidRPr="006C2320" w:rsidRDefault="00F22C9E" w:rsidP="00F22C9E">
      <w:pPr>
        <w:rPr>
          <w:szCs w:val="21"/>
        </w:rPr>
      </w:pPr>
      <w:r w:rsidRPr="006C2320">
        <w:rPr>
          <w:szCs w:val="21"/>
        </w:rPr>
        <w:t>85.A. multiply B. manufacture C. produce D. provide</w:t>
      </w:r>
    </w:p>
    <w:p w14:paraId="5B0E4580" w14:textId="77777777" w:rsidR="00F22C9E" w:rsidRPr="006C2320" w:rsidRDefault="00F22C9E" w:rsidP="00F22C9E">
      <w:pPr>
        <w:rPr>
          <w:szCs w:val="21"/>
        </w:rPr>
      </w:pPr>
      <w:r w:rsidRPr="006C2320">
        <w:rPr>
          <w:szCs w:val="21"/>
        </w:rPr>
        <w:t>86.A. growing B. breeding C. raising D. flying</w:t>
      </w:r>
    </w:p>
    <w:p w14:paraId="4D8D1EA9" w14:textId="77777777" w:rsidR="00F22C9E" w:rsidRPr="000B7B62" w:rsidRDefault="00F22C9E" w:rsidP="00F22C9E">
      <w:pPr>
        <w:rPr>
          <w:b/>
          <w:sz w:val="30"/>
          <w:szCs w:val="30"/>
        </w:rPr>
      </w:pPr>
      <w:r w:rsidRPr="000B7B62">
        <w:rPr>
          <w:b/>
          <w:sz w:val="30"/>
          <w:szCs w:val="30"/>
        </w:rPr>
        <w:t xml:space="preserve">Part </w:t>
      </w:r>
      <w:r w:rsidRPr="000B7B62">
        <w:rPr>
          <w:rFonts w:hAnsi="宋体"/>
          <w:b/>
          <w:sz w:val="30"/>
          <w:szCs w:val="30"/>
        </w:rPr>
        <w:t>Ⅵ</w:t>
      </w:r>
      <w:r w:rsidRPr="000B7B62">
        <w:rPr>
          <w:b/>
          <w:sz w:val="30"/>
          <w:szCs w:val="30"/>
        </w:rPr>
        <w:t xml:space="preserve">               Translation                 (5 minutes)</w:t>
      </w:r>
    </w:p>
    <w:p w14:paraId="39DE0719" w14:textId="77777777" w:rsidR="00F22C9E" w:rsidRDefault="00F22C9E" w:rsidP="00F22C9E">
      <w:pPr>
        <w:rPr>
          <w:rFonts w:hint="eastAsia"/>
          <w:i/>
          <w:szCs w:val="21"/>
        </w:rPr>
      </w:pPr>
      <w:r w:rsidRPr="00FF17B8">
        <w:rPr>
          <w:b/>
          <w:szCs w:val="21"/>
        </w:rPr>
        <w:t>Directions:</w:t>
      </w:r>
      <w:r w:rsidRPr="00F840CE">
        <w:rPr>
          <w:szCs w:val="21"/>
        </w:rPr>
        <w:t xml:space="preserve"> </w:t>
      </w:r>
      <w:r w:rsidRPr="00FF17B8">
        <w:rPr>
          <w:i/>
          <w:szCs w:val="21"/>
        </w:rPr>
        <w:t>Complete the sentences by translating into English the Chinese given in brackets.</w:t>
      </w:r>
      <w:r>
        <w:rPr>
          <w:rFonts w:hint="eastAsia"/>
          <w:i/>
          <w:szCs w:val="21"/>
        </w:rPr>
        <w:t xml:space="preserve"> </w:t>
      </w:r>
    </w:p>
    <w:p w14:paraId="15C30B6C" w14:textId="77777777" w:rsidR="00F22C9E" w:rsidRPr="00C0037A" w:rsidRDefault="00F22C9E" w:rsidP="00F22C9E">
      <w:pPr>
        <w:ind w:left="315" w:hangingChars="150" w:hanging="315"/>
        <w:rPr>
          <w:rFonts w:hint="eastAsia"/>
          <w:szCs w:val="21"/>
        </w:rPr>
      </w:pPr>
      <w:r w:rsidRPr="00C0037A">
        <w:rPr>
          <w:rFonts w:hint="eastAsia"/>
          <w:szCs w:val="21"/>
        </w:rPr>
        <w:t>87.Medical researchers are painfully aware that there are many problems</w:t>
      </w:r>
      <w:r>
        <w:rPr>
          <w:rFonts w:hint="eastAsia"/>
          <w:szCs w:val="21"/>
        </w:rPr>
        <w:t>______________</w:t>
      </w:r>
      <w:r w:rsidRPr="00C0037A">
        <w:rPr>
          <w:rFonts w:hint="eastAsia"/>
          <w:szCs w:val="21"/>
        </w:rPr>
        <w:t>(</w:t>
      </w:r>
      <w:r w:rsidRPr="00C0037A">
        <w:rPr>
          <w:rFonts w:hint="eastAsia"/>
          <w:szCs w:val="21"/>
        </w:rPr>
        <w:t>他们至今还没有答案</w:t>
      </w:r>
      <w:r w:rsidRPr="00C0037A">
        <w:rPr>
          <w:rFonts w:hint="eastAsia"/>
          <w:szCs w:val="21"/>
        </w:rPr>
        <w:t>)</w:t>
      </w:r>
    </w:p>
    <w:p w14:paraId="7699F0B1" w14:textId="77777777" w:rsidR="00F22C9E" w:rsidRPr="00C0037A" w:rsidRDefault="00F22C9E" w:rsidP="00F22C9E">
      <w:pPr>
        <w:ind w:left="315" w:hangingChars="150" w:hanging="315"/>
        <w:rPr>
          <w:rFonts w:hint="eastAsia"/>
          <w:szCs w:val="21"/>
        </w:rPr>
      </w:pPr>
      <w:r w:rsidRPr="00C0037A">
        <w:rPr>
          <w:rFonts w:hint="eastAsia"/>
          <w:szCs w:val="21"/>
        </w:rPr>
        <w:t>88.</w:t>
      </w:r>
      <w:r>
        <w:rPr>
          <w:rFonts w:hint="eastAsia"/>
          <w:szCs w:val="21"/>
        </w:rPr>
        <w:t>______________________</w:t>
      </w:r>
      <w:r w:rsidRPr="00C0037A">
        <w:rPr>
          <w:rFonts w:hint="eastAsia"/>
          <w:szCs w:val="21"/>
        </w:rPr>
        <w:t xml:space="preserve"> (</w:t>
      </w:r>
      <w:r w:rsidRPr="00C0037A">
        <w:rPr>
          <w:rFonts w:hint="eastAsia"/>
          <w:szCs w:val="21"/>
        </w:rPr>
        <w:t>大多数父母所关心的</w:t>
      </w:r>
      <w:r w:rsidRPr="00C0037A">
        <w:rPr>
          <w:rFonts w:hint="eastAsia"/>
          <w:szCs w:val="21"/>
        </w:rPr>
        <w:t>) is providing the best education possible for their children.</w:t>
      </w:r>
    </w:p>
    <w:p w14:paraId="0AB3BAED" w14:textId="77777777" w:rsidR="00F22C9E" w:rsidRPr="00C0037A" w:rsidRDefault="00F22C9E" w:rsidP="00F22C9E">
      <w:pPr>
        <w:ind w:left="315" w:hangingChars="150" w:hanging="315"/>
        <w:rPr>
          <w:rFonts w:hint="eastAsia"/>
          <w:szCs w:val="21"/>
        </w:rPr>
      </w:pPr>
      <w:r w:rsidRPr="00C0037A">
        <w:rPr>
          <w:rFonts w:hint="eastAsia"/>
          <w:szCs w:val="21"/>
        </w:rPr>
        <w:t>89.You</w:t>
      </w:r>
      <w:r>
        <w:rPr>
          <w:szCs w:val="21"/>
        </w:rPr>
        <w:t>’</w:t>
      </w:r>
      <w:r w:rsidRPr="00C0037A">
        <w:rPr>
          <w:rFonts w:hint="eastAsia"/>
          <w:szCs w:val="21"/>
        </w:rPr>
        <w:t>d better take a sweater with you</w:t>
      </w:r>
      <w:r>
        <w:rPr>
          <w:rFonts w:hint="eastAsia"/>
          <w:szCs w:val="21"/>
        </w:rPr>
        <w:t>_____________________________________________</w:t>
      </w:r>
      <w:r w:rsidRPr="00C0037A">
        <w:rPr>
          <w:rFonts w:hint="eastAsia"/>
          <w:szCs w:val="21"/>
        </w:rPr>
        <w:t xml:space="preserve"> (</w:t>
      </w:r>
      <w:r w:rsidRPr="00C0037A">
        <w:rPr>
          <w:rFonts w:hint="eastAsia"/>
          <w:szCs w:val="21"/>
        </w:rPr>
        <w:t>以防天气变冷</w:t>
      </w:r>
      <w:r w:rsidRPr="00C0037A">
        <w:rPr>
          <w:rFonts w:hint="eastAsia"/>
          <w:szCs w:val="21"/>
        </w:rPr>
        <w:t>)</w:t>
      </w:r>
    </w:p>
    <w:p w14:paraId="2C16DD0E" w14:textId="77777777" w:rsidR="00F22C9E" w:rsidRPr="00C0037A" w:rsidRDefault="00F22C9E" w:rsidP="00F22C9E">
      <w:pPr>
        <w:ind w:left="315" w:hangingChars="150" w:hanging="315"/>
        <w:rPr>
          <w:rFonts w:hint="eastAsia"/>
          <w:szCs w:val="21"/>
        </w:rPr>
      </w:pPr>
      <w:r w:rsidRPr="00C0037A">
        <w:rPr>
          <w:rFonts w:hint="eastAsia"/>
          <w:szCs w:val="21"/>
        </w:rPr>
        <w:t>90.Throught the project, many people have received training and</w:t>
      </w:r>
      <w:r>
        <w:rPr>
          <w:rFonts w:hint="eastAsia"/>
          <w:szCs w:val="21"/>
        </w:rPr>
        <w:t>__________________________</w:t>
      </w:r>
      <w:r w:rsidRPr="00C0037A">
        <w:rPr>
          <w:rFonts w:hint="eastAsia"/>
          <w:szCs w:val="21"/>
        </w:rPr>
        <w:t xml:space="preserve"> (</w:t>
      </w:r>
      <w:r w:rsidRPr="00C0037A">
        <w:rPr>
          <w:rFonts w:hint="eastAsia"/>
          <w:szCs w:val="21"/>
        </w:rPr>
        <w:t>决定自己创业</w:t>
      </w:r>
      <w:r w:rsidRPr="00C0037A">
        <w:rPr>
          <w:rFonts w:hint="eastAsia"/>
          <w:szCs w:val="21"/>
        </w:rPr>
        <w:t>)</w:t>
      </w:r>
    </w:p>
    <w:p w14:paraId="042B3C74" w14:textId="77777777" w:rsidR="00F22C9E" w:rsidRPr="00C0037A" w:rsidRDefault="00F22C9E" w:rsidP="00F22C9E">
      <w:pPr>
        <w:ind w:left="315" w:hangingChars="150" w:hanging="315"/>
        <w:rPr>
          <w:rFonts w:hint="eastAsia"/>
          <w:szCs w:val="21"/>
        </w:rPr>
      </w:pPr>
      <w:r w:rsidRPr="00C0037A">
        <w:rPr>
          <w:rFonts w:hint="eastAsia"/>
          <w:szCs w:val="21"/>
        </w:rPr>
        <w:t>91.</w:t>
      </w:r>
      <w:r>
        <w:rPr>
          <w:rFonts w:hint="eastAsia"/>
          <w:szCs w:val="21"/>
        </w:rPr>
        <w:t>T</w:t>
      </w:r>
      <w:r w:rsidRPr="00C0037A">
        <w:rPr>
          <w:rFonts w:hint="eastAsia"/>
          <w:szCs w:val="21"/>
        </w:rPr>
        <w:t>he anti-virus agent was not known</w:t>
      </w:r>
      <w:r>
        <w:rPr>
          <w:rFonts w:hint="eastAsia"/>
          <w:szCs w:val="21"/>
        </w:rPr>
        <w:t>___________________________________</w:t>
      </w:r>
      <w:r w:rsidRPr="00C0037A">
        <w:rPr>
          <w:rFonts w:hint="eastAsia"/>
          <w:szCs w:val="21"/>
        </w:rPr>
        <w:t>(</w:t>
      </w:r>
      <w:r w:rsidRPr="00C0037A">
        <w:rPr>
          <w:rFonts w:hint="eastAsia"/>
          <w:szCs w:val="21"/>
        </w:rPr>
        <w:t>直到一名医生偶然发现了它</w:t>
      </w:r>
      <w:r w:rsidRPr="00C0037A">
        <w:rPr>
          <w:rFonts w:hint="eastAsia"/>
          <w:szCs w:val="21"/>
        </w:rPr>
        <w:t>)</w:t>
      </w:r>
    </w:p>
    <w:p w14:paraId="09BAE3DE" w14:textId="77777777" w:rsidR="00F22C9E" w:rsidRDefault="00F22C9E" w:rsidP="00F22C9E">
      <w:pPr>
        <w:ind w:left="315" w:hangingChars="150" w:hanging="315"/>
        <w:rPr>
          <w:rFonts w:hint="eastAsia"/>
          <w:szCs w:val="21"/>
        </w:rPr>
      </w:pPr>
    </w:p>
    <w:p w14:paraId="61C47830" w14:textId="77777777" w:rsidR="00F22C9E" w:rsidRDefault="00F22C9E" w:rsidP="00F22C9E">
      <w:pPr>
        <w:ind w:left="315" w:hangingChars="150" w:hanging="315"/>
        <w:rPr>
          <w:rFonts w:hint="eastAsia"/>
          <w:szCs w:val="21"/>
        </w:rPr>
      </w:pPr>
      <w:r>
        <w:rPr>
          <w:rFonts w:hint="eastAsia"/>
          <w:szCs w:val="21"/>
        </w:rPr>
        <w:t>答案：（提示：答案来源于网络，仅供参考）</w:t>
      </w:r>
    </w:p>
    <w:p w14:paraId="4943C0A6" w14:textId="77777777" w:rsidR="00F22C9E" w:rsidRPr="00DD574E" w:rsidRDefault="00F22C9E" w:rsidP="00F22C9E">
      <w:pPr>
        <w:ind w:left="315" w:hangingChars="150" w:hanging="315"/>
        <w:rPr>
          <w:rFonts w:hint="eastAsia"/>
          <w:szCs w:val="21"/>
        </w:rPr>
      </w:pPr>
      <w:r w:rsidRPr="00DD574E">
        <w:rPr>
          <w:rFonts w:hint="eastAsia"/>
          <w:szCs w:val="21"/>
        </w:rPr>
        <w:t>快速阅读</w:t>
      </w:r>
    </w:p>
    <w:p w14:paraId="474279C5" w14:textId="77777777" w:rsidR="00F22C9E" w:rsidRPr="00DD574E" w:rsidRDefault="00F22C9E" w:rsidP="00F22C9E">
      <w:pPr>
        <w:ind w:left="315" w:hangingChars="150" w:hanging="315"/>
        <w:rPr>
          <w:szCs w:val="21"/>
        </w:rPr>
      </w:pPr>
      <w:r w:rsidRPr="00DD574E">
        <w:rPr>
          <w:szCs w:val="21"/>
        </w:rPr>
        <w:t>1. A 2. D 3. B 4. A 5. C 6. B 7. D</w:t>
      </w:r>
      <w:r>
        <w:rPr>
          <w:rFonts w:hint="eastAsia"/>
          <w:szCs w:val="21"/>
        </w:rPr>
        <w:t xml:space="preserve">   </w:t>
      </w:r>
      <w:r w:rsidRPr="00DD574E">
        <w:rPr>
          <w:szCs w:val="21"/>
        </w:rPr>
        <w:t>8. challenged</w:t>
      </w:r>
      <w:r>
        <w:rPr>
          <w:rFonts w:hint="eastAsia"/>
          <w:szCs w:val="21"/>
        </w:rPr>
        <w:t xml:space="preserve">  </w:t>
      </w:r>
      <w:r w:rsidRPr="00DD574E">
        <w:rPr>
          <w:szCs w:val="21"/>
        </w:rPr>
        <w:t>9. can be proud of</w:t>
      </w:r>
      <w:r>
        <w:rPr>
          <w:rFonts w:hint="eastAsia"/>
          <w:szCs w:val="21"/>
        </w:rPr>
        <w:t xml:space="preserve">  </w:t>
      </w:r>
      <w:r w:rsidRPr="00DD574E">
        <w:rPr>
          <w:szCs w:val="21"/>
        </w:rPr>
        <w:t>10. stay silent</w:t>
      </w:r>
    </w:p>
    <w:p w14:paraId="5C464FC2" w14:textId="77777777" w:rsidR="00F22C9E" w:rsidRPr="00DD574E" w:rsidRDefault="00F22C9E" w:rsidP="00F22C9E">
      <w:pPr>
        <w:ind w:left="315" w:hangingChars="150" w:hanging="315"/>
        <w:rPr>
          <w:rFonts w:hint="eastAsia"/>
          <w:szCs w:val="21"/>
        </w:rPr>
      </w:pPr>
      <w:r w:rsidRPr="00DD574E">
        <w:rPr>
          <w:rFonts w:hint="eastAsia"/>
          <w:szCs w:val="21"/>
        </w:rPr>
        <w:t>听力：</w:t>
      </w:r>
    </w:p>
    <w:p w14:paraId="106EB379" w14:textId="77777777" w:rsidR="00F22C9E" w:rsidRPr="00DD574E" w:rsidRDefault="00F22C9E" w:rsidP="00F22C9E">
      <w:pPr>
        <w:ind w:left="315" w:hangingChars="150" w:hanging="315"/>
        <w:rPr>
          <w:szCs w:val="21"/>
        </w:rPr>
      </w:pPr>
      <w:r w:rsidRPr="00DD574E">
        <w:rPr>
          <w:szCs w:val="21"/>
        </w:rPr>
        <w:t>11. D) She has lost contact with most of her old friends.</w:t>
      </w:r>
    </w:p>
    <w:p w14:paraId="01E7F550" w14:textId="77777777" w:rsidR="00F22C9E" w:rsidRPr="00DD574E" w:rsidRDefault="00F22C9E" w:rsidP="00F22C9E">
      <w:pPr>
        <w:ind w:left="315" w:hangingChars="150" w:hanging="315"/>
        <w:rPr>
          <w:szCs w:val="21"/>
        </w:rPr>
      </w:pPr>
      <w:r w:rsidRPr="00DD574E">
        <w:rPr>
          <w:szCs w:val="21"/>
        </w:rPr>
        <w:t>12. D) A painter.</w:t>
      </w:r>
    </w:p>
    <w:p w14:paraId="3ABAB50F" w14:textId="77777777" w:rsidR="00F22C9E" w:rsidRPr="00DD574E" w:rsidRDefault="00F22C9E" w:rsidP="00F22C9E">
      <w:pPr>
        <w:ind w:left="315" w:hangingChars="150" w:hanging="315"/>
        <w:rPr>
          <w:szCs w:val="21"/>
        </w:rPr>
      </w:pPr>
      <w:r w:rsidRPr="00DD574E">
        <w:rPr>
          <w:szCs w:val="21"/>
        </w:rPr>
        <w:t>13. C) Make inquires elsewhere.</w:t>
      </w:r>
    </w:p>
    <w:p w14:paraId="27C0E6BB" w14:textId="77777777" w:rsidR="00F22C9E" w:rsidRPr="00DD574E" w:rsidRDefault="00F22C9E" w:rsidP="00F22C9E">
      <w:pPr>
        <w:ind w:left="315" w:hangingChars="150" w:hanging="315"/>
        <w:rPr>
          <w:szCs w:val="21"/>
        </w:rPr>
      </w:pPr>
      <w:r w:rsidRPr="00DD574E">
        <w:rPr>
          <w:szCs w:val="21"/>
        </w:rPr>
        <w:t>14. C) He has gained some weight lately.</w:t>
      </w:r>
    </w:p>
    <w:p w14:paraId="2E605C17" w14:textId="77777777" w:rsidR="00F22C9E" w:rsidRPr="00DD574E" w:rsidRDefault="00F22C9E" w:rsidP="00F22C9E">
      <w:pPr>
        <w:ind w:left="315" w:hangingChars="150" w:hanging="315"/>
        <w:rPr>
          <w:szCs w:val="21"/>
        </w:rPr>
      </w:pPr>
      <w:r w:rsidRPr="00DD574E">
        <w:rPr>
          <w:szCs w:val="21"/>
        </w:rPr>
        <w:t>15. D) He doesn't like abstract paintings.</w:t>
      </w:r>
    </w:p>
    <w:p w14:paraId="41B9B51F" w14:textId="77777777" w:rsidR="00F22C9E" w:rsidRPr="00DD574E" w:rsidRDefault="00F22C9E" w:rsidP="00F22C9E">
      <w:pPr>
        <w:ind w:left="315" w:hangingChars="150" w:hanging="315"/>
        <w:rPr>
          <w:szCs w:val="21"/>
        </w:rPr>
      </w:pPr>
      <w:r w:rsidRPr="00DD574E">
        <w:rPr>
          <w:szCs w:val="21"/>
        </w:rPr>
        <w:t>16. B) She may have put her notebook amid the journals.</w:t>
      </w:r>
    </w:p>
    <w:p w14:paraId="0C664D24" w14:textId="77777777" w:rsidR="00F22C9E" w:rsidRPr="00DD574E" w:rsidRDefault="00F22C9E" w:rsidP="00F22C9E">
      <w:pPr>
        <w:ind w:left="315" w:hangingChars="150" w:hanging="315"/>
        <w:rPr>
          <w:szCs w:val="21"/>
        </w:rPr>
      </w:pPr>
      <w:r w:rsidRPr="00DD574E">
        <w:rPr>
          <w:szCs w:val="21"/>
        </w:rPr>
        <w:t>17. A) She wants to get some sleep.</w:t>
      </w:r>
    </w:p>
    <w:p w14:paraId="4BAA209D" w14:textId="77777777" w:rsidR="00F22C9E" w:rsidRPr="00DD574E" w:rsidRDefault="00F22C9E" w:rsidP="00F22C9E">
      <w:pPr>
        <w:ind w:left="315" w:hangingChars="150" w:hanging="315"/>
        <w:rPr>
          <w:szCs w:val="21"/>
        </w:rPr>
      </w:pPr>
      <w:r w:rsidRPr="00DD574E">
        <w:rPr>
          <w:szCs w:val="21"/>
        </w:rPr>
        <w:t>18. B) His chance of getting the job is slim.</w:t>
      </w:r>
    </w:p>
    <w:p w14:paraId="58B20C43" w14:textId="77777777" w:rsidR="00F22C9E" w:rsidRDefault="00F22C9E" w:rsidP="00F22C9E">
      <w:pPr>
        <w:ind w:left="315" w:hangingChars="150" w:hanging="315"/>
        <w:rPr>
          <w:rFonts w:hint="eastAsia"/>
          <w:szCs w:val="21"/>
        </w:rPr>
      </w:pPr>
    </w:p>
    <w:p w14:paraId="418D4F64" w14:textId="77777777" w:rsidR="00F22C9E" w:rsidRPr="00DD574E" w:rsidRDefault="00F22C9E" w:rsidP="00F22C9E">
      <w:pPr>
        <w:ind w:left="315" w:hangingChars="150" w:hanging="315"/>
        <w:rPr>
          <w:szCs w:val="21"/>
        </w:rPr>
      </w:pPr>
      <w:r w:rsidRPr="00DD574E">
        <w:rPr>
          <w:szCs w:val="21"/>
        </w:rPr>
        <w:t>19. A He can manage his time more flexible.</w:t>
      </w:r>
    </w:p>
    <w:p w14:paraId="652B7C21" w14:textId="77777777" w:rsidR="00F22C9E" w:rsidRPr="00DD574E" w:rsidRDefault="00F22C9E" w:rsidP="00F22C9E">
      <w:pPr>
        <w:ind w:left="315" w:hangingChars="150" w:hanging="315"/>
        <w:rPr>
          <w:szCs w:val="21"/>
        </w:rPr>
      </w:pPr>
      <w:r w:rsidRPr="00DD574E">
        <w:rPr>
          <w:szCs w:val="21"/>
        </w:rPr>
        <w:t>20. D Searching its website.</w:t>
      </w:r>
    </w:p>
    <w:p w14:paraId="5045DECC" w14:textId="77777777" w:rsidR="00F22C9E" w:rsidRPr="00DD574E" w:rsidRDefault="00F22C9E" w:rsidP="00F22C9E">
      <w:pPr>
        <w:ind w:left="315" w:hangingChars="150" w:hanging="315"/>
        <w:rPr>
          <w:szCs w:val="21"/>
        </w:rPr>
      </w:pPr>
      <w:r w:rsidRPr="00DD574E">
        <w:rPr>
          <w:szCs w:val="21"/>
        </w:rPr>
        <w:t>21. D To utilize its retired employee's resources.</w:t>
      </w:r>
    </w:p>
    <w:p w14:paraId="238105AA" w14:textId="77777777" w:rsidR="00F22C9E" w:rsidRPr="00DD574E" w:rsidRDefault="00F22C9E" w:rsidP="00F22C9E">
      <w:pPr>
        <w:ind w:left="315" w:hangingChars="150" w:hanging="315"/>
        <w:rPr>
          <w:szCs w:val="21"/>
        </w:rPr>
      </w:pPr>
      <w:smartTag w:uri="urn:schemas-microsoft-com:office:smarttags" w:element="chmetcnv">
        <w:smartTagPr>
          <w:attr w:name="UnitName" w:val="C"/>
          <w:attr w:name="SourceValue" w:val="22"/>
          <w:attr w:name="HasSpace" w:val="True"/>
          <w:attr w:name="Negative" w:val="False"/>
          <w:attr w:name="NumberType" w:val="1"/>
          <w:attr w:name="TCSC" w:val="0"/>
        </w:smartTagPr>
        <w:r w:rsidRPr="00DD574E">
          <w:rPr>
            <w:szCs w:val="21"/>
          </w:rPr>
          <w:t>22 C</w:t>
        </w:r>
      </w:smartTag>
      <w:r w:rsidRPr="00DD574E">
        <w:rPr>
          <w:szCs w:val="21"/>
        </w:rPr>
        <w:t xml:space="preserve"> See a piece of property.</w:t>
      </w:r>
    </w:p>
    <w:p w14:paraId="27C2FE29" w14:textId="77777777" w:rsidR="00F22C9E" w:rsidRPr="00DD574E" w:rsidRDefault="00F22C9E" w:rsidP="00F22C9E">
      <w:pPr>
        <w:ind w:left="315" w:hangingChars="150" w:hanging="315"/>
        <w:rPr>
          <w:szCs w:val="21"/>
        </w:rPr>
      </w:pPr>
      <w:r w:rsidRPr="00DD574E">
        <w:rPr>
          <w:szCs w:val="21"/>
        </w:rPr>
        <w:t>23. B It is a small one with a two-bedroom house.</w:t>
      </w:r>
    </w:p>
    <w:p w14:paraId="7E9D3598" w14:textId="77777777" w:rsidR="00F22C9E" w:rsidRPr="00DD574E" w:rsidRDefault="00F22C9E" w:rsidP="00F22C9E">
      <w:pPr>
        <w:ind w:left="315" w:hangingChars="150" w:hanging="315"/>
        <w:rPr>
          <w:szCs w:val="21"/>
        </w:rPr>
      </w:pPr>
      <w:r w:rsidRPr="00DD574E">
        <w:rPr>
          <w:szCs w:val="21"/>
        </w:rPr>
        <w:t>24. C It may now be big enough for raising corn.</w:t>
      </w:r>
    </w:p>
    <w:p w14:paraId="701E0C17" w14:textId="77777777" w:rsidR="00F22C9E" w:rsidRPr="00DD574E" w:rsidRDefault="00F22C9E" w:rsidP="00F22C9E">
      <w:pPr>
        <w:ind w:left="315" w:hangingChars="150" w:hanging="315"/>
        <w:rPr>
          <w:szCs w:val="21"/>
        </w:rPr>
      </w:pPr>
      <w:r w:rsidRPr="00DD574E">
        <w:rPr>
          <w:szCs w:val="21"/>
        </w:rPr>
        <w:t>25. A Finances.</w:t>
      </w:r>
    </w:p>
    <w:p w14:paraId="4BC2C292" w14:textId="77777777" w:rsidR="00F22C9E" w:rsidRPr="00DD574E" w:rsidRDefault="00F22C9E" w:rsidP="00F22C9E">
      <w:pPr>
        <w:ind w:left="315" w:hangingChars="150" w:hanging="315"/>
        <w:rPr>
          <w:szCs w:val="21"/>
        </w:rPr>
      </w:pPr>
    </w:p>
    <w:p w14:paraId="09AF2A64" w14:textId="77777777" w:rsidR="00F22C9E" w:rsidRPr="00DD574E" w:rsidRDefault="00F22C9E" w:rsidP="00F22C9E">
      <w:pPr>
        <w:ind w:left="315" w:hangingChars="150" w:hanging="315"/>
        <w:rPr>
          <w:szCs w:val="21"/>
        </w:rPr>
      </w:pPr>
      <w:r w:rsidRPr="00DD574E">
        <w:rPr>
          <w:szCs w:val="21"/>
        </w:rPr>
        <w:t>26. A) To introduce the chief of the city' police force.</w:t>
      </w:r>
    </w:p>
    <w:p w14:paraId="1FF9FF85" w14:textId="77777777" w:rsidR="00F22C9E" w:rsidRPr="00DD574E" w:rsidRDefault="00F22C9E" w:rsidP="00F22C9E">
      <w:pPr>
        <w:ind w:left="315" w:hangingChars="150" w:hanging="315"/>
        <w:rPr>
          <w:szCs w:val="21"/>
        </w:rPr>
      </w:pPr>
      <w:r w:rsidRPr="00DD574E">
        <w:rPr>
          <w:szCs w:val="21"/>
        </w:rPr>
        <w:t>27. D) He holds a master's degree in criminology.</w:t>
      </w:r>
    </w:p>
    <w:p w14:paraId="54CC45D7" w14:textId="77777777" w:rsidR="00F22C9E" w:rsidRPr="00DD574E" w:rsidRDefault="00F22C9E" w:rsidP="00F22C9E">
      <w:pPr>
        <w:ind w:left="315" w:hangingChars="150" w:hanging="315"/>
        <w:rPr>
          <w:szCs w:val="21"/>
        </w:rPr>
      </w:pPr>
      <w:r w:rsidRPr="00DD574E">
        <w:rPr>
          <w:szCs w:val="21"/>
        </w:rPr>
        <w:t>28. B) To get police officers closer to the local people.</w:t>
      </w:r>
    </w:p>
    <w:p w14:paraId="3BA02F9C" w14:textId="77777777" w:rsidR="00F22C9E" w:rsidRPr="00DD574E" w:rsidRDefault="00F22C9E" w:rsidP="00F22C9E">
      <w:pPr>
        <w:ind w:left="315" w:hangingChars="150" w:hanging="315"/>
        <w:rPr>
          <w:szCs w:val="21"/>
        </w:rPr>
      </w:pPr>
      <w:r w:rsidRPr="00DD574E">
        <w:rPr>
          <w:szCs w:val="21"/>
        </w:rPr>
        <w:t>29. C) Effective.</w:t>
      </w:r>
    </w:p>
    <w:p w14:paraId="0B4F39BC" w14:textId="77777777" w:rsidR="00F22C9E" w:rsidRPr="00DD574E" w:rsidRDefault="00F22C9E" w:rsidP="00F22C9E">
      <w:pPr>
        <w:ind w:left="315" w:hangingChars="150" w:hanging="315"/>
        <w:rPr>
          <w:szCs w:val="21"/>
        </w:rPr>
      </w:pPr>
      <w:r w:rsidRPr="00DD574E">
        <w:rPr>
          <w:szCs w:val="21"/>
        </w:rPr>
        <w:t>30. B) There are numerous languages in existence.</w:t>
      </w:r>
    </w:p>
    <w:p w14:paraId="79668E67" w14:textId="77777777" w:rsidR="00F22C9E" w:rsidRPr="00DD574E" w:rsidRDefault="00F22C9E" w:rsidP="00F22C9E">
      <w:pPr>
        <w:ind w:left="315" w:hangingChars="150" w:hanging="315"/>
        <w:rPr>
          <w:szCs w:val="21"/>
        </w:rPr>
      </w:pPr>
      <w:r w:rsidRPr="00DD574E">
        <w:rPr>
          <w:szCs w:val="21"/>
        </w:rPr>
        <w:t>31. C) It is something we are born with.</w:t>
      </w:r>
    </w:p>
    <w:p w14:paraId="6E71EC97" w14:textId="77777777" w:rsidR="00F22C9E" w:rsidRPr="00DD574E" w:rsidRDefault="00F22C9E" w:rsidP="00F22C9E">
      <w:pPr>
        <w:ind w:left="315" w:hangingChars="150" w:hanging="315"/>
        <w:rPr>
          <w:szCs w:val="21"/>
        </w:rPr>
      </w:pPr>
      <w:r w:rsidRPr="00DD574E">
        <w:rPr>
          <w:szCs w:val="21"/>
        </w:rPr>
        <w:lastRenderedPageBreak/>
        <w:t>32. D) How children learn to use language.</w:t>
      </w:r>
    </w:p>
    <w:p w14:paraId="238E61B5" w14:textId="77777777" w:rsidR="00F22C9E" w:rsidRPr="00DD574E" w:rsidRDefault="00F22C9E" w:rsidP="00F22C9E">
      <w:pPr>
        <w:ind w:left="315" w:hangingChars="150" w:hanging="315"/>
        <w:rPr>
          <w:szCs w:val="21"/>
        </w:rPr>
      </w:pPr>
      <w:r w:rsidRPr="00DD574E">
        <w:rPr>
          <w:szCs w:val="21"/>
        </w:rPr>
        <w:t>33. B) She was an engineer.</w:t>
      </w:r>
    </w:p>
    <w:p w14:paraId="2847122E" w14:textId="77777777" w:rsidR="00F22C9E" w:rsidRPr="00DD574E" w:rsidRDefault="00F22C9E" w:rsidP="00F22C9E">
      <w:pPr>
        <w:ind w:left="315" w:hangingChars="150" w:hanging="315"/>
        <w:rPr>
          <w:szCs w:val="21"/>
        </w:rPr>
      </w:pPr>
      <w:r w:rsidRPr="00DD574E">
        <w:rPr>
          <w:szCs w:val="21"/>
        </w:rPr>
        <w:t>34. C) Adjusting them to different audiences.</w:t>
      </w:r>
    </w:p>
    <w:p w14:paraId="499135BE" w14:textId="77777777" w:rsidR="00F22C9E" w:rsidRPr="00DD574E" w:rsidRDefault="00F22C9E" w:rsidP="00F22C9E">
      <w:pPr>
        <w:ind w:left="315" w:hangingChars="150" w:hanging="315"/>
        <w:rPr>
          <w:szCs w:val="21"/>
        </w:rPr>
      </w:pPr>
      <w:r w:rsidRPr="00DD574E">
        <w:rPr>
          <w:szCs w:val="21"/>
        </w:rPr>
        <w:t>35. A) Whether spacemen carry weapons.</w:t>
      </w:r>
    </w:p>
    <w:p w14:paraId="62C79B5A" w14:textId="77777777" w:rsidR="00F22C9E" w:rsidRPr="00DD574E" w:rsidRDefault="00F22C9E" w:rsidP="00F22C9E">
      <w:pPr>
        <w:ind w:left="315" w:hangingChars="150" w:hanging="315"/>
        <w:rPr>
          <w:rFonts w:hint="eastAsia"/>
          <w:szCs w:val="21"/>
        </w:rPr>
      </w:pPr>
      <w:r w:rsidRPr="00DD574E">
        <w:rPr>
          <w:rFonts w:hint="eastAsia"/>
          <w:szCs w:val="21"/>
        </w:rPr>
        <w:t>复合式听写</w:t>
      </w:r>
    </w:p>
    <w:p w14:paraId="1E9FCA07" w14:textId="77777777" w:rsidR="00F22C9E" w:rsidRPr="00DD574E" w:rsidRDefault="00F22C9E" w:rsidP="00F22C9E">
      <w:pPr>
        <w:ind w:left="315" w:hangingChars="150" w:hanging="315"/>
        <w:rPr>
          <w:szCs w:val="21"/>
        </w:rPr>
      </w:pPr>
      <w:r w:rsidRPr="00DD574E">
        <w:rPr>
          <w:szCs w:val="21"/>
        </w:rPr>
        <w:t xml:space="preserve">36 trend </w:t>
      </w:r>
      <w:r>
        <w:rPr>
          <w:rFonts w:hint="eastAsia"/>
          <w:szCs w:val="21"/>
        </w:rPr>
        <w:t xml:space="preserve">  </w:t>
      </w:r>
      <w:r w:rsidRPr="00DD574E">
        <w:rPr>
          <w:szCs w:val="21"/>
        </w:rPr>
        <w:t xml:space="preserve">37 phenomenon </w:t>
      </w:r>
      <w:r>
        <w:rPr>
          <w:rFonts w:hint="eastAsia"/>
          <w:szCs w:val="21"/>
        </w:rPr>
        <w:t xml:space="preserve">  </w:t>
      </w:r>
      <w:r w:rsidRPr="00DD574E">
        <w:rPr>
          <w:szCs w:val="21"/>
        </w:rPr>
        <w:t xml:space="preserve">38 scene </w:t>
      </w:r>
      <w:r>
        <w:rPr>
          <w:rFonts w:hint="eastAsia"/>
          <w:szCs w:val="21"/>
        </w:rPr>
        <w:t xml:space="preserve">  </w:t>
      </w:r>
      <w:r w:rsidRPr="00DD574E">
        <w:rPr>
          <w:szCs w:val="21"/>
        </w:rPr>
        <w:t xml:space="preserve">39 offenses </w:t>
      </w:r>
      <w:r>
        <w:rPr>
          <w:rFonts w:hint="eastAsia"/>
          <w:szCs w:val="21"/>
        </w:rPr>
        <w:t xml:space="preserve">  </w:t>
      </w:r>
      <w:r w:rsidRPr="00DD574E">
        <w:rPr>
          <w:szCs w:val="21"/>
        </w:rPr>
        <w:t xml:space="preserve">40 murder </w:t>
      </w:r>
      <w:r>
        <w:rPr>
          <w:rFonts w:hint="eastAsia"/>
          <w:szCs w:val="21"/>
        </w:rPr>
        <w:t xml:space="preserve">  </w:t>
      </w:r>
      <w:r w:rsidRPr="00DD574E">
        <w:rPr>
          <w:szCs w:val="21"/>
        </w:rPr>
        <w:t xml:space="preserve">41 particularly </w:t>
      </w:r>
      <w:r>
        <w:rPr>
          <w:rFonts w:hint="eastAsia"/>
          <w:szCs w:val="21"/>
        </w:rPr>
        <w:t xml:space="preserve">  </w:t>
      </w:r>
      <w:r w:rsidRPr="00DD574E">
        <w:rPr>
          <w:szCs w:val="21"/>
        </w:rPr>
        <w:t xml:space="preserve">42 explosion </w:t>
      </w:r>
    </w:p>
    <w:p w14:paraId="73162B75" w14:textId="77777777" w:rsidR="00F22C9E" w:rsidRPr="00DD574E" w:rsidRDefault="00F22C9E" w:rsidP="00F22C9E">
      <w:pPr>
        <w:ind w:left="315" w:hangingChars="150" w:hanging="315"/>
        <w:rPr>
          <w:szCs w:val="21"/>
        </w:rPr>
      </w:pPr>
      <w:r w:rsidRPr="00DD574E">
        <w:rPr>
          <w:szCs w:val="21"/>
        </w:rPr>
        <w:t xml:space="preserve">43 associated </w:t>
      </w:r>
    </w:p>
    <w:p w14:paraId="348E1B32" w14:textId="77777777" w:rsidR="00F22C9E" w:rsidRPr="00DD574E" w:rsidRDefault="00F22C9E" w:rsidP="00F22C9E">
      <w:pPr>
        <w:ind w:left="315" w:hangingChars="150" w:hanging="315"/>
        <w:rPr>
          <w:szCs w:val="21"/>
        </w:rPr>
      </w:pPr>
      <w:r w:rsidRPr="00DD574E">
        <w:rPr>
          <w:szCs w:val="21"/>
        </w:rPr>
        <w:t xml:space="preserve">44changing national borders, greater economic growth, and the lack of accepted social ideas of right and wrong </w:t>
      </w:r>
    </w:p>
    <w:p w14:paraId="4AB61206" w14:textId="77777777" w:rsidR="00F22C9E" w:rsidRPr="00DD574E" w:rsidRDefault="00F22C9E" w:rsidP="00F22C9E">
      <w:pPr>
        <w:ind w:left="315" w:hangingChars="150" w:hanging="315"/>
        <w:rPr>
          <w:szCs w:val="21"/>
        </w:rPr>
      </w:pPr>
      <w:r w:rsidRPr="00DD574E">
        <w:rPr>
          <w:szCs w:val="21"/>
        </w:rPr>
        <w:t xml:space="preserve">45 are now facing the sort of cultural variety that has been common in </w:t>
      </w:r>
      <w:smartTag w:uri="urn:schemas-microsoft-com:office:smarttags" w:element="country-region">
        <w:smartTag w:uri="urn:schemas-microsoft-com:office:smarttags" w:element="place">
          <w:r w:rsidRPr="00DD574E">
            <w:rPr>
              <w:szCs w:val="21"/>
            </w:rPr>
            <w:t>America</w:t>
          </w:r>
        </w:smartTag>
      </w:smartTag>
      <w:r w:rsidRPr="00DD574E">
        <w:rPr>
          <w:szCs w:val="21"/>
        </w:rPr>
        <w:t xml:space="preserve"> for most of its history </w:t>
      </w:r>
    </w:p>
    <w:p w14:paraId="45DE473F" w14:textId="77777777" w:rsidR="00F22C9E" w:rsidRPr="00DD574E" w:rsidRDefault="00F22C9E" w:rsidP="00F22C9E">
      <w:pPr>
        <w:ind w:left="315" w:hangingChars="150" w:hanging="315"/>
        <w:rPr>
          <w:szCs w:val="21"/>
        </w:rPr>
      </w:pPr>
      <w:r w:rsidRPr="00DD574E">
        <w:rPr>
          <w:szCs w:val="21"/>
        </w:rPr>
        <w:t xml:space="preserve">46 failure to recognize and plan for such diversity can lead to serious crime problems Reading Comprehension </w:t>
      </w:r>
    </w:p>
    <w:p w14:paraId="7B601845" w14:textId="77777777" w:rsidR="00F22C9E" w:rsidRPr="00DD574E" w:rsidRDefault="00F22C9E" w:rsidP="00F22C9E">
      <w:pPr>
        <w:ind w:left="315" w:hangingChars="150" w:hanging="315"/>
        <w:rPr>
          <w:szCs w:val="21"/>
        </w:rPr>
      </w:pPr>
      <w:r>
        <w:rPr>
          <w:rFonts w:hint="eastAsia"/>
          <w:szCs w:val="21"/>
        </w:rPr>
        <w:t>阅读理解</w:t>
      </w:r>
    </w:p>
    <w:p w14:paraId="30900DD9" w14:textId="77777777" w:rsidR="00F22C9E" w:rsidRPr="00DD574E" w:rsidRDefault="00F22C9E" w:rsidP="00F22C9E">
      <w:pPr>
        <w:ind w:left="315" w:hangingChars="150" w:hanging="315"/>
        <w:rPr>
          <w:szCs w:val="21"/>
        </w:rPr>
      </w:pPr>
      <w:r w:rsidRPr="00DD574E">
        <w:rPr>
          <w:szCs w:val="21"/>
        </w:rPr>
        <w:t>Section A</w:t>
      </w:r>
    </w:p>
    <w:p w14:paraId="216FFE33" w14:textId="77777777" w:rsidR="00F22C9E" w:rsidRPr="00DD574E" w:rsidRDefault="00F22C9E" w:rsidP="00F22C9E">
      <w:pPr>
        <w:ind w:left="315" w:hangingChars="150" w:hanging="315"/>
        <w:rPr>
          <w:szCs w:val="21"/>
        </w:rPr>
      </w:pPr>
      <w:r w:rsidRPr="00DD574E">
        <w:rPr>
          <w:szCs w:val="21"/>
        </w:rPr>
        <w:t>47. F/ desire</w:t>
      </w:r>
      <w:r>
        <w:rPr>
          <w:rFonts w:hint="eastAsia"/>
          <w:szCs w:val="21"/>
        </w:rPr>
        <w:t xml:space="preserve">  </w:t>
      </w:r>
      <w:r w:rsidRPr="00DD574E">
        <w:rPr>
          <w:szCs w:val="21"/>
        </w:rPr>
        <w:t>48. K/ naturally</w:t>
      </w:r>
      <w:r>
        <w:rPr>
          <w:rFonts w:hint="eastAsia"/>
          <w:szCs w:val="21"/>
        </w:rPr>
        <w:t xml:space="preserve">  </w:t>
      </w:r>
      <w:r w:rsidRPr="00DD574E">
        <w:rPr>
          <w:szCs w:val="21"/>
        </w:rPr>
        <w:t>49. H/ escape</w:t>
      </w:r>
      <w:r>
        <w:rPr>
          <w:rFonts w:hint="eastAsia"/>
          <w:szCs w:val="21"/>
        </w:rPr>
        <w:t xml:space="preserve">  </w:t>
      </w:r>
      <w:r w:rsidRPr="00DD574E">
        <w:rPr>
          <w:szCs w:val="21"/>
        </w:rPr>
        <w:t>50. G/ diversity</w:t>
      </w:r>
      <w:r>
        <w:rPr>
          <w:rFonts w:hint="eastAsia"/>
          <w:szCs w:val="21"/>
        </w:rPr>
        <w:t xml:space="preserve">  </w:t>
      </w:r>
      <w:r w:rsidRPr="00DD574E">
        <w:rPr>
          <w:szCs w:val="21"/>
        </w:rPr>
        <w:t>51. N/ respect</w:t>
      </w:r>
      <w:r>
        <w:rPr>
          <w:rFonts w:hint="eastAsia"/>
          <w:szCs w:val="21"/>
        </w:rPr>
        <w:t xml:space="preserve">  </w:t>
      </w:r>
      <w:r w:rsidRPr="00DD574E">
        <w:rPr>
          <w:szCs w:val="21"/>
        </w:rPr>
        <w:t>52. I/ establishing</w:t>
      </w:r>
    </w:p>
    <w:p w14:paraId="60779F20" w14:textId="77777777" w:rsidR="00F22C9E" w:rsidRPr="00DD574E" w:rsidRDefault="00F22C9E" w:rsidP="00F22C9E">
      <w:pPr>
        <w:ind w:left="315" w:hangingChars="150" w:hanging="315"/>
        <w:rPr>
          <w:szCs w:val="21"/>
        </w:rPr>
      </w:pPr>
      <w:r w:rsidRPr="00DD574E">
        <w:rPr>
          <w:szCs w:val="21"/>
        </w:rPr>
        <w:t>53. B/ characters</w:t>
      </w:r>
      <w:r>
        <w:rPr>
          <w:rFonts w:hint="eastAsia"/>
          <w:szCs w:val="21"/>
        </w:rPr>
        <w:t xml:space="preserve">  </w:t>
      </w:r>
      <w:r w:rsidRPr="00DD574E">
        <w:rPr>
          <w:szCs w:val="21"/>
        </w:rPr>
        <w:t>54. A/ abundant</w:t>
      </w:r>
      <w:r>
        <w:rPr>
          <w:rFonts w:hint="eastAsia"/>
          <w:szCs w:val="21"/>
        </w:rPr>
        <w:t xml:space="preserve">   </w:t>
      </w:r>
      <w:r w:rsidRPr="00DD574E">
        <w:rPr>
          <w:szCs w:val="21"/>
        </w:rPr>
        <w:t>55. O/ widen</w:t>
      </w:r>
      <w:r>
        <w:rPr>
          <w:rFonts w:hint="eastAsia"/>
          <w:szCs w:val="21"/>
        </w:rPr>
        <w:t xml:space="preserve">  </w:t>
      </w:r>
      <w:r w:rsidRPr="00DD574E">
        <w:rPr>
          <w:szCs w:val="21"/>
        </w:rPr>
        <w:t xml:space="preserve">56. M/ properly </w:t>
      </w:r>
    </w:p>
    <w:p w14:paraId="68207C18" w14:textId="77777777" w:rsidR="00F22C9E" w:rsidRPr="00DD574E" w:rsidRDefault="00F22C9E" w:rsidP="00F22C9E">
      <w:pPr>
        <w:rPr>
          <w:szCs w:val="21"/>
        </w:rPr>
      </w:pPr>
      <w:smartTag w:uri="urn:schemas-microsoft-com:office:smarttags" w:element="chmetcnv">
        <w:smartTagPr>
          <w:attr w:name="TCSC" w:val="0"/>
          <w:attr w:name="NumberType" w:val="1"/>
          <w:attr w:name="Negative" w:val="False"/>
          <w:attr w:name="HasSpace" w:val="True"/>
          <w:attr w:name="SourceValue" w:val="57"/>
          <w:attr w:name="UnitName" w:val="a"/>
        </w:smartTagPr>
        <w:r w:rsidRPr="00DD574E">
          <w:rPr>
            <w:szCs w:val="21"/>
          </w:rPr>
          <w:t>57 A</w:t>
        </w:r>
      </w:smartTag>
      <w:r w:rsidRPr="00DD574E">
        <w:rPr>
          <w:szCs w:val="21"/>
        </w:rPr>
        <w:t xml:space="preserve"> they are more likely to survive serious diseases today.</w:t>
      </w:r>
    </w:p>
    <w:p w14:paraId="41458D05" w14:textId="77777777" w:rsidR="00F22C9E" w:rsidRPr="00DD574E" w:rsidRDefault="00F22C9E" w:rsidP="00F22C9E">
      <w:pPr>
        <w:ind w:left="315" w:hangingChars="150" w:hanging="315"/>
        <w:rPr>
          <w:szCs w:val="21"/>
        </w:rPr>
      </w:pPr>
      <w:r w:rsidRPr="00DD574E">
        <w:rPr>
          <w:szCs w:val="21"/>
        </w:rPr>
        <w:t>58 B men don't seek medical care as often as women,</w:t>
      </w:r>
    </w:p>
    <w:p w14:paraId="243FCCAA" w14:textId="77777777" w:rsidR="00F22C9E" w:rsidRPr="00DD574E" w:rsidRDefault="00F22C9E" w:rsidP="00F22C9E">
      <w:pPr>
        <w:ind w:left="315" w:hangingChars="150" w:hanging="315"/>
        <w:rPr>
          <w:szCs w:val="21"/>
        </w:rPr>
      </w:pPr>
      <w:smartTag w:uri="urn:schemas-microsoft-com:office:smarttags" w:element="chmetcnv">
        <w:smartTagPr>
          <w:attr w:name="UnitName" w:val="a"/>
          <w:attr w:name="SourceValue" w:val="59"/>
          <w:attr w:name="HasSpace" w:val="True"/>
          <w:attr w:name="Negative" w:val="False"/>
          <w:attr w:name="NumberType" w:val="1"/>
          <w:attr w:name="TCSC" w:val="0"/>
        </w:smartTagPr>
        <w:r w:rsidRPr="00DD574E">
          <w:rPr>
            <w:szCs w:val="21"/>
          </w:rPr>
          <w:t>59 A</w:t>
        </w:r>
      </w:smartTag>
      <w:r w:rsidRPr="00DD574E">
        <w:rPr>
          <w:szCs w:val="21"/>
        </w:rPr>
        <w:t xml:space="preserve"> it could happen to me, too</w:t>
      </w:r>
    </w:p>
    <w:p w14:paraId="3E9B530D" w14:textId="77777777" w:rsidR="00F22C9E" w:rsidRPr="00DD574E" w:rsidRDefault="00F22C9E" w:rsidP="00F22C9E">
      <w:pPr>
        <w:ind w:left="315" w:hangingChars="150" w:hanging="315"/>
        <w:rPr>
          <w:szCs w:val="21"/>
        </w:rPr>
      </w:pPr>
      <w:r w:rsidRPr="00DD574E">
        <w:rPr>
          <w:szCs w:val="21"/>
        </w:rPr>
        <w:t>60 D unwillingness to find out about one's decease because of fear.</w:t>
      </w:r>
    </w:p>
    <w:p w14:paraId="67CDE386" w14:textId="77777777" w:rsidR="00F22C9E" w:rsidRPr="00DD574E" w:rsidRDefault="00F22C9E" w:rsidP="00F22C9E">
      <w:pPr>
        <w:ind w:left="315" w:hangingChars="150" w:hanging="315"/>
        <w:rPr>
          <w:szCs w:val="21"/>
        </w:rPr>
      </w:pPr>
      <w:r w:rsidRPr="00DD574E">
        <w:rPr>
          <w:szCs w:val="21"/>
        </w:rPr>
        <w:t>61 B they will save money in the long run.</w:t>
      </w:r>
    </w:p>
    <w:p w14:paraId="609E88A9" w14:textId="77777777" w:rsidR="00F22C9E" w:rsidRPr="00DD574E" w:rsidRDefault="00F22C9E" w:rsidP="00F22C9E">
      <w:pPr>
        <w:rPr>
          <w:szCs w:val="21"/>
        </w:rPr>
      </w:pPr>
      <w:r w:rsidRPr="00DD574E">
        <w:rPr>
          <w:szCs w:val="21"/>
        </w:rPr>
        <w:t>62 B customer would rather relate their unhappy experiences to people around them.</w:t>
      </w:r>
    </w:p>
    <w:p w14:paraId="3CED9456" w14:textId="77777777" w:rsidR="00F22C9E" w:rsidRPr="00DD574E" w:rsidRDefault="00F22C9E" w:rsidP="00F22C9E">
      <w:pPr>
        <w:ind w:left="315" w:hangingChars="150" w:hanging="315"/>
        <w:rPr>
          <w:szCs w:val="21"/>
        </w:rPr>
      </w:pPr>
      <w:smartTag w:uri="urn:schemas-microsoft-com:office:smarttags" w:element="chmetcnv">
        <w:smartTagPr>
          <w:attr w:name="UnitName" w:val="C"/>
          <w:attr w:name="SourceValue" w:val="63"/>
          <w:attr w:name="HasSpace" w:val="True"/>
          <w:attr w:name="Negative" w:val="False"/>
          <w:attr w:name="NumberType" w:val="1"/>
          <w:attr w:name="TCSC" w:val="0"/>
        </w:smartTagPr>
        <w:r w:rsidRPr="00DD574E">
          <w:rPr>
            <w:szCs w:val="21"/>
          </w:rPr>
          <w:t>63 C</w:t>
        </w:r>
      </w:smartTag>
      <w:r w:rsidRPr="00DD574E">
        <w:rPr>
          <w:szCs w:val="21"/>
        </w:rPr>
        <w:t xml:space="preserve"> most stores provide the same kind of service.</w:t>
      </w:r>
    </w:p>
    <w:p w14:paraId="01607206" w14:textId="77777777" w:rsidR="00F22C9E" w:rsidRPr="00DD574E" w:rsidRDefault="00F22C9E" w:rsidP="00F22C9E">
      <w:pPr>
        <w:ind w:left="315" w:hangingChars="150" w:hanging="315"/>
        <w:rPr>
          <w:szCs w:val="21"/>
        </w:rPr>
      </w:pPr>
      <w:r w:rsidRPr="00DD574E">
        <w:rPr>
          <w:szCs w:val="21"/>
        </w:rPr>
        <w:t>64 B won't have to trouble parking their cars.</w:t>
      </w:r>
    </w:p>
    <w:p w14:paraId="6C030E4B" w14:textId="77777777" w:rsidR="00F22C9E" w:rsidRPr="00DD574E" w:rsidRDefault="00F22C9E" w:rsidP="00F22C9E">
      <w:pPr>
        <w:ind w:left="315" w:hangingChars="150" w:hanging="315"/>
        <w:rPr>
          <w:szCs w:val="21"/>
        </w:rPr>
      </w:pPr>
      <w:smartTag w:uri="urn:schemas-microsoft-com:office:smarttags" w:element="chmetcnv">
        <w:smartTagPr>
          <w:attr w:name="UnitName" w:val="a"/>
          <w:attr w:name="SourceValue" w:val="65"/>
          <w:attr w:name="HasSpace" w:val="True"/>
          <w:attr w:name="Negative" w:val="False"/>
          <w:attr w:name="NumberType" w:val="1"/>
          <w:attr w:name="TCSC" w:val="0"/>
        </w:smartTagPr>
        <w:r w:rsidRPr="00DD574E">
          <w:rPr>
            <w:szCs w:val="21"/>
          </w:rPr>
          <w:t>65 A</w:t>
        </w:r>
      </w:smartTag>
      <w:r w:rsidRPr="00DD574E">
        <w:rPr>
          <w:szCs w:val="21"/>
        </w:rPr>
        <w:t xml:space="preserve"> manners of the salespeople </w:t>
      </w:r>
    </w:p>
    <w:p w14:paraId="4C484357" w14:textId="77777777" w:rsidR="00F22C9E" w:rsidRPr="00DD574E" w:rsidRDefault="00F22C9E" w:rsidP="00F22C9E">
      <w:pPr>
        <w:ind w:left="315" w:hangingChars="150" w:hanging="315"/>
        <w:rPr>
          <w:szCs w:val="21"/>
        </w:rPr>
      </w:pPr>
      <w:smartTag w:uri="urn:schemas-microsoft-com:office:smarttags" w:element="chmetcnv">
        <w:smartTagPr>
          <w:attr w:name="UnitName" w:val="C"/>
          <w:attr w:name="SourceValue" w:val="66"/>
          <w:attr w:name="HasSpace" w:val="True"/>
          <w:attr w:name="Negative" w:val="False"/>
          <w:attr w:name="NumberType" w:val="1"/>
          <w:attr w:name="TCSC" w:val="0"/>
        </w:smartTagPr>
        <w:r w:rsidRPr="00DD574E">
          <w:rPr>
            <w:szCs w:val="21"/>
          </w:rPr>
          <w:t>66 C</w:t>
        </w:r>
      </w:smartTag>
      <w:r w:rsidRPr="00DD574E">
        <w:rPr>
          <w:szCs w:val="21"/>
        </w:rPr>
        <w:t xml:space="preserve"> voice their dissatisfaction to store managers directly.</w:t>
      </w:r>
    </w:p>
    <w:p w14:paraId="0B4C3BCC" w14:textId="77777777" w:rsidR="00F22C9E" w:rsidRPr="00DD574E" w:rsidRDefault="00F22C9E" w:rsidP="00F22C9E">
      <w:pPr>
        <w:ind w:left="315" w:hangingChars="150" w:hanging="315"/>
        <w:rPr>
          <w:szCs w:val="21"/>
        </w:rPr>
      </w:pPr>
      <w:r>
        <w:rPr>
          <w:rFonts w:hint="eastAsia"/>
          <w:szCs w:val="21"/>
        </w:rPr>
        <w:t>完型填空</w:t>
      </w:r>
    </w:p>
    <w:p w14:paraId="069EB6C3" w14:textId="77777777" w:rsidR="00F22C9E" w:rsidRPr="00DD574E" w:rsidRDefault="00F22C9E" w:rsidP="00F22C9E">
      <w:pPr>
        <w:ind w:left="315" w:hangingChars="150" w:hanging="315"/>
        <w:rPr>
          <w:szCs w:val="21"/>
        </w:rPr>
      </w:pPr>
      <w:r w:rsidRPr="00DD574E">
        <w:rPr>
          <w:szCs w:val="21"/>
        </w:rPr>
        <w:t>67. A. among</w:t>
      </w:r>
      <w:r>
        <w:rPr>
          <w:rFonts w:hint="eastAsia"/>
          <w:szCs w:val="21"/>
        </w:rPr>
        <w:t xml:space="preserve">  </w:t>
      </w:r>
      <w:r w:rsidRPr="00DD574E">
        <w:rPr>
          <w:szCs w:val="21"/>
        </w:rPr>
        <w:t>68. D. sponsor</w:t>
      </w:r>
      <w:r>
        <w:rPr>
          <w:rFonts w:hint="eastAsia"/>
          <w:szCs w:val="21"/>
        </w:rPr>
        <w:t xml:space="preserve">  </w:t>
      </w:r>
      <w:r w:rsidRPr="00DD574E">
        <w:rPr>
          <w:szCs w:val="21"/>
        </w:rPr>
        <w:t>69. A. access</w:t>
      </w:r>
      <w:r>
        <w:rPr>
          <w:rFonts w:hint="eastAsia"/>
          <w:szCs w:val="21"/>
        </w:rPr>
        <w:t xml:space="preserve">  </w:t>
      </w:r>
      <w:r w:rsidRPr="00DD574E">
        <w:rPr>
          <w:szCs w:val="21"/>
        </w:rPr>
        <w:t>70. B. less</w:t>
      </w:r>
      <w:r>
        <w:rPr>
          <w:rFonts w:hint="eastAsia"/>
          <w:szCs w:val="21"/>
        </w:rPr>
        <w:t xml:space="preserve">  </w:t>
      </w:r>
      <w:r w:rsidRPr="00DD574E">
        <w:rPr>
          <w:szCs w:val="21"/>
        </w:rPr>
        <w:t>71. D. lack</w:t>
      </w:r>
      <w:r>
        <w:rPr>
          <w:rFonts w:hint="eastAsia"/>
          <w:szCs w:val="21"/>
        </w:rPr>
        <w:t xml:space="preserve">  </w:t>
      </w:r>
      <w:r w:rsidRPr="00DD574E">
        <w:rPr>
          <w:szCs w:val="21"/>
        </w:rPr>
        <w:t>72. C. fees</w:t>
      </w:r>
      <w:r>
        <w:rPr>
          <w:rFonts w:hint="eastAsia"/>
          <w:szCs w:val="21"/>
        </w:rPr>
        <w:t xml:space="preserve">  </w:t>
      </w:r>
      <w:r w:rsidRPr="00DD574E">
        <w:rPr>
          <w:szCs w:val="21"/>
        </w:rPr>
        <w:t>73. B. as</w:t>
      </w:r>
    </w:p>
    <w:p w14:paraId="11D60C6B" w14:textId="77777777" w:rsidR="00F22C9E" w:rsidRPr="00DD574E" w:rsidRDefault="00F22C9E" w:rsidP="00F22C9E">
      <w:pPr>
        <w:ind w:left="315" w:hangingChars="150" w:hanging="315"/>
        <w:rPr>
          <w:szCs w:val="21"/>
        </w:rPr>
      </w:pPr>
      <w:r w:rsidRPr="00DD574E">
        <w:rPr>
          <w:szCs w:val="21"/>
        </w:rPr>
        <w:t>74. A. maintain</w:t>
      </w:r>
      <w:r>
        <w:rPr>
          <w:rFonts w:hint="eastAsia"/>
          <w:szCs w:val="21"/>
        </w:rPr>
        <w:t xml:space="preserve">  </w:t>
      </w:r>
      <w:r w:rsidRPr="00DD574E">
        <w:rPr>
          <w:szCs w:val="21"/>
        </w:rPr>
        <w:t>75. B. first</w:t>
      </w:r>
      <w:r>
        <w:rPr>
          <w:rFonts w:hint="eastAsia"/>
          <w:szCs w:val="21"/>
        </w:rPr>
        <w:t xml:space="preserve">  </w:t>
      </w:r>
      <w:r w:rsidRPr="00DD574E">
        <w:rPr>
          <w:szCs w:val="21"/>
        </w:rPr>
        <w:t>76. D. when</w:t>
      </w:r>
      <w:r>
        <w:rPr>
          <w:rFonts w:hint="eastAsia"/>
          <w:szCs w:val="21"/>
        </w:rPr>
        <w:t xml:space="preserve">  </w:t>
      </w:r>
      <w:r w:rsidRPr="00DD574E">
        <w:rPr>
          <w:szCs w:val="21"/>
        </w:rPr>
        <w:t>77. A. realized</w:t>
      </w:r>
      <w:r>
        <w:rPr>
          <w:rFonts w:hint="eastAsia"/>
          <w:szCs w:val="21"/>
        </w:rPr>
        <w:t xml:space="preserve">  </w:t>
      </w:r>
      <w:r w:rsidRPr="00DD574E">
        <w:rPr>
          <w:szCs w:val="21"/>
        </w:rPr>
        <w:t>78. C. strongly</w:t>
      </w:r>
      <w:r>
        <w:rPr>
          <w:rFonts w:hint="eastAsia"/>
          <w:szCs w:val="21"/>
        </w:rPr>
        <w:t xml:space="preserve">  </w:t>
      </w:r>
      <w:r w:rsidRPr="00DD574E">
        <w:rPr>
          <w:szCs w:val="21"/>
        </w:rPr>
        <w:t>79. D. led</w:t>
      </w:r>
    </w:p>
    <w:p w14:paraId="5BA7137A" w14:textId="77777777" w:rsidR="00F22C9E" w:rsidRPr="00DD574E" w:rsidRDefault="00F22C9E" w:rsidP="00F22C9E">
      <w:pPr>
        <w:ind w:left="315" w:hangingChars="150" w:hanging="315"/>
        <w:rPr>
          <w:szCs w:val="21"/>
        </w:rPr>
      </w:pPr>
      <w:r w:rsidRPr="00DD574E">
        <w:rPr>
          <w:szCs w:val="21"/>
        </w:rPr>
        <w:t>80. C. particular</w:t>
      </w:r>
      <w:r>
        <w:rPr>
          <w:rFonts w:hint="eastAsia"/>
          <w:szCs w:val="21"/>
        </w:rPr>
        <w:t xml:space="preserve">  </w:t>
      </w:r>
      <w:r w:rsidRPr="00DD574E">
        <w:rPr>
          <w:szCs w:val="21"/>
        </w:rPr>
        <w:t>81. B. environment</w:t>
      </w:r>
      <w:r>
        <w:rPr>
          <w:rFonts w:hint="eastAsia"/>
          <w:szCs w:val="21"/>
        </w:rPr>
        <w:t xml:space="preserve">  </w:t>
      </w:r>
      <w:r w:rsidRPr="00DD574E">
        <w:rPr>
          <w:szCs w:val="21"/>
        </w:rPr>
        <w:t>82. A. encouraging</w:t>
      </w:r>
      <w:r>
        <w:rPr>
          <w:rFonts w:hint="eastAsia"/>
          <w:szCs w:val="21"/>
        </w:rPr>
        <w:t xml:space="preserve">  </w:t>
      </w:r>
      <w:r w:rsidRPr="00DD574E">
        <w:rPr>
          <w:szCs w:val="21"/>
        </w:rPr>
        <w:t>83. D. at</w:t>
      </w:r>
      <w:r>
        <w:rPr>
          <w:rFonts w:hint="eastAsia"/>
          <w:szCs w:val="21"/>
        </w:rPr>
        <w:t xml:space="preserve">  </w:t>
      </w:r>
      <w:r w:rsidRPr="00DD574E">
        <w:rPr>
          <w:szCs w:val="21"/>
        </w:rPr>
        <w:t xml:space="preserve">84. B. how </w:t>
      </w:r>
      <w:r>
        <w:rPr>
          <w:rFonts w:hint="eastAsia"/>
          <w:szCs w:val="21"/>
        </w:rPr>
        <w:t xml:space="preserve">  </w:t>
      </w:r>
      <w:r w:rsidRPr="00DD574E">
        <w:rPr>
          <w:szCs w:val="21"/>
        </w:rPr>
        <w:t>85. C. produce</w:t>
      </w:r>
    </w:p>
    <w:p w14:paraId="33A30869" w14:textId="77777777" w:rsidR="00F22C9E" w:rsidRPr="00DD574E" w:rsidRDefault="00F22C9E" w:rsidP="00F22C9E">
      <w:pPr>
        <w:ind w:left="315" w:hangingChars="150" w:hanging="315"/>
        <w:rPr>
          <w:szCs w:val="21"/>
        </w:rPr>
      </w:pPr>
      <w:r w:rsidRPr="00DD574E">
        <w:rPr>
          <w:szCs w:val="21"/>
        </w:rPr>
        <w:t>86. A. growing</w:t>
      </w:r>
    </w:p>
    <w:p w14:paraId="10867CDD" w14:textId="77777777" w:rsidR="00F22C9E" w:rsidRDefault="00F22C9E" w:rsidP="00F22C9E">
      <w:pPr>
        <w:ind w:left="315" w:hangingChars="150" w:hanging="315"/>
        <w:rPr>
          <w:rFonts w:hint="eastAsia"/>
          <w:szCs w:val="21"/>
        </w:rPr>
      </w:pPr>
      <w:r>
        <w:rPr>
          <w:rFonts w:hint="eastAsia"/>
          <w:szCs w:val="21"/>
        </w:rPr>
        <w:t>翻译</w:t>
      </w:r>
    </w:p>
    <w:p w14:paraId="1270E029" w14:textId="77777777" w:rsidR="00F22C9E" w:rsidRPr="00DD574E" w:rsidRDefault="00F22C9E" w:rsidP="00F22C9E">
      <w:pPr>
        <w:ind w:left="315" w:hangingChars="150" w:hanging="315"/>
        <w:rPr>
          <w:rFonts w:hint="eastAsia"/>
          <w:szCs w:val="21"/>
        </w:rPr>
      </w:pPr>
      <w:r w:rsidRPr="00DD574E">
        <w:rPr>
          <w:rFonts w:hint="eastAsia"/>
          <w:szCs w:val="21"/>
        </w:rPr>
        <w:t>87. (that/which) they haven't found solution to</w:t>
      </w:r>
    </w:p>
    <w:p w14:paraId="0F544F60" w14:textId="77777777" w:rsidR="00F22C9E" w:rsidRPr="00DD574E" w:rsidRDefault="00F22C9E" w:rsidP="00F22C9E">
      <w:pPr>
        <w:ind w:left="315" w:hangingChars="150" w:hanging="315"/>
        <w:rPr>
          <w:rFonts w:hint="eastAsia"/>
          <w:szCs w:val="21"/>
        </w:rPr>
      </w:pPr>
      <w:r w:rsidRPr="00DD574E">
        <w:rPr>
          <w:rFonts w:hint="eastAsia"/>
          <w:szCs w:val="21"/>
        </w:rPr>
        <w:t xml:space="preserve">88. What most parents concern </w:t>
      </w:r>
    </w:p>
    <w:p w14:paraId="3075DE7B" w14:textId="77777777" w:rsidR="00F22C9E" w:rsidRPr="00DD574E" w:rsidRDefault="00F22C9E" w:rsidP="00F22C9E">
      <w:pPr>
        <w:ind w:left="315" w:hangingChars="150" w:hanging="315"/>
        <w:rPr>
          <w:rFonts w:hint="eastAsia"/>
          <w:szCs w:val="21"/>
        </w:rPr>
      </w:pPr>
      <w:r w:rsidRPr="00DD574E">
        <w:rPr>
          <w:rFonts w:hint="eastAsia"/>
          <w:szCs w:val="21"/>
        </w:rPr>
        <w:t xml:space="preserve">89. in case it (should) turn cold. </w:t>
      </w:r>
    </w:p>
    <w:p w14:paraId="34E4EEE6" w14:textId="77777777" w:rsidR="00F22C9E" w:rsidRPr="00DD574E" w:rsidRDefault="00F22C9E" w:rsidP="00F22C9E">
      <w:pPr>
        <w:ind w:left="315" w:hangingChars="150" w:hanging="315"/>
        <w:rPr>
          <w:rFonts w:hint="eastAsia"/>
          <w:szCs w:val="21"/>
        </w:rPr>
      </w:pPr>
      <w:r w:rsidRPr="00DD574E">
        <w:rPr>
          <w:rFonts w:hint="eastAsia"/>
          <w:szCs w:val="21"/>
        </w:rPr>
        <w:t xml:space="preserve">90. decided to launch their own </w:t>
      </w:r>
      <w:r w:rsidRPr="00DD574E">
        <w:rPr>
          <w:szCs w:val="21"/>
        </w:rPr>
        <w:t>enterprise</w:t>
      </w:r>
    </w:p>
    <w:p w14:paraId="4DADBBB4" w14:textId="77777777" w:rsidR="00F22C9E" w:rsidRPr="00DD574E" w:rsidRDefault="00F22C9E" w:rsidP="00F22C9E">
      <w:pPr>
        <w:ind w:left="315" w:hangingChars="150" w:hanging="315"/>
        <w:rPr>
          <w:rFonts w:hint="eastAsia"/>
          <w:szCs w:val="21"/>
        </w:rPr>
      </w:pPr>
      <w:r w:rsidRPr="00DD574E">
        <w:rPr>
          <w:rFonts w:hint="eastAsia"/>
          <w:szCs w:val="21"/>
        </w:rPr>
        <w:t>91. until a doctor discovered it by chance.</w:t>
      </w:r>
    </w:p>
    <w:p w14:paraId="1D06D38A" w14:textId="77777777" w:rsidR="00F22C9E" w:rsidRDefault="00F22C9E" w:rsidP="00F22C9E">
      <w:pPr>
        <w:pStyle w:val="1"/>
        <w:spacing w:before="120" w:after="120"/>
        <w:rPr>
          <w:rFonts w:hint="eastAsia"/>
          <w:b/>
        </w:rPr>
      </w:pPr>
      <w:bookmarkStart w:id="21" w:name="_Toc345185049"/>
      <w:bookmarkStart w:id="22" w:name="_Toc495561946"/>
      <w:r>
        <w:rPr>
          <w:rFonts w:hint="eastAsia"/>
          <w:b/>
        </w:rPr>
        <w:t>2008年6月</w:t>
      </w:r>
      <w:bookmarkEnd w:id="21"/>
      <w:bookmarkEnd w:id="22"/>
    </w:p>
    <w:p w14:paraId="29EE253C"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1 \* ROMAN </w:instrText>
      </w:r>
      <w:r w:rsidRPr="00341CAA">
        <w:rPr>
          <w:b/>
          <w:sz w:val="24"/>
        </w:rPr>
        <w:fldChar w:fldCharType="separate"/>
      </w:r>
      <w:r w:rsidRPr="00341CAA">
        <w:rPr>
          <w:b/>
          <w:noProof/>
          <w:sz w:val="24"/>
        </w:rPr>
        <w:t>I</w:t>
      </w:r>
      <w:r w:rsidRPr="00341CAA">
        <w:rPr>
          <w:b/>
          <w:sz w:val="24"/>
        </w:rPr>
        <w:fldChar w:fldCharType="end"/>
      </w:r>
      <w:r w:rsidRPr="00341CAA">
        <w:rPr>
          <w:b/>
          <w:sz w:val="24"/>
        </w:rPr>
        <w:t xml:space="preserve"> Writing (30 minutes)    </w:t>
      </w:r>
    </w:p>
    <w:p w14:paraId="301728F1" w14:textId="77777777" w:rsidR="00F22C9E" w:rsidRPr="00341CAA" w:rsidRDefault="00F22C9E" w:rsidP="00F22C9E">
      <w:pPr>
        <w:snapToGrid w:val="0"/>
        <w:rPr>
          <w:b/>
          <w:sz w:val="24"/>
        </w:rPr>
      </w:pPr>
      <w:r w:rsidRPr="00341CAA">
        <w:rPr>
          <w:b/>
        </w:rPr>
        <w:t xml:space="preserve">                               </w:t>
      </w:r>
      <w:r w:rsidRPr="00341CAA">
        <w:rPr>
          <w:b/>
          <w:sz w:val="24"/>
        </w:rPr>
        <w:t>Recreational Activities</w:t>
      </w:r>
    </w:p>
    <w:p w14:paraId="038A7D98" w14:textId="77777777" w:rsidR="00F22C9E" w:rsidRPr="00341CAA" w:rsidRDefault="00F22C9E" w:rsidP="00F22C9E">
      <w:r w:rsidRPr="00341CAA">
        <w:t>Directions: For this part, you are allowed 30 minutes to write A Letter of Apology according to the outline given below. You should write at least 120 words following the outline given below in Chinese.</w:t>
      </w:r>
    </w:p>
    <w:p w14:paraId="7300F41A" w14:textId="77777777" w:rsidR="00F22C9E" w:rsidRPr="00341CAA" w:rsidRDefault="00F22C9E" w:rsidP="00F22C9E">
      <w:r w:rsidRPr="00341CAA">
        <w:t>1.</w:t>
      </w:r>
      <w:r w:rsidRPr="00341CAA">
        <w:t>娱乐活动多种多样</w:t>
      </w:r>
    </w:p>
    <w:p w14:paraId="06A17904" w14:textId="77777777" w:rsidR="00F22C9E" w:rsidRPr="00341CAA" w:rsidRDefault="00F22C9E" w:rsidP="00F22C9E">
      <w:r w:rsidRPr="00341CAA">
        <w:t>2.</w:t>
      </w:r>
      <w:r w:rsidRPr="00341CAA">
        <w:t>娱乐活动可能使人们受益，也可能有危害性</w:t>
      </w:r>
    </w:p>
    <w:p w14:paraId="7BAC53C2" w14:textId="77777777" w:rsidR="00F22C9E" w:rsidRPr="00341CAA" w:rsidRDefault="00F22C9E" w:rsidP="00F22C9E">
      <w:r w:rsidRPr="00341CAA">
        <w:t>3.</w:t>
      </w:r>
      <w:r w:rsidRPr="00341CAA">
        <w:t>作为大学生，我的看法。</w:t>
      </w:r>
    </w:p>
    <w:p w14:paraId="1D163A5B" w14:textId="77777777" w:rsidR="00F22C9E" w:rsidRPr="00341CAA" w:rsidRDefault="00F22C9E" w:rsidP="00F22C9E">
      <w:pPr>
        <w:snapToGrid w:val="0"/>
        <w:rPr>
          <w:b/>
          <w:sz w:val="24"/>
        </w:rPr>
      </w:pPr>
    </w:p>
    <w:p w14:paraId="78C978B7" w14:textId="77777777" w:rsidR="00F22C9E" w:rsidRPr="00341CAA" w:rsidRDefault="00F22C9E" w:rsidP="00F22C9E">
      <w:pPr>
        <w:snapToGrid w:val="0"/>
        <w:rPr>
          <w:b/>
          <w:sz w:val="24"/>
        </w:rPr>
      </w:pPr>
    </w:p>
    <w:p w14:paraId="64290581"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2 \* ROMAN </w:instrText>
      </w:r>
      <w:r w:rsidRPr="00341CAA">
        <w:rPr>
          <w:b/>
          <w:sz w:val="24"/>
        </w:rPr>
        <w:fldChar w:fldCharType="separate"/>
      </w:r>
      <w:r w:rsidRPr="00341CAA">
        <w:rPr>
          <w:b/>
          <w:noProof/>
          <w:sz w:val="24"/>
        </w:rPr>
        <w:t>II</w:t>
      </w:r>
      <w:r w:rsidRPr="00341CAA">
        <w:rPr>
          <w:b/>
          <w:sz w:val="24"/>
        </w:rPr>
        <w:fldChar w:fldCharType="end"/>
      </w:r>
      <w:r w:rsidRPr="00341CAA">
        <w:rPr>
          <w:b/>
          <w:sz w:val="24"/>
        </w:rPr>
        <w:t xml:space="preserve"> Reading Comprehension (Skimming and Scanning) (15 minutes)</w:t>
      </w:r>
    </w:p>
    <w:p w14:paraId="14C51DFA" w14:textId="77777777" w:rsidR="00F22C9E" w:rsidRPr="00341CAA" w:rsidRDefault="00F22C9E" w:rsidP="00F22C9E">
      <w:pPr>
        <w:snapToGrid w:val="0"/>
        <w:rPr>
          <w:b/>
          <w:sz w:val="24"/>
        </w:rPr>
      </w:pPr>
    </w:p>
    <w:p w14:paraId="691BB9D0" w14:textId="77777777" w:rsidR="00F22C9E" w:rsidRPr="00341CAA" w:rsidRDefault="00F22C9E" w:rsidP="00F22C9E">
      <w:pPr>
        <w:snapToGrid w:val="0"/>
        <w:jc w:val="center"/>
        <w:rPr>
          <w:b/>
          <w:sz w:val="24"/>
        </w:rPr>
      </w:pPr>
      <w:r w:rsidRPr="00341CAA">
        <w:rPr>
          <w:b/>
          <w:sz w:val="24"/>
        </w:rPr>
        <w:t>Media Selection for Advertisements</w:t>
      </w:r>
    </w:p>
    <w:p w14:paraId="67B45107" w14:textId="77777777" w:rsidR="00F22C9E" w:rsidRPr="00341CAA" w:rsidRDefault="00F22C9E" w:rsidP="00F22C9E">
      <w:pPr>
        <w:snapToGrid w:val="0"/>
        <w:ind w:firstLineChars="150" w:firstLine="315"/>
        <w:rPr>
          <w:szCs w:val="21"/>
        </w:rPr>
      </w:pPr>
      <w:r w:rsidRPr="00341CAA">
        <w:rPr>
          <w:szCs w:val="21"/>
        </w:rPr>
        <w:t>After determining the target audience for a product or service, advertising agencies must select the appropriate media for the advertisement. We discuss here the major types of media used in advertising. We focus on attention on seven types of advertising: television, newspapers, radio, magazines, out-of-home, Internet, and direct mail.</w:t>
      </w:r>
    </w:p>
    <w:p w14:paraId="0B956C09" w14:textId="77777777" w:rsidR="00F22C9E" w:rsidRPr="00341CAA" w:rsidRDefault="00F22C9E" w:rsidP="00F22C9E">
      <w:pPr>
        <w:snapToGrid w:val="0"/>
        <w:jc w:val="center"/>
        <w:rPr>
          <w:b/>
          <w:szCs w:val="21"/>
        </w:rPr>
      </w:pPr>
      <w:r w:rsidRPr="00341CAA">
        <w:rPr>
          <w:b/>
          <w:szCs w:val="21"/>
        </w:rPr>
        <w:t>Television</w:t>
      </w:r>
    </w:p>
    <w:p w14:paraId="7E5E5DB9" w14:textId="77777777" w:rsidR="00F22C9E" w:rsidRPr="00341CAA" w:rsidRDefault="00F22C9E" w:rsidP="00F22C9E">
      <w:pPr>
        <w:snapToGrid w:val="0"/>
        <w:ind w:firstLineChars="150" w:firstLine="315"/>
        <w:rPr>
          <w:szCs w:val="21"/>
        </w:rPr>
      </w:pPr>
      <w:r w:rsidRPr="00341CAA">
        <w:rPr>
          <w:szCs w:val="21"/>
        </w:rPr>
        <w:t xml:space="preserve">Television in an attractive medium for advertising because it delivers mass audiences to advertisers. When you consider that nearly three out of four Americans have seen the game show </w:t>
      </w:r>
      <w:r w:rsidRPr="00341CAA">
        <w:rPr>
          <w:i/>
          <w:szCs w:val="21"/>
        </w:rPr>
        <w:t>Who Wants to Be a Millionaire?</w:t>
      </w:r>
      <w:r w:rsidRPr="00341CAA">
        <w:rPr>
          <w:szCs w:val="21"/>
        </w:rPr>
        <w:t xml:space="preserve"> you can </w:t>
      </w:r>
      <w:r w:rsidRPr="00341CAA">
        <w:rPr>
          <w:szCs w:val="21"/>
        </w:rPr>
        <w:lastRenderedPageBreak/>
        <w:t>understand the power of television to communicate with a large audience. When advertisers create a brand, for example, they want to impress consumers with the brand and its image. Television provides an ideal vehicle for this type of communication. But television is an expensive medium, and not all advertisers can afford to use it.</w:t>
      </w:r>
    </w:p>
    <w:p w14:paraId="053E74DA" w14:textId="77777777" w:rsidR="00F22C9E" w:rsidRPr="00341CAA" w:rsidRDefault="00F22C9E" w:rsidP="00F22C9E">
      <w:pPr>
        <w:snapToGrid w:val="0"/>
        <w:ind w:firstLineChars="150" w:firstLine="315"/>
        <w:rPr>
          <w:szCs w:val="21"/>
        </w:rPr>
      </w:pPr>
      <w:r w:rsidRPr="00341CAA">
        <w:rPr>
          <w:szCs w:val="21"/>
        </w:rPr>
        <w:t xml:space="preserve">Television’s influence on advertising is fourfold. First, narrowcasting means that television channels are seen by an increasingly narrow segment of the audience. the Golf Channel, for instance, is watched by people who play golf. Home and Garden Television is seen by those interested in household improvement projects. Thus, audiences are smaller and more </w:t>
      </w:r>
      <w:r w:rsidRPr="00341CAA">
        <w:rPr>
          <w:i/>
          <w:szCs w:val="21"/>
        </w:rPr>
        <w:t>homogeneous</w:t>
      </w:r>
      <w:r w:rsidRPr="00341CAA">
        <w:rPr>
          <w:szCs w:val="21"/>
        </w:rPr>
        <w:t xml:space="preserve"> (</w:t>
      </w:r>
      <w:r w:rsidRPr="00341CAA">
        <w:rPr>
          <w:szCs w:val="21"/>
        </w:rPr>
        <w:t>具有共同特点的</w:t>
      </w:r>
      <w:r w:rsidRPr="00341CAA">
        <w:rPr>
          <w:szCs w:val="21"/>
        </w:rPr>
        <w:t>) than they have been in the past. Second, there is an increase in the number of television channels available to viewers, and thus, advertisers. This had also resulted in an increase in the sheer number of advertisements to which audiences are exposed. Third, digital recording devices allow audience members more control over which commercials they watch. Fourth, control over programming is being passed from the networks to local cable operators and satellite programmers.</w:t>
      </w:r>
    </w:p>
    <w:p w14:paraId="48157F60" w14:textId="77777777" w:rsidR="00F22C9E" w:rsidRPr="00341CAA" w:rsidRDefault="00F22C9E" w:rsidP="00F22C9E">
      <w:pPr>
        <w:snapToGrid w:val="0"/>
        <w:jc w:val="center"/>
        <w:rPr>
          <w:b/>
          <w:szCs w:val="21"/>
        </w:rPr>
      </w:pPr>
      <w:r w:rsidRPr="00341CAA">
        <w:rPr>
          <w:b/>
          <w:szCs w:val="21"/>
        </w:rPr>
        <w:t>Newspapers</w:t>
      </w:r>
    </w:p>
    <w:p w14:paraId="7BC457D8" w14:textId="77777777" w:rsidR="00F22C9E" w:rsidRPr="00341CAA" w:rsidRDefault="00F22C9E" w:rsidP="00F22C9E">
      <w:pPr>
        <w:snapToGrid w:val="0"/>
        <w:ind w:firstLineChars="150" w:firstLine="315"/>
        <w:rPr>
          <w:szCs w:val="21"/>
        </w:rPr>
      </w:pPr>
      <w:r w:rsidRPr="00341CAA">
        <w:rPr>
          <w:szCs w:val="21"/>
        </w:rPr>
        <w:t xml:space="preserve">After television, the medium attracting the next largest annual as revenue is newspapers. The New York Times, which reaches a national audience, accounts for $1 billion in ad revenue annually. It has increased its national </w:t>
      </w:r>
      <w:r w:rsidRPr="00341CAA">
        <w:rPr>
          <w:i/>
          <w:szCs w:val="21"/>
        </w:rPr>
        <w:t>circulation</w:t>
      </w:r>
      <w:r w:rsidRPr="00341CAA">
        <w:rPr>
          <w:szCs w:val="21"/>
        </w:rPr>
        <w:t xml:space="preserve"> (</w:t>
      </w:r>
      <w:r w:rsidRPr="00341CAA">
        <w:rPr>
          <w:szCs w:val="21"/>
        </w:rPr>
        <w:t>发行量</w:t>
      </w:r>
      <w:r w:rsidRPr="00341CAA">
        <w:rPr>
          <w:szCs w:val="21"/>
        </w:rPr>
        <w:t>) by 40% and is now available for home delivery in 168 cities. Locally, newspapers are the largest advertising medium.</w:t>
      </w:r>
    </w:p>
    <w:p w14:paraId="366AEEBC" w14:textId="77777777" w:rsidR="00F22C9E" w:rsidRPr="00341CAA" w:rsidRDefault="00F22C9E" w:rsidP="00F22C9E">
      <w:pPr>
        <w:snapToGrid w:val="0"/>
        <w:ind w:firstLineChars="150" w:firstLine="315"/>
        <w:rPr>
          <w:szCs w:val="21"/>
        </w:rPr>
      </w:pPr>
      <w:r w:rsidRPr="00341CAA">
        <w:rPr>
          <w:szCs w:val="21"/>
        </w:rPr>
        <w:t>Newspapers are a less expensive advertising medium than television and provide a way for advertisers to communicate a longer, more detailed message to their audience than they can through television. Given new production techniques, advertisements can be printed in about 48 hours, meaning newspapers are also a quick way of getting the message out. Newspapers are often the most important form of news for a local community, and they develop a high degree of loyalty from local readers.</w:t>
      </w:r>
    </w:p>
    <w:p w14:paraId="3F55601D" w14:textId="77777777" w:rsidR="00F22C9E" w:rsidRPr="00341CAA" w:rsidRDefault="00F22C9E" w:rsidP="00F22C9E">
      <w:pPr>
        <w:snapToGrid w:val="0"/>
        <w:jc w:val="center"/>
        <w:rPr>
          <w:b/>
          <w:szCs w:val="21"/>
        </w:rPr>
      </w:pPr>
      <w:r w:rsidRPr="00341CAA">
        <w:rPr>
          <w:b/>
          <w:szCs w:val="21"/>
        </w:rPr>
        <w:t>Radio</w:t>
      </w:r>
    </w:p>
    <w:p w14:paraId="49550CC1" w14:textId="77777777" w:rsidR="00F22C9E" w:rsidRPr="00341CAA" w:rsidRDefault="00F22C9E" w:rsidP="00F22C9E">
      <w:pPr>
        <w:snapToGrid w:val="0"/>
        <w:ind w:firstLineChars="150" w:firstLine="315"/>
        <w:rPr>
          <w:szCs w:val="21"/>
        </w:rPr>
      </w:pPr>
      <w:r w:rsidRPr="00341CAA">
        <w:rPr>
          <w:szCs w:val="21"/>
        </w:rPr>
        <w:t xml:space="preserve">Advertising on radio continues to grow. Radio is often used in conjunction with outdoor </w:t>
      </w:r>
      <w:r w:rsidRPr="00341CAA">
        <w:rPr>
          <w:i/>
          <w:szCs w:val="21"/>
        </w:rPr>
        <w:t>bill-boards</w:t>
      </w:r>
      <w:r w:rsidRPr="00341CAA">
        <w:rPr>
          <w:szCs w:val="21"/>
        </w:rPr>
        <w:t xml:space="preserve"> (</w:t>
      </w:r>
      <w:r w:rsidRPr="00341CAA">
        <w:rPr>
          <w:szCs w:val="21"/>
        </w:rPr>
        <w:t>广告牌</w:t>
      </w:r>
      <w:r w:rsidRPr="00341CAA">
        <w:rPr>
          <w:szCs w:val="21"/>
        </w:rPr>
        <w:t>) and the Internet to reach even more customers than television. Advertisers are likely to use radio because it is a less expensive medium than television, which means advertisers can afford to repeat their ads often. Internet companies are also turning to radio advertising. Radio provides a way for advertisers to communicate with audience members at all times of the day. Consumers listen to radio on their way to school or work, at work, on the way home, and in the evening hours.</w:t>
      </w:r>
    </w:p>
    <w:p w14:paraId="5ED7283F" w14:textId="77777777" w:rsidR="00F22C9E" w:rsidRPr="00341CAA" w:rsidRDefault="00F22C9E" w:rsidP="00F22C9E">
      <w:pPr>
        <w:snapToGrid w:val="0"/>
        <w:ind w:firstLineChars="150" w:firstLine="315"/>
        <w:rPr>
          <w:szCs w:val="21"/>
        </w:rPr>
      </w:pPr>
      <w:r w:rsidRPr="00341CAA">
        <w:rPr>
          <w:szCs w:val="21"/>
        </w:rPr>
        <w:t>Two major changes—satellite and Internet radio—will force radio advertisers to adapt their methods. Both of these radio forms allow listeners to tune in stations that are more distant than the local stations they could receive in the past. As a result, radio will increasingly attract target audiences who live many miles apart.</w:t>
      </w:r>
    </w:p>
    <w:p w14:paraId="7F2FD472" w14:textId="77777777" w:rsidR="00F22C9E" w:rsidRPr="00341CAA" w:rsidRDefault="00F22C9E" w:rsidP="00F22C9E">
      <w:pPr>
        <w:snapToGrid w:val="0"/>
        <w:jc w:val="center"/>
        <w:rPr>
          <w:b/>
          <w:szCs w:val="21"/>
        </w:rPr>
      </w:pPr>
      <w:r w:rsidRPr="00341CAA">
        <w:rPr>
          <w:b/>
          <w:szCs w:val="21"/>
        </w:rPr>
        <w:t>Magazines</w:t>
      </w:r>
    </w:p>
    <w:p w14:paraId="68F61844" w14:textId="77777777" w:rsidR="00F22C9E" w:rsidRPr="00341CAA" w:rsidRDefault="00F22C9E" w:rsidP="00F22C9E">
      <w:pPr>
        <w:snapToGrid w:val="0"/>
        <w:ind w:firstLineChars="150" w:firstLine="315"/>
        <w:rPr>
          <w:szCs w:val="21"/>
        </w:rPr>
      </w:pPr>
      <w:r w:rsidRPr="00341CAA">
        <w:rPr>
          <w:szCs w:val="21"/>
        </w:rPr>
        <w:t xml:space="preserve">Newsweeklies, women’s titles, and business magazines have all seen increases in advertising because they attract the high-end market. Magazines are popular with advertisers because of the narrow market that they deliver. A broadcast medium such as network television attracts all types of audience members, but magazine audiences are more homogeneous. If you read </w:t>
      </w:r>
      <w:r w:rsidRPr="00341CAA">
        <w:rPr>
          <w:i/>
          <w:szCs w:val="21"/>
        </w:rPr>
        <w:t>Sports Illustrated</w:t>
      </w:r>
      <w:r w:rsidRPr="00341CAA">
        <w:rPr>
          <w:szCs w:val="21"/>
        </w:rPr>
        <w:t>, for example, you have such in common with the magazine’s other readers. Advertisers see magazines as an efficient way of reaching target audience members.</w:t>
      </w:r>
    </w:p>
    <w:p w14:paraId="440DD679" w14:textId="77777777" w:rsidR="00F22C9E" w:rsidRPr="00341CAA" w:rsidRDefault="00F22C9E" w:rsidP="00F22C9E">
      <w:pPr>
        <w:snapToGrid w:val="0"/>
        <w:ind w:firstLineChars="150" w:firstLine="315"/>
        <w:rPr>
          <w:szCs w:val="21"/>
        </w:rPr>
      </w:pPr>
      <w:r w:rsidRPr="00341CAA">
        <w:rPr>
          <w:szCs w:val="21"/>
        </w:rPr>
        <w:t xml:space="preserve">Advertisers using the print media—magazines and newspapers—will need to adapt to two main changes. First, the Internet will bring larger audiences to local newspapers. These audiences will be more diverse and geographically </w:t>
      </w:r>
      <w:r w:rsidRPr="00341CAA">
        <w:rPr>
          <w:i/>
          <w:szCs w:val="21"/>
        </w:rPr>
        <w:t>dispersed</w:t>
      </w:r>
      <w:r w:rsidRPr="00341CAA">
        <w:rPr>
          <w:szCs w:val="21"/>
        </w:rPr>
        <w:t xml:space="preserve"> (</w:t>
      </w:r>
      <w:r w:rsidRPr="00341CAA">
        <w:rPr>
          <w:szCs w:val="21"/>
        </w:rPr>
        <w:t>分散</w:t>
      </w:r>
      <w:r w:rsidRPr="00341CAA">
        <w:rPr>
          <w:szCs w:val="21"/>
        </w:rPr>
        <w:t>) than in the past. Second, advertisers will have to understand how to use an increasing number of magazines for their target audiences. Although some magazines will maintain national audiences, a large number of magazines will entertain narrower audiences.</w:t>
      </w:r>
    </w:p>
    <w:p w14:paraId="61E9BDC4" w14:textId="77777777" w:rsidR="00F22C9E" w:rsidRPr="00341CAA" w:rsidRDefault="00F22C9E" w:rsidP="00F22C9E">
      <w:pPr>
        <w:snapToGrid w:val="0"/>
        <w:jc w:val="center"/>
        <w:rPr>
          <w:b/>
          <w:szCs w:val="21"/>
        </w:rPr>
      </w:pPr>
      <w:r w:rsidRPr="00341CAA">
        <w:rPr>
          <w:b/>
          <w:szCs w:val="21"/>
        </w:rPr>
        <w:t>Out-of-home advertising</w:t>
      </w:r>
    </w:p>
    <w:p w14:paraId="5F21F1ED" w14:textId="77777777" w:rsidR="00F22C9E" w:rsidRPr="00341CAA" w:rsidRDefault="00F22C9E" w:rsidP="00F22C9E">
      <w:pPr>
        <w:snapToGrid w:val="0"/>
        <w:ind w:firstLineChars="150" w:firstLine="315"/>
        <w:rPr>
          <w:szCs w:val="21"/>
        </w:rPr>
      </w:pPr>
      <w:r w:rsidRPr="00341CAA">
        <w:rPr>
          <w:szCs w:val="21"/>
        </w:rPr>
        <w:t>Out-of-home advertising, also called place-based advertising, has become an increasingly effective way of reaching consumers, who are more active than ever before. Many consumers today do not sit at home and watch television. Using billboards, newsstands, and bus shelters for advertising is an effective way of reaching these on-the-go consumers. More consumers travel longer distances to and from work, which also makes out-of-home advertising effective. Technology has changed the nature of the billboard business, making it a more effective medium than in the past. Using the digital printing, billboard companies can print a billboard in 2 hours, compared with 6 days previously. This allows advertisers more variety in the types of messages they create because they can change their messages more quickly.</w:t>
      </w:r>
    </w:p>
    <w:p w14:paraId="344AF640" w14:textId="77777777" w:rsidR="00F22C9E" w:rsidRPr="00341CAA" w:rsidRDefault="00F22C9E" w:rsidP="00F22C9E">
      <w:pPr>
        <w:snapToGrid w:val="0"/>
        <w:jc w:val="center"/>
        <w:rPr>
          <w:b/>
          <w:szCs w:val="21"/>
        </w:rPr>
      </w:pPr>
      <w:r w:rsidRPr="00341CAA">
        <w:rPr>
          <w:b/>
          <w:szCs w:val="21"/>
        </w:rPr>
        <w:t>Internet</w:t>
      </w:r>
    </w:p>
    <w:p w14:paraId="3AD5D755" w14:textId="77777777" w:rsidR="00F22C9E" w:rsidRPr="00341CAA" w:rsidRDefault="00F22C9E" w:rsidP="00F22C9E">
      <w:pPr>
        <w:snapToGrid w:val="0"/>
        <w:ind w:firstLineChars="150" w:firstLine="315"/>
        <w:rPr>
          <w:szCs w:val="21"/>
        </w:rPr>
      </w:pPr>
      <w:r w:rsidRPr="00341CAA">
        <w:rPr>
          <w:szCs w:val="21"/>
        </w:rPr>
        <w:t>As consumers become more comfortable with online shopping, advertisers will seek to reach this market. As consumers get more of their news and information from the Internet, the ability of television and radio to get the word out to consumers will decrease. The challenge to Internet advertisers is to create ads that audience members remember.</w:t>
      </w:r>
    </w:p>
    <w:p w14:paraId="38B2A8CD" w14:textId="77777777" w:rsidR="00F22C9E" w:rsidRPr="00341CAA" w:rsidRDefault="00F22C9E" w:rsidP="00F22C9E">
      <w:pPr>
        <w:snapToGrid w:val="0"/>
        <w:ind w:firstLineChars="150" w:firstLine="315"/>
        <w:rPr>
          <w:szCs w:val="21"/>
        </w:rPr>
      </w:pPr>
      <w:r w:rsidRPr="00341CAA">
        <w:rPr>
          <w:szCs w:val="21"/>
        </w:rPr>
        <w:t>Internet advertising will play a more prominent role in organizations’ advertising in the near future. Internet audiences tend to be quite homogeneous, but small. Advertisers will have to adjust their methods to reach these audiences and will have to adapt their persuasive strategies to the inline medium as well.</w:t>
      </w:r>
    </w:p>
    <w:p w14:paraId="3902A0E8" w14:textId="77777777" w:rsidR="00F22C9E" w:rsidRPr="00341CAA" w:rsidRDefault="00F22C9E" w:rsidP="00F22C9E">
      <w:pPr>
        <w:snapToGrid w:val="0"/>
        <w:rPr>
          <w:szCs w:val="21"/>
        </w:rPr>
      </w:pPr>
      <w:r w:rsidRPr="00341CAA">
        <w:rPr>
          <w:szCs w:val="21"/>
        </w:rPr>
        <w:t>Direct mail</w:t>
      </w:r>
    </w:p>
    <w:p w14:paraId="34E3B55B" w14:textId="77777777" w:rsidR="00F22C9E" w:rsidRPr="00341CAA" w:rsidRDefault="00F22C9E" w:rsidP="00F22C9E">
      <w:pPr>
        <w:snapToGrid w:val="0"/>
        <w:ind w:firstLineChars="150" w:firstLine="315"/>
        <w:rPr>
          <w:szCs w:val="21"/>
        </w:rPr>
      </w:pPr>
      <w:r w:rsidRPr="00341CAA">
        <w:rPr>
          <w:szCs w:val="21"/>
        </w:rPr>
        <w:t xml:space="preserve">A final advertising medium is direct mail, which uses mailings to consumers to communicate a client’s message. Direct mail includes newsletters, postcards, and special promotion. Direct mail is an effective way to build relationships </w:t>
      </w:r>
      <w:r w:rsidRPr="00341CAA">
        <w:rPr>
          <w:szCs w:val="21"/>
        </w:rPr>
        <w:lastRenderedPageBreak/>
        <w:t>with consumers. For many businesses, direct mail is the most effective form of advertising.</w:t>
      </w:r>
    </w:p>
    <w:p w14:paraId="1EB12C11" w14:textId="77777777" w:rsidR="00F22C9E" w:rsidRDefault="00F22C9E" w:rsidP="00F22C9E">
      <w:pPr>
        <w:snapToGrid w:val="0"/>
        <w:rPr>
          <w:rFonts w:hint="eastAsia"/>
          <w:szCs w:val="21"/>
        </w:rPr>
      </w:pPr>
      <w:r w:rsidRPr="00341CAA">
        <w:rPr>
          <w:szCs w:val="21"/>
        </w:rPr>
        <w:t>1. Television is an attractive adve</w:t>
      </w:r>
      <w:r>
        <w:rPr>
          <w:szCs w:val="21"/>
        </w:rPr>
        <w:t>rtising medium in that __ __ __</w:t>
      </w:r>
    </w:p>
    <w:p w14:paraId="0DF45102" w14:textId="77777777" w:rsidR="00F22C9E" w:rsidRPr="00341CAA" w:rsidRDefault="00F22C9E" w:rsidP="00F22C9E">
      <w:pPr>
        <w:snapToGrid w:val="0"/>
        <w:rPr>
          <w:szCs w:val="21"/>
        </w:rPr>
      </w:pPr>
      <w:r w:rsidRPr="00341CAA">
        <w:rPr>
          <w:szCs w:val="21"/>
        </w:rPr>
        <w:t>A) it has large audiences</w:t>
      </w:r>
    </w:p>
    <w:p w14:paraId="70D4827B" w14:textId="77777777" w:rsidR="00F22C9E" w:rsidRPr="00341CAA" w:rsidRDefault="00F22C9E" w:rsidP="00F22C9E">
      <w:pPr>
        <w:snapToGrid w:val="0"/>
        <w:rPr>
          <w:szCs w:val="21"/>
        </w:rPr>
      </w:pPr>
      <w:r w:rsidRPr="00341CAA">
        <w:rPr>
          <w:szCs w:val="21"/>
        </w:rPr>
        <w:t>B) it appeals to housewives</w:t>
      </w:r>
    </w:p>
    <w:p w14:paraId="239E90D6" w14:textId="77777777" w:rsidR="00F22C9E" w:rsidRPr="00341CAA" w:rsidRDefault="00F22C9E" w:rsidP="00F22C9E">
      <w:pPr>
        <w:snapToGrid w:val="0"/>
        <w:rPr>
          <w:szCs w:val="21"/>
        </w:rPr>
      </w:pPr>
      <w:r w:rsidRPr="00341CAA">
        <w:rPr>
          <w:szCs w:val="21"/>
        </w:rPr>
        <w:t>C) it helps build up a company’s reputation</w:t>
      </w:r>
    </w:p>
    <w:p w14:paraId="152727CE" w14:textId="77777777" w:rsidR="00F22C9E" w:rsidRPr="00341CAA" w:rsidRDefault="00F22C9E" w:rsidP="00F22C9E">
      <w:pPr>
        <w:snapToGrid w:val="0"/>
        <w:rPr>
          <w:szCs w:val="21"/>
        </w:rPr>
      </w:pPr>
      <w:r w:rsidRPr="00341CAA">
        <w:rPr>
          <w:szCs w:val="21"/>
        </w:rPr>
        <w:t>D) it is affordable to most advertisers</w:t>
      </w:r>
    </w:p>
    <w:p w14:paraId="1A2EB6F2" w14:textId="77777777" w:rsidR="00F22C9E" w:rsidRPr="00341CAA" w:rsidRDefault="00F22C9E" w:rsidP="00F22C9E">
      <w:pPr>
        <w:snapToGrid w:val="0"/>
        <w:rPr>
          <w:szCs w:val="21"/>
        </w:rPr>
        <w:sectPr w:rsidR="00F22C9E" w:rsidRPr="00341CAA" w:rsidSect="00E240D6">
          <w:pgSz w:w="11907" w:h="16840" w:code="9"/>
          <w:pgMar w:top="1440" w:right="924" w:bottom="340" w:left="902" w:header="851" w:footer="992" w:gutter="0"/>
          <w:cols w:space="425"/>
          <w:docGrid w:linePitch="312"/>
        </w:sectPr>
      </w:pPr>
    </w:p>
    <w:p w14:paraId="0D2D22BB" w14:textId="77777777" w:rsidR="00F22C9E" w:rsidRPr="00341CAA" w:rsidRDefault="00F22C9E" w:rsidP="00F22C9E">
      <w:pPr>
        <w:snapToGrid w:val="0"/>
        <w:rPr>
          <w:szCs w:val="21"/>
        </w:rPr>
      </w:pPr>
      <w:r w:rsidRPr="00341CAA">
        <w:rPr>
          <w:szCs w:val="21"/>
        </w:rPr>
        <w:t>2. With the increase in the number of TV channels, ________.</w:t>
      </w:r>
    </w:p>
    <w:p w14:paraId="179A17F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D96CCEE" w14:textId="77777777" w:rsidR="00F22C9E" w:rsidRPr="00341CAA" w:rsidRDefault="00F22C9E" w:rsidP="00F22C9E">
      <w:pPr>
        <w:snapToGrid w:val="0"/>
        <w:rPr>
          <w:szCs w:val="21"/>
        </w:rPr>
      </w:pPr>
      <w:r w:rsidRPr="00341CAA">
        <w:rPr>
          <w:szCs w:val="21"/>
        </w:rPr>
        <w:t>A) the cost of TV advertising has decreased</w:t>
      </w:r>
    </w:p>
    <w:p w14:paraId="6D408AA5" w14:textId="77777777" w:rsidR="00F22C9E" w:rsidRPr="00341CAA" w:rsidRDefault="00F22C9E" w:rsidP="00F22C9E">
      <w:pPr>
        <w:snapToGrid w:val="0"/>
        <w:rPr>
          <w:szCs w:val="21"/>
        </w:rPr>
      </w:pPr>
      <w:r w:rsidRPr="00341CAA">
        <w:rPr>
          <w:szCs w:val="21"/>
        </w:rPr>
        <w:t>B) the number of TV viewers has increased</w:t>
      </w:r>
    </w:p>
    <w:p w14:paraId="6013C10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0E0B800" w14:textId="77777777" w:rsidR="00F22C9E" w:rsidRPr="00341CAA" w:rsidRDefault="00F22C9E" w:rsidP="00F22C9E">
      <w:pPr>
        <w:snapToGrid w:val="0"/>
        <w:rPr>
          <w:szCs w:val="21"/>
        </w:rPr>
      </w:pPr>
      <w:r w:rsidRPr="00341CAA">
        <w:rPr>
          <w:szCs w:val="21"/>
        </w:rPr>
        <w:t>C) advertisers’ interest in other media has decreased</w:t>
      </w:r>
    </w:p>
    <w:p w14:paraId="77FFDA5F" w14:textId="77777777" w:rsidR="00F22C9E" w:rsidRPr="00341CAA" w:rsidRDefault="00F22C9E" w:rsidP="00F22C9E">
      <w:pPr>
        <w:snapToGrid w:val="0"/>
        <w:rPr>
          <w:szCs w:val="21"/>
        </w:rPr>
      </w:pPr>
      <w:r w:rsidRPr="00341CAA">
        <w:rPr>
          <w:szCs w:val="21"/>
        </w:rPr>
        <w:t>D) the number of TV ads people can see has increased</w:t>
      </w:r>
    </w:p>
    <w:p w14:paraId="2D6970D0" w14:textId="77777777" w:rsidR="00F22C9E" w:rsidRPr="00341CAA" w:rsidRDefault="00F22C9E" w:rsidP="00F22C9E">
      <w:pPr>
        <w:snapToGrid w:val="0"/>
        <w:rPr>
          <w:szCs w:val="21"/>
        </w:rPr>
      </w:pPr>
      <w:r w:rsidRPr="00341CAA">
        <w:rPr>
          <w:szCs w:val="21"/>
        </w:rPr>
        <w:t>3. Compare with television, newspapers as an advertising medium _______.</w:t>
      </w:r>
    </w:p>
    <w:p w14:paraId="4119B09B"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1990A5F" w14:textId="77777777" w:rsidR="00F22C9E" w:rsidRPr="00341CAA" w:rsidRDefault="00F22C9E" w:rsidP="00F22C9E">
      <w:pPr>
        <w:snapToGrid w:val="0"/>
        <w:rPr>
          <w:szCs w:val="21"/>
        </w:rPr>
      </w:pPr>
      <w:r w:rsidRPr="00341CAA">
        <w:rPr>
          <w:szCs w:val="21"/>
        </w:rPr>
        <w:t>A) earn a larger annual ad revenue</w:t>
      </w:r>
    </w:p>
    <w:p w14:paraId="372F8CBE" w14:textId="77777777" w:rsidR="00F22C9E" w:rsidRPr="00341CAA" w:rsidRDefault="00F22C9E" w:rsidP="00F22C9E">
      <w:pPr>
        <w:snapToGrid w:val="0"/>
        <w:rPr>
          <w:szCs w:val="21"/>
        </w:rPr>
      </w:pPr>
      <w:r w:rsidRPr="00341CAA">
        <w:rPr>
          <w:szCs w:val="21"/>
        </w:rPr>
        <w:t>B) convey more detailed messages</w:t>
      </w:r>
    </w:p>
    <w:p w14:paraId="363731A3" w14:textId="77777777" w:rsidR="00F22C9E" w:rsidRPr="00341CAA" w:rsidRDefault="00F22C9E" w:rsidP="00F22C9E">
      <w:pPr>
        <w:snapToGrid w:val="0"/>
        <w:rPr>
          <w:szCs w:val="21"/>
        </w:rPr>
      </w:pPr>
      <w:r w:rsidRPr="00341CAA">
        <w:rPr>
          <w:szCs w:val="21"/>
        </w:rPr>
        <w:t>C) use more production techniques</w:t>
      </w:r>
    </w:p>
    <w:p w14:paraId="7E78012B" w14:textId="77777777" w:rsidR="00F22C9E" w:rsidRPr="00341CAA" w:rsidRDefault="00F22C9E" w:rsidP="00F22C9E">
      <w:pPr>
        <w:snapToGrid w:val="0"/>
        <w:rPr>
          <w:szCs w:val="21"/>
        </w:rPr>
      </w:pPr>
      <w:r w:rsidRPr="00341CAA">
        <w:rPr>
          <w:szCs w:val="21"/>
        </w:rPr>
        <w:t>D) get messages out more effectively</w:t>
      </w:r>
    </w:p>
    <w:p w14:paraId="5CD1CF59"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80C6591" w14:textId="77777777" w:rsidR="00F22C9E" w:rsidRPr="00341CAA" w:rsidRDefault="00F22C9E" w:rsidP="00F22C9E">
      <w:pPr>
        <w:snapToGrid w:val="0"/>
        <w:rPr>
          <w:szCs w:val="21"/>
        </w:rPr>
      </w:pPr>
      <w:r w:rsidRPr="00341CAA">
        <w:rPr>
          <w:szCs w:val="21"/>
        </w:rPr>
        <w:t>4. Advertising on radio continues to grow because _______.</w:t>
      </w:r>
    </w:p>
    <w:p w14:paraId="0EA15C8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F672312" w14:textId="77777777" w:rsidR="00F22C9E" w:rsidRPr="00341CAA" w:rsidRDefault="00F22C9E" w:rsidP="00F22C9E">
      <w:pPr>
        <w:snapToGrid w:val="0"/>
        <w:rPr>
          <w:szCs w:val="21"/>
        </w:rPr>
      </w:pPr>
      <w:r w:rsidRPr="00341CAA">
        <w:rPr>
          <w:szCs w:val="21"/>
        </w:rPr>
        <w:t>A) more local radio stations have been set up</w:t>
      </w:r>
    </w:p>
    <w:p w14:paraId="12B951B1" w14:textId="77777777" w:rsidR="00F22C9E" w:rsidRPr="00341CAA" w:rsidRDefault="00F22C9E" w:rsidP="00F22C9E">
      <w:pPr>
        <w:snapToGrid w:val="0"/>
        <w:rPr>
          <w:szCs w:val="21"/>
        </w:rPr>
      </w:pPr>
      <w:r w:rsidRPr="00341CAA">
        <w:rPr>
          <w:szCs w:val="21"/>
        </w:rPr>
        <w:t>B) modern technology makes it more entertaining</w:t>
      </w:r>
    </w:p>
    <w:p w14:paraId="6A7FB935" w14:textId="77777777" w:rsidR="00F22C9E" w:rsidRPr="00341CAA" w:rsidRDefault="00F22C9E" w:rsidP="00F22C9E">
      <w:pPr>
        <w:snapToGrid w:val="0"/>
        <w:rPr>
          <w:szCs w:val="21"/>
        </w:rPr>
      </w:pPr>
      <w:r w:rsidRPr="00341CAA">
        <w:rPr>
          <w:szCs w:val="21"/>
        </w:rPr>
        <w:t>C) it provides easy access to consumers</w:t>
      </w:r>
    </w:p>
    <w:p w14:paraId="40F11227" w14:textId="77777777" w:rsidR="00F22C9E" w:rsidRPr="00341CAA" w:rsidRDefault="00F22C9E" w:rsidP="00F22C9E">
      <w:pPr>
        <w:snapToGrid w:val="0"/>
        <w:rPr>
          <w:szCs w:val="21"/>
        </w:rPr>
      </w:pPr>
      <w:r w:rsidRPr="00341CAA">
        <w:rPr>
          <w:szCs w:val="21"/>
        </w:rPr>
        <w:t>D) it has been revolutionized by Internet radio</w:t>
      </w:r>
    </w:p>
    <w:p w14:paraId="7B522B38"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A51075F" w14:textId="77777777" w:rsidR="00F22C9E" w:rsidRPr="00341CAA" w:rsidRDefault="00F22C9E" w:rsidP="00F22C9E">
      <w:pPr>
        <w:snapToGrid w:val="0"/>
        <w:rPr>
          <w:szCs w:val="21"/>
        </w:rPr>
      </w:pPr>
      <w:r w:rsidRPr="00341CAA">
        <w:rPr>
          <w:szCs w:val="21"/>
        </w:rPr>
        <w:t>5. Magazines are seen by advertisers as an efficient way to _______.</w:t>
      </w:r>
    </w:p>
    <w:p w14:paraId="31947D16"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288F89F6" w14:textId="77777777" w:rsidR="00F22C9E" w:rsidRPr="00341CAA" w:rsidRDefault="00F22C9E" w:rsidP="00F22C9E">
      <w:pPr>
        <w:snapToGrid w:val="0"/>
        <w:rPr>
          <w:szCs w:val="21"/>
        </w:rPr>
      </w:pPr>
      <w:r w:rsidRPr="00341CAA">
        <w:rPr>
          <w:szCs w:val="21"/>
        </w:rPr>
        <w:t>A) reach target audiences</w:t>
      </w:r>
    </w:p>
    <w:p w14:paraId="25AC7B75" w14:textId="77777777" w:rsidR="00F22C9E" w:rsidRPr="00341CAA" w:rsidRDefault="00F22C9E" w:rsidP="00F22C9E">
      <w:pPr>
        <w:snapToGrid w:val="0"/>
        <w:rPr>
          <w:szCs w:val="21"/>
        </w:rPr>
      </w:pPr>
      <w:r w:rsidRPr="00341CAA">
        <w:rPr>
          <w:szCs w:val="21"/>
        </w:rPr>
        <w:t>B) appeal to educated people</w:t>
      </w:r>
    </w:p>
    <w:p w14:paraId="65091038" w14:textId="77777777" w:rsidR="00F22C9E" w:rsidRPr="00341CAA" w:rsidRDefault="00F22C9E" w:rsidP="00F22C9E">
      <w:pPr>
        <w:snapToGrid w:val="0"/>
        <w:rPr>
          <w:szCs w:val="21"/>
        </w:rPr>
      </w:pPr>
      <w:r w:rsidRPr="00341CAA">
        <w:rPr>
          <w:szCs w:val="21"/>
        </w:rPr>
        <w:t>C) attract diverse audiences</w:t>
      </w:r>
    </w:p>
    <w:p w14:paraId="27C01095" w14:textId="77777777" w:rsidR="00F22C9E" w:rsidRPr="00341CAA" w:rsidRDefault="00F22C9E" w:rsidP="00F22C9E">
      <w:pPr>
        <w:snapToGrid w:val="0"/>
        <w:rPr>
          <w:szCs w:val="21"/>
        </w:rPr>
      </w:pPr>
      <w:r w:rsidRPr="00341CAA">
        <w:rPr>
          <w:szCs w:val="21"/>
        </w:rPr>
        <w:t>D) convey all kinds of messages</w:t>
      </w:r>
    </w:p>
    <w:p w14:paraId="0E48EE9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EF69F48" w14:textId="77777777" w:rsidR="00F22C9E" w:rsidRPr="00341CAA" w:rsidRDefault="00F22C9E" w:rsidP="00F22C9E">
      <w:pPr>
        <w:snapToGrid w:val="0"/>
        <w:rPr>
          <w:szCs w:val="21"/>
        </w:rPr>
      </w:pPr>
      <w:r w:rsidRPr="00341CAA">
        <w:rPr>
          <w:szCs w:val="21"/>
        </w:rPr>
        <w:t>6. Out-of-home advertising has become more effective because _______.</w:t>
      </w:r>
    </w:p>
    <w:p w14:paraId="76494101"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34FB7E0" w14:textId="77777777" w:rsidR="00F22C9E" w:rsidRPr="00341CAA" w:rsidRDefault="00F22C9E" w:rsidP="00F22C9E">
      <w:pPr>
        <w:snapToGrid w:val="0"/>
        <w:rPr>
          <w:szCs w:val="21"/>
        </w:rPr>
      </w:pPr>
      <w:r w:rsidRPr="00341CAA">
        <w:rPr>
          <w:szCs w:val="21"/>
        </w:rPr>
        <w:t>A) billboards can be replaced within two hours</w:t>
      </w:r>
    </w:p>
    <w:p w14:paraId="544DF799" w14:textId="77777777" w:rsidR="00F22C9E" w:rsidRPr="00341CAA" w:rsidRDefault="00F22C9E" w:rsidP="00F22C9E">
      <w:pPr>
        <w:snapToGrid w:val="0"/>
        <w:rPr>
          <w:szCs w:val="21"/>
        </w:rPr>
      </w:pPr>
      <w:r w:rsidRPr="00341CAA">
        <w:rPr>
          <w:szCs w:val="21"/>
        </w:rPr>
        <w:t>B) consumers travel more now than ever before</w:t>
      </w:r>
    </w:p>
    <w:p w14:paraId="4E207FB9" w14:textId="77777777" w:rsidR="00F22C9E" w:rsidRPr="00341CAA" w:rsidRDefault="00F22C9E" w:rsidP="00F22C9E">
      <w:pPr>
        <w:snapToGrid w:val="0"/>
        <w:rPr>
          <w:szCs w:val="21"/>
        </w:rPr>
      </w:pPr>
      <w:r w:rsidRPr="00341CAA">
        <w:rPr>
          <w:szCs w:val="21"/>
        </w:rPr>
        <w:t>C) such ads have been made much more attractive</w:t>
      </w:r>
    </w:p>
    <w:p w14:paraId="4FD0BF90" w14:textId="77777777" w:rsidR="00F22C9E" w:rsidRPr="00341CAA" w:rsidRDefault="00F22C9E" w:rsidP="00F22C9E">
      <w:pPr>
        <w:snapToGrid w:val="0"/>
        <w:rPr>
          <w:szCs w:val="21"/>
        </w:rPr>
      </w:pPr>
      <w:r w:rsidRPr="00341CAA">
        <w:rPr>
          <w:szCs w:val="21"/>
        </w:rPr>
        <w:t>D) the pace of urban life is much faster nowadays</w:t>
      </w:r>
    </w:p>
    <w:p w14:paraId="1651CB9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AFCE069" w14:textId="77777777" w:rsidR="00F22C9E" w:rsidRPr="00341CAA" w:rsidRDefault="00F22C9E" w:rsidP="00F22C9E">
      <w:pPr>
        <w:snapToGrid w:val="0"/>
        <w:rPr>
          <w:szCs w:val="21"/>
        </w:rPr>
      </w:pPr>
      <w:r w:rsidRPr="00341CAA">
        <w:rPr>
          <w:szCs w:val="21"/>
        </w:rPr>
        <w:t>7. The challenge to Internet advertisers is to create ads that are ________.</w:t>
      </w:r>
    </w:p>
    <w:p w14:paraId="3239F396"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4429A5B" w14:textId="77777777" w:rsidR="00F22C9E" w:rsidRPr="00341CAA" w:rsidRDefault="00F22C9E" w:rsidP="00F22C9E">
      <w:pPr>
        <w:snapToGrid w:val="0"/>
        <w:rPr>
          <w:szCs w:val="21"/>
        </w:rPr>
      </w:pPr>
      <w:r w:rsidRPr="00341CAA">
        <w:rPr>
          <w:szCs w:val="21"/>
        </w:rPr>
        <w:t>A) quick to update</w:t>
      </w:r>
    </w:p>
    <w:p w14:paraId="3A287F3C" w14:textId="77777777" w:rsidR="00F22C9E" w:rsidRPr="00341CAA" w:rsidRDefault="00F22C9E" w:rsidP="00F22C9E">
      <w:pPr>
        <w:snapToGrid w:val="0"/>
        <w:rPr>
          <w:szCs w:val="21"/>
        </w:rPr>
      </w:pPr>
      <w:r w:rsidRPr="00341CAA">
        <w:rPr>
          <w:szCs w:val="21"/>
        </w:rPr>
        <w:t>B) pleasant to look at</w:t>
      </w:r>
    </w:p>
    <w:p w14:paraId="3EA5E31C" w14:textId="77777777" w:rsidR="00F22C9E" w:rsidRPr="00341CAA" w:rsidRDefault="00F22C9E" w:rsidP="00F22C9E">
      <w:pPr>
        <w:snapToGrid w:val="0"/>
        <w:rPr>
          <w:szCs w:val="21"/>
        </w:rPr>
      </w:pPr>
      <w:r w:rsidRPr="00341CAA">
        <w:rPr>
          <w:szCs w:val="21"/>
        </w:rPr>
        <w:t>C) easy to remember</w:t>
      </w:r>
    </w:p>
    <w:p w14:paraId="7D06797E" w14:textId="77777777" w:rsidR="00F22C9E" w:rsidRPr="00341CAA" w:rsidRDefault="00F22C9E" w:rsidP="00F22C9E">
      <w:pPr>
        <w:snapToGrid w:val="0"/>
        <w:rPr>
          <w:szCs w:val="21"/>
        </w:rPr>
      </w:pPr>
      <w:r w:rsidRPr="00341CAA">
        <w:rPr>
          <w:szCs w:val="21"/>
        </w:rPr>
        <w:t>D) convenient to access</w:t>
      </w:r>
    </w:p>
    <w:p w14:paraId="7C6FCC2F"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7F91930" w14:textId="77777777" w:rsidR="00F22C9E" w:rsidRPr="00341CAA" w:rsidRDefault="00F22C9E" w:rsidP="00F22C9E">
      <w:pPr>
        <w:snapToGrid w:val="0"/>
        <w:rPr>
          <w:szCs w:val="21"/>
        </w:rPr>
      </w:pPr>
      <w:r w:rsidRPr="00341CAA">
        <w:rPr>
          <w:szCs w:val="21"/>
        </w:rPr>
        <w:t>8. Internet advertisers will have to adjust their methods to reach audiences that tend to be _______.</w:t>
      </w:r>
    </w:p>
    <w:p w14:paraId="5A4838DA" w14:textId="77777777" w:rsidR="00F22C9E" w:rsidRPr="00341CAA" w:rsidRDefault="00F22C9E" w:rsidP="00F22C9E">
      <w:pPr>
        <w:snapToGrid w:val="0"/>
        <w:rPr>
          <w:szCs w:val="21"/>
        </w:rPr>
      </w:pPr>
      <w:r w:rsidRPr="00341CAA">
        <w:rPr>
          <w:szCs w:val="21"/>
        </w:rPr>
        <w:t>9. Direct mail is an effective form of advertising for business to develop ________.</w:t>
      </w:r>
    </w:p>
    <w:p w14:paraId="1FB9EB0C" w14:textId="77777777" w:rsidR="00F22C9E" w:rsidRPr="00341CAA" w:rsidRDefault="00F22C9E" w:rsidP="00F22C9E">
      <w:pPr>
        <w:snapToGrid w:val="0"/>
        <w:rPr>
          <w:szCs w:val="21"/>
        </w:rPr>
      </w:pPr>
      <w:r w:rsidRPr="00341CAA">
        <w:rPr>
          <w:szCs w:val="21"/>
        </w:rPr>
        <w:t>10. This passage discusses how advertisers select ________ for advertisements.</w:t>
      </w:r>
    </w:p>
    <w:p w14:paraId="3A7AFBC2" w14:textId="77777777" w:rsidR="00F22C9E" w:rsidRPr="00341CAA" w:rsidRDefault="00F22C9E" w:rsidP="00F22C9E">
      <w:pPr>
        <w:snapToGrid w:val="0"/>
        <w:rPr>
          <w:b/>
          <w:sz w:val="24"/>
        </w:rPr>
      </w:pPr>
    </w:p>
    <w:p w14:paraId="1B19177F"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3 \* ROMAN </w:instrText>
      </w:r>
      <w:r w:rsidRPr="00341CAA">
        <w:rPr>
          <w:b/>
          <w:sz w:val="24"/>
        </w:rPr>
        <w:fldChar w:fldCharType="separate"/>
      </w:r>
      <w:r w:rsidRPr="00341CAA">
        <w:rPr>
          <w:b/>
          <w:noProof/>
          <w:sz w:val="24"/>
        </w:rPr>
        <w:t>III</w:t>
      </w:r>
      <w:r w:rsidRPr="00341CAA">
        <w:rPr>
          <w:b/>
          <w:sz w:val="24"/>
        </w:rPr>
        <w:fldChar w:fldCharType="end"/>
      </w:r>
      <w:r w:rsidRPr="00341CAA">
        <w:rPr>
          <w:b/>
          <w:sz w:val="24"/>
        </w:rPr>
        <w:t xml:space="preserve">  Listening Comprehension   (35 minutes)</w:t>
      </w:r>
    </w:p>
    <w:p w14:paraId="2CA72AB2" w14:textId="77777777" w:rsidR="00F22C9E" w:rsidRPr="00341CAA" w:rsidRDefault="00F22C9E" w:rsidP="00F22C9E">
      <w:pPr>
        <w:snapToGrid w:val="0"/>
        <w:rPr>
          <w:b/>
          <w:sz w:val="24"/>
          <w:u w:val="single"/>
        </w:rPr>
      </w:pPr>
      <w:r w:rsidRPr="00341CAA">
        <w:rPr>
          <w:b/>
          <w:sz w:val="24"/>
          <w:u w:val="single"/>
        </w:rPr>
        <w:t>Section A</w:t>
      </w:r>
    </w:p>
    <w:p w14:paraId="241DB40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229111D8" w14:textId="77777777" w:rsidR="00F22C9E" w:rsidRPr="00341CAA" w:rsidRDefault="00F22C9E" w:rsidP="00F22C9E">
      <w:pPr>
        <w:snapToGrid w:val="0"/>
        <w:rPr>
          <w:szCs w:val="21"/>
        </w:rPr>
      </w:pPr>
      <w:r w:rsidRPr="00341CAA">
        <w:rPr>
          <w:szCs w:val="21"/>
        </w:rPr>
        <w:t>11. A) Given his ankle a good rest.</w:t>
      </w:r>
    </w:p>
    <w:p w14:paraId="32664B02" w14:textId="77777777" w:rsidR="00F22C9E" w:rsidRPr="00341CAA" w:rsidRDefault="00F22C9E" w:rsidP="00F22C9E">
      <w:pPr>
        <w:snapToGrid w:val="0"/>
        <w:ind w:firstLineChars="150" w:firstLine="315"/>
        <w:rPr>
          <w:szCs w:val="21"/>
        </w:rPr>
      </w:pPr>
      <w:r w:rsidRPr="00341CAA">
        <w:rPr>
          <w:szCs w:val="21"/>
        </w:rPr>
        <w:t>B) Treat his injury immediately.</w:t>
      </w:r>
    </w:p>
    <w:p w14:paraId="195866C4" w14:textId="77777777" w:rsidR="00F22C9E" w:rsidRPr="00341CAA" w:rsidRDefault="00F22C9E" w:rsidP="00F22C9E">
      <w:pPr>
        <w:snapToGrid w:val="0"/>
        <w:rPr>
          <w:szCs w:val="21"/>
        </w:rPr>
      </w:pPr>
      <w:r w:rsidRPr="00341CAA">
        <w:rPr>
          <w:szCs w:val="21"/>
        </w:rPr>
        <w:t>C) Continue his regular activities.</w:t>
      </w:r>
    </w:p>
    <w:p w14:paraId="6F6B3B47" w14:textId="77777777" w:rsidR="00F22C9E" w:rsidRPr="00341CAA" w:rsidRDefault="00F22C9E" w:rsidP="00F22C9E">
      <w:pPr>
        <w:snapToGrid w:val="0"/>
        <w:rPr>
          <w:szCs w:val="21"/>
        </w:rPr>
      </w:pPr>
      <w:r w:rsidRPr="00341CAA">
        <w:rPr>
          <w:szCs w:val="21"/>
        </w:rPr>
        <w:t>D) Be careful when climbing steps.</w:t>
      </w:r>
    </w:p>
    <w:p w14:paraId="7FCDF6F8" w14:textId="77777777" w:rsidR="00F22C9E" w:rsidRPr="00341CAA" w:rsidRDefault="00F22C9E" w:rsidP="00F22C9E">
      <w:pPr>
        <w:snapToGrid w:val="0"/>
        <w:rPr>
          <w:b/>
          <w:sz w:val="30"/>
          <w:szCs w:val="30"/>
        </w:rPr>
        <w:sectPr w:rsidR="00F22C9E" w:rsidRPr="00341CAA" w:rsidSect="00E240D6">
          <w:type w:val="continuous"/>
          <w:pgSz w:w="11907" w:h="16840" w:code="9"/>
          <w:pgMar w:top="1440" w:right="924" w:bottom="340" w:left="902" w:header="851" w:footer="992" w:gutter="0"/>
          <w:cols w:space="425"/>
          <w:docGrid w:linePitch="312"/>
        </w:sectPr>
      </w:pPr>
    </w:p>
    <w:p w14:paraId="1B8882C1" w14:textId="77777777" w:rsidR="00F22C9E" w:rsidRPr="00341CAA" w:rsidRDefault="00F22C9E" w:rsidP="00F22C9E">
      <w:pPr>
        <w:snapToGrid w:val="0"/>
        <w:rPr>
          <w:szCs w:val="21"/>
        </w:rPr>
      </w:pPr>
      <w:r w:rsidRPr="00341CAA">
        <w:rPr>
          <w:szCs w:val="21"/>
        </w:rPr>
        <w:t>12. A) On a train.</w:t>
      </w:r>
    </w:p>
    <w:p w14:paraId="5F0CE6ED" w14:textId="77777777" w:rsidR="00F22C9E" w:rsidRPr="00341CAA" w:rsidRDefault="00F22C9E" w:rsidP="00F22C9E">
      <w:pPr>
        <w:snapToGrid w:val="0"/>
        <w:rPr>
          <w:szCs w:val="21"/>
        </w:rPr>
      </w:pPr>
      <w:r w:rsidRPr="00341CAA">
        <w:rPr>
          <w:szCs w:val="21"/>
        </w:rPr>
        <w:t>B) On a plane.</w:t>
      </w:r>
    </w:p>
    <w:p w14:paraId="0D03F083" w14:textId="77777777" w:rsidR="00F22C9E" w:rsidRPr="00341CAA" w:rsidRDefault="00F22C9E" w:rsidP="00F22C9E">
      <w:pPr>
        <w:snapToGrid w:val="0"/>
        <w:rPr>
          <w:szCs w:val="21"/>
        </w:rPr>
      </w:pPr>
      <w:r w:rsidRPr="00341CAA">
        <w:rPr>
          <w:szCs w:val="21"/>
        </w:rPr>
        <w:t>C) In a theater.</w:t>
      </w:r>
    </w:p>
    <w:p w14:paraId="6B2E7FF8" w14:textId="77777777" w:rsidR="00F22C9E" w:rsidRPr="00341CAA" w:rsidRDefault="00F22C9E" w:rsidP="00F22C9E">
      <w:pPr>
        <w:snapToGrid w:val="0"/>
        <w:rPr>
          <w:szCs w:val="21"/>
        </w:rPr>
      </w:pPr>
      <w:r w:rsidRPr="00341CAA">
        <w:rPr>
          <w:szCs w:val="21"/>
        </w:rPr>
        <w:t>D) In a restaurant.</w:t>
      </w:r>
    </w:p>
    <w:p w14:paraId="71F037A4"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279373CF" w14:textId="77777777" w:rsidR="00F22C9E" w:rsidRPr="00341CAA" w:rsidRDefault="00F22C9E" w:rsidP="00F22C9E">
      <w:pPr>
        <w:snapToGrid w:val="0"/>
        <w:rPr>
          <w:szCs w:val="21"/>
        </w:rPr>
      </w:pPr>
      <w:r w:rsidRPr="00341CAA">
        <w:rPr>
          <w:szCs w:val="21"/>
        </w:rPr>
        <w:t>13. A) A tragic accident.</w:t>
      </w:r>
    </w:p>
    <w:p w14:paraId="5ECE8EF5" w14:textId="77777777" w:rsidR="00F22C9E" w:rsidRPr="00341CAA" w:rsidRDefault="00F22C9E" w:rsidP="00F22C9E">
      <w:pPr>
        <w:snapToGrid w:val="0"/>
        <w:ind w:firstLineChars="150" w:firstLine="315"/>
        <w:rPr>
          <w:szCs w:val="21"/>
        </w:rPr>
      </w:pPr>
      <w:r w:rsidRPr="00341CAA">
        <w:rPr>
          <w:szCs w:val="21"/>
        </w:rPr>
        <w:t>B) A sad occasion.</w:t>
      </w:r>
    </w:p>
    <w:p w14:paraId="354F4723" w14:textId="77777777" w:rsidR="00F22C9E" w:rsidRPr="00341CAA" w:rsidRDefault="00F22C9E" w:rsidP="00F22C9E">
      <w:pPr>
        <w:snapToGrid w:val="0"/>
        <w:rPr>
          <w:szCs w:val="21"/>
        </w:rPr>
      </w:pPr>
      <w:r w:rsidRPr="00341CAA">
        <w:rPr>
          <w:szCs w:val="21"/>
        </w:rPr>
        <w:t>C) Smith’s unusual life story.</w:t>
      </w:r>
    </w:p>
    <w:p w14:paraId="3D68E667" w14:textId="77777777" w:rsidR="00F22C9E" w:rsidRPr="00341CAA" w:rsidRDefault="00F22C9E" w:rsidP="00F22C9E">
      <w:pPr>
        <w:snapToGrid w:val="0"/>
        <w:rPr>
          <w:szCs w:val="21"/>
        </w:rPr>
      </w:pPr>
      <w:r w:rsidRPr="00341CAA">
        <w:rPr>
          <w:szCs w:val="21"/>
        </w:rPr>
        <w:t>D) Smith’s sleeping problem.</w:t>
      </w:r>
    </w:p>
    <w:p w14:paraId="7C5BCB57"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894C536" w14:textId="77777777" w:rsidR="00F22C9E" w:rsidRPr="00341CAA" w:rsidRDefault="00F22C9E" w:rsidP="00F22C9E">
      <w:pPr>
        <w:snapToGrid w:val="0"/>
        <w:rPr>
          <w:szCs w:val="21"/>
        </w:rPr>
      </w:pPr>
      <w:r w:rsidRPr="00341CAA">
        <w:rPr>
          <w:szCs w:val="21"/>
        </w:rPr>
        <w:t>14. A) Review the detail of all her lessons.</w:t>
      </w:r>
    </w:p>
    <w:p w14:paraId="2E5E8528" w14:textId="77777777" w:rsidR="00F22C9E" w:rsidRPr="00341CAA" w:rsidRDefault="00F22C9E" w:rsidP="00F22C9E">
      <w:pPr>
        <w:snapToGrid w:val="0"/>
        <w:ind w:firstLineChars="150" w:firstLine="315"/>
        <w:rPr>
          <w:szCs w:val="21"/>
        </w:rPr>
      </w:pPr>
      <w:r w:rsidRPr="00341CAA">
        <w:rPr>
          <w:szCs w:val="21"/>
        </w:rPr>
        <w:t>B) Compare notes with his classmates.</w:t>
      </w:r>
    </w:p>
    <w:p w14:paraId="7B270F84" w14:textId="77777777" w:rsidR="00F22C9E" w:rsidRPr="00341CAA" w:rsidRDefault="00F22C9E" w:rsidP="00F22C9E">
      <w:pPr>
        <w:snapToGrid w:val="0"/>
        <w:rPr>
          <w:szCs w:val="21"/>
        </w:rPr>
      </w:pPr>
      <w:r w:rsidRPr="00341CAA">
        <w:rPr>
          <w:szCs w:val="21"/>
        </w:rPr>
        <w:t>C) Talk with her about his learning problems.</w:t>
      </w:r>
    </w:p>
    <w:p w14:paraId="248B3FCE" w14:textId="77777777" w:rsidR="00F22C9E" w:rsidRPr="00341CAA" w:rsidRDefault="00F22C9E" w:rsidP="00F22C9E">
      <w:pPr>
        <w:snapToGrid w:val="0"/>
        <w:rPr>
          <w:szCs w:val="21"/>
        </w:rPr>
      </w:pPr>
      <w:r w:rsidRPr="00341CAA">
        <w:rPr>
          <w:szCs w:val="21"/>
        </w:rPr>
        <w:t>D) Focus in the main points of her lectures.</w:t>
      </w:r>
    </w:p>
    <w:p w14:paraId="0D1B7743"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1BB0C5F" w14:textId="77777777" w:rsidR="00F22C9E" w:rsidRPr="00341CAA" w:rsidRDefault="00F22C9E" w:rsidP="00F22C9E">
      <w:pPr>
        <w:snapToGrid w:val="0"/>
        <w:rPr>
          <w:szCs w:val="21"/>
        </w:rPr>
      </w:pPr>
      <w:r w:rsidRPr="00341CAA">
        <w:rPr>
          <w:szCs w:val="21"/>
        </w:rPr>
        <w:lastRenderedPageBreak/>
        <w:t>15. A) The man blamed the woman for being careless.   B) The man misunderstood the woman’s apology.</w:t>
      </w:r>
    </w:p>
    <w:p w14:paraId="2FD679D8" w14:textId="77777777" w:rsidR="00F22C9E" w:rsidRPr="00341CAA" w:rsidRDefault="00F22C9E" w:rsidP="00F22C9E">
      <w:pPr>
        <w:snapToGrid w:val="0"/>
        <w:ind w:firstLineChars="150" w:firstLine="315"/>
        <w:rPr>
          <w:szCs w:val="21"/>
        </w:rPr>
      </w:pPr>
      <w:r w:rsidRPr="00341CAA">
        <w:rPr>
          <w:szCs w:val="21"/>
        </w:rPr>
        <w:t>C) The woman offered to pay for the man’s coffee.   D) The woman spilt coffee on the man’s jacket.</w:t>
      </w:r>
    </w:p>
    <w:p w14:paraId="520D2B82"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E4B0479" w14:textId="77777777" w:rsidR="00F22C9E" w:rsidRPr="00341CAA" w:rsidRDefault="00F22C9E" w:rsidP="00F22C9E">
      <w:pPr>
        <w:snapToGrid w:val="0"/>
        <w:rPr>
          <w:szCs w:val="21"/>
        </w:rPr>
      </w:pPr>
      <w:r w:rsidRPr="00341CAA">
        <w:rPr>
          <w:szCs w:val="21"/>
        </w:rPr>
        <w:t>16. A) Extremely tedious.</w:t>
      </w:r>
    </w:p>
    <w:p w14:paraId="7EF78586" w14:textId="77777777" w:rsidR="00F22C9E" w:rsidRPr="00341CAA" w:rsidRDefault="00F22C9E" w:rsidP="00F22C9E">
      <w:pPr>
        <w:snapToGrid w:val="0"/>
        <w:ind w:firstLineChars="150" w:firstLine="315"/>
        <w:rPr>
          <w:szCs w:val="21"/>
        </w:rPr>
      </w:pPr>
      <w:r w:rsidRPr="00341CAA">
        <w:rPr>
          <w:szCs w:val="21"/>
        </w:rPr>
        <w:t>B) Hard to understand.</w:t>
      </w:r>
    </w:p>
    <w:p w14:paraId="78CA5146" w14:textId="77777777" w:rsidR="00F22C9E" w:rsidRPr="00341CAA" w:rsidRDefault="00F22C9E" w:rsidP="00F22C9E">
      <w:pPr>
        <w:snapToGrid w:val="0"/>
        <w:rPr>
          <w:szCs w:val="21"/>
        </w:rPr>
      </w:pPr>
      <w:r w:rsidRPr="00341CAA">
        <w:rPr>
          <w:szCs w:val="21"/>
        </w:rPr>
        <w:t>C) Lacking a good plot.</w:t>
      </w:r>
    </w:p>
    <w:p w14:paraId="049CE458" w14:textId="77777777" w:rsidR="00F22C9E" w:rsidRPr="00341CAA" w:rsidRDefault="00F22C9E" w:rsidP="00F22C9E">
      <w:pPr>
        <w:snapToGrid w:val="0"/>
        <w:rPr>
          <w:szCs w:val="21"/>
        </w:rPr>
      </w:pPr>
      <w:r w:rsidRPr="00341CAA">
        <w:rPr>
          <w:szCs w:val="21"/>
        </w:rPr>
        <w:t>D) Not worth seeing twice.</w:t>
      </w:r>
    </w:p>
    <w:p w14:paraId="11F0A577"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808811F" w14:textId="77777777" w:rsidR="00F22C9E" w:rsidRPr="00341CAA" w:rsidRDefault="00F22C9E" w:rsidP="00F22C9E">
      <w:pPr>
        <w:snapToGrid w:val="0"/>
        <w:rPr>
          <w:szCs w:val="21"/>
        </w:rPr>
      </w:pPr>
      <w:r w:rsidRPr="00341CAA">
        <w:rPr>
          <w:szCs w:val="21"/>
        </w:rPr>
        <w:t>17. A) Attending every lecture.</w:t>
      </w:r>
    </w:p>
    <w:p w14:paraId="594E799F" w14:textId="77777777" w:rsidR="00F22C9E" w:rsidRPr="00341CAA" w:rsidRDefault="00F22C9E" w:rsidP="00F22C9E">
      <w:pPr>
        <w:snapToGrid w:val="0"/>
        <w:ind w:firstLineChars="150" w:firstLine="315"/>
        <w:rPr>
          <w:szCs w:val="21"/>
        </w:rPr>
      </w:pPr>
      <w:r w:rsidRPr="00341CAA">
        <w:rPr>
          <w:szCs w:val="21"/>
        </w:rPr>
        <w:t>B) Doing lots of homework.</w:t>
      </w:r>
    </w:p>
    <w:p w14:paraId="329CB02A" w14:textId="77777777" w:rsidR="00F22C9E" w:rsidRPr="00341CAA" w:rsidRDefault="00F22C9E" w:rsidP="00F22C9E">
      <w:pPr>
        <w:snapToGrid w:val="0"/>
        <w:rPr>
          <w:szCs w:val="21"/>
        </w:rPr>
      </w:pPr>
      <w:r w:rsidRPr="00341CAA">
        <w:rPr>
          <w:szCs w:val="21"/>
        </w:rPr>
        <w:t>C) Reading very extensively.</w:t>
      </w:r>
    </w:p>
    <w:p w14:paraId="401F0836" w14:textId="77777777" w:rsidR="00F22C9E" w:rsidRPr="00341CAA" w:rsidRDefault="00F22C9E" w:rsidP="00F22C9E">
      <w:pPr>
        <w:snapToGrid w:val="0"/>
        <w:rPr>
          <w:szCs w:val="21"/>
        </w:rPr>
      </w:pPr>
      <w:r w:rsidRPr="00341CAA">
        <w:rPr>
          <w:szCs w:val="21"/>
        </w:rPr>
        <w:t>D) Using test-taking strategies.</w:t>
      </w:r>
    </w:p>
    <w:p w14:paraId="018AC801"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4276D4F" w14:textId="77777777" w:rsidR="00F22C9E" w:rsidRPr="00341CAA" w:rsidRDefault="00F22C9E" w:rsidP="00F22C9E">
      <w:pPr>
        <w:snapToGrid w:val="0"/>
        <w:rPr>
          <w:szCs w:val="21"/>
        </w:rPr>
      </w:pPr>
      <w:r w:rsidRPr="00341CAA">
        <w:rPr>
          <w:szCs w:val="21"/>
        </w:rPr>
        <w:t>18. A) The digital TV system will offer different programs. B) He is eager to see what the new system is like.</w:t>
      </w:r>
    </w:p>
    <w:p w14:paraId="37994A37" w14:textId="77777777" w:rsidR="00F22C9E" w:rsidRPr="00341CAA" w:rsidRDefault="00F22C9E" w:rsidP="00F22C9E">
      <w:pPr>
        <w:snapToGrid w:val="0"/>
        <w:ind w:firstLineChars="50" w:firstLine="105"/>
        <w:rPr>
          <w:szCs w:val="21"/>
        </w:rPr>
      </w:pPr>
      <w:r w:rsidRPr="00341CAA">
        <w:rPr>
          <w:szCs w:val="21"/>
        </w:rPr>
        <w:t>C) He thinks it unrealistic to have 500 channels.  D) The new TV system may not provide anything better.</w:t>
      </w:r>
    </w:p>
    <w:p w14:paraId="0EC0EF1C" w14:textId="77777777" w:rsidR="00F22C9E" w:rsidRPr="00341CAA" w:rsidRDefault="00F22C9E" w:rsidP="00F22C9E">
      <w:pPr>
        <w:snapToGrid w:val="0"/>
        <w:rPr>
          <w:b/>
          <w:szCs w:val="21"/>
        </w:rPr>
      </w:pPr>
      <w:r w:rsidRPr="00341CAA">
        <w:rPr>
          <w:b/>
          <w:szCs w:val="21"/>
        </w:rPr>
        <w:t>Questions 19 to 22 are based on the conversation you have just heard.</w:t>
      </w:r>
    </w:p>
    <w:p w14:paraId="1AA1B17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8219664" w14:textId="77777777" w:rsidR="00F22C9E" w:rsidRPr="00341CAA" w:rsidRDefault="00F22C9E" w:rsidP="00F22C9E">
      <w:pPr>
        <w:snapToGrid w:val="0"/>
        <w:rPr>
          <w:szCs w:val="21"/>
        </w:rPr>
      </w:pPr>
      <w:r w:rsidRPr="00341CAA">
        <w:rPr>
          <w:szCs w:val="21"/>
        </w:rPr>
        <w:t>19. A) A notice by the electricity board.</w:t>
      </w:r>
    </w:p>
    <w:p w14:paraId="4B935FB5" w14:textId="77777777" w:rsidR="00F22C9E" w:rsidRPr="00341CAA" w:rsidRDefault="00F22C9E" w:rsidP="00F22C9E">
      <w:pPr>
        <w:snapToGrid w:val="0"/>
        <w:ind w:firstLineChars="150" w:firstLine="315"/>
        <w:rPr>
          <w:szCs w:val="21"/>
        </w:rPr>
      </w:pPr>
      <w:r w:rsidRPr="00341CAA">
        <w:rPr>
          <w:szCs w:val="21"/>
        </w:rPr>
        <w:t>B) Ads promoting electric appliances.</w:t>
      </w:r>
    </w:p>
    <w:p w14:paraId="6FCB7360" w14:textId="77777777" w:rsidR="00F22C9E" w:rsidRPr="00341CAA" w:rsidRDefault="00F22C9E" w:rsidP="00F22C9E">
      <w:pPr>
        <w:snapToGrid w:val="0"/>
        <w:rPr>
          <w:szCs w:val="21"/>
        </w:rPr>
      </w:pPr>
      <w:r w:rsidRPr="00341CAA">
        <w:rPr>
          <w:szCs w:val="21"/>
        </w:rPr>
        <w:t>C) The description of a thief in disguise.</w:t>
      </w:r>
    </w:p>
    <w:p w14:paraId="6B1614CC" w14:textId="77777777" w:rsidR="00F22C9E" w:rsidRPr="00341CAA" w:rsidRDefault="00F22C9E" w:rsidP="00F22C9E">
      <w:pPr>
        <w:snapToGrid w:val="0"/>
        <w:rPr>
          <w:szCs w:val="21"/>
        </w:rPr>
      </w:pPr>
      <w:r w:rsidRPr="00341CAA">
        <w:rPr>
          <w:szCs w:val="21"/>
        </w:rPr>
        <w:t>D) A new policy on pensioners’ welfare.</w:t>
      </w:r>
    </w:p>
    <w:p w14:paraId="4928B7B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A1DC193" w14:textId="77777777" w:rsidR="00F22C9E" w:rsidRPr="00341CAA" w:rsidRDefault="00F22C9E" w:rsidP="00F22C9E">
      <w:pPr>
        <w:snapToGrid w:val="0"/>
        <w:rPr>
          <w:szCs w:val="21"/>
        </w:rPr>
      </w:pPr>
      <w:r w:rsidRPr="00341CAA">
        <w:rPr>
          <w:szCs w:val="21"/>
        </w:rPr>
        <w:t>20. A) Speaking with a proper accent.</w:t>
      </w:r>
    </w:p>
    <w:p w14:paraId="2297FE2B" w14:textId="77777777" w:rsidR="00F22C9E" w:rsidRPr="00341CAA" w:rsidRDefault="00F22C9E" w:rsidP="00F22C9E">
      <w:pPr>
        <w:snapToGrid w:val="0"/>
        <w:ind w:firstLineChars="200" w:firstLine="420"/>
        <w:rPr>
          <w:szCs w:val="21"/>
        </w:rPr>
      </w:pPr>
      <w:r w:rsidRPr="00341CAA">
        <w:rPr>
          <w:szCs w:val="21"/>
        </w:rPr>
        <w:t>B) Wearing an official uniform.</w:t>
      </w:r>
    </w:p>
    <w:p w14:paraId="3BFE8253" w14:textId="77777777" w:rsidR="00F22C9E" w:rsidRPr="00341CAA" w:rsidRDefault="00F22C9E" w:rsidP="00F22C9E">
      <w:pPr>
        <w:snapToGrid w:val="0"/>
        <w:rPr>
          <w:szCs w:val="21"/>
        </w:rPr>
      </w:pPr>
      <w:r w:rsidRPr="00341CAA">
        <w:rPr>
          <w:szCs w:val="21"/>
        </w:rPr>
        <w:t>C) Making friends with them.</w:t>
      </w:r>
    </w:p>
    <w:p w14:paraId="2DDA87AA" w14:textId="77777777" w:rsidR="00F22C9E" w:rsidRPr="00341CAA" w:rsidRDefault="00F22C9E" w:rsidP="00F22C9E">
      <w:pPr>
        <w:snapToGrid w:val="0"/>
        <w:rPr>
          <w:szCs w:val="21"/>
        </w:rPr>
      </w:pPr>
      <w:r w:rsidRPr="00341CAA">
        <w:rPr>
          <w:szCs w:val="21"/>
        </w:rPr>
        <w:t>D) Showing them his ID.</w:t>
      </w:r>
    </w:p>
    <w:p w14:paraId="3393529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5D4F9F2" w14:textId="77777777" w:rsidR="00F22C9E" w:rsidRPr="00341CAA" w:rsidRDefault="00F22C9E" w:rsidP="00F22C9E">
      <w:pPr>
        <w:snapToGrid w:val="0"/>
        <w:rPr>
          <w:szCs w:val="21"/>
        </w:rPr>
      </w:pPr>
      <w:r w:rsidRPr="00341CAA">
        <w:rPr>
          <w:szCs w:val="21"/>
        </w:rPr>
        <w:t>21. A) To be on the alert when being followed.</w:t>
      </w:r>
    </w:p>
    <w:p w14:paraId="4685997F" w14:textId="77777777" w:rsidR="00F22C9E" w:rsidRPr="00341CAA" w:rsidRDefault="00F22C9E" w:rsidP="00F22C9E">
      <w:pPr>
        <w:snapToGrid w:val="0"/>
        <w:ind w:firstLineChars="150" w:firstLine="315"/>
        <w:rPr>
          <w:szCs w:val="21"/>
        </w:rPr>
      </w:pPr>
      <w:r w:rsidRPr="00341CAA">
        <w:rPr>
          <w:szCs w:val="21"/>
        </w:rPr>
        <w:t>B) Not to leave senior citizens alone at home.</w:t>
      </w:r>
    </w:p>
    <w:p w14:paraId="0E5E7C26" w14:textId="77777777" w:rsidR="00F22C9E" w:rsidRPr="00341CAA" w:rsidRDefault="00F22C9E" w:rsidP="00F22C9E">
      <w:pPr>
        <w:snapToGrid w:val="0"/>
        <w:rPr>
          <w:szCs w:val="21"/>
        </w:rPr>
      </w:pPr>
      <w:r w:rsidRPr="00341CAA">
        <w:rPr>
          <w:szCs w:val="21"/>
        </w:rPr>
        <w:t>C) Not to let anyone in without an appointment.</w:t>
      </w:r>
    </w:p>
    <w:p w14:paraId="59CD7D91" w14:textId="77777777" w:rsidR="00F22C9E" w:rsidRPr="00341CAA" w:rsidRDefault="00F22C9E" w:rsidP="00F22C9E">
      <w:pPr>
        <w:snapToGrid w:val="0"/>
        <w:rPr>
          <w:szCs w:val="21"/>
        </w:rPr>
      </w:pPr>
      <w:r w:rsidRPr="00341CAA">
        <w:rPr>
          <w:szCs w:val="21"/>
        </w:rPr>
        <w:t>D) To watch out for those from the electricity board.</w:t>
      </w:r>
    </w:p>
    <w:p w14:paraId="3B57139F"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6987C7A" w14:textId="77777777" w:rsidR="00F22C9E" w:rsidRPr="00341CAA" w:rsidRDefault="00F22C9E" w:rsidP="00F22C9E">
      <w:pPr>
        <w:snapToGrid w:val="0"/>
        <w:rPr>
          <w:szCs w:val="21"/>
        </w:rPr>
      </w:pPr>
      <w:r w:rsidRPr="00341CAA">
        <w:rPr>
          <w:szCs w:val="21"/>
        </w:rPr>
        <w:t>22. A) She was robbed near the parking lot.</w:t>
      </w:r>
    </w:p>
    <w:p w14:paraId="72EC1342" w14:textId="77777777" w:rsidR="00F22C9E" w:rsidRPr="00341CAA" w:rsidRDefault="00F22C9E" w:rsidP="00F22C9E">
      <w:pPr>
        <w:snapToGrid w:val="0"/>
        <w:ind w:firstLineChars="150" w:firstLine="315"/>
        <w:rPr>
          <w:szCs w:val="21"/>
        </w:rPr>
      </w:pPr>
      <w:r w:rsidRPr="00341CAA">
        <w:rPr>
          <w:szCs w:val="21"/>
        </w:rPr>
        <w:t>B) All her money in the bank disappeared.</w:t>
      </w:r>
    </w:p>
    <w:p w14:paraId="65ABBAFE" w14:textId="77777777" w:rsidR="00F22C9E" w:rsidRPr="00341CAA" w:rsidRDefault="00F22C9E" w:rsidP="00F22C9E">
      <w:pPr>
        <w:snapToGrid w:val="0"/>
        <w:rPr>
          <w:szCs w:val="21"/>
        </w:rPr>
      </w:pPr>
      <w:r w:rsidRPr="00341CAA">
        <w:rPr>
          <w:szCs w:val="21"/>
        </w:rPr>
        <w:t>C) The pension she had just drawn was stolen.</w:t>
      </w:r>
    </w:p>
    <w:p w14:paraId="08319165" w14:textId="77777777" w:rsidR="00F22C9E" w:rsidRPr="00341CAA" w:rsidRDefault="00F22C9E" w:rsidP="00F22C9E">
      <w:pPr>
        <w:snapToGrid w:val="0"/>
        <w:rPr>
          <w:szCs w:val="21"/>
        </w:rPr>
      </w:pPr>
      <w:r w:rsidRPr="00341CAA">
        <w:rPr>
          <w:szCs w:val="21"/>
        </w:rPr>
        <w:t>D) She was knocked down in the post office.</w:t>
      </w:r>
    </w:p>
    <w:p w14:paraId="70A3917A"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E10E197" w14:textId="77777777" w:rsidR="00F22C9E" w:rsidRPr="00341CAA" w:rsidRDefault="00F22C9E" w:rsidP="00F22C9E">
      <w:pPr>
        <w:snapToGrid w:val="0"/>
        <w:rPr>
          <w:b/>
          <w:szCs w:val="21"/>
        </w:rPr>
      </w:pPr>
      <w:r w:rsidRPr="00341CAA">
        <w:rPr>
          <w:b/>
          <w:szCs w:val="21"/>
        </w:rPr>
        <w:t>Questions 23 to 25 are based on the conversation you have just heard.</w:t>
      </w:r>
    </w:p>
    <w:p w14:paraId="78AB49D3"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E3C1A0A" w14:textId="77777777" w:rsidR="00F22C9E" w:rsidRPr="00341CAA" w:rsidRDefault="00F22C9E" w:rsidP="00F22C9E">
      <w:pPr>
        <w:snapToGrid w:val="0"/>
        <w:rPr>
          <w:szCs w:val="21"/>
        </w:rPr>
      </w:pPr>
      <w:r w:rsidRPr="00341CAA">
        <w:rPr>
          <w:szCs w:val="21"/>
        </w:rPr>
        <w:t>23. A) Marketing consultancy.</w:t>
      </w:r>
    </w:p>
    <w:p w14:paraId="42BFCB2C" w14:textId="77777777" w:rsidR="00F22C9E" w:rsidRPr="00341CAA" w:rsidRDefault="00F22C9E" w:rsidP="00F22C9E">
      <w:pPr>
        <w:snapToGrid w:val="0"/>
        <w:ind w:firstLineChars="150" w:firstLine="315"/>
        <w:rPr>
          <w:szCs w:val="21"/>
        </w:rPr>
      </w:pPr>
      <w:r w:rsidRPr="00341CAA">
        <w:rPr>
          <w:szCs w:val="21"/>
        </w:rPr>
        <w:t>B) Professional accountancy.</w:t>
      </w:r>
    </w:p>
    <w:p w14:paraId="52E23325" w14:textId="77777777" w:rsidR="00F22C9E" w:rsidRPr="00341CAA" w:rsidRDefault="00F22C9E" w:rsidP="00F22C9E">
      <w:pPr>
        <w:snapToGrid w:val="0"/>
        <w:rPr>
          <w:szCs w:val="21"/>
        </w:rPr>
      </w:pPr>
      <w:r w:rsidRPr="00341CAA">
        <w:rPr>
          <w:szCs w:val="21"/>
        </w:rPr>
        <w:t>C) Luxury hotel management.</w:t>
      </w:r>
    </w:p>
    <w:p w14:paraId="4AD0FC51" w14:textId="77777777" w:rsidR="00F22C9E" w:rsidRPr="00341CAA" w:rsidRDefault="00F22C9E" w:rsidP="00F22C9E">
      <w:pPr>
        <w:snapToGrid w:val="0"/>
        <w:rPr>
          <w:szCs w:val="21"/>
        </w:rPr>
      </w:pPr>
      <w:r w:rsidRPr="00341CAA">
        <w:rPr>
          <w:szCs w:val="21"/>
        </w:rPr>
        <w:t>D) Business conference organization.</w:t>
      </w:r>
    </w:p>
    <w:p w14:paraId="4E6C7C27"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2E3BE02" w14:textId="77777777" w:rsidR="00F22C9E" w:rsidRPr="00341CAA" w:rsidRDefault="00F22C9E" w:rsidP="00F22C9E">
      <w:pPr>
        <w:snapToGrid w:val="0"/>
        <w:rPr>
          <w:szCs w:val="21"/>
        </w:rPr>
      </w:pPr>
      <w:r w:rsidRPr="00341CAA">
        <w:rPr>
          <w:szCs w:val="21"/>
        </w:rPr>
        <w:t>24. A) Having a good knowledge of its customs.</w:t>
      </w:r>
    </w:p>
    <w:p w14:paraId="65FD2465" w14:textId="77777777" w:rsidR="00F22C9E" w:rsidRPr="00341CAA" w:rsidRDefault="00F22C9E" w:rsidP="00F22C9E">
      <w:pPr>
        <w:snapToGrid w:val="0"/>
        <w:ind w:firstLineChars="150" w:firstLine="315"/>
        <w:rPr>
          <w:szCs w:val="21"/>
        </w:rPr>
      </w:pPr>
      <w:r w:rsidRPr="00341CAA">
        <w:rPr>
          <w:szCs w:val="21"/>
        </w:rPr>
        <w:t>B) Knowing some key people in tourism.</w:t>
      </w:r>
    </w:p>
    <w:p w14:paraId="3B6A3672" w14:textId="77777777" w:rsidR="00F22C9E" w:rsidRPr="00341CAA" w:rsidRDefault="00F22C9E" w:rsidP="00F22C9E">
      <w:pPr>
        <w:snapToGrid w:val="0"/>
        <w:rPr>
          <w:szCs w:val="21"/>
        </w:rPr>
      </w:pPr>
      <w:r w:rsidRPr="00341CAA">
        <w:rPr>
          <w:szCs w:val="21"/>
        </w:rPr>
        <w:t>C) Having been to the country before.</w:t>
      </w:r>
    </w:p>
    <w:p w14:paraId="74B781A3" w14:textId="77777777" w:rsidR="00F22C9E" w:rsidRPr="00341CAA" w:rsidRDefault="00F22C9E" w:rsidP="00F22C9E">
      <w:pPr>
        <w:snapToGrid w:val="0"/>
        <w:rPr>
          <w:szCs w:val="21"/>
        </w:rPr>
      </w:pPr>
      <w:r w:rsidRPr="00341CAA">
        <w:rPr>
          <w:szCs w:val="21"/>
        </w:rPr>
        <w:t>D) Being able to speak Japanese.</w:t>
      </w:r>
    </w:p>
    <w:p w14:paraId="3EF53C5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11854EE" w14:textId="77777777" w:rsidR="00F22C9E" w:rsidRPr="00341CAA" w:rsidRDefault="00F22C9E" w:rsidP="00F22C9E">
      <w:pPr>
        <w:snapToGrid w:val="0"/>
        <w:rPr>
          <w:szCs w:val="21"/>
        </w:rPr>
      </w:pPr>
      <w:r w:rsidRPr="00341CAA">
        <w:rPr>
          <w:szCs w:val="21"/>
        </w:rPr>
        <w:t>25. A) It will bring her potential into full play.</w:t>
      </w:r>
    </w:p>
    <w:p w14:paraId="7D7F164F" w14:textId="77777777" w:rsidR="00F22C9E" w:rsidRPr="00341CAA" w:rsidRDefault="00F22C9E" w:rsidP="00F22C9E">
      <w:pPr>
        <w:snapToGrid w:val="0"/>
        <w:ind w:firstLineChars="150" w:firstLine="315"/>
        <w:rPr>
          <w:szCs w:val="21"/>
        </w:rPr>
      </w:pPr>
      <w:r w:rsidRPr="00341CAA">
        <w:rPr>
          <w:szCs w:val="21"/>
        </w:rPr>
        <w:t>B) It will involve lots of train travel.</w:t>
      </w:r>
    </w:p>
    <w:p w14:paraId="0F87CB77" w14:textId="77777777" w:rsidR="00F22C9E" w:rsidRPr="00341CAA" w:rsidRDefault="00F22C9E" w:rsidP="00F22C9E">
      <w:pPr>
        <w:snapToGrid w:val="0"/>
        <w:rPr>
          <w:szCs w:val="21"/>
        </w:rPr>
      </w:pPr>
      <w:r w:rsidRPr="00341CAA">
        <w:rPr>
          <w:szCs w:val="21"/>
        </w:rPr>
        <w:t>C) It will enable her to improve her Chinese.</w:t>
      </w:r>
    </w:p>
    <w:p w14:paraId="679543F5" w14:textId="77777777" w:rsidR="00F22C9E" w:rsidRPr="00341CAA" w:rsidRDefault="00F22C9E" w:rsidP="00F22C9E">
      <w:pPr>
        <w:snapToGrid w:val="0"/>
        <w:rPr>
          <w:szCs w:val="21"/>
        </w:rPr>
      </w:pPr>
      <w:r w:rsidRPr="00341CAA">
        <w:rPr>
          <w:szCs w:val="21"/>
        </w:rPr>
        <w:t xml:space="preserve">D) It will give her more chances to visit </w:t>
      </w:r>
      <w:smartTag w:uri="urn:schemas-microsoft-com:office:smarttags" w:element="country-region">
        <w:smartTag w:uri="urn:schemas-microsoft-com:office:smarttags" w:element="place">
          <w:r w:rsidRPr="00341CAA">
            <w:rPr>
              <w:szCs w:val="21"/>
            </w:rPr>
            <w:t>Japan</w:t>
          </w:r>
        </w:smartTag>
      </w:smartTag>
      <w:r w:rsidRPr="00341CAA">
        <w:rPr>
          <w:szCs w:val="21"/>
        </w:rPr>
        <w:t>.</w:t>
      </w:r>
    </w:p>
    <w:p w14:paraId="645D02E4" w14:textId="77777777" w:rsidR="00F22C9E" w:rsidRPr="00341CAA" w:rsidRDefault="00F22C9E" w:rsidP="00F22C9E">
      <w:pPr>
        <w:snapToGrid w:val="0"/>
        <w:rPr>
          <w:b/>
          <w:sz w:val="30"/>
          <w:szCs w:val="30"/>
        </w:rPr>
        <w:sectPr w:rsidR="00F22C9E" w:rsidRPr="00341CAA" w:rsidSect="00E240D6">
          <w:type w:val="continuous"/>
          <w:pgSz w:w="11907" w:h="16840" w:code="9"/>
          <w:pgMar w:top="1440" w:right="924" w:bottom="340" w:left="902" w:header="851" w:footer="992" w:gutter="0"/>
          <w:cols w:space="425"/>
          <w:docGrid w:linePitch="312"/>
        </w:sectPr>
      </w:pPr>
    </w:p>
    <w:p w14:paraId="5F44CC74" w14:textId="77777777" w:rsidR="00F22C9E" w:rsidRPr="00341CAA" w:rsidRDefault="00F22C9E" w:rsidP="00F22C9E">
      <w:pPr>
        <w:snapToGrid w:val="0"/>
        <w:rPr>
          <w:b/>
          <w:sz w:val="24"/>
          <w:u w:val="single"/>
        </w:rPr>
      </w:pPr>
      <w:r w:rsidRPr="00341CAA">
        <w:rPr>
          <w:b/>
          <w:sz w:val="24"/>
          <w:u w:val="single"/>
        </w:rPr>
        <w:t>Section B</w:t>
      </w:r>
    </w:p>
    <w:p w14:paraId="6D645FFF" w14:textId="77777777" w:rsidR="00F22C9E" w:rsidRPr="00341CAA" w:rsidRDefault="00F22C9E" w:rsidP="00F22C9E">
      <w:pPr>
        <w:snapToGrid w:val="0"/>
        <w:rPr>
          <w:b/>
          <w:szCs w:val="21"/>
        </w:rPr>
      </w:pPr>
      <w:r w:rsidRPr="00341CAA">
        <w:rPr>
          <w:b/>
          <w:szCs w:val="21"/>
        </w:rPr>
        <w:t>Passage One</w:t>
      </w:r>
    </w:p>
    <w:p w14:paraId="3EC39C05" w14:textId="77777777" w:rsidR="00F22C9E" w:rsidRPr="00341CAA" w:rsidRDefault="00F22C9E" w:rsidP="00F22C9E">
      <w:pPr>
        <w:snapToGrid w:val="0"/>
        <w:rPr>
          <w:b/>
          <w:szCs w:val="21"/>
        </w:rPr>
      </w:pPr>
      <w:r w:rsidRPr="00341CAA">
        <w:rPr>
          <w:b/>
          <w:szCs w:val="21"/>
        </w:rPr>
        <w:t>Questions 26 to 28 are based on the conversation you have just heard.</w:t>
      </w:r>
    </w:p>
    <w:p w14:paraId="71453252"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6A87113" w14:textId="77777777" w:rsidR="00F22C9E" w:rsidRPr="00341CAA" w:rsidRDefault="00F22C9E" w:rsidP="00F22C9E">
      <w:pPr>
        <w:snapToGrid w:val="0"/>
        <w:rPr>
          <w:szCs w:val="21"/>
        </w:rPr>
      </w:pPr>
      <w:r w:rsidRPr="00341CAA">
        <w:rPr>
          <w:szCs w:val="21"/>
        </w:rPr>
        <w:t>26. A) The lack of time.</w:t>
      </w:r>
    </w:p>
    <w:p w14:paraId="07068DFE" w14:textId="77777777" w:rsidR="00F22C9E" w:rsidRPr="00341CAA" w:rsidRDefault="00F22C9E" w:rsidP="00F22C9E">
      <w:pPr>
        <w:snapToGrid w:val="0"/>
        <w:ind w:firstLineChars="150" w:firstLine="315"/>
        <w:rPr>
          <w:szCs w:val="21"/>
        </w:rPr>
      </w:pPr>
      <w:r w:rsidRPr="00341CAA">
        <w:rPr>
          <w:szCs w:val="21"/>
        </w:rPr>
        <w:t>B) The quality of life.</w:t>
      </w:r>
    </w:p>
    <w:p w14:paraId="21820392" w14:textId="77777777" w:rsidR="00F22C9E" w:rsidRPr="00341CAA" w:rsidRDefault="00F22C9E" w:rsidP="00F22C9E">
      <w:pPr>
        <w:snapToGrid w:val="0"/>
        <w:rPr>
          <w:szCs w:val="21"/>
        </w:rPr>
      </w:pPr>
      <w:r w:rsidRPr="00341CAA">
        <w:rPr>
          <w:szCs w:val="21"/>
        </w:rPr>
        <w:t>C) The frustrations at work.</w:t>
      </w:r>
    </w:p>
    <w:p w14:paraId="13CFB7A8" w14:textId="77777777" w:rsidR="00F22C9E" w:rsidRPr="00341CAA" w:rsidRDefault="00F22C9E" w:rsidP="00F22C9E">
      <w:pPr>
        <w:snapToGrid w:val="0"/>
        <w:rPr>
          <w:szCs w:val="21"/>
        </w:rPr>
      </w:pPr>
      <w:r w:rsidRPr="00341CAA">
        <w:rPr>
          <w:szCs w:val="21"/>
        </w:rPr>
        <w:t>D) The pressure on working families.</w:t>
      </w:r>
    </w:p>
    <w:p w14:paraId="22C563A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98DADCE" w14:textId="77777777" w:rsidR="00F22C9E" w:rsidRPr="00341CAA" w:rsidRDefault="00F22C9E" w:rsidP="00F22C9E">
      <w:pPr>
        <w:snapToGrid w:val="0"/>
        <w:rPr>
          <w:szCs w:val="21"/>
        </w:rPr>
      </w:pPr>
      <w:r w:rsidRPr="00341CAA">
        <w:rPr>
          <w:szCs w:val="21"/>
        </w:rPr>
        <w:t>27. A) They were just as busy as people of today.</w:t>
      </w:r>
    </w:p>
    <w:p w14:paraId="1B517607" w14:textId="77777777" w:rsidR="00F22C9E" w:rsidRPr="00341CAA" w:rsidRDefault="00F22C9E" w:rsidP="00F22C9E">
      <w:pPr>
        <w:snapToGrid w:val="0"/>
        <w:ind w:firstLineChars="150" w:firstLine="315"/>
        <w:rPr>
          <w:szCs w:val="21"/>
        </w:rPr>
      </w:pPr>
      <w:r w:rsidRPr="00341CAA">
        <w:rPr>
          <w:szCs w:val="21"/>
        </w:rPr>
        <w:t>B) They saw the importance of collective efforts.</w:t>
      </w:r>
    </w:p>
    <w:p w14:paraId="1F29BB3E" w14:textId="77777777" w:rsidR="00F22C9E" w:rsidRPr="00341CAA" w:rsidRDefault="00F22C9E" w:rsidP="00F22C9E">
      <w:pPr>
        <w:snapToGrid w:val="0"/>
        <w:rPr>
          <w:szCs w:val="21"/>
        </w:rPr>
      </w:pPr>
      <w:r w:rsidRPr="00341CAA">
        <w:rPr>
          <w:szCs w:val="21"/>
        </w:rPr>
        <w:t>C) They didn’t complain as much as modern man.</w:t>
      </w:r>
    </w:p>
    <w:p w14:paraId="1F01050E" w14:textId="77777777" w:rsidR="00F22C9E" w:rsidRPr="00341CAA" w:rsidRDefault="00F22C9E" w:rsidP="00F22C9E">
      <w:pPr>
        <w:snapToGrid w:val="0"/>
        <w:rPr>
          <w:szCs w:val="21"/>
        </w:rPr>
      </w:pPr>
      <w:r w:rsidRPr="00341CAA">
        <w:rPr>
          <w:szCs w:val="21"/>
        </w:rPr>
        <w:t>D) They lived a hard life by hunting and gathering.</w:t>
      </w:r>
    </w:p>
    <w:p w14:paraId="052BA12A"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5D268C6" w14:textId="77777777" w:rsidR="00F22C9E" w:rsidRPr="00341CAA" w:rsidRDefault="00F22C9E" w:rsidP="00F22C9E">
      <w:pPr>
        <w:snapToGrid w:val="0"/>
        <w:rPr>
          <w:szCs w:val="21"/>
        </w:rPr>
      </w:pPr>
      <w:r w:rsidRPr="00341CAA">
        <w:rPr>
          <w:szCs w:val="21"/>
        </w:rPr>
        <w:t>28. A) To look for creative ideas of awarding employees.</w:t>
      </w:r>
    </w:p>
    <w:p w14:paraId="240A6DB1" w14:textId="77777777" w:rsidR="00F22C9E" w:rsidRPr="00341CAA" w:rsidRDefault="00F22C9E" w:rsidP="00F22C9E">
      <w:pPr>
        <w:snapToGrid w:val="0"/>
        <w:ind w:firstLineChars="150" w:firstLine="315"/>
        <w:rPr>
          <w:szCs w:val="21"/>
        </w:rPr>
      </w:pPr>
      <w:r w:rsidRPr="00341CAA">
        <w:rPr>
          <w:szCs w:val="21"/>
        </w:rPr>
        <w:t>B) To explore strategies for lowering production costs.</w:t>
      </w:r>
    </w:p>
    <w:p w14:paraId="3F1ED939" w14:textId="77777777" w:rsidR="00F22C9E" w:rsidRPr="00341CAA" w:rsidRDefault="00F22C9E" w:rsidP="00F22C9E">
      <w:pPr>
        <w:snapToGrid w:val="0"/>
        <w:ind w:firstLineChars="150" w:firstLine="315"/>
        <w:rPr>
          <w:szCs w:val="21"/>
        </w:rPr>
      </w:pPr>
      <w:r w:rsidRPr="00341CAA">
        <w:rPr>
          <w:szCs w:val="21"/>
        </w:rPr>
        <w:t>C) To seek new approaches to dealing with complaints.</w:t>
      </w:r>
    </w:p>
    <w:p w14:paraId="1D8022D8" w14:textId="77777777" w:rsidR="00F22C9E" w:rsidRPr="00341CAA" w:rsidRDefault="00F22C9E" w:rsidP="00F22C9E">
      <w:pPr>
        <w:snapToGrid w:val="0"/>
        <w:ind w:firstLineChars="150" w:firstLine="315"/>
        <w:rPr>
          <w:szCs w:val="21"/>
        </w:rPr>
      </w:pPr>
      <w:r w:rsidRPr="00341CAA">
        <w:rPr>
          <w:szCs w:val="21"/>
        </w:rPr>
        <w:t>D) To find effective ways to give employees flexibility.</w:t>
      </w:r>
    </w:p>
    <w:p w14:paraId="57C588B7" w14:textId="77777777" w:rsidR="00F22C9E" w:rsidRPr="00341CAA" w:rsidRDefault="00F22C9E" w:rsidP="00F22C9E">
      <w:pPr>
        <w:snapToGrid w:val="0"/>
        <w:rPr>
          <w:b/>
          <w:szCs w:val="21"/>
        </w:rPr>
      </w:pPr>
      <w:r w:rsidRPr="00341CAA">
        <w:rPr>
          <w:b/>
          <w:szCs w:val="21"/>
        </w:rPr>
        <w:t>Passage Two</w:t>
      </w:r>
    </w:p>
    <w:p w14:paraId="501AC2ED" w14:textId="77777777" w:rsidR="00F22C9E" w:rsidRPr="00341CAA" w:rsidRDefault="00F22C9E" w:rsidP="00F22C9E">
      <w:pPr>
        <w:snapToGrid w:val="0"/>
        <w:rPr>
          <w:b/>
          <w:szCs w:val="21"/>
        </w:rPr>
      </w:pPr>
      <w:r w:rsidRPr="00341CAA">
        <w:rPr>
          <w:b/>
          <w:szCs w:val="21"/>
        </w:rPr>
        <w:lastRenderedPageBreak/>
        <w:t>Questions 29 to 31 are based on the conversation you have just heard.</w:t>
      </w:r>
    </w:p>
    <w:p w14:paraId="2DB4CDE6"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C4BB531" w14:textId="77777777" w:rsidR="00F22C9E" w:rsidRPr="00341CAA" w:rsidRDefault="00F22C9E" w:rsidP="00F22C9E">
      <w:pPr>
        <w:snapToGrid w:val="0"/>
        <w:rPr>
          <w:szCs w:val="21"/>
        </w:rPr>
      </w:pPr>
      <w:r w:rsidRPr="00341CAA">
        <w:rPr>
          <w:szCs w:val="21"/>
        </w:rPr>
        <w:t>29. A) Family violence.</w:t>
      </w:r>
    </w:p>
    <w:p w14:paraId="4F72DAF6" w14:textId="77777777" w:rsidR="00F22C9E" w:rsidRPr="00341CAA" w:rsidRDefault="00F22C9E" w:rsidP="00F22C9E">
      <w:pPr>
        <w:snapToGrid w:val="0"/>
        <w:ind w:firstLineChars="150" w:firstLine="315"/>
        <w:rPr>
          <w:szCs w:val="21"/>
        </w:rPr>
      </w:pPr>
      <w:r w:rsidRPr="00341CAA">
        <w:rPr>
          <w:szCs w:val="21"/>
        </w:rPr>
        <w:t>B) The Great Depression.</w:t>
      </w:r>
    </w:p>
    <w:p w14:paraId="0446F81F" w14:textId="77777777" w:rsidR="00F22C9E" w:rsidRPr="00341CAA" w:rsidRDefault="00F22C9E" w:rsidP="00F22C9E">
      <w:pPr>
        <w:snapToGrid w:val="0"/>
        <w:rPr>
          <w:szCs w:val="21"/>
        </w:rPr>
      </w:pPr>
      <w:r w:rsidRPr="00341CAA">
        <w:rPr>
          <w:szCs w:val="21"/>
        </w:rPr>
        <w:t>C) Her father’s disloyalty.</w:t>
      </w:r>
    </w:p>
    <w:p w14:paraId="31A96E31" w14:textId="77777777" w:rsidR="00F22C9E" w:rsidRPr="00341CAA" w:rsidRDefault="00F22C9E" w:rsidP="00F22C9E">
      <w:pPr>
        <w:snapToGrid w:val="0"/>
        <w:rPr>
          <w:szCs w:val="21"/>
        </w:rPr>
      </w:pPr>
      <w:r w:rsidRPr="00341CAA">
        <w:rPr>
          <w:szCs w:val="21"/>
        </w:rPr>
        <w:t>D) Her mother’s bad temper.</w:t>
      </w:r>
    </w:p>
    <w:p w14:paraId="4BF518BB"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4C289FD" w14:textId="77777777" w:rsidR="00F22C9E" w:rsidRPr="00341CAA" w:rsidRDefault="00F22C9E" w:rsidP="00F22C9E">
      <w:pPr>
        <w:snapToGrid w:val="0"/>
        <w:rPr>
          <w:szCs w:val="21"/>
        </w:rPr>
      </w:pPr>
      <w:r w:rsidRPr="00341CAA">
        <w:rPr>
          <w:szCs w:val="21"/>
        </w:rPr>
        <w:t>30. A) His advanced age.</w:t>
      </w:r>
    </w:p>
    <w:p w14:paraId="06347067" w14:textId="77777777" w:rsidR="00F22C9E" w:rsidRPr="00341CAA" w:rsidRDefault="00F22C9E" w:rsidP="00F22C9E">
      <w:pPr>
        <w:snapToGrid w:val="0"/>
        <w:ind w:firstLineChars="150" w:firstLine="315"/>
        <w:rPr>
          <w:szCs w:val="21"/>
        </w:rPr>
      </w:pPr>
      <w:r w:rsidRPr="00341CAA">
        <w:rPr>
          <w:szCs w:val="21"/>
        </w:rPr>
        <w:t>B) His children’s efforts.</w:t>
      </w:r>
    </w:p>
    <w:p w14:paraId="24C8C974" w14:textId="77777777" w:rsidR="00F22C9E" w:rsidRPr="00341CAA" w:rsidRDefault="00F22C9E" w:rsidP="00F22C9E">
      <w:pPr>
        <w:snapToGrid w:val="0"/>
        <w:rPr>
          <w:szCs w:val="21"/>
        </w:rPr>
      </w:pPr>
      <w:r w:rsidRPr="00341CAA">
        <w:rPr>
          <w:szCs w:val="21"/>
        </w:rPr>
        <w:t xml:space="preserve">C) His improved financial condition. </w:t>
      </w:r>
    </w:p>
    <w:p w14:paraId="45E53D29" w14:textId="77777777" w:rsidR="00F22C9E" w:rsidRPr="00341CAA" w:rsidRDefault="00F22C9E" w:rsidP="00F22C9E">
      <w:pPr>
        <w:snapToGrid w:val="0"/>
        <w:rPr>
          <w:szCs w:val="21"/>
        </w:rPr>
      </w:pPr>
      <w:r w:rsidRPr="00341CAA">
        <w:rPr>
          <w:szCs w:val="21"/>
        </w:rPr>
        <w:t>D) His second wife’s positive influence.</w:t>
      </w:r>
    </w:p>
    <w:p w14:paraId="06681574"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20BC886" w14:textId="77777777" w:rsidR="00F22C9E" w:rsidRPr="00341CAA" w:rsidRDefault="00F22C9E" w:rsidP="00F22C9E">
      <w:pPr>
        <w:snapToGrid w:val="0"/>
        <w:rPr>
          <w:szCs w:val="21"/>
        </w:rPr>
      </w:pPr>
      <w:r w:rsidRPr="00341CAA">
        <w:rPr>
          <w:szCs w:val="21"/>
        </w:rPr>
        <w:t>31. A) Love is blind.</w:t>
      </w:r>
    </w:p>
    <w:p w14:paraId="79189E29" w14:textId="77777777" w:rsidR="00F22C9E" w:rsidRPr="00341CAA" w:rsidRDefault="00F22C9E" w:rsidP="00F22C9E">
      <w:pPr>
        <w:snapToGrid w:val="0"/>
        <w:ind w:firstLineChars="150" w:firstLine="315"/>
        <w:rPr>
          <w:szCs w:val="21"/>
        </w:rPr>
      </w:pPr>
      <w:r w:rsidRPr="00341CAA">
        <w:rPr>
          <w:szCs w:val="21"/>
        </w:rPr>
        <w:t>B) Love breeds love.</w:t>
      </w:r>
    </w:p>
    <w:p w14:paraId="407870CC" w14:textId="77777777" w:rsidR="00F22C9E" w:rsidRPr="00341CAA" w:rsidRDefault="00F22C9E" w:rsidP="00F22C9E">
      <w:pPr>
        <w:snapToGrid w:val="0"/>
        <w:rPr>
          <w:szCs w:val="21"/>
        </w:rPr>
      </w:pPr>
      <w:r w:rsidRPr="00341CAA">
        <w:rPr>
          <w:szCs w:val="21"/>
        </w:rPr>
        <w:t>C) Divorce often has disastrous consequences.</w:t>
      </w:r>
    </w:p>
    <w:p w14:paraId="678C1D25" w14:textId="77777777" w:rsidR="00F22C9E" w:rsidRPr="00341CAA" w:rsidRDefault="00F22C9E" w:rsidP="00F22C9E">
      <w:pPr>
        <w:snapToGrid w:val="0"/>
        <w:rPr>
          <w:szCs w:val="21"/>
        </w:rPr>
      </w:pPr>
      <w:r w:rsidRPr="00341CAA">
        <w:rPr>
          <w:szCs w:val="21"/>
        </w:rPr>
        <w:t>D) Happiness is hard to find in blended families.</w:t>
      </w:r>
    </w:p>
    <w:p w14:paraId="054708E2" w14:textId="77777777" w:rsidR="00F22C9E" w:rsidRPr="00341CAA" w:rsidRDefault="00F22C9E" w:rsidP="00F22C9E">
      <w:pPr>
        <w:snapToGrid w:val="0"/>
        <w:rPr>
          <w:b/>
          <w:szCs w:val="21"/>
        </w:rPr>
        <w:sectPr w:rsidR="00F22C9E" w:rsidRPr="00341CAA" w:rsidSect="00E240D6">
          <w:type w:val="continuous"/>
          <w:pgSz w:w="11907" w:h="16840" w:code="9"/>
          <w:pgMar w:top="1440" w:right="924" w:bottom="340" w:left="902" w:header="851" w:footer="992" w:gutter="0"/>
          <w:cols w:space="425"/>
          <w:docGrid w:linePitch="312"/>
        </w:sectPr>
      </w:pPr>
    </w:p>
    <w:p w14:paraId="112C83EC" w14:textId="77777777" w:rsidR="00F22C9E" w:rsidRPr="00341CAA" w:rsidRDefault="00F22C9E" w:rsidP="00F22C9E">
      <w:pPr>
        <w:snapToGrid w:val="0"/>
        <w:rPr>
          <w:b/>
          <w:szCs w:val="21"/>
        </w:rPr>
      </w:pPr>
      <w:r w:rsidRPr="00341CAA">
        <w:rPr>
          <w:b/>
          <w:szCs w:val="21"/>
        </w:rPr>
        <w:t>Passage Three</w:t>
      </w:r>
    </w:p>
    <w:p w14:paraId="73CDA296" w14:textId="77777777" w:rsidR="00F22C9E" w:rsidRPr="00341CAA" w:rsidRDefault="00F22C9E" w:rsidP="00F22C9E">
      <w:pPr>
        <w:snapToGrid w:val="0"/>
        <w:rPr>
          <w:b/>
          <w:szCs w:val="21"/>
        </w:rPr>
      </w:pPr>
      <w:r w:rsidRPr="00341CAA">
        <w:rPr>
          <w:b/>
          <w:szCs w:val="21"/>
        </w:rPr>
        <w:t>Questions 32 to 35 are based on the conversation you have just heard.</w:t>
      </w:r>
    </w:p>
    <w:p w14:paraId="32E35AF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5726778C" w14:textId="77777777" w:rsidR="00F22C9E" w:rsidRPr="00341CAA" w:rsidRDefault="00F22C9E" w:rsidP="00F22C9E">
      <w:pPr>
        <w:snapToGrid w:val="0"/>
        <w:rPr>
          <w:szCs w:val="21"/>
        </w:rPr>
      </w:pPr>
      <w:r w:rsidRPr="00341CAA">
        <w:rPr>
          <w:szCs w:val="21"/>
        </w:rPr>
        <w:t>32. A) It was located in a park.</w:t>
      </w:r>
    </w:p>
    <w:p w14:paraId="79C51551" w14:textId="77777777" w:rsidR="00F22C9E" w:rsidRPr="00341CAA" w:rsidRDefault="00F22C9E" w:rsidP="00F22C9E">
      <w:pPr>
        <w:snapToGrid w:val="0"/>
        <w:ind w:firstLineChars="150" w:firstLine="315"/>
        <w:rPr>
          <w:szCs w:val="21"/>
        </w:rPr>
      </w:pPr>
      <w:r w:rsidRPr="00341CAA">
        <w:rPr>
          <w:szCs w:val="21"/>
        </w:rPr>
        <w:t>B) Its owner died of a heart attack.</w:t>
      </w:r>
    </w:p>
    <w:p w14:paraId="18CFAE01" w14:textId="77777777" w:rsidR="00F22C9E" w:rsidRPr="00341CAA" w:rsidRDefault="00F22C9E" w:rsidP="00F22C9E">
      <w:pPr>
        <w:snapToGrid w:val="0"/>
        <w:rPr>
          <w:szCs w:val="21"/>
        </w:rPr>
      </w:pPr>
      <w:r w:rsidRPr="00341CAA">
        <w:rPr>
          <w:szCs w:val="21"/>
        </w:rPr>
        <w:t>C) It went bankrupt all of a sudden.</w:t>
      </w:r>
    </w:p>
    <w:p w14:paraId="72530D4A" w14:textId="77777777" w:rsidR="00F22C9E" w:rsidRPr="00341CAA" w:rsidRDefault="00F22C9E" w:rsidP="00F22C9E">
      <w:pPr>
        <w:snapToGrid w:val="0"/>
        <w:rPr>
          <w:szCs w:val="21"/>
        </w:rPr>
      </w:pPr>
      <w:r w:rsidRPr="00341CAA">
        <w:rPr>
          <w:szCs w:val="21"/>
        </w:rPr>
        <w:t>D) Its potted plants were for lease only.</w:t>
      </w:r>
    </w:p>
    <w:p w14:paraId="7731C12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ACCA766" w14:textId="77777777" w:rsidR="00F22C9E" w:rsidRPr="00341CAA" w:rsidRDefault="00F22C9E" w:rsidP="00F22C9E">
      <w:pPr>
        <w:snapToGrid w:val="0"/>
        <w:rPr>
          <w:szCs w:val="21"/>
        </w:rPr>
      </w:pPr>
      <w:r w:rsidRPr="00341CAA">
        <w:rPr>
          <w:szCs w:val="21"/>
        </w:rPr>
        <w:t>33. A) Planting some trees in the greenhouse.</w:t>
      </w:r>
    </w:p>
    <w:p w14:paraId="283EDBFB" w14:textId="77777777" w:rsidR="00F22C9E" w:rsidRPr="00341CAA" w:rsidRDefault="00F22C9E" w:rsidP="00F22C9E">
      <w:pPr>
        <w:snapToGrid w:val="0"/>
        <w:ind w:firstLineChars="150" w:firstLine="315"/>
        <w:rPr>
          <w:szCs w:val="21"/>
        </w:rPr>
      </w:pPr>
      <w:r w:rsidRPr="00341CAA">
        <w:rPr>
          <w:szCs w:val="21"/>
        </w:rPr>
        <w:t>B) Writing a want ad to a local newspaper.</w:t>
      </w:r>
    </w:p>
    <w:p w14:paraId="0E8A038E" w14:textId="77777777" w:rsidR="00F22C9E" w:rsidRPr="00341CAA" w:rsidRDefault="00F22C9E" w:rsidP="00F22C9E">
      <w:pPr>
        <w:snapToGrid w:val="0"/>
        <w:rPr>
          <w:szCs w:val="21"/>
        </w:rPr>
      </w:pPr>
      <w:r w:rsidRPr="00341CAA">
        <w:rPr>
          <w:szCs w:val="21"/>
        </w:rPr>
        <w:t>C) Putting up a Going Out of Business sign.</w:t>
      </w:r>
    </w:p>
    <w:p w14:paraId="5FB70A1E" w14:textId="77777777" w:rsidR="00F22C9E" w:rsidRPr="00341CAA" w:rsidRDefault="00F22C9E" w:rsidP="00F22C9E">
      <w:pPr>
        <w:snapToGrid w:val="0"/>
        <w:rPr>
          <w:szCs w:val="21"/>
        </w:rPr>
      </w:pPr>
      <w:r w:rsidRPr="00341CAA">
        <w:rPr>
          <w:szCs w:val="21"/>
        </w:rPr>
        <w:t>D) Helping a customer select some purchases.</w:t>
      </w:r>
    </w:p>
    <w:p w14:paraId="0C0C0F32"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5AFB307" w14:textId="77777777" w:rsidR="00F22C9E" w:rsidRPr="00341CAA" w:rsidRDefault="00F22C9E" w:rsidP="00F22C9E">
      <w:pPr>
        <w:snapToGrid w:val="0"/>
        <w:rPr>
          <w:szCs w:val="21"/>
        </w:rPr>
      </w:pPr>
      <w:r w:rsidRPr="00341CAA">
        <w:rPr>
          <w:szCs w:val="21"/>
        </w:rPr>
        <w:t>34. A) Opening an office in the new office park.</w:t>
      </w:r>
    </w:p>
    <w:p w14:paraId="0073E06C" w14:textId="77777777" w:rsidR="00F22C9E" w:rsidRPr="00341CAA" w:rsidRDefault="00F22C9E" w:rsidP="00F22C9E">
      <w:pPr>
        <w:snapToGrid w:val="0"/>
        <w:ind w:firstLineChars="150" w:firstLine="315"/>
        <w:rPr>
          <w:szCs w:val="21"/>
        </w:rPr>
      </w:pPr>
      <w:r w:rsidRPr="00341CAA">
        <w:rPr>
          <w:szCs w:val="21"/>
        </w:rPr>
        <w:t>B) Keeping better relations with her company.</w:t>
      </w:r>
    </w:p>
    <w:p w14:paraId="787550A5" w14:textId="77777777" w:rsidR="00F22C9E" w:rsidRPr="00341CAA" w:rsidRDefault="00F22C9E" w:rsidP="00F22C9E">
      <w:pPr>
        <w:snapToGrid w:val="0"/>
        <w:rPr>
          <w:szCs w:val="21"/>
        </w:rPr>
      </w:pPr>
      <w:r w:rsidRPr="00341CAA">
        <w:rPr>
          <w:szCs w:val="21"/>
        </w:rPr>
        <w:t>C) Developing fresh business opportunities.</w:t>
      </w:r>
    </w:p>
    <w:p w14:paraId="47A3B9BC" w14:textId="77777777" w:rsidR="00F22C9E" w:rsidRPr="00341CAA" w:rsidRDefault="00F22C9E" w:rsidP="00F22C9E">
      <w:pPr>
        <w:snapToGrid w:val="0"/>
        <w:rPr>
          <w:szCs w:val="21"/>
        </w:rPr>
      </w:pPr>
      <w:r w:rsidRPr="00341CAA">
        <w:rPr>
          <w:szCs w:val="21"/>
        </w:rPr>
        <w:t>D) Building a big greenhouse of his own.</w:t>
      </w:r>
    </w:p>
    <w:p w14:paraId="6F1946F9"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7C4AAF4" w14:textId="77777777" w:rsidR="00F22C9E" w:rsidRPr="00341CAA" w:rsidRDefault="00F22C9E" w:rsidP="00F22C9E">
      <w:pPr>
        <w:snapToGrid w:val="0"/>
        <w:rPr>
          <w:szCs w:val="21"/>
        </w:rPr>
      </w:pPr>
      <w:r w:rsidRPr="00341CAA">
        <w:rPr>
          <w:szCs w:val="21"/>
        </w:rPr>
        <w:t>35. A) Owning the greenhouse one day.</w:t>
      </w:r>
    </w:p>
    <w:p w14:paraId="0EDF2D15" w14:textId="77777777" w:rsidR="00F22C9E" w:rsidRPr="00341CAA" w:rsidRDefault="00F22C9E" w:rsidP="00F22C9E">
      <w:pPr>
        <w:snapToGrid w:val="0"/>
        <w:ind w:firstLineChars="150" w:firstLine="315"/>
        <w:rPr>
          <w:szCs w:val="21"/>
        </w:rPr>
      </w:pPr>
      <w:r w:rsidRPr="00341CAA">
        <w:rPr>
          <w:szCs w:val="21"/>
        </w:rPr>
        <w:t>B) Securing a job at the office park.</w:t>
      </w:r>
    </w:p>
    <w:p w14:paraId="22D13B53" w14:textId="77777777" w:rsidR="00F22C9E" w:rsidRPr="00341CAA" w:rsidRDefault="00F22C9E" w:rsidP="00F22C9E">
      <w:pPr>
        <w:snapToGrid w:val="0"/>
        <w:rPr>
          <w:szCs w:val="21"/>
        </w:rPr>
      </w:pPr>
      <w:r w:rsidRPr="00341CAA">
        <w:rPr>
          <w:szCs w:val="21"/>
        </w:rPr>
        <w:t>C) Cultivating more potted plants.</w:t>
      </w:r>
    </w:p>
    <w:p w14:paraId="4FDD9793" w14:textId="77777777" w:rsidR="00F22C9E" w:rsidRPr="00341CAA" w:rsidRDefault="00F22C9E" w:rsidP="00F22C9E">
      <w:pPr>
        <w:snapToGrid w:val="0"/>
        <w:rPr>
          <w:szCs w:val="21"/>
        </w:rPr>
      </w:pPr>
      <w:r w:rsidRPr="00341CAA">
        <w:rPr>
          <w:szCs w:val="21"/>
        </w:rPr>
        <w:t>D) Finding customers out of town.</w:t>
      </w:r>
    </w:p>
    <w:p w14:paraId="030CB3A1"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953D712" w14:textId="77777777" w:rsidR="00F22C9E" w:rsidRPr="00341CAA" w:rsidRDefault="00F22C9E" w:rsidP="00F22C9E">
      <w:pPr>
        <w:snapToGrid w:val="0"/>
        <w:rPr>
          <w:b/>
          <w:sz w:val="24"/>
          <w:u w:val="single"/>
        </w:rPr>
      </w:pPr>
      <w:r w:rsidRPr="00341CAA">
        <w:rPr>
          <w:b/>
          <w:sz w:val="24"/>
          <w:u w:val="single"/>
        </w:rPr>
        <w:t>Section C</w:t>
      </w:r>
    </w:p>
    <w:p w14:paraId="406E8E21" w14:textId="77777777" w:rsidR="00F22C9E" w:rsidRPr="00341CAA" w:rsidRDefault="00F22C9E" w:rsidP="00F22C9E">
      <w:pPr>
        <w:snapToGrid w:val="0"/>
        <w:ind w:firstLineChars="150" w:firstLine="315"/>
        <w:rPr>
          <w:szCs w:val="21"/>
        </w:rPr>
      </w:pPr>
      <w:r w:rsidRPr="00341CAA">
        <w:rPr>
          <w:szCs w:val="21"/>
        </w:rPr>
        <w:t>We’re now witnessing the emergence of an advanced economy based on information and knowledge. Physical (36) ________, raw materials, and capital are no longer the key (37) ________ in the creation of wealth. Now, the (38) _______ raw material in our economy is knowledge. Tomorrow’s wealth depends on the development and exchange of knowledge. And (39) _______ entering the workforce offer their knowledge, not their muscles. Knowledge workers get paid for their education and their ability to learn. Knowledge workers (40) ________ in mind work. They deal with symbols: (41) ________, and data.</w:t>
      </w:r>
    </w:p>
    <w:p w14:paraId="6C4F687E" w14:textId="77777777" w:rsidR="00F22C9E" w:rsidRPr="00341CAA" w:rsidRDefault="00F22C9E" w:rsidP="00F22C9E">
      <w:pPr>
        <w:snapToGrid w:val="0"/>
        <w:ind w:firstLineChars="150" w:firstLine="315"/>
        <w:rPr>
          <w:szCs w:val="21"/>
        </w:rPr>
      </w:pPr>
      <w:r w:rsidRPr="00341CAA">
        <w:rPr>
          <w:szCs w:val="21"/>
        </w:rPr>
        <w:t>What does all this mean for you? As a future knowledge worker, you can expect to be (42) ________, processing, as well as exchanging information, (43) _______, three out of hour jobs involve some form of mind work, and that number will increase sharply in the future. Management and employees alike (44)_______________________________________________________________________.</w:t>
      </w:r>
    </w:p>
    <w:p w14:paraId="3D68A82E" w14:textId="77777777" w:rsidR="00F22C9E" w:rsidRPr="00341CAA" w:rsidRDefault="00F22C9E" w:rsidP="00F22C9E">
      <w:pPr>
        <w:snapToGrid w:val="0"/>
        <w:ind w:firstLineChars="150" w:firstLine="315"/>
        <w:rPr>
          <w:szCs w:val="21"/>
        </w:rPr>
      </w:pPr>
      <w:r w:rsidRPr="00341CAA">
        <w:rPr>
          <w:szCs w:val="21"/>
        </w:rPr>
        <w:t>In the new world of work, you can look forward to being in constant training (45) _______________________________________________________________. And don’t wait for someone to “empower” you. You have to empower yourself.</w:t>
      </w:r>
    </w:p>
    <w:p w14:paraId="7308B0AB" w14:textId="77777777" w:rsidR="00F22C9E" w:rsidRPr="00341CAA" w:rsidRDefault="00F22C9E" w:rsidP="00F22C9E">
      <w:pPr>
        <w:snapToGrid w:val="0"/>
        <w:rPr>
          <w:b/>
          <w:sz w:val="24"/>
        </w:rPr>
      </w:pPr>
    </w:p>
    <w:p w14:paraId="2F6E86A9"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4 \* ROMAN </w:instrText>
      </w:r>
      <w:r w:rsidRPr="00341CAA">
        <w:rPr>
          <w:b/>
          <w:sz w:val="24"/>
        </w:rPr>
        <w:fldChar w:fldCharType="separate"/>
      </w:r>
      <w:r w:rsidRPr="00341CAA">
        <w:rPr>
          <w:b/>
          <w:noProof/>
          <w:sz w:val="24"/>
        </w:rPr>
        <w:t>IV</w:t>
      </w:r>
      <w:r w:rsidRPr="00341CAA">
        <w:rPr>
          <w:b/>
          <w:sz w:val="24"/>
        </w:rPr>
        <w:fldChar w:fldCharType="end"/>
      </w:r>
      <w:r w:rsidRPr="00341CAA">
        <w:rPr>
          <w:b/>
          <w:sz w:val="24"/>
        </w:rPr>
        <w:t xml:space="preserve"> Reading Comprehension (Reading in Depth)  (25 minutes)</w:t>
      </w:r>
    </w:p>
    <w:p w14:paraId="3E30C2A8" w14:textId="77777777" w:rsidR="00F22C9E" w:rsidRPr="00341CAA" w:rsidRDefault="00F22C9E" w:rsidP="00F22C9E">
      <w:pPr>
        <w:snapToGrid w:val="0"/>
        <w:rPr>
          <w:b/>
          <w:sz w:val="24"/>
          <w:u w:val="single"/>
        </w:rPr>
      </w:pPr>
    </w:p>
    <w:p w14:paraId="6FA888E3" w14:textId="77777777" w:rsidR="00F22C9E" w:rsidRPr="00341CAA" w:rsidRDefault="00F22C9E" w:rsidP="00F22C9E">
      <w:pPr>
        <w:snapToGrid w:val="0"/>
        <w:rPr>
          <w:b/>
          <w:sz w:val="24"/>
          <w:u w:val="single"/>
        </w:rPr>
      </w:pPr>
      <w:r w:rsidRPr="00341CAA">
        <w:rPr>
          <w:b/>
          <w:sz w:val="24"/>
          <w:u w:val="single"/>
        </w:rPr>
        <w:t>Section A</w:t>
      </w:r>
    </w:p>
    <w:p w14:paraId="2F984ED9" w14:textId="77777777" w:rsidR="00F22C9E" w:rsidRPr="00341CAA" w:rsidRDefault="00F22C9E" w:rsidP="00F22C9E">
      <w:pPr>
        <w:snapToGrid w:val="0"/>
        <w:ind w:firstLineChars="150" w:firstLine="315"/>
        <w:rPr>
          <w:szCs w:val="21"/>
        </w:rPr>
      </w:pPr>
      <w:r w:rsidRPr="00341CAA">
        <w:rPr>
          <w:szCs w:val="21"/>
        </w:rPr>
        <w:t xml:space="preserve">Some years ago I was offered a writing assignment that would require three months of travel through </w:t>
      </w:r>
      <w:smartTag w:uri="urn:schemas-microsoft-com:office:smarttags" w:element="place">
        <w:r w:rsidRPr="00341CAA">
          <w:rPr>
            <w:szCs w:val="21"/>
          </w:rPr>
          <w:t>Europe</w:t>
        </w:r>
      </w:smartTag>
      <w:r w:rsidRPr="00341CAA">
        <w:rPr>
          <w:szCs w:val="21"/>
        </w:rPr>
        <w:t>. I had been abroad a couple of times, but I could hardly _47_ to know my way around the continent. Moreover, my knowledge of foreign languages was _48_ to a little college French.</w:t>
      </w:r>
    </w:p>
    <w:p w14:paraId="0115A158" w14:textId="77777777" w:rsidR="00F22C9E" w:rsidRPr="00341CAA" w:rsidRDefault="00F22C9E" w:rsidP="00F22C9E">
      <w:pPr>
        <w:snapToGrid w:val="0"/>
        <w:ind w:firstLineChars="150" w:firstLine="315"/>
        <w:rPr>
          <w:szCs w:val="21"/>
        </w:rPr>
      </w:pPr>
      <w:r w:rsidRPr="00341CAA">
        <w:rPr>
          <w:szCs w:val="21"/>
        </w:rPr>
        <w:t xml:space="preserve">I hesitated. How would I, unable to speak the language, _49_ unfamiliar with local geography or transportation systems, set up _50_ and do research? It seemed impossible, and with considerable _51_ I sat down to write a letter begging off. Halfway through, a thought can through my mind: </w:t>
      </w:r>
      <w:r w:rsidRPr="00341CAA">
        <w:rPr>
          <w:i/>
          <w:szCs w:val="21"/>
        </w:rPr>
        <w:t>you can learn if you don’t try</w:t>
      </w:r>
      <w:r w:rsidRPr="00341CAA">
        <w:rPr>
          <w:szCs w:val="21"/>
        </w:rPr>
        <w:t>. So I accepted the assignment.</w:t>
      </w:r>
    </w:p>
    <w:p w14:paraId="35DB5D86" w14:textId="77777777" w:rsidR="00F22C9E" w:rsidRPr="00341CAA" w:rsidRDefault="00F22C9E" w:rsidP="00F22C9E">
      <w:pPr>
        <w:snapToGrid w:val="0"/>
        <w:ind w:firstLineChars="150" w:firstLine="315"/>
        <w:rPr>
          <w:szCs w:val="21"/>
        </w:rPr>
      </w:pPr>
      <w:r w:rsidRPr="00341CAA">
        <w:rPr>
          <w:szCs w:val="21"/>
        </w:rPr>
        <w:t xml:space="preserve">There were some bad _52_. But by the time I had finished the trip I was an experienced traveler. And ever since, I have never hesitated to head for even the most remote of places, without guiders or even _53_ bookings, confident that </w:t>
      </w:r>
      <w:r w:rsidRPr="00341CAA">
        <w:rPr>
          <w:szCs w:val="21"/>
        </w:rPr>
        <w:lastRenderedPageBreak/>
        <w:t>somehow I will manage.</w:t>
      </w:r>
    </w:p>
    <w:p w14:paraId="3B9FAC22" w14:textId="77777777" w:rsidR="00F22C9E" w:rsidRPr="00341CAA" w:rsidRDefault="00F22C9E" w:rsidP="00F22C9E">
      <w:pPr>
        <w:snapToGrid w:val="0"/>
        <w:ind w:firstLineChars="150" w:firstLine="315"/>
        <w:rPr>
          <w:szCs w:val="21"/>
        </w:rPr>
      </w:pPr>
      <w:r w:rsidRPr="00341CAA">
        <w:rPr>
          <w:szCs w:val="21"/>
        </w:rPr>
        <w:t>The point is that the new, the different, is almost by definition _54_. But each time you try something, you learn, and as the learning piles up, the world opens to you.</w:t>
      </w:r>
    </w:p>
    <w:p w14:paraId="779B5A1B" w14:textId="77777777" w:rsidR="00F22C9E" w:rsidRPr="00341CAA" w:rsidRDefault="00F22C9E" w:rsidP="00F22C9E">
      <w:pPr>
        <w:snapToGrid w:val="0"/>
        <w:ind w:firstLineChars="150" w:firstLine="315"/>
        <w:rPr>
          <w:szCs w:val="21"/>
        </w:rPr>
      </w:pPr>
      <w:r w:rsidRPr="00341CAA">
        <w:rPr>
          <w:szCs w:val="21"/>
        </w:rPr>
        <w:t xml:space="preserve">I’ve learned to ski at 40, and flown up the </w:t>
      </w:r>
      <w:smartTag w:uri="urn:schemas-microsoft-com:office:smarttags" w:element="place">
        <w:smartTag w:uri="urn:schemas-microsoft-com:office:smarttags" w:element="PlaceName">
          <w:r w:rsidRPr="00341CAA">
            <w:rPr>
              <w:szCs w:val="21"/>
            </w:rPr>
            <w:t>Rhine</w:t>
          </w:r>
        </w:smartTag>
        <w:r w:rsidRPr="00341CAA">
          <w:rPr>
            <w:szCs w:val="21"/>
          </w:rPr>
          <w:t xml:space="preserve"> </w:t>
        </w:r>
        <w:smartTag w:uri="urn:schemas-microsoft-com:office:smarttags" w:element="PlaceType">
          <w:r w:rsidRPr="00341CAA">
            <w:rPr>
              <w:szCs w:val="21"/>
            </w:rPr>
            <w:t>River</w:t>
          </w:r>
        </w:smartTag>
      </w:smartTag>
      <w:r w:rsidRPr="00341CAA">
        <w:rPr>
          <w:szCs w:val="21"/>
        </w:rPr>
        <w:t xml:space="preserve"> in a _55_. And I know I’ll go on doing such things. It’s not because I’m braver or more daring than others. I’m not. But I’ll accept anxiety as another name for challenge and I believe I can _56_ wonders.</w:t>
      </w:r>
    </w:p>
    <w:p w14:paraId="1DDCC222"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91063CD" w14:textId="77777777" w:rsidR="00F22C9E" w:rsidRPr="00341CAA" w:rsidRDefault="00F22C9E" w:rsidP="00F22C9E">
      <w:pPr>
        <w:snapToGrid w:val="0"/>
        <w:rPr>
          <w:szCs w:val="21"/>
        </w:rPr>
      </w:pPr>
      <w:r w:rsidRPr="00341CAA">
        <w:rPr>
          <w:szCs w:val="21"/>
        </w:rPr>
        <w:t>A) accomplish</w:t>
      </w:r>
    </w:p>
    <w:p w14:paraId="44D173F5" w14:textId="77777777" w:rsidR="00F22C9E" w:rsidRPr="00341CAA" w:rsidRDefault="00F22C9E" w:rsidP="00F22C9E">
      <w:pPr>
        <w:snapToGrid w:val="0"/>
        <w:rPr>
          <w:szCs w:val="21"/>
        </w:rPr>
      </w:pPr>
      <w:r w:rsidRPr="00341CAA">
        <w:rPr>
          <w:szCs w:val="21"/>
        </w:rPr>
        <w:t>B) advanced</w:t>
      </w:r>
    </w:p>
    <w:p w14:paraId="325A5898" w14:textId="77777777" w:rsidR="00F22C9E" w:rsidRPr="00341CAA" w:rsidRDefault="00F22C9E" w:rsidP="00F22C9E">
      <w:pPr>
        <w:snapToGrid w:val="0"/>
        <w:rPr>
          <w:szCs w:val="21"/>
        </w:rPr>
      </w:pPr>
      <w:r w:rsidRPr="00341CAA">
        <w:rPr>
          <w:szCs w:val="21"/>
        </w:rPr>
        <w:t>C) balloon</w:t>
      </w:r>
    </w:p>
    <w:p w14:paraId="4F0589D9" w14:textId="77777777" w:rsidR="00F22C9E" w:rsidRPr="00341CAA" w:rsidRDefault="00F22C9E" w:rsidP="00F22C9E">
      <w:pPr>
        <w:snapToGrid w:val="0"/>
        <w:rPr>
          <w:szCs w:val="21"/>
        </w:rPr>
      </w:pPr>
      <w:r w:rsidRPr="00341CAA">
        <w:rPr>
          <w:szCs w:val="21"/>
        </w:rPr>
        <w:t>D) claim</w:t>
      </w:r>
    </w:p>
    <w:p w14:paraId="22862060" w14:textId="77777777" w:rsidR="00F22C9E" w:rsidRPr="00341CAA" w:rsidRDefault="00F22C9E" w:rsidP="00F22C9E">
      <w:pPr>
        <w:snapToGrid w:val="0"/>
        <w:rPr>
          <w:szCs w:val="21"/>
        </w:rPr>
      </w:pPr>
      <w:r w:rsidRPr="00341CAA">
        <w:rPr>
          <w:szCs w:val="21"/>
        </w:rPr>
        <w:t>E) constantly</w:t>
      </w:r>
    </w:p>
    <w:p w14:paraId="0E94D4DA" w14:textId="77777777" w:rsidR="00F22C9E" w:rsidRPr="00341CAA" w:rsidRDefault="00F22C9E" w:rsidP="00F22C9E">
      <w:pPr>
        <w:snapToGrid w:val="0"/>
        <w:rPr>
          <w:szCs w:val="21"/>
        </w:rPr>
      </w:pPr>
      <w:r w:rsidRPr="00341CAA">
        <w:rPr>
          <w:szCs w:val="21"/>
        </w:rPr>
        <w:t>F) declare</w:t>
      </w:r>
    </w:p>
    <w:p w14:paraId="7EB657BA" w14:textId="77777777" w:rsidR="00F22C9E" w:rsidRPr="00341CAA" w:rsidRDefault="00F22C9E" w:rsidP="00F22C9E">
      <w:pPr>
        <w:snapToGrid w:val="0"/>
        <w:rPr>
          <w:szCs w:val="21"/>
        </w:rPr>
      </w:pPr>
      <w:r w:rsidRPr="00341CAA">
        <w:rPr>
          <w:szCs w:val="21"/>
        </w:rPr>
        <w:t>G) interviews</w:t>
      </w:r>
    </w:p>
    <w:p w14:paraId="3450850A" w14:textId="77777777" w:rsidR="00F22C9E" w:rsidRPr="00341CAA" w:rsidRDefault="00F22C9E" w:rsidP="00F22C9E">
      <w:pPr>
        <w:snapToGrid w:val="0"/>
        <w:rPr>
          <w:szCs w:val="21"/>
        </w:rPr>
      </w:pPr>
      <w:r w:rsidRPr="00341CAA">
        <w:rPr>
          <w:szCs w:val="21"/>
        </w:rPr>
        <w:t>H)limited</w:t>
      </w:r>
    </w:p>
    <w:p w14:paraId="100C9DE3" w14:textId="77777777" w:rsidR="00F22C9E" w:rsidRPr="00341CAA" w:rsidRDefault="00F22C9E" w:rsidP="00F22C9E">
      <w:pPr>
        <w:snapToGrid w:val="0"/>
        <w:rPr>
          <w:szCs w:val="21"/>
        </w:rPr>
      </w:pPr>
      <w:r w:rsidRPr="00341CAA">
        <w:rPr>
          <w:szCs w:val="21"/>
        </w:rPr>
        <w:t>I) manufacture</w:t>
      </w:r>
    </w:p>
    <w:p w14:paraId="4F11CB5B" w14:textId="77777777" w:rsidR="00F22C9E" w:rsidRPr="00341CAA" w:rsidRDefault="00F22C9E" w:rsidP="00F22C9E">
      <w:pPr>
        <w:snapToGrid w:val="0"/>
        <w:rPr>
          <w:szCs w:val="21"/>
        </w:rPr>
      </w:pPr>
      <w:r w:rsidRPr="00341CAA">
        <w:rPr>
          <w:szCs w:val="21"/>
        </w:rPr>
        <w:t>J) moments</w:t>
      </w:r>
    </w:p>
    <w:p w14:paraId="78B33D3E" w14:textId="77777777" w:rsidR="00F22C9E" w:rsidRPr="00341CAA" w:rsidRDefault="00F22C9E" w:rsidP="00F22C9E">
      <w:pPr>
        <w:snapToGrid w:val="0"/>
        <w:rPr>
          <w:szCs w:val="21"/>
        </w:rPr>
      </w:pPr>
      <w:r w:rsidRPr="00341CAA">
        <w:rPr>
          <w:szCs w:val="21"/>
        </w:rPr>
        <w:t>K) news</w:t>
      </w:r>
    </w:p>
    <w:p w14:paraId="0F4175E7" w14:textId="77777777" w:rsidR="00F22C9E" w:rsidRPr="00341CAA" w:rsidRDefault="00F22C9E" w:rsidP="00F22C9E">
      <w:pPr>
        <w:snapToGrid w:val="0"/>
        <w:rPr>
          <w:szCs w:val="21"/>
        </w:rPr>
      </w:pPr>
      <w:r w:rsidRPr="00341CAA">
        <w:rPr>
          <w:szCs w:val="21"/>
        </w:rPr>
        <w:t>L) reduced</w:t>
      </w:r>
    </w:p>
    <w:p w14:paraId="5D54D47E" w14:textId="77777777" w:rsidR="00F22C9E" w:rsidRPr="00341CAA" w:rsidRDefault="00F22C9E" w:rsidP="00F22C9E">
      <w:pPr>
        <w:snapToGrid w:val="0"/>
        <w:rPr>
          <w:szCs w:val="21"/>
        </w:rPr>
      </w:pPr>
      <w:r w:rsidRPr="00341CAA">
        <w:rPr>
          <w:szCs w:val="21"/>
        </w:rPr>
        <w:t>M) regret</w:t>
      </w:r>
    </w:p>
    <w:p w14:paraId="1A68BABF" w14:textId="77777777" w:rsidR="00F22C9E" w:rsidRPr="00341CAA" w:rsidRDefault="00F22C9E" w:rsidP="00F22C9E">
      <w:pPr>
        <w:snapToGrid w:val="0"/>
        <w:rPr>
          <w:szCs w:val="21"/>
        </w:rPr>
      </w:pPr>
      <w:r w:rsidRPr="00341CAA">
        <w:rPr>
          <w:szCs w:val="21"/>
        </w:rPr>
        <w:t>N) scary</w:t>
      </w:r>
    </w:p>
    <w:p w14:paraId="3ED0E41D" w14:textId="77777777" w:rsidR="00F22C9E" w:rsidRPr="00341CAA" w:rsidRDefault="00F22C9E" w:rsidP="00F22C9E">
      <w:pPr>
        <w:snapToGrid w:val="0"/>
        <w:rPr>
          <w:szCs w:val="21"/>
        </w:rPr>
      </w:pPr>
      <w:r w:rsidRPr="00341CAA">
        <w:rPr>
          <w:szCs w:val="21"/>
        </w:rPr>
        <w:t>O) totally</w:t>
      </w:r>
    </w:p>
    <w:p w14:paraId="6ECC053F" w14:textId="77777777" w:rsidR="00F22C9E" w:rsidRPr="00341CAA" w:rsidRDefault="00F22C9E" w:rsidP="00F22C9E">
      <w:pPr>
        <w:snapToGrid w:val="0"/>
        <w:rPr>
          <w:b/>
          <w:szCs w:val="21"/>
        </w:rPr>
        <w:sectPr w:rsidR="00F22C9E" w:rsidRPr="00341CAA" w:rsidSect="00E240D6">
          <w:type w:val="continuous"/>
          <w:pgSz w:w="11907" w:h="16840" w:code="9"/>
          <w:pgMar w:top="1440" w:right="924" w:bottom="340" w:left="902" w:header="851" w:footer="992" w:gutter="0"/>
          <w:cols w:space="425"/>
          <w:docGrid w:linePitch="312"/>
        </w:sectPr>
      </w:pPr>
    </w:p>
    <w:p w14:paraId="23F2447D" w14:textId="77777777" w:rsidR="00F22C9E" w:rsidRPr="00341CAA" w:rsidRDefault="00F22C9E" w:rsidP="00F22C9E">
      <w:pPr>
        <w:snapToGrid w:val="0"/>
        <w:rPr>
          <w:b/>
          <w:sz w:val="24"/>
          <w:u w:val="single"/>
        </w:rPr>
      </w:pPr>
    </w:p>
    <w:p w14:paraId="203A39F7" w14:textId="77777777" w:rsidR="00F22C9E" w:rsidRPr="00341CAA" w:rsidRDefault="00F22C9E" w:rsidP="00F22C9E">
      <w:pPr>
        <w:snapToGrid w:val="0"/>
        <w:rPr>
          <w:b/>
          <w:sz w:val="24"/>
          <w:u w:val="single"/>
        </w:rPr>
      </w:pPr>
      <w:r w:rsidRPr="00341CAA">
        <w:rPr>
          <w:b/>
          <w:sz w:val="24"/>
          <w:u w:val="single"/>
        </w:rPr>
        <w:t>Section B</w:t>
      </w:r>
    </w:p>
    <w:p w14:paraId="74CE884D" w14:textId="77777777" w:rsidR="00F22C9E" w:rsidRPr="00341CAA" w:rsidRDefault="00F22C9E" w:rsidP="00F22C9E">
      <w:pPr>
        <w:snapToGrid w:val="0"/>
        <w:rPr>
          <w:b/>
          <w:sz w:val="24"/>
        </w:rPr>
      </w:pPr>
      <w:r w:rsidRPr="00341CAA">
        <w:rPr>
          <w:b/>
          <w:sz w:val="24"/>
        </w:rPr>
        <w:t>Passage One</w:t>
      </w:r>
    </w:p>
    <w:p w14:paraId="324FEE6E" w14:textId="77777777" w:rsidR="00F22C9E" w:rsidRPr="00341CAA" w:rsidRDefault="00F22C9E" w:rsidP="00F22C9E">
      <w:pPr>
        <w:snapToGrid w:val="0"/>
        <w:ind w:firstLineChars="150" w:firstLine="315"/>
        <w:rPr>
          <w:szCs w:val="21"/>
        </w:rPr>
      </w:pPr>
      <w:r w:rsidRPr="00341CAA">
        <w:rPr>
          <w:szCs w:val="21"/>
        </w:rPr>
        <w:t>Global warming may or may not be the great environmental crisis of the 21</w:t>
      </w:r>
      <w:r w:rsidRPr="00341CAA">
        <w:rPr>
          <w:szCs w:val="21"/>
          <w:vertAlign w:val="superscript"/>
        </w:rPr>
        <w:t>st</w:t>
      </w:r>
      <w:r w:rsidRPr="00341CAA">
        <w:rPr>
          <w:szCs w:val="21"/>
        </w:rPr>
        <w:t xml:space="preserve"> century, but regardless of whether it is or isn’t –we won’t do much about it.  We will argue over it and may even, as a nation, make some fairly solemn-sounding commitments to avoid it. But the more dramatic and meaningful these commitments seem, the less likely they are to be observed.</w:t>
      </w:r>
    </w:p>
    <w:p w14:paraId="3F7AC090" w14:textId="77777777" w:rsidR="00F22C9E" w:rsidRPr="00341CAA" w:rsidRDefault="00F22C9E" w:rsidP="00F22C9E">
      <w:pPr>
        <w:snapToGrid w:val="0"/>
        <w:ind w:firstLineChars="150" w:firstLine="315"/>
        <w:rPr>
          <w:szCs w:val="21"/>
        </w:rPr>
      </w:pPr>
      <w:r w:rsidRPr="00341CAA">
        <w:rPr>
          <w:szCs w:val="21"/>
        </w:rPr>
        <w:t>Al Gore calls global warming an “inconvenient truth,” as if merely recognizing it could put us on a path to a solution. But the real truth is that we don’t know enough to relieve global warming, and –without major technological breakthroughs—we can’t do much about it.</w:t>
      </w:r>
    </w:p>
    <w:p w14:paraId="633A1C8B" w14:textId="77777777" w:rsidR="00F22C9E" w:rsidRPr="00341CAA" w:rsidRDefault="00F22C9E" w:rsidP="00F22C9E">
      <w:pPr>
        <w:snapToGrid w:val="0"/>
        <w:ind w:firstLineChars="150" w:firstLine="315"/>
        <w:rPr>
          <w:szCs w:val="21"/>
        </w:rPr>
      </w:pPr>
      <w:r w:rsidRPr="00341CAA">
        <w:rPr>
          <w:szCs w:val="21"/>
        </w:rPr>
        <w:t>From 2003 to 2050, the world’s population is projected to grow from 6.4 billion to 9.1 billion, a 42% increase. If energy use per person and technology remain the same, total energy use and greenhouse gas emissions (mainly, CO2) will be 42% higher in 2050. but that’s too low, because societies that grow richer use more energy. We need economic growth unless we condemn the world’s poor to their present poverty and freeze everyone else’s living standards. With modest growth, energy use and greenhouse emissions more than double by 2050.</w:t>
      </w:r>
    </w:p>
    <w:p w14:paraId="4765DE3B" w14:textId="77777777" w:rsidR="00F22C9E" w:rsidRPr="00341CAA" w:rsidRDefault="00F22C9E" w:rsidP="00F22C9E">
      <w:pPr>
        <w:snapToGrid w:val="0"/>
        <w:ind w:firstLineChars="150" w:firstLine="315"/>
        <w:rPr>
          <w:szCs w:val="21"/>
        </w:rPr>
      </w:pPr>
      <w:r w:rsidRPr="00341CAA">
        <w:rPr>
          <w:szCs w:val="21"/>
        </w:rPr>
        <w:t xml:space="preserve">No government will adopt rigid restrictions on economic growth and personal freedom (limits on electricity usage, driving and travel) that might cut back global warming. Still, politicians want to show they’re “doing something.” Consider the </w:t>
      </w:r>
      <w:r w:rsidRPr="00341CAA">
        <w:rPr>
          <w:i/>
          <w:szCs w:val="21"/>
        </w:rPr>
        <w:t>Kyoto Protocol</w:t>
      </w:r>
      <w:r w:rsidRPr="00341CAA">
        <w:rPr>
          <w:szCs w:val="21"/>
        </w:rPr>
        <w:t xml:space="preserve"> (</w:t>
      </w:r>
      <w:r w:rsidRPr="00341CAA">
        <w:rPr>
          <w:szCs w:val="21"/>
        </w:rPr>
        <w:t>京都议定书</w:t>
      </w:r>
      <w:r w:rsidRPr="00341CAA">
        <w:rPr>
          <w:szCs w:val="21"/>
        </w:rPr>
        <w:t xml:space="preserve">). It allowed countries that joined to punish those that didn’t. But it hasn’t reduced CO2 emissions (up about 25% since 1990), and many </w:t>
      </w:r>
      <w:r w:rsidRPr="00341CAA">
        <w:rPr>
          <w:i/>
          <w:szCs w:val="21"/>
        </w:rPr>
        <w:t>signatories</w:t>
      </w:r>
      <w:r w:rsidRPr="00341CAA">
        <w:rPr>
          <w:szCs w:val="21"/>
        </w:rPr>
        <w:t xml:space="preserve"> (</w:t>
      </w:r>
      <w:r w:rsidRPr="00341CAA">
        <w:rPr>
          <w:szCs w:val="21"/>
        </w:rPr>
        <w:t>签字国</w:t>
      </w:r>
      <w:r w:rsidRPr="00341CAA">
        <w:rPr>
          <w:szCs w:val="21"/>
        </w:rPr>
        <w:t>) didn’t adopt tough enough policies to hit their 2008-2012 targets.</w:t>
      </w:r>
    </w:p>
    <w:p w14:paraId="2A0B6031" w14:textId="77777777" w:rsidR="00F22C9E" w:rsidRPr="00341CAA" w:rsidRDefault="00F22C9E" w:rsidP="00F22C9E">
      <w:pPr>
        <w:snapToGrid w:val="0"/>
        <w:ind w:firstLineChars="150" w:firstLine="315"/>
        <w:rPr>
          <w:szCs w:val="21"/>
        </w:rPr>
      </w:pPr>
      <w:r w:rsidRPr="00341CAA">
        <w:rPr>
          <w:szCs w:val="21"/>
        </w:rPr>
        <w:t>The practical conclusion is that if global warming is a potential disaster, the only solution is new technology. Only an aggressive research and development program might find ways of breaking dependence on fossil fuels or dealing with it.</w:t>
      </w:r>
    </w:p>
    <w:p w14:paraId="1175FAB7" w14:textId="77777777" w:rsidR="00F22C9E" w:rsidRPr="00341CAA" w:rsidRDefault="00F22C9E" w:rsidP="00F22C9E">
      <w:pPr>
        <w:snapToGrid w:val="0"/>
        <w:rPr>
          <w:szCs w:val="21"/>
        </w:rPr>
      </w:pPr>
      <w:r w:rsidRPr="00341CAA">
        <w:rPr>
          <w:szCs w:val="21"/>
        </w:rPr>
        <w:t>The trouble with the global warming debate is that it has become a moral problem when it’s really an engineering one. The inconvenient truth is that if we don’t solve the engineering problem, we’re helpless.</w:t>
      </w:r>
    </w:p>
    <w:p w14:paraId="761FF9D2" w14:textId="77777777" w:rsidR="00F22C9E" w:rsidRPr="00341CAA" w:rsidRDefault="00F22C9E" w:rsidP="00F22C9E">
      <w:pPr>
        <w:snapToGrid w:val="0"/>
        <w:rPr>
          <w:szCs w:val="21"/>
        </w:rPr>
      </w:pPr>
      <w:r w:rsidRPr="00341CAA">
        <w:rPr>
          <w:szCs w:val="21"/>
        </w:rPr>
        <w:t>57. What is said about global warming in the first paragraph?</w:t>
      </w:r>
    </w:p>
    <w:p w14:paraId="43BFE819"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437D5D5" w14:textId="77777777" w:rsidR="00F22C9E" w:rsidRPr="00341CAA" w:rsidRDefault="00F22C9E" w:rsidP="00F22C9E">
      <w:pPr>
        <w:snapToGrid w:val="0"/>
        <w:rPr>
          <w:szCs w:val="21"/>
        </w:rPr>
      </w:pPr>
      <w:r w:rsidRPr="00341CAA">
        <w:rPr>
          <w:szCs w:val="21"/>
        </w:rPr>
        <w:t xml:space="preserve">A) It may not prove an environmental crisis at all. </w:t>
      </w:r>
    </w:p>
    <w:p w14:paraId="5D13228C" w14:textId="77777777" w:rsidR="00F22C9E" w:rsidRPr="00341CAA" w:rsidRDefault="00F22C9E" w:rsidP="00F22C9E">
      <w:pPr>
        <w:snapToGrid w:val="0"/>
        <w:rPr>
          <w:szCs w:val="21"/>
        </w:rPr>
      </w:pPr>
      <w:r w:rsidRPr="00341CAA">
        <w:rPr>
          <w:szCs w:val="21"/>
        </w:rPr>
        <w:t>B) It is an issue requiring world wide commitments.</w:t>
      </w:r>
    </w:p>
    <w:p w14:paraId="42212A5A" w14:textId="77777777" w:rsidR="00F22C9E" w:rsidRPr="00341CAA" w:rsidRDefault="00F22C9E" w:rsidP="00F22C9E">
      <w:pPr>
        <w:snapToGrid w:val="0"/>
        <w:rPr>
          <w:szCs w:val="21"/>
        </w:rPr>
      </w:pPr>
      <w:r w:rsidRPr="00341CAA">
        <w:rPr>
          <w:szCs w:val="21"/>
        </w:rPr>
        <w:t>C) Serious steps have been taken to avoid or stop it.</w:t>
      </w:r>
    </w:p>
    <w:p w14:paraId="0D62A234" w14:textId="77777777" w:rsidR="00F22C9E" w:rsidRPr="00341CAA" w:rsidRDefault="00F22C9E" w:rsidP="00F22C9E">
      <w:pPr>
        <w:snapToGrid w:val="0"/>
        <w:rPr>
          <w:szCs w:val="21"/>
        </w:rPr>
      </w:pPr>
      <w:r w:rsidRPr="00341CAA">
        <w:rPr>
          <w:szCs w:val="21"/>
        </w:rPr>
        <w:t>D) Very little will be done to bring it under control.</w:t>
      </w:r>
    </w:p>
    <w:p w14:paraId="1BF560C3"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2F8DD156" w14:textId="77777777" w:rsidR="00F22C9E" w:rsidRPr="00341CAA" w:rsidRDefault="00F22C9E" w:rsidP="00F22C9E">
      <w:pPr>
        <w:snapToGrid w:val="0"/>
        <w:rPr>
          <w:szCs w:val="21"/>
        </w:rPr>
      </w:pPr>
      <w:r w:rsidRPr="00341CAA">
        <w:rPr>
          <w:szCs w:val="21"/>
        </w:rPr>
        <w:t>58. According to the author’s understanding, what is Al Gore’s view on global warming?</w:t>
      </w:r>
    </w:p>
    <w:p w14:paraId="6EA4A86E" w14:textId="77777777" w:rsidR="00F22C9E" w:rsidRPr="00341CAA" w:rsidRDefault="00F22C9E" w:rsidP="00F22C9E">
      <w:pPr>
        <w:snapToGrid w:val="0"/>
        <w:rPr>
          <w:szCs w:val="21"/>
        </w:rPr>
      </w:pPr>
      <w:r w:rsidRPr="00341CAA">
        <w:rPr>
          <w:szCs w:val="21"/>
        </w:rPr>
        <w:t>A) It is a reality both people and politicians are unaware of.</w:t>
      </w:r>
    </w:p>
    <w:p w14:paraId="3DDE7C25" w14:textId="77777777" w:rsidR="00F22C9E" w:rsidRPr="00341CAA" w:rsidRDefault="00F22C9E" w:rsidP="00F22C9E">
      <w:pPr>
        <w:snapToGrid w:val="0"/>
        <w:rPr>
          <w:szCs w:val="21"/>
        </w:rPr>
      </w:pPr>
      <w:r w:rsidRPr="00341CAA">
        <w:rPr>
          <w:szCs w:val="21"/>
        </w:rPr>
        <w:t>B) It is a phenomenon that causes us many inconveniences.</w:t>
      </w:r>
    </w:p>
    <w:p w14:paraId="1B4D7EC5" w14:textId="77777777" w:rsidR="00F22C9E" w:rsidRPr="00341CAA" w:rsidRDefault="00F22C9E" w:rsidP="00F22C9E">
      <w:pPr>
        <w:snapToGrid w:val="0"/>
        <w:rPr>
          <w:szCs w:val="21"/>
        </w:rPr>
      </w:pPr>
      <w:r w:rsidRPr="00341CAA">
        <w:rPr>
          <w:szCs w:val="21"/>
        </w:rPr>
        <w:t>C) It is a problem that can be solved once it is recognized.</w:t>
      </w:r>
    </w:p>
    <w:p w14:paraId="0705118E" w14:textId="77777777" w:rsidR="00F22C9E" w:rsidRPr="00341CAA" w:rsidRDefault="00F22C9E" w:rsidP="00F22C9E">
      <w:pPr>
        <w:snapToGrid w:val="0"/>
        <w:rPr>
          <w:szCs w:val="21"/>
        </w:rPr>
      </w:pPr>
      <w:r w:rsidRPr="00341CAA">
        <w:rPr>
          <w:szCs w:val="21"/>
        </w:rPr>
        <w:t>D) It is an area we actually have little knowledge about.</w:t>
      </w:r>
    </w:p>
    <w:p w14:paraId="687F1AB9" w14:textId="77777777" w:rsidR="00F22C9E" w:rsidRPr="00341CAA" w:rsidRDefault="00F22C9E" w:rsidP="00F22C9E">
      <w:pPr>
        <w:snapToGrid w:val="0"/>
        <w:rPr>
          <w:szCs w:val="21"/>
        </w:rPr>
      </w:pPr>
      <w:r w:rsidRPr="00341CAA">
        <w:rPr>
          <w:szCs w:val="21"/>
        </w:rPr>
        <w:t>59. Green house emissions will more than double by 2050 because of _______.</w:t>
      </w:r>
    </w:p>
    <w:p w14:paraId="6F311680"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93930E6" w14:textId="77777777" w:rsidR="00F22C9E" w:rsidRPr="00341CAA" w:rsidRDefault="00F22C9E" w:rsidP="00F22C9E">
      <w:pPr>
        <w:snapToGrid w:val="0"/>
        <w:rPr>
          <w:szCs w:val="21"/>
        </w:rPr>
      </w:pPr>
      <w:r w:rsidRPr="00341CAA">
        <w:rPr>
          <w:szCs w:val="21"/>
        </w:rPr>
        <w:t>A) economic growth</w:t>
      </w:r>
    </w:p>
    <w:p w14:paraId="3215BFE5" w14:textId="77777777" w:rsidR="00F22C9E" w:rsidRPr="00341CAA" w:rsidRDefault="00F22C9E" w:rsidP="00F22C9E">
      <w:pPr>
        <w:snapToGrid w:val="0"/>
        <w:rPr>
          <w:szCs w:val="21"/>
        </w:rPr>
      </w:pPr>
      <w:r w:rsidRPr="00341CAA">
        <w:rPr>
          <w:szCs w:val="21"/>
        </w:rPr>
        <w:lastRenderedPageBreak/>
        <w:t>B) the widening gap between the rich and poor</w:t>
      </w:r>
    </w:p>
    <w:p w14:paraId="076F93F4" w14:textId="77777777" w:rsidR="00F22C9E" w:rsidRPr="00341CAA" w:rsidRDefault="00F22C9E" w:rsidP="00F22C9E">
      <w:pPr>
        <w:snapToGrid w:val="0"/>
        <w:rPr>
          <w:szCs w:val="21"/>
        </w:rPr>
      </w:pPr>
      <w:r w:rsidRPr="00341CAA">
        <w:rPr>
          <w:szCs w:val="21"/>
        </w:rPr>
        <w:t>C) wasteful use of energy</w:t>
      </w:r>
    </w:p>
    <w:p w14:paraId="5E8BB05C" w14:textId="77777777" w:rsidR="00F22C9E" w:rsidRPr="00341CAA" w:rsidRDefault="00F22C9E" w:rsidP="00F22C9E">
      <w:pPr>
        <w:snapToGrid w:val="0"/>
        <w:rPr>
          <w:szCs w:val="21"/>
        </w:rPr>
      </w:pPr>
      <w:r w:rsidRPr="00341CAA">
        <w:rPr>
          <w:szCs w:val="21"/>
        </w:rPr>
        <w:t>D) the rapid advances of science and technology</w:t>
      </w:r>
    </w:p>
    <w:p w14:paraId="2FF9A68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77601C7" w14:textId="77777777" w:rsidR="00F22C9E" w:rsidRPr="00341CAA" w:rsidRDefault="00F22C9E" w:rsidP="00F22C9E">
      <w:pPr>
        <w:snapToGrid w:val="0"/>
        <w:rPr>
          <w:szCs w:val="21"/>
        </w:rPr>
      </w:pPr>
      <w:r w:rsidRPr="00341CAA">
        <w:rPr>
          <w:szCs w:val="21"/>
        </w:rPr>
        <w:t>60. The author believes that, since the signing of the Kyoto Protocol, ________.</w:t>
      </w:r>
    </w:p>
    <w:p w14:paraId="252EF162" w14:textId="77777777" w:rsidR="00F22C9E" w:rsidRPr="00341CAA" w:rsidRDefault="00F22C9E" w:rsidP="00F22C9E">
      <w:pPr>
        <w:snapToGrid w:val="0"/>
        <w:rPr>
          <w:szCs w:val="21"/>
        </w:rPr>
      </w:pPr>
      <w:r w:rsidRPr="00341CAA">
        <w:rPr>
          <w:szCs w:val="21"/>
        </w:rPr>
        <w:t>A) politicians have started to do something to better the situation</w:t>
      </w:r>
    </w:p>
    <w:p w14:paraId="14EEF806" w14:textId="77777777" w:rsidR="00F22C9E" w:rsidRPr="00341CAA" w:rsidRDefault="00F22C9E" w:rsidP="00F22C9E">
      <w:pPr>
        <w:snapToGrid w:val="0"/>
        <w:rPr>
          <w:szCs w:val="21"/>
        </w:rPr>
      </w:pPr>
      <w:r w:rsidRPr="00341CAA">
        <w:rPr>
          <w:szCs w:val="21"/>
        </w:rPr>
        <w:t>B) few nations have adopted real tough measures to limit energy use</w:t>
      </w:r>
    </w:p>
    <w:p w14:paraId="2EADB33B" w14:textId="77777777" w:rsidR="00F22C9E" w:rsidRPr="00341CAA" w:rsidRDefault="00F22C9E" w:rsidP="00F22C9E">
      <w:pPr>
        <w:snapToGrid w:val="0"/>
        <w:rPr>
          <w:szCs w:val="21"/>
        </w:rPr>
      </w:pPr>
      <w:r w:rsidRPr="00341CAA">
        <w:rPr>
          <w:szCs w:val="21"/>
        </w:rPr>
        <w:t>C) reductions in energy consumption have greatly cut back global warming</w:t>
      </w:r>
    </w:p>
    <w:p w14:paraId="58C1A8FC" w14:textId="77777777" w:rsidR="00F22C9E" w:rsidRPr="00341CAA" w:rsidRDefault="00F22C9E" w:rsidP="00F22C9E">
      <w:pPr>
        <w:snapToGrid w:val="0"/>
        <w:rPr>
          <w:szCs w:val="21"/>
        </w:rPr>
      </w:pPr>
      <w:r w:rsidRPr="00341CAA">
        <w:rPr>
          <w:szCs w:val="21"/>
        </w:rPr>
        <w:t>D) international cooperation has contributed to solving environmental problems</w:t>
      </w:r>
    </w:p>
    <w:p w14:paraId="187CC17D" w14:textId="77777777" w:rsidR="00F22C9E" w:rsidRPr="00341CAA" w:rsidRDefault="00F22C9E" w:rsidP="00F22C9E">
      <w:pPr>
        <w:snapToGrid w:val="0"/>
        <w:rPr>
          <w:szCs w:val="21"/>
        </w:rPr>
      </w:pPr>
      <w:r w:rsidRPr="00341CAA">
        <w:rPr>
          <w:szCs w:val="21"/>
        </w:rPr>
        <w:t>61. What is the message the author intends to convey?</w:t>
      </w:r>
    </w:p>
    <w:p w14:paraId="05178825" w14:textId="77777777" w:rsidR="00F22C9E" w:rsidRPr="00341CAA" w:rsidRDefault="00F22C9E" w:rsidP="00F22C9E">
      <w:pPr>
        <w:snapToGrid w:val="0"/>
        <w:rPr>
          <w:szCs w:val="21"/>
        </w:rPr>
      </w:pPr>
      <w:r w:rsidRPr="00341CAA">
        <w:rPr>
          <w:szCs w:val="21"/>
        </w:rPr>
        <w:t>A) Global warming is more of a moral issue than a practical one.</w:t>
      </w:r>
    </w:p>
    <w:p w14:paraId="72CE9B9A" w14:textId="77777777" w:rsidR="00F22C9E" w:rsidRPr="00341CAA" w:rsidRDefault="00F22C9E" w:rsidP="00F22C9E">
      <w:pPr>
        <w:snapToGrid w:val="0"/>
        <w:rPr>
          <w:szCs w:val="21"/>
        </w:rPr>
      </w:pPr>
      <w:r w:rsidRPr="00341CAA">
        <w:rPr>
          <w:szCs w:val="21"/>
        </w:rPr>
        <w:t>B) The ultimate solution to global warming lies in new technology</w:t>
      </w:r>
    </w:p>
    <w:p w14:paraId="7B344A91" w14:textId="77777777" w:rsidR="00F22C9E" w:rsidRPr="00341CAA" w:rsidRDefault="00F22C9E" w:rsidP="00F22C9E">
      <w:pPr>
        <w:snapToGrid w:val="0"/>
        <w:rPr>
          <w:szCs w:val="21"/>
        </w:rPr>
      </w:pPr>
      <w:r w:rsidRPr="00341CAA">
        <w:rPr>
          <w:szCs w:val="21"/>
        </w:rPr>
        <w:t>C) The  debate over global warming will lead to technological breakthroughs.</w:t>
      </w:r>
    </w:p>
    <w:p w14:paraId="201DA4F9" w14:textId="77777777" w:rsidR="00F22C9E" w:rsidRPr="00341CAA" w:rsidRDefault="00F22C9E" w:rsidP="00F22C9E">
      <w:pPr>
        <w:snapToGrid w:val="0"/>
        <w:rPr>
          <w:szCs w:val="21"/>
        </w:rPr>
      </w:pPr>
      <w:r w:rsidRPr="00341CAA">
        <w:rPr>
          <w:szCs w:val="21"/>
        </w:rPr>
        <w:t>D) People have to give up certain material comforts to stop global warming.</w:t>
      </w:r>
    </w:p>
    <w:p w14:paraId="2C4EA785" w14:textId="77777777" w:rsidR="00F22C9E" w:rsidRPr="00341CAA" w:rsidRDefault="00F22C9E" w:rsidP="00F22C9E">
      <w:pPr>
        <w:snapToGrid w:val="0"/>
        <w:rPr>
          <w:b/>
          <w:sz w:val="24"/>
        </w:rPr>
      </w:pPr>
      <w:r w:rsidRPr="00341CAA">
        <w:rPr>
          <w:b/>
          <w:sz w:val="24"/>
        </w:rPr>
        <w:t>Passage Two</w:t>
      </w:r>
    </w:p>
    <w:p w14:paraId="607D6298" w14:textId="77777777" w:rsidR="00F22C9E" w:rsidRPr="00341CAA" w:rsidRDefault="00F22C9E" w:rsidP="00F22C9E">
      <w:pPr>
        <w:snapToGrid w:val="0"/>
        <w:ind w:firstLineChars="150" w:firstLine="315"/>
        <w:rPr>
          <w:szCs w:val="21"/>
        </w:rPr>
      </w:pPr>
      <w:r w:rsidRPr="00341CAA">
        <w:rPr>
          <w:szCs w:val="21"/>
        </w:rPr>
        <w:t>Someday a stranger will read your e-mail without your permission or scan the Websites you’ve visited. Or perhaps someone will casually glance through your credit card purchase or cell phone bills to find out your shopping preferences or calling habits.</w:t>
      </w:r>
    </w:p>
    <w:p w14:paraId="453C53C9" w14:textId="77777777" w:rsidR="00F22C9E" w:rsidRPr="00341CAA" w:rsidRDefault="00F22C9E" w:rsidP="00F22C9E">
      <w:pPr>
        <w:snapToGrid w:val="0"/>
        <w:ind w:firstLineChars="150" w:firstLine="315"/>
        <w:rPr>
          <w:szCs w:val="21"/>
        </w:rPr>
      </w:pPr>
      <w:r w:rsidRPr="00341CAA">
        <w:rPr>
          <w:szCs w:val="21"/>
        </w:rPr>
        <w:t>In fact, it’s likely some of these things have already happened to you. Who would watch you without your permission? It might be a spouse, a girlfriend, a marketing company, a boss, a cop or a criminal. Whoever it is, they will see you in a way you never intended to be seen — the 21</w:t>
      </w:r>
      <w:r w:rsidRPr="00341CAA">
        <w:rPr>
          <w:szCs w:val="21"/>
          <w:vertAlign w:val="superscript"/>
        </w:rPr>
        <w:t>st</w:t>
      </w:r>
      <w:r w:rsidRPr="00341CAA">
        <w:rPr>
          <w:szCs w:val="21"/>
        </w:rPr>
        <w:t xml:space="preserve"> century equivalent of being caught naked.</w:t>
      </w:r>
    </w:p>
    <w:p w14:paraId="36671572" w14:textId="77777777" w:rsidR="00F22C9E" w:rsidRPr="00341CAA" w:rsidRDefault="00F22C9E" w:rsidP="00F22C9E">
      <w:pPr>
        <w:snapToGrid w:val="0"/>
        <w:ind w:firstLineChars="150" w:firstLine="315"/>
        <w:rPr>
          <w:szCs w:val="21"/>
        </w:rPr>
      </w:pPr>
      <w:r w:rsidRPr="00341CAA">
        <w:rPr>
          <w:szCs w:val="21"/>
        </w:rPr>
        <w:t xml:space="preserve">Psychologists tell us boundaries are healthy, that it’s important to reveal yourself to friends, family and lovers in stages, at appropriate times. But few boundaries remain. The digital bread </w:t>
      </w:r>
      <w:r w:rsidRPr="00341CAA">
        <w:rPr>
          <w:i/>
          <w:szCs w:val="21"/>
        </w:rPr>
        <w:t>crumbs</w:t>
      </w:r>
      <w:r w:rsidRPr="00341CAA">
        <w:rPr>
          <w:szCs w:val="21"/>
        </w:rPr>
        <w:t xml:space="preserve"> (</w:t>
      </w:r>
      <w:r w:rsidRPr="00341CAA">
        <w:rPr>
          <w:szCs w:val="21"/>
        </w:rPr>
        <w:t>碎屑</w:t>
      </w:r>
      <w:r w:rsidRPr="00341CAA">
        <w:rPr>
          <w:szCs w:val="21"/>
        </w:rPr>
        <w:t>) you leave everywhere make it easy for strangers to reconstruct who you are, where you are and what you like. In some cases, a simple Google search can reveal what you think. Like it or not, increasingly we live in a world where you simple cannot keep a secret.</w:t>
      </w:r>
    </w:p>
    <w:p w14:paraId="2BAE7E92" w14:textId="77777777" w:rsidR="00F22C9E" w:rsidRPr="00341CAA" w:rsidRDefault="00F22C9E" w:rsidP="00F22C9E">
      <w:pPr>
        <w:snapToGrid w:val="0"/>
        <w:ind w:firstLineChars="150" w:firstLine="315"/>
        <w:rPr>
          <w:szCs w:val="21"/>
        </w:rPr>
      </w:pPr>
      <w:r w:rsidRPr="00341CAA">
        <w:rPr>
          <w:szCs w:val="21"/>
        </w:rPr>
        <w:t>The key question is: Does that matter?</w:t>
      </w:r>
    </w:p>
    <w:p w14:paraId="603A7DCE" w14:textId="77777777" w:rsidR="00F22C9E" w:rsidRPr="00341CAA" w:rsidRDefault="00F22C9E" w:rsidP="00F22C9E">
      <w:pPr>
        <w:snapToGrid w:val="0"/>
        <w:ind w:firstLineChars="150" w:firstLine="315"/>
        <w:rPr>
          <w:szCs w:val="21"/>
        </w:rPr>
      </w:pPr>
      <w:r w:rsidRPr="00341CAA">
        <w:rPr>
          <w:szCs w:val="21"/>
        </w:rPr>
        <w:t>When opinion polls ask Americans about privacy, most say they are concerned about losing it. A survey found an overwhelming pessimism about privacy, with 60 percent of respondents saying they feel their privacy is “slipping away, and that bothers me.”</w:t>
      </w:r>
    </w:p>
    <w:p w14:paraId="3EF92EB6" w14:textId="77777777" w:rsidR="00F22C9E" w:rsidRPr="00341CAA" w:rsidRDefault="00F22C9E" w:rsidP="00F22C9E">
      <w:pPr>
        <w:snapToGrid w:val="0"/>
        <w:ind w:firstLineChars="150" w:firstLine="315"/>
        <w:rPr>
          <w:szCs w:val="21"/>
        </w:rPr>
      </w:pPr>
      <w:r w:rsidRPr="00341CAA">
        <w:rPr>
          <w:szCs w:val="21"/>
        </w:rPr>
        <w:t xml:space="preserve">But people say one thing and do another. Only a tiny fraction of Americans change any behaviors in an effort to preserve their privacy. Few people turn down a discount at </w:t>
      </w:r>
      <w:r w:rsidRPr="00341CAA">
        <w:rPr>
          <w:i/>
          <w:szCs w:val="21"/>
        </w:rPr>
        <w:t>tollbooths</w:t>
      </w:r>
      <w:r w:rsidRPr="00341CAA">
        <w:rPr>
          <w:szCs w:val="21"/>
        </w:rPr>
        <w:t xml:space="preserve"> (</w:t>
      </w:r>
      <w:r w:rsidRPr="00341CAA">
        <w:rPr>
          <w:szCs w:val="21"/>
        </w:rPr>
        <w:t>收费站</w:t>
      </w:r>
      <w:r w:rsidRPr="00341CAA">
        <w:rPr>
          <w:szCs w:val="21"/>
        </w:rPr>
        <w:t xml:space="preserve">) to avoid using the EZ-Pass system that can track automobile movements. And few turn down supermarket loyalty cards. Privacy economist Alessandro Acquisti has run a series of tests that reveal people will surrender personal information like Social Security numbers just to get their hands on a pitiful 50-cents-off </w:t>
      </w:r>
      <w:r w:rsidRPr="00341CAA">
        <w:rPr>
          <w:i/>
          <w:szCs w:val="21"/>
        </w:rPr>
        <w:t>coupon</w:t>
      </w:r>
      <w:r w:rsidRPr="00341CAA">
        <w:rPr>
          <w:szCs w:val="21"/>
        </w:rPr>
        <w:t xml:space="preserve"> (</w:t>
      </w:r>
      <w:r w:rsidRPr="00341CAA">
        <w:rPr>
          <w:szCs w:val="21"/>
        </w:rPr>
        <w:t>优惠券</w:t>
      </w:r>
      <w:r w:rsidRPr="00341CAA">
        <w:rPr>
          <w:szCs w:val="21"/>
        </w:rPr>
        <w:t>).</w:t>
      </w:r>
    </w:p>
    <w:p w14:paraId="7881E503" w14:textId="77777777" w:rsidR="00F22C9E" w:rsidRPr="00341CAA" w:rsidRDefault="00F22C9E" w:rsidP="00F22C9E">
      <w:pPr>
        <w:snapToGrid w:val="0"/>
        <w:ind w:firstLineChars="150" w:firstLine="315"/>
        <w:rPr>
          <w:szCs w:val="21"/>
        </w:rPr>
      </w:pPr>
      <w:r w:rsidRPr="00341CAA">
        <w:rPr>
          <w:szCs w:val="21"/>
        </w:rPr>
        <w:t>But privacy does matter – at least sometimes. It’s like health: When you have it, you don’t notice it. Only when it’s gone do you wish you’d done more to protect it.</w:t>
      </w:r>
    </w:p>
    <w:p w14:paraId="2A3BAFAF" w14:textId="77777777" w:rsidR="00F22C9E" w:rsidRPr="00341CAA" w:rsidRDefault="00F22C9E" w:rsidP="00F22C9E">
      <w:pPr>
        <w:snapToGrid w:val="0"/>
        <w:rPr>
          <w:szCs w:val="21"/>
        </w:rPr>
      </w:pPr>
      <w:r w:rsidRPr="00341CAA">
        <w:rPr>
          <w:szCs w:val="21"/>
        </w:rPr>
        <w:t>62. What does the author mean by saying “the 21</w:t>
      </w:r>
      <w:r w:rsidRPr="00341CAA">
        <w:rPr>
          <w:szCs w:val="21"/>
          <w:vertAlign w:val="superscript"/>
        </w:rPr>
        <w:t>st</w:t>
      </w:r>
      <w:r w:rsidRPr="00341CAA">
        <w:rPr>
          <w:szCs w:val="21"/>
        </w:rPr>
        <w:t xml:space="preserve"> century equivalent of being caught naked ”(Lines 3-4, Para.2)?</w:t>
      </w:r>
    </w:p>
    <w:p w14:paraId="4ECF8F56" w14:textId="77777777" w:rsidR="00F22C9E" w:rsidRPr="00341CAA" w:rsidRDefault="00F22C9E" w:rsidP="00F22C9E">
      <w:pPr>
        <w:snapToGrid w:val="0"/>
        <w:rPr>
          <w:szCs w:val="21"/>
        </w:rPr>
      </w:pPr>
      <w:r w:rsidRPr="00341CAA">
        <w:rPr>
          <w:szCs w:val="21"/>
        </w:rPr>
        <w:t>A) People’s personal information is easily accessed without their knowledge.</w:t>
      </w:r>
    </w:p>
    <w:p w14:paraId="0BBAAA04" w14:textId="77777777" w:rsidR="00F22C9E" w:rsidRPr="00341CAA" w:rsidRDefault="00F22C9E" w:rsidP="00F22C9E">
      <w:pPr>
        <w:snapToGrid w:val="0"/>
        <w:rPr>
          <w:szCs w:val="21"/>
        </w:rPr>
      </w:pPr>
      <w:r w:rsidRPr="00341CAA">
        <w:rPr>
          <w:szCs w:val="21"/>
        </w:rPr>
        <w:t>B) In the 21</w:t>
      </w:r>
      <w:r w:rsidRPr="00341CAA">
        <w:rPr>
          <w:szCs w:val="21"/>
          <w:vertAlign w:val="superscript"/>
        </w:rPr>
        <w:t>st</w:t>
      </w:r>
      <w:r w:rsidRPr="00341CAA">
        <w:rPr>
          <w:szCs w:val="21"/>
        </w:rPr>
        <w:t xml:space="preserve"> century people try every means to look into others’ secrets.</w:t>
      </w:r>
    </w:p>
    <w:p w14:paraId="131911C7" w14:textId="77777777" w:rsidR="00F22C9E" w:rsidRPr="00341CAA" w:rsidRDefault="00F22C9E" w:rsidP="00F22C9E">
      <w:pPr>
        <w:snapToGrid w:val="0"/>
        <w:rPr>
          <w:szCs w:val="21"/>
        </w:rPr>
      </w:pPr>
      <w:r w:rsidRPr="00341CAA">
        <w:rPr>
          <w:szCs w:val="21"/>
        </w:rPr>
        <w:t>C) People tend to be more frank with each other in the information age.</w:t>
      </w:r>
    </w:p>
    <w:p w14:paraId="43CBCD38" w14:textId="77777777" w:rsidR="00F22C9E" w:rsidRPr="00341CAA" w:rsidRDefault="00F22C9E" w:rsidP="00F22C9E">
      <w:pPr>
        <w:snapToGrid w:val="0"/>
        <w:rPr>
          <w:szCs w:val="21"/>
        </w:rPr>
      </w:pPr>
      <w:r w:rsidRPr="00341CAA">
        <w:rPr>
          <w:szCs w:val="21"/>
        </w:rPr>
        <w:t>D) Criminals are easily caught on the spot with advanced technology.</w:t>
      </w:r>
    </w:p>
    <w:p w14:paraId="7C8CB395" w14:textId="77777777" w:rsidR="00F22C9E" w:rsidRPr="00341CAA" w:rsidRDefault="00F22C9E" w:rsidP="00F22C9E">
      <w:pPr>
        <w:snapToGrid w:val="0"/>
        <w:rPr>
          <w:szCs w:val="21"/>
        </w:rPr>
      </w:pPr>
      <w:r w:rsidRPr="00341CAA">
        <w:rPr>
          <w:szCs w:val="21"/>
        </w:rPr>
        <w:t>63. What would psychologists advise on the relationships between friends?</w:t>
      </w:r>
    </w:p>
    <w:p w14:paraId="3CD25DF4"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D6B392C" w14:textId="77777777" w:rsidR="00F22C9E" w:rsidRPr="00341CAA" w:rsidRDefault="00F22C9E" w:rsidP="00F22C9E">
      <w:pPr>
        <w:snapToGrid w:val="0"/>
        <w:rPr>
          <w:szCs w:val="21"/>
        </w:rPr>
      </w:pPr>
      <w:r w:rsidRPr="00341CAA">
        <w:rPr>
          <w:szCs w:val="21"/>
        </w:rPr>
        <w:t>A) Friends should open their hearts to each other.</w:t>
      </w:r>
    </w:p>
    <w:p w14:paraId="457D3D87" w14:textId="77777777" w:rsidR="00F22C9E" w:rsidRPr="00341CAA" w:rsidRDefault="00F22C9E" w:rsidP="00F22C9E">
      <w:pPr>
        <w:snapToGrid w:val="0"/>
        <w:rPr>
          <w:szCs w:val="21"/>
        </w:rPr>
      </w:pPr>
      <w:r w:rsidRPr="00341CAA">
        <w:rPr>
          <w:szCs w:val="21"/>
        </w:rPr>
        <w:t>B) Friends should always be faithful to each other.</w:t>
      </w:r>
    </w:p>
    <w:p w14:paraId="70AE3749" w14:textId="77777777" w:rsidR="00F22C9E" w:rsidRPr="00341CAA" w:rsidRDefault="00F22C9E" w:rsidP="00F22C9E">
      <w:pPr>
        <w:snapToGrid w:val="0"/>
        <w:rPr>
          <w:szCs w:val="21"/>
        </w:rPr>
      </w:pPr>
      <w:r w:rsidRPr="00341CAA">
        <w:rPr>
          <w:szCs w:val="21"/>
        </w:rPr>
        <w:t>C) There should be a distance even between friends.</w:t>
      </w:r>
    </w:p>
    <w:p w14:paraId="668BE427" w14:textId="77777777" w:rsidR="00F22C9E" w:rsidRPr="00341CAA" w:rsidRDefault="00F22C9E" w:rsidP="00F22C9E">
      <w:pPr>
        <w:snapToGrid w:val="0"/>
        <w:rPr>
          <w:szCs w:val="21"/>
        </w:rPr>
      </w:pPr>
      <w:r w:rsidRPr="00341CAA">
        <w:rPr>
          <w:szCs w:val="21"/>
        </w:rPr>
        <w:t>D) There should be fewer disputes between friends.</w:t>
      </w:r>
    </w:p>
    <w:p w14:paraId="1FBC9718"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20FD2EEA" w14:textId="77777777" w:rsidR="00F22C9E" w:rsidRPr="00341CAA" w:rsidRDefault="00F22C9E" w:rsidP="00F22C9E">
      <w:pPr>
        <w:snapToGrid w:val="0"/>
        <w:rPr>
          <w:szCs w:val="21"/>
        </w:rPr>
      </w:pPr>
      <w:r w:rsidRPr="00341CAA">
        <w:rPr>
          <w:szCs w:val="21"/>
        </w:rPr>
        <w:t>64. Why does the author say “we live in a world where you simple cannot keep a secret” (Line 5, Para.3)?</w:t>
      </w:r>
    </w:p>
    <w:p w14:paraId="2BFD8D84" w14:textId="77777777" w:rsidR="00F22C9E" w:rsidRPr="00341CAA" w:rsidRDefault="00F22C9E" w:rsidP="00F22C9E">
      <w:pPr>
        <w:snapToGrid w:val="0"/>
        <w:rPr>
          <w:szCs w:val="21"/>
        </w:rPr>
      </w:pPr>
      <w:r w:rsidRPr="00341CAA">
        <w:rPr>
          <w:szCs w:val="21"/>
        </w:rPr>
        <w:t>A) Modern society has finally evolved into an open society.</w:t>
      </w:r>
    </w:p>
    <w:p w14:paraId="392AD7DF" w14:textId="77777777" w:rsidR="00F22C9E" w:rsidRPr="00341CAA" w:rsidRDefault="00F22C9E" w:rsidP="00F22C9E">
      <w:pPr>
        <w:snapToGrid w:val="0"/>
        <w:rPr>
          <w:szCs w:val="21"/>
        </w:rPr>
      </w:pPr>
      <w:r w:rsidRPr="00341CAA">
        <w:rPr>
          <w:szCs w:val="21"/>
        </w:rPr>
        <w:t>B) People leave traces around when using modern technology.</w:t>
      </w:r>
    </w:p>
    <w:p w14:paraId="3BA85476" w14:textId="77777777" w:rsidR="00F22C9E" w:rsidRPr="00341CAA" w:rsidRDefault="00F22C9E" w:rsidP="00F22C9E">
      <w:pPr>
        <w:snapToGrid w:val="0"/>
        <w:rPr>
          <w:szCs w:val="21"/>
        </w:rPr>
      </w:pPr>
      <w:r w:rsidRPr="00341CAA">
        <w:rPr>
          <w:szCs w:val="21"/>
        </w:rPr>
        <w:t>C) There are always people who are curious about others’ affairs.</w:t>
      </w:r>
    </w:p>
    <w:p w14:paraId="43BD1386" w14:textId="77777777" w:rsidR="00F22C9E" w:rsidRPr="00341CAA" w:rsidRDefault="00F22C9E" w:rsidP="00F22C9E">
      <w:pPr>
        <w:snapToGrid w:val="0"/>
        <w:rPr>
          <w:szCs w:val="21"/>
        </w:rPr>
      </w:pPr>
      <w:r w:rsidRPr="00341CAA">
        <w:rPr>
          <w:szCs w:val="21"/>
        </w:rPr>
        <w:t>D) Many search engines profit by revealing people’s identities.</w:t>
      </w:r>
    </w:p>
    <w:p w14:paraId="47A2E1A8" w14:textId="77777777" w:rsidR="00F22C9E" w:rsidRPr="00341CAA" w:rsidRDefault="00F22C9E" w:rsidP="00F22C9E">
      <w:pPr>
        <w:snapToGrid w:val="0"/>
        <w:rPr>
          <w:szCs w:val="21"/>
        </w:rPr>
      </w:pPr>
      <w:r w:rsidRPr="00341CAA">
        <w:rPr>
          <w:szCs w:val="21"/>
        </w:rPr>
        <w:t>65. What do most Americans do with regard to privacy protection?</w:t>
      </w:r>
    </w:p>
    <w:p w14:paraId="4EB7CC09" w14:textId="77777777" w:rsidR="00F22C9E" w:rsidRPr="00341CAA" w:rsidRDefault="00F22C9E" w:rsidP="00F22C9E">
      <w:pPr>
        <w:snapToGrid w:val="0"/>
        <w:rPr>
          <w:szCs w:val="21"/>
        </w:rPr>
      </w:pPr>
      <w:r w:rsidRPr="00341CAA">
        <w:rPr>
          <w:szCs w:val="21"/>
        </w:rPr>
        <w:t>A) They change behaviors that might disclose their identity.</w:t>
      </w:r>
    </w:p>
    <w:p w14:paraId="7C1B6595" w14:textId="77777777" w:rsidR="00F22C9E" w:rsidRPr="00341CAA" w:rsidRDefault="00F22C9E" w:rsidP="00F22C9E">
      <w:pPr>
        <w:snapToGrid w:val="0"/>
        <w:rPr>
          <w:szCs w:val="21"/>
        </w:rPr>
      </w:pPr>
      <w:r w:rsidRPr="00341CAA">
        <w:rPr>
          <w:szCs w:val="21"/>
        </w:rPr>
        <w:t>B) They use various loyalty cards for business transactions.</w:t>
      </w:r>
    </w:p>
    <w:p w14:paraId="4215100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3D156D35" w14:textId="77777777" w:rsidR="00F22C9E" w:rsidRPr="00341CAA" w:rsidRDefault="00F22C9E" w:rsidP="00F22C9E">
      <w:pPr>
        <w:snapToGrid w:val="0"/>
        <w:rPr>
          <w:szCs w:val="21"/>
        </w:rPr>
      </w:pPr>
      <w:r w:rsidRPr="00341CAA">
        <w:rPr>
          <w:szCs w:val="21"/>
        </w:rPr>
        <w:t>C) They rely more and more on electronic devices.</w:t>
      </w:r>
    </w:p>
    <w:p w14:paraId="7A0B63B7" w14:textId="77777777" w:rsidR="00F22C9E" w:rsidRPr="00341CAA" w:rsidRDefault="00F22C9E" w:rsidP="00F22C9E">
      <w:pPr>
        <w:snapToGrid w:val="0"/>
        <w:rPr>
          <w:szCs w:val="21"/>
        </w:rPr>
      </w:pPr>
      <w:r w:rsidRPr="00341CAA">
        <w:rPr>
          <w:szCs w:val="21"/>
        </w:rPr>
        <w:t>D) They talk a lot but hardly do anything about it.</w:t>
      </w:r>
    </w:p>
    <w:p w14:paraId="21FD5F0A"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1033CA58" w14:textId="77777777" w:rsidR="00F22C9E" w:rsidRPr="00341CAA" w:rsidRDefault="00F22C9E" w:rsidP="00F22C9E">
      <w:pPr>
        <w:snapToGrid w:val="0"/>
        <w:rPr>
          <w:szCs w:val="21"/>
        </w:rPr>
      </w:pPr>
      <w:r w:rsidRPr="00341CAA">
        <w:rPr>
          <w:szCs w:val="21"/>
        </w:rPr>
        <w:t>66. According to the passage, privacy is like health in that ________.</w:t>
      </w:r>
    </w:p>
    <w:p w14:paraId="2DE63EE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508E356" w14:textId="77777777" w:rsidR="00F22C9E" w:rsidRPr="00341CAA" w:rsidRDefault="00F22C9E" w:rsidP="00F22C9E">
      <w:pPr>
        <w:snapToGrid w:val="0"/>
        <w:rPr>
          <w:szCs w:val="21"/>
        </w:rPr>
      </w:pPr>
      <w:r w:rsidRPr="00341CAA">
        <w:rPr>
          <w:szCs w:val="21"/>
        </w:rPr>
        <w:t>A) people will make every effort to keep it</w:t>
      </w:r>
    </w:p>
    <w:p w14:paraId="710640E4" w14:textId="77777777" w:rsidR="00F22C9E" w:rsidRPr="00341CAA" w:rsidRDefault="00F22C9E" w:rsidP="00F22C9E">
      <w:pPr>
        <w:snapToGrid w:val="0"/>
        <w:rPr>
          <w:szCs w:val="21"/>
        </w:rPr>
      </w:pPr>
      <w:r w:rsidRPr="00341CAA">
        <w:rPr>
          <w:szCs w:val="21"/>
        </w:rPr>
        <w:t>B) its importance is rarely understood</w:t>
      </w:r>
    </w:p>
    <w:p w14:paraId="17F46557" w14:textId="77777777" w:rsidR="00F22C9E" w:rsidRPr="00341CAA" w:rsidRDefault="00F22C9E" w:rsidP="00F22C9E">
      <w:pPr>
        <w:snapToGrid w:val="0"/>
        <w:rPr>
          <w:szCs w:val="21"/>
        </w:rPr>
      </w:pPr>
      <w:r w:rsidRPr="00341CAA">
        <w:rPr>
          <w:szCs w:val="21"/>
        </w:rPr>
        <w:lastRenderedPageBreak/>
        <w:t>C) it is something that can easily be lost</w:t>
      </w:r>
    </w:p>
    <w:p w14:paraId="15E06D7C" w14:textId="77777777" w:rsidR="00F22C9E" w:rsidRPr="00341CAA" w:rsidRDefault="00F22C9E" w:rsidP="00F22C9E">
      <w:pPr>
        <w:snapToGrid w:val="0"/>
        <w:rPr>
          <w:szCs w:val="21"/>
        </w:rPr>
      </w:pPr>
      <w:r w:rsidRPr="00341CAA">
        <w:rPr>
          <w:szCs w:val="21"/>
        </w:rPr>
        <w:t>D) people don’t cherish it until they lose it</w:t>
      </w:r>
    </w:p>
    <w:p w14:paraId="5DD4EE55"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CC82D3D" w14:textId="77777777" w:rsidR="00F22C9E" w:rsidRPr="00341CAA" w:rsidRDefault="00F22C9E" w:rsidP="00F22C9E">
      <w:pPr>
        <w:snapToGrid w:val="0"/>
        <w:rPr>
          <w:b/>
          <w:sz w:val="24"/>
        </w:rPr>
      </w:pPr>
    </w:p>
    <w:p w14:paraId="367C4864"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5 \* ROMAN </w:instrText>
      </w:r>
      <w:r w:rsidRPr="00341CAA">
        <w:rPr>
          <w:b/>
          <w:sz w:val="24"/>
        </w:rPr>
        <w:fldChar w:fldCharType="separate"/>
      </w:r>
      <w:r w:rsidRPr="00341CAA">
        <w:rPr>
          <w:b/>
          <w:noProof/>
          <w:sz w:val="24"/>
        </w:rPr>
        <w:t>V</w:t>
      </w:r>
      <w:r w:rsidRPr="00341CAA">
        <w:rPr>
          <w:b/>
          <w:sz w:val="24"/>
        </w:rPr>
        <w:fldChar w:fldCharType="end"/>
      </w:r>
      <w:r w:rsidRPr="00341CAA">
        <w:rPr>
          <w:b/>
          <w:sz w:val="24"/>
        </w:rPr>
        <w:t xml:space="preserve">   Cloze  (15 minutes)</w:t>
      </w:r>
    </w:p>
    <w:p w14:paraId="58F1E5E4" w14:textId="77777777" w:rsidR="00F22C9E" w:rsidRPr="00341CAA" w:rsidRDefault="00F22C9E" w:rsidP="00F22C9E">
      <w:pPr>
        <w:snapToGrid w:val="0"/>
        <w:ind w:firstLineChars="150" w:firstLine="315"/>
        <w:rPr>
          <w:szCs w:val="21"/>
        </w:rPr>
      </w:pPr>
      <w:r w:rsidRPr="00341CAA">
        <w:rPr>
          <w:szCs w:val="21"/>
        </w:rPr>
        <w:t xml:space="preserve">Universities are institution that teach a wide variety of subjects at advanced levels. They also carry out research work aimed </w:t>
      </w:r>
      <w:r w:rsidRPr="00341CAA">
        <w:rPr>
          <w:b/>
          <w:szCs w:val="21"/>
        </w:rPr>
        <w:t xml:space="preserve">_67_ </w:t>
      </w:r>
      <w:r w:rsidRPr="00341CAA">
        <w:rPr>
          <w:szCs w:val="21"/>
        </w:rPr>
        <w:t xml:space="preserve">extending man’s knowledge of these subjects. The emphasis given to each of these functions </w:t>
      </w:r>
      <w:r w:rsidRPr="00341CAA">
        <w:rPr>
          <w:b/>
          <w:szCs w:val="21"/>
        </w:rPr>
        <w:t>_68_</w:t>
      </w:r>
      <w:r w:rsidRPr="00341CAA">
        <w:rPr>
          <w:szCs w:val="21"/>
        </w:rPr>
        <w:t xml:space="preserve"> from university to university, according to the views of the people in </w:t>
      </w:r>
      <w:r w:rsidRPr="00341CAA">
        <w:rPr>
          <w:b/>
          <w:szCs w:val="21"/>
        </w:rPr>
        <w:t>_69_</w:t>
      </w:r>
      <w:r w:rsidRPr="00341CAA">
        <w:rPr>
          <w:szCs w:val="21"/>
        </w:rPr>
        <w:t xml:space="preserve"> and according to the resources available. The smaller and newer universities do not </w:t>
      </w:r>
      <w:r w:rsidRPr="00341CAA">
        <w:rPr>
          <w:b/>
          <w:szCs w:val="21"/>
        </w:rPr>
        <w:t>_70_</w:t>
      </w:r>
      <w:r w:rsidRPr="00341CAA">
        <w:rPr>
          <w:szCs w:val="21"/>
        </w:rPr>
        <w:t xml:space="preserve"> the staff or equipment to carry out the </w:t>
      </w:r>
      <w:r w:rsidRPr="00341CAA">
        <w:rPr>
          <w:b/>
          <w:szCs w:val="21"/>
        </w:rPr>
        <w:t>_71_</w:t>
      </w:r>
      <w:r w:rsidRPr="00341CAA">
        <w:rPr>
          <w:szCs w:val="21"/>
        </w:rPr>
        <w:t xml:space="preserve"> research projects possible in larger institutions. </w:t>
      </w:r>
      <w:r w:rsidRPr="00341CAA">
        <w:rPr>
          <w:b/>
          <w:szCs w:val="21"/>
        </w:rPr>
        <w:t>_72_</w:t>
      </w:r>
      <w:r w:rsidRPr="00341CAA">
        <w:rPr>
          <w:szCs w:val="21"/>
        </w:rPr>
        <w:t xml:space="preserve"> most experts agree that some research activity is </w:t>
      </w:r>
      <w:r w:rsidRPr="00341CAA">
        <w:rPr>
          <w:b/>
          <w:szCs w:val="21"/>
        </w:rPr>
        <w:t xml:space="preserve">_73_ </w:t>
      </w:r>
      <w:r w:rsidRPr="00341CAA">
        <w:rPr>
          <w:szCs w:val="21"/>
        </w:rPr>
        <w:t xml:space="preserve">to keep the staff and their students in </w:t>
      </w:r>
      <w:r w:rsidRPr="00341CAA">
        <w:rPr>
          <w:b/>
          <w:szCs w:val="21"/>
        </w:rPr>
        <w:t xml:space="preserve">_74_ </w:t>
      </w:r>
      <w:r w:rsidRPr="00341CAA">
        <w:rPr>
          <w:szCs w:val="21"/>
        </w:rPr>
        <w:t>with the latest developments in their subjects.</w:t>
      </w:r>
    </w:p>
    <w:p w14:paraId="530D3332" w14:textId="77777777" w:rsidR="00F22C9E" w:rsidRPr="00341CAA" w:rsidRDefault="00F22C9E" w:rsidP="00F22C9E">
      <w:pPr>
        <w:snapToGrid w:val="0"/>
        <w:ind w:firstLineChars="150" w:firstLine="315"/>
        <w:rPr>
          <w:szCs w:val="21"/>
        </w:rPr>
      </w:pPr>
      <w:r w:rsidRPr="00341CAA">
        <w:rPr>
          <w:szCs w:val="21"/>
        </w:rPr>
        <w:t xml:space="preserve">Most students attend a university mainly to </w:t>
      </w:r>
      <w:r w:rsidRPr="00341CAA">
        <w:rPr>
          <w:b/>
          <w:szCs w:val="21"/>
        </w:rPr>
        <w:t>_75_</w:t>
      </w:r>
      <w:r w:rsidRPr="00341CAA">
        <w:rPr>
          <w:szCs w:val="21"/>
        </w:rPr>
        <w:t xml:space="preserve"> the knowledge needed for their chosen </w:t>
      </w:r>
      <w:r w:rsidRPr="00341CAA">
        <w:rPr>
          <w:b/>
          <w:szCs w:val="21"/>
        </w:rPr>
        <w:t>_76_</w:t>
      </w:r>
      <w:r w:rsidRPr="00341CAA">
        <w:rPr>
          <w:szCs w:val="21"/>
        </w:rPr>
        <w:t xml:space="preserve">. Educationists believe that this aim should not be the </w:t>
      </w:r>
      <w:r w:rsidRPr="00341CAA">
        <w:rPr>
          <w:b/>
          <w:szCs w:val="21"/>
        </w:rPr>
        <w:t xml:space="preserve">_77_ </w:t>
      </w:r>
      <w:r w:rsidRPr="00341CAA">
        <w:rPr>
          <w:szCs w:val="21"/>
        </w:rPr>
        <w:t xml:space="preserve">one. Universities have always aimed to produce men and women </w:t>
      </w:r>
      <w:r w:rsidRPr="00341CAA">
        <w:rPr>
          <w:b/>
          <w:szCs w:val="21"/>
        </w:rPr>
        <w:t>_78_</w:t>
      </w:r>
      <w:r w:rsidRPr="00341CAA">
        <w:rPr>
          <w:szCs w:val="21"/>
        </w:rPr>
        <w:t xml:space="preserve"> judgment and wisdom as well as knowledge. For this reason, they </w:t>
      </w:r>
      <w:r w:rsidRPr="00341CAA">
        <w:rPr>
          <w:b/>
          <w:szCs w:val="21"/>
        </w:rPr>
        <w:t>_79_</w:t>
      </w:r>
      <w:r w:rsidRPr="00341CAA">
        <w:rPr>
          <w:szCs w:val="21"/>
        </w:rPr>
        <w:t xml:space="preserve"> students to meet others with differing </w:t>
      </w:r>
      <w:r w:rsidRPr="00341CAA">
        <w:rPr>
          <w:b/>
          <w:szCs w:val="21"/>
        </w:rPr>
        <w:t>_80_</w:t>
      </w:r>
      <w:r w:rsidRPr="00341CAA">
        <w:rPr>
          <w:szCs w:val="21"/>
        </w:rPr>
        <w:t xml:space="preserve"> and to read widely to </w:t>
      </w:r>
      <w:r w:rsidRPr="00341CAA">
        <w:rPr>
          <w:b/>
          <w:szCs w:val="21"/>
        </w:rPr>
        <w:t>_81_</w:t>
      </w:r>
      <w:r w:rsidRPr="00341CAA">
        <w:rPr>
          <w:szCs w:val="21"/>
        </w:rPr>
        <w:t xml:space="preserve"> their understanding in many fields of study. </w:t>
      </w:r>
      <w:r w:rsidRPr="00341CAA">
        <w:rPr>
          <w:b/>
          <w:szCs w:val="21"/>
        </w:rPr>
        <w:t>_82_</w:t>
      </w:r>
      <w:r w:rsidRPr="00341CAA">
        <w:rPr>
          <w:szCs w:val="21"/>
        </w:rPr>
        <w:t xml:space="preserve"> a secondary school course, a student should be interested enough in a subject to enjoy gaining knowledge for its own</w:t>
      </w:r>
      <w:r w:rsidRPr="00341CAA">
        <w:rPr>
          <w:b/>
          <w:szCs w:val="21"/>
        </w:rPr>
        <w:t xml:space="preserve"> _83_</w:t>
      </w:r>
      <w:r w:rsidRPr="00341CAA">
        <w:rPr>
          <w:szCs w:val="21"/>
        </w:rPr>
        <w:t xml:space="preserve">. He should be prepared to </w:t>
      </w:r>
      <w:r w:rsidRPr="00341CAA">
        <w:rPr>
          <w:b/>
          <w:szCs w:val="21"/>
        </w:rPr>
        <w:t>_84_</w:t>
      </w:r>
      <w:r w:rsidRPr="00341CAA">
        <w:rPr>
          <w:szCs w:val="21"/>
        </w:rPr>
        <w:t xml:space="preserve"> sacrifices to study his chosen </w:t>
      </w:r>
      <w:r w:rsidRPr="00341CAA">
        <w:rPr>
          <w:b/>
          <w:szCs w:val="21"/>
        </w:rPr>
        <w:t>_85_</w:t>
      </w:r>
      <w:r w:rsidRPr="00341CAA">
        <w:rPr>
          <w:szCs w:val="21"/>
        </w:rPr>
        <w:t xml:space="preserve"> in depth. He should have an ambition to make some 86 contribution to man’s knowledge.</w:t>
      </w:r>
    </w:p>
    <w:p w14:paraId="3C71D710"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765448BE" w14:textId="77777777" w:rsidR="00F22C9E" w:rsidRPr="00341CAA" w:rsidRDefault="00F22C9E" w:rsidP="00F22C9E">
      <w:pPr>
        <w:snapToGrid w:val="0"/>
        <w:rPr>
          <w:rFonts w:hint="eastAsia"/>
          <w:szCs w:val="21"/>
        </w:rPr>
      </w:pPr>
      <w:r w:rsidRPr="00341CAA">
        <w:rPr>
          <w:szCs w:val="21"/>
        </w:rPr>
        <w:t xml:space="preserve">67. A) at </w:t>
      </w:r>
      <w:r>
        <w:rPr>
          <w:rFonts w:hint="eastAsia"/>
          <w:szCs w:val="21"/>
        </w:rPr>
        <w:t xml:space="preserve">  </w:t>
      </w:r>
      <w:r>
        <w:rPr>
          <w:szCs w:val="21"/>
        </w:rPr>
        <w:t>B) by</w:t>
      </w:r>
      <w:r>
        <w:rPr>
          <w:rFonts w:hint="eastAsia"/>
          <w:szCs w:val="21"/>
        </w:rPr>
        <w:t xml:space="preserve">   </w:t>
      </w:r>
      <w:r w:rsidRPr="00341CAA">
        <w:rPr>
          <w:szCs w:val="21"/>
        </w:rPr>
        <w:t>C) to</w:t>
      </w:r>
      <w:r>
        <w:rPr>
          <w:rFonts w:hint="eastAsia"/>
          <w:szCs w:val="21"/>
        </w:rPr>
        <w:t xml:space="preserve">    </w:t>
      </w:r>
    </w:p>
    <w:p w14:paraId="1A778940" w14:textId="77777777" w:rsidR="00F22C9E" w:rsidRPr="00341CAA" w:rsidRDefault="00F22C9E" w:rsidP="00F22C9E">
      <w:pPr>
        <w:snapToGrid w:val="0"/>
        <w:rPr>
          <w:szCs w:val="21"/>
        </w:rPr>
      </w:pPr>
      <w:r w:rsidRPr="00341CAA">
        <w:rPr>
          <w:szCs w:val="21"/>
        </w:rPr>
        <w:t>D) in</w:t>
      </w:r>
      <w:r>
        <w:rPr>
          <w:rFonts w:hint="eastAsia"/>
          <w:szCs w:val="21"/>
        </w:rPr>
        <w:t xml:space="preserve">  </w:t>
      </w:r>
    </w:p>
    <w:p w14:paraId="76D92933"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40E7846" w14:textId="77777777" w:rsidR="00F22C9E" w:rsidRPr="00341CAA" w:rsidRDefault="00F22C9E" w:rsidP="00F22C9E">
      <w:pPr>
        <w:snapToGrid w:val="0"/>
        <w:rPr>
          <w:szCs w:val="21"/>
        </w:rPr>
      </w:pPr>
      <w:r w:rsidRPr="00341CAA">
        <w:rPr>
          <w:szCs w:val="21"/>
        </w:rPr>
        <w:t>68.A) turns</w:t>
      </w:r>
    </w:p>
    <w:p w14:paraId="3A28DAE4" w14:textId="77777777" w:rsidR="00F22C9E" w:rsidRPr="00341CAA" w:rsidRDefault="00F22C9E" w:rsidP="00F22C9E">
      <w:pPr>
        <w:snapToGrid w:val="0"/>
        <w:rPr>
          <w:szCs w:val="21"/>
        </w:rPr>
      </w:pPr>
      <w:r w:rsidRPr="00341CAA">
        <w:rPr>
          <w:szCs w:val="21"/>
        </w:rPr>
        <w:t>B) ranges</w:t>
      </w:r>
    </w:p>
    <w:p w14:paraId="4C621EEA" w14:textId="77777777" w:rsidR="00F22C9E" w:rsidRPr="00341CAA" w:rsidRDefault="00F22C9E" w:rsidP="00F22C9E">
      <w:pPr>
        <w:snapToGrid w:val="0"/>
        <w:rPr>
          <w:szCs w:val="21"/>
        </w:rPr>
      </w:pPr>
      <w:r w:rsidRPr="00341CAA">
        <w:rPr>
          <w:szCs w:val="21"/>
        </w:rPr>
        <w:t>C) moves</w:t>
      </w:r>
    </w:p>
    <w:p w14:paraId="6B48D8C9" w14:textId="77777777" w:rsidR="00F22C9E" w:rsidRPr="00341CAA" w:rsidRDefault="00F22C9E" w:rsidP="00F22C9E">
      <w:pPr>
        <w:snapToGrid w:val="0"/>
        <w:rPr>
          <w:szCs w:val="21"/>
        </w:rPr>
      </w:pPr>
      <w:r w:rsidRPr="00341CAA">
        <w:rPr>
          <w:szCs w:val="21"/>
        </w:rPr>
        <w:t>D) varies</w:t>
      </w:r>
    </w:p>
    <w:p w14:paraId="64B198CB"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0C3F94AB" w14:textId="77777777" w:rsidR="00F22C9E" w:rsidRPr="00341CAA" w:rsidRDefault="00F22C9E" w:rsidP="00F22C9E">
      <w:pPr>
        <w:snapToGrid w:val="0"/>
        <w:rPr>
          <w:szCs w:val="21"/>
        </w:rPr>
      </w:pPr>
      <w:r w:rsidRPr="00341CAA">
        <w:rPr>
          <w:szCs w:val="21"/>
        </w:rPr>
        <w:t>69.A) prospect</w:t>
      </w:r>
    </w:p>
    <w:p w14:paraId="7E370D54" w14:textId="77777777" w:rsidR="00F22C9E" w:rsidRPr="00341CAA" w:rsidRDefault="00F22C9E" w:rsidP="00F22C9E">
      <w:pPr>
        <w:snapToGrid w:val="0"/>
        <w:rPr>
          <w:szCs w:val="21"/>
        </w:rPr>
      </w:pPr>
      <w:r w:rsidRPr="00341CAA">
        <w:rPr>
          <w:szCs w:val="21"/>
        </w:rPr>
        <w:t>B) place</w:t>
      </w:r>
    </w:p>
    <w:p w14:paraId="21074BF9" w14:textId="77777777" w:rsidR="00F22C9E" w:rsidRPr="00341CAA" w:rsidRDefault="00F22C9E" w:rsidP="00F22C9E">
      <w:pPr>
        <w:snapToGrid w:val="0"/>
        <w:rPr>
          <w:szCs w:val="21"/>
        </w:rPr>
      </w:pPr>
      <w:r w:rsidRPr="00341CAA">
        <w:rPr>
          <w:szCs w:val="21"/>
        </w:rPr>
        <w:t>C) control</w:t>
      </w:r>
    </w:p>
    <w:p w14:paraId="2FFA5E0F" w14:textId="77777777" w:rsidR="00F22C9E" w:rsidRPr="00341CAA" w:rsidRDefault="00F22C9E" w:rsidP="00F22C9E">
      <w:pPr>
        <w:snapToGrid w:val="0"/>
        <w:rPr>
          <w:szCs w:val="21"/>
        </w:rPr>
      </w:pPr>
      <w:r w:rsidRPr="00341CAA">
        <w:rPr>
          <w:szCs w:val="21"/>
        </w:rPr>
        <w:t>D) favor</w:t>
      </w:r>
    </w:p>
    <w:p w14:paraId="32F72DA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4FA049F2" w14:textId="77777777" w:rsidR="00F22C9E" w:rsidRPr="00341CAA" w:rsidRDefault="00F22C9E" w:rsidP="00F22C9E">
      <w:pPr>
        <w:snapToGrid w:val="0"/>
        <w:rPr>
          <w:szCs w:val="21"/>
        </w:rPr>
      </w:pPr>
      <w:r w:rsidRPr="00341CAA">
        <w:rPr>
          <w:szCs w:val="21"/>
        </w:rPr>
        <w:t>70.A) occupy</w:t>
      </w:r>
    </w:p>
    <w:p w14:paraId="5341ABAB" w14:textId="77777777" w:rsidR="00F22C9E" w:rsidRPr="00341CAA" w:rsidRDefault="00F22C9E" w:rsidP="00F22C9E">
      <w:pPr>
        <w:snapToGrid w:val="0"/>
        <w:rPr>
          <w:szCs w:val="21"/>
        </w:rPr>
      </w:pPr>
      <w:r w:rsidRPr="00341CAA">
        <w:rPr>
          <w:szCs w:val="21"/>
        </w:rPr>
        <w:t>B) possess</w:t>
      </w:r>
    </w:p>
    <w:p w14:paraId="1963A866" w14:textId="77777777" w:rsidR="00F22C9E" w:rsidRPr="00341CAA" w:rsidRDefault="00F22C9E" w:rsidP="00F22C9E">
      <w:pPr>
        <w:snapToGrid w:val="0"/>
        <w:rPr>
          <w:szCs w:val="21"/>
        </w:rPr>
      </w:pPr>
      <w:r w:rsidRPr="00341CAA">
        <w:rPr>
          <w:szCs w:val="21"/>
        </w:rPr>
        <w:t>C) involve</w:t>
      </w:r>
    </w:p>
    <w:p w14:paraId="1F400C66" w14:textId="77777777" w:rsidR="00F22C9E" w:rsidRPr="00341CAA" w:rsidRDefault="00F22C9E" w:rsidP="00F22C9E">
      <w:pPr>
        <w:snapToGrid w:val="0"/>
        <w:rPr>
          <w:szCs w:val="21"/>
        </w:rPr>
      </w:pPr>
      <w:r w:rsidRPr="00341CAA">
        <w:rPr>
          <w:szCs w:val="21"/>
        </w:rPr>
        <w:t>D) spare</w:t>
      </w:r>
    </w:p>
    <w:p w14:paraId="7728797F"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6C9F22C" w14:textId="77777777" w:rsidR="00F22C9E" w:rsidRPr="00341CAA" w:rsidRDefault="00F22C9E" w:rsidP="00F22C9E">
      <w:pPr>
        <w:snapToGrid w:val="0"/>
        <w:rPr>
          <w:szCs w:val="21"/>
        </w:rPr>
      </w:pPr>
      <w:r w:rsidRPr="00341CAA">
        <w:rPr>
          <w:szCs w:val="21"/>
        </w:rPr>
        <w:t>71.A) maximum</w:t>
      </w:r>
    </w:p>
    <w:p w14:paraId="6C5C77B2" w14:textId="77777777" w:rsidR="00F22C9E" w:rsidRPr="00341CAA" w:rsidRDefault="00F22C9E" w:rsidP="00F22C9E">
      <w:pPr>
        <w:snapToGrid w:val="0"/>
        <w:rPr>
          <w:szCs w:val="21"/>
        </w:rPr>
      </w:pPr>
      <w:r w:rsidRPr="00341CAA">
        <w:rPr>
          <w:szCs w:val="21"/>
        </w:rPr>
        <w:t>B) medium</w:t>
      </w:r>
    </w:p>
    <w:p w14:paraId="3268CF37" w14:textId="77777777" w:rsidR="00F22C9E" w:rsidRPr="00341CAA" w:rsidRDefault="00F22C9E" w:rsidP="00F22C9E">
      <w:pPr>
        <w:snapToGrid w:val="0"/>
        <w:rPr>
          <w:szCs w:val="21"/>
        </w:rPr>
      </w:pPr>
      <w:r w:rsidRPr="00341CAA">
        <w:rPr>
          <w:szCs w:val="21"/>
        </w:rPr>
        <w:t>C) virtual</w:t>
      </w:r>
    </w:p>
    <w:p w14:paraId="79E24C04" w14:textId="77777777" w:rsidR="00F22C9E" w:rsidRPr="00341CAA" w:rsidRDefault="00F22C9E" w:rsidP="00F22C9E">
      <w:pPr>
        <w:snapToGrid w:val="0"/>
        <w:rPr>
          <w:szCs w:val="21"/>
        </w:rPr>
      </w:pPr>
      <w:r w:rsidRPr="00341CAA">
        <w:rPr>
          <w:szCs w:val="21"/>
        </w:rPr>
        <w:t>D) vast</w:t>
      </w:r>
    </w:p>
    <w:p w14:paraId="798B29E3"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425"/>
          <w:docGrid w:linePitch="312"/>
        </w:sectPr>
      </w:pPr>
    </w:p>
    <w:p w14:paraId="6AD2F428" w14:textId="77777777" w:rsidR="00F22C9E" w:rsidRPr="00341CAA" w:rsidRDefault="00F22C9E" w:rsidP="00F22C9E">
      <w:pPr>
        <w:snapToGrid w:val="0"/>
        <w:rPr>
          <w:rFonts w:hint="eastAsia"/>
          <w:szCs w:val="21"/>
        </w:rPr>
        <w:sectPr w:rsidR="00F22C9E" w:rsidRPr="00341CAA" w:rsidSect="00E240D6">
          <w:type w:val="continuous"/>
          <w:pgSz w:w="11907" w:h="16840" w:code="9"/>
          <w:pgMar w:top="1440" w:right="924" w:bottom="340" w:left="902" w:header="851" w:footer="992" w:gutter="0"/>
          <w:cols w:space="425"/>
          <w:docGrid w:linePitch="312"/>
        </w:sectPr>
      </w:pPr>
      <w:r w:rsidRPr="00341CAA">
        <w:rPr>
          <w:szCs w:val="21"/>
        </w:rPr>
        <w:t>72.A) But</w:t>
      </w:r>
      <w:r>
        <w:rPr>
          <w:rFonts w:hint="eastAsia"/>
          <w:szCs w:val="21"/>
        </w:rPr>
        <w:t xml:space="preserve">  </w:t>
      </w:r>
      <w:r w:rsidRPr="00341CAA">
        <w:rPr>
          <w:szCs w:val="21"/>
        </w:rPr>
        <w:t>B) As</w:t>
      </w:r>
      <w:r>
        <w:rPr>
          <w:rFonts w:hint="eastAsia"/>
          <w:szCs w:val="21"/>
        </w:rPr>
        <w:t xml:space="preserve">   </w:t>
      </w:r>
      <w:r w:rsidRPr="00341CAA">
        <w:rPr>
          <w:szCs w:val="21"/>
        </w:rPr>
        <w:t>C) While</w:t>
      </w:r>
      <w:r>
        <w:rPr>
          <w:rFonts w:hint="eastAsia"/>
          <w:szCs w:val="21"/>
        </w:rPr>
        <w:t xml:space="preserve">  </w:t>
      </w:r>
    </w:p>
    <w:p w14:paraId="39ED84C3" w14:textId="77777777" w:rsidR="00F22C9E" w:rsidRPr="00341CAA" w:rsidRDefault="00F22C9E" w:rsidP="00F22C9E">
      <w:pPr>
        <w:snapToGrid w:val="0"/>
        <w:rPr>
          <w:szCs w:val="21"/>
        </w:rPr>
      </w:pPr>
      <w:r w:rsidRPr="00341CAA">
        <w:rPr>
          <w:szCs w:val="21"/>
        </w:rPr>
        <w:t>73.A) natural</w:t>
      </w:r>
      <w:r>
        <w:rPr>
          <w:rFonts w:hint="eastAsia"/>
          <w:szCs w:val="21"/>
        </w:rPr>
        <w:t xml:space="preserve">    </w:t>
      </w:r>
      <w:r w:rsidRPr="00341CAA">
        <w:rPr>
          <w:szCs w:val="21"/>
        </w:rPr>
        <w:t>B) essential</w:t>
      </w:r>
      <w:r>
        <w:rPr>
          <w:rFonts w:hint="eastAsia"/>
          <w:szCs w:val="21"/>
        </w:rPr>
        <w:t xml:space="preserve">  </w:t>
      </w:r>
      <w:r w:rsidRPr="00341CAA">
        <w:rPr>
          <w:szCs w:val="21"/>
        </w:rPr>
        <w:t>C) functionalD) optional</w:t>
      </w:r>
    </w:p>
    <w:p w14:paraId="680B0BC6"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0ACF8A18" w14:textId="77777777" w:rsidR="00F22C9E" w:rsidRPr="00341CAA" w:rsidRDefault="00F22C9E" w:rsidP="00F22C9E">
      <w:pPr>
        <w:snapToGrid w:val="0"/>
        <w:rPr>
          <w:szCs w:val="21"/>
        </w:rPr>
      </w:pPr>
      <w:r w:rsidRPr="00341CAA">
        <w:rPr>
          <w:szCs w:val="21"/>
        </w:rPr>
        <w:t>74.A) coordination</w:t>
      </w:r>
      <w:r>
        <w:rPr>
          <w:rFonts w:hint="eastAsia"/>
          <w:szCs w:val="21"/>
        </w:rPr>
        <w:t xml:space="preserve">    </w:t>
      </w:r>
      <w:r w:rsidRPr="00341CAA">
        <w:rPr>
          <w:szCs w:val="21"/>
        </w:rPr>
        <w:t>B) accordance</w:t>
      </w:r>
      <w:r>
        <w:rPr>
          <w:rFonts w:hint="eastAsia"/>
          <w:szCs w:val="21"/>
        </w:rPr>
        <w:t xml:space="preserve">   </w:t>
      </w:r>
      <w:r w:rsidRPr="00341CAA">
        <w:rPr>
          <w:szCs w:val="21"/>
        </w:rPr>
        <w:t>C) touch</w:t>
      </w:r>
      <w:r>
        <w:rPr>
          <w:rFonts w:hint="eastAsia"/>
          <w:szCs w:val="21"/>
        </w:rPr>
        <w:t xml:space="preserve">     </w:t>
      </w:r>
      <w:r w:rsidRPr="00341CAA">
        <w:rPr>
          <w:szCs w:val="21"/>
        </w:rPr>
        <w:t>D) grasp</w:t>
      </w:r>
    </w:p>
    <w:p w14:paraId="56F1620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054B9ACA" w14:textId="77777777" w:rsidR="00F22C9E" w:rsidRPr="00341CAA" w:rsidRDefault="00F22C9E" w:rsidP="00F22C9E">
      <w:pPr>
        <w:snapToGrid w:val="0"/>
        <w:rPr>
          <w:szCs w:val="21"/>
        </w:rPr>
      </w:pPr>
      <w:r w:rsidRPr="00341CAA">
        <w:rPr>
          <w:szCs w:val="21"/>
        </w:rPr>
        <w:t>75.A) acquire</w:t>
      </w:r>
      <w:r>
        <w:rPr>
          <w:rFonts w:hint="eastAsia"/>
          <w:szCs w:val="21"/>
        </w:rPr>
        <w:t xml:space="preserve">   </w:t>
      </w:r>
      <w:r w:rsidRPr="00341CAA">
        <w:rPr>
          <w:szCs w:val="21"/>
        </w:rPr>
        <w:t>B) accept</w:t>
      </w:r>
      <w:r>
        <w:rPr>
          <w:rFonts w:hint="eastAsia"/>
          <w:szCs w:val="21"/>
        </w:rPr>
        <w:t xml:space="preserve">    </w:t>
      </w:r>
      <w:r w:rsidRPr="00341CAA">
        <w:rPr>
          <w:szCs w:val="21"/>
        </w:rPr>
        <w:t>C) endure</w:t>
      </w:r>
      <w:r>
        <w:rPr>
          <w:rFonts w:hint="eastAsia"/>
          <w:szCs w:val="21"/>
        </w:rPr>
        <w:t xml:space="preserve">    </w:t>
      </w:r>
      <w:r w:rsidRPr="00341CAA">
        <w:rPr>
          <w:szCs w:val="21"/>
        </w:rPr>
        <w:t>D) ensure</w:t>
      </w:r>
    </w:p>
    <w:p w14:paraId="407DF9D8"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3BE6B1BB" w14:textId="77777777" w:rsidR="00F22C9E" w:rsidRPr="00341CAA" w:rsidRDefault="00F22C9E" w:rsidP="00F22C9E">
      <w:pPr>
        <w:snapToGrid w:val="0"/>
        <w:rPr>
          <w:szCs w:val="21"/>
        </w:rPr>
      </w:pPr>
      <w:r w:rsidRPr="00341CAA">
        <w:rPr>
          <w:szCs w:val="21"/>
        </w:rPr>
        <w:t>76.A) procession</w:t>
      </w:r>
      <w:r>
        <w:rPr>
          <w:rFonts w:hint="eastAsia"/>
          <w:szCs w:val="21"/>
        </w:rPr>
        <w:t xml:space="preserve">   </w:t>
      </w:r>
      <w:r w:rsidRPr="00341CAA">
        <w:rPr>
          <w:szCs w:val="21"/>
        </w:rPr>
        <w:t>B) profession</w:t>
      </w:r>
      <w:r>
        <w:rPr>
          <w:rFonts w:hint="eastAsia"/>
          <w:szCs w:val="21"/>
        </w:rPr>
        <w:t xml:space="preserve">   </w:t>
      </w:r>
      <w:r w:rsidRPr="00341CAA">
        <w:rPr>
          <w:szCs w:val="21"/>
        </w:rPr>
        <w:t>C) possession</w:t>
      </w:r>
      <w:r>
        <w:rPr>
          <w:rFonts w:hint="eastAsia"/>
          <w:szCs w:val="21"/>
        </w:rPr>
        <w:t xml:space="preserve">    </w:t>
      </w:r>
      <w:r w:rsidRPr="00341CAA">
        <w:rPr>
          <w:szCs w:val="21"/>
        </w:rPr>
        <w:t>D) preference</w:t>
      </w:r>
    </w:p>
    <w:p w14:paraId="1C3D19B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6F115A73" w14:textId="77777777" w:rsidR="00F22C9E" w:rsidRPr="00341CAA" w:rsidRDefault="00F22C9E" w:rsidP="00F22C9E">
      <w:pPr>
        <w:snapToGrid w:val="0"/>
        <w:rPr>
          <w:szCs w:val="21"/>
        </w:rPr>
      </w:pPr>
      <w:r w:rsidRPr="00341CAA">
        <w:rPr>
          <w:szCs w:val="21"/>
        </w:rPr>
        <w:t>77.A) typical</w:t>
      </w:r>
      <w:r>
        <w:rPr>
          <w:rFonts w:hint="eastAsia"/>
          <w:szCs w:val="21"/>
        </w:rPr>
        <w:t xml:space="preserve">    </w:t>
      </w:r>
      <w:r w:rsidRPr="00341CAA">
        <w:rPr>
          <w:szCs w:val="21"/>
        </w:rPr>
        <w:t>B) true</w:t>
      </w:r>
      <w:r>
        <w:rPr>
          <w:rFonts w:hint="eastAsia"/>
          <w:szCs w:val="21"/>
        </w:rPr>
        <w:t xml:space="preserve">    </w:t>
      </w:r>
      <w:r w:rsidRPr="00341CAA">
        <w:rPr>
          <w:szCs w:val="21"/>
        </w:rPr>
        <w:t>C) mere</w:t>
      </w:r>
      <w:r>
        <w:rPr>
          <w:rFonts w:hint="eastAsia"/>
          <w:szCs w:val="21"/>
        </w:rPr>
        <w:t xml:space="preserve">    </w:t>
      </w:r>
      <w:r w:rsidRPr="00341CAA">
        <w:rPr>
          <w:szCs w:val="21"/>
        </w:rPr>
        <w:t>D) only</w:t>
      </w:r>
    </w:p>
    <w:p w14:paraId="07C7D21C"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17D4380B" w14:textId="77777777" w:rsidR="00F22C9E" w:rsidRPr="00341CAA" w:rsidRDefault="00F22C9E" w:rsidP="00F22C9E">
      <w:pPr>
        <w:snapToGrid w:val="0"/>
        <w:rPr>
          <w:szCs w:val="21"/>
        </w:rPr>
      </w:pPr>
      <w:r w:rsidRPr="00341CAA">
        <w:rPr>
          <w:szCs w:val="21"/>
        </w:rPr>
        <w:t>78.A) with</w:t>
      </w:r>
      <w:r>
        <w:rPr>
          <w:rFonts w:hint="eastAsia"/>
          <w:szCs w:val="21"/>
        </w:rPr>
        <w:t xml:space="preserve">     </w:t>
      </w:r>
      <w:r w:rsidRPr="00341CAA">
        <w:rPr>
          <w:szCs w:val="21"/>
        </w:rPr>
        <w:t>B) under</w:t>
      </w:r>
      <w:r>
        <w:rPr>
          <w:rFonts w:hint="eastAsia"/>
          <w:szCs w:val="21"/>
        </w:rPr>
        <w:t xml:space="preserve">   </w:t>
      </w:r>
      <w:r w:rsidRPr="00341CAA">
        <w:rPr>
          <w:szCs w:val="21"/>
        </w:rPr>
        <w:t>C) on</w:t>
      </w:r>
      <w:r>
        <w:rPr>
          <w:rFonts w:hint="eastAsia"/>
          <w:szCs w:val="21"/>
        </w:rPr>
        <w:t xml:space="preserve">     </w:t>
      </w:r>
      <w:r w:rsidRPr="00341CAA">
        <w:rPr>
          <w:szCs w:val="21"/>
        </w:rPr>
        <w:t>D) through</w:t>
      </w:r>
    </w:p>
    <w:p w14:paraId="4376B67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3C43D7F7" w14:textId="77777777" w:rsidR="00F22C9E" w:rsidRPr="00341CAA" w:rsidRDefault="00F22C9E" w:rsidP="00F22C9E">
      <w:pPr>
        <w:snapToGrid w:val="0"/>
        <w:rPr>
          <w:szCs w:val="21"/>
        </w:rPr>
      </w:pPr>
      <w:r w:rsidRPr="00341CAA">
        <w:rPr>
          <w:szCs w:val="21"/>
        </w:rPr>
        <w:t>79.A) prompt</w:t>
      </w:r>
      <w:r>
        <w:rPr>
          <w:rFonts w:hint="eastAsia"/>
          <w:szCs w:val="21"/>
        </w:rPr>
        <w:t xml:space="preserve">   </w:t>
      </w:r>
      <w:r w:rsidRPr="00341CAA">
        <w:rPr>
          <w:szCs w:val="21"/>
        </w:rPr>
        <w:t>B) provoke</w:t>
      </w:r>
      <w:r>
        <w:rPr>
          <w:rFonts w:hint="eastAsia"/>
          <w:szCs w:val="21"/>
        </w:rPr>
        <w:t xml:space="preserve">    </w:t>
      </w:r>
      <w:r w:rsidRPr="00341CAA">
        <w:rPr>
          <w:szCs w:val="21"/>
        </w:rPr>
        <w:t>C) encourage</w:t>
      </w:r>
      <w:r>
        <w:rPr>
          <w:rFonts w:hint="eastAsia"/>
          <w:szCs w:val="21"/>
        </w:rPr>
        <w:t xml:space="preserve">   </w:t>
      </w:r>
      <w:r w:rsidRPr="00341CAA">
        <w:rPr>
          <w:szCs w:val="21"/>
        </w:rPr>
        <w:t>D) anticipate</w:t>
      </w:r>
    </w:p>
    <w:p w14:paraId="11C0F08E"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31D9388D" w14:textId="77777777" w:rsidR="00F22C9E" w:rsidRPr="00341CAA" w:rsidRDefault="00F22C9E" w:rsidP="00F22C9E">
      <w:pPr>
        <w:snapToGrid w:val="0"/>
        <w:rPr>
          <w:szCs w:val="21"/>
        </w:rPr>
      </w:pPr>
      <w:r w:rsidRPr="00341CAA">
        <w:rPr>
          <w:szCs w:val="21"/>
        </w:rPr>
        <w:t>80.A) histories</w:t>
      </w:r>
      <w:r>
        <w:rPr>
          <w:rFonts w:hint="eastAsia"/>
          <w:szCs w:val="21"/>
        </w:rPr>
        <w:t xml:space="preserve">   </w:t>
      </w:r>
      <w:r w:rsidRPr="00341CAA">
        <w:rPr>
          <w:szCs w:val="21"/>
        </w:rPr>
        <w:t>B) expressions</w:t>
      </w:r>
      <w:r>
        <w:rPr>
          <w:rFonts w:hint="eastAsia"/>
          <w:szCs w:val="21"/>
        </w:rPr>
        <w:t xml:space="preserve">   </w:t>
      </w:r>
      <w:r w:rsidRPr="00341CAA">
        <w:rPr>
          <w:szCs w:val="21"/>
        </w:rPr>
        <w:t>C) interests</w:t>
      </w:r>
      <w:r>
        <w:rPr>
          <w:rFonts w:hint="eastAsia"/>
          <w:szCs w:val="21"/>
        </w:rPr>
        <w:t xml:space="preserve">   </w:t>
      </w:r>
      <w:r w:rsidRPr="00341CAA">
        <w:rPr>
          <w:szCs w:val="21"/>
        </w:rPr>
        <w:t>D) curiosities</w:t>
      </w:r>
    </w:p>
    <w:p w14:paraId="755B3F34"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4894A0C1" w14:textId="77777777" w:rsidR="00F22C9E" w:rsidRPr="00341CAA" w:rsidRDefault="00F22C9E" w:rsidP="00F22C9E">
      <w:pPr>
        <w:snapToGrid w:val="0"/>
        <w:rPr>
          <w:szCs w:val="21"/>
        </w:rPr>
      </w:pPr>
      <w:r w:rsidRPr="00341CAA">
        <w:rPr>
          <w:szCs w:val="21"/>
        </w:rPr>
        <w:t>81.A) broaden</w:t>
      </w:r>
      <w:r>
        <w:rPr>
          <w:rFonts w:hint="eastAsia"/>
          <w:szCs w:val="21"/>
        </w:rPr>
        <w:t xml:space="preserve">   </w:t>
      </w:r>
      <w:r w:rsidRPr="00341CAA">
        <w:rPr>
          <w:szCs w:val="21"/>
        </w:rPr>
        <w:t>B) lengthen</w:t>
      </w:r>
      <w:r>
        <w:rPr>
          <w:rFonts w:hint="eastAsia"/>
          <w:szCs w:val="21"/>
        </w:rPr>
        <w:t xml:space="preserve">    </w:t>
      </w:r>
      <w:r w:rsidRPr="00341CAA">
        <w:rPr>
          <w:szCs w:val="21"/>
        </w:rPr>
        <w:t>C) enforce</w:t>
      </w:r>
    </w:p>
    <w:p w14:paraId="08E7F77D" w14:textId="77777777" w:rsidR="00F22C9E" w:rsidRPr="00341CAA" w:rsidRDefault="00F22C9E" w:rsidP="00F22C9E">
      <w:pPr>
        <w:snapToGrid w:val="0"/>
        <w:rPr>
          <w:szCs w:val="21"/>
        </w:rPr>
      </w:pPr>
      <w:r w:rsidRPr="00341CAA">
        <w:rPr>
          <w:szCs w:val="21"/>
        </w:rPr>
        <w:t>D) specify</w:t>
      </w:r>
    </w:p>
    <w:p w14:paraId="460E350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2A1607DE" w14:textId="77777777" w:rsidR="00F22C9E" w:rsidRPr="00341CAA" w:rsidRDefault="00F22C9E" w:rsidP="00F22C9E">
      <w:pPr>
        <w:snapToGrid w:val="0"/>
        <w:rPr>
          <w:szCs w:val="21"/>
        </w:rPr>
      </w:pPr>
      <w:r w:rsidRPr="00341CAA">
        <w:rPr>
          <w:szCs w:val="21"/>
        </w:rPr>
        <w:t>82.A) Amid</w:t>
      </w:r>
      <w:r>
        <w:rPr>
          <w:rFonts w:hint="eastAsia"/>
          <w:szCs w:val="21"/>
        </w:rPr>
        <w:t xml:space="preserve">    </w:t>
      </w:r>
      <w:r w:rsidRPr="00341CAA">
        <w:rPr>
          <w:szCs w:val="21"/>
        </w:rPr>
        <w:t>B) After</w:t>
      </w:r>
      <w:r>
        <w:rPr>
          <w:rFonts w:hint="eastAsia"/>
          <w:szCs w:val="21"/>
        </w:rPr>
        <w:t xml:space="preserve">     </w:t>
      </w:r>
      <w:r w:rsidRPr="00341CAA">
        <w:rPr>
          <w:szCs w:val="21"/>
        </w:rPr>
        <w:t>C) Over</w:t>
      </w:r>
      <w:r>
        <w:rPr>
          <w:rFonts w:hint="eastAsia"/>
          <w:szCs w:val="21"/>
        </w:rPr>
        <w:t xml:space="preserve">   </w:t>
      </w:r>
      <w:r w:rsidRPr="00341CAA">
        <w:rPr>
          <w:szCs w:val="21"/>
        </w:rPr>
        <w:t>D) Upon</w:t>
      </w:r>
    </w:p>
    <w:p w14:paraId="2A38A8D1"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5AB1133F" w14:textId="77777777" w:rsidR="00F22C9E" w:rsidRPr="00341CAA" w:rsidRDefault="00F22C9E" w:rsidP="00F22C9E">
      <w:pPr>
        <w:snapToGrid w:val="0"/>
        <w:rPr>
          <w:szCs w:val="21"/>
        </w:rPr>
      </w:pPr>
      <w:r w:rsidRPr="00341CAA">
        <w:rPr>
          <w:szCs w:val="21"/>
        </w:rPr>
        <w:t>83.A) object</w:t>
      </w:r>
      <w:r>
        <w:rPr>
          <w:rFonts w:hint="eastAsia"/>
          <w:szCs w:val="21"/>
        </w:rPr>
        <w:t xml:space="preserve">   </w:t>
      </w:r>
      <w:r w:rsidRPr="00341CAA">
        <w:rPr>
          <w:szCs w:val="21"/>
        </w:rPr>
        <w:t>B) course</w:t>
      </w:r>
      <w:r>
        <w:rPr>
          <w:rFonts w:hint="eastAsia"/>
          <w:szCs w:val="21"/>
        </w:rPr>
        <w:t xml:space="preserve">   </w:t>
      </w:r>
      <w:r w:rsidRPr="00341CAA">
        <w:rPr>
          <w:szCs w:val="21"/>
        </w:rPr>
        <w:t>C) effect</w:t>
      </w:r>
      <w:r>
        <w:rPr>
          <w:rFonts w:hint="eastAsia"/>
          <w:szCs w:val="21"/>
        </w:rPr>
        <w:t xml:space="preserve">   </w:t>
      </w:r>
      <w:r w:rsidRPr="00341CAA">
        <w:rPr>
          <w:szCs w:val="21"/>
        </w:rPr>
        <w:t>D) sake</w:t>
      </w:r>
    </w:p>
    <w:p w14:paraId="563C3000"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5E0A6137" w14:textId="77777777" w:rsidR="00F22C9E" w:rsidRPr="00341CAA" w:rsidRDefault="00F22C9E" w:rsidP="00F22C9E">
      <w:pPr>
        <w:snapToGrid w:val="0"/>
        <w:rPr>
          <w:szCs w:val="21"/>
        </w:rPr>
      </w:pPr>
      <w:r w:rsidRPr="00341CAA">
        <w:rPr>
          <w:szCs w:val="21"/>
        </w:rPr>
        <w:t>84.A) take</w:t>
      </w:r>
      <w:r>
        <w:rPr>
          <w:rFonts w:hint="eastAsia"/>
          <w:szCs w:val="21"/>
        </w:rPr>
        <w:t xml:space="preserve">   </w:t>
      </w:r>
      <w:r w:rsidRPr="00341CAA">
        <w:rPr>
          <w:szCs w:val="21"/>
        </w:rPr>
        <w:t>B) make</w:t>
      </w:r>
      <w:r>
        <w:rPr>
          <w:rFonts w:hint="eastAsia"/>
          <w:szCs w:val="21"/>
        </w:rPr>
        <w:t xml:space="preserve">  </w:t>
      </w:r>
      <w:r w:rsidRPr="00341CAA">
        <w:rPr>
          <w:szCs w:val="21"/>
        </w:rPr>
        <w:t>C) suffer</w:t>
      </w:r>
      <w:r>
        <w:rPr>
          <w:rFonts w:hint="eastAsia"/>
          <w:szCs w:val="21"/>
        </w:rPr>
        <w:t xml:space="preserve">  </w:t>
      </w:r>
      <w:r w:rsidRPr="00341CAA">
        <w:rPr>
          <w:szCs w:val="21"/>
        </w:rPr>
        <w:t>D) pay</w:t>
      </w:r>
    </w:p>
    <w:p w14:paraId="4F40666D"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74A64F91" w14:textId="77777777" w:rsidR="00F22C9E" w:rsidRPr="00341CAA" w:rsidRDefault="00F22C9E" w:rsidP="00F22C9E">
      <w:pPr>
        <w:snapToGrid w:val="0"/>
        <w:rPr>
          <w:szCs w:val="21"/>
        </w:rPr>
      </w:pPr>
      <w:r w:rsidRPr="00341CAA">
        <w:rPr>
          <w:szCs w:val="21"/>
        </w:rPr>
        <w:t>85.A) field</w:t>
      </w:r>
      <w:r>
        <w:rPr>
          <w:rFonts w:hint="eastAsia"/>
          <w:szCs w:val="21"/>
        </w:rPr>
        <w:t xml:space="preserve">   </w:t>
      </w:r>
      <w:r w:rsidRPr="00341CAA">
        <w:rPr>
          <w:szCs w:val="21"/>
        </w:rPr>
        <w:t>B) scope</w:t>
      </w:r>
      <w:r>
        <w:rPr>
          <w:rFonts w:hint="eastAsia"/>
          <w:szCs w:val="21"/>
        </w:rPr>
        <w:t xml:space="preserve">    </w:t>
      </w:r>
      <w:r w:rsidRPr="00341CAA">
        <w:rPr>
          <w:szCs w:val="21"/>
        </w:rPr>
        <w:t>C) target</w:t>
      </w:r>
      <w:r>
        <w:rPr>
          <w:rFonts w:hint="eastAsia"/>
          <w:szCs w:val="21"/>
        </w:rPr>
        <w:t xml:space="preserve">    </w:t>
      </w:r>
      <w:r w:rsidRPr="00341CAA">
        <w:rPr>
          <w:szCs w:val="21"/>
        </w:rPr>
        <w:t>D) goal</w:t>
      </w:r>
    </w:p>
    <w:p w14:paraId="2B476410" w14:textId="77777777" w:rsidR="00F22C9E" w:rsidRPr="00341CAA" w:rsidRDefault="00F22C9E" w:rsidP="00F22C9E">
      <w:pPr>
        <w:snapToGrid w:val="0"/>
        <w:rPr>
          <w:szCs w:val="21"/>
        </w:rPr>
        <w:sectPr w:rsidR="00F22C9E" w:rsidRPr="00341CAA" w:rsidSect="00E240D6">
          <w:type w:val="continuous"/>
          <w:pgSz w:w="11907" w:h="16840" w:code="9"/>
          <w:pgMar w:top="1440" w:right="924" w:bottom="340" w:left="902" w:header="851" w:footer="992" w:gutter="0"/>
          <w:cols w:space="720"/>
          <w:docGrid w:linePitch="312"/>
        </w:sectPr>
      </w:pPr>
    </w:p>
    <w:p w14:paraId="6CD69359" w14:textId="77777777" w:rsidR="00F22C9E" w:rsidRDefault="00F22C9E" w:rsidP="00F22C9E">
      <w:pPr>
        <w:snapToGrid w:val="0"/>
        <w:rPr>
          <w:rFonts w:hint="eastAsia"/>
          <w:szCs w:val="21"/>
        </w:rPr>
      </w:pPr>
      <w:r w:rsidRPr="00341CAA">
        <w:rPr>
          <w:szCs w:val="21"/>
        </w:rPr>
        <w:t>86.A) radical</w:t>
      </w:r>
      <w:r>
        <w:rPr>
          <w:rFonts w:hint="eastAsia"/>
          <w:szCs w:val="21"/>
        </w:rPr>
        <w:t xml:space="preserve">   </w:t>
      </w:r>
      <w:r w:rsidRPr="00341CAA">
        <w:rPr>
          <w:szCs w:val="21"/>
        </w:rPr>
        <w:t>B) truthfu</w:t>
      </w:r>
      <w:r>
        <w:rPr>
          <w:rFonts w:hint="eastAsia"/>
          <w:szCs w:val="21"/>
        </w:rPr>
        <w:t xml:space="preserve"> </w:t>
      </w:r>
      <w:r w:rsidRPr="00341CAA">
        <w:rPr>
          <w:szCs w:val="21"/>
        </w:rPr>
        <w:t>l</w:t>
      </w:r>
      <w:r>
        <w:rPr>
          <w:rFonts w:hint="eastAsia"/>
          <w:szCs w:val="21"/>
        </w:rPr>
        <w:t xml:space="preserve">    </w:t>
      </w:r>
      <w:r w:rsidRPr="00341CAA">
        <w:rPr>
          <w:szCs w:val="21"/>
        </w:rPr>
        <w:t>C) meaningful</w:t>
      </w:r>
      <w:r>
        <w:rPr>
          <w:rFonts w:hint="eastAsia"/>
          <w:szCs w:val="21"/>
        </w:rPr>
        <w:t xml:space="preserve">    </w:t>
      </w:r>
      <w:r>
        <w:rPr>
          <w:szCs w:val="21"/>
        </w:rPr>
        <w:t>D) init</w:t>
      </w:r>
    </w:p>
    <w:p w14:paraId="7EDFBFDB" w14:textId="77777777" w:rsidR="00F22C9E" w:rsidRDefault="00F22C9E" w:rsidP="00F22C9E">
      <w:pPr>
        <w:snapToGrid w:val="0"/>
        <w:rPr>
          <w:rFonts w:hint="eastAsia"/>
          <w:szCs w:val="21"/>
        </w:rPr>
      </w:pPr>
    </w:p>
    <w:p w14:paraId="68D01E94" w14:textId="77777777" w:rsidR="00F22C9E" w:rsidRDefault="00F22C9E" w:rsidP="00F22C9E">
      <w:pPr>
        <w:snapToGrid w:val="0"/>
        <w:rPr>
          <w:rFonts w:hint="eastAsia"/>
          <w:szCs w:val="21"/>
        </w:rPr>
      </w:pPr>
    </w:p>
    <w:p w14:paraId="133214DF" w14:textId="77777777" w:rsidR="00F22C9E" w:rsidRPr="00341CAA" w:rsidRDefault="00F22C9E" w:rsidP="00F22C9E">
      <w:pPr>
        <w:snapToGrid w:val="0"/>
        <w:rPr>
          <w:b/>
          <w:sz w:val="24"/>
        </w:rPr>
      </w:pPr>
      <w:r w:rsidRPr="00341CAA">
        <w:rPr>
          <w:b/>
          <w:sz w:val="24"/>
        </w:rPr>
        <w:t xml:space="preserve">Part </w:t>
      </w:r>
      <w:r w:rsidRPr="00341CAA">
        <w:rPr>
          <w:b/>
          <w:sz w:val="24"/>
        </w:rPr>
        <w:fldChar w:fldCharType="begin"/>
      </w:r>
      <w:r w:rsidRPr="00341CAA">
        <w:rPr>
          <w:b/>
          <w:sz w:val="24"/>
        </w:rPr>
        <w:instrText xml:space="preserve"> = 6 \* ROMAN </w:instrText>
      </w:r>
      <w:r w:rsidRPr="00341CAA">
        <w:rPr>
          <w:b/>
          <w:sz w:val="24"/>
        </w:rPr>
        <w:fldChar w:fldCharType="separate"/>
      </w:r>
      <w:r w:rsidRPr="00341CAA">
        <w:rPr>
          <w:b/>
          <w:noProof/>
          <w:sz w:val="24"/>
        </w:rPr>
        <w:t>VI</w:t>
      </w:r>
      <w:r w:rsidRPr="00341CAA">
        <w:rPr>
          <w:b/>
          <w:sz w:val="24"/>
        </w:rPr>
        <w:fldChar w:fldCharType="end"/>
      </w:r>
      <w:r w:rsidRPr="00341CAA">
        <w:rPr>
          <w:b/>
          <w:sz w:val="24"/>
        </w:rPr>
        <w:t xml:space="preserve">  Translation   (5 minutes)</w:t>
      </w:r>
    </w:p>
    <w:p w14:paraId="03576138" w14:textId="77777777" w:rsidR="00F22C9E" w:rsidRPr="00341CAA" w:rsidRDefault="00F22C9E" w:rsidP="00F22C9E">
      <w:pPr>
        <w:snapToGrid w:val="0"/>
        <w:rPr>
          <w:szCs w:val="21"/>
        </w:rPr>
      </w:pPr>
      <w:r w:rsidRPr="00341CAA">
        <w:rPr>
          <w:szCs w:val="21"/>
        </w:rPr>
        <w:t>87. Our efforts will pay off if the results of this research ___________________(</w:t>
      </w:r>
      <w:r w:rsidRPr="00341CAA">
        <w:rPr>
          <w:szCs w:val="21"/>
        </w:rPr>
        <w:t>能应用于新技术的开发</w:t>
      </w:r>
      <w:r w:rsidRPr="00341CAA">
        <w:rPr>
          <w:szCs w:val="21"/>
        </w:rPr>
        <w:t>)</w:t>
      </w:r>
      <w:r w:rsidRPr="00341CAA">
        <w:rPr>
          <w:szCs w:val="21"/>
        </w:rPr>
        <w:t>。</w:t>
      </w:r>
    </w:p>
    <w:p w14:paraId="4A394948" w14:textId="77777777" w:rsidR="00F22C9E" w:rsidRPr="00341CAA" w:rsidRDefault="00F22C9E" w:rsidP="00F22C9E">
      <w:pPr>
        <w:snapToGrid w:val="0"/>
        <w:rPr>
          <w:szCs w:val="21"/>
        </w:rPr>
      </w:pPr>
      <w:r w:rsidRPr="00341CAA">
        <w:rPr>
          <w:szCs w:val="21"/>
        </w:rPr>
        <w:t>88. I can’t boot my computer now. something ___________(</w:t>
      </w:r>
      <w:r w:rsidRPr="00341CAA">
        <w:rPr>
          <w:szCs w:val="21"/>
        </w:rPr>
        <w:t>一定出了什么毛病</w:t>
      </w:r>
      <w:r w:rsidRPr="00341CAA">
        <w:rPr>
          <w:szCs w:val="21"/>
        </w:rPr>
        <w:t>) with its operation system.</w:t>
      </w:r>
    </w:p>
    <w:p w14:paraId="12BD21E1" w14:textId="77777777" w:rsidR="00F22C9E" w:rsidRPr="00341CAA" w:rsidRDefault="00F22C9E" w:rsidP="00F22C9E">
      <w:pPr>
        <w:snapToGrid w:val="0"/>
        <w:rPr>
          <w:szCs w:val="21"/>
        </w:rPr>
      </w:pPr>
      <w:r w:rsidRPr="00341CAA">
        <w:rPr>
          <w:szCs w:val="21"/>
        </w:rPr>
        <w:t>89. Leaving one’s job, ________________(</w:t>
      </w:r>
      <w:r w:rsidRPr="00341CAA">
        <w:rPr>
          <w:szCs w:val="21"/>
        </w:rPr>
        <w:t>不管是什么工作</w:t>
      </w:r>
      <w:r w:rsidRPr="00341CAA">
        <w:rPr>
          <w:szCs w:val="21"/>
        </w:rPr>
        <w:t>), is a difficult change, even for those who look forward to retiring.</w:t>
      </w:r>
    </w:p>
    <w:p w14:paraId="7CC97C97" w14:textId="77777777" w:rsidR="00F22C9E" w:rsidRPr="00341CAA" w:rsidRDefault="00F22C9E" w:rsidP="00F22C9E">
      <w:pPr>
        <w:snapToGrid w:val="0"/>
        <w:rPr>
          <w:szCs w:val="21"/>
        </w:rPr>
      </w:pPr>
      <w:r w:rsidRPr="00341CAA">
        <w:rPr>
          <w:szCs w:val="21"/>
        </w:rPr>
        <w:lastRenderedPageBreak/>
        <w:t>90. __________________________ (</w:t>
      </w:r>
      <w:r w:rsidRPr="00341CAA">
        <w:rPr>
          <w:szCs w:val="21"/>
        </w:rPr>
        <w:t>与我成长的地方相比</w:t>
      </w:r>
      <w:r w:rsidRPr="00341CAA">
        <w:rPr>
          <w:szCs w:val="21"/>
        </w:rPr>
        <w:t>), this town is more prosperous and exciting.</w:t>
      </w:r>
    </w:p>
    <w:p w14:paraId="58BDB479" w14:textId="77777777" w:rsidR="00F22C9E" w:rsidRPr="00341CAA" w:rsidRDefault="00F22C9E" w:rsidP="00F22C9E">
      <w:pPr>
        <w:snapToGrid w:val="0"/>
        <w:rPr>
          <w:rFonts w:hint="eastAsia"/>
          <w:szCs w:val="21"/>
        </w:rPr>
        <w:sectPr w:rsidR="00F22C9E" w:rsidRPr="00341CAA" w:rsidSect="00E240D6">
          <w:type w:val="continuous"/>
          <w:pgSz w:w="11907" w:h="16840" w:code="9"/>
          <w:pgMar w:top="1440" w:right="924" w:bottom="340" w:left="902" w:header="851" w:footer="992" w:gutter="0"/>
          <w:cols w:space="425"/>
          <w:docGrid w:linePitch="312"/>
        </w:sectPr>
      </w:pPr>
      <w:r w:rsidRPr="00341CAA">
        <w:rPr>
          <w:szCs w:val="21"/>
        </w:rPr>
        <w:t>91. _________________________________(</w:t>
      </w:r>
      <w:r w:rsidRPr="00341CAA">
        <w:rPr>
          <w:szCs w:val="21"/>
        </w:rPr>
        <w:t>直到他完成使命</w:t>
      </w:r>
      <w:r w:rsidRPr="00341CAA">
        <w:rPr>
          <w:szCs w:val="21"/>
        </w:rPr>
        <w:t>) did he realize that he was seriously ill.</w:t>
      </w:r>
    </w:p>
    <w:p w14:paraId="00C17D79" w14:textId="77777777" w:rsidR="00F22C9E" w:rsidRPr="00341CAA" w:rsidRDefault="00F22C9E" w:rsidP="00F22C9E">
      <w:pPr>
        <w:pStyle w:val="a7"/>
        <w:rPr>
          <w:rFonts w:ascii="Times New Roman" w:hAnsi="Times New Roman" w:cs="Times New Roman"/>
          <w:color w:val="000000"/>
          <w:sz w:val="21"/>
          <w:szCs w:val="21"/>
        </w:rPr>
      </w:pPr>
      <w:r w:rsidRPr="00341CAA">
        <w:rPr>
          <w:rStyle w:val="ac"/>
          <w:rFonts w:ascii="Times New Roman" w:hAnsi="Times New Roman" w:cs="Times New Roman"/>
          <w:color w:val="000000"/>
          <w:sz w:val="21"/>
          <w:szCs w:val="21"/>
        </w:rPr>
        <w:lastRenderedPageBreak/>
        <w:t xml:space="preserve">Part </w:t>
      </w:r>
      <w:r w:rsidRPr="00341CAA">
        <w:rPr>
          <w:rStyle w:val="ac"/>
          <w:rFonts w:ascii="Times New Roman" w:cs="Times New Roman"/>
          <w:color w:val="000000"/>
          <w:sz w:val="21"/>
          <w:szCs w:val="21"/>
        </w:rPr>
        <w:t>Ⅱ</w:t>
      </w:r>
      <w:r w:rsidRPr="00341CAA">
        <w:rPr>
          <w:rStyle w:val="ac"/>
          <w:rFonts w:ascii="Times New Roman" w:hAnsi="Times New Roman" w:cs="Times New Roman"/>
          <w:color w:val="000000"/>
          <w:sz w:val="21"/>
          <w:szCs w:val="21"/>
        </w:rPr>
        <w:t xml:space="preserve"> </w:t>
      </w:r>
      <w:r w:rsidRPr="00341CAA">
        <w:rPr>
          <w:rStyle w:val="ac"/>
          <w:rFonts w:ascii="Times New Roman" w:hAnsi="Arial" w:cs="Times New Roman"/>
          <w:color w:val="000000"/>
          <w:sz w:val="21"/>
          <w:szCs w:val="21"/>
        </w:rPr>
        <w:t>快速阅读答案</w:t>
      </w:r>
    </w:p>
    <w:p w14:paraId="19F73392"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 A) it has large audiences </w:t>
      </w:r>
    </w:p>
    <w:p w14:paraId="3B822CC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 D) the number of TV ads people can see has increased </w:t>
      </w:r>
    </w:p>
    <w:p w14:paraId="0BFB9663"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 B) convey more detailed messages </w:t>
      </w:r>
    </w:p>
    <w:p w14:paraId="4DC4FA7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 C) it provides easy access to consumers </w:t>
      </w:r>
    </w:p>
    <w:p w14:paraId="18CA021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 A) reach target audiences </w:t>
      </w:r>
    </w:p>
    <w:p w14:paraId="18BF4284"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 B) consumers travel more now than ever before </w:t>
      </w:r>
    </w:p>
    <w:p w14:paraId="7C6775B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 C) easy to remember </w:t>
      </w:r>
    </w:p>
    <w:p w14:paraId="281C4E1E"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 quite homogeneous, but small. </w:t>
      </w:r>
    </w:p>
    <w:p w14:paraId="60ED9DF4"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 relationships with consumers </w:t>
      </w:r>
    </w:p>
    <w:p w14:paraId="16D1774E"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10. the appropriate media </w:t>
      </w:r>
    </w:p>
    <w:p w14:paraId="7CDAA0C2"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Style w:val="ac"/>
          <w:rFonts w:ascii="Times New Roman" w:hAnsi="Times New Roman" w:cs="Times New Roman"/>
          <w:color w:val="000000"/>
          <w:sz w:val="21"/>
          <w:szCs w:val="21"/>
        </w:rPr>
        <w:t xml:space="preserve">Part </w:t>
      </w:r>
      <w:r w:rsidRPr="00341CAA">
        <w:rPr>
          <w:rStyle w:val="ac"/>
          <w:rFonts w:ascii="Times New Roman" w:cs="Times New Roman"/>
          <w:color w:val="000000"/>
          <w:sz w:val="21"/>
          <w:szCs w:val="21"/>
        </w:rPr>
        <w:t>Ⅲ</w:t>
      </w:r>
      <w:r w:rsidRPr="00341CAA">
        <w:rPr>
          <w:rStyle w:val="ac"/>
          <w:rFonts w:ascii="Times New Roman" w:hAnsi="Times New Roman" w:cs="Times New Roman"/>
          <w:color w:val="000000"/>
          <w:sz w:val="21"/>
          <w:szCs w:val="21"/>
        </w:rPr>
        <w:t xml:space="preserve"> </w:t>
      </w:r>
      <w:r w:rsidRPr="00341CAA">
        <w:rPr>
          <w:rStyle w:val="ac"/>
          <w:rFonts w:ascii="Times New Roman" w:hAnsi="Arial" w:cs="Times New Roman"/>
          <w:color w:val="000000"/>
          <w:sz w:val="21"/>
          <w:szCs w:val="21"/>
        </w:rPr>
        <w:t>听力</w:t>
      </w:r>
    </w:p>
    <w:p w14:paraId="6A561FD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11. A) Give his ankle a good rest. </w:t>
      </w:r>
    </w:p>
    <w:p w14:paraId="05118F5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12. C) In a theater. </w:t>
      </w:r>
    </w:p>
    <w:p w14:paraId="0DB4FAF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13. B) A sad occasion. </w:t>
      </w:r>
    </w:p>
    <w:p w14:paraId="730B861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14. D) Focus on the main points of her lectures. </w:t>
      </w:r>
    </w:p>
    <w:p w14:paraId="1C248723"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15. D) The woman split coffee on the man’s skirt. </w:t>
      </w:r>
    </w:p>
    <w:p w14:paraId="40610E93"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16. B) Hard to understand. </w:t>
      </w:r>
    </w:p>
    <w:p w14:paraId="6678F478"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17. A) Attending every lecture. </w:t>
      </w:r>
    </w:p>
    <w:p w14:paraId="49477BFB"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18. D) The new TV program may not provide anything better. </w:t>
      </w:r>
    </w:p>
    <w:p w14:paraId="566C249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长对话</w:t>
      </w:r>
      <w:r w:rsidRPr="00341CAA">
        <w:rPr>
          <w:rFonts w:ascii="Times New Roman" w:hAnsi="Times New Roman" w:cs="Times New Roman"/>
          <w:color w:val="000000"/>
          <w:sz w:val="21"/>
          <w:szCs w:val="21"/>
        </w:rPr>
        <w:t xml:space="preserve">1 </w:t>
      </w:r>
    </w:p>
    <w:p w14:paraId="0DC4E85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19. C) The description of a thief in disguise. </w:t>
      </w:r>
    </w:p>
    <w:p w14:paraId="5610F9A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20. D) Showing them his ID. </w:t>
      </w:r>
    </w:p>
    <w:p w14:paraId="6446B5DD"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21. C) Not to let anyone in without an appointment. </w:t>
      </w:r>
    </w:p>
    <w:p w14:paraId="07BBC797"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22. C) The pension she had just drawn was stolen. </w:t>
      </w:r>
    </w:p>
    <w:p w14:paraId="49E49956"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长对话</w:t>
      </w:r>
      <w:r w:rsidRPr="00341CAA">
        <w:rPr>
          <w:rFonts w:ascii="Times New Roman" w:hAnsi="Times New Roman" w:cs="Times New Roman"/>
          <w:color w:val="000000"/>
          <w:sz w:val="21"/>
          <w:szCs w:val="21"/>
        </w:rPr>
        <w:t xml:space="preserve">2 </w:t>
      </w:r>
    </w:p>
    <w:p w14:paraId="61DB5BE5"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23. A) Marketing consultancy. </w:t>
      </w:r>
    </w:p>
    <w:p w14:paraId="3761505C"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lastRenderedPageBreak/>
        <w:t xml:space="preserve">24. D) Being able to speak Japanese. </w:t>
      </w:r>
    </w:p>
    <w:p w14:paraId="2B54B00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25. B)It will involve lots of train travel. </w:t>
      </w:r>
    </w:p>
    <w:p w14:paraId="6AF24892"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1 </w:t>
      </w:r>
    </w:p>
    <w:p w14:paraId="6BD6FA2E"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26. A) The lack of time. </w:t>
      </w:r>
    </w:p>
    <w:p w14:paraId="31489B57"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27. A) They were just as busy as people of today. </w:t>
      </w:r>
    </w:p>
    <w:p w14:paraId="497C305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28. D) To find effective ways to give employees flexibility. </w:t>
      </w:r>
    </w:p>
    <w:p w14:paraId="3C5794B5"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2 </w:t>
      </w:r>
    </w:p>
    <w:p w14:paraId="06F0BD72"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29. B) The Great Depression. </w:t>
      </w:r>
    </w:p>
    <w:p w14:paraId="5CA08226"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30. D) His second wife’s positive influence. </w:t>
      </w:r>
    </w:p>
    <w:p w14:paraId="14ADCD7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31. B) Love breeds love. </w:t>
      </w:r>
    </w:p>
    <w:p w14:paraId="6AAF0F2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短文</w:t>
      </w:r>
      <w:r w:rsidRPr="00341CAA">
        <w:rPr>
          <w:rFonts w:ascii="Times New Roman" w:hAnsi="Times New Roman" w:cs="Times New Roman"/>
          <w:color w:val="000000"/>
          <w:sz w:val="21"/>
          <w:szCs w:val="21"/>
        </w:rPr>
        <w:t xml:space="preserve">3 </w:t>
      </w:r>
    </w:p>
    <w:p w14:paraId="58E5910D"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32. B) Its owner died of a heart stroke. </w:t>
      </w:r>
    </w:p>
    <w:p w14:paraId="79FA94E8"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33. C) Putting up a Going Out of Business sing. </w:t>
      </w:r>
    </w:p>
    <w:p w14:paraId="1D2F8BC8"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34. C) Developing fresh business opportunities. </w:t>
      </w:r>
    </w:p>
    <w:p w14:paraId="4412491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35. A. Owning the greenhouse one day. </w:t>
      </w:r>
    </w:p>
    <w:p w14:paraId="0C8B554C"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Arial" w:cs="Times New Roman"/>
          <w:color w:val="000000"/>
          <w:sz w:val="21"/>
          <w:szCs w:val="21"/>
        </w:rPr>
        <w:t>复合式听写</w:t>
      </w:r>
      <w:r w:rsidRPr="00341CAA">
        <w:rPr>
          <w:rFonts w:ascii="Times New Roman" w:hAnsi="Times New Roman" w:cs="Times New Roman"/>
          <w:color w:val="000000"/>
          <w:sz w:val="21"/>
          <w:szCs w:val="21"/>
        </w:rPr>
        <w:t xml:space="preserve"> </w:t>
      </w:r>
    </w:p>
    <w:p w14:paraId="5853F8D5"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36) labor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37) ingredients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38) vital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39) individuals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40) engage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41) figures </w:t>
      </w:r>
    </w:p>
    <w:p w14:paraId="287DF45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42) generating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43) Currently </w:t>
      </w:r>
    </w:p>
    <w:p w14:paraId="0314B70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44) will be making decisions in such areas as product development, quality control, and customer satisfaction. </w:t>
      </w:r>
    </w:p>
    <w:p w14:paraId="4CBF660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45) to acquire new skills that will help you keep up with the improved technologies and procedures </w:t>
      </w:r>
    </w:p>
    <w:p w14:paraId="65BB1C59"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46) Don't expect the companies to provide you with a clearly-defined career path. </w:t>
      </w:r>
    </w:p>
    <w:p w14:paraId="563B7D7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Style w:val="ac"/>
          <w:rFonts w:ascii="Times New Roman" w:hAnsi="Times New Roman" w:cs="Times New Roman"/>
          <w:color w:val="000000"/>
          <w:sz w:val="21"/>
          <w:szCs w:val="21"/>
        </w:rPr>
        <w:t xml:space="preserve">Part </w:t>
      </w:r>
      <w:r w:rsidRPr="00341CAA">
        <w:rPr>
          <w:rStyle w:val="ac"/>
          <w:rFonts w:ascii="Times New Roman" w:cs="Times New Roman"/>
          <w:color w:val="000000"/>
          <w:sz w:val="21"/>
          <w:szCs w:val="21"/>
        </w:rPr>
        <w:t>Ⅳ</w:t>
      </w:r>
      <w:r w:rsidRPr="00341CAA">
        <w:rPr>
          <w:rStyle w:val="ac"/>
          <w:rFonts w:ascii="Times New Roman" w:hAnsi="Times New Roman" w:cs="Times New Roman"/>
          <w:color w:val="000000"/>
          <w:sz w:val="21"/>
          <w:szCs w:val="21"/>
        </w:rPr>
        <w:t xml:space="preserve"> </w:t>
      </w:r>
      <w:r w:rsidRPr="00341CAA">
        <w:rPr>
          <w:rStyle w:val="ac"/>
          <w:rFonts w:ascii="Times New Roman" w:hAnsi="Arial" w:cs="Times New Roman"/>
          <w:color w:val="000000"/>
          <w:sz w:val="21"/>
          <w:szCs w:val="21"/>
        </w:rPr>
        <w:t>阅读理解</w:t>
      </w:r>
      <w:r w:rsidRPr="00341CAA">
        <w:rPr>
          <w:rStyle w:val="ac"/>
          <w:rFonts w:ascii="Times New Roman" w:hAnsi="Times New Roman" w:cs="Times New Roman"/>
          <w:color w:val="000000"/>
          <w:sz w:val="21"/>
          <w:szCs w:val="21"/>
        </w:rPr>
        <w:t xml:space="preserve"> </w:t>
      </w:r>
      <w:r w:rsidRPr="00341CAA">
        <w:rPr>
          <w:rFonts w:ascii="Times New Roman" w:hAnsi="Times New Roman" w:cs="Times New Roman"/>
          <w:color w:val="000000"/>
          <w:sz w:val="21"/>
          <w:szCs w:val="21"/>
        </w:rPr>
        <w:t xml:space="preserve"> </w:t>
      </w:r>
    </w:p>
    <w:p w14:paraId="43481C3C"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47. D) claim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48. H) limited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49. O) totally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50. G) interviews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51. M) regret </w:t>
      </w:r>
    </w:p>
    <w:p w14:paraId="40700EE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52. J) moments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53. B) advanced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54. N) scary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55. C) balloon 56. A) accomplish </w:t>
      </w:r>
    </w:p>
    <w:p w14:paraId="25F7827D"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57. D) Very little will be done to bring it under control. </w:t>
      </w:r>
    </w:p>
    <w:p w14:paraId="2355CA75"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58. C) It is a problem that can be solved once it is recognized. </w:t>
      </w:r>
    </w:p>
    <w:p w14:paraId="2D44A433"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59. A) economic growth. </w:t>
      </w:r>
    </w:p>
    <w:p w14:paraId="3D5C0D1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60. B) few nations have adopted real tough measures to limit energy use. </w:t>
      </w:r>
    </w:p>
    <w:p w14:paraId="0F703AE0"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lastRenderedPageBreak/>
        <w:t xml:space="preserve">61. B) The ultimate solution to global warming lies in new technology. </w:t>
      </w:r>
    </w:p>
    <w:p w14:paraId="5F8F6A55"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62. A) People’s personal information is easily accessed without their knowledge. </w:t>
      </w:r>
    </w:p>
    <w:p w14:paraId="1BEF193F"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63. C) There should be a distance even between friends. </w:t>
      </w:r>
    </w:p>
    <w:p w14:paraId="3EA83B9C"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64. B) People leave traces around when using modern technology. </w:t>
      </w:r>
    </w:p>
    <w:p w14:paraId="5703B293"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65. D) They talk a lot but hardly do anything about it. </w:t>
      </w:r>
    </w:p>
    <w:p w14:paraId="43E6A89D"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66. D) People don’t cherish it until they lost it. </w:t>
      </w:r>
    </w:p>
    <w:p w14:paraId="02DF6881"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Style w:val="ac"/>
          <w:rFonts w:ascii="Times New Roman" w:hAnsi="Times New Roman" w:cs="Times New Roman"/>
          <w:color w:val="000000"/>
          <w:sz w:val="21"/>
          <w:szCs w:val="21"/>
        </w:rPr>
        <w:t xml:space="preserve">Part Ⅴ </w:t>
      </w:r>
      <w:r w:rsidRPr="00341CAA">
        <w:rPr>
          <w:rStyle w:val="ac"/>
          <w:rFonts w:ascii="Times New Roman" w:hAnsi="Times New Roman" w:cs="Times New Roman"/>
          <w:color w:val="000000"/>
          <w:sz w:val="21"/>
          <w:szCs w:val="21"/>
        </w:rPr>
        <w:t>完形</w:t>
      </w:r>
      <w:r w:rsidRPr="00341CAA">
        <w:rPr>
          <w:rStyle w:val="ac"/>
          <w:rFonts w:ascii="Times New Roman" w:hAnsi="Times New Roman" w:cs="Times New Roman"/>
          <w:color w:val="000000"/>
          <w:sz w:val="21"/>
          <w:szCs w:val="21"/>
        </w:rPr>
        <w:t xml:space="preserve"> </w:t>
      </w:r>
    </w:p>
    <w:p w14:paraId="4FB8CBB1"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67. A) at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68. D) varies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69. C) control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70. B) possess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71. D) vast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72. A) But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73. B) essential </w:t>
      </w:r>
    </w:p>
    <w:p w14:paraId="7F6B334B"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74. C) touch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75. A) acquire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76. B) profession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77. D) only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78. A) with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79. C) encourage </w:t>
      </w:r>
    </w:p>
    <w:p w14:paraId="4E9BCDF7"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80. C) interests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81. A) broaden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82. B) After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83. D) sake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84. B) make </w:t>
      </w:r>
      <w:r>
        <w:rPr>
          <w:rFonts w:ascii="Times New Roman" w:hAnsi="Times New Roman" w:cs="Times New Roman" w:hint="eastAsia"/>
          <w:color w:val="000000"/>
          <w:sz w:val="21"/>
          <w:szCs w:val="21"/>
        </w:rPr>
        <w:t xml:space="preserve"> </w:t>
      </w:r>
      <w:r w:rsidRPr="00341CAA">
        <w:rPr>
          <w:rFonts w:ascii="Times New Roman" w:hAnsi="Times New Roman" w:cs="Times New Roman"/>
          <w:color w:val="000000"/>
          <w:sz w:val="21"/>
          <w:szCs w:val="21"/>
        </w:rPr>
        <w:t xml:space="preserve">85. A) field </w:t>
      </w:r>
    </w:p>
    <w:p w14:paraId="4A39512D"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86. C) meaningful </w:t>
      </w:r>
    </w:p>
    <w:p w14:paraId="13EBFA06"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Style w:val="ac"/>
          <w:rFonts w:ascii="Times New Roman" w:hAnsi="Times New Roman" w:cs="Times New Roman"/>
          <w:color w:val="000000"/>
          <w:sz w:val="21"/>
          <w:szCs w:val="21"/>
        </w:rPr>
        <w:t xml:space="preserve">Part VI Translation </w:t>
      </w:r>
    </w:p>
    <w:p w14:paraId="5EE38761" w14:textId="77777777" w:rsidR="00F22C9E" w:rsidRDefault="00F22C9E" w:rsidP="00F22C9E">
      <w:pPr>
        <w:pStyle w:val="a7"/>
        <w:ind w:firstLine="480"/>
        <w:rPr>
          <w:rFonts w:ascii="Times New Roman" w:hAnsi="Times New Roman" w:cs="Times New Roman" w:hint="eastAsia"/>
          <w:color w:val="000000"/>
          <w:sz w:val="21"/>
          <w:szCs w:val="21"/>
        </w:rPr>
      </w:pPr>
      <w:r w:rsidRPr="00341CAA">
        <w:rPr>
          <w:rFonts w:ascii="Times New Roman" w:hAnsi="Times New Roman" w:cs="Times New Roman"/>
          <w:color w:val="000000"/>
          <w:sz w:val="21"/>
          <w:szCs w:val="21"/>
        </w:rPr>
        <w:t>87. Our efforts will pay off if the results of the research can be applied to the development of new technology.</w:t>
      </w:r>
      <w:r w:rsidRPr="00341CAA">
        <w:rPr>
          <w:rFonts w:ascii="Times New Roman" w:hAnsi="Times New Roman" w:cs="Times New Roman"/>
          <w:color w:val="000000"/>
          <w:sz w:val="21"/>
          <w:szCs w:val="21"/>
        </w:rPr>
        <w:t>（能应用于新技术的开发）</w:t>
      </w:r>
      <w:r w:rsidRPr="00341CAA">
        <w:rPr>
          <w:rFonts w:ascii="Times New Roman" w:hAnsi="Times New Roman" w:cs="Times New Roman"/>
          <w:color w:val="000000"/>
          <w:sz w:val="21"/>
          <w:szCs w:val="21"/>
        </w:rPr>
        <w:t xml:space="preserve"> </w:t>
      </w:r>
    </w:p>
    <w:p w14:paraId="59CD6DDA"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88. I can’t boot my computer now. Something must be wrong </w:t>
      </w:r>
      <w:r w:rsidRPr="00341CAA">
        <w:rPr>
          <w:rFonts w:ascii="Times New Roman" w:hAnsi="Times New Roman" w:cs="Times New Roman"/>
          <w:color w:val="000000"/>
          <w:sz w:val="21"/>
          <w:szCs w:val="21"/>
        </w:rPr>
        <w:t>（一定出了毛病）</w:t>
      </w:r>
      <w:r w:rsidRPr="00341CAA">
        <w:rPr>
          <w:rFonts w:ascii="Times New Roman" w:hAnsi="Times New Roman" w:cs="Times New Roman"/>
          <w:color w:val="000000"/>
          <w:sz w:val="21"/>
          <w:szCs w:val="21"/>
        </w:rPr>
        <w:t xml:space="preserve">with its operating system. </w:t>
      </w:r>
    </w:p>
    <w:p w14:paraId="38FC2754"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89. Leaving one’s job, no matter what job it is /whatever job it is, </w:t>
      </w:r>
      <w:r w:rsidRPr="00341CAA">
        <w:rPr>
          <w:rFonts w:ascii="Times New Roman" w:hAnsi="Times New Roman" w:cs="Times New Roman"/>
          <w:color w:val="000000"/>
          <w:sz w:val="21"/>
          <w:szCs w:val="21"/>
        </w:rPr>
        <w:t>（无论是什么</w:t>
      </w:r>
      <w:hyperlink r:id="rId17" w:tgtFrame="_blank" w:history="1">
        <w:r w:rsidRPr="00341CAA">
          <w:rPr>
            <w:rStyle w:val="a8"/>
            <w:rFonts w:ascii="Times New Roman" w:hAnsi="Times New Roman"/>
            <w:sz w:val="21"/>
            <w:szCs w:val="21"/>
          </w:rPr>
          <w:t>工作</w:t>
        </w:r>
      </w:hyperlink>
      <w:r w:rsidRPr="00341CAA">
        <w:rPr>
          <w:rFonts w:ascii="Times New Roman" w:hAnsi="Times New Roman" w:cs="Times New Roman"/>
          <w:color w:val="000000"/>
          <w:sz w:val="21"/>
          <w:szCs w:val="21"/>
        </w:rPr>
        <w:t>）</w:t>
      </w:r>
      <w:r w:rsidRPr="00341CAA">
        <w:rPr>
          <w:rFonts w:ascii="Times New Roman" w:hAnsi="Times New Roman" w:cs="Times New Roman"/>
          <w:color w:val="000000"/>
          <w:sz w:val="21"/>
          <w:szCs w:val="21"/>
        </w:rPr>
        <w:t xml:space="preserve">is a difficult change, even for those who look forward to retiring. </w:t>
      </w:r>
    </w:p>
    <w:p w14:paraId="3C7D80E8"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90. Compared with the place (in which/where) I grow up, </w:t>
      </w:r>
      <w:r w:rsidRPr="00341CAA">
        <w:rPr>
          <w:rFonts w:ascii="Times New Roman" w:hAnsi="Times New Roman" w:cs="Times New Roman"/>
          <w:color w:val="000000"/>
          <w:sz w:val="21"/>
          <w:szCs w:val="21"/>
        </w:rPr>
        <w:t>（与我成长的地方相比）</w:t>
      </w:r>
      <w:r w:rsidRPr="00341CAA">
        <w:rPr>
          <w:rFonts w:ascii="Times New Roman" w:hAnsi="Times New Roman" w:cs="Times New Roman"/>
          <w:color w:val="000000"/>
          <w:sz w:val="21"/>
          <w:szCs w:val="21"/>
        </w:rPr>
        <w:t xml:space="preserve">this town is more prosperous and exciting. </w:t>
      </w:r>
    </w:p>
    <w:p w14:paraId="35C71162" w14:textId="77777777" w:rsidR="00F22C9E" w:rsidRPr="00341CAA" w:rsidRDefault="00F22C9E" w:rsidP="00F22C9E">
      <w:pPr>
        <w:pStyle w:val="a7"/>
        <w:ind w:firstLine="480"/>
        <w:rPr>
          <w:rFonts w:ascii="Times New Roman" w:hAnsi="Times New Roman" w:cs="Times New Roman"/>
          <w:color w:val="000000"/>
          <w:sz w:val="21"/>
          <w:szCs w:val="21"/>
        </w:rPr>
      </w:pPr>
      <w:r w:rsidRPr="00341CAA">
        <w:rPr>
          <w:rFonts w:ascii="Times New Roman" w:hAnsi="Times New Roman" w:cs="Times New Roman"/>
          <w:color w:val="000000"/>
          <w:sz w:val="21"/>
          <w:szCs w:val="21"/>
        </w:rPr>
        <w:t xml:space="preserve">91. Not until he finished his mission </w:t>
      </w:r>
      <w:r w:rsidRPr="00341CAA">
        <w:rPr>
          <w:rFonts w:ascii="Times New Roman" w:hAnsi="Times New Roman" w:cs="Times New Roman"/>
          <w:color w:val="000000"/>
          <w:sz w:val="21"/>
          <w:szCs w:val="21"/>
        </w:rPr>
        <w:t>（直到他完成使命）</w:t>
      </w:r>
      <w:r w:rsidRPr="00341CAA">
        <w:rPr>
          <w:rFonts w:ascii="Times New Roman" w:hAnsi="Times New Roman" w:cs="Times New Roman"/>
          <w:color w:val="000000"/>
          <w:sz w:val="21"/>
          <w:szCs w:val="21"/>
        </w:rPr>
        <w:t xml:space="preserve">did he realize that he was seriously ill. </w:t>
      </w:r>
    </w:p>
    <w:p w14:paraId="30F2B2EC" w14:textId="77777777" w:rsidR="00F22C9E" w:rsidRPr="00341CAA" w:rsidRDefault="00F22C9E" w:rsidP="00F22C9E">
      <w:pPr>
        <w:snapToGrid w:val="0"/>
        <w:rPr>
          <w:szCs w:val="21"/>
        </w:rPr>
      </w:pPr>
    </w:p>
    <w:p w14:paraId="69C6C4CC" w14:textId="77777777" w:rsidR="00F22C9E" w:rsidRDefault="00F22C9E" w:rsidP="00F22C9E">
      <w:pPr>
        <w:spacing w:line="360" w:lineRule="auto"/>
        <w:jc w:val="center"/>
        <w:rPr>
          <w:rFonts w:hint="eastAsia"/>
          <w:bCs/>
          <w:sz w:val="28"/>
          <w:szCs w:val="28"/>
        </w:rPr>
      </w:pPr>
      <w:r>
        <w:rPr>
          <w:rFonts w:hint="eastAsia"/>
          <w:bCs/>
          <w:sz w:val="28"/>
          <w:szCs w:val="28"/>
        </w:rPr>
        <w:t xml:space="preserve">   </w:t>
      </w:r>
    </w:p>
    <w:p w14:paraId="0978C7BD" w14:textId="77777777" w:rsidR="00F22C9E" w:rsidRDefault="00F22C9E" w:rsidP="00F22C9E">
      <w:pPr>
        <w:spacing w:line="360" w:lineRule="auto"/>
        <w:jc w:val="center"/>
        <w:rPr>
          <w:rFonts w:hint="eastAsia"/>
          <w:bCs/>
          <w:sz w:val="28"/>
          <w:szCs w:val="28"/>
        </w:rPr>
      </w:pPr>
    </w:p>
    <w:p w14:paraId="79935A46" w14:textId="77777777" w:rsidR="00F22C9E" w:rsidRDefault="00F22C9E" w:rsidP="00F22C9E">
      <w:pPr>
        <w:spacing w:line="360" w:lineRule="auto"/>
        <w:jc w:val="center"/>
        <w:rPr>
          <w:rFonts w:hint="eastAsia"/>
          <w:bCs/>
          <w:sz w:val="28"/>
          <w:szCs w:val="28"/>
        </w:rPr>
      </w:pPr>
    </w:p>
    <w:p w14:paraId="24FB2D9C" w14:textId="77777777" w:rsidR="00F22C9E" w:rsidRDefault="00F22C9E" w:rsidP="00F22C9E">
      <w:pPr>
        <w:spacing w:line="360" w:lineRule="auto"/>
        <w:jc w:val="center"/>
        <w:rPr>
          <w:rFonts w:hint="eastAsia"/>
          <w:bCs/>
          <w:sz w:val="28"/>
          <w:szCs w:val="28"/>
        </w:rPr>
      </w:pPr>
    </w:p>
    <w:p w14:paraId="53118F04" w14:textId="77777777" w:rsidR="00F22C9E" w:rsidRDefault="00F22C9E" w:rsidP="00F22C9E">
      <w:pPr>
        <w:spacing w:line="360" w:lineRule="auto"/>
        <w:jc w:val="center"/>
        <w:rPr>
          <w:rFonts w:hint="eastAsia"/>
          <w:bCs/>
          <w:sz w:val="28"/>
          <w:szCs w:val="28"/>
        </w:rPr>
      </w:pPr>
    </w:p>
    <w:p w14:paraId="63A86205" w14:textId="77777777" w:rsidR="00F22C9E" w:rsidRDefault="00F22C9E" w:rsidP="00F22C9E">
      <w:pPr>
        <w:spacing w:line="360" w:lineRule="auto"/>
        <w:jc w:val="center"/>
        <w:rPr>
          <w:rFonts w:hint="eastAsia"/>
          <w:bCs/>
          <w:sz w:val="28"/>
          <w:szCs w:val="28"/>
        </w:rPr>
      </w:pPr>
    </w:p>
    <w:p w14:paraId="4DC5444A" w14:textId="77777777" w:rsidR="00F22C9E" w:rsidRDefault="00F22C9E" w:rsidP="00F22C9E">
      <w:pPr>
        <w:spacing w:line="360" w:lineRule="auto"/>
        <w:jc w:val="center"/>
        <w:rPr>
          <w:rFonts w:hint="eastAsia"/>
          <w:bCs/>
          <w:sz w:val="28"/>
          <w:szCs w:val="28"/>
        </w:rPr>
      </w:pPr>
    </w:p>
    <w:p w14:paraId="23D9A8FF" w14:textId="77777777" w:rsidR="00F22C9E" w:rsidRDefault="00F22C9E" w:rsidP="00F22C9E">
      <w:pPr>
        <w:spacing w:line="360" w:lineRule="auto"/>
        <w:jc w:val="center"/>
        <w:rPr>
          <w:rFonts w:hint="eastAsia"/>
          <w:bCs/>
          <w:sz w:val="28"/>
          <w:szCs w:val="28"/>
        </w:rPr>
      </w:pPr>
    </w:p>
    <w:p w14:paraId="7034F781" w14:textId="77777777" w:rsidR="00F22C9E" w:rsidRDefault="00F22C9E" w:rsidP="00F22C9E">
      <w:pPr>
        <w:pStyle w:val="1"/>
        <w:spacing w:before="120" w:after="120"/>
        <w:rPr>
          <w:rFonts w:hint="eastAsia"/>
          <w:bCs/>
          <w:sz w:val="28"/>
          <w:szCs w:val="28"/>
        </w:rPr>
      </w:pPr>
      <w:bookmarkStart w:id="23" w:name="_Toc345185050"/>
      <w:bookmarkStart w:id="24" w:name="_Toc495561947"/>
      <w:r>
        <w:rPr>
          <w:rFonts w:hint="eastAsia"/>
          <w:bCs/>
          <w:sz w:val="28"/>
          <w:szCs w:val="28"/>
        </w:rPr>
        <w:t>2007年12月四级考试真题</w:t>
      </w:r>
      <w:bookmarkEnd w:id="23"/>
      <w:bookmarkEnd w:id="24"/>
    </w:p>
    <w:p w14:paraId="3B080AE5" w14:textId="77777777" w:rsidR="00F22C9E" w:rsidRDefault="00F22C9E" w:rsidP="00F22C9E">
      <w:pPr>
        <w:spacing w:line="360" w:lineRule="auto"/>
        <w:rPr>
          <w:rFonts w:hint="eastAsia"/>
          <w:bCs/>
          <w:sz w:val="28"/>
          <w:szCs w:val="28"/>
        </w:rPr>
      </w:pPr>
    </w:p>
    <w:p w14:paraId="3E96D6EC" w14:textId="77777777" w:rsidR="00F22C9E" w:rsidRDefault="00F22C9E" w:rsidP="00F22C9E">
      <w:pPr>
        <w:spacing w:line="360" w:lineRule="auto"/>
        <w:rPr>
          <w:bCs/>
          <w:sz w:val="28"/>
          <w:szCs w:val="28"/>
        </w:rPr>
      </w:pPr>
      <w:r>
        <w:rPr>
          <w:bCs/>
          <w:sz w:val="28"/>
          <w:szCs w:val="28"/>
        </w:rPr>
        <w:t xml:space="preserve">Part </w:t>
      </w:r>
      <w:r>
        <w:rPr>
          <w:rFonts w:hAnsi="宋体" w:hint="eastAsia"/>
          <w:bCs/>
          <w:sz w:val="28"/>
          <w:szCs w:val="28"/>
        </w:rPr>
        <w:t>Ⅰ</w:t>
      </w:r>
      <w:r>
        <w:rPr>
          <w:bCs/>
          <w:sz w:val="28"/>
          <w:szCs w:val="28"/>
        </w:rPr>
        <w:t xml:space="preserve">               Writing              (30 minutes)</w:t>
      </w:r>
    </w:p>
    <w:p w14:paraId="3BBFEC82" w14:textId="77777777" w:rsidR="00F22C9E" w:rsidRDefault="00F22C9E" w:rsidP="00F22C9E">
      <w:pPr>
        <w:spacing w:line="360" w:lineRule="auto"/>
        <w:rPr>
          <w:bCs/>
        </w:rPr>
      </w:pPr>
      <w:r>
        <w:rPr>
          <w:rFonts w:hint="eastAsia"/>
          <w:bCs/>
        </w:rPr>
        <w:t>注意：此部分试题在答题卡</w:t>
      </w:r>
      <w:r>
        <w:rPr>
          <w:bCs/>
        </w:rPr>
        <w:t>1</w:t>
      </w:r>
      <w:r>
        <w:rPr>
          <w:rFonts w:hint="eastAsia"/>
          <w:bCs/>
        </w:rPr>
        <w:t>上。</w:t>
      </w:r>
    </w:p>
    <w:p w14:paraId="4CE109B9" w14:textId="77777777" w:rsidR="00F22C9E" w:rsidRDefault="00F22C9E" w:rsidP="00F22C9E">
      <w:pPr>
        <w:spacing w:line="360" w:lineRule="auto"/>
        <w:rPr>
          <w:rFonts w:hAnsi="宋体"/>
          <w:bCs/>
        </w:rPr>
      </w:pPr>
      <w:r>
        <w:rPr>
          <w:bCs/>
        </w:rPr>
        <w:t xml:space="preserve"> Part </w:t>
      </w:r>
      <w:r>
        <w:rPr>
          <w:rFonts w:hAnsi="宋体" w:hint="eastAsia"/>
          <w:bCs/>
        </w:rPr>
        <w:t>Ⅱ</w:t>
      </w:r>
      <w:r>
        <w:rPr>
          <w:rFonts w:hAnsi="宋体"/>
          <w:bCs/>
        </w:rPr>
        <w:t xml:space="preserve"> Rading comprehension (Skimming and scanning) (15minutes)</w:t>
      </w:r>
    </w:p>
    <w:p w14:paraId="703ED785" w14:textId="77777777" w:rsidR="00F22C9E" w:rsidRDefault="00F22C9E" w:rsidP="00F22C9E">
      <w:pPr>
        <w:spacing w:line="360" w:lineRule="auto"/>
        <w:ind w:left="945" w:hangingChars="450" w:hanging="945"/>
        <w:rPr>
          <w:rFonts w:hAnsi="宋体"/>
          <w:bCs/>
        </w:rPr>
      </w:pPr>
      <w:r>
        <w:rPr>
          <w:rFonts w:hAnsi="宋体"/>
          <w:bCs/>
        </w:rPr>
        <w:t>Directions: In this part, you will have 15 minutes to go over the passsage quickly and answer the questions on Answer Sheet 1. For questions 1-7, choose the best answer from the four choices marked A), B),C) and D). For questions 8-10, complete the sentences with the information given in the passage.</w:t>
      </w:r>
    </w:p>
    <w:p w14:paraId="35DEF6F0" w14:textId="77777777" w:rsidR="00F22C9E" w:rsidRDefault="00F22C9E" w:rsidP="00F22C9E">
      <w:pPr>
        <w:spacing w:line="360" w:lineRule="auto"/>
        <w:ind w:left="945" w:hangingChars="450" w:hanging="945"/>
        <w:jc w:val="center"/>
        <w:rPr>
          <w:rFonts w:hAnsi="宋体"/>
          <w:bCs/>
        </w:rPr>
      </w:pPr>
      <w:r>
        <w:rPr>
          <w:rFonts w:hAnsi="宋体"/>
          <w:bCs/>
        </w:rPr>
        <w:t>Univeraities Branch Out</w:t>
      </w:r>
    </w:p>
    <w:p w14:paraId="45B42523" w14:textId="77777777" w:rsidR="00F22C9E" w:rsidRDefault="00F22C9E" w:rsidP="00F22C9E">
      <w:pPr>
        <w:spacing w:line="360" w:lineRule="auto"/>
        <w:ind w:left="1260" w:hangingChars="600" w:hanging="1260"/>
        <w:jc w:val="left"/>
        <w:rPr>
          <w:bCs/>
        </w:rPr>
      </w:pPr>
      <w:r>
        <w:rPr>
          <w:bCs/>
        </w:rPr>
        <w:t xml:space="preserve">     As never before in their long story, universities have become instruments of national </w:t>
      </w:r>
    </w:p>
    <w:p w14:paraId="2B01824A" w14:textId="77777777" w:rsidR="00F22C9E" w:rsidRDefault="00F22C9E" w:rsidP="00F22C9E">
      <w:pPr>
        <w:spacing w:line="360" w:lineRule="auto"/>
        <w:ind w:left="1260" w:hangingChars="600" w:hanging="1260"/>
        <w:jc w:val="left"/>
        <w:rPr>
          <w:bCs/>
        </w:rPr>
      </w:pPr>
      <w:r>
        <w:rPr>
          <w:bCs/>
        </w:rPr>
        <w:t xml:space="preserve">competition as well as instruments of peace. They are the place of the scientific discoveries that </w:t>
      </w:r>
    </w:p>
    <w:p w14:paraId="73F00ACD" w14:textId="77777777" w:rsidR="00F22C9E" w:rsidRDefault="00F22C9E" w:rsidP="00F22C9E">
      <w:pPr>
        <w:spacing w:line="360" w:lineRule="auto"/>
        <w:ind w:left="1260" w:hangingChars="600" w:hanging="1260"/>
        <w:jc w:val="left"/>
        <w:rPr>
          <w:bCs/>
        </w:rPr>
      </w:pPr>
      <w:r>
        <w:rPr>
          <w:bCs/>
        </w:rPr>
        <w:t xml:space="preserve">move economies forward, and the primary means of educating the talent required to obtain and </w:t>
      </w:r>
    </w:p>
    <w:p w14:paraId="5ADB43F8" w14:textId="77777777" w:rsidR="00F22C9E" w:rsidRDefault="00F22C9E" w:rsidP="00F22C9E">
      <w:pPr>
        <w:spacing w:line="360" w:lineRule="auto"/>
        <w:ind w:left="1260" w:hangingChars="600" w:hanging="1260"/>
        <w:jc w:val="left"/>
        <w:rPr>
          <w:bCs/>
        </w:rPr>
      </w:pPr>
      <w:r>
        <w:rPr>
          <w:bCs/>
        </w:rPr>
        <w:t xml:space="preserve">maintain competitive advantages. But at the same time, the opening of national borders to the flow </w:t>
      </w:r>
    </w:p>
    <w:p w14:paraId="28CB77B5" w14:textId="77777777" w:rsidR="00F22C9E" w:rsidRDefault="00F22C9E" w:rsidP="00F22C9E">
      <w:pPr>
        <w:spacing w:line="360" w:lineRule="auto"/>
        <w:ind w:left="1260" w:hangingChars="600" w:hanging="1260"/>
        <w:jc w:val="left"/>
        <w:rPr>
          <w:bCs/>
        </w:rPr>
      </w:pPr>
      <w:r>
        <w:rPr>
          <w:bCs/>
        </w:rPr>
        <w:t xml:space="preserve">of goods, services, information and especially people has made universities a powerful force for </w:t>
      </w:r>
    </w:p>
    <w:p w14:paraId="20BC22D6" w14:textId="77777777" w:rsidR="00F22C9E" w:rsidRDefault="00F22C9E" w:rsidP="00F22C9E">
      <w:pPr>
        <w:spacing w:line="360" w:lineRule="auto"/>
        <w:ind w:left="1260" w:hangingChars="600" w:hanging="1260"/>
        <w:jc w:val="left"/>
        <w:rPr>
          <w:bCs/>
        </w:rPr>
      </w:pPr>
      <w:r>
        <w:rPr>
          <w:bCs/>
        </w:rPr>
        <w:t>global integration, mutual understanding and geopolitical stability.</w:t>
      </w:r>
    </w:p>
    <w:p w14:paraId="6C913B8A" w14:textId="77777777" w:rsidR="00F22C9E" w:rsidRDefault="00F22C9E" w:rsidP="00F22C9E">
      <w:pPr>
        <w:spacing w:line="360" w:lineRule="auto"/>
        <w:ind w:left="1260" w:hangingChars="600" w:hanging="1260"/>
        <w:jc w:val="left"/>
        <w:rPr>
          <w:bCs/>
        </w:rPr>
      </w:pPr>
      <w:r>
        <w:rPr>
          <w:bCs/>
        </w:rPr>
        <w:t xml:space="preserve">   In response to the same forces that have driven the world economy, universities have become </w:t>
      </w:r>
    </w:p>
    <w:p w14:paraId="1AA60822" w14:textId="77777777" w:rsidR="00F22C9E" w:rsidRDefault="00F22C9E" w:rsidP="00F22C9E">
      <w:pPr>
        <w:spacing w:line="360" w:lineRule="auto"/>
        <w:ind w:left="1260" w:hangingChars="600" w:hanging="1260"/>
        <w:jc w:val="left"/>
        <w:rPr>
          <w:bCs/>
        </w:rPr>
      </w:pPr>
      <w:r>
        <w:rPr>
          <w:bCs/>
        </w:rPr>
        <w:t xml:space="preserve">More self-consciousy global: seeking students from around the world who represent the entire </w:t>
      </w:r>
    </w:p>
    <w:p w14:paraId="6E92C283" w14:textId="77777777" w:rsidR="00F22C9E" w:rsidRDefault="00F22C9E" w:rsidP="00F22C9E">
      <w:pPr>
        <w:spacing w:line="360" w:lineRule="auto"/>
        <w:ind w:left="1260" w:hangingChars="600" w:hanging="1260"/>
        <w:jc w:val="left"/>
        <w:rPr>
          <w:bCs/>
        </w:rPr>
      </w:pPr>
      <w:r>
        <w:rPr>
          <w:bCs/>
        </w:rPr>
        <w:t xml:space="preserve">range of cultures and values, sending their own students abroad to prepare them for global careers, </w:t>
      </w:r>
    </w:p>
    <w:p w14:paraId="0F3D0458" w14:textId="77777777" w:rsidR="00F22C9E" w:rsidRDefault="00F22C9E" w:rsidP="00F22C9E">
      <w:pPr>
        <w:spacing w:line="360" w:lineRule="auto"/>
        <w:ind w:left="1260" w:hangingChars="600" w:hanging="1260"/>
        <w:jc w:val="left"/>
        <w:rPr>
          <w:bCs/>
        </w:rPr>
      </w:pPr>
      <w:r>
        <w:rPr>
          <w:bCs/>
        </w:rPr>
        <w:t>offering courses of study that address the challenges of an interconnected world and collaborative</w:t>
      </w:r>
    </w:p>
    <w:p w14:paraId="32DC550C" w14:textId="77777777" w:rsidR="00F22C9E" w:rsidRDefault="00F22C9E" w:rsidP="00F22C9E">
      <w:pPr>
        <w:spacing w:line="360" w:lineRule="auto"/>
        <w:ind w:left="1260" w:hangingChars="600" w:hanging="1260"/>
        <w:jc w:val="left"/>
        <w:rPr>
          <w:bCs/>
        </w:rPr>
      </w:pPr>
      <w:r>
        <w:rPr>
          <w:rFonts w:hint="eastAsia"/>
          <w:bCs/>
        </w:rPr>
        <w:t>（合作的）</w:t>
      </w:r>
      <w:r>
        <w:rPr>
          <w:bCs/>
        </w:rPr>
        <w:t>research programs to advance science for the benefit of all humanity.</w:t>
      </w:r>
    </w:p>
    <w:p w14:paraId="49B78639" w14:textId="77777777" w:rsidR="00F22C9E" w:rsidRDefault="00F22C9E" w:rsidP="00F22C9E">
      <w:pPr>
        <w:spacing w:line="360" w:lineRule="auto"/>
        <w:rPr>
          <w:bCs/>
        </w:rPr>
      </w:pPr>
      <w:r>
        <w:rPr>
          <w:bCs/>
        </w:rPr>
        <w:t xml:space="preserve">Of the forces shaping higher education none is more sweeping than the movement across borders. Over the past three decades the number of students leaving home each year to study abroad has grown at an annual rate of 3.0 percent, from </w:t>
      </w:r>
      <w:smartTag w:uri="urn:schemas-microsoft-com:office:smarttags" w:element="chmetcnv">
        <w:smartTagPr>
          <w:attr w:name="UnitName" w:val="in"/>
          <w:attr w:name="SourceValue" w:val="8000000"/>
          <w:attr w:name="HasSpace" w:val="True"/>
          <w:attr w:name="Negative" w:val="False"/>
          <w:attr w:name="NumberType" w:val="1"/>
          <w:attr w:name="TCSC" w:val="0"/>
        </w:smartTagPr>
        <w:r>
          <w:rPr>
            <w:bCs/>
          </w:rPr>
          <w:t>8000,000 in</w:t>
        </w:r>
      </w:smartTag>
      <w:r>
        <w:rPr>
          <w:bCs/>
        </w:rPr>
        <w:t xml:space="preserve"> 1975 to 2.5 million in 2994. Most travel from one developed nation to another, but the flow from developing to developed countries id growing rapidly. The reverse flow, from developed to developing countries, is on the rise, too. Today foreign students earn 30 percent of the doctoral degrees awarded in the </w:t>
      </w:r>
      <w:smartTag w:uri="urn:schemas-microsoft-com:office:smarttags" w:element="country-region">
        <w:r>
          <w:rPr>
            <w:bCs/>
          </w:rPr>
          <w:t>United States</w:t>
        </w:r>
      </w:smartTag>
      <w:r>
        <w:rPr>
          <w:bCs/>
        </w:rPr>
        <w:t xml:space="preserve"> and 38 percent of those in the </w:t>
      </w:r>
      <w:smartTag w:uri="urn:schemas-microsoft-com:office:smarttags" w:element="country-region">
        <w:smartTag w:uri="urn:schemas-microsoft-com:office:smarttags" w:element="place">
          <w:r>
            <w:rPr>
              <w:bCs/>
            </w:rPr>
            <w:t>United Kingdom</w:t>
          </w:r>
        </w:smartTag>
      </w:smartTag>
      <w:r>
        <w:rPr>
          <w:bCs/>
        </w:rPr>
        <w:t xml:space="preserve">. And the number crossing borders for undergraduate study is growing as well, to 8 percent of the undergraduates at </w:t>
      </w:r>
      <w:smartTag w:uri="urn:schemas-microsoft-com:office:smarttags" w:element="country-region">
        <w:r>
          <w:rPr>
            <w:bCs/>
          </w:rPr>
          <w:t>America</w:t>
        </w:r>
      </w:smartTag>
      <w:r>
        <w:rPr>
          <w:bCs/>
        </w:rPr>
        <w:t xml:space="preserve">’s best institutions and 10 percent of all undergraduates in the </w:t>
      </w:r>
      <w:smartTag w:uri="urn:schemas-microsoft-com:office:smarttags" w:element="country-region">
        <w:smartTag w:uri="urn:schemas-microsoft-com:office:smarttags" w:element="place">
          <w:r>
            <w:rPr>
              <w:bCs/>
            </w:rPr>
            <w:t>U.K.</w:t>
          </w:r>
        </w:smartTag>
      </w:smartTag>
      <w:r>
        <w:rPr>
          <w:bCs/>
        </w:rPr>
        <w:t xml:space="preserve"> In the </w:t>
      </w:r>
      <w:smartTag w:uri="urn:schemas-microsoft-com:office:smarttags" w:element="country-region">
        <w:r>
          <w:rPr>
            <w:bCs/>
          </w:rPr>
          <w:t>United States</w:t>
        </w:r>
      </w:smartTag>
      <w:r>
        <w:rPr>
          <w:bCs/>
        </w:rPr>
        <w:t xml:space="preserve">, 20 percent of the newly hired professors in science and engineering are foreign-born, and in </w:t>
      </w:r>
      <w:smartTag w:uri="urn:schemas-microsoft-com:office:smarttags" w:element="country-region">
        <w:smartTag w:uri="urn:schemas-microsoft-com:office:smarttags" w:element="place">
          <w:r>
            <w:rPr>
              <w:bCs/>
            </w:rPr>
            <w:t>China</w:t>
          </w:r>
        </w:smartTag>
      </w:smartTag>
      <w:r>
        <w:rPr>
          <w:bCs/>
        </w:rPr>
        <w:t xml:space="preserve"> many newly hired faculty hired faculty members at the top research universities received their graduate education abroad.</w:t>
      </w:r>
    </w:p>
    <w:p w14:paraId="20A522E2" w14:textId="77777777" w:rsidR="00F22C9E" w:rsidRDefault="00F22C9E" w:rsidP="00F22C9E">
      <w:pPr>
        <w:spacing w:line="360" w:lineRule="auto"/>
        <w:rPr>
          <w:bCs/>
        </w:rPr>
      </w:pPr>
      <w:r>
        <w:rPr>
          <w:bCs/>
        </w:rPr>
        <w:tab/>
        <w:t xml:space="preserve">Universities are also encouraging students to spend some of their undergraduate years in another country. In </w:t>
      </w:r>
      <w:smartTag w:uri="urn:schemas-microsoft-com:office:smarttags" w:element="place">
        <w:r>
          <w:rPr>
            <w:bCs/>
          </w:rPr>
          <w:t>Europe</w:t>
        </w:r>
      </w:smartTag>
      <w:r>
        <w:rPr>
          <w:bCs/>
        </w:rPr>
        <w:t>, more than 140,000 students participate in the Erasmus program each year, taking courses for credit in one of 2, 2000 participating institutions across the continent. And in the United States, institutions are helping place students in summer internships</w:t>
      </w:r>
      <w:r>
        <w:rPr>
          <w:rFonts w:hint="eastAsia"/>
          <w:bCs/>
        </w:rPr>
        <w:t>（实习）</w:t>
      </w:r>
      <w:r>
        <w:rPr>
          <w:bCs/>
        </w:rPr>
        <w:t>abroad to prepare them for global careers. Yale and Harvard have led the way, offering every undergraduate at least one international study or internship opportunity and providing the financial resources to make it possible.</w:t>
      </w:r>
    </w:p>
    <w:p w14:paraId="7A37FA56" w14:textId="77777777" w:rsidR="00F22C9E" w:rsidRDefault="00F22C9E" w:rsidP="00F22C9E">
      <w:pPr>
        <w:spacing w:line="360" w:lineRule="auto"/>
        <w:ind w:firstLine="420"/>
        <w:rPr>
          <w:bCs/>
        </w:rPr>
      </w:pPr>
      <w:r>
        <w:rPr>
          <w:bCs/>
        </w:rPr>
        <w:t xml:space="preserve">Globalization is also reshaping the way research is done. One new trend involves sourcing portions of a research program to another country. Yale professor and Howard Hughes Medical Shanghai’s </w:t>
      </w:r>
      <w:smartTag w:uri="urn:schemas-microsoft-com:office:smarttags" w:element="place">
        <w:smartTag w:uri="urn:schemas-microsoft-com:office:smarttags" w:element="PlaceName">
          <w:r>
            <w:rPr>
              <w:bCs/>
            </w:rPr>
            <w:t>Fudan</w:t>
          </w:r>
        </w:smartTag>
        <w:r>
          <w:rPr>
            <w:bCs/>
          </w:rPr>
          <w:t xml:space="preserve"> </w:t>
        </w:r>
        <w:smartTag w:uri="urn:schemas-microsoft-com:office:smarttags" w:element="PlaceType">
          <w:r>
            <w:rPr>
              <w:bCs/>
            </w:rPr>
            <w:t>University</w:t>
          </w:r>
        </w:smartTag>
      </w:smartTag>
      <w:r>
        <w:rPr>
          <w:bCs/>
        </w:rPr>
        <w:t xml:space="preserve">, in collaboration with faculty colleagues from both schools. The </w:t>
      </w:r>
      <w:smartTag w:uri="urn:schemas-microsoft-com:office:smarttags" w:element="City">
        <w:smartTag w:uri="urn:schemas-microsoft-com:office:smarttags" w:element="place">
          <w:r>
            <w:rPr>
              <w:bCs/>
            </w:rPr>
            <w:t>Shanghai</w:t>
          </w:r>
        </w:smartTag>
      </w:smartTag>
      <w:r>
        <w:rPr>
          <w:bCs/>
        </w:rPr>
        <w:t xml:space="preserve"> center has 95 employees and graduate students working in a 4,300-square-meter laboratory seminars with scientists from both campuses. The arrangement benefits both countries;</w:t>
      </w:r>
    </w:p>
    <w:p w14:paraId="508BA4F6" w14:textId="77777777" w:rsidR="00F22C9E" w:rsidRDefault="00F22C9E" w:rsidP="00F22C9E">
      <w:pPr>
        <w:spacing w:line="360" w:lineRule="auto"/>
        <w:rPr>
          <w:bCs/>
        </w:rPr>
      </w:pPr>
      <w:r>
        <w:rPr>
          <w:bCs/>
        </w:rPr>
        <w:t xml:space="preserve">Xu’s Yale lab is more productive, thanks to the lower costs of conducing from a word-class scientist and his </w:t>
      </w:r>
      <w:smartTag w:uri="urn:schemas-microsoft-com:office:smarttags" w:element="country-region">
        <w:smartTag w:uri="urn:schemas-microsoft-com:office:smarttags" w:element="place">
          <w:r>
            <w:rPr>
              <w:bCs/>
            </w:rPr>
            <w:t>U.S.</w:t>
          </w:r>
        </w:smartTag>
      </w:smartTag>
      <w:r>
        <w:rPr>
          <w:bCs/>
        </w:rPr>
        <w:t xml:space="preserve"> team.</w:t>
      </w:r>
    </w:p>
    <w:p w14:paraId="1844449E" w14:textId="77777777" w:rsidR="00F22C9E" w:rsidRDefault="00F22C9E" w:rsidP="00F22C9E">
      <w:pPr>
        <w:spacing w:line="360" w:lineRule="auto"/>
        <w:ind w:firstLine="420"/>
        <w:rPr>
          <w:bCs/>
        </w:rPr>
      </w:pPr>
      <w:r>
        <w:rPr>
          <w:bCs/>
        </w:rPr>
        <w:lastRenderedPageBreak/>
        <w:t xml:space="preserve">As a result of its strength in science, the United States has consistently led of the world in the world in the commercialization of major new technologies, from the mainframe computer and integrated circuit of the 1960s to the internet </w:t>
      </w:r>
      <w:r>
        <w:rPr>
          <w:bCs/>
          <w:i/>
        </w:rPr>
        <w:t>infrastructure</w:t>
      </w:r>
      <w:r>
        <w:rPr>
          <w:bCs/>
        </w:rPr>
        <w:t>(</w:t>
      </w:r>
      <w:r>
        <w:rPr>
          <w:rFonts w:hint="eastAsia"/>
          <w:bCs/>
        </w:rPr>
        <w:t>基础设施</w:t>
      </w:r>
      <w:r>
        <w:rPr>
          <w:bCs/>
        </w:rPr>
        <w:t xml:space="preserve">)and applications software of </w:t>
      </w:r>
    </w:p>
    <w:p w14:paraId="0E090D4F" w14:textId="77777777" w:rsidR="00F22C9E" w:rsidRDefault="00F22C9E" w:rsidP="00F22C9E">
      <w:pPr>
        <w:spacing w:line="360" w:lineRule="auto"/>
        <w:rPr>
          <w:bCs/>
        </w:rPr>
      </w:pPr>
      <w:r>
        <w:rPr>
          <w:bCs/>
        </w:rPr>
        <w:t xml:space="preserve">the 1990s.The link between university-based science and industrial application is often indirect but sometimes highly visible: Silicon Valley was intentionally created by </w:t>
      </w:r>
      <w:smartTag w:uri="urn:schemas-microsoft-com:office:smarttags" w:element="place">
        <w:smartTag w:uri="urn:schemas-microsoft-com:office:smarttags" w:element="PlaceName">
          <w:r>
            <w:rPr>
              <w:bCs/>
            </w:rPr>
            <w:t>Stanford</w:t>
          </w:r>
        </w:smartTag>
        <w:r>
          <w:rPr>
            <w:bCs/>
          </w:rPr>
          <w:t xml:space="preserve"> </w:t>
        </w:r>
        <w:smartTag w:uri="urn:schemas-microsoft-com:office:smarttags" w:element="PlaceType">
          <w:r>
            <w:rPr>
              <w:bCs/>
            </w:rPr>
            <w:t>University</w:t>
          </w:r>
        </w:smartTag>
      </w:smartTag>
      <w:r>
        <w:rPr>
          <w:bCs/>
        </w:rPr>
        <w:t>, and</w:t>
      </w:r>
    </w:p>
    <w:p w14:paraId="0C50541D" w14:textId="77777777" w:rsidR="00F22C9E" w:rsidRDefault="00F22C9E" w:rsidP="00F22C9E">
      <w:pPr>
        <w:spacing w:line="360" w:lineRule="auto"/>
        <w:rPr>
          <w:bCs/>
        </w:rPr>
      </w:pPr>
      <w:r>
        <w:rPr>
          <w:bCs/>
        </w:rPr>
        <w:t xml:space="preserve">Route 128 outside </w:t>
      </w:r>
      <w:smartTag w:uri="urn:schemas-microsoft-com:office:smarttags" w:element="City">
        <w:smartTag w:uri="urn:schemas-microsoft-com:office:smarttags" w:element="place">
          <w:r>
            <w:rPr>
              <w:bCs/>
            </w:rPr>
            <w:t>Boston</w:t>
          </w:r>
        </w:smartTag>
      </w:smartTag>
      <w:r>
        <w:rPr>
          <w:bCs/>
        </w:rPr>
        <w:t xml:space="preserve"> has long housed companies spun off from MIT and Harvard. Around the world ,governments have encouraged copying of his model, perhaps most successfully in Cambridge, England, where Microsoft and scores of other leading software and biotechnology companies have set up shop around the university.</w:t>
      </w:r>
    </w:p>
    <w:p w14:paraId="00B789CC" w14:textId="77777777" w:rsidR="00F22C9E" w:rsidRDefault="00F22C9E" w:rsidP="00F22C9E">
      <w:pPr>
        <w:spacing w:line="360" w:lineRule="auto"/>
        <w:ind w:firstLine="420"/>
        <w:rPr>
          <w:bCs/>
        </w:rPr>
      </w:pPr>
      <w:r>
        <w:rPr>
          <w:bCs/>
        </w:rPr>
        <w:t xml:space="preserve">For all its success, the </w:t>
      </w:r>
      <w:smartTag w:uri="urn:schemas-microsoft-com:office:smarttags" w:element="country-region">
        <w:smartTag w:uri="urn:schemas-microsoft-com:office:smarttags" w:element="place">
          <w:r>
            <w:rPr>
              <w:bCs/>
            </w:rPr>
            <w:t>United States</w:t>
          </w:r>
        </w:smartTag>
      </w:smartTag>
      <w:r>
        <w:rPr>
          <w:bCs/>
        </w:rPr>
        <w:t xml:space="preserve"> remains deeply hesitant about sustaining the research university model. Most politician recognize the link between investment in science and national </w:t>
      </w:r>
    </w:p>
    <w:p w14:paraId="1C2DFF80" w14:textId="77777777" w:rsidR="00F22C9E" w:rsidRDefault="00F22C9E" w:rsidP="00F22C9E">
      <w:pPr>
        <w:spacing w:line="360" w:lineRule="auto"/>
        <w:rPr>
          <w:bCs/>
        </w:rPr>
      </w:pPr>
      <w:r>
        <w:rPr>
          <w:bCs/>
        </w:rPr>
        <w:t>Economic strength, but support for research funding has been unsteady. The budget of the National Institutes of Health doubled between 1998 and 2003,but has risen more slowly than inflations since then. Support for the physical sciences and engineering barely kept pace with inflation during that same period. The attempt to make up lost ground is welcome, but the nation would be better served by steady, predictable increases in science funding at the rate of long-term GDP growth, which is on the order of inflation plus 3 percent per year.</w:t>
      </w:r>
    </w:p>
    <w:p w14:paraId="2BAF814F" w14:textId="77777777" w:rsidR="00F22C9E" w:rsidRDefault="00F22C9E" w:rsidP="00F22C9E">
      <w:pPr>
        <w:spacing w:line="360" w:lineRule="auto"/>
        <w:ind w:firstLine="420"/>
        <w:rPr>
          <w:bCs/>
        </w:rPr>
      </w:pPr>
      <w:r>
        <w:rPr>
          <w:bCs/>
        </w:rPr>
        <w:t>American politicians have great difficulty recognizing that admitting more foreign students can greatly promote the national interest by increasing international understanding. Adjusted for inflation, public funding for international exchanges and foreign-language study is well below the levels of 40 years ago. In the wake of September 11,changes in the visa process caused a dramatic decline in the number of foreign students seeking admission to U.S. Universities, and a corresponding surge in enrollments in Australia, Singapore and the U .K. Objections from Americans university and business leaders led to improvements in the process and a reversal of the decline ,but the United States is still seen by many as unwelcoming to international students.</w:t>
      </w:r>
    </w:p>
    <w:p w14:paraId="07006E56" w14:textId="77777777" w:rsidR="00F22C9E" w:rsidRDefault="00F22C9E" w:rsidP="00F22C9E">
      <w:pPr>
        <w:spacing w:line="360" w:lineRule="auto"/>
        <w:ind w:firstLine="420"/>
        <w:rPr>
          <w:bCs/>
        </w:rPr>
      </w:pPr>
      <w:r>
        <w:rPr>
          <w:bCs/>
        </w:rPr>
        <w:t xml:space="preserve">Most Americans recognize that universities contribute to the nation’s well-being through their scientific research, but many fear that foreign students threaten American competitiveness by taking their knowledge and skills back home. They fail to grasp that welcoming foreign students and like immigrants throughout history-strength the nation; and second, foreign students who study in the United States become ambassadors for many of its most </w:t>
      </w:r>
      <w:r>
        <w:rPr>
          <w:bCs/>
          <w:i/>
        </w:rPr>
        <w:t>cherished</w:t>
      </w:r>
      <w:r>
        <w:rPr>
          <w:bCs/>
        </w:rPr>
        <w:t>(</w:t>
      </w:r>
      <w:r>
        <w:rPr>
          <w:rFonts w:hint="eastAsia"/>
          <w:bCs/>
        </w:rPr>
        <w:t>珍视</w:t>
      </w:r>
      <w:r>
        <w:rPr>
          <w:bCs/>
        </w:rPr>
        <w:t xml:space="preserve">) values when they return home. Or at least they understand them better. In </w:t>
      </w:r>
      <w:smartTag w:uri="urn:schemas-microsoft-com:office:smarttags" w:element="country-region">
        <w:smartTag w:uri="urn:schemas-microsoft-com:office:smarttags" w:element="place">
          <w:r>
            <w:rPr>
              <w:bCs/>
            </w:rPr>
            <w:t>America</w:t>
          </w:r>
        </w:smartTag>
      </w:smartTag>
      <w:r>
        <w:rPr>
          <w:bCs/>
        </w:rPr>
        <w:t xml:space="preserve"> as elsewhere, few Instruments of foreign policy are as effective in promoting peace and stability as welcoming international university students.</w:t>
      </w:r>
    </w:p>
    <w:p w14:paraId="36957EAB" w14:textId="77777777" w:rsidR="00F22C9E" w:rsidRDefault="00F22C9E" w:rsidP="00F22C9E">
      <w:pPr>
        <w:spacing w:line="360" w:lineRule="auto"/>
        <w:rPr>
          <w:bCs/>
        </w:rPr>
      </w:pPr>
      <w:r>
        <w:rPr>
          <w:rFonts w:hint="eastAsia"/>
          <w:bCs/>
        </w:rPr>
        <w:t>注意：此部分试题请在答题卡</w:t>
      </w:r>
      <w:r>
        <w:rPr>
          <w:bCs/>
        </w:rPr>
        <w:t>1</w:t>
      </w:r>
      <w:r>
        <w:rPr>
          <w:rFonts w:hint="eastAsia"/>
          <w:bCs/>
        </w:rPr>
        <w:t>上作答。</w:t>
      </w:r>
    </w:p>
    <w:p w14:paraId="202948C4" w14:textId="77777777" w:rsidR="00F22C9E" w:rsidRDefault="00F22C9E" w:rsidP="00F22C9E">
      <w:pPr>
        <w:spacing w:line="360" w:lineRule="auto"/>
        <w:rPr>
          <w:bCs/>
          <w:u w:val="single"/>
        </w:rPr>
      </w:pPr>
      <w:r>
        <w:rPr>
          <w:bCs/>
        </w:rPr>
        <w:t>1</w:t>
      </w:r>
      <w:hyperlink r:id="rId18" w:history="1">
        <w:r>
          <w:rPr>
            <w:rStyle w:val="a8"/>
            <w:rFonts w:hint="eastAsia"/>
            <w:bCs/>
            <w:color w:val="000000"/>
          </w:rPr>
          <w:t>．</w:t>
        </w:r>
      </w:hyperlink>
      <w:r>
        <w:rPr>
          <w:bCs/>
        </w:rPr>
        <w:t xml:space="preserve">From the first paragraph we know that present –day universities have become </w:t>
      </w:r>
      <w:r>
        <w:rPr>
          <w:bCs/>
          <w:u w:val="single"/>
        </w:rPr>
        <w:t xml:space="preserve">          </w:t>
      </w:r>
    </w:p>
    <w:p w14:paraId="6AD952E1" w14:textId="77777777" w:rsidR="00F22C9E" w:rsidRDefault="00F22C9E" w:rsidP="00F22C9E">
      <w:pPr>
        <w:spacing w:line="360" w:lineRule="auto"/>
        <w:ind w:firstLineChars="200" w:firstLine="420"/>
        <w:rPr>
          <w:bCs/>
        </w:rPr>
      </w:pPr>
      <w:r>
        <w:rPr>
          <w:bCs/>
        </w:rPr>
        <w:t>A</w:t>
      </w:r>
      <w:r>
        <w:rPr>
          <w:rFonts w:hint="eastAsia"/>
          <w:bCs/>
        </w:rPr>
        <w:t>．</w:t>
      </w:r>
      <w:r>
        <w:rPr>
          <w:bCs/>
        </w:rPr>
        <w:t>more and more research-oriented</w:t>
      </w:r>
      <w:r>
        <w:rPr>
          <w:bCs/>
        </w:rPr>
        <w:tab/>
      </w:r>
      <w:r>
        <w:rPr>
          <w:bCs/>
        </w:rPr>
        <w:tab/>
      </w:r>
      <w:r>
        <w:rPr>
          <w:bCs/>
        </w:rPr>
        <w:tab/>
      </w:r>
    </w:p>
    <w:p w14:paraId="2E4D6D1D" w14:textId="77777777" w:rsidR="00F22C9E" w:rsidRDefault="00F22C9E" w:rsidP="00F22C9E">
      <w:pPr>
        <w:spacing w:line="360" w:lineRule="auto"/>
        <w:ind w:firstLineChars="200" w:firstLine="420"/>
        <w:rPr>
          <w:bCs/>
        </w:rPr>
      </w:pPr>
      <w:r>
        <w:rPr>
          <w:bCs/>
        </w:rPr>
        <w:t>B</w:t>
      </w:r>
      <w:r>
        <w:rPr>
          <w:rFonts w:hint="eastAsia"/>
          <w:bCs/>
        </w:rPr>
        <w:t>．</w:t>
      </w:r>
      <w:r>
        <w:rPr>
          <w:bCs/>
        </w:rPr>
        <w:t>in-service training organizations</w:t>
      </w:r>
    </w:p>
    <w:p w14:paraId="6B5FB03F" w14:textId="77777777" w:rsidR="00F22C9E" w:rsidRDefault="00F22C9E" w:rsidP="00F22C9E">
      <w:pPr>
        <w:spacing w:line="360" w:lineRule="auto"/>
        <w:ind w:firstLineChars="200" w:firstLine="420"/>
        <w:rPr>
          <w:bCs/>
        </w:rPr>
      </w:pPr>
      <w:r>
        <w:rPr>
          <w:bCs/>
        </w:rPr>
        <w:t>C</w:t>
      </w:r>
      <w:r>
        <w:rPr>
          <w:rFonts w:hint="eastAsia"/>
          <w:bCs/>
        </w:rPr>
        <w:t>．</w:t>
      </w:r>
      <w:r>
        <w:rPr>
          <w:bCs/>
        </w:rPr>
        <w:t>more popularized than ever before</w:t>
      </w:r>
      <w:r>
        <w:rPr>
          <w:bCs/>
        </w:rPr>
        <w:tab/>
      </w:r>
      <w:r>
        <w:rPr>
          <w:bCs/>
        </w:rPr>
        <w:tab/>
      </w:r>
      <w:r>
        <w:rPr>
          <w:bCs/>
        </w:rPr>
        <w:tab/>
      </w:r>
    </w:p>
    <w:p w14:paraId="50F9625D" w14:textId="77777777" w:rsidR="00F22C9E" w:rsidRDefault="00F22C9E" w:rsidP="00F22C9E">
      <w:pPr>
        <w:spacing w:line="360" w:lineRule="auto"/>
        <w:ind w:firstLineChars="200" w:firstLine="420"/>
        <w:rPr>
          <w:bCs/>
        </w:rPr>
      </w:pPr>
      <w:r>
        <w:rPr>
          <w:bCs/>
        </w:rPr>
        <w:t>D</w:t>
      </w:r>
      <w:r>
        <w:rPr>
          <w:rFonts w:hint="eastAsia"/>
          <w:bCs/>
        </w:rPr>
        <w:t>．</w:t>
      </w:r>
      <w:r>
        <w:rPr>
          <w:bCs/>
        </w:rPr>
        <w:t>a powerful force for global integration</w:t>
      </w:r>
    </w:p>
    <w:p w14:paraId="0A3F5ED5" w14:textId="77777777" w:rsidR="00F22C9E" w:rsidRDefault="00F22C9E" w:rsidP="00F22C9E">
      <w:pPr>
        <w:spacing w:line="360" w:lineRule="auto"/>
        <w:rPr>
          <w:bCs/>
          <w:u w:val="single"/>
        </w:rPr>
      </w:pPr>
      <w:r>
        <w:rPr>
          <w:bCs/>
        </w:rPr>
        <w:t>2</w:t>
      </w:r>
      <w:r>
        <w:rPr>
          <w:rFonts w:hint="eastAsia"/>
          <w:bCs/>
        </w:rPr>
        <w:t>．</w:t>
      </w:r>
      <w:r>
        <w:rPr>
          <w:bCs/>
        </w:rPr>
        <w:t>Over the past three decades, the enrollment of overseas students has increased</w:t>
      </w:r>
      <w:r>
        <w:rPr>
          <w:bCs/>
          <w:u w:val="single"/>
        </w:rPr>
        <w:t xml:space="preserve">         </w:t>
      </w:r>
    </w:p>
    <w:p w14:paraId="3C25CB13" w14:textId="77777777" w:rsidR="00F22C9E" w:rsidRDefault="00F22C9E" w:rsidP="00F22C9E">
      <w:pPr>
        <w:spacing w:line="360" w:lineRule="auto"/>
        <w:ind w:firstLineChars="200" w:firstLine="420"/>
        <w:rPr>
          <w:bCs/>
        </w:rPr>
      </w:pPr>
      <w:r>
        <w:rPr>
          <w:bCs/>
        </w:rPr>
        <w:t>A</w:t>
      </w:r>
      <w:r>
        <w:rPr>
          <w:rFonts w:hint="eastAsia"/>
          <w:bCs/>
        </w:rPr>
        <w:t>．</w:t>
      </w:r>
      <w:r>
        <w:rPr>
          <w:bCs/>
        </w:rPr>
        <w:t>by2.5 million</w:t>
      </w:r>
      <w:r>
        <w:rPr>
          <w:bCs/>
        </w:rPr>
        <w:tab/>
        <w:t>B</w:t>
      </w:r>
      <w:r>
        <w:rPr>
          <w:rFonts w:hint="eastAsia"/>
          <w:bCs/>
        </w:rPr>
        <w:t>．</w:t>
      </w:r>
      <w:r>
        <w:rPr>
          <w:bCs/>
        </w:rPr>
        <w:t>by 800,000</w:t>
      </w:r>
      <w:r>
        <w:rPr>
          <w:bCs/>
        </w:rPr>
        <w:tab/>
      </w:r>
    </w:p>
    <w:p w14:paraId="10EC6C80" w14:textId="77777777" w:rsidR="00F22C9E" w:rsidRDefault="00F22C9E" w:rsidP="00F22C9E">
      <w:pPr>
        <w:spacing w:line="360" w:lineRule="auto"/>
        <w:ind w:firstLineChars="200" w:firstLine="420"/>
        <w:rPr>
          <w:bCs/>
        </w:rPr>
      </w:pPr>
      <w:r>
        <w:rPr>
          <w:bCs/>
        </w:rPr>
        <w:t>C</w:t>
      </w:r>
      <w:r>
        <w:rPr>
          <w:rFonts w:hint="eastAsia"/>
          <w:bCs/>
        </w:rPr>
        <w:t>．</w:t>
      </w:r>
      <w:r>
        <w:rPr>
          <w:bCs/>
        </w:rPr>
        <w:t>at an annual rate of 3.9 percent</w:t>
      </w:r>
    </w:p>
    <w:p w14:paraId="590B20BF" w14:textId="77777777" w:rsidR="00F22C9E" w:rsidRDefault="00F22C9E" w:rsidP="00F22C9E">
      <w:pPr>
        <w:spacing w:line="360" w:lineRule="auto"/>
        <w:ind w:firstLineChars="200" w:firstLine="420"/>
        <w:rPr>
          <w:bCs/>
        </w:rPr>
      </w:pPr>
      <w:r>
        <w:rPr>
          <w:bCs/>
        </w:rPr>
        <w:t>D</w:t>
      </w:r>
      <w:r>
        <w:rPr>
          <w:rFonts w:hint="eastAsia"/>
          <w:bCs/>
        </w:rPr>
        <w:t>．</w:t>
      </w:r>
      <w:r>
        <w:rPr>
          <w:bCs/>
        </w:rPr>
        <w:t>at an annual rate of 8 percent</w:t>
      </w:r>
    </w:p>
    <w:p w14:paraId="1AF42CB6" w14:textId="77777777" w:rsidR="00F22C9E" w:rsidRDefault="00F22C9E" w:rsidP="00F22C9E">
      <w:pPr>
        <w:spacing w:line="360" w:lineRule="auto"/>
        <w:ind w:left="420" w:hangingChars="200" w:hanging="420"/>
        <w:rPr>
          <w:bCs/>
        </w:rPr>
      </w:pPr>
      <w:r>
        <w:rPr>
          <w:bCs/>
        </w:rPr>
        <w:lastRenderedPageBreak/>
        <w:t>3</w:t>
      </w:r>
      <w:r>
        <w:rPr>
          <w:rFonts w:hint="eastAsia"/>
          <w:bCs/>
        </w:rPr>
        <w:t>．</w:t>
      </w:r>
      <w:r>
        <w:rPr>
          <w:bCs/>
        </w:rPr>
        <w:t xml:space="preserve">In the </w:t>
      </w:r>
      <w:smartTag w:uri="urn:schemas-microsoft-com:office:smarttags" w:element="country-region">
        <w:smartTag w:uri="urn:schemas-microsoft-com:office:smarttags" w:element="place">
          <w:r>
            <w:rPr>
              <w:bCs/>
            </w:rPr>
            <w:t>United States</w:t>
          </w:r>
        </w:smartTag>
      </w:smartTag>
      <w:r>
        <w:rPr>
          <w:bCs/>
        </w:rPr>
        <w:t>,how many of the newly hired professors in science and engineering are foreign-born?</w:t>
      </w:r>
    </w:p>
    <w:p w14:paraId="2463F61F" w14:textId="77777777" w:rsidR="00F22C9E" w:rsidRDefault="00F22C9E" w:rsidP="00F22C9E">
      <w:pPr>
        <w:spacing w:line="360" w:lineRule="auto"/>
        <w:ind w:firstLineChars="200" w:firstLine="420"/>
        <w:rPr>
          <w:bCs/>
        </w:rPr>
      </w:pPr>
      <w:r>
        <w:rPr>
          <w:bCs/>
        </w:rPr>
        <w:t>A</w:t>
      </w:r>
      <w:r>
        <w:rPr>
          <w:rFonts w:hint="eastAsia"/>
          <w:bCs/>
        </w:rPr>
        <w:t>．</w:t>
      </w:r>
      <w:r>
        <w:rPr>
          <w:bCs/>
        </w:rPr>
        <w:t>10%</w:t>
      </w:r>
      <w:r>
        <w:rPr>
          <w:bCs/>
        </w:rPr>
        <w:tab/>
        <w:t>B</w:t>
      </w:r>
      <w:r>
        <w:rPr>
          <w:rFonts w:hint="eastAsia"/>
          <w:bCs/>
        </w:rPr>
        <w:t>．</w:t>
      </w:r>
      <w:r>
        <w:rPr>
          <w:bCs/>
        </w:rPr>
        <w:t>20%</w:t>
      </w:r>
      <w:r>
        <w:rPr>
          <w:bCs/>
        </w:rPr>
        <w:tab/>
        <w:t>C</w:t>
      </w:r>
      <w:r>
        <w:rPr>
          <w:rFonts w:hint="eastAsia"/>
          <w:bCs/>
        </w:rPr>
        <w:t>．</w:t>
      </w:r>
      <w:r>
        <w:rPr>
          <w:bCs/>
        </w:rPr>
        <w:t>30%</w:t>
      </w:r>
      <w:r>
        <w:rPr>
          <w:bCs/>
        </w:rPr>
        <w:tab/>
        <w:t>D</w:t>
      </w:r>
      <w:r>
        <w:rPr>
          <w:rFonts w:hint="eastAsia"/>
          <w:bCs/>
        </w:rPr>
        <w:t>．</w:t>
      </w:r>
      <w:r>
        <w:rPr>
          <w:bCs/>
        </w:rPr>
        <w:t>38%</w:t>
      </w:r>
    </w:p>
    <w:p w14:paraId="29E5B8FD" w14:textId="77777777" w:rsidR="00F22C9E" w:rsidRDefault="00F22C9E" w:rsidP="00F22C9E">
      <w:pPr>
        <w:spacing w:line="360" w:lineRule="auto"/>
        <w:rPr>
          <w:bCs/>
        </w:rPr>
      </w:pPr>
      <w:r>
        <w:rPr>
          <w:bCs/>
        </w:rPr>
        <w:t>4</w:t>
      </w:r>
      <w:r>
        <w:rPr>
          <w:rFonts w:hint="eastAsia"/>
          <w:bCs/>
        </w:rPr>
        <w:t>．</w:t>
      </w:r>
      <w:r>
        <w:rPr>
          <w:bCs/>
        </w:rPr>
        <w:t>How do Yale and Harvard prepare their undergraduates for global careers?</w:t>
      </w:r>
    </w:p>
    <w:p w14:paraId="6CF67E73" w14:textId="77777777" w:rsidR="00F22C9E" w:rsidRDefault="00F22C9E" w:rsidP="00F22C9E">
      <w:pPr>
        <w:spacing w:line="360" w:lineRule="auto"/>
        <w:ind w:firstLineChars="200" w:firstLine="420"/>
        <w:rPr>
          <w:bCs/>
        </w:rPr>
      </w:pPr>
      <w:r>
        <w:rPr>
          <w:bCs/>
        </w:rPr>
        <w:t>A</w:t>
      </w:r>
      <w:r>
        <w:rPr>
          <w:rFonts w:hint="eastAsia"/>
          <w:bCs/>
        </w:rPr>
        <w:t>．</w:t>
      </w:r>
      <w:r>
        <w:rPr>
          <w:bCs/>
        </w:rPr>
        <w:t>They organize a series of seminars on world economy</w:t>
      </w:r>
    </w:p>
    <w:p w14:paraId="475DF8FD" w14:textId="77777777" w:rsidR="00F22C9E" w:rsidRDefault="00F22C9E" w:rsidP="00F22C9E">
      <w:pPr>
        <w:spacing w:line="360" w:lineRule="auto"/>
        <w:ind w:firstLineChars="200" w:firstLine="420"/>
        <w:rPr>
          <w:bCs/>
        </w:rPr>
      </w:pPr>
      <w:r>
        <w:rPr>
          <w:bCs/>
        </w:rPr>
        <w:t>B</w:t>
      </w:r>
      <w:r>
        <w:rPr>
          <w:rFonts w:hint="eastAsia"/>
          <w:bCs/>
        </w:rPr>
        <w:t>．</w:t>
      </w:r>
      <w:r>
        <w:rPr>
          <w:bCs/>
        </w:rPr>
        <w:t>They offer them various courses in international politics</w:t>
      </w:r>
    </w:p>
    <w:p w14:paraId="7B25DB72" w14:textId="77777777" w:rsidR="00F22C9E" w:rsidRDefault="00F22C9E" w:rsidP="00F22C9E">
      <w:pPr>
        <w:spacing w:line="360" w:lineRule="auto"/>
        <w:ind w:firstLineChars="200" w:firstLine="420"/>
        <w:rPr>
          <w:bCs/>
        </w:rPr>
      </w:pPr>
      <w:r>
        <w:rPr>
          <w:bCs/>
        </w:rPr>
        <w:t>C</w:t>
      </w:r>
      <w:r>
        <w:rPr>
          <w:rFonts w:hint="eastAsia"/>
          <w:bCs/>
        </w:rPr>
        <w:t>．</w:t>
      </w:r>
      <w:r>
        <w:rPr>
          <w:bCs/>
        </w:rPr>
        <w:t>They arrange for them to participate in the Erasmus program</w:t>
      </w:r>
    </w:p>
    <w:p w14:paraId="7660A6F0" w14:textId="77777777" w:rsidR="00F22C9E" w:rsidRDefault="00F22C9E" w:rsidP="00F22C9E">
      <w:pPr>
        <w:spacing w:line="360" w:lineRule="auto"/>
        <w:ind w:firstLineChars="200" w:firstLine="420"/>
        <w:rPr>
          <w:bCs/>
        </w:rPr>
      </w:pPr>
      <w:r>
        <w:rPr>
          <w:bCs/>
        </w:rPr>
        <w:t>D</w:t>
      </w:r>
      <w:r>
        <w:rPr>
          <w:rFonts w:hint="eastAsia"/>
          <w:bCs/>
        </w:rPr>
        <w:t>．</w:t>
      </w:r>
      <w:r>
        <w:rPr>
          <w:bCs/>
        </w:rPr>
        <w:t>They give them chances for international study or internship</w:t>
      </w:r>
    </w:p>
    <w:p w14:paraId="74F12F35" w14:textId="77777777" w:rsidR="00F22C9E" w:rsidRDefault="00F22C9E" w:rsidP="00F22C9E">
      <w:pPr>
        <w:spacing w:line="360" w:lineRule="auto"/>
        <w:rPr>
          <w:bCs/>
          <w:u w:val="single"/>
        </w:rPr>
      </w:pPr>
      <w:r>
        <w:rPr>
          <w:bCs/>
        </w:rPr>
        <w:t>5</w:t>
      </w:r>
      <w:r>
        <w:rPr>
          <w:rFonts w:hint="eastAsia"/>
          <w:bCs/>
        </w:rPr>
        <w:t>．</w:t>
      </w:r>
      <w:r>
        <w:rPr>
          <w:bCs/>
        </w:rPr>
        <w:t xml:space="preserve">An example illustrating the general trend of universities’ globalization is </w:t>
      </w:r>
      <w:r>
        <w:rPr>
          <w:bCs/>
          <w:u w:val="single"/>
        </w:rPr>
        <w:t xml:space="preserve">                </w:t>
      </w:r>
    </w:p>
    <w:p w14:paraId="63AD055A" w14:textId="77777777" w:rsidR="00F22C9E" w:rsidRDefault="00F22C9E" w:rsidP="00F22C9E">
      <w:pPr>
        <w:spacing w:line="360" w:lineRule="auto"/>
        <w:ind w:firstLineChars="200" w:firstLine="420"/>
        <w:rPr>
          <w:bCs/>
        </w:rPr>
      </w:pPr>
      <w:r>
        <w:rPr>
          <w:bCs/>
        </w:rPr>
        <w:t>A</w:t>
      </w:r>
      <w:r>
        <w:rPr>
          <w:rFonts w:hint="eastAsia"/>
          <w:bCs/>
        </w:rPr>
        <w:t>．</w:t>
      </w:r>
      <w:r>
        <w:rPr>
          <w:bCs/>
        </w:rPr>
        <w:t xml:space="preserve">Yale’s collaboration with </w:t>
      </w:r>
      <w:smartTag w:uri="urn:schemas-microsoft-com:office:smarttags" w:element="place">
        <w:smartTag w:uri="urn:schemas-microsoft-com:office:smarttags" w:element="PlaceName">
          <w:r>
            <w:rPr>
              <w:bCs/>
            </w:rPr>
            <w:t>Fudan</w:t>
          </w:r>
        </w:smartTag>
        <w:r>
          <w:rPr>
            <w:bCs/>
          </w:rPr>
          <w:t xml:space="preserve"> </w:t>
        </w:r>
        <w:smartTag w:uri="urn:schemas-microsoft-com:office:smarttags" w:element="PlaceType">
          <w:r>
            <w:rPr>
              <w:bCs/>
            </w:rPr>
            <w:t>University</w:t>
          </w:r>
        </w:smartTag>
      </w:smartTag>
      <w:r>
        <w:rPr>
          <w:bCs/>
        </w:rPr>
        <w:t xml:space="preserve"> on genetic research</w:t>
      </w:r>
    </w:p>
    <w:p w14:paraId="7FB34CB2" w14:textId="77777777" w:rsidR="00F22C9E" w:rsidRDefault="00F22C9E" w:rsidP="00F22C9E">
      <w:pPr>
        <w:spacing w:line="360" w:lineRule="auto"/>
        <w:ind w:firstLineChars="200" w:firstLine="420"/>
        <w:rPr>
          <w:bCs/>
        </w:rPr>
      </w:pPr>
      <w:r>
        <w:rPr>
          <w:bCs/>
        </w:rPr>
        <w:t>B</w:t>
      </w:r>
      <w:r>
        <w:rPr>
          <w:rFonts w:hint="eastAsia"/>
          <w:bCs/>
        </w:rPr>
        <w:t>．</w:t>
      </w:r>
      <w:r>
        <w:rPr>
          <w:bCs/>
        </w:rPr>
        <w:t>Yale’s helping Chinese universities to launch research projects</w:t>
      </w:r>
    </w:p>
    <w:p w14:paraId="1C92444C" w14:textId="77777777" w:rsidR="00F22C9E" w:rsidRDefault="00F22C9E" w:rsidP="00F22C9E">
      <w:pPr>
        <w:spacing w:line="360" w:lineRule="auto"/>
        <w:ind w:firstLineChars="200" w:firstLine="420"/>
        <w:rPr>
          <w:bCs/>
        </w:rPr>
      </w:pPr>
      <w:r>
        <w:rPr>
          <w:bCs/>
        </w:rPr>
        <w:t>C</w:t>
      </w:r>
      <w:r>
        <w:rPr>
          <w:rFonts w:hint="eastAsia"/>
          <w:bCs/>
        </w:rPr>
        <w:t>．</w:t>
      </w:r>
      <w:r>
        <w:rPr>
          <w:bCs/>
        </w:rPr>
        <w:t>Yale’s student exchange program with European institutions</w:t>
      </w:r>
    </w:p>
    <w:p w14:paraId="3252E65C" w14:textId="77777777" w:rsidR="00F22C9E" w:rsidRDefault="00F22C9E" w:rsidP="00F22C9E">
      <w:pPr>
        <w:spacing w:line="360" w:lineRule="auto"/>
        <w:ind w:firstLineChars="200" w:firstLine="420"/>
        <w:rPr>
          <w:bCs/>
        </w:rPr>
      </w:pPr>
      <w:r>
        <w:rPr>
          <w:bCs/>
        </w:rPr>
        <w:t>D</w:t>
      </w:r>
      <w:r>
        <w:rPr>
          <w:rFonts w:hint="eastAsia"/>
          <w:bCs/>
        </w:rPr>
        <w:t>．</w:t>
      </w:r>
      <w:r>
        <w:rPr>
          <w:bCs/>
        </w:rPr>
        <w:t>Yale’s establishing branch campuses throughout the world</w:t>
      </w:r>
    </w:p>
    <w:p w14:paraId="315C2D97" w14:textId="77777777" w:rsidR="00F22C9E" w:rsidRDefault="00F22C9E" w:rsidP="00F22C9E">
      <w:pPr>
        <w:spacing w:line="360" w:lineRule="auto"/>
        <w:rPr>
          <w:bCs/>
        </w:rPr>
      </w:pPr>
      <w:r>
        <w:rPr>
          <w:bCs/>
        </w:rPr>
        <w:t>6</w:t>
      </w:r>
      <w:r>
        <w:rPr>
          <w:rFonts w:hint="eastAsia"/>
          <w:bCs/>
        </w:rPr>
        <w:t>．</w:t>
      </w:r>
      <w:r>
        <w:rPr>
          <w:bCs/>
        </w:rPr>
        <w:t xml:space="preserve">What do we learn about </w:t>
      </w:r>
      <w:smartTag w:uri="urn:schemas-microsoft-com:office:smarttags" w:element="place">
        <w:r>
          <w:rPr>
            <w:bCs/>
          </w:rPr>
          <w:t>Silicon Valley</w:t>
        </w:r>
      </w:smartTag>
      <w:r>
        <w:rPr>
          <w:bCs/>
        </w:rPr>
        <w:t xml:space="preserve"> from the passage?</w:t>
      </w:r>
    </w:p>
    <w:p w14:paraId="384DCF59" w14:textId="77777777" w:rsidR="00F22C9E" w:rsidRDefault="00F22C9E" w:rsidP="00F22C9E">
      <w:pPr>
        <w:spacing w:line="360" w:lineRule="auto"/>
        <w:ind w:firstLineChars="200" w:firstLine="420"/>
        <w:rPr>
          <w:bCs/>
        </w:rPr>
      </w:pPr>
      <w:r>
        <w:rPr>
          <w:bCs/>
        </w:rPr>
        <w:t>A</w:t>
      </w:r>
      <w:r>
        <w:rPr>
          <w:rFonts w:hint="eastAsia"/>
          <w:bCs/>
        </w:rPr>
        <w:t>．</w:t>
      </w:r>
      <w:r>
        <w:rPr>
          <w:bCs/>
        </w:rPr>
        <w:t>It houses many companies spun off from MIT and Harvard</w:t>
      </w:r>
    </w:p>
    <w:p w14:paraId="1C186CD7" w14:textId="77777777" w:rsidR="00F22C9E" w:rsidRDefault="00F22C9E" w:rsidP="00F22C9E">
      <w:pPr>
        <w:spacing w:line="360" w:lineRule="auto"/>
        <w:ind w:firstLineChars="200" w:firstLine="420"/>
        <w:rPr>
          <w:bCs/>
        </w:rPr>
      </w:pPr>
      <w:r>
        <w:rPr>
          <w:bCs/>
        </w:rPr>
        <w:t>B</w:t>
      </w:r>
      <w:r>
        <w:rPr>
          <w:rFonts w:hint="eastAsia"/>
          <w:bCs/>
        </w:rPr>
        <w:t>．</w:t>
      </w:r>
      <w:r>
        <w:rPr>
          <w:bCs/>
        </w:rPr>
        <w:t>It is known to be the birthplace of Microsoft Company</w:t>
      </w:r>
    </w:p>
    <w:p w14:paraId="70142FF8" w14:textId="77777777" w:rsidR="00F22C9E" w:rsidRDefault="00F22C9E" w:rsidP="00F22C9E">
      <w:pPr>
        <w:spacing w:line="360" w:lineRule="auto"/>
        <w:ind w:firstLineChars="200" w:firstLine="420"/>
        <w:rPr>
          <w:bCs/>
        </w:rPr>
      </w:pPr>
      <w:r>
        <w:rPr>
          <w:bCs/>
        </w:rPr>
        <w:t>C</w:t>
      </w:r>
      <w:r>
        <w:rPr>
          <w:rFonts w:hint="eastAsia"/>
          <w:bCs/>
        </w:rPr>
        <w:t>．</w:t>
      </w:r>
      <w:r>
        <w:rPr>
          <w:bCs/>
        </w:rPr>
        <w:t xml:space="preserve">It was intentionally created by </w:t>
      </w:r>
      <w:smartTag w:uri="urn:schemas-microsoft-com:office:smarttags" w:element="place">
        <w:smartTag w:uri="urn:schemas-microsoft-com:office:smarttags" w:element="PlaceName">
          <w:r>
            <w:rPr>
              <w:bCs/>
            </w:rPr>
            <w:t>Stanford</w:t>
          </w:r>
        </w:smartTag>
        <w:r>
          <w:rPr>
            <w:bCs/>
          </w:rPr>
          <w:t xml:space="preserve"> </w:t>
        </w:r>
        <w:smartTag w:uri="urn:schemas-microsoft-com:office:smarttags" w:element="PlaceType">
          <w:r>
            <w:rPr>
              <w:bCs/>
            </w:rPr>
            <w:t>University</w:t>
          </w:r>
        </w:smartTag>
      </w:smartTag>
    </w:p>
    <w:p w14:paraId="51814251" w14:textId="77777777" w:rsidR="00F22C9E" w:rsidRDefault="00F22C9E" w:rsidP="00F22C9E">
      <w:pPr>
        <w:spacing w:line="360" w:lineRule="auto"/>
        <w:ind w:firstLineChars="200" w:firstLine="420"/>
        <w:rPr>
          <w:bCs/>
        </w:rPr>
      </w:pPr>
      <w:r>
        <w:rPr>
          <w:bCs/>
        </w:rPr>
        <w:t>D</w:t>
      </w:r>
      <w:r>
        <w:rPr>
          <w:rFonts w:hint="eastAsia"/>
          <w:bCs/>
        </w:rPr>
        <w:t>．</w:t>
      </w:r>
      <w:r>
        <w:rPr>
          <w:bCs/>
        </w:rPr>
        <w:t>It is where the Internet infrastructure was built up</w:t>
      </w:r>
    </w:p>
    <w:p w14:paraId="66D9F5C4" w14:textId="77777777" w:rsidR="00F22C9E" w:rsidRDefault="00F22C9E" w:rsidP="00F22C9E">
      <w:pPr>
        <w:spacing w:line="360" w:lineRule="auto"/>
        <w:rPr>
          <w:bCs/>
        </w:rPr>
      </w:pPr>
      <w:r>
        <w:rPr>
          <w:bCs/>
        </w:rPr>
        <w:t>7</w:t>
      </w:r>
      <w:r>
        <w:rPr>
          <w:rFonts w:hint="eastAsia"/>
          <w:bCs/>
        </w:rPr>
        <w:t>．</w:t>
      </w:r>
      <w:r>
        <w:rPr>
          <w:bCs/>
        </w:rPr>
        <w:t xml:space="preserve">What is said about the </w:t>
      </w:r>
      <w:smartTag w:uri="urn:schemas-microsoft-com:office:smarttags" w:element="country-region">
        <w:smartTag w:uri="urn:schemas-microsoft-com:office:smarttags" w:element="place">
          <w:r>
            <w:rPr>
              <w:bCs/>
            </w:rPr>
            <w:t>U.S.</w:t>
          </w:r>
        </w:smartTag>
      </w:smartTag>
      <w:r>
        <w:rPr>
          <w:bCs/>
        </w:rPr>
        <w:t xml:space="preserve"> federal funding for research?</w:t>
      </w:r>
    </w:p>
    <w:p w14:paraId="52B63FF6" w14:textId="77777777" w:rsidR="00F22C9E" w:rsidRDefault="00F22C9E" w:rsidP="00F22C9E">
      <w:pPr>
        <w:spacing w:line="360" w:lineRule="auto"/>
        <w:ind w:firstLineChars="200" w:firstLine="420"/>
        <w:rPr>
          <w:bCs/>
        </w:rPr>
      </w:pPr>
      <w:r>
        <w:rPr>
          <w:bCs/>
        </w:rPr>
        <w:t>A</w:t>
      </w:r>
      <w:r>
        <w:rPr>
          <w:rFonts w:hint="eastAsia"/>
          <w:bCs/>
        </w:rPr>
        <w:t>．</w:t>
      </w:r>
      <w:r>
        <w:rPr>
          <w:bCs/>
        </w:rPr>
        <w:t>It has increased by 3 percent</w:t>
      </w:r>
      <w:r>
        <w:rPr>
          <w:bCs/>
        </w:rPr>
        <w:tab/>
      </w:r>
      <w:r>
        <w:rPr>
          <w:bCs/>
        </w:rPr>
        <w:tab/>
      </w:r>
    </w:p>
    <w:p w14:paraId="34C09F74" w14:textId="77777777" w:rsidR="00F22C9E" w:rsidRDefault="00F22C9E" w:rsidP="00F22C9E">
      <w:pPr>
        <w:spacing w:line="360" w:lineRule="auto"/>
        <w:ind w:firstLineChars="200" w:firstLine="420"/>
        <w:rPr>
          <w:bCs/>
        </w:rPr>
      </w:pPr>
      <w:r>
        <w:rPr>
          <w:bCs/>
        </w:rPr>
        <w:t>B</w:t>
      </w:r>
      <w:r>
        <w:rPr>
          <w:rFonts w:hint="eastAsia"/>
          <w:bCs/>
        </w:rPr>
        <w:t>．</w:t>
      </w:r>
      <w:r>
        <w:rPr>
          <w:bCs/>
        </w:rPr>
        <w:t>It has been unsteady for years</w:t>
      </w:r>
      <w:r>
        <w:rPr>
          <w:bCs/>
        </w:rPr>
        <w:tab/>
      </w:r>
      <w:r>
        <w:rPr>
          <w:bCs/>
        </w:rPr>
        <w:tab/>
      </w:r>
    </w:p>
    <w:p w14:paraId="5CB1EBDF" w14:textId="77777777" w:rsidR="00F22C9E" w:rsidRDefault="00F22C9E" w:rsidP="00F22C9E">
      <w:pPr>
        <w:spacing w:line="360" w:lineRule="auto"/>
        <w:ind w:firstLineChars="200" w:firstLine="420"/>
        <w:rPr>
          <w:bCs/>
        </w:rPr>
      </w:pPr>
      <w:r>
        <w:rPr>
          <w:bCs/>
        </w:rPr>
        <w:t>C</w:t>
      </w:r>
      <w:r>
        <w:rPr>
          <w:rFonts w:hint="eastAsia"/>
          <w:bCs/>
        </w:rPr>
        <w:t>．</w:t>
      </w:r>
      <w:r>
        <w:rPr>
          <w:bCs/>
        </w:rPr>
        <w:t>It has been more than sufficient</w:t>
      </w:r>
      <w:r>
        <w:rPr>
          <w:bCs/>
        </w:rPr>
        <w:tab/>
      </w:r>
      <w:r>
        <w:rPr>
          <w:bCs/>
        </w:rPr>
        <w:tab/>
      </w:r>
    </w:p>
    <w:p w14:paraId="30B2B5D6" w14:textId="77777777" w:rsidR="00F22C9E" w:rsidRDefault="00F22C9E" w:rsidP="00F22C9E">
      <w:pPr>
        <w:spacing w:line="360" w:lineRule="auto"/>
        <w:ind w:firstLineChars="200" w:firstLine="420"/>
        <w:rPr>
          <w:bCs/>
        </w:rPr>
      </w:pPr>
      <w:r>
        <w:rPr>
          <w:bCs/>
        </w:rPr>
        <w:t>D</w:t>
      </w:r>
      <w:r>
        <w:rPr>
          <w:rFonts w:hint="eastAsia"/>
          <w:bCs/>
        </w:rPr>
        <w:t>．</w:t>
      </w:r>
      <w:r>
        <w:rPr>
          <w:bCs/>
        </w:rPr>
        <w:t>It doubled between 1998 and 2003</w:t>
      </w:r>
    </w:p>
    <w:p w14:paraId="52F694D4" w14:textId="77777777" w:rsidR="00F22C9E" w:rsidRDefault="00F22C9E" w:rsidP="00F22C9E">
      <w:pPr>
        <w:spacing w:line="360" w:lineRule="auto"/>
        <w:ind w:left="420" w:hangingChars="200" w:hanging="420"/>
        <w:rPr>
          <w:bCs/>
          <w:u w:val="single"/>
        </w:rPr>
      </w:pPr>
      <w:r>
        <w:rPr>
          <w:bCs/>
        </w:rPr>
        <w:t>8</w:t>
      </w:r>
      <w:r>
        <w:rPr>
          <w:rFonts w:hint="eastAsia"/>
          <w:bCs/>
        </w:rPr>
        <w:t>．</w:t>
      </w:r>
      <w:r>
        <w:rPr>
          <w:bCs/>
        </w:rPr>
        <w:t xml:space="preserve">The dramatic decline in the enrollment of foreign students in the U.S after September 11 was caused by </w:t>
      </w:r>
      <w:r>
        <w:rPr>
          <w:bCs/>
          <w:u w:val="single"/>
        </w:rPr>
        <w:t xml:space="preserve">            </w:t>
      </w:r>
    </w:p>
    <w:p w14:paraId="58B86ACC" w14:textId="77777777" w:rsidR="00F22C9E" w:rsidRDefault="00F22C9E" w:rsidP="00F22C9E">
      <w:pPr>
        <w:spacing w:line="360" w:lineRule="auto"/>
        <w:ind w:left="420" w:hangingChars="200" w:hanging="420"/>
        <w:rPr>
          <w:bCs/>
          <w:u w:val="single"/>
        </w:rPr>
      </w:pPr>
      <w:r>
        <w:rPr>
          <w:bCs/>
        </w:rPr>
        <w:t>9</w:t>
      </w:r>
      <w:r>
        <w:rPr>
          <w:rFonts w:hint="eastAsia"/>
          <w:bCs/>
        </w:rPr>
        <w:t>．</w:t>
      </w:r>
      <w:r>
        <w:rPr>
          <w:bCs/>
        </w:rPr>
        <w:t xml:space="preserve">Many Americans fear that American competiveness may be threatened by foreign students who will </w:t>
      </w:r>
      <w:r>
        <w:rPr>
          <w:bCs/>
          <w:u w:val="single"/>
        </w:rPr>
        <w:t xml:space="preserve">          </w:t>
      </w:r>
    </w:p>
    <w:p w14:paraId="35E5EF86" w14:textId="77777777" w:rsidR="00F22C9E" w:rsidRDefault="00F22C9E" w:rsidP="00F22C9E">
      <w:pPr>
        <w:spacing w:line="360" w:lineRule="auto"/>
        <w:ind w:left="420" w:hangingChars="200" w:hanging="420"/>
        <w:rPr>
          <w:rFonts w:hint="eastAsia"/>
          <w:bCs/>
          <w:u w:val="single"/>
        </w:rPr>
      </w:pPr>
      <w:r>
        <w:rPr>
          <w:bCs/>
        </w:rPr>
        <w:t>10</w:t>
      </w:r>
      <w:hyperlink r:id="rId19" w:history="1">
        <w:r>
          <w:rPr>
            <w:rStyle w:val="a8"/>
            <w:rFonts w:hint="eastAsia"/>
            <w:bCs/>
            <w:color w:val="000000"/>
          </w:rPr>
          <w:t>．</w:t>
        </w:r>
      </w:hyperlink>
      <w:r>
        <w:rPr>
          <w:bCs/>
        </w:rPr>
        <w:t xml:space="preserve">The policy of welcoming foreign students can benefit the </w:t>
      </w:r>
      <w:smartTag w:uri="urn:schemas-microsoft-com:office:smarttags" w:element="country-region">
        <w:smartTag w:uri="urn:schemas-microsoft-com:office:smarttags" w:element="place">
          <w:r>
            <w:rPr>
              <w:bCs/>
            </w:rPr>
            <w:t>U.S.</w:t>
          </w:r>
        </w:smartTag>
      </w:smartTag>
      <w:r>
        <w:rPr>
          <w:bCs/>
        </w:rPr>
        <w:t xml:space="preserve"> in that the very best of them will stay and </w:t>
      </w:r>
      <w:r>
        <w:rPr>
          <w:bCs/>
          <w:u w:val="single"/>
        </w:rPr>
        <w:t xml:space="preserve">             </w:t>
      </w:r>
    </w:p>
    <w:p w14:paraId="5122B23C" w14:textId="77777777" w:rsidR="00F22C9E" w:rsidRDefault="00F22C9E" w:rsidP="00F22C9E">
      <w:pPr>
        <w:spacing w:line="360" w:lineRule="auto"/>
        <w:rPr>
          <w:bCs/>
        </w:rPr>
      </w:pPr>
      <w:r>
        <w:rPr>
          <w:bCs/>
        </w:rPr>
        <w:t xml:space="preserve">Part </w:t>
      </w:r>
      <w:r>
        <w:rPr>
          <w:rFonts w:hint="eastAsia"/>
          <w:bCs/>
        </w:rPr>
        <w:t>Ⅲ</w:t>
      </w:r>
      <w:r>
        <w:rPr>
          <w:bCs/>
        </w:rPr>
        <w:t xml:space="preserve">          Listening Comprehension               (35 minutes)</w:t>
      </w:r>
    </w:p>
    <w:p w14:paraId="3B1C775F" w14:textId="77777777" w:rsidR="00F22C9E" w:rsidRDefault="00F22C9E" w:rsidP="00F22C9E">
      <w:pPr>
        <w:spacing w:line="360" w:lineRule="auto"/>
        <w:rPr>
          <w:bCs/>
        </w:rPr>
      </w:pPr>
      <w:r>
        <w:rPr>
          <w:bCs/>
        </w:rPr>
        <w:t>Section A</w:t>
      </w:r>
    </w:p>
    <w:p w14:paraId="4E1C4D9B" w14:textId="77777777" w:rsidR="00F22C9E" w:rsidRDefault="00F22C9E" w:rsidP="00F22C9E">
      <w:pPr>
        <w:spacing w:line="360" w:lineRule="auto"/>
        <w:rPr>
          <w:bCs/>
        </w:rPr>
      </w:pPr>
      <w:r>
        <w:rPr>
          <w:bCs/>
        </w:rPr>
        <w:t xml:space="preserve">Direction: </w:t>
      </w:r>
      <w:r>
        <w:rPr>
          <w:bCs/>
          <w:i/>
        </w:rPr>
        <w:t>In his section, you will hear 8 short conversations and 2 long conversations. At the end of each conversation, one or more questions will be asked about what was said. both the conversation and the questions will be spoken only once. After each question there will a pause. During the pause, you must read the four choices marked A),B),C) and D),and decide which is the best answer. Then mark the corresponding letter on Answer Sheet2 with a single line through the centre.</w:t>
      </w:r>
    </w:p>
    <w:p w14:paraId="2EDA01D6"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7C853000" w14:textId="77777777" w:rsidR="00F22C9E" w:rsidRDefault="00F22C9E" w:rsidP="00F22C9E">
      <w:pPr>
        <w:spacing w:line="360" w:lineRule="auto"/>
        <w:rPr>
          <w:bCs/>
        </w:rPr>
      </w:pPr>
      <w:r>
        <w:rPr>
          <w:bCs/>
        </w:rPr>
        <w:t>11.</w:t>
      </w:r>
      <w:r>
        <w:rPr>
          <w:bCs/>
        </w:rPr>
        <w:tab/>
        <w:t xml:space="preserve">A) She used to be in poor health. </w:t>
      </w:r>
      <w:r>
        <w:rPr>
          <w:bCs/>
        </w:rPr>
        <w:tab/>
      </w:r>
      <w:r>
        <w:rPr>
          <w:bCs/>
        </w:rPr>
        <w:tab/>
      </w:r>
      <w:r>
        <w:rPr>
          <w:bCs/>
        </w:rPr>
        <w:tab/>
      </w:r>
      <w:r>
        <w:rPr>
          <w:bCs/>
        </w:rPr>
        <w:tab/>
        <w:t>C) She was somewhat overweight</w:t>
      </w:r>
    </w:p>
    <w:p w14:paraId="1C8F7839" w14:textId="77777777" w:rsidR="00F22C9E" w:rsidRDefault="00F22C9E" w:rsidP="00F22C9E">
      <w:pPr>
        <w:spacing w:line="360" w:lineRule="auto"/>
        <w:ind w:firstLine="420"/>
        <w:rPr>
          <w:bCs/>
        </w:rPr>
      </w:pPr>
      <w:r>
        <w:rPr>
          <w:bCs/>
        </w:rPr>
        <w:t>B) She was popular among boys.</w:t>
      </w:r>
      <w:r>
        <w:rPr>
          <w:bCs/>
        </w:rPr>
        <w:tab/>
      </w:r>
      <w:r>
        <w:rPr>
          <w:bCs/>
        </w:rPr>
        <w:tab/>
      </w:r>
      <w:r>
        <w:rPr>
          <w:bCs/>
        </w:rPr>
        <w:tab/>
      </w:r>
      <w:r>
        <w:rPr>
          <w:bCs/>
        </w:rPr>
        <w:tab/>
        <w:t>D) She didn’t do well at high school.</w:t>
      </w:r>
    </w:p>
    <w:p w14:paraId="4703DEE0" w14:textId="77777777" w:rsidR="00F22C9E" w:rsidRDefault="00F22C9E" w:rsidP="00F22C9E">
      <w:pPr>
        <w:spacing w:line="360" w:lineRule="auto"/>
        <w:rPr>
          <w:bCs/>
        </w:rPr>
      </w:pPr>
      <w:r>
        <w:rPr>
          <w:bCs/>
        </w:rPr>
        <w:t>12.</w:t>
      </w:r>
      <w:r>
        <w:rPr>
          <w:bCs/>
        </w:rPr>
        <w:tab/>
        <w:t>A) At he airport.</w:t>
      </w:r>
      <w:r>
        <w:rPr>
          <w:bCs/>
        </w:rPr>
        <w:tab/>
      </w:r>
      <w:r>
        <w:rPr>
          <w:bCs/>
        </w:rPr>
        <w:tab/>
      </w:r>
      <w:r>
        <w:rPr>
          <w:bCs/>
        </w:rPr>
        <w:tab/>
      </w:r>
      <w:r>
        <w:rPr>
          <w:bCs/>
        </w:rPr>
        <w:tab/>
      </w:r>
      <w:r>
        <w:rPr>
          <w:bCs/>
        </w:rPr>
        <w:tab/>
      </w:r>
      <w:r>
        <w:rPr>
          <w:bCs/>
        </w:rPr>
        <w:tab/>
      </w:r>
      <w:r>
        <w:rPr>
          <w:bCs/>
        </w:rPr>
        <w:tab/>
        <w:t>C) In a booking office.</w:t>
      </w:r>
    </w:p>
    <w:p w14:paraId="7A8A0BBE" w14:textId="77777777" w:rsidR="00F22C9E" w:rsidRDefault="00F22C9E" w:rsidP="00F22C9E">
      <w:pPr>
        <w:spacing w:line="360" w:lineRule="auto"/>
        <w:rPr>
          <w:bCs/>
        </w:rPr>
      </w:pPr>
      <w:r>
        <w:rPr>
          <w:bCs/>
        </w:rPr>
        <w:lastRenderedPageBreak/>
        <w:tab/>
        <w:t>B) In a restaurant.</w:t>
      </w:r>
      <w:r>
        <w:rPr>
          <w:bCs/>
        </w:rPr>
        <w:tab/>
      </w:r>
      <w:r>
        <w:rPr>
          <w:bCs/>
        </w:rPr>
        <w:tab/>
      </w:r>
      <w:r>
        <w:rPr>
          <w:bCs/>
        </w:rPr>
        <w:tab/>
      </w:r>
      <w:r>
        <w:rPr>
          <w:bCs/>
        </w:rPr>
        <w:tab/>
      </w:r>
      <w:r>
        <w:rPr>
          <w:bCs/>
        </w:rPr>
        <w:tab/>
      </w:r>
      <w:r>
        <w:rPr>
          <w:bCs/>
        </w:rPr>
        <w:tab/>
      </w:r>
      <w:r>
        <w:rPr>
          <w:bCs/>
        </w:rPr>
        <w:tab/>
        <w:t>D) At the hotel reception.</w:t>
      </w:r>
    </w:p>
    <w:p w14:paraId="1CF16618" w14:textId="77777777" w:rsidR="00F22C9E" w:rsidRDefault="00F22C9E" w:rsidP="00F22C9E">
      <w:pPr>
        <w:spacing w:line="360" w:lineRule="auto"/>
        <w:rPr>
          <w:bCs/>
        </w:rPr>
      </w:pPr>
      <w:r>
        <w:rPr>
          <w:bCs/>
        </w:rPr>
        <w:t>13.</w:t>
      </w:r>
      <w:r>
        <w:rPr>
          <w:bCs/>
        </w:rPr>
        <w:tab/>
        <w:t>A) Teaching her son by herself.</w:t>
      </w:r>
      <w:r>
        <w:rPr>
          <w:bCs/>
        </w:rPr>
        <w:tab/>
      </w:r>
      <w:r>
        <w:rPr>
          <w:bCs/>
        </w:rPr>
        <w:tab/>
      </w:r>
      <w:r>
        <w:rPr>
          <w:bCs/>
        </w:rPr>
        <w:tab/>
      </w:r>
      <w:r>
        <w:rPr>
          <w:bCs/>
        </w:rPr>
        <w:tab/>
        <w:t>C) Asking the teacher for extra help.</w:t>
      </w:r>
    </w:p>
    <w:p w14:paraId="73E67A1C" w14:textId="77777777" w:rsidR="00F22C9E" w:rsidRDefault="00F22C9E" w:rsidP="00F22C9E">
      <w:pPr>
        <w:spacing w:line="360" w:lineRule="auto"/>
        <w:rPr>
          <w:bCs/>
        </w:rPr>
      </w:pPr>
      <w:r>
        <w:rPr>
          <w:bCs/>
        </w:rPr>
        <w:tab/>
        <w:t>B) Having confidence in her son.</w:t>
      </w:r>
      <w:r>
        <w:rPr>
          <w:bCs/>
        </w:rPr>
        <w:tab/>
      </w:r>
      <w:r>
        <w:rPr>
          <w:bCs/>
        </w:rPr>
        <w:tab/>
      </w:r>
      <w:r>
        <w:rPr>
          <w:bCs/>
        </w:rPr>
        <w:tab/>
      </w:r>
      <w:r>
        <w:rPr>
          <w:bCs/>
        </w:rPr>
        <w:tab/>
        <w:t>D) Telling her son not to worry.</w:t>
      </w:r>
    </w:p>
    <w:p w14:paraId="6BE78ABE" w14:textId="77777777" w:rsidR="00F22C9E" w:rsidRDefault="00F22C9E" w:rsidP="00F22C9E">
      <w:pPr>
        <w:spacing w:line="360" w:lineRule="auto"/>
        <w:rPr>
          <w:bCs/>
        </w:rPr>
      </w:pPr>
      <w:r>
        <w:rPr>
          <w:bCs/>
        </w:rPr>
        <w:t>14.</w:t>
      </w:r>
      <w:r>
        <w:rPr>
          <w:bCs/>
        </w:rPr>
        <w:tab/>
        <w:t>A) Have a short break.</w:t>
      </w:r>
      <w:r>
        <w:rPr>
          <w:bCs/>
        </w:rPr>
        <w:tab/>
      </w:r>
      <w:r>
        <w:rPr>
          <w:bCs/>
        </w:rPr>
        <w:tab/>
      </w:r>
      <w:r>
        <w:rPr>
          <w:bCs/>
        </w:rPr>
        <w:tab/>
      </w:r>
      <w:r>
        <w:rPr>
          <w:bCs/>
        </w:rPr>
        <w:tab/>
      </w:r>
      <w:r>
        <w:rPr>
          <w:bCs/>
        </w:rPr>
        <w:tab/>
      </w:r>
      <w:r>
        <w:rPr>
          <w:bCs/>
        </w:rPr>
        <w:tab/>
        <w:t>C) Continue her work outdoors.</w:t>
      </w:r>
    </w:p>
    <w:p w14:paraId="2CC27D8E" w14:textId="77777777" w:rsidR="00F22C9E" w:rsidRDefault="00F22C9E" w:rsidP="00F22C9E">
      <w:pPr>
        <w:spacing w:line="360" w:lineRule="auto"/>
        <w:rPr>
          <w:bCs/>
        </w:rPr>
      </w:pPr>
      <w:r>
        <w:rPr>
          <w:bCs/>
        </w:rPr>
        <w:tab/>
        <w:t>B) Take two weeks off.</w:t>
      </w:r>
      <w:r>
        <w:rPr>
          <w:bCs/>
        </w:rPr>
        <w:tab/>
      </w:r>
      <w:r>
        <w:rPr>
          <w:bCs/>
        </w:rPr>
        <w:tab/>
      </w:r>
      <w:r>
        <w:rPr>
          <w:bCs/>
        </w:rPr>
        <w:tab/>
      </w:r>
      <w:r>
        <w:rPr>
          <w:bCs/>
        </w:rPr>
        <w:tab/>
      </w:r>
      <w:r>
        <w:rPr>
          <w:bCs/>
        </w:rPr>
        <w:tab/>
      </w:r>
      <w:r>
        <w:rPr>
          <w:bCs/>
        </w:rPr>
        <w:tab/>
        <w:t>D) Go on vacation with the man.</w:t>
      </w:r>
    </w:p>
    <w:p w14:paraId="3C578508" w14:textId="77777777" w:rsidR="00F22C9E" w:rsidRDefault="00F22C9E" w:rsidP="00F22C9E">
      <w:pPr>
        <w:spacing w:line="360" w:lineRule="auto"/>
        <w:rPr>
          <w:bCs/>
        </w:rPr>
      </w:pPr>
      <w:r>
        <w:rPr>
          <w:bCs/>
        </w:rPr>
        <w:t>15.</w:t>
      </w:r>
      <w:r>
        <w:rPr>
          <w:bCs/>
        </w:rPr>
        <w:tab/>
        <w:t>A) He is taking care of this twin brother.</w:t>
      </w:r>
      <w:r>
        <w:rPr>
          <w:bCs/>
        </w:rPr>
        <w:tab/>
      </w:r>
      <w:r>
        <w:rPr>
          <w:bCs/>
        </w:rPr>
        <w:tab/>
        <w:t>C) He is worried about Rod’s health.</w:t>
      </w:r>
    </w:p>
    <w:p w14:paraId="04975296" w14:textId="77777777" w:rsidR="00F22C9E" w:rsidRDefault="00F22C9E" w:rsidP="00F22C9E">
      <w:pPr>
        <w:spacing w:line="360" w:lineRule="auto"/>
        <w:rPr>
          <w:bCs/>
        </w:rPr>
      </w:pPr>
      <w:r>
        <w:rPr>
          <w:bCs/>
        </w:rPr>
        <w:tab/>
        <w:t>C) He ha been feeling ill all week.</w:t>
      </w:r>
      <w:r>
        <w:rPr>
          <w:bCs/>
        </w:rPr>
        <w:tab/>
      </w:r>
      <w:r>
        <w:rPr>
          <w:bCs/>
        </w:rPr>
        <w:tab/>
      </w:r>
      <w:r>
        <w:rPr>
          <w:bCs/>
        </w:rPr>
        <w:tab/>
      </w:r>
      <w:r>
        <w:rPr>
          <w:bCs/>
        </w:rPr>
        <w:tab/>
        <w:t>D) He has been in perfect condition.</w:t>
      </w:r>
    </w:p>
    <w:p w14:paraId="3C47ED54" w14:textId="77777777" w:rsidR="00F22C9E" w:rsidRDefault="00F22C9E" w:rsidP="00F22C9E">
      <w:pPr>
        <w:spacing w:line="360" w:lineRule="auto"/>
        <w:rPr>
          <w:bCs/>
        </w:rPr>
      </w:pPr>
      <w:r>
        <w:rPr>
          <w:bCs/>
        </w:rPr>
        <w:t>16.</w:t>
      </w:r>
      <w:r>
        <w:rPr>
          <w:bCs/>
        </w:rPr>
        <w:tab/>
        <w:t>A) She sold all her furniture before she moved house.</w:t>
      </w:r>
    </w:p>
    <w:p w14:paraId="2E688922" w14:textId="77777777" w:rsidR="00F22C9E" w:rsidRDefault="00F22C9E" w:rsidP="00F22C9E">
      <w:pPr>
        <w:spacing w:line="360" w:lineRule="auto"/>
        <w:rPr>
          <w:bCs/>
        </w:rPr>
      </w:pPr>
      <w:r>
        <w:rPr>
          <w:bCs/>
        </w:rPr>
        <w:tab/>
        <w:t>B) She still keeps some old furniture in her new house.</w:t>
      </w:r>
    </w:p>
    <w:p w14:paraId="7B619A1D" w14:textId="77777777" w:rsidR="00F22C9E" w:rsidRDefault="00F22C9E" w:rsidP="00F22C9E">
      <w:pPr>
        <w:spacing w:line="360" w:lineRule="auto"/>
        <w:rPr>
          <w:bCs/>
        </w:rPr>
      </w:pPr>
      <w:r>
        <w:rPr>
          <w:bCs/>
        </w:rPr>
        <w:tab/>
        <w:t>C) She plans to put all her old furniture in the basement.</w:t>
      </w:r>
    </w:p>
    <w:p w14:paraId="6A6256A6" w14:textId="77777777" w:rsidR="00F22C9E" w:rsidRDefault="00F22C9E" w:rsidP="00F22C9E">
      <w:pPr>
        <w:spacing w:line="360" w:lineRule="auto"/>
        <w:rPr>
          <w:bCs/>
        </w:rPr>
      </w:pPr>
      <w:r>
        <w:rPr>
          <w:bCs/>
        </w:rPr>
        <w:tab/>
        <w:t xml:space="preserve">D) She brought a new set of furniture from </w:t>
      </w:r>
      <w:smartTag w:uri="urn:schemas-microsoft-com:office:smarttags" w:element="country-region">
        <w:smartTag w:uri="urn:schemas-microsoft-com:office:smarttags" w:element="place">
          <w:r>
            <w:rPr>
              <w:bCs/>
            </w:rPr>
            <w:t>Italy</w:t>
          </w:r>
        </w:smartTag>
      </w:smartTag>
      <w:r>
        <w:rPr>
          <w:bCs/>
        </w:rPr>
        <w:t xml:space="preserve"> last month.</w:t>
      </w:r>
    </w:p>
    <w:p w14:paraId="59A311EB" w14:textId="77777777" w:rsidR="00F22C9E" w:rsidRDefault="00F22C9E" w:rsidP="00F22C9E">
      <w:pPr>
        <w:spacing w:line="360" w:lineRule="auto"/>
        <w:rPr>
          <w:bCs/>
        </w:rPr>
      </w:pPr>
      <w:r>
        <w:rPr>
          <w:bCs/>
        </w:rPr>
        <w:t>17.</w:t>
      </w:r>
      <w:r>
        <w:rPr>
          <w:bCs/>
        </w:rPr>
        <w:tab/>
        <w:t>A) The woman wondered why the man didn’t return the book.</w:t>
      </w:r>
    </w:p>
    <w:p w14:paraId="5FF348A0" w14:textId="77777777" w:rsidR="00F22C9E" w:rsidRDefault="00F22C9E" w:rsidP="00F22C9E">
      <w:pPr>
        <w:spacing w:line="360" w:lineRule="auto"/>
        <w:rPr>
          <w:bCs/>
        </w:rPr>
      </w:pPr>
      <w:r>
        <w:rPr>
          <w:bCs/>
        </w:rPr>
        <w:tab/>
        <w:t>B) The woman doesn’t seem to know what the book is about.</w:t>
      </w:r>
    </w:p>
    <w:p w14:paraId="1335FD51" w14:textId="77777777" w:rsidR="00F22C9E" w:rsidRDefault="00F22C9E" w:rsidP="00F22C9E">
      <w:pPr>
        <w:spacing w:line="360" w:lineRule="auto"/>
        <w:rPr>
          <w:bCs/>
        </w:rPr>
      </w:pPr>
      <w:r>
        <w:rPr>
          <w:bCs/>
        </w:rPr>
        <w:tab/>
        <w:t>C) The woman doesn’t find the book useful any more.</w:t>
      </w:r>
    </w:p>
    <w:p w14:paraId="1943C214" w14:textId="77777777" w:rsidR="00F22C9E" w:rsidRDefault="00F22C9E" w:rsidP="00F22C9E">
      <w:pPr>
        <w:spacing w:line="360" w:lineRule="auto"/>
        <w:rPr>
          <w:bCs/>
        </w:rPr>
      </w:pPr>
      <w:r>
        <w:rPr>
          <w:bCs/>
        </w:rPr>
        <w:tab/>
        <w:t>D) The woman forgot lending the book to the man.</w:t>
      </w:r>
    </w:p>
    <w:p w14:paraId="57792ED7" w14:textId="77777777" w:rsidR="00F22C9E" w:rsidRDefault="00F22C9E" w:rsidP="00F22C9E">
      <w:pPr>
        <w:spacing w:line="360" w:lineRule="auto"/>
        <w:rPr>
          <w:bCs/>
        </w:rPr>
      </w:pPr>
      <w:r>
        <w:rPr>
          <w:bCs/>
        </w:rPr>
        <w:t>18.</w:t>
      </w:r>
      <w:r>
        <w:rPr>
          <w:bCs/>
        </w:rPr>
        <w:tab/>
        <w:t>A) Most of the man’s friends are athletes.</w:t>
      </w:r>
    </w:p>
    <w:p w14:paraId="5F06C313" w14:textId="77777777" w:rsidR="00F22C9E" w:rsidRDefault="00F22C9E" w:rsidP="00F22C9E">
      <w:pPr>
        <w:spacing w:line="360" w:lineRule="auto"/>
        <w:rPr>
          <w:bCs/>
        </w:rPr>
      </w:pPr>
      <w:r>
        <w:rPr>
          <w:bCs/>
        </w:rPr>
        <w:tab/>
        <w:t>B) Few people share the woman’s opinion.</w:t>
      </w:r>
    </w:p>
    <w:p w14:paraId="217688FF" w14:textId="77777777" w:rsidR="00F22C9E" w:rsidRDefault="00F22C9E" w:rsidP="00F22C9E">
      <w:pPr>
        <w:spacing w:line="360" w:lineRule="auto"/>
        <w:rPr>
          <w:bCs/>
        </w:rPr>
      </w:pPr>
      <w:r>
        <w:rPr>
          <w:bCs/>
        </w:rPr>
        <w:tab/>
        <w:t>C) The man doesn’t look like a sportsman.</w:t>
      </w:r>
    </w:p>
    <w:p w14:paraId="5B7250FD" w14:textId="77777777" w:rsidR="00F22C9E" w:rsidRDefault="00F22C9E" w:rsidP="00F22C9E">
      <w:pPr>
        <w:spacing w:line="360" w:lineRule="auto"/>
        <w:rPr>
          <w:bCs/>
        </w:rPr>
      </w:pPr>
      <w:r>
        <w:rPr>
          <w:bCs/>
        </w:rPr>
        <w:tab/>
        <w:t>D) The woman doubts the man’s athletic ability.</w:t>
      </w:r>
    </w:p>
    <w:p w14:paraId="4B99D626" w14:textId="77777777" w:rsidR="00F22C9E" w:rsidRDefault="00F22C9E" w:rsidP="00F22C9E">
      <w:pPr>
        <w:spacing w:line="360" w:lineRule="auto"/>
        <w:rPr>
          <w:bCs/>
        </w:rPr>
      </w:pPr>
      <w:r>
        <w:rPr>
          <w:bCs/>
        </w:rPr>
        <w:t>Questions 19 to 22 are based on the conversation you have heard.</w:t>
      </w:r>
    </w:p>
    <w:p w14:paraId="67B93A48" w14:textId="77777777" w:rsidR="00F22C9E" w:rsidRDefault="00F22C9E" w:rsidP="00F22C9E">
      <w:pPr>
        <w:spacing w:line="360" w:lineRule="auto"/>
        <w:rPr>
          <w:bCs/>
        </w:rPr>
      </w:pPr>
      <w:r>
        <w:rPr>
          <w:bCs/>
        </w:rPr>
        <w:t>19. A) She has packed it in one of her bags.</w:t>
      </w:r>
      <w:r>
        <w:rPr>
          <w:rFonts w:hint="eastAsia"/>
          <w:bCs/>
        </w:rPr>
        <w:t xml:space="preserve">  </w:t>
      </w:r>
      <w:r>
        <w:rPr>
          <w:bCs/>
        </w:rPr>
        <w:t>B) She has probably left it in a taxi.</w:t>
      </w:r>
    </w:p>
    <w:p w14:paraId="47FDCB20" w14:textId="77777777" w:rsidR="00F22C9E" w:rsidRDefault="00F22C9E" w:rsidP="00F22C9E">
      <w:pPr>
        <w:spacing w:line="360" w:lineRule="auto"/>
        <w:rPr>
          <w:bCs/>
        </w:rPr>
      </w:pPr>
      <w:r>
        <w:rPr>
          <w:bCs/>
        </w:rPr>
        <w:t xml:space="preserve">  C) She id going to get it the airport.</w:t>
      </w:r>
      <w:r>
        <w:rPr>
          <w:rFonts w:hint="eastAsia"/>
          <w:bCs/>
        </w:rPr>
        <w:t xml:space="preserve">   </w:t>
      </w:r>
      <w:r>
        <w:rPr>
          <w:bCs/>
        </w:rPr>
        <w:t xml:space="preserve"> D) She is afraid that she has lost it.</w:t>
      </w:r>
    </w:p>
    <w:p w14:paraId="6E6664D6" w14:textId="77777777" w:rsidR="00F22C9E" w:rsidRDefault="00F22C9E" w:rsidP="00F22C9E">
      <w:pPr>
        <w:spacing w:line="360" w:lineRule="auto"/>
        <w:rPr>
          <w:bCs/>
        </w:rPr>
      </w:pPr>
      <w:r>
        <w:rPr>
          <w:bCs/>
        </w:rPr>
        <w:t>20) A) It ends in winter.</w:t>
      </w:r>
      <w:r>
        <w:rPr>
          <w:rFonts w:hint="eastAsia"/>
          <w:bCs/>
        </w:rPr>
        <w:t xml:space="preserve">   </w:t>
      </w:r>
      <w:r>
        <w:rPr>
          <w:bCs/>
        </w:rPr>
        <w:t xml:space="preserve">  B) It will cost her a lot.</w:t>
      </w:r>
    </w:p>
    <w:p w14:paraId="69375A41" w14:textId="77777777" w:rsidR="00F22C9E" w:rsidRDefault="00F22C9E" w:rsidP="00F22C9E">
      <w:pPr>
        <w:spacing w:line="360" w:lineRule="auto"/>
        <w:rPr>
          <w:bCs/>
        </w:rPr>
      </w:pPr>
      <w:r>
        <w:rPr>
          <w:bCs/>
        </w:rPr>
        <w:t xml:space="preserve"> C) It will last one week.</w:t>
      </w:r>
      <w:r>
        <w:rPr>
          <w:rFonts w:hint="eastAsia"/>
          <w:bCs/>
        </w:rPr>
        <w:t xml:space="preserve">     </w:t>
      </w:r>
      <w:r>
        <w:rPr>
          <w:bCs/>
        </w:rPr>
        <w:t xml:space="preserve"> D) It depends on the weather.</w:t>
      </w:r>
    </w:p>
    <w:p w14:paraId="0B8E5AD7" w14:textId="77777777" w:rsidR="00F22C9E" w:rsidRDefault="00F22C9E" w:rsidP="00F22C9E">
      <w:pPr>
        <w:spacing w:line="360" w:lineRule="auto"/>
        <w:rPr>
          <w:bCs/>
        </w:rPr>
      </w:pPr>
      <w:r>
        <w:rPr>
          <w:bCs/>
        </w:rPr>
        <w:t>21. A) The plane is taking off soon.</w:t>
      </w:r>
      <w:r>
        <w:rPr>
          <w:rFonts w:hint="eastAsia"/>
          <w:bCs/>
        </w:rPr>
        <w:t xml:space="preserve">   </w:t>
      </w:r>
      <w:r>
        <w:rPr>
          <w:bCs/>
        </w:rPr>
        <w:t>B) There might be a traffic jam.</w:t>
      </w:r>
    </w:p>
    <w:p w14:paraId="6F3F9ACE" w14:textId="77777777" w:rsidR="00F22C9E" w:rsidRDefault="00F22C9E" w:rsidP="00F22C9E">
      <w:pPr>
        <w:spacing w:line="360" w:lineRule="auto"/>
        <w:rPr>
          <w:bCs/>
        </w:rPr>
      </w:pPr>
      <w:r>
        <w:rPr>
          <w:bCs/>
        </w:rPr>
        <w:t xml:space="preserve">   C) The taxi is waiting for them.</w:t>
      </w:r>
      <w:r>
        <w:rPr>
          <w:rFonts w:hint="eastAsia"/>
          <w:bCs/>
        </w:rPr>
        <w:t xml:space="preserve">   </w:t>
      </w:r>
      <w:r>
        <w:rPr>
          <w:bCs/>
        </w:rPr>
        <w:t xml:space="preserve"> D) There is a lot of stuff to pack.</w:t>
      </w:r>
    </w:p>
    <w:p w14:paraId="7622D395" w14:textId="77777777" w:rsidR="00F22C9E" w:rsidRDefault="00F22C9E" w:rsidP="00F22C9E">
      <w:pPr>
        <w:spacing w:line="360" w:lineRule="auto"/>
        <w:rPr>
          <w:bCs/>
        </w:rPr>
      </w:pPr>
      <w:r>
        <w:rPr>
          <w:bCs/>
        </w:rPr>
        <w:t>22. A) At home.</w:t>
      </w:r>
      <w:r>
        <w:rPr>
          <w:rFonts w:hint="eastAsia"/>
          <w:bCs/>
        </w:rPr>
        <w:t xml:space="preserve">   </w:t>
      </w:r>
      <w:r>
        <w:rPr>
          <w:bCs/>
        </w:rPr>
        <w:t xml:space="preserve"> B) In the man’s car.</w:t>
      </w:r>
    </w:p>
    <w:p w14:paraId="311BF9FC" w14:textId="77777777" w:rsidR="00F22C9E" w:rsidRDefault="00F22C9E" w:rsidP="00F22C9E">
      <w:pPr>
        <w:spacing w:line="360" w:lineRule="auto"/>
        <w:rPr>
          <w:bCs/>
        </w:rPr>
      </w:pPr>
      <w:r>
        <w:rPr>
          <w:bCs/>
        </w:rPr>
        <w:t xml:space="preserve">   C) At the airport.</w:t>
      </w:r>
      <w:r>
        <w:rPr>
          <w:rFonts w:hint="eastAsia"/>
          <w:bCs/>
        </w:rPr>
        <w:t xml:space="preserve">   </w:t>
      </w:r>
      <w:r>
        <w:rPr>
          <w:bCs/>
        </w:rPr>
        <w:t xml:space="preserve"> D) By the side of a taxi.</w:t>
      </w:r>
    </w:p>
    <w:p w14:paraId="1951FFF5" w14:textId="77777777" w:rsidR="00F22C9E" w:rsidRDefault="00F22C9E" w:rsidP="00F22C9E">
      <w:pPr>
        <w:spacing w:line="360" w:lineRule="auto"/>
        <w:rPr>
          <w:bCs/>
        </w:rPr>
      </w:pPr>
      <w:r>
        <w:rPr>
          <w:bCs/>
        </w:rPr>
        <w:t>Questions 23 to 25 are based on the conversation you have just heard.</w:t>
      </w:r>
    </w:p>
    <w:p w14:paraId="79D51173" w14:textId="77777777" w:rsidR="00F22C9E" w:rsidRDefault="00F22C9E" w:rsidP="00F22C9E">
      <w:pPr>
        <w:spacing w:line="360" w:lineRule="auto"/>
        <w:rPr>
          <w:bCs/>
        </w:rPr>
      </w:pPr>
      <w:r>
        <w:rPr>
          <w:bCs/>
        </w:rPr>
        <w:t>23. A) She is thirsty for promotion.</w:t>
      </w:r>
      <w:r>
        <w:rPr>
          <w:rFonts w:hint="eastAsia"/>
          <w:bCs/>
        </w:rPr>
        <w:t xml:space="preserve">   </w:t>
      </w:r>
      <w:r>
        <w:rPr>
          <w:bCs/>
        </w:rPr>
        <w:t>B) She wants a much higher salary.</w:t>
      </w:r>
    </w:p>
    <w:p w14:paraId="7E0B527F" w14:textId="77777777" w:rsidR="00F22C9E" w:rsidRDefault="00F22C9E" w:rsidP="00F22C9E">
      <w:pPr>
        <w:spacing w:line="360" w:lineRule="auto"/>
        <w:rPr>
          <w:bCs/>
        </w:rPr>
      </w:pPr>
      <w:r>
        <w:rPr>
          <w:bCs/>
        </w:rPr>
        <w:t xml:space="preserve">   C) She is tired of  her present work.</w:t>
      </w:r>
      <w:r>
        <w:rPr>
          <w:rFonts w:hint="eastAsia"/>
          <w:bCs/>
        </w:rPr>
        <w:t xml:space="preserve">   </w:t>
      </w:r>
      <w:r>
        <w:rPr>
          <w:bCs/>
        </w:rPr>
        <w:t xml:space="preserve"> D) She wants to save travel expenses.</w:t>
      </w:r>
    </w:p>
    <w:p w14:paraId="1368DDBB" w14:textId="77777777" w:rsidR="00F22C9E" w:rsidRDefault="00F22C9E" w:rsidP="00F22C9E">
      <w:pPr>
        <w:spacing w:line="360" w:lineRule="auto"/>
        <w:rPr>
          <w:bCs/>
        </w:rPr>
      </w:pPr>
      <w:r>
        <w:rPr>
          <w:bCs/>
        </w:rPr>
        <w:t>24. A) Translator.</w:t>
      </w:r>
      <w:r>
        <w:rPr>
          <w:rFonts w:hint="eastAsia"/>
          <w:bCs/>
        </w:rPr>
        <w:t xml:space="preserve">   </w:t>
      </w:r>
      <w:r>
        <w:rPr>
          <w:bCs/>
        </w:rPr>
        <w:t xml:space="preserve"> B) Travel agent.</w:t>
      </w:r>
      <w:r>
        <w:rPr>
          <w:rFonts w:hint="eastAsia"/>
          <w:bCs/>
        </w:rPr>
        <w:t xml:space="preserve">  </w:t>
      </w:r>
      <w:r>
        <w:rPr>
          <w:bCs/>
        </w:rPr>
        <w:t>C) Language instructor.</w:t>
      </w:r>
    </w:p>
    <w:p w14:paraId="390F11B2" w14:textId="77777777" w:rsidR="00F22C9E" w:rsidRDefault="00F22C9E" w:rsidP="00F22C9E">
      <w:pPr>
        <w:spacing w:line="360" w:lineRule="auto"/>
        <w:rPr>
          <w:bCs/>
        </w:rPr>
      </w:pPr>
      <w:r>
        <w:rPr>
          <w:bCs/>
        </w:rPr>
        <w:t xml:space="preserve">   D) Environment engineer.</w:t>
      </w:r>
    </w:p>
    <w:p w14:paraId="1226AD70" w14:textId="77777777" w:rsidR="00F22C9E" w:rsidRDefault="00F22C9E" w:rsidP="00F22C9E">
      <w:pPr>
        <w:spacing w:line="360" w:lineRule="auto"/>
        <w:rPr>
          <w:bCs/>
        </w:rPr>
      </w:pPr>
      <w:r>
        <w:rPr>
          <w:bCs/>
        </w:rPr>
        <w:t>25. A) Lively personality and inquiring mind.</w:t>
      </w:r>
    </w:p>
    <w:p w14:paraId="70D85802" w14:textId="77777777" w:rsidR="00F22C9E" w:rsidRDefault="00F22C9E" w:rsidP="00F22C9E">
      <w:pPr>
        <w:spacing w:line="360" w:lineRule="auto"/>
        <w:rPr>
          <w:bCs/>
        </w:rPr>
      </w:pPr>
      <w:r>
        <w:rPr>
          <w:bCs/>
        </w:rPr>
        <w:t xml:space="preserve">   B) Communication skills and team spirit.</w:t>
      </w:r>
    </w:p>
    <w:p w14:paraId="36B53904" w14:textId="77777777" w:rsidR="00F22C9E" w:rsidRDefault="00F22C9E" w:rsidP="00F22C9E">
      <w:pPr>
        <w:spacing w:line="360" w:lineRule="auto"/>
        <w:rPr>
          <w:bCs/>
        </w:rPr>
      </w:pPr>
      <w:r>
        <w:rPr>
          <w:bCs/>
        </w:rPr>
        <w:t xml:space="preserve">   C) Devotion and work efficiency.</w:t>
      </w:r>
    </w:p>
    <w:p w14:paraId="615924B2" w14:textId="77777777" w:rsidR="00F22C9E" w:rsidRDefault="00F22C9E" w:rsidP="00F22C9E">
      <w:pPr>
        <w:spacing w:line="360" w:lineRule="auto"/>
        <w:rPr>
          <w:bCs/>
        </w:rPr>
      </w:pPr>
      <w:r>
        <w:rPr>
          <w:bCs/>
        </w:rPr>
        <w:t xml:space="preserve">   D) Education and experience.</w:t>
      </w:r>
    </w:p>
    <w:p w14:paraId="33E19D20" w14:textId="77777777" w:rsidR="00F22C9E" w:rsidRDefault="00F22C9E" w:rsidP="00F22C9E">
      <w:pPr>
        <w:spacing w:line="360" w:lineRule="auto"/>
        <w:rPr>
          <w:bCs/>
          <w:sz w:val="24"/>
        </w:rPr>
      </w:pPr>
      <w:r>
        <w:rPr>
          <w:bCs/>
          <w:sz w:val="24"/>
        </w:rPr>
        <w:t>Section B</w:t>
      </w:r>
    </w:p>
    <w:p w14:paraId="7155B402" w14:textId="77777777" w:rsidR="00F22C9E" w:rsidRDefault="00F22C9E" w:rsidP="00F22C9E">
      <w:pPr>
        <w:spacing w:line="360" w:lineRule="auto"/>
        <w:ind w:left="1254" w:hangingChars="597" w:hanging="1254"/>
        <w:rPr>
          <w:bCs/>
        </w:rPr>
      </w:pPr>
      <w:r>
        <w:rPr>
          <w:bCs/>
        </w:rPr>
        <w:t>Directions:</w:t>
      </w:r>
      <w:r>
        <w:rPr>
          <w:bCs/>
        </w:rPr>
        <w:tab/>
      </w:r>
      <w:r>
        <w:rPr>
          <w:bCs/>
          <w:i/>
        </w:rPr>
        <w:t xml:space="preserve">In this section, you will hear 3 short passage. At the end of each passage, you will hear some questions. Both the passage and the questions will be spoken only once. After you hear a questions. , you must choose </w:t>
      </w:r>
      <w:r>
        <w:rPr>
          <w:bCs/>
          <w:i/>
        </w:rPr>
        <w:lastRenderedPageBreak/>
        <w:t>the best answer from the four choices marked A</w:t>
      </w:r>
      <w:r>
        <w:rPr>
          <w:rFonts w:hint="eastAsia"/>
          <w:bCs/>
          <w:i/>
        </w:rPr>
        <w:t>）</w:t>
      </w:r>
      <w:r>
        <w:rPr>
          <w:bCs/>
          <w:i/>
        </w:rPr>
        <w:t>,B</w:t>
      </w:r>
      <w:r>
        <w:rPr>
          <w:rFonts w:hint="eastAsia"/>
          <w:bCs/>
          <w:i/>
        </w:rPr>
        <w:t>）</w:t>
      </w:r>
      <w:r>
        <w:rPr>
          <w:bCs/>
          <w:i/>
        </w:rPr>
        <w:t>,C</w:t>
      </w:r>
      <w:r>
        <w:rPr>
          <w:rFonts w:hint="eastAsia"/>
          <w:bCs/>
          <w:i/>
        </w:rPr>
        <w:t>）</w:t>
      </w:r>
      <w:r>
        <w:rPr>
          <w:bCs/>
          <w:i/>
        </w:rPr>
        <w:t>and D</w:t>
      </w:r>
      <w:r>
        <w:rPr>
          <w:rFonts w:hint="eastAsia"/>
          <w:bCs/>
          <w:i/>
        </w:rPr>
        <w:t>）</w:t>
      </w:r>
      <w:r>
        <w:rPr>
          <w:bCs/>
          <w:i/>
        </w:rPr>
        <w:t xml:space="preserve">. Then mark the corresponding letter on </w:t>
      </w:r>
      <w:r>
        <w:rPr>
          <w:bCs/>
          <w:i/>
          <w:sz w:val="24"/>
        </w:rPr>
        <w:t xml:space="preserve">Answer Sheet 2 </w:t>
      </w:r>
      <w:r>
        <w:rPr>
          <w:bCs/>
          <w:i/>
        </w:rPr>
        <w:t>with a single line through the centre.</w:t>
      </w:r>
    </w:p>
    <w:p w14:paraId="7FE79354" w14:textId="77777777" w:rsidR="00F22C9E" w:rsidRDefault="00F22C9E" w:rsidP="00F22C9E">
      <w:pPr>
        <w:spacing w:line="360" w:lineRule="auto"/>
        <w:rPr>
          <w:bCs/>
        </w:rPr>
      </w:pPr>
    </w:p>
    <w:p w14:paraId="720BFF37"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514ACB01" w14:textId="77777777" w:rsidR="00F22C9E" w:rsidRDefault="00F22C9E" w:rsidP="00F22C9E">
      <w:pPr>
        <w:spacing w:line="360" w:lineRule="auto"/>
        <w:rPr>
          <w:bCs/>
        </w:rPr>
      </w:pPr>
    </w:p>
    <w:p w14:paraId="3D5AC01A" w14:textId="77777777" w:rsidR="00F22C9E" w:rsidRDefault="00F22C9E" w:rsidP="00F22C9E">
      <w:pPr>
        <w:spacing w:line="360" w:lineRule="auto"/>
        <w:rPr>
          <w:bCs/>
          <w:sz w:val="24"/>
        </w:rPr>
      </w:pPr>
      <w:r>
        <w:rPr>
          <w:bCs/>
          <w:sz w:val="24"/>
        </w:rPr>
        <w:t>Passage One</w:t>
      </w:r>
    </w:p>
    <w:p w14:paraId="5D887E02" w14:textId="77777777" w:rsidR="00F22C9E" w:rsidRDefault="00F22C9E" w:rsidP="00F22C9E">
      <w:pPr>
        <w:spacing w:line="360" w:lineRule="auto"/>
        <w:rPr>
          <w:bCs/>
        </w:rPr>
      </w:pPr>
      <w:r>
        <w:rPr>
          <w:bCs/>
        </w:rPr>
        <w:t>Questions 26 to 29 are based on the passage you have just heard.</w:t>
      </w:r>
    </w:p>
    <w:p w14:paraId="58570764" w14:textId="77777777" w:rsidR="00F22C9E" w:rsidRDefault="00F22C9E" w:rsidP="00F22C9E">
      <w:pPr>
        <w:spacing w:line="360" w:lineRule="auto"/>
        <w:rPr>
          <w:bCs/>
        </w:rPr>
      </w:pPr>
      <w:r>
        <w:rPr>
          <w:bCs/>
        </w:rPr>
        <w:t>26</w:t>
      </w:r>
      <w:r>
        <w:rPr>
          <w:rFonts w:hint="eastAsia"/>
          <w:bCs/>
        </w:rPr>
        <w:t>．</w:t>
      </w:r>
      <w:r>
        <w:rPr>
          <w:bCs/>
        </w:rPr>
        <w:t>A</w:t>
      </w:r>
      <w:r>
        <w:rPr>
          <w:rFonts w:hint="eastAsia"/>
          <w:bCs/>
        </w:rPr>
        <w:t>）</w:t>
      </w:r>
      <w:r>
        <w:rPr>
          <w:bCs/>
        </w:rPr>
        <w:t>They care a lot about children.</w:t>
      </w:r>
    </w:p>
    <w:p w14:paraId="1DC35A0D" w14:textId="77777777" w:rsidR="00F22C9E" w:rsidRDefault="00F22C9E" w:rsidP="00F22C9E">
      <w:pPr>
        <w:spacing w:line="360" w:lineRule="auto"/>
        <w:ind w:firstLine="420"/>
        <w:rPr>
          <w:bCs/>
        </w:rPr>
      </w:pPr>
      <w:r>
        <w:rPr>
          <w:bCs/>
        </w:rPr>
        <w:t>B</w:t>
      </w:r>
      <w:r>
        <w:rPr>
          <w:rFonts w:hint="eastAsia"/>
          <w:bCs/>
        </w:rPr>
        <w:t>）</w:t>
      </w:r>
      <w:r>
        <w:rPr>
          <w:bCs/>
        </w:rPr>
        <w:t>They need looking after in their old age.</w:t>
      </w:r>
    </w:p>
    <w:p w14:paraId="6A626C94" w14:textId="77777777" w:rsidR="00F22C9E" w:rsidRDefault="00F22C9E" w:rsidP="00F22C9E">
      <w:pPr>
        <w:spacing w:line="360" w:lineRule="auto"/>
        <w:ind w:firstLine="420"/>
        <w:rPr>
          <w:bCs/>
        </w:rPr>
      </w:pPr>
      <w:r>
        <w:rPr>
          <w:bCs/>
        </w:rPr>
        <w:t>C</w:t>
      </w:r>
      <w:r>
        <w:rPr>
          <w:rFonts w:hint="eastAsia"/>
          <w:bCs/>
        </w:rPr>
        <w:t>）</w:t>
      </w:r>
      <w:r>
        <w:rPr>
          <w:bCs/>
        </w:rPr>
        <w:t>They want to enrich their life experience.</w:t>
      </w:r>
    </w:p>
    <w:p w14:paraId="5CEC4B05" w14:textId="77777777" w:rsidR="00F22C9E" w:rsidRDefault="00F22C9E" w:rsidP="00F22C9E">
      <w:pPr>
        <w:spacing w:line="360" w:lineRule="auto"/>
        <w:ind w:firstLine="420"/>
        <w:rPr>
          <w:bCs/>
        </w:rPr>
      </w:pPr>
      <w:r>
        <w:rPr>
          <w:bCs/>
        </w:rPr>
        <w:t>D</w:t>
      </w:r>
      <w:r>
        <w:rPr>
          <w:rFonts w:hint="eastAsia"/>
          <w:bCs/>
        </w:rPr>
        <w:t>）</w:t>
      </w:r>
      <w:r>
        <w:rPr>
          <w:bCs/>
        </w:rPr>
        <w:t>They want children to keep them company.</w:t>
      </w:r>
    </w:p>
    <w:p w14:paraId="7006F62D" w14:textId="77777777" w:rsidR="00F22C9E" w:rsidRDefault="00F22C9E" w:rsidP="00F22C9E">
      <w:pPr>
        <w:spacing w:line="360" w:lineRule="auto"/>
        <w:rPr>
          <w:bCs/>
        </w:rPr>
      </w:pPr>
      <w:r>
        <w:rPr>
          <w:bCs/>
        </w:rPr>
        <w:t>27. A. They are usually adopted from distant places.</w:t>
      </w:r>
    </w:p>
    <w:p w14:paraId="561F03BF" w14:textId="77777777" w:rsidR="00F22C9E" w:rsidRDefault="00F22C9E" w:rsidP="00F22C9E">
      <w:pPr>
        <w:spacing w:line="360" w:lineRule="auto"/>
        <w:ind w:firstLineChars="150" w:firstLine="315"/>
        <w:rPr>
          <w:bCs/>
        </w:rPr>
      </w:pPr>
      <w:r>
        <w:rPr>
          <w:bCs/>
        </w:rPr>
        <w:t>B.Their birth infromation is usually kept secret.</w:t>
      </w:r>
    </w:p>
    <w:p w14:paraId="7EDFA9B3" w14:textId="77777777" w:rsidR="00F22C9E" w:rsidRDefault="00F22C9E" w:rsidP="00F22C9E">
      <w:pPr>
        <w:spacing w:line="360" w:lineRule="auto"/>
        <w:ind w:firstLineChars="150" w:firstLine="315"/>
        <w:rPr>
          <w:bCs/>
        </w:rPr>
      </w:pPr>
      <w:r>
        <w:rPr>
          <w:bCs/>
        </w:rPr>
        <w:t>C.Their birth parents often try to conceal their birth information.</w:t>
      </w:r>
    </w:p>
    <w:p w14:paraId="657E26C5" w14:textId="77777777" w:rsidR="00F22C9E" w:rsidRDefault="00F22C9E" w:rsidP="00F22C9E">
      <w:pPr>
        <w:spacing w:line="360" w:lineRule="auto"/>
        <w:ind w:firstLineChars="150" w:firstLine="315"/>
        <w:rPr>
          <w:bCs/>
        </w:rPr>
      </w:pPr>
      <w:r>
        <w:rPr>
          <w:bCs/>
        </w:rPr>
        <w:t>D.Their adoptive parents don’t want them to know their birth parents.</w:t>
      </w:r>
    </w:p>
    <w:p w14:paraId="33A23F64" w14:textId="77777777" w:rsidR="00F22C9E" w:rsidRDefault="00F22C9E" w:rsidP="00F22C9E">
      <w:pPr>
        <w:spacing w:line="360" w:lineRule="auto"/>
        <w:rPr>
          <w:bCs/>
        </w:rPr>
      </w:pPr>
      <w:r>
        <w:rPr>
          <w:bCs/>
        </w:rPr>
        <w:t>28. A.They generally hold bad feelings towards their birth parents.</w:t>
      </w:r>
    </w:p>
    <w:p w14:paraId="7266A16A" w14:textId="77777777" w:rsidR="00F22C9E" w:rsidRDefault="00F22C9E" w:rsidP="00F22C9E">
      <w:pPr>
        <w:spacing w:line="360" w:lineRule="auto"/>
        <w:ind w:firstLineChars="150" w:firstLine="315"/>
        <w:rPr>
          <w:bCs/>
        </w:rPr>
      </w:pPr>
      <w:r>
        <w:rPr>
          <w:bCs/>
        </w:rPr>
        <w:t>B.They do not want to hurt the feelings of their adoptive parents.</w:t>
      </w:r>
    </w:p>
    <w:p w14:paraId="664B414A" w14:textId="77777777" w:rsidR="00F22C9E" w:rsidRDefault="00F22C9E" w:rsidP="00F22C9E">
      <w:pPr>
        <w:spacing w:line="360" w:lineRule="auto"/>
        <w:ind w:firstLineChars="150" w:firstLine="315"/>
        <w:rPr>
          <w:bCs/>
        </w:rPr>
      </w:pPr>
      <w:r>
        <w:rPr>
          <w:bCs/>
        </w:rPr>
        <w:t>C.They have mixed feelings about finding their natural parents.</w:t>
      </w:r>
    </w:p>
    <w:p w14:paraId="70148F5E" w14:textId="77777777" w:rsidR="00F22C9E" w:rsidRDefault="00F22C9E" w:rsidP="00F22C9E">
      <w:pPr>
        <w:spacing w:line="360" w:lineRule="auto"/>
        <w:ind w:firstLineChars="150" w:firstLine="315"/>
        <w:rPr>
          <w:bCs/>
        </w:rPr>
      </w:pPr>
      <w:r>
        <w:rPr>
          <w:bCs/>
        </w:rPr>
        <w:t>D.They are fully aware of  the expenses involved in the search.</w:t>
      </w:r>
    </w:p>
    <w:p w14:paraId="5FCD0108" w14:textId="77777777" w:rsidR="00F22C9E" w:rsidRDefault="00F22C9E" w:rsidP="00F22C9E">
      <w:pPr>
        <w:spacing w:line="360" w:lineRule="auto"/>
        <w:rPr>
          <w:bCs/>
        </w:rPr>
      </w:pPr>
      <w:r>
        <w:rPr>
          <w:bCs/>
        </w:rPr>
        <w:t>29. A.Early adoption makes for closer parent-child relationship.</w:t>
      </w:r>
    </w:p>
    <w:p w14:paraId="56AD81B9" w14:textId="77777777" w:rsidR="00F22C9E" w:rsidRDefault="00F22C9E" w:rsidP="00F22C9E">
      <w:pPr>
        <w:spacing w:line="360" w:lineRule="auto"/>
        <w:ind w:firstLineChars="150" w:firstLine="315"/>
        <w:rPr>
          <w:bCs/>
        </w:rPr>
      </w:pPr>
      <w:r>
        <w:rPr>
          <w:bCs/>
        </w:rPr>
        <w:t>B.Most people prefer to adopt children from overseas.</w:t>
      </w:r>
    </w:p>
    <w:p w14:paraId="59566CAC" w14:textId="77777777" w:rsidR="00F22C9E" w:rsidRDefault="00F22C9E" w:rsidP="00F22C9E">
      <w:pPr>
        <w:spacing w:line="360" w:lineRule="auto"/>
        <w:ind w:firstLineChars="150" w:firstLine="315"/>
        <w:rPr>
          <w:bCs/>
        </w:rPr>
      </w:pPr>
      <w:r>
        <w:rPr>
          <w:bCs/>
        </w:rPr>
        <w:t>C.Understanding is the key to successful adoption.</w:t>
      </w:r>
    </w:p>
    <w:p w14:paraId="6393F3D9" w14:textId="77777777" w:rsidR="00F22C9E" w:rsidRDefault="00F22C9E" w:rsidP="00F22C9E">
      <w:pPr>
        <w:spacing w:line="360" w:lineRule="auto"/>
        <w:ind w:firstLineChars="100" w:firstLine="210"/>
        <w:rPr>
          <w:bCs/>
        </w:rPr>
      </w:pPr>
      <w:r>
        <w:rPr>
          <w:bCs/>
        </w:rPr>
        <w:t>D.Adoption has much to do with love.</w:t>
      </w:r>
    </w:p>
    <w:p w14:paraId="3DFEC537" w14:textId="77777777" w:rsidR="00F22C9E" w:rsidRDefault="00F22C9E" w:rsidP="00F22C9E">
      <w:pPr>
        <w:spacing w:line="360" w:lineRule="auto"/>
        <w:rPr>
          <w:bCs/>
        </w:rPr>
      </w:pPr>
      <w:r>
        <w:rPr>
          <w:bCs/>
        </w:rPr>
        <w:t>Passage Two</w:t>
      </w:r>
    </w:p>
    <w:p w14:paraId="71E0B2B5" w14:textId="77777777" w:rsidR="00F22C9E" w:rsidRDefault="00F22C9E" w:rsidP="00F22C9E">
      <w:pPr>
        <w:spacing w:line="360" w:lineRule="auto"/>
        <w:rPr>
          <w:bCs/>
        </w:rPr>
      </w:pPr>
      <w:r>
        <w:rPr>
          <w:bCs/>
        </w:rPr>
        <w:t>Questions 30 to 32 are based on the passage you have just heard.</w:t>
      </w:r>
    </w:p>
    <w:p w14:paraId="5434C0E4" w14:textId="77777777" w:rsidR="00F22C9E" w:rsidRDefault="00F22C9E" w:rsidP="00F22C9E">
      <w:pPr>
        <w:spacing w:line="360" w:lineRule="auto"/>
        <w:rPr>
          <w:bCs/>
        </w:rPr>
      </w:pPr>
      <w:r>
        <w:rPr>
          <w:bCs/>
        </w:rPr>
        <w:t>30. A.He suffered from mental illness.</w:t>
      </w:r>
    </w:p>
    <w:p w14:paraId="06D8BD7A" w14:textId="77777777" w:rsidR="00F22C9E" w:rsidRDefault="00F22C9E" w:rsidP="00F22C9E">
      <w:pPr>
        <w:spacing w:line="360" w:lineRule="auto"/>
        <w:ind w:firstLineChars="150" w:firstLine="315"/>
        <w:rPr>
          <w:bCs/>
        </w:rPr>
      </w:pPr>
      <w:r>
        <w:rPr>
          <w:bCs/>
        </w:rPr>
        <w:t>B.He bought The washing on post.</w:t>
      </w:r>
    </w:p>
    <w:p w14:paraId="43E9B235" w14:textId="77777777" w:rsidR="00F22C9E" w:rsidRDefault="00F22C9E" w:rsidP="00F22C9E">
      <w:pPr>
        <w:spacing w:line="360" w:lineRule="auto"/>
        <w:ind w:firstLineChars="150" w:firstLine="315"/>
        <w:rPr>
          <w:bCs/>
        </w:rPr>
      </w:pPr>
      <w:r>
        <w:rPr>
          <w:bCs/>
        </w:rPr>
        <w:t>C.He turned a failing newspaper into a success.</w:t>
      </w:r>
    </w:p>
    <w:p w14:paraId="776680A1" w14:textId="77777777" w:rsidR="00F22C9E" w:rsidRDefault="00F22C9E" w:rsidP="00F22C9E">
      <w:pPr>
        <w:spacing w:line="360" w:lineRule="auto"/>
        <w:ind w:firstLineChars="150" w:firstLine="315"/>
        <w:rPr>
          <w:bCs/>
        </w:rPr>
      </w:pPr>
      <w:r>
        <w:rPr>
          <w:bCs/>
        </w:rPr>
        <w:t>D.He was once a reporter for a major newspaper.</w:t>
      </w:r>
    </w:p>
    <w:p w14:paraId="3261977A" w14:textId="77777777" w:rsidR="00F22C9E" w:rsidRDefault="00F22C9E" w:rsidP="00F22C9E">
      <w:pPr>
        <w:spacing w:line="360" w:lineRule="auto"/>
        <w:rPr>
          <w:bCs/>
        </w:rPr>
      </w:pPr>
      <w:r>
        <w:rPr>
          <w:bCs/>
        </w:rPr>
        <w:t>31. A.She was the first woman to lead a big U.S.publishing company.</w:t>
      </w:r>
    </w:p>
    <w:p w14:paraId="64FCE7E1" w14:textId="77777777" w:rsidR="00F22C9E" w:rsidRDefault="00F22C9E" w:rsidP="00F22C9E">
      <w:pPr>
        <w:spacing w:line="360" w:lineRule="auto"/>
        <w:ind w:firstLineChars="150" w:firstLine="315"/>
        <w:rPr>
          <w:bCs/>
        </w:rPr>
      </w:pPr>
      <w:r>
        <w:rPr>
          <w:bCs/>
        </w:rPr>
        <w:t xml:space="preserve">B.She got her first job as a teacher at the </w:t>
      </w:r>
      <w:smartTag w:uri="urn:schemas-microsoft-com:office:smarttags" w:element="place">
        <w:smartTag w:uri="urn:schemas-microsoft-com:office:smarttags" w:element="PlaceType">
          <w:r>
            <w:rPr>
              <w:bCs/>
            </w:rPr>
            <w:t>University</w:t>
          </w:r>
        </w:smartTag>
        <w:r>
          <w:rPr>
            <w:bCs/>
          </w:rPr>
          <w:t xml:space="preserve"> of </w:t>
        </w:r>
        <w:smartTag w:uri="urn:schemas-microsoft-com:office:smarttags" w:element="PlaceName">
          <w:r>
            <w:rPr>
              <w:bCs/>
            </w:rPr>
            <w:t>Chicago</w:t>
          </w:r>
        </w:smartTag>
      </w:smartTag>
      <w:r>
        <w:rPr>
          <w:bCs/>
        </w:rPr>
        <w:t>.</w:t>
      </w:r>
    </w:p>
    <w:p w14:paraId="5558844B" w14:textId="77777777" w:rsidR="00F22C9E" w:rsidRDefault="00F22C9E" w:rsidP="00F22C9E">
      <w:pPr>
        <w:spacing w:line="360" w:lineRule="auto"/>
        <w:ind w:firstLineChars="150" w:firstLine="315"/>
        <w:rPr>
          <w:bCs/>
        </w:rPr>
      </w:pPr>
      <w:r>
        <w:rPr>
          <w:bCs/>
        </w:rPr>
        <w:t>C.She committed suicide because of her mental disorder.</w:t>
      </w:r>
    </w:p>
    <w:p w14:paraId="3FD81E1E" w14:textId="77777777" w:rsidR="00F22C9E" w:rsidRDefault="00F22C9E" w:rsidP="00F22C9E">
      <w:pPr>
        <w:spacing w:line="360" w:lineRule="auto"/>
        <w:ind w:firstLineChars="150" w:firstLine="315"/>
        <w:rPr>
          <w:bCs/>
        </w:rPr>
      </w:pPr>
      <w:r>
        <w:rPr>
          <w:bCs/>
        </w:rPr>
        <w:t>D.She took over her father’s  position when he died.</w:t>
      </w:r>
    </w:p>
    <w:p w14:paraId="61083BD0" w14:textId="77777777" w:rsidR="00F22C9E" w:rsidRDefault="00F22C9E" w:rsidP="00F22C9E">
      <w:pPr>
        <w:spacing w:line="360" w:lineRule="auto"/>
        <w:rPr>
          <w:bCs/>
        </w:rPr>
      </w:pPr>
      <w:r>
        <w:rPr>
          <w:bCs/>
        </w:rPr>
        <w:t>32. A.People came to see the role of women in the business world.</w:t>
      </w:r>
    </w:p>
    <w:p w14:paraId="13EB8F61" w14:textId="77777777" w:rsidR="00F22C9E" w:rsidRDefault="00F22C9E" w:rsidP="00F22C9E">
      <w:pPr>
        <w:spacing w:line="360" w:lineRule="auto"/>
        <w:ind w:firstLineChars="100" w:firstLine="210"/>
        <w:rPr>
          <w:bCs/>
        </w:rPr>
      </w:pPr>
      <w:r>
        <w:rPr>
          <w:bCs/>
        </w:rPr>
        <w:t>B.Katharine played a major part in reshaping Americans’mind.</w:t>
      </w:r>
    </w:p>
    <w:p w14:paraId="4EE83688" w14:textId="77777777" w:rsidR="00F22C9E" w:rsidRDefault="00F22C9E" w:rsidP="00F22C9E">
      <w:pPr>
        <w:spacing w:line="360" w:lineRule="auto"/>
        <w:ind w:firstLineChars="100" w:firstLine="210"/>
        <w:rPr>
          <w:bCs/>
        </w:rPr>
      </w:pPr>
      <w:r>
        <w:rPr>
          <w:bCs/>
        </w:rPr>
        <w:t>C.American media would be quite different without Katharine.</w:t>
      </w:r>
    </w:p>
    <w:p w14:paraId="3D80E562" w14:textId="77777777" w:rsidR="00F22C9E" w:rsidRDefault="00F22C9E" w:rsidP="00F22C9E">
      <w:pPr>
        <w:spacing w:line="360" w:lineRule="auto"/>
        <w:ind w:firstLineChars="100" w:firstLine="210"/>
        <w:rPr>
          <w:bCs/>
        </w:rPr>
      </w:pPr>
      <w:r>
        <w:rPr>
          <w:bCs/>
        </w:rPr>
        <w:t>D.Katharine had exerted an important influence on the world.</w:t>
      </w:r>
    </w:p>
    <w:p w14:paraId="14ECC29C" w14:textId="77777777" w:rsidR="00F22C9E" w:rsidRDefault="00F22C9E" w:rsidP="00F22C9E">
      <w:pPr>
        <w:spacing w:line="360" w:lineRule="auto"/>
        <w:rPr>
          <w:bCs/>
        </w:rPr>
      </w:pPr>
      <w:r>
        <w:rPr>
          <w:bCs/>
        </w:rPr>
        <w:t>Passage Three</w:t>
      </w:r>
    </w:p>
    <w:p w14:paraId="59F2A4A0" w14:textId="77777777" w:rsidR="00F22C9E" w:rsidRDefault="00F22C9E" w:rsidP="00F22C9E">
      <w:pPr>
        <w:spacing w:line="360" w:lineRule="auto"/>
        <w:rPr>
          <w:bCs/>
        </w:rPr>
      </w:pPr>
      <w:r>
        <w:rPr>
          <w:bCs/>
        </w:rPr>
        <w:t>Questions 33 to 35 are based on the passage you have just heard.</w:t>
      </w:r>
    </w:p>
    <w:p w14:paraId="4CA272AE" w14:textId="77777777" w:rsidR="00F22C9E" w:rsidRDefault="00F22C9E" w:rsidP="00F22C9E">
      <w:pPr>
        <w:spacing w:line="360" w:lineRule="auto"/>
        <w:rPr>
          <w:bCs/>
        </w:rPr>
      </w:pPr>
      <w:r>
        <w:rPr>
          <w:bCs/>
        </w:rPr>
        <w:lastRenderedPageBreak/>
        <w:t>33. A.It’ll enable them to enjoy the best medical care.</w:t>
      </w:r>
    </w:p>
    <w:p w14:paraId="0F164DE9" w14:textId="77777777" w:rsidR="00F22C9E" w:rsidRDefault="00F22C9E" w:rsidP="00F22C9E">
      <w:pPr>
        <w:spacing w:line="360" w:lineRule="auto"/>
        <w:ind w:firstLineChars="150" w:firstLine="315"/>
        <w:rPr>
          <w:bCs/>
        </w:rPr>
      </w:pPr>
      <w:r>
        <w:rPr>
          <w:bCs/>
        </w:rPr>
        <w:t>B.It’ll allow them to receive free medical theatment.</w:t>
      </w:r>
    </w:p>
    <w:p w14:paraId="65B7AF2C" w14:textId="77777777" w:rsidR="00F22C9E" w:rsidRDefault="00F22C9E" w:rsidP="00F22C9E">
      <w:pPr>
        <w:spacing w:line="360" w:lineRule="auto"/>
        <w:ind w:firstLineChars="150" w:firstLine="315"/>
        <w:rPr>
          <w:bCs/>
        </w:rPr>
      </w:pPr>
      <w:r>
        <w:rPr>
          <w:bCs/>
        </w:rPr>
        <w:t>C.It’ll protect them from possible financial crises.</w:t>
      </w:r>
    </w:p>
    <w:p w14:paraId="52C8086B" w14:textId="77777777" w:rsidR="00F22C9E" w:rsidRDefault="00F22C9E" w:rsidP="00F22C9E">
      <w:pPr>
        <w:spacing w:line="360" w:lineRule="auto"/>
        <w:ind w:firstLineChars="150" w:firstLine="315"/>
        <w:rPr>
          <w:bCs/>
        </w:rPr>
      </w:pPr>
      <w:r>
        <w:rPr>
          <w:bCs/>
        </w:rPr>
        <w:t>D.It’ll preent the doctors from overcharging them.</w:t>
      </w:r>
    </w:p>
    <w:p w14:paraId="5EF7DE1D" w14:textId="77777777" w:rsidR="00F22C9E" w:rsidRDefault="00F22C9E" w:rsidP="00F22C9E">
      <w:pPr>
        <w:rPr>
          <w:bCs/>
        </w:rPr>
      </w:pPr>
      <w:r>
        <w:rPr>
          <w:bCs/>
        </w:rPr>
        <w:t>34</w:t>
      </w:r>
      <w:r>
        <w:rPr>
          <w:rFonts w:hint="eastAsia"/>
          <w:bCs/>
        </w:rPr>
        <w:t>．</w:t>
      </w:r>
      <w:r>
        <w:rPr>
          <w:bCs/>
        </w:rPr>
        <w:t>A</w:t>
      </w:r>
      <w:r>
        <w:rPr>
          <w:rFonts w:hint="eastAsia"/>
          <w:bCs/>
        </w:rPr>
        <w:t>）</w:t>
      </w:r>
      <w:r>
        <w:rPr>
          <w:bCs/>
        </w:rPr>
        <w:t>They can’t immediately get back the money paid for their medical cost.</w:t>
      </w:r>
    </w:p>
    <w:p w14:paraId="6610F84B" w14:textId="77777777" w:rsidR="00F22C9E" w:rsidRDefault="00F22C9E" w:rsidP="00F22C9E">
      <w:pPr>
        <w:rPr>
          <w:bCs/>
        </w:rPr>
      </w:pPr>
      <w:r>
        <w:rPr>
          <w:bCs/>
        </w:rPr>
        <w:tab/>
        <w:t>B</w:t>
      </w:r>
      <w:r>
        <w:rPr>
          <w:rFonts w:hint="eastAsia"/>
          <w:bCs/>
        </w:rPr>
        <w:t>）</w:t>
      </w:r>
      <w:r>
        <w:rPr>
          <w:bCs/>
        </w:rPr>
        <w:t>They have to go through very complicated application procedures.</w:t>
      </w:r>
    </w:p>
    <w:p w14:paraId="34123574" w14:textId="77777777" w:rsidR="00F22C9E" w:rsidRDefault="00F22C9E" w:rsidP="00F22C9E">
      <w:pPr>
        <w:rPr>
          <w:bCs/>
        </w:rPr>
      </w:pPr>
      <w:r>
        <w:rPr>
          <w:bCs/>
        </w:rPr>
        <w:tab/>
        <w:t>C</w:t>
      </w:r>
      <w:r>
        <w:rPr>
          <w:rFonts w:hint="eastAsia"/>
          <w:bCs/>
        </w:rPr>
        <w:t>）</w:t>
      </w:r>
      <w:r>
        <w:rPr>
          <w:bCs/>
        </w:rPr>
        <w:t>They can only visit doctors who speak their native languages.</w:t>
      </w:r>
    </w:p>
    <w:p w14:paraId="399985AC" w14:textId="77777777" w:rsidR="00F22C9E" w:rsidRDefault="00F22C9E" w:rsidP="00F22C9E">
      <w:pPr>
        <w:rPr>
          <w:bCs/>
        </w:rPr>
      </w:pPr>
      <w:r>
        <w:rPr>
          <w:bCs/>
        </w:rPr>
        <w:tab/>
        <w:t>D</w:t>
      </w:r>
      <w:r>
        <w:rPr>
          <w:rFonts w:hint="eastAsia"/>
          <w:bCs/>
        </w:rPr>
        <w:t>）</w:t>
      </w:r>
      <w:r>
        <w:rPr>
          <w:bCs/>
        </w:rPr>
        <w:t>They may not be able to receive timely medical treatment.</w:t>
      </w:r>
    </w:p>
    <w:p w14:paraId="51A9EBDA" w14:textId="77777777" w:rsidR="00F22C9E" w:rsidRDefault="00F22C9E" w:rsidP="00F22C9E">
      <w:pPr>
        <w:rPr>
          <w:bCs/>
        </w:rPr>
      </w:pPr>
    </w:p>
    <w:p w14:paraId="7EC9F843" w14:textId="77777777" w:rsidR="00F22C9E" w:rsidRDefault="00F22C9E" w:rsidP="00F22C9E">
      <w:pPr>
        <w:rPr>
          <w:bCs/>
        </w:rPr>
      </w:pPr>
      <w:r>
        <w:rPr>
          <w:bCs/>
        </w:rPr>
        <w:t>35</w:t>
      </w:r>
      <w:r>
        <w:rPr>
          <w:rFonts w:hint="eastAsia"/>
          <w:bCs/>
        </w:rPr>
        <w:t>．</w:t>
      </w:r>
      <w:r>
        <w:rPr>
          <w:bCs/>
        </w:rPr>
        <w:t>A</w:t>
      </w:r>
      <w:r>
        <w:rPr>
          <w:rFonts w:hint="eastAsia"/>
          <w:bCs/>
        </w:rPr>
        <w:t>）</w:t>
      </w:r>
      <w:r>
        <w:rPr>
          <w:bCs/>
        </w:rPr>
        <w:t>They don’t have to pay for the medical services.</w:t>
      </w:r>
    </w:p>
    <w:p w14:paraId="25461C06" w14:textId="77777777" w:rsidR="00F22C9E" w:rsidRDefault="00F22C9E" w:rsidP="00F22C9E">
      <w:pPr>
        <w:rPr>
          <w:bCs/>
        </w:rPr>
      </w:pPr>
      <w:r>
        <w:rPr>
          <w:bCs/>
        </w:rPr>
        <w:tab/>
        <w:t>B</w:t>
      </w:r>
      <w:r>
        <w:rPr>
          <w:rFonts w:hint="eastAsia"/>
          <w:bCs/>
        </w:rPr>
        <w:t>）</w:t>
      </w:r>
      <w:r>
        <w:rPr>
          <w:bCs/>
        </w:rPr>
        <w:t>They needn’t pay the entire medical bill at once.</w:t>
      </w:r>
    </w:p>
    <w:p w14:paraId="0DADEB6C" w14:textId="77777777" w:rsidR="00F22C9E" w:rsidRDefault="00F22C9E" w:rsidP="00F22C9E">
      <w:pPr>
        <w:rPr>
          <w:bCs/>
        </w:rPr>
      </w:pPr>
      <w:r>
        <w:rPr>
          <w:bCs/>
        </w:rPr>
        <w:tab/>
        <w:t>C</w:t>
      </w:r>
      <w:r>
        <w:rPr>
          <w:rFonts w:hint="eastAsia"/>
          <w:bCs/>
        </w:rPr>
        <w:t>）</w:t>
      </w:r>
      <w:r>
        <w:rPr>
          <w:bCs/>
        </w:rPr>
        <w:t xml:space="preserve">They must send the receipts to the insurance company promptly. </w:t>
      </w:r>
    </w:p>
    <w:p w14:paraId="642D4E85" w14:textId="77777777" w:rsidR="00F22C9E" w:rsidRDefault="00F22C9E" w:rsidP="00F22C9E">
      <w:pPr>
        <w:rPr>
          <w:bCs/>
        </w:rPr>
      </w:pPr>
      <w:r>
        <w:rPr>
          <w:bCs/>
        </w:rPr>
        <w:tab/>
        <w:t>D</w:t>
      </w:r>
      <w:r>
        <w:rPr>
          <w:rFonts w:hint="eastAsia"/>
          <w:bCs/>
        </w:rPr>
        <w:t>）</w:t>
      </w:r>
      <w:r>
        <w:rPr>
          <w:bCs/>
        </w:rPr>
        <w:t>They have to pay a much higher price to get an insurance policy.</w:t>
      </w:r>
    </w:p>
    <w:p w14:paraId="392A3EAD" w14:textId="77777777" w:rsidR="00F22C9E" w:rsidRDefault="00F22C9E" w:rsidP="00F22C9E">
      <w:pPr>
        <w:rPr>
          <w:bCs/>
        </w:rPr>
      </w:pPr>
    </w:p>
    <w:p w14:paraId="24B33E14" w14:textId="77777777" w:rsidR="00F22C9E" w:rsidRDefault="00F22C9E" w:rsidP="00F22C9E">
      <w:pPr>
        <w:spacing w:line="360" w:lineRule="auto"/>
        <w:rPr>
          <w:bCs/>
        </w:rPr>
      </w:pPr>
      <w:r>
        <w:rPr>
          <w:bCs/>
        </w:rPr>
        <w:t>Section C</w:t>
      </w:r>
    </w:p>
    <w:p w14:paraId="0B6146D5" w14:textId="77777777" w:rsidR="00F22C9E" w:rsidRDefault="00F22C9E" w:rsidP="00F22C9E">
      <w:pPr>
        <w:spacing w:line="360" w:lineRule="auto"/>
        <w:rPr>
          <w:bCs/>
          <w:i/>
        </w:rPr>
      </w:pPr>
      <w:r>
        <w:rPr>
          <w:bCs/>
        </w:rPr>
        <w:t xml:space="preserve">Directions: </w:t>
      </w:r>
      <w:r>
        <w:rPr>
          <w:bCs/>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14:paraId="2DE70A62" w14:textId="77777777" w:rsidR="00F22C9E" w:rsidRDefault="00F22C9E" w:rsidP="00F22C9E">
      <w:pPr>
        <w:spacing w:line="360" w:lineRule="auto"/>
        <w:rPr>
          <w:bCs/>
        </w:rPr>
      </w:pPr>
    </w:p>
    <w:p w14:paraId="13862380"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1C0CAD6F" w14:textId="77777777" w:rsidR="00F22C9E" w:rsidRDefault="00F22C9E" w:rsidP="00F22C9E">
      <w:pPr>
        <w:spacing w:line="360" w:lineRule="auto"/>
        <w:rPr>
          <w:bCs/>
        </w:rPr>
      </w:pPr>
    </w:p>
    <w:p w14:paraId="2D663D30" w14:textId="77777777" w:rsidR="00F22C9E" w:rsidRDefault="00F22C9E" w:rsidP="00F22C9E">
      <w:pPr>
        <w:spacing w:line="360" w:lineRule="auto"/>
        <w:rPr>
          <w:bCs/>
        </w:rPr>
      </w:pPr>
      <w:r>
        <w:rPr>
          <w:bCs/>
        </w:rPr>
        <w:tab/>
        <w:t>More and more of the word’s population are living in towns or cities. The speed at which cities are growing in the less developed countries is</w:t>
      </w:r>
      <w:r>
        <w:rPr>
          <w:rFonts w:hint="eastAsia"/>
          <w:bCs/>
        </w:rPr>
        <w:t>（</w:t>
      </w:r>
      <w:r>
        <w:rPr>
          <w:bCs/>
        </w:rPr>
        <w:t>36</w:t>
      </w:r>
      <w:r>
        <w:rPr>
          <w:rFonts w:hint="eastAsia"/>
          <w:bCs/>
        </w:rPr>
        <w:t>）</w:t>
      </w:r>
      <w:r>
        <w:rPr>
          <w:bCs/>
          <w:u w:val="single"/>
        </w:rPr>
        <w:t xml:space="preserve">      </w:t>
      </w:r>
      <w:r>
        <w:rPr>
          <w:bCs/>
        </w:rPr>
        <w:t>. Between 1920 and 1960 big cities in developed countries</w:t>
      </w:r>
      <w:r>
        <w:rPr>
          <w:rFonts w:hint="eastAsia"/>
          <w:bCs/>
        </w:rPr>
        <w:t>（</w:t>
      </w:r>
      <w:r>
        <w:rPr>
          <w:bCs/>
        </w:rPr>
        <w:t>37</w:t>
      </w:r>
      <w:r>
        <w:rPr>
          <w:rFonts w:hint="eastAsia"/>
          <w:bCs/>
        </w:rPr>
        <w:t>）</w:t>
      </w:r>
      <w:r>
        <w:rPr>
          <w:bCs/>
          <w:u w:val="single"/>
        </w:rPr>
        <w:t xml:space="preserve">      </w:t>
      </w:r>
      <w:r>
        <w:rPr>
          <w:bCs/>
        </w:rPr>
        <w:t>two and a half times in size, but in other parts of the world the growth was eight times their size.</w:t>
      </w:r>
    </w:p>
    <w:p w14:paraId="46462750" w14:textId="77777777" w:rsidR="00F22C9E" w:rsidRDefault="00F22C9E" w:rsidP="00F22C9E">
      <w:pPr>
        <w:spacing w:line="360" w:lineRule="auto"/>
        <w:rPr>
          <w:bCs/>
        </w:rPr>
      </w:pPr>
      <w:r>
        <w:rPr>
          <w:bCs/>
        </w:rPr>
        <w:tab/>
        <w:t>They</w:t>
      </w:r>
      <w:r>
        <w:rPr>
          <w:rFonts w:hint="eastAsia"/>
          <w:bCs/>
        </w:rPr>
        <w:t>（</w:t>
      </w:r>
      <w:r>
        <w:rPr>
          <w:bCs/>
        </w:rPr>
        <w:t>38</w:t>
      </w:r>
      <w:r>
        <w:rPr>
          <w:rFonts w:hint="eastAsia"/>
          <w:bCs/>
        </w:rPr>
        <w:t>）</w:t>
      </w:r>
      <w:r>
        <w:rPr>
          <w:bCs/>
          <w:u w:val="single"/>
        </w:rPr>
        <w:t xml:space="preserve">      </w:t>
      </w:r>
      <w:r>
        <w:rPr>
          <w:bCs/>
        </w:rPr>
        <w:t>size of growth is bad enough, but there are now also very</w:t>
      </w:r>
      <w:r>
        <w:rPr>
          <w:rFonts w:hint="eastAsia"/>
          <w:bCs/>
        </w:rPr>
        <w:t>（</w:t>
      </w:r>
      <w:r>
        <w:rPr>
          <w:bCs/>
        </w:rPr>
        <w:t>39</w:t>
      </w:r>
      <w:r>
        <w:rPr>
          <w:rFonts w:hint="eastAsia"/>
          <w:bCs/>
        </w:rPr>
        <w:t>）</w:t>
      </w:r>
      <w:r>
        <w:rPr>
          <w:bCs/>
          <w:u w:val="single"/>
        </w:rPr>
        <w:t xml:space="preserve">      </w:t>
      </w:r>
      <w:r>
        <w:rPr>
          <w:bCs/>
        </w:rPr>
        <w:t>signs of trouble in the</w:t>
      </w:r>
      <w:r>
        <w:rPr>
          <w:rFonts w:hint="eastAsia"/>
          <w:bCs/>
        </w:rPr>
        <w:t>（</w:t>
      </w:r>
      <w:r>
        <w:rPr>
          <w:bCs/>
        </w:rPr>
        <w:t>40</w:t>
      </w:r>
      <w:r>
        <w:rPr>
          <w:rFonts w:hint="eastAsia"/>
          <w:bCs/>
        </w:rPr>
        <w:t>）</w:t>
      </w:r>
      <w:r>
        <w:rPr>
          <w:bCs/>
          <w:u w:val="single"/>
        </w:rPr>
        <w:t xml:space="preserve">      </w:t>
      </w:r>
      <w:r>
        <w:rPr>
          <w:bCs/>
        </w:rPr>
        <w:t>of percentages of people living in towns and percentages of people working in industry. During the nineteenth century cities grew as a result of the growth of industry. In Europe the</w:t>
      </w:r>
      <w:r>
        <w:rPr>
          <w:rFonts w:hint="eastAsia"/>
          <w:bCs/>
        </w:rPr>
        <w:t>（</w:t>
      </w:r>
      <w:r>
        <w:rPr>
          <w:bCs/>
        </w:rPr>
        <w:t>41</w:t>
      </w:r>
      <w:r>
        <w:rPr>
          <w:rFonts w:hint="eastAsia"/>
          <w:bCs/>
        </w:rPr>
        <w:t>）</w:t>
      </w:r>
      <w:r>
        <w:rPr>
          <w:bCs/>
          <w:u w:val="single"/>
        </w:rPr>
        <w:t xml:space="preserve">  </w:t>
      </w:r>
      <w:r>
        <w:rPr>
          <w:bCs/>
        </w:rPr>
        <w:t xml:space="preserve">of people living in cities was always smaller than that of the </w:t>
      </w:r>
      <w:r>
        <w:rPr>
          <w:rFonts w:hint="eastAsia"/>
          <w:bCs/>
        </w:rPr>
        <w:t>（</w:t>
      </w:r>
      <w:r>
        <w:rPr>
          <w:bCs/>
        </w:rPr>
        <w:t>42</w:t>
      </w:r>
      <w:r>
        <w:rPr>
          <w:rFonts w:hint="eastAsia"/>
          <w:bCs/>
        </w:rPr>
        <w:t>）</w:t>
      </w:r>
      <w:r>
        <w:rPr>
          <w:bCs/>
          <w:u w:val="single"/>
        </w:rPr>
        <w:t xml:space="preserve">  </w:t>
      </w:r>
      <w:r>
        <w:rPr>
          <w:bCs/>
        </w:rPr>
        <w:t>working in factories. Now, however, the</w:t>
      </w:r>
      <w:r>
        <w:rPr>
          <w:rFonts w:hint="eastAsia"/>
          <w:bCs/>
        </w:rPr>
        <w:t>（</w:t>
      </w:r>
      <w:r>
        <w:rPr>
          <w:bCs/>
        </w:rPr>
        <w:t>43</w:t>
      </w:r>
      <w:r>
        <w:rPr>
          <w:rFonts w:hint="eastAsia"/>
          <w:bCs/>
        </w:rPr>
        <w:t>）</w:t>
      </w:r>
      <w:r>
        <w:rPr>
          <w:bCs/>
          <w:u w:val="single"/>
        </w:rPr>
        <w:t xml:space="preserve">      </w:t>
      </w:r>
      <w:r>
        <w:rPr>
          <w:bCs/>
        </w:rPr>
        <w:t>is almost always true in the newly industrialized world:</w:t>
      </w:r>
      <w:r>
        <w:rPr>
          <w:rFonts w:hint="eastAsia"/>
          <w:bCs/>
        </w:rPr>
        <w:t>（</w:t>
      </w:r>
      <w:r>
        <w:rPr>
          <w:bCs/>
        </w:rPr>
        <w:t>44</w:t>
      </w:r>
      <w:r>
        <w:rPr>
          <w:rFonts w:hint="eastAsia"/>
          <w:bCs/>
        </w:rPr>
        <w:t>）</w:t>
      </w:r>
      <w:r>
        <w:rPr>
          <w:bCs/>
          <w:u w:val="single"/>
        </w:rPr>
        <w:t xml:space="preserve">                                                        </w:t>
      </w:r>
      <w:r>
        <w:rPr>
          <w:bCs/>
        </w:rPr>
        <w:t>.</w:t>
      </w:r>
    </w:p>
    <w:p w14:paraId="0C5F0FD7" w14:textId="77777777" w:rsidR="00F22C9E" w:rsidRDefault="00F22C9E" w:rsidP="00F22C9E">
      <w:pPr>
        <w:spacing w:line="360" w:lineRule="auto"/>
        <w:rPr>
          <w:bCs/>
          <w:u w:val="single"/>
        </w:rPr>
      </w:pPr>
      <w:r>
        <w:rPr>
          <w:bCs/>
        </w:rPr>
        <w:tab/>
        <w:t>Without a base of people working in industry, these cities cannot pay for their growth;</w:t>
      </w:r>
      <w:r>
        <w:rPr>
          <w:rFonts w:hint="eastAsia"/>
          <w:bCs/>
        </w:rPr>
        <w:t>（</w:t>
      </w:r>
      <w:r>
        <w:rPr>
          <w:bCs/>
        </w:rPr>
        <w:t>45</w:t>
      </w:r>
      <w:r>
        <w:rPr>
          <w:rFonts w:hint="eastAsia"/>
          <w:bCs/>
        </w:rPr>
        <w:t>）</w:t>
      </w:r>
    </w:p>
    <w:p w14:paraId="35EF7489" w14:textId="77777777" w:rsidR="00F22C9E" w:rsidRDefault="00F22C9E" w:rsidP="00F22C9E">
      <w:pPr>
        <w:spacing w:line="360" w:lineRule="auto"/>
        <w:rPr>
          <w:bCs/>
          <w:u w:val="single"/>
        </w:rPr>
      </w:pPr>
      <w:r>
        <w:rPr>
          <w:bCs/>
          <w:u w:val="single"/>
        </w:rPr>
        <w:t xml:space="preserve">                                             </w:t>
      </w:r>
      <w:r>
        <w:rPr>
          <w:bCs/>
        </w:rPr>
        <w:t xml:space="preserve">. There has been little opportunity to build water supplies or other facilities. </w:t>
      </w:r>
      <w:r>
        <w:rPr>
          <w:rFonts w:hint="eastAsia"/>
          <w:bCs/>
        </w:rPr>
        <w:t>（</w:t>
      </w:r>
      <w:r>
        <w:rPr>
          <w:bCs/>
        </w:rPr>
        <w:t>46</w:t>
      </w:r>
      <w:r>
        <w:rPr>
          <w:rFonts w:hint="eastAsia"/>
          <w:bCs/>
        </w:rPr>
        <w:t>）</w:t>
      </w:r>
      <w:r>
        <w:rPr>
          <w:bCs/>
          <w:u w:val="single"/>
        </w:rPr>
        <w:t xml:space="preserve">                                              </w:t>
      </w:r>
    </w:p>
    <w:p w14:paraId="3E5685E9" w14:textId="77777777" w:rsidR="00F22C9E" w:rsidRDefault="00F22C9E" w:rsidP="00F22C9E">
      <w:pPr>
        <w:spacing w:line="360" w:lineRule="auto"/>
        <w:rPr>
          <w:bCs/>
        </w:rPr>
      </w:pPr>
      <w:r>
        <w:rPr>
          <w:bCs/>
          <w:u w:val="single"/>
        </w:rPr>
        <w:t xml:space="preserve">              </w:t>
      </w:r>
      <w:r>
        <w:rPr>
          <w:bCs/>
        </w:rPr>
        <w:t>a growth in the number of hopeless and despairing parents and starving children.</w:t>
      </w:r>
    </w:p>
    <w:p w14:paraId="185C02D4" w14:textId="77777777" w:rsidR="00F22C9E" w:rsidRDefault="00F22C9E" w:rsidP="00F22C9E">
      <w:pPr>
        <w:spacing w:line="360" w:lineRule="auto"/>
        <w:rPr>
          <w:bCs/>
        </w:rPr>
      </w:pPr>
    </w:p>
    <w:p w14:paraId="1CE547EC" w14:textId="77777777" w:rsidR="00F22C9E" w:rsidRDefault="00F22C9E" w:rsidP="00F22C9E">
      <w:pPr>
        <w:spacing w:line="360" w:lineRule="auto"/>
        <w:rPr>
          <w:bCs/>
        </w:rPr>
      </w:pPr>
      <w:r>
        <w:rPr>
          <w:bCs/>
        </w:rPr>
        <w:t xml:space="preserve">Part </w:t>
      </w:r>
      <w:r>
        <w:rPr>
          <w:rFonts w:hAnsi="宋体" w:hint="eastAsia"/>
          <w:bCs/>
        </w:rPr>
        <w:t>Ⅳ</w:t>
      </w:r>
      <w:r>
        <w:rPr>
          <w:bCs/>
        </w:rPr>
        <w:t xml:space="preserve"> Reading Comprehension (Reading in Depth) (25 minutes)</w:t>
      </w:r>
    </w:p>
    <w:p w14:paraId="2304F876" w14:textId="77777777" w:rsidR="00F22C9E" w:rsidRDefault="00F22C9E" w:rsidP="00F22C9E">
      <w:pPr>
        <w:spacing w:line="360" w:lineRule="auto"/>
        <w:rPr>
          <w:bCs/>
        </w:rPr>
      </w:pPr>
      <w:r>
        <w:rPr>
          <w:bCs/>
        </w:rPr>
        <w:t>Section A</w:t>
      </w:r>
    </w:p>
    <w:p w14:paraId="10BC8489" w14:textId="77777777" w:rsidR="00F22C9E" w:rsidRDefault="00F22C9E" w:rsidP="00F22C9E">
      <w:pPr>
        <w:spacing w:line="360" w:lineRule="auto"/>
        <w:rPr>
          <w:bCs/>
        </w:rPr>
      </w:pPr>
    </w:p>
    <w:p w14:paraId="2B35420E" w14:textId="77777777" w:rsidR="00F22C9E" w:rsidRDefault="00F22C9E" w:rsidP="00F22C9E">
      <w:pPr>
        <w:spacing w:line="360" w:lineRule="auto"/>
        <w:rPr>
          <w:bCs/>
        </w:rPr>
      </w:pPr>
      <w:r>
        <w:rPr>
          <w:bCs/>
        </w:rPr>
        <w:t>Directions: In this section</w:t>
      </w:r>
      <w:r>
        <w:rPr>
          <w:rFonts w:hint="eastAsia"/>
          <w:bCs/>
        </w:rPr>
        <w:t>．</w:t>
      </w:r>
      <w:r>
        <w:rPr>
          <w:bCs/>
        </w:rPr>
        <w:t xml:space="preserve">There is a passage with ten blanks. You are required to select one word for each blank from </w:t>
      </w:r>
      <w:r>
        <w:rPr>
          <w:bCs/>
        </w:rPr>
        <w:lastRenderedPageBreak/>
        <w:t>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14:paraId="3533D519" w14:textId="77777777" w:rsidR="00F22C9E" w:rsidRDefault="00F22C9E" w:rsidP="00F22C9E">
      <w:pPr>
        <w:spacing w:line="360" w:lineRule="auto"/>
        <w:rPr>
          <w:bCs/>
        </w:rPr>
      </w:pPr>
    </w:p>
    <w:p w14:paraId="2082FAE6" w14:textId="77777777" w:rsidR="00F22C9E" w:rsidRDefault="00F22C9E" w:rsidP="00F22C9E">
      <w:pPr>
        <w:spacing w:line="360" w:lineRule="auto"/>
        <w:rPr>
          <w:bCs/>
        </w:rPr>
      </w:pPr>
      <w:r>
        <w:rPr>
          <w:bCs/>
        </w:rPr>
        <w:t>Questions 47 to 56 are based on the following passage.</w:t>
      </w:r>
    </w:p>
    <w:p w14:paraId="5BE002B9" w14:textId="77777777" w:rsidR="00F22C9E" w:rsidRDefault="00F22C9E" w:rsidP="00F22C9E">
      <w:pPr>
        <w:spacing w:line="360" w:lineRule="auto"/>
        <w:rPr>
          <w:bCs/>
        </w:rPr>
      </w:pPr>
    </w:p>
    <w:p w14:paraId="3BD563C0" w14:textId="77777777" w:rsidR="00F22C9E" w:rsidRDefault="00F22C9E" w:rsidP="00F22C9E">
      <w:pPr>
        <w:spacing w:line="360" w:lineRule="auto"/>
        <w:rPr>
          <w:bCs/>
        </w:rPr>
      </w:pPr>
      <w:r>
        <w:rPr>
          <w:bCs/>
        </w:rPr>
        <w:t xml:space="preserve">As war spreads to many comers of the globe, Children sadly have been drawn into the center of conflicts. In </w:t>
      </w:r>
      <w:smartTag w:uri="urn:schemas-microsoft-com:office:smarttags" w:element="country-region">
        <w:r>
          <w:rPr>
            <w:bCs/>
          </w:rPr>
          <w:t>Afghanistan</w:t>
        </w:r>
      </w:smartTag>
      <w:r>
        <w:rPr>
          <w:bCs/>
        </w:rPr>
        <w:t xml:space="preserve">, </w:t>
      </w:r>
      <w:smartTag w:uri="urn:schemas-microsoft-com:office:smarttags" w:element="country-region">
        <w:r>
          <w:rPr>
            <w:bCs/>
          </w:rPr>
          <w:t>Bosnia</w:t>
        </w:r>
      </w:smartTag>
      <w:r>
        <w:rPr>
          <w:bCs/>
        </w:rPr>
        <w:t xml:space="preserve">, and </w:t>
      </w:r>
      <w:smartTag w:uri="urn:schemas-microsoft-com:office:smarttags" w:element="country-region">
        <w:smartTag w:uri="urn:schemas-microsoft-com:office:smarttags" w:element="place">
          <w:r>
            <w:rPr>
              <w:bCs/>
            </w:rPr>
            <w:t>Colombia</w:t>
          </w:r>
        </w:smartTag>
      </w:smartTag>
      <w:r>
        <w:rPr>
          <w:bCs/>
        </w:rPr>
        <w:t xml:space="preserve">, however, groups of children have been taking part in peace education </w:t>
      </w:r>
      <w:r>
        <w:rPr>
          <w:bCs/>
          <w:u w:val="single"/>
        </w:rPr>
        <w:t xml:space="preserve">47 </w:t>
      </w:r>
      <w:r>
        <w:rPr>
          <w:bCs/>
        </w:rPr>
        <w:t>.The children, after learning to resolve conflicts, took on the</w:t>
      </w:r>
      <w:r>
        <w:rPr>
          <w:bCs/>
          <w:u w:val="single"/>
        </w:rPr>
        <w:t xml:space="preserve"> 48 </w:t>
      </w:r>
      <w:r>
        <w:rPr>
          <w:bCs/>
        </w:rPr>
        <w:t>of peacemakers. The Children’s Movement for peacemakers was even nominated(</w:t>
      </w:r>
      <w:r>
        <w:rPr>
          <w:rFonts w:hint="eastAsia"/>
          <w:bCs/>
        </w:rPr>
        <w:t>提名</w:t>
      </w:r>
      <w:r>
        <w:rPr>
          <w:bCs/>
        </w:rPr>
        <w:t xml:space="preserve">) or the Nobel peace prize in 1998. Groups of children </w:t>
      </w:r>
      <w:r>
        <w:rPr>
          <w:bCs/>
          <w:u w:val="single"/>
        </w:rPr>
        <w:t xml:space="preserve">49 </w:t>
      </w:r>
      <w:r>
        <w:rPr>
          <w:bCs/>
        </w:rPr>
        <w:t>is peacemakers studied human rights an poverty issues in Colombia, eventually forming a group with five other schools in Bogota known a The Schools of Peace.</w:t>
      </w:r>
    </w:p>
    <w:p w14:paraId="04608FD9" w14:textId="77777777" w:rsidR="00F22C9E" w:rsidRDefault="00F22C9E" w:rsidP="00F22C9E">
      <w:pPr>
        <w:spacing w:line="360" w:lineRule="auto"/>
        <w:rPr>
          <w:bCs/>
        </w:rPr>
      </w:pPr>
      <w:r>
        <w:rPr>
          <w:bCs/>
        </w:rPr>
        <w:t>The classroom</w:t>
      </w:r>
      <w:r>
        <w:rPr>
          <w:bCs/>
          <w:u w:val="single"/>
        </w:rPr>
        <w:t xml:space="preserve"> 50 </w:t>
      </w:r>
      <w:r>
        <w:rPr>
          <w:bCs/>
        </w:rPr>
        <w:t>opportunities for children to replace angry, violent behaviors with</w:t>
      </w:r>
      <w:r>
        <w:rPr>
          <w:bCs/>
          <w:u w:val="single"/>
        </w:rPr>
        <w:t xml:space="preserve"> 51</w:t>
      </w:r>
      <w:r>
        <w:rPr>
          <w:bCs/>
        </w:rPr>
        <w:t xml:space="preserve"> ,peaceful ones. It is in the classroom that caring and respect for each person empowers children to take a step</w:t>
      </w:r>
      <w:r>
        <w:rPr>
          <w:bCs/>
          <w:u w:val="single"/>
        </w:rPr>
        <w:t xml:space="preserve"> 52 </w:t>
      </w:r>
      <w:r>
        <w:rPr>
          <w:bCs/>
        </w:rPr>
        <w:t>toward becoming peacemakers. Fortunately, educators have access to many online resources that are</w:t>
      </w:r>
      <w:r>
        <w:rPr>
          <w:bCs/>
          <w:u w:val="single"/>
        </w:rPr>
        <w:t xml:space="preserve"> 53 </w:t>
      </w:r>
      <w:r>
        <w:rPr>
          <w:bCs/>
        </w:rPr>
        <w:t>useful when helping children along the path to peace. The Young Peacemakers Club, started in 1992, provides a Website with resources for teachers and</w:t>
      </w:r>
      <w:r>
        <w:rPr>
          <w:bCs/>
          <w:u w:val="single"/>
        </w:rPr>
        <w:t xml:space="preserve"> 54 </w:t>
      </w:r>
      <w:r>
        <w:rPr>
          <w:bCs/>
        </w:rPr>
        <w:t>on staring a Kindness Campaign. The World Centers of Compassion for Children International call attention to children’s rights and how to help the</w:t>
      </w:r>
      <w:r>
        <w:rPr>
          <w:bCs/>
          <w:u w:val="single"/>
        </w:rPr>
        <w:t xml:space="preserve"> 55 </w:t>
      </w:r>
      <w:r>
        <w:rPr>
          <w:bCs/>
        </w:rPr>
        <w:t>of war. Starting a Peacemakers’ Club  is a praiseworthy venture for a class an one that could spread to other classrooms an ideally affect the culture of the</w:t>
      </w:r>
      <w:r>
        <w:rPr>
          <w:bCs/>
          <w:u w:val="single"/>
        </w:rPr>
        <w:t xml:space="preserve"> 56 </w:t>
      </w:r>
      <w:r>
        <w:rPr>
          <w:bCs/>
        </w:rPr>
        <w:t>school.</w:t>
      </w:r>
    </w:p>
    <w:p w14:paraId="077B3C2C" w14:textId="77777777" w:rsidR="00F22C9E" w:rsidRDefault="00F22C9E" w:rsidP="00F22C9E">
      <w:pPr>
        <w:spacing w:line="360" w:lineRule="auto"/>
        <w:rPr>
          <w:rFonts w:hint="eastAsia"/>
          <w:bCs/>
        </w:rPr>
      </w:pPr>
      <w:r>
        <w:rPr>
          <w:rFonts w:hint="eastAsia"/>
          <w:bCs/>
        </w:rPr>
        <w:t>注意：此部分试题请在答题卡</w:t>
      </w:r>
      <w:r>
        <w:rPr>
          <w:bCs/>
        </w:rPr>
        <w:t>2</w:t>
      </w:r>
      <w:r>
        <w:rPr>
          <w:rFonts w:hint="eastAsia"/>
          <w:bCs/>
        </w:rPr>
        <w:t>上作答。</w:t>
      </w:r>
    </w:p>
    <w:p w14:paraId="1DC00A46" w14:textId="77777777" w:rsidR="00F22C9E" w:rsidRPr="00416BCB" w:rsidRDefault="00F22C9E" w:rsidP="00F22C9E">
      <w:pPr>
        <w:rPr>
          <w:rFonts w:hint="eastAsia"/>
          <w:sz w:val="48"/>
          <w:szCs w:val="48"/>
        </w:rPr>
      </w:pPr>
    </w:p>
    <w:p w14:paraId="6B56F24C" w14:textId="77777777" w:rsidR="00F22C9E" w:rsidRPr="00D204BB" w:rsidRDefault="00F22C9E" w:rsidP="00F22C9E">
      <w:pPr>
        <w:spacing w:line="360" w:lineRule="auto"/>
        <w:rPr>
          <w:bCs/>
        </w:rPr>
      </w:pPr>
    </w:p>
    <w:p w14:paraId="019A49C5" w14:textId="77777777" w:rsidR="00F22C9E" w:rsidRDefault="00F22C9E" w:rsidP="00F22C9E">
      <w:pPr>
        <w:spacing w:line="360" w:lineRule="auto"/>
        <w:rPr>
          <w:bCs/>
        </w:rPr>
      </w:pPr>
      <w:r>
        <w:rPr>
          <w:bCs/>
        </w:rPr>
        <w:t>A) acting</w:t>
      </w:r>
      <w:r>
        <w:rPr>
          <w:bCs/>
        </w:rPr>
        <w:tab/>
      </w:r>
      <w:r>
        <w:rPr>
          <w:bCs/>
        </w:rPr>
        <w:tab/>
      </w:r>
      <w:r>
        <w:rPr>
          <w:bCs/>
        </w:rPr>
        <w:tab/>
      </w:r>
      <w:r>
        <w:rPr>
          <w:bCs/>
        </w:rPr>
        <w:tab/>
        <w:t>I) information</w:t>
      </w:r>
    </w:p>
    <w:p w14:paraId="170CBD4C" w14:textId="77777777" w:rsidR="00F22C9E" w:rsidRDefault="00F22C9E" w:rsidP="00F22C9E">
      <w:pPr>
        <w:spacing w:line="360" w:lineRule="auto"/>
        <w:rPr>
          <w:bCs/>
        </w:rPr>
      </w:pPr>
      <w:r>
        <w:rPr>
          <w:bCs/>
        </w:rPr>
        <w:t>B) assuming</w:t>
      </w:r>
      <w:r>
        <w:rPr>
          <w:bCs/>
        </w:rPr>
        <w:tab/>
      </w:r>
      <w:r>
        <w:rPr>
          <w:bCs/>
        </w:rPr>
        <w:tab/>
      </w:r>
      <w:r>
        <w:rPr>
          <w:bCs/>
        </w:rPr>
        <w:tab/>
        <w:t>J) offers</w:t>
      </w:r>
    </w:p>
    <w:p w14:paraId="5EC6BEF6" w14:textId="77777777" w:rsidR="00F22C9E" w:rsidRDefault="00F22C9E" w:rsidP="00F22C9E">
      <w:pPr>
        <w:spacing w:line="360" w:lineRule="auto"/>
        <w:rPr>
          <w:bCs/>
        </w:rPr>
      </w:pPr>
      <w:r>
        <w:rPr>
          <w:bCs/>
        </w:rPr>
        <w:t>C) comprehensive</w:t>
      </w:r>
      <w:r>
        <w:rPr>
          <w:bCs/>
        </w:rPr>
        <w:tab/>
      </w:r>
      <w:r>
        <w:rPr>
          <w:bCs/>
        </w:rPr>
        <w:tab/>
        <w:t>K) projects</w:t>
      </w:r>
    </w:p>
    <w:p w14:paraId="0998CB1C" w14:textId="77777777" w:rsidR="00F22C9E" w:rsidRDefault="00F22C9E" w:rsidP="00F22C9E">
      <w:pPr>
        <w:spacing w:line="360" w:lineRule="auto"/>
        <w:rPr>
          <w:bCs/>
        </w:rPr>
      </w:pPr>
      <w:r>
        <w:rPr>
          <w:bCs/>
        </w:rPr>
        <w:t>D) cooperative</w:t>
      </w:r>
      <w:r>
        <w:rPr>
          <w:bCs/>
        </w:rPr>
        <w:tab/>
      </w:r>
      <w:r>
        <w:rPr>
          <w:bCs/>
        </w:rPr>
        <w:tab/>
        <w:t>L) respectively</w:t>
      </w:r>
    </w:p>
    <w:p w14:paraId="45B4A3F9" w14:textId="77777777" w:rsidR="00F22C9E" w:rsidRDefault="00F22C9E" w:rsidP="00F22C9E">
      <w:pPr>
        <w:spacing w:line="360" w:lineRule="auto"/>
        <w:rPr>
          <w:bCs/>
        </w:rPr>
      </w:pPr>
      <w:r>
        <w:rPr>
          <w:bCs/>
        </w:rPr>
        <w:t>E) entire</w:t>
      </w:r>
      <w:r>
        <w:rPr>
          <w:bCs/>
        </w:rPr>
        <w:tab/>
      </w:r>
      <w:r>
        <w:rPr>
          <w:bCs/>
        </w:rPr>
        <w:tab/>
      </w:r>
      <w:r>
        <w:rPr>
          <w:bCs/>
        </w:rPr>
        <w:tab/>
      </w:r>
      <w:r>
        <w:rPr>
          <w:bCs/>
        </w:rPr>
        <w:tab/>
        <w:t>M) role</w:t>
      </w:r>
    </w:p>
    <w:p w14:paraId="3E036724" w14:textId="77777777" w:rsidR="00F22C9E" w:rsidRDefault="00F22C9E" w:rsidP="00F22C9E">
      <w:pPr>
        <w:spacing w:line="360" w:lineRule="auto"/>
        <w:rPr>
          <w:bCs/>
        </w:rPr>
      </w:pPr>
      <w:r>
        <w:rPr>
          <w:bCs/>
        </w:rPr>
        <w:t xml:space="preserve">F) especially </w:t>
      </w:r>
      <w:r>
        <w:rPr>
          <w:bCs/>
        </w:rPr>
        <w:tab/>
      </w:r>
      <w:r>
        <w:rPr>
          <w:bCs/>
        </w:rPr>
        <w:tab/>
        <w:t>N) technology</w:t>
      </w:r>
    </w:p>
    <w:p w14:paraId="2398A832" w14:textId="77777777" w:rsidR="00F22C9E" w:rsidRDefault="00F22C9E" w:rsidP="00F22C9E">
      <w:pPr>
        <w:spacing w:line="360" w:lineRule="auto"/>
        <w:rPr>
          <w:bCs/>
        </w:rPr>
      </w:pPr>
      <w:r>
        <w:rPr>
          <w:bCs/>
        </w:rPr>
        <w:t>G) forward</w:t>
      </w:r>
      <w:r>
        <w:rPr>
          <w:bCs/>
        </w:rPr>
        <w:tab/>
      </w:r>
      <w:r>
        <w:rPr>
          <w:bCs/>
        </w:rPr>
        <w:tab/>
      </w:r>
      <w:r>
        <w:rPr>
          <w:bCs/>
        </w:rPr>
        <w:tab/>
      </w:r>
      <w:r>
        <w:rPr>
          <w:bCs/>
        </w:rPr>
        <w:tab/>
        <w:t>O) victims</w:t>
      </w:r>
    </w:p>
    <w:p w14:paraId="32795105" w14:textId="77777777" w:rsidR="00F22C9E" w:rsidRDefault="00F22C9E" w:rsidP="00F22C9E">
      <w:pPr>
        <w:spacing w:line="360" w:lineRule="auto"/>
        <w:rPr>
          <w:bCs/>
        </w:rPr>
      </w:pPr>
      <w:r>
        <w:rPr>
          <w:bCs/>
        </w:rPr>
        <w:t>H) images</w:t>
      </w:r>
    </w:p>
    <w:p w14:paraId="7325F1E6" w14:textId="77777777" w:rsidR="00F22C9E" w:rsidRDefault="00F22C9E" w:rsidP="00F22C9E">
      <w:pPr>
        <w:spacing w:line="360" w:lineRule="auto"/>
        <w:rPr>
          <w:bCs/>
        </w:rPr>
      </w:pPr>
      <w:r>
        <w:rPr>
          <w:bCs/>
        </w:rPr>
        <w:t>Section B</w:t>
      </w:r>
    </w:p>
    <w:p w14:paraId="11BDF088" w14:textId="77777777" w:rsidR="00F22C9E" w:rsidRDefault="00F22C9E" w:rsidP="00F22C9E">
      <w:pPr>
        <w:spacing w:line="360" w:lineRule="auto"/>
        <w:rPr>
          <w:bCs/>
        </w:rPr>
      </w:pPr>
      <w:r>
        <w:rPr>
          <w:bCs/>
        </w:rPr>
        <w:t xml:space="preserve">Directions:  </w:t>
      </w:r>
      <w:r>
        <w:rPr>
          <w:bCs/>
          <w:i/>
        </w:rPr>
        <w:t xml:space="preserve">There are 2 passages in this section . Each passage is followed by some questions or unfinished statements. For each of them are four choices marked A), B), C) and D).You should decide on the best choice and mark the corresponding letter on </w:t>
      </w:r>
      <w:r>
        <w:rPr>
          <w:rFonts w:ascii="黑体" w:eastAsia="黑体" w:hint="eastAsia"/>
          <w:bCs/>
          <w:i/>
        </w:rPr>
        <w:t>Answer Sheet 2</w:t>
      </w:r>
      <w:r>
        <w:rPr>
          <w:bCs/>
          <w:i/>
        </w:rPr>
        <w:t xml:space="preserve"> with a single line through the centre.</w:t>
      </w:r>
    </w:p>
    <w:p w14:paraId="3EC13B24" w14:textId="77777777" w:rsidR="00F22C9E" w:rsidRDefault="00F22C9E" w:rsidP="00F22C9E">
      <w:pPr>
        <w:spacing w:line="360" w:lineRule="auto"/>
        <w:rPr>
          <w:bCs/>
        </w:rPr>
      </w:pPr>
    </w:p>
    <w:p w14:paraId="1606B497" w14:textId="77777777" w:rsidR="00F22C9E" w:rsidRDefault="00F22C9E" w:rsidP="00F22C9E">
      <w:pPr>
        <w:spacing w:line="360" w:lineRule="auto"/>
        <w:rPr>
          <w:bCs/>
        </w:rPr>
      </w:pPr>
      <w:r>
        <w:rPr>
          <w:bCs/>
        </w:rPr>
        <w:t xml:space="preserve">Passage One </w:t>
      </w:r>
    </w:p>
    <w:p w14:paraId="1A4AB689" w14:textId="77777777" w:rsidR="00F22C9E" w:rsidRDefault="00F22C9E" w:rsidP="00F22C9E">
      <w:pPr>
        <w:spacing w:line="360" w:lineRule="auto"/>
        <w:rPr>
          <w:bCs/>
        </w:rPr>
      </w:pPr>
      <w:r>
        <w:rPr>
          <w:bCs/>
        </w:rPr>
        <w:t>Questions 57 to 61 are based on following passage.</w:t>
      </w:r>
    </w:p>
    <w:p w14:paraId="3F4969A8" w14:textId="77777777" w:rsidR="00F22C9E" w:rsidRDefault="00F22C9E" w:rsidP="00F22C9E">
      <w:pPr>
        <w:spacing w:line="360" w:lineRule="auto"/>
        <w:rPr>
          <w:bCs/>
        </w:rPr>
      </w:pPr>
    </w:p>
    <w:p w14:paraId="7E671B3C" w14:textId="77777777" w:rsidR="00F22C9E" w:rsidRDefault="00F22C9E" w:rsidP="00F22C9E">
      <w:pPr>
        <w:spacing w:line="360" w:lineRule="auto"/>
        <w:rPr>
          <w:bCs/>
        </w:rPr>
      </w:pPr>
      <w:r>
        <w:rPr>
          <w:bCs/>
        </w:rPr>
        <w:t xml:space="preserve">By almost any measure , there is a boom in Internet-based instruction . In just a few years , 34 percent of American universities have begun offering some form of distance learning (DL), and among the larger schools , it’s closer to 90 </w:t>
      </w:r>
      <w:r>
        <w:rPr>
          <w:bCs/>
        </w:rPr>
        <w:lastRenderedPageBreak/>
        <w:t>percent . If you doubt the popularity of the trend, you probably haven’t . It enrolls 90,000 student , a statistic used to support its claim to be the largest private university in the country.</w:t>
      </w:r>
    </w:p>
    <w:p w14:paraId="548CB865" w14:textId="77777777" w:rsidR="00F22C9E" w:rsidRDefault="00F22C9E" w:rsidP="00F22C9E">
      <w:pPr>
        <w:spacing w:line="360" w:lineRule="auto"/>
        <w:rPr>
          <w:bCs/>
        </w:rPr>
      </w:pPr>
      <w:r>
        <w:rPr>
          <w:bCs/>
        </w:rPr>
        <w:t>While the kinds of instruction offered in these programs will differ, DL usually signifies a course in which the instructions post syllabi(</w:t>
      </w:r>
      <w:r>
        <w:rPr>
          <w:rFonts w:hint="eastAsia"/>
          <w:bCs/>
        </w:rPr>
        <w:t>课程大纲</w:t>
      </w:r>
      <w:r>
        <w:rPr>
          <w:bCs/>
        </w:rPr>
        <w:t>), reading assignments , and schedules on Websites , and students send in their assignments by e-mail . Generally speaking , face-to-face communication with an instructor is minimized or eliminated altogether.</w:t>
      </w:r>
    </w:p>
    <w:p w14:paraId="358ACE3D" w14:textId="77777777" w:rsidR="00F22C9E" w:rsidRDefault="00F22C9E" w:rsidP="00F22C9E">
      <w:pPr>
        <w:spacing w:line="360" w:lineRule="auto"/>
        <w:rPr>
          <w:bCs/>
        </w:rPr>
      </w:pPr>
      <w:r>
        <w:rPr>
          <w:bCs/>
        </w:rPr>
        <w:t>The attraction for students might at first seem obvious . Primarily , there’s the convenience promised by courses on the Net: you can do the work, as they say , in your pajamas(</w:t>
      </w:r>
      <w:r>
        <w:rPr>
          <w:rFonts w:hint="eastAsia"/>
          <w:bCs/>
        </w:rPr>
        <w:t>睡衣</w:t>
      </w:r>
      <w:r>
        <w:rPr>
          <w:bCs/>
        </w:rPr>
        <w:t xml:space="preserve">). But figures indicate that the reduced effort results in a reduced commitment to the course . While dropout rates for all freshmen at American universities is around 20 percent , the rate for online students is 35 percent . Students themselves seem to understand the weaknesses inherent in the setup . In a survey conducted for eCornell , the DL division of </w:t>
      </w:r>
      <w:smartTag w:uri="urn:schemas-microsoft-com:office:smarttags" w:element="place">
        <w:smartTag w:uri="urn:schemas-microsoft-com:office:smarttags" w:element="PlaceName">
          <w:r>
            <w:rPr>
              <w:bCs/>
            </w:rPr>
            <w:t>Cornell</w:t>
          </w:r>
        </w:smartTag>
        <w:r>
          <w:rPr>
            <w:bCs/>
          </w:rPr>
          <w:t xml:space="preserve"> </w:t>
        </w:r>
        <w:smartTag w:uri="urn:schemas-microsoft-com:office:smarttags" w:element="PlaceType">
          <w:r>
            <w:rPr>
              <w:bCs/>
            </w:rPr>
            <w:t>University</w:t>
          </w:r>
        </w:smartTag>
      </w:smartTag>
      <w:r>
        <w:rPr>
          <w:bCs/>
        </w:rPr>
        <w:t xml:space="preserve"> , less than a third of the respondents expected the quality of the online course to be as good as the classroom course.</w:t>
      </w:r>
    </w:p>
    <w:p w14:paraId="2916C1F1" w14:textId="77777777" w:rsidR="00F22C9E" w:rsidRDefault="00F22C9E" w:rsidP="00F22C9E">
      <w:pPr>
        <w:spacing w:line="360" w:lineRule="auto"/>
        <w:rPr>
          <w:bCs/>
        </w:rPr>
      </w:pPr>
      <w:r>
        <w:rPr>
          <w:bCs/>
        </w:rPr>
        <w:t>Cleary form the schools perspective , there’s a lot of money to be saved . Although some of the more ambitious programs require new investments in servers and networks to support collaborative software , most DL courses can run on existing or minimally upgraded(</w:t>
      </w:r>
      <w:r>
        <w:rPr>
          <w:rFonts w:hint="eastAsia"/>
          <w:bCs/>
        </w:rPr>
        <w:t>升级</w:t>
      </w:r>
      <w:r>
        <w:rPr>
          <w:bCs/>
        </w:rPr>
        <w:t>)systems . The more students who enroll in a course but don’t come to campus , the more the school saves on keeping the lights on in the classrooms , paying doorkeepers , and maintaining parking lots , And there’s evindence that instructors must work harder to run a DL course for a variety of reasons , won’t be paid any more , and might well be paid less.</w:t>
      </w:r>
    </w:p>
    <w:p w14:paraId="691B14D6" w14:textId="77777777" w:rsidR="00F22C9E" w:rsidRDefault="00F22C9E" w:rsidP="00F22C9E">
      <w:pPr>
        <w:spacing w:line="360" w:lineRule="auto"/>
        <w:rPr>
          <w:bCs/>
        </w:rPr>
      </w:pPr>
    </w:p>
    <w:p w14:paraId="4EFB5139"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1A67DEBC" w14:textId="77777777" w:rsidR="00F22C9E" w:rsidRDefault="00F22C9E" w:rsidP="00F22C9E">
      <w:pPr>
        <w:spacing w:line="360" w:lineRule="auto"/>
        <w:rPr>
          <w:rFonts w:hint="eastAsia"/>
          <w:bCs/>
        </w:rPr>
      </w:pPr>
    </w:p>
    <w:p w14:paraId="1DD8A2C6" w14:textId="77777777" w:rsidR="00F22C9E" w:rsidRDefault="00F22C9E" w:rsidP="00F22C9E">
      <w:pPr>
        <w:spacing w:line="360" w:lineRule="auto"/>
        <w:rPr>
          <w:bCs/>
        </w:rPr>
      </w:pPr>
      <w:r>
        <w:rPr>
          <w:bCs/>
        </w:rPr>
        <w:t xml:space="preserve">57. What is the most striking feature of the </w:t>
      </w:r>
      <w:smartTag w:uri="urn:schemas-microsoft-com:office:smarttags" w:element="place">
        <w:smartTag w:uri="urn:schemas-microsoft-com:office:smarttags" w:element="PlaceType">
          <w:r>
            <w:rPr>
              <w:bCs/>
            </w:rPr>
            <w:t>University</w:t>
          </w:r>
        </w:smartTag>
        <w:r>
          <w:rPr>
            <w:bCs/>
          </w:rPr>
          <w:t xml:space="preserve"> of </w:t>
        </w:r>
        <w:smartTag w:uri="urn:schemas-microsoft-com:office:smarttags" w:element="PlaceName">
          <w:r>
            <w:rPr>
              <w:bCs/>
            </w:rPr>
            <w:t>Phoenix</w:t>
          </w:r>
        </w:smartTag>
      </w:smartTag>
      <w:r>
        <w:rPr>
          <w:bCs/>
        </w:rPr>
        <w:t>?</w:t>
      </w:r>
    </w:p>
    <w:p w14:paraId="1AE93C8E" w14:textId="77777777" w:rsidR="00F22C9E" w:rsidRDefault="00F22C9E" w:rsidP="00F22C9E">
      <w:pPr>
        <w:spacing w:line="360" w:lineRule="auto"/>
        <w:ind w:firstLine="420"/>
        <w:rPr>
          <w:bCs/>
        </w:rPr>
      </w:pPr>
      <w:r>
        <w:rPr>
          <w:bCs/>
        </w:rPr>
        <w:t>A) All its courses are offered online.</w:t>
      </w:r>
    </w:p>
    <w:p w14:paraId="00C4D707" w14:textId="77777777" w:rsidR="00F22C9E" w:rsidRDefault="00F22C9E" w:rsidP="00F22C9E">
      <w:pPr>
        <w:spacing w:line="360" w:lineRule="auto"/>
        <w:ind w:firstLine="420"/>
        <w:rPr>
          <w:bCs/>
        </w:rPr>
      </w:pPr>
      <w:r>
        <w:rPr>
          <w:bCs/>
        </w:rPr>
        <w:t>B) Its online courses are of the best quality.</w:t>
      </w:r>
    </w:p>
    <w:p w14:paraId="1A79C6F1" w14:textId="77777777" w:rsidR="00F22C9E" w:rsidRDefault="00F22C9E" w:rsidP="00F22C9E">
      <w:pPr>
        <w:spacing w:line="360" w:lineRule="auto"/>
        <w:ind w:firstLine="420"/>
        <w:rPr>
          <w:bCs/>
        </w:rPr>
      </w:pPr>
      <w:r>
        <w:rPr>
          <w:bCs/>
        </w:rPr>
        <w:t>C) It boasts the largest number of students on campus</w:t>
      </w:r>
    </w:p>
    <w:p w14:paraId="4CD1C326" w14:textId="77777777" w:rsidR="00F22C9E" w:rsidRDefault="00F22C9E" w:rsidP="00F22C9E">
      <w:pPr>
        <w:spacing w:line="360" w:lineRule="auto"/>
        <w:ind w:firstLine="420"/>
        <w:rPr>
          <w:bCs/>
        </w:rPr>
      </w:pPr>
      <w:r>
        <w:rPr>
          <w:bCs/>
        </w:rPr>
        <w:t>D) Anyone taking its online courses is sure to get a degree.</w:t>
      </w:r>
    </w:p>
    <w:p w14:paraId="2638659B" w14:textId="77777777" w:rsidR="00F22C9E" w:rsidRDefault="00F22C9E" w:rsidP="00F22C9E">
      <w:pPr>
        <w:spacing w:line="360" w:lineRule="auto"/>
        <w:rPr>
          <w:rFonts w:hint="eastAsia"/>
          <w:bCs/>
        </w:rPr>
      </w:pPr>
      <w:r>
        <w:rPr>
          <w:bCs/>
        </w:rPr>
        <w:t xml:space="preserve">   </w:t>
      </w:r>
      <w:r>
        <w:rPr>
          <w:rFonts w:hint="eastAsia"/>
          <w:bCs/>
        </w:rPr>
        <w:t>58</w:t>
      </w:r>
      <w:r>
        <w:rPr>
          <w:rFonts w:hint="eastAsia"/>
          <w:bCs/>
        </w:rPr>
        <w:t>．</w:t>
      </w:r>
      <w:r>
        <w:rPr>
          <w:rFonts w:hint="eastAsia"/>
          <w:bCs/>
        </w:rPr>
        <w:t>According to the passage , distance learning is basically characterized by_____</w:t>
      </w:r>
    </w:p>
    <w:p w14:paraId="5C9EB08A" w14:textId="77777777" w:rsidR="00F22C9E" w:rsidRDefault="00F22C9E" w:rsidP="00F22C9E">
      <w:pPr>
        <w:spacing w:line="360" w:lineRule="auto"/>
        <w:ind w:leftChars="342" w:left="718" w:firstLineChars="7" w:firstLine="15"/>
        <w:rPr>
          <w:rFonts w:hint="eastAsia"/>
          <w:bCs/>
        </w:rPr>
      </w:pPr>
      <w:r>
        <w:rPr>
          <w:rFonts w:hint="eastAsia"/>
          <w:bCs/>
        </w:rPr>
        <w:t>A) A considerable flexibility in its academic requirements</w:t>
      </w:r>
    </w:p>
    <w:p w14:paraId="4EE7980A" w14:textId="77777777" w:rsidR="00F22C9E" w:rsidRDefault="00F22C9E" w:rsidP="00F22C9E">
      <w:pPr>
        <w:spacing w:line="360" w:lineRule="auto"/>
        <w:ind w:firstLineChars="350" w:firstLine="735"/>
        <w:rPr>
          <w:rFonts w:hint="eastAsia"/>
          <w:bCs/>
        </w:rPr>
      </w:pPr>
      <w:r>
        <w:rPr>
          <w:rFonts w:hint="eastAsia"/>
          <w:bCs/>
        </w:rPr>
        <w:t>B) The great diversity of students</w:t>
      </w:r>
      <w:r>
        <w:rPr>
          <w:bCs/>
        </w:rPr>
        <w:t>’</w:t>
      </w:r>
      <w:r>
        <w:rPr>
          <w:rFonts w:hint="eastAsia"/>
          <w:bCs/>
        </w:rPr>
        <w:t xml:space="preserve"> academic backgrounds</w:t>
      </w:r>
    </w:p>
    <w:p w14:paraId="25C0A5C8" w14:textId="77777777" w:rsidR="00F22C9E" w:rsidRDefault="00F22C9E" w:rsidP="00F22C9E">
      <w:pPr>
        <w:spacing w:line="360" w:lineRule="auto"/>
        <w:ind w:firstLineChars="350" w:firstLine="735"/>
        <w:rPr>
          <w:rFonts w:hint="eastAsia"/>
          <w:bCs/>
        </w:rPr>
      </w:pPr>
      <w:r>
        <w:rPr>
          <w:rFonts w:hint="eastAsia"/>
          <w:bCs/>
        </w:rPr>
        <w:t>C) A minimum or total absence of face-to-face instruction</w:t>
      </w:r>
    </w:p>
    <w:p w14:paraId="6AA49D94" w14:textId="77777777" w:rsidR="00F22C9E" w:rsidRDefault="00F22C9E" w:rsidP="00F22C9E">
      <w:pPr>
        <w:spacing w:line="360" w:lineRule="auto"/>
        <w:ind w:firstLineChars="350" w:firstLine="735"/>
        <w:rPr>
          <w:rFonts w:hint="eastAsia"/>
          <w:bCs/>
        </w:rPr>
      </w:pPr>
      <w:r>
        <w:rPr>
          <w:rFonts w:hint="eastAsia"/>
          <w:bCs/>
        </w:rPr>
        <w:t>D) t the casual relationship between students and professors</w:t>
      </w:r>
    </w:p>
    <w:p w14:paraId="483E323F" w14:textId="77777777" w:rsidR="00F22C9E" w:rsidRDefault="00F22C9E" w:rsidP="00F22C9E">
      <w:pPr>
        <w:spacing w:line="360" w:lineRule="auto"/>
        <w:rPr>
          <w:rFonts w:hint="eastAsia"/>
          <w:bCs/>
        </w:rPr>
      </w:pPr>
      <w:r>
        <w:rPr>
          <w:rFonts w:hint="eastAsia"/>
          <w:bCs/>
        </w:rPr>
        <w:t>59. Many students take Internet -based courses mainly because they can_____</w:t>
      </w:r>
    </w:p>
    <w:p w14:paraId="151A81EB" w14:textId="77777777" w:rsidR="00F22C9E" w:rsidRDefault="00F22C9E" w:rsidP="00F22C9E">
      <w:pPr>
        <w:spacing w:line="360" w:lineRule="auto"/>
        <w:ind w:firstLineChars="350" w:firstLine="735"/>
        <w:rPr>
          <w:rFonts w:hint="eastAsia"/>
          <w:bCs/>
        </w:rPr>
      </w:pPr>
      <w:r>
        <w:rPr>
          <w:rFonts w:hint="eastAsia"/>
          <w:bCs/>
        </w:rPr>
        <w:t>A) Earn their academic degrees with much less effort</w:t>
      </w:r>
    </w:p>
    <w:p w14:paraId="34F6BE7B" w14:textId="77777777" w:rsidR="00F22C9E" w:rsidRDefault="00F22C9E" w:rsidP="00F22C9E">
      <w:pPr>
        <w:spacing w:line="360" w:lineRule="auto"/>
        <w:ind w:firstLineChars="350" w:firstLine="735"/>
        <w:rPr>
          <w:rFonts w:hint="eastAsia"/>
          <w:bCs/>
        </w:rPr>
      </w:pPr>
      <w:r>
        <w:rPr>
          <w:rFonts w:hint="eastAsia"/>
          <w:bCs/>
        </w:rPr>
        <w:t>B) Save a great deal on traveling and boarding expenses</w:t>
      </w:r>
    </w:p>
    <w:p w14:paraId="78F651AB" w14:textId="77777777" w:rsidR="00F22C9E" w:rsidRDefault="00F22C9E" w:rsidP="00F22C9E">
      <w:pPr>
        <w:spacing w:line="360" w:lineRule="auto"/>
        <w:ind w:firstLineChars="350" w:firstLine="735"/>
        <w:rPr>
          <w:rFonts w:hint="eastAsia"/>
          <w:bCs/>
        </w:rPr>
      </w:pPr>
      <w:r>
        <w:rPr>
          <w:rFonts w:hint="eastAsia"/>
          <w:bCs/>
        </w:rPr>
        <w:t>C) Select courses from various colleges and universities</w:t>
      </w:r>
    </w:p>
    <w:p w14:paraId="1CA7F6EC" w14:textId="77777777" w:rsidR="00F22C9E" w:rsidRDefault="00F22C9E" w:rsidP="00F22C9E">
      <w:pPr>
        <w:spacing w:line="360" w:lineRule="auto"/>
        <w:ind w:leftChars="340" w:left="714"/>
        <w:rPr>
          <w:rFonts w:hint="eastAsia"/>
          <w:bCs/>
        </w:rPr>
      </w:pPr>
      <w:r>
        <w:rPr>
          <w:rFonts w:hint="eastAsia"/>
          <w:bCs/>
        </w:rPr>
        <w:t>D) Work on the required courses whenever and wherever</w:t>
      </w:r>
    </w:p>
    <w:p w14:paraId="72B8817D" w14:textId="77777777" w:rsidR="00F22C9E" w:rsidRDefault="00F22C9E" w:rsidP="00F22C9E">
      <w:pPr>
        <w:spacing w:line="360" w:lineRule="auto"/>
        <w:rPr>
          <w:rFonts w:hint="eastAsia"/>
          <w:bCs/>
        </w:rPr>
      </w:pPr>
      <w:r>
        <w:rPr>
          <w:rFonts w:hint="eastAsia"/>
          <w:bCs/>
        </w:rPr>
        <w:t>60. What accounts for the high drop-out rates for online students?</w:t>
      </w:r>
    </w:p>
    <w:p w14:paraId="2B4C9CBC" w14:textId="77777777" w:rsidR="00F22C9E" w:rsidRDefault="00F22C9E" w:rsidP="00F22C9E">
      <w:pPr>
        <w:spacing w:line="360" w:lineRule="auto"/>
        <w:ind w:firstLineChars="300" w:firstLine="630"/>
        <w:rPr>
          <w:rFonts w:hint="eastAsia"/>
          <w:bCs/>
        </w:rPr>
      </w:pPr>
      <w:r>
        <w:rPr>
          <w:rFonts w:hint="eastAsia"/>
          <w:bCs/>
        </w:rPr>
        <w:t>A) There is no strict control over the academic standards of the courses.</w:t>
      </w:r>
    </w:p>
    <w:p w14:paraId="3525A9BF" w14:textId="77777777" w:rsidR="00F22C9E" w:rsidRDefault="00F22C9E" w:rsidP="00F22C9E">
      <w:pPr>
        <w:spacing w:line="360" w:lineRule="auto"/>
        <w:ind w:firstLineChars="300" w:firstLine="630"/>
        <w:rPr>
          <w:rFonts w:hint="eastAsia"/>
          <w:bCs/>
        </w:rPr>
      </w:pPr>
      <w:r>
        <w:rPr>
          <w:rFonts w:hint="eastAsia"/>
          <w:bCs/>
        </w:rPr>
        <w:t>B) The evaluation system used by online universities is inherently weak.</w:t>
      </w:r>
    </w:p>
    <w:p w14:paraId="00EDC8E0" w14:textId="77777777" w:rsidR="00F22C9E" w:rsidRDefault="00F22C9E" w:rsidP="00F22C9E">
      <w:pPr>
        <w:spacing w:line="360" w:lineRule="auto"/>
        <w:ind w:firstLineChars="300" w:firstLine="630"/>
        <w:rPr>
          <w:rFonts w:hint="eastAsia"/>
          <w:bCs/>
        </w:rPr>
      </w:pPr>
      <w:r>
        <w:rPr>
          <w:rFonts w:hint="eastAsia"/>
          <w:bCs/>
        </w:rPr>
        <w:t>C) There is no mechanism to ensure that they make the required effort.</w:t>
      </w:r>
    </w:p>
    <w:p w14:paraId="3D3FED9A" w14:textId="77777777" w:rsidR="00F22C9E" w:rsidRDefault="00F22C9E" w:rsidP="00F22C9E">
      <w:pPr>
        <w:spacing w:line="360" w:lineRule="auto"/>
        <w:ind w:firstLineChars="300" w:firstLine="630"/>
        <w:rPr>
          <w:rFonts w:hint="eastAsia"/>
          <w:bCs/>
        </w:rPr>
      </w:pPr>
      <w:r>
        <w:rPr>
          <w:rFonts w:hint="eastAsia"/>
          <w:bCs/>
        </w:rPr>
        <w:lastRenderedPageBreak/>
        <w:t>D) Lack of classroom interaction reduces the effectiveness of instruction.</w:t>
      </w:r>
    </w:p>
    <w:p w14:paraId="588AF793" w14:textId="77777777" w:rsidR="00F22C9E" w:rsidRDefault="00F22C9E" w:rsidP="00F22C9E">
      <w:pPr>
        <w:spacing w:line="360" w:lineRule="auto"/>
        <w:rPr>
          <w:rFonts w:hint="eastAsia"/>
          <w:bCs/>
        </w:rPr>
      </w:pPr>
      <w:r>
        <w:rPr>
          <w:rFonts w:hint="eastAsia"/>
          <w:bCs/>
        </w:rPr>
        <w:t>61. According to the passage, universities show great enthusiasm for DL programs for the purpose of_____</w:t>
      </w:r>
    </w:p>
    <w:p w14:paraId="6648A468" w14:textId="77777777" w:rsidR="00F22C9E" w:rsidRDefault="00F22C9E" w:rsidP="00F22C9E">
      <w:pPr>
        <w:spacing w:line="360" w:lineRule="auto"/>
        <w:ind w:firstLineChars="300" w:firstLine="630"/>
        <w:rPr>
          <w:rFonts w:hint="eastAsia"/>
          <w:bCs/>
        </w:rPr>
      </w:pPr>
      <w:r>
        <w:rPr>
          <w:rFonts w:hint="eastAsia"/>
          <w:bCs/>
        </w:rPr>
        <w:t>A) building up their reputation        C) upgrading their teaching facilities</w:t>
      </w:r>
    </w:p>
    <w:p w14:paraId="0BD81A1A" w14:textId="77777777" w:rsidR="00F22C9E" w:rsidRDefault="00F22C9E" w:rsidP="00F22C9E">
      <w:pPr>
        <w:spacing w:line="360" w:lineRule="auto"/>
        <w:ind w:firstLineChars="300" w:firstLine="630"/>
        <w:rPr>
          <w:rFonts w:hint="eastAsia"/>
          <w:bCs/>
        </w:rPr>
      </w:pPr>
      <w:r>
        <w:rPr>
          <w:rFonts w:hint="eastAsia"/>
          <w:bCs/>
        </w:rPr>
        <w:t>B) cutting down on their expenses     D) providing convenience for students</w:t>
      </w:r>
    </w:p>
    <w:p w14:paraId="7C6E15A2" w14:textId="77777777" w:rsidR="00F22C9E" w:rsidRDefault="00F22C9E" w:rsidP="00F22C9E">
      <w:pPr>
        <w:spacing w:line="360" w:lineRule="auto"/>
        <w:ind w:firstLineChars="300" w:firstLine="630"/>
        <w:rPr>
          <w:rFonts w:hint="eastAsia"/>
          <w:bCs/>
        </w:rPr>
      </w:pPr>
    </w:p>
    <w:p w14:paraId="2640DEEA" w14:textId="77777777" w:rsidR="00F22C9E" w:rsidRDefault="00F22C9E" w:rsidP="00F22C9E">
      <w:pPr>
        <w:spacing w:line="360" w:lineRule="auto"/>
        <w:rPr>
          <w:rFonts w:hint="eastAsia"/>
          <w:bCs/>
        </w:rPr>
      </w:pPr>
      <w:r>
        <w:rPr>
          <w:rFonts w:hint="eastAsia"/>
          <w:bCs/>
        </w:rPr>
        <w:t>Passage Two</w:t>
      </w:r>
    </w:p>
    <w:p w14:paraId="21B4829D" w14:textId="77777777" w:rsidR="00F22C9E" w:rsidRDefault="00F22C9E" w:rsidP="00F22C9E">
      <w:pPr>
        <w:spacing w:line="360" w:lineRule="auto"/>
        <w:rPr>
          <w:rFonts w:hint="eastAsia"/>
          <w:bCs/>
        </w:rPr>
      </w:pPr>
      <w:r>
        <w:rPr>
          <w:rFonts w:hint="eastAsia"/>
          <w:bCs/>
        </w:rPr>
        <w:t>Questions62 to 66 are based on the following passage.</w:t>
      </w:r>
    </w:p>
    <w:p w14:paraId="25037F14" w14:textId="77777777" w:rsidR="00F22C9E" w:rsidRDefault="00F22C9E" w:rsidP="00F22C9E">
      <w:pPr>
        <w:spacing w:line="360" w:lineRule="auto"/>
        <w:rPr>
          <w:rFonts w:hint="eastAsia"/>
          <w:bCs/>
        </w:rPr>
      </w:pPr>
      <w:r>
        <w:rPr>
          <w:bCs/>
        </w:rPr>
        <w:t>I</w:t>
      </w:r>
      <w:r>
        <w:rPr>
          <w:rFonts w:hint="eastAsia"/>
          <w:bCs/>
        </w:rPr>
        <w:t xml:space="preserve">n this age of Internet chat, videogames and reality television, there is no shortage of mindless activities to keep a child occupied. Yet, despite the competition, my 8-year-old daughter Rebecca wants to spend her leisure time writing short stories. She wants to enter one of her </w:t>
      </w:r>
      <w:r>
        <w:rPr>
          <w:bCs/>
        </w:rPr>
        <w:t>stories</w:t>
      </w:r>
      <w:r>
        <w:rPr>
          <w:rFonts w:hint="eastAsia"/>
          <w:bCs/>
        </w:rPr>
        <w:t xml:space="preserve"> into a </w:t>
      </w:r>
      <w:r>
        <w:rPr>
          <w:bCs/>
        </w:rPr>
        <w:t>writing</w:t>
      </w:r>
      <w:r>
        <w:rPr>
          <w:rFonts w:hint="eastAsia"/>
          <w:bCs/>
        </w:rPr>
        <w:t xml:space="preserve"> contest, </w:t>
      </w:r>
      <w:r>
        <w:rPr>
          <w:bCs/>
        </w:rPr>
        <w:t>a competition</w:t>
      </w:r>
      <w:r>
        <w:rPr>
          <w:rFonts w:hint="eastAsia"/>
          <w:bCs/>
        </w:rPr>
        <w:t xml:space="preserve"> she won last yes.</w:t>
      </w:r>
    </w:p>
    <w:p w14:paraId="122EE508" w14:textId="77777777" w:rsidR="00F22C9E" w:rsidRDefault="00F22C9E" w:rsidP="00F22C9E">
      <w:pPr>
        <w:spacing w:line="360" w:lineRule="auto"/>
        <w:rPr>
          <w:rFonts w:hint="eastAsia"/>
          <w:bCs/>
        </w:rPr>
      </w:pPr>
      <w:r>
        <w:rPr>
          <w:bCs/>
        </w:rPr>
        <w:t>A</w:t>
      </w:r>
      <w:r>
        <w:rPr>
          <w:rFonts w:hint="eastAsia"/>
          <w:bCs/>
        </w:rPr>
        <w:t xml:space="preserve">s a writer I </w:t>
      </w:r>
      <w:r>
        <w:rPr>
          <w:bCs/>
        </w:rPr>
        <w:t>know</w:t>
      </w:r>
      <w:r>
        <w:rPr>
          <w:rFonts w:hint="eastAsia"/>
          <w:bCs/>
        </w:rPr>
        <w:t xml:space="preserve"> </w:t>
      </w:r>
      <w:r>
        <w:rPr>
          <w:bCs/>
        </w:rPr>
        <w:t>about</w:t>
      </w:r>
      <w:r>
        <w:rPr>
          <w:rFonts w:hint="eastAsia"/>
          <w:bCs/>
        </w:rPr>
        <w:t xml:space="preserve"> winning contest, and about losing them. </w:t>
      </w:r>
      <w:r>
        <w:rPr>
          <w:bCs/>
        </w:rPr>
        <w:t>I know</w:t>
      </w:r>
      <w:r>
        <w:rPr>
          <w:rFonts w:hint="eastAsia"/>
          <w:bCs/>
        </w:rPr>
        <w:t xml:space="preserve"> what it is like to work hard on a story only to receive a rejection slip from the publisher. </w:t>
      </w:r>
      <w:r>
        <w:rPr>
          <w:bCs/>
        </w:rPr>
        <w:t>I also</w:t>
      </w:r>
      <w:r>
        <w:rPr>
          <w:rFonts w:hint="eastAsia"/>
          <w:bCs/>
        </w:rPr>
        <w:t xml:space="preserve"> know the pressures of trying to live up to a reputation created by previous victories. What if she doesn</w:t>
      </w:r>
      <w:r>
        <w:rPr>
          <w:bCs/>
        </w:rPr>
        <w:t>’</w:t>
      </w:r>
      <w:r>
        <w:rPr>
          <w:rFonts w:hint="eastAsia"/>
          <w:bCs/>
        </w:rPr>
        <w:t xml:space="preserve">t win the </w:t>
      </w:r>
      <w:r>
        <w:rPr>
          <w:bCs/>
        </w:rPr>
        <w:t>contest</w:t>
      </w:r>
      <w:r>
        <w:rPr>
          <w:rFonts w:hint="eastAsia"/>
          <w:bCs/>
        </w:rPr>
        <w:t xml:space="preserve"> again</w:t>
      </w:r>
      <w:r>
        <w:rPr>
          <w:bCs/>
        </w:rPr>
        <w:t>? Th</w:t>
      </w:r>
      <w:r>
        <w:rPr>
          <w:rFonts w:hint="eastAsia"/>
          <w:bCs/>
        </w:rPr>
        <w:t>at</w:t>
      </w:r>
      <w:r>
        <w:rPr>
          <w:bCs/>
        </w:rPr>
        <w:t>’</w:t>
      </w:r>
      <w:r>
        <w:rPr>
          <w:rFonts w:hint="eastAsia"/>
          <w:bCs/>
        </w:rPr>
        <w:t xml:space="preserve">s the strange thing about </w:t>
      </w:r>
      <w:r>
        <w:rPr>
          <w:bCs/>
        </w:rPr>
        <w:t>being</w:t>
      </w:r>
      <w:r>
        <w:rPr>
          <w:rFonts w:hint="eastAsia"/>
          <w:bCs/>
        </w:rPr>
        <w:t xml:space="preserve"> a parent. So many of our own past scars and dashed hopes can </w:t>
      </w:r>
      <w:r>
        <w:rPr>
          <w:bCs/>
        </w:rPr>
        <w:t>surface</w:t>
      </w:r>
      <w:r>
        <w:rPr>
          <w:rFonts w:hint="eastAsia"/>
          <w:bCs/>
        </w:rPr>
        <w:t>.</w:t>
      </w:r>
    </w:p>
    <w:p w14:paraId="2C151150" w14:textId="77777777" w:rsidR="00F22C9E" w:rsidRDefault="00F22C9E" w:rsidP="00F22C9E">
      <w:pPr>
        <w:spacing w:line="360" w:lineRule="auto"/>
        <w:rPr>
          <w:rFonts w:hint="eastAsia"/>
          <w:bCs/>
        </w:rPr>
      </w:pPr>
      <w:r>
        <w:rPr>
          <w:bCs/>
        </w:rPr>
        <w:t>A</w:t>
      </w:r>
      <w:r>
        <w:rPr>
          <w:rFonts w:hint="eastAsia"/>
          <w:bCs/>
        </w:rPr>
        <w:t xml:space="preserve"> revelation</w:t>
      </w:r>
      <w:r>
        <w:rPr>
          <w:rFonts w:hint="eastAsia"/>
          <w:bCs/>
        </w:rPr>
        <w:t>（启示）</w:t>
      </w:r>
      <w:r>
        <w:rPr>
          <w:rFonts w:hint="eastAsia"/>
          <w:bCs/>
        </w:rPr>
        <w:t xml:space="preserve">came last week when </w:t>
      </w:r>
      <w:r>
        <w:rPr>
          <w:bCs/>
        </w:rPr>
        <w:t>I asked</w:t>
      </w:r>
      <w:r>
        <w:rPr>
          <w:rFonts w:hint="eastAsia"/>
          <w:bCs/>
        </w:rPr>
        <w:t xml:space="preserve"> her, </w:t>
      </w:r>
      <w:r>
        <w:rPr>
          <w:bCs/>
        </w:rPr>
        <w:t>“</w:t>
      </w:r>
      <w:r>
        <w:rPr>
          <w:rFonts w:hint="eastAsia"/>
          <w:bCs/>
        </w:rPr>
        <w:t>Don</w:t>
      </w:r>
      <w:r>
        <w:rPr>
          <w:bCs/>
        </w:rPr>
        <w:t>’</w:t>
      </w:r>
      <w:r>
        <w:rPr>
          <w:rFonts w:hint="eastAsia"/>
          <w:bCs/>
        </w:rPr>
        <w:t>t you want to win again</w:t>
      </w:r>
      <w:r>
        <w:rPr>
          <w:bCs/>
        </w:rPr>
        <w:t>?”</w:t>
      </w:r>
      <w:r>
        <w:rPr>
          <w:rFonts w:hint="eastAsia"/>
          <w:bCs/>
        </w:rPr>
        <w:t xml:space="preserve"> </w:t>
      </w:r>
      <w:r>
        <w:rPr>
          <w:bCs/>
        </w:rPr>
        <w:t>“</w:t>
      </w:r>
      <w:r>
        <w:rPr>
          <w:rFonts w:hint="eastAsia"/>
          <w:bCs/>
        </w:rPr>
        <w:t>No,</w:t>
      </w:r>
      <w:r>
        <w:rPr>
          <w:bCs/>
        </w:rPr>
        <w:t>”</w:t>
      </w:r>
      <w:r>
        <w:rPr>
          <w:rFonts w:hint="eastAsia"/>
          <w:bCs/>
        </w:rPr>
        <w:t xml:space="preserve"> she replied, </w:t>
      </w:r>
      <w:r>
        <w:rPr>
          <w:bCs/>
        </w:rPr>
        <w:t>“I just</w:t>
      </w:r>
      <w:r>
        <w:rPr>
          <w:rFonts w:hint="eastAsia"/>
          <w:bCs/>
        </w:rPr>
        <w:t xml:space="preserve"> want to tell the story of an angel going to first grade.</w:t>
      </w:r>
      <w:r>
        <w:rPr>
          <w:bCs/>
        </w:rPr>
        <w:t>”</w:t>
      </w:r>
    </w:p>
    <w:p w14:paraId="3F4606C0" w14:textId="77777777" w:rsidR="00F22C9E" w:rsidRDefault="00F22C9E" w:rsidP="00F22C9E">
      <w:pPr>
        <w:spacing w:line="360" w:lineRule="auto"/>
        <w:rPr>
          <w:rFonts w:hint="eastAsia"/>
          <w:bCs/>
        </w:rPr>
      </w:pPr>
      <w:r>
        <w:rPr>
          <w:bCs/>
        </w:rPr>
        <w:t>I</w:t>
      </w:r>
      <w:r>
        <w:rPr>
          <w:rFonts w:hint="eastAsia"/>
          <w:bCs/>
        </w:rPr>
        <w:t xml:space="preserve"> had just spent weeks correcting her </w:t>
      </w:r>
      <w:r>
        <w:rPr>
          <w:bCs/>
        </w:rPr>
        <w:t>stories</w:t>
      </w:r>
      <w:r>
        <w:rPr>
          <w:rFonts w:hint="eastAsia"/>
          <w:bCs/>
        </w:rPr>
        <w:t xml:space="preserve"> as she spontaneously</w:t>
      </w:r>
      <w:r>
        <w:rPr>
          <w:rFonts w:hint="eastAsia"/>
          <w:bCs/>
        </w:rPr>
        <w:t>（自由地）</w:t>
      </w:r>
      <w:r>
        <w:rPr>
          <w:rFonts w:hint="eastAsia"/>
          <w:bCs/>
        </w:rPr>
        <w:t xml:space="preserve">told them. Telling myself that I was </w:t>
      </w:r>
      <w:r>
        <w:rPr>
          <w:bCs/>
        </w:rPr>
        <w:t>merely</w:t>
      </w:r>
      <w:r>
        <w:rPr>
          <w:rFonts w:hint="eastAsia"/>
          <w:bCs/>
        </w:rPr>
        <w:t xml:space="preserve"> an experienced writer guiding the young writer across the hall, I offered </w:t>
      </w:r>
      <w:r>
        <w:rPr>
          <w:bCs/>
        </w:rPr>
        <w:t>suggestions</w:t>
      </w:r>
      <w:r>
        <w:rPr>
          <w:rFonts w:hint="eastAsia"/>
          <w:bCs/>
        </w:rPr>
        <w:t xml:space="preserve"> for characters, conflicts and endings for her tales. The story about a fearful angel starting first trade was quickly </w:t>
      </w:r>
      <w:r>
        <w:rPr>
          <w:bCs/>
        </w:rPr>
        <w:t>“guided”</w:t>
      </w:r>
      <w:r>
        <w:rPr>
          <w:rFonts w:hint="eastAsia"/>
          <w:bCs/>
        </w:rPr>
        <w:t xml:space="preserve"> </w:t>
      </w:r>
      <w:r>
        <w:rPr>
          <w:bCs/>
        </w:rPr>
        <w:t>by me</w:t>
      </w:r>
      <w:r>
        <w:rPr>
          <w:rFonts w:hint="eastAsia"/>
          <w:bCs/>
        </w:rPr>
        <w:t xml:space="preserve"> into the tale of a little girl with a wild imagination taking her fist music </w:t>
      </w:r>
      <w:r>
        <w:rPr>
          <w:bCs/>
        </w:rPr>
        <w:t>lesson</w:t>
      </w:r>
      <w:r>
        <w:rPr>
          <w:rFonts w:hint="eastAsia"/>
          <w:bCs/>
        </w:rPr>
        <w:t>. I had turned her contest into my contest without even realizing it.</w:t>
      </w:r>
    </w:p>
    <w:p w14:paraId="7C7DC1AC" w14:textId="77777777" w:rsidR="00F22C9E" w:rsidRDefault="00F22C9E" w:rsidP="00F22C9E">
      <w:pPr>
        <w:spacing w:line="360" w:lineRule="auto"/>
        <w:ind w:firstLineChars="100" w:firstLine="210"/>
        <w:rPr>
          <w:bCs/>
        </w:rPr>
      </w:pPr>
      <w:r>
        <w:rPr>
          <w:bCs/>
        </w:rPr>
        <w:t>Staying back and giving kids space to grow is not as easy as it looks. Because I konw very little about farm animals who use tools or angels who go to first grade, I had to accept the fact that I was co-opting</w:t>
      </w:r>
      <w:r>
        <w:rPr>
          <w:rFonts w:hint="eastAsia"/>
          <w:bCs/>
        </w:rPr>
        <w:t>（借用）</w:t>
      </w:r>
      <w:r>
        <w:rPr>
          <w:bCs/>
        </w:rPr>
        <w:t>my daughter’s experence.</w:t>
      </w:r>
    </w:p>
    <w:p w14:paraId="7F7BE016" w14:textId="77777777" w:rsidR="00F22C9E" w:rsidRDefault="00F22C9E" w:rsidP="00F22C9E">
      <w:pPr>
        <w:spacing w:line="360" w:lineRule="auto"/>
        <w:rPr>
          <w:bCs/>
        </w:rPr>
      </w:pPr>
      <w:r>
        <w:rPr>
          <w:bCs/>
        </w:rPr>
        <w:t xml:space="preserve">   While stepping back was difficult for me, it was certainly a good first step that I will quickly follow with more steps, putting myself far enough away to give her room but close enough to help if asked. All the while I will be reminding myself that children need room to experiment, grow and find their own voices.</w:t>
      </w:r>
    </w:p>
    <w:p w14:paraId="4E50AEE4"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08524742" w14:textId="77777777" w:rsidR="00F22C9E" w:rsidRDefault="00F22C9E" w:rsidP="00F22C9E">
      <w:pPr>
        <w:spacing w:line="360" w:lineRule="auto"/>
        <w:rPr>
          <w:bCs/>
        </w:rPr>
      </w:pPr>
      <w:r>
        <w:rPr>
          <w:bCs/>
        </w:rPr>
        <w:t>62. What do we learn from the first paragraph?</w:t>
      </w:r>
    </w:p>
    <w:p w14:paraId="57846E11" w14:textId="77777777" w:rsidR="00F22C9E" w:rsidRDefault="00F22C9E" w:rsidP="00F22C9E">
      <w:pPr>
        <w:spacing w:line="360" w:lineRule="auto"/>
        <w:rPr>
          <w:bCs/>
        </w:rPr>
      </w:pPr>
      <w:r>
        <w:rPr>
          <w:bCs/>
        </w:rPr>
        <w:t xml:space="preserve">   A) Children do find lots of fun in many mindless activites.</w:t>
      </w:r>
    </w:p>
    <w:p w14:paraId="0E7F59C5" w14:textId="77777777" w:rsidR="00F22C9E" w:rsidRDefault="00F22C9E" w:rsidP="00F22C9E">
      <w:pPr>
        <w:spacing w:line="360" w:lineRule="auto"/>
        <w:rPr>
          <w:bCs/>
        </w:rPr>
      </w:pPr>
      <w:r>
        <w:rPr>
          <w:bCs/>
        </w:rPr>
        <w:t xml:space="preserve">   B) Rebecca is much too occupied to enjoy her leisure time.</w:t>
      </w:r>
    </w:p>
    <w:p w14:paraId="46A39B01" w14:textId="77777777" w:rsidR="00F22C9E" w:rsidRDefault="00F22C9E" w:rsidP="00F22C9E">
      <w:pPr>
        <w:spacing w:line="360" w:lineRule="auto"/>
        <w:rPr>
          <w:bCs/>
        </w:rPr>
      </w:pPr>
      <w:r>
        <w:rPr>
          <w:bCs/>
        </w:rPr>
        <w:t xml:space="preserve">   C) Rebecca draws on a lot of online materials for her writing.</w:t>
      </w:r>
    </w:p>
    <w:p w14:paraId="0D7E574C" w14:textId="77777777" w:rsidR="00F22C9E" w:rsidRDefault="00F22C9E" w:rsidP="00F22C9E">
      <w:pPr>
        <w:spacing w:line="360" w:lineRule="auto"/>
        <w:rPr>
          <w:bCs/>
        </w:rPr>
      </w:pPr>
      <w:r>
        <w:rPr>
          <w:bCs/>
        </w:rPr>
        <w:t xml:space="preserve">   D) A lot of distractions compete for children’s time nowadays.</w:t>
      </w:r>
    </w:p>
    <w:p w14:paraId="42E7C198" w14:textId="77777777" w:rsidR="00F22C9E" w:rsidRDefault="00F22C9E" w:rsidP="00F22C9E">
      <w:pPr>
        <w:spacing w:line="360" w:lineRule="auto"/>
        <w:rPr>
          <w:bCs/>
        </w:rPr>
      </w:pPr>
      <w:r>
        <w:rPr>
          <w:bCs/>
        </w:rPr>
        <w:t>63. What did the author say about her own writing experience?</w:t>
      </w:r>
    </w:p>
    <w:p w14:paraId="4FFACCE5" w14:textId="77777777" w:rsidR="00F22C9E" w:rsidRDefault="00F22C9E" w:rsidP="00F22C9E">
      <w:pPr>
        <w:spacing w:line="360" w:lineRule="auto"/>
        <w:rPr>
          <w:bCs/>
        </w:rPr>
      </w:pPr>
      <w:r>
        <w:rPr>
          <w:bCs/>
        </w:rPr>
        <w:t xml:space="preserve">   A) She did not quite live up to her reputation as a writer.</w:t>
      </w:r>
    </w:p>
    <w:p w14:paraId="63933D83" w14:textId="77777777" w:rsidR="00F22C9E" w:rsidRDefault="00F22C9E" w:rsidP="00F22C9E">
      <w:pPr>
        <w:spacing w:line="360" w:lineRule="auto"/>
        <w:rPr>
          <w:bCs/>
        </w:rPr>
      </w:pPr>
      <w:r>
        <w:rPr>
          <w:bCs/>
        </w:rPr>
        <w:t xml:space="preserve">   B) Her way to success was full of pains and frustrations.</w:t>
      </w:r>
    </w:p>
    <w:p w14:paraId="22ABC001" w14:textId="77777777" w:rsidR="00F22C9E" w:rsidRDefault="00F22C9E" w:rsidP="00F22C9E">
      <w:pPr>
        <w:spacing w:line="360" w:lineRule="auto"/>
        <w:rPr>
          <w:bCs/>
        </w:rPr>
      </w:pPr>
      <w:r>
        <w:rPr>
          <w:bCs/>
        </w:rPr>
        <w:t xml:space="preserve">   C) She was constantly under pressure of writing more.</w:t>
      </w:r>
    </w:p>
    <w:p w14:paraId="31F1B20B" w14:textId="77777777" w:rsidR="00F22C9E" w:rsidRDefault="00F22C9E" w:rsidP="00F22C9E">
      <w:pPr>
        <w:spacing w:line="360" w:lineRule="auto"/>
        <w:rPr>
          <w:bCs/>
        </w:rPr>
      </w:pPr>
      <w:r>
        <w:rPr>
          <w:bCs/>
        </w:rPr>
        <w:t xml:space="preserve">   D) Most of her stories had been rejected by publishers.</w:t>
      </w:r>
    </w:p>
    <w:p w14:paraId="20481502" w14:textId="77777777" w:rsidR="00F22C9E" w:rsidRDefault="00F22C9E" w:rsidP="00F22C9E">
      <w:pPr>
        <w:spacing w:line="360" w:lineRule="auto"/>
        <w:rPr>
          <w:bCs/>
        </w:rPr>
      </w:pPr>
      <w:r>
        <w:rPr>
          <w:bCs/>
        </w:rPr>
        <w:t>64. Why did Rebecca want to enter this year’s writing contest?</w:t>
      </w:r>
    </w:p>
    <w:p w14:paraId="085AAC5F" w14:textId="77777777" w:rsidR="00F22C9E" w:rsidRDefault="00F22C9E" w:rsidP="00F22C9E">
      <w:pPr>
        <w:spacing w:line="360" w:lineRule="auto"/>
        <w:rPr>
          <w:bCs/>
        </w:rPr>
      </w:pPr>
      <w:r>
        <w:rPr>
          <w:bCs/>
        </w:rPr>
        <w:t xml:space="preserve">   A) She believed she possessed real talent for writing.</w:t>
      </w:r>
    </w:p>
    <w:p w14:paraId="1993664C" w14:textId="77777777" w:rsidR="00F22C9E" w:rsidRDefault="00F22C9E" w:rsidP="00F22C9E">
      <w:pPr>
        <w:spacing w:line="360" w:lineRule="auto"/>
        <w:rPr>
          <w:bCs/>
        </w:rPr>
      </w:pPr>
      <w:r>
        <w:rPr>
          <w:bCs/>
        </w:rPr>
        <w:t xml:space="preserve">   B) She was sure of winning with her mother’s help.</w:t>
      </w:r>
    </w:p>
    <w:p w14:paraId="46C82469" w14:textId="77777777" w:rsidR="00F22C9E" w:rsidRDefault="00F22C9E" w:rsidP="00F22C9E">
      <w:pPr>
        <w:spacing w:line="360" w:lineRule="auto"/>
        <w:rPr>
          <w:bCs/>
        </w:rPr>
      </w:pPr>
      <w:r>
        <w:rPr>
          <w:bCs/>
        </w:rPr>
        <w:lastRenderedPageBreak/>
        <w:t xml:space="preserve">   C) She wanted to share her stories with readers.</w:t>
      </w:r>
    </w:p>
    <w:p w14:paraId="0729AFD5" w14:textId="77777777" w:rsidR="00F22C9E" w:rsidRDefault="00F22C9E" w:rsidP="00F22C9E">
      <w:pPr>
        <w:spacing w:line="360" w:lineRule="auto"/>
        <w:rPr>
          <w:bCs/>
        </w:rPr>
      </w:pPr>
      <w:r>
        <w:rPr>
          <w:bCs/>
        </w:rPr>
        <w:t xml:space="preserve">   D) She had won a prize in the previous contest.</w:t>
      </w:r>
    </w:p>
    <w:p w14:paraId="654B3021" w14:textId="77777777" w:rsidR="00F22C9E" w:rsidRDefault="00F22C9E" w:rsidP="00F22C9E">
      <w:pPr>
        <w:spacing w:line="360" w:lineRule="auto"/>
        <w:rPr>
          <w:bCs/>
        </w:rPr>
      </w:pPr>
      <w:r>
        <w:rPr>
          <w:bCs/>
        </w:rPr>
        <w:t>65. What’s the author’s advice for parents?</w:t>
      </w:r>
    </w:p>
    <w:p w14:paraId="10825335" w14:textId="77777777" w:rsidR="00F22C9E" w:rsidRDefault="00F22C9E" w:rsidP="00F22C9E">
      <w:pPr>
        <w:spacing w:line="360" w:lineRule="auto"/>
        <w:rPr>
          <w:bCs/>
        </w:rPr>
      </w:pPr>
      <w:r>
        <w:rPr>
          <w:bCs/>
        </w:rPr>
        <w:t xml:space="preserve">   A) A writing career, though attractive, is not for every child to pursue.</w:t>
      </w:r>
    </w:p>
    <w:p w14:paraId="72BEDD56" w14:textId="77777777" w:rsidR="00F22C9E" w:rsidRDefault="00F22C9E" w:rsidP="00F22C9E">
      <w:pPr>
        <w:spacing w:line="360" w:lineRule="auto"/>
        <w:rPr>
          <w:bCs/>
        </w:rPr>
      </w:pPr>
      <w:r>
        <w:rPr>
          <w:bCs/>
        </w:rPr>
        <w:t xml:space="preserve">   B) Children should be allowed freedom to grow through experience.</w:t>
      </w:r>
    </w:p>
    <w:p w14:paraId="1F3E1837" w14:textId="77777777" w:rsidR="00F22C9E" w:rsidRDefault="00F22C9E" w:rsidP="00F22C9E">
      <w:pPr>
        <w:spacing w:line="360" w:lineRule="auto"/>
        <w:rPr>
          <w:bCs/>
        </w:rPr>
      </w:pPr>
      <w:r>
        <w:rPr>
          <w:bCs/>
        </w:rPr>
        <w:t xml:space="preserve">   C) Parents should keep an eye on the activities their opinions.</w:t>
      </w:r>
    </w:p>
    <w:p w14:paraId="2C33C615" w14:textId="77777777" w:rsidR="00F22C9E" w:rsidRDefault="00F22C9E" w:rsidP="00F22C9E">
      <w:pPr>
        <w:spacing w:line="360" w:lineRule="auto"/>
        <w:rPr>
          <w:bCs/>
          <w:sz w:val="24"/>
        </w:rPr>
      </w:pPr>
      <w:r>
        <w:rPr>
          <w:bCs/>
          <w:sz w:val="24"/>
        </w:rPr>
        <w:t>Part V</w:t>
      </w:r>
      <w:r>
        <w:rPr>
          <w:bCs/>
          <w:sz w:val="24"/>
        </w:rPr>
        <w:tab/>
      </w:r>
      <w:r>
        <w:rPr>
          <w:bCs/>
          <w:sz w:val="24"/>
        </w:rPr>
        <w:tab/>
      </w:r>
      <w:r>
        <w:rPr>
          <w:bCs/>
          <w:sz w:val="24"/>
        </w:rPr>
        <w:tab/>
      </w:r>
      <w:r>
        <w:rPr>
          <w:bCs/>
          <w:sz w:val="24"/>
        </w:rPr>
        <w:tab/>
      </w:r>
      <w:r>
        <w:rPr>
          <w:bCs/>
          <w:sz w:val="24"/>
        </w:rPr>
        <w:tab/>
      </w:r>
      <w:r>
        <w:rPr>
          <w:bCs/>
          <w:sz w:val="24"/>
        </w:rPr>
        <w:tab/>
      </w:r>
      <w:r>
        <w:rPr>
          <w:bCs/>
          <w:sz w:val="24"/>
        </w:rPr>
        <w:tab/>
      </w:r>
      <w:r>
        <w:rPr>
          <w:bCs/>
          <w:sz w:val="24"/>
        </w:rPr>
        <w:tab/>
        <w:t>Cloze</w:t>
      </w:r>
      <w:r>
        <w:rPr>
          <w:bCs/>
          <w:sz w:val="24"/>
        </w:rPr>
        <w:tab/>
      </w:r>
      <w:r>
        <w:rPr>
          <w:bCs/>
          <w:sz w:val="24"/>
        </w:rPr>
        <w:tab/>
      </w:r>
      <w:r>
        <w:rPr>
          <w:bCs/>
          <w:sz w:val="24"/>
        </w:rPr>
        <w:tab/>
      </w:r>
      <w:r>
        <w:rPr>
          <w:bCs/>
          <w:sz w:val="24"/>
        </w:rPr>
        <w:tab/>
      </w:r>
      <w:r>
        <w:rPr>
          <w:bCs/>
          <w:sz w:val="24"/>
        </w:rPr>
        <w:tab/>
      </w:r>
      <w:r>
        <w:rPr>
          <w:bCs/>
          <w:sz w:val="24"/>
        </w:rPr>
        <w:tab/>
      </w:r>
      <w:r>
        <w:rPr>
          <w:rFonts w:hint="eastAsia"/>
          <w:bCs/>
          <w:sz w:val="24"/>
        </w:rPr>
        <w:t>（</w:t>
      </w:r>
      <w:r>
        <w:rPr>
          <w:bCs/>
          <w:sz w:val="24"/>
        </w:rPr>
        <w:t>15 minutes</w:t>
      </w:r>
      <w:r>
        <w:rPr>
          <w:rFonts w:hint="eastAsia"/>
          <w:bCs/>
          <w:sz w:val="24"/>
        </w:rPr>
        <w:t>）</w:t>
      </w:r>
    </w:p>
    <w:p w14:paraId="5942CDC6" w14:textId="77777777" w:rsidR="00F22C9E" w:rsidRDefault="00F22C9E" w:rsidP="00F22C9E">
      <w:pPr>
        <w:spacing w:line="360" w:lineRule="auto"/>
        <w:ind w:left="1254" w:hangingChars="597" w:hanging="1254"/>
        <w:rPr>
          <w:bCs/>
          <w:i/>
        </w:rPr>
      </w:pPr>
      <w:r>
        <w:rPr>
          <w:bCs/>
        </w:rPr>
        <w:t>Directions:</w:t>
      </w:r>
      <w:r>
        <w:rPr>
          <w:bCs/>
          <w:i/>
        </w:rPr>
        <w:tab/>
        <w:t>There are 20 blanks in the following passage. For each blank there are four choices marked A</w:t>
      </w:r>
      <w:r>
        <w:rPr>
          <w:rFonts w:hint="eastAsia"/>
          <w:bCs/>
          <w:i/>
        </w:rPr>
        <w:t>），</w:t>
      </w:r>
      <w:r>
        <w:rPr>
          <w:bCs/>
          <w:i/>
        </w:rPr>
        <w:t>B</w:t>
      </w:r>
      <w:r>
        <w:rPr>
          <w:rFonts w:hint="eastAsia"/>
          <w:bCs/>
          <w:i/>
        </w:rPr>
        <w:t>）</w:t>
      </w:r>
      <w:r>
        <w:rPr>
          <w:bCs/>
          <w:i/>
        </w:rPr>
        <w:t>,C</w:t>
      </w:r>
      <w:r>
        <w:rPr>
          <w:rFonts w:hint="eastAsia"/>
          <w:bCs/>
          <w:i/>
        </w:rPr>
        <w:t>）</w:t>
      </w:r>
      <w:r>
        <w:rPr>
          <w:bCs/>
          <w:i/>
        </w:rPr>
        <w:t>and D</w:t>
      </w:r>
      <w:r>
        <w:rPr>
          <w:rFonts w:hint="eastAsia"/>
          <w:bCs/>
          <w:i/>
        </w:rPr>
        <w:t>）</w:t>
      </w:r>
      <w:r>
        <w:rPr>
          <w:bCs/>
          <w:i/>
        </w:rPr>
        <w:t xml:space="preserve">on the right side of the paper. You should choose the ONE that best fits into the passage. Then mark the corresponding letter on </w:t>
      </w:r>
      <w:r>
        <w:rPr>
          <w:bCs/>
          <w:i/>
          <w:sz w:val="24"/>
        </w:rPr>
        <w:t>Answer Sheet 2</w:t>
      </w:r>
      <w:r>
        <w:rPr>
          <w:bCs/>
          <w:i/>
        </w:rPr>
        <w:t xml:space="preserve"> with a single line through the centre.</w:t>
      </w:r>
    </w:p>
    <w:p w14:paraId="72DCFCF8" w14:textId="77777777" w:rsidR="00F22C9E" w:rsidRDefault="00F22C9E" w:rsidP="00F22C9E">
      <w:pPr>
        <w:spacing w:line="360" w:lineRule="auto"/>
        <w:rPr>
          <w:bCs/>
        </w:rPr>
      </w:pPr>
    </w:p>
    <w:p w14:paraId="22E1A058" w14:textId="77777777" w:rsidR="00F22C9E" w:rsidRDefault="00F22C9E" w:rsidP="00F22C9E">
      <w:pPr>
        <w:spacing w:line="360" w:lineRule="auto"/>
        <w:rPr>
          <w:bCs/>
        </w:rPr>
      </w:pPr>
      <w:r>
        <w:rPr>
          <w:rFonts w:hint="eastAsia"/>
          <w:bCs/>
        </w:rPr>
        <w:t>注意：此部分试题请在答题卡</w:t>
      </w:r>
      <w:r>
        <w:rPr>
          <w:bCs/>
        </w:rPr>
        <w:t>2</w:t>
      </w:r>
      <w:r>
        <w:rPr>
          <w:rFonts w:hint="eastAsia"/>
          <w:bCs/>
        </w:rPr>
        <w:t>上作答。</w:t>
      </w:r>
    </w:p>
    <w:p w14:paraId="44D11953" w14:textId="77777777" w:rsidR="00F22C9E" w:rsidRDefault="00F22C9E" w:rsidP="00F22C9E">
      <w:pPr>
        <w:spacing w:line="360" w:lineRule="auto"/>
        <w:rPr>
          <w:bCs/>
        </w:rPr>
      </w:pPr>
    </w:p>
    <w:p w14:paraId="24C55853" w14:textId="77777777" w:rsidR="00F22C9E" w:rsidRDefault="00F22C9E" w:rsidP="00F22C9E">
      <w:pPr>
        <w:spacing w:line="360" w:lineRule="auto"/>
        <w:rPr>
          <w:bCs/>
        </w:rPr>
      </w:pPr>
      <w:r>
        <w:rPr>
          <w:bCs/>
        </w:rPr>
        <w:tab/>
        <w:t xml:space="preserve">One factor that can influence consumers is </w:t>
      </w:r>
    </w:p>
    <w:p w14:paraId="41DA3375" w14:textId="77777777" w:rsidR="00F22C9E" w:rsidRDefault="00F22C9E" w:rsidP="00F22C9E">
      <w:pPr>
        <w:spacing w:line="360" w:lineRule="auto"/>
        <w:rPr>
          <w:bCs/>
        </w:rPr>
      </w:pPr>
      <w:r>
        <w:rPr>
          <w:bCs/>
        </w:rPr>
        <w:t>their mood state. Mood may be defined</w:t>
      </w:r>
      <w:r>
        <w:rPr>
          <w:bCs/>
          <w:u w:val="single"/>
        </w:rPr>
        <w:t xml:space="preserve">   </w:t>
      </w:r>
      <w:smartTag w:uri="urn:schemas-microsoft-com:office:smarttags" w:element="chmetcnv">
        <w:smartTagPr>
          <w:attr w:name="UnitName" w:val="a"/>
          <w:attr w:name="SourceValue" w:val="67"/>
          <w:attr w:name="HasSpace" w:val="True"/>
          <w:attr w:name="Negative" w:val="False"/>
          <w:attr w:name="NumberType" w:val="1"/>
          <w:attr w:name="TCSC" w:val="0"/>
        </w:smartTagPr>
        <w:r>
          <w:rPr>
            <w:bCs/>
            <w:u w:val="single"/>
          </w:rPr>
          <w:t xml:space="preserve">67  </w:t>
        </w:r>
        <w:r>
          <w:rPr>
            <w:bCs/>
          </w:rPr>
          <w:t>a</w:t>
        </w:r>
      </w:smartTag>
      <w:r>
        <w:rPr>
          <w:bCs/>
        </w:rPr>
        <w:t xml:space="preserve"> </w:t>
      </w:r>
      <w:r>
        <w:rPr>
          <w:bCs/>
        </w:rPr>
        <w:tab/>
      </w:r>
      <w:r>
        <w:rPr>
          <w:bCs/>
        </w:rPr>
        <w:tab/>
        <w:t>67</w:t>
      </w:r>
      <w:r>
        <w:rPr>
          <w:rFonts w:hint="eastAsia"/>
          <w:bCs/>
        </w:rPr>
        <w:t>．</w:t>
      </w:r>
      <w:r>
        <w:rPr>
          <w:bCs/>
        </w:rPr>
        <w:t>A</w:t>
      </w:r>
      <w:r>
        <w:rPr>
          <w:rFonts w:hint="eastAsia"/>
          <w:bCs/>
        </w:rPr>
        <w:t>）</w:t>
      </w:r>
      <w:r>
        <w:rPr>
          <w:bCs/>
        </w:rPr>
        <w:t>as</w:t>
      </w:r>
      <w:r>
        <w:rPr>
          <w:bCs/>
        </w:rPr>
        <w:tab/>
      </w:r>
      <w:r>
        <w:rPr>
          <w:bCs/>
        </w:rPr>
        <w:tab/>
        <w:t>C</w:t>
      </w:r>
      <w:r>
        <w:rPr>
          <w:rFonts w:hint="eastAsia"/>
          <w:bCs/>
        </w:rPr>
        <w:t>）</w:t>
      </w:r>
      <w:r>
        <w:rPr>
          <w:bCs/>
        </w:rPr>
        <w:t>by</w:t>
      </w:r>
    </w:p>
    <w:p w14:paraId="6AF4D808" w14:textId="77777777" w:rsidR="00F22C9E" w:rsidRDefault="00F22C9E" w:rsidP="00F22C9E">
      <w:pPr>
        <w:spacing w:line="360" w:lineRule="auto"/>
        <w:rPr>
          <w:bCs/>
        </w:rPr>
      </w:pPr>
      <w:r>
        <w:rPr>
          <w:bCs/>
        </w:rPr>
        <w:t xml:space="preserve">temporary and mild positive or negative feeling </w:t>
      </w:r>
      <w:r>
        <w:rPr>
          <w:bCs/>
        </w:rPr>
        <w:tab/>
      </w:r>
      <w:r>
        <w:rPr>
          <w:bCs/>
        </w:rPr>
        <w:tab/>
      </w:r>
      <w:r>
        <w:rPr>
          <w:bCs/>
        </w:rPr>
        <w:tab/>
      </w:r>
      <w:r>
        <w:rPr>
          <w:bCs/>
        </w:rPr>
        <w:tab/>
        <w:t>B</w:t>
      </w:r>
      <w:r>
        <w:rPr>
          <w:rFonts w:hint="eastAsia"/>
          <w:bCs/>
        </w:rPr>
        <w:t>）</w:t>
      </w:r>
      <w:r>
        <w:rPr>
          <w:bCs/>
        </w:rPr>
        <w:t xml:space="preserve">about </w:t>
      </w:r>
      <w:r>
        <w:rPr>
          <w:bCs/>
        </w:rPr>
        <w:tab/>
        <w:t>D</w:t>
      </w:r>
      <w:r>
        <w:rPr>
          <w:rFonts w:hint="eastAsia"/>
          <w:bCs/>
        </w:rPr>
        <w:t>）</w:t>
      </w:r>
      <w:r>
        <w:rPr>
          <w:bCs/>
        </w:rPr>
        <w:t>with</w:t>
      </w:r>
    </w:p>
    <w:p w14:paraId="4E10A484" w14:textId="77777777" w:rsidR="00F22C9E" w:rsidRDefault="00F22C9E" w:rsidP="00F22C9E">
      <w:pPr>
        <w:spacing w:line="360" w:lineRule="auto"/>
        <w:rPr>
          <w:bCs/>
        </w:rPr>
      </w:pPr>
      <w:r>
        <w:rPr>
          <w:bCs/>
        </w:rPr>
        <w:t>that is generalized and not tied</w:t>
      </w:r>
      <w:r>
        <w:rPr>
          <w:bCs/>
          <w:u w:val="single"/>
        </w:rPr>
        <w:t xml:space="preserve">   68  </w:t>
      </w:r>
      <w:r>
        <w:rPr>
          <w:bCs/>
        </w:rPr>
        <w:t>any particular</w:t>
      </w:r>
      <w:r>
        <w:rPr>
          <w:bCs/>
        </w:rPr>
        <w:tab/>
      </w:r>
      <w:r>
        <w:rPr>
          <w:bCs/>
        </w:rPr>
        <w:tab/>
        <w:t>68</w:t>
      </w:r>
      <w:r>
        <w:rPr>
          <w:rFonts w:hint="eastAsia"/>
          <w:bCs/>
        </w:rPr>
        <w:t>．</w:t>
      </w:r>
      <w:r>
        <w:rPr>
          <w:bCs/>
        </w:rPr>
        <w:t>A</w:t>
      </w:r>
      <w:r>
        <w:rPr>
          <w:rFonts w:hint="eastAsia"/>
          <w:bCs/>
        </w:rPr>
        <w:t>）</w:t>
      </w:r>
      <w:r>
        <w:rPr>
          <w:bCs/>
        </w:rPr>
        <w:t>over</w:t>
      </w:r>
      <w:r>
        <w:rPr>
          <w:bCs/>
        </w:rPr>
        <w:tab/>
      </w:r>
      <w:r>
        <w:rPr>
          <w:bCs/>
        </w:rPr>
        <w:tab/>
        <w:t>C</w:t>
      </w:r>
      <w:r>
        <w:rPr>
          <w:rFonts w:hint="eastAsia"/>
          <w:bCs/>
        </w:rPr>
        <w:t>）</w:t>
      </w:r>
      <w:r>
        <w:rPr>
          <w:bCs/>
        </w:rPr>
        <w:t>to</w:t>
      </w:r>
    </w:p>
    <w:p w14:paraId="6F842E4C"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under</w:t>
      </w:r>
      <w:r>
        <w:rPr>
          <w:bCs/>
        </w:rPr>
        <w:tab/>
      </w:r>
      <w:r>
        <w:rPr>
          <w:bCs/>
        </w:rPr>
        <w:tab/>
        <w:t>D</w:t>
      </w:r>
      <w:r>
        <w:rPr>
          <w:rFonts w:hint="eastAsia"/>
          <w:bCs/>
        </w:rPr>
        <w:t>）</w:t>
      </w:r>
      <w:r>
        <w:rPr>
          <w:bCs/>
        </w:rPr>
        <w:t>up</w:t>
      </w:r>
    </w:p>
    <w:p w14:paraId="3CF10B5A" w14:textId="77777777" w:rsidR="00F22C9E" w:rsidRDefault="00F22C9E" w:rsidP="00F22C9E">
      <w:pPr>
        <w:spacing w:line="360" w:lineRule="auto"/>
        <w:rPr>
          <w:bCs/>
        </w:rPr>
      </w:pPr>
      <w:r>
        <w:rPr>
          <w:bCs/>
        </w:rPr>
        <w:t>circumstance. Moods should be</w:t>
      </w:r>
      <w:r>
        <w:rPr>
          <w:bCs/>
          <w:u w:val="single"/>
        </w:rPr>
        <w:t xml:space="preserve">  69  </w:t>
      </w:r>
      <w:r>
        <w:rPr>
          <w:bCs/>
        </w:rPr>
        <w:t xml:space="preserve">from </w:t>
      </w:r>
      <w:r>
        <w:rPr>
          <w:bCs/>
        </w:rPr>
        <w:tab/>
      </w:r>
      <w:r>
        <w:rPr>
          <w:bCs/>
        </w:rPr>
        <w:tab/>
      </w:r>
      <w:r>
        <w:rPr>
          <w:bCs/>
        </w:rPr>
        <w:tab/>
        <w:t>69</w:t>
      </w:r>
      <w:r>
        <w:rPr>
          <w:rFonts w:hint="eastAsia"/>
          <w:bCs/>
        </w:rPr>
        <w:t>．</w:t>
      </w:r>
      <w:r>
        <w:rPr>
          <w:bCs/>
        </w:rPr>
        <w:t>A</w:t>
      </w:r>
      <w:r>
        <w:rPr>
          <w:rFonts w:hint="eastAsia"/>
          <w:bCs/>
        </w:rPr>
        <w:t>）</w:t>
      </w:r>
      <w:r>
        <w:rPr>
          <w:bCs/>
        </w:rPr>
        <w:t>derived</w:t>
      </w:r>
      <w:r>
        <w:rPr>
          <w:bCs/>
        </w:rPr>
        <w:tab/>
        <w:t>C</w:t>
      </w:r>
      <w:r>
        <w:rPr>
          <w:rFonts w:hint="eastAsia"/>
          <w:bCs/>
        </w:rPr>
        <w:t>）</w:t>
      </w:r>
      <w:r>
        <w:rPr>
          <w:bCs/>
        </w:rPr>
        <w:t>divided</w:t>
      </w:r>
    </w:p>
    <w:p w14:paraId="064D4B59"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descended</w:t>
      </w:r>
      <w:r>
        <w:rPr>
          <w:bCs/>
        </w:rPr>
        <w:tab/>
        <w:t>Ddistinguished</w:t>
      </w:r>
    </w:p>
    <w:p w14:paraId="5E504C07" w14:textId="77777777" w:rsidR="00F22C9E" w:rsidRDefault="00F22C9E" w:rsidP="00F22C9E">
      <w:pPr>
        <w:spacing w:line="360" w:lineRule="auto"/>
        <w:rPr>
          <w:bCs/>
        </w:rPr>
      </w:pPr>
      <w:r>
        <w:rPr>
          <w:bCs/>
        </w:rPr>
        <w:t xml:space="preserve">emotions which are usually more intense, </w:t>
      </w:r>
      <w:r>
        <w:rPr>
          <w:bCs/>
          <w:u w:val="single"/>
        </w:rPr>
        <w:t xml:space="preserve">  70  </w:t>
      </w:r>
      <w:r>
        <w:rPr>
          <w:bCs/>
        </w:rPr>
        <w:t xml:space="preserve">to </w:t>
      </w:r>
      <w:r>
        <w:rPr>
          <w:bCs/>
        </w:rPr>
        <w:tab/>
      </w:r>
      <w:r>
        <w:rPr>
          <w:bCs/>
        </w:rPr>
        <w:tab/>
        <w:t>70</w:t>
      </w:r>
      <w:r>
        <w:rPr>
          <w:rFonts w:hint="eastAsia"/>
          <w:bCs/>
        </w:rPr>
        <w:t>．</w:t>
      </w:r>
      <w:r>
        <w:rPr>
          <w:bCs/>
        </w:rPr>
        <w:t>A</w:t>
      </w:r>
      <w:r>
        <w:rPr>
          <w:rFonts w:hint="eastAsia"/>
          <w:bCs/>
        </w:rPr>
        <w:t>）</w:t>
      </w:r>
      <w:r>
        <w:rPr>
          <w:bCs/>
        </w:rPr>
        <w:t>related</w:t>
      </w:r>
      <w:r>
        <w:rPr>
          <w:bCs/>
        </w:rPr>
        <w:tab/>
        <w:t>C</w:t>
      </w:r>
      <w:r>
        <w:rPr>
          <w:rFonts w:hint="eastAsia"/>
          <w:bCs/>
        </w:rPr>
        <w:t>）</w:t>
      </w:r>
      <w:r>
        <w:rPr>
          <w:bCs/>
        </w:rPr>
        <w:t>attached</w:t>
      </w:r>
    </w:p>
    <w:p w14:paraId="4981994F" w14:textId="77777777" w:rsidR="00F22C9E" w:rsidRDefault="00F22C9E" w:rsidP="00F22C9E">
      <w:pPr>
        <w:spacing w:line="360" w:lineRule="auto"/>
        <w:rPr>
          <w:bCs/>
        </w:rPr>
      </w:pPr>
      <w:r>
        <w:rPr>
          <w:bCs/>
        </w:rPr>
        <w:t xml:space="preserve">specific circumstances, and often conscious. </w:t>
      </w:r>
      <w:r>
        <w:rPr>
          <w:bCs/>
        </w:rPr>
        <w:tab/>
      </w:r>
      <w:r>
        <w:rPr>
          <w:bCs/>
        </w:rPr>
        <w:tab/>
      </w:r>
      <w:r>
        <w:rPr>
          <w:bCs/>
        </w:rPr>
        <w:tab/>
      </w:r>
      <w:r>
        <w:rPr>
          <w:bCs/>
        </w:rPr>
        <w:tab/>
        <w:t>B</w:t>
      </w:r>
      <w:r>
        <w:rPr>
          <w:rFonts w:hint="eastAsia"/>
          <w:bCs/>
        </w:rPr>
        <w:t>）</w:t>
      </w:r>
      <w:r>
        <w:rPr>
          <w:bCs/>
        </w:rPr>
        <w:t>referred</w:t>
      </w:r>
      <w:r>
        <w:rPr>
          <w:bCs/>
        </w:rPr>
        <w:tab/>
        <w:t>D</w:t>
      </w:r>
      <w:r>
        <w:rPr>
          <w:rFonts w:hint="eastAsia"/>
          <w:bCs/>
        </w:rPr>
        <w:t>）</w:t>
      </w:r>
      <w:r>
        <w:rPr>
          <w:bCs/>
        </w:rPr>
        <w:t>associated</w:t>
      </w:r>
    </w:p>
    <w:p w14:paraId="0BE353B4" w14:textId="77777777" w:rsidR="00F22C9E" w:rsidRDefault="00F22C9E" w:rsidP="00F22C9E">
      <w:pPr>
        <w:spacing w:line="360" w:lineRule="auto"/>
        <w:rPr>
          <w:bCs/>
        </w:rPr>
      </w:pPr>
      <w:r>
        <w:rPr>
          <w:bCs/>
          <w:u w:val="single"/>
        </w:rPr>
        <w:t xml:space="preserve">  71  </w:t>
      </w:r>
      <w:r>
        <w:rPr>
          <w:bCs/>
        </w:rPr>
        <w:t xml:space="preserve">one sense, the effect of a consumer’s mood </w:t>
      </w:r>
      <w:r>
        <w:rPr>
          <w:bCs/>
        </w:rPr>
        <w:tab/>
      </w:r>
      <w:r>
        <w:rPr>
          <w:bCs/>
        </w:rPr>
        <w:tab/>
        <w:t>71</w:t>
      </w:r>
      <w:r>
        <w:rPr>
          <w:rFonts w:hint="eastAsia"/>
          <w:bCs/>
        </w:rPr>
        <w:t>．</w:t>
      </w:r>
      <w:r>
        <w:rPr>
          <w:bCs/>
        </w:rPr>
        <w:t>A</w:t>
      </w:r>
      <w:r>
        <w:rPr>
          <w:rFonts w:hint="eastAsia"/>
          <w:bCs/>
        </w:rPr>
        <w:t>）</w:t>
      </w:r>
      <w:r>
        <w:rPr>
          <w:bCs/>
        </w:rPr>
        <w:t>On</w:t>
      </w:r>
      <w:r>
        <w:rPr>
          <w:bCs/>
        </w:rPr>
        <w:tab/>
      </w:r>
      <w:r>
        <w:rPr>
          <w:bCs/>
        </w:rPr>
        <w:tab/>
        <w:t>C</w:t>
      </w:r>
      <w:r>
        <w:rPr>
          <w:rFonts w:hint="eastAsia"/>
          <w:bCs/>
        </w:rPr>
        <w:t>）</w:t>
      </w:r>
      <w:r>
        <w:rPr>
          <w:bCs/>
        </w:rPr>
        <w:t>In</w:t>
      </w:r>
    </w:p>
    <w:p w14:paraId="2B0ED85D"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Of</w:t>
      </w:r>
      <w:r>
        <w:rPr>
          <w:bCs/>
        </w:rPr>
        <w:tab/>
      </w:r>
      <w:r>
        <w:rPr>
          <w:bCs/>
        </w:rPr>
        <w:tab/>
        <w:t>D</w:t>
      </w:r>
      <w:r>
        <w:rPr>
          <w:rFonts w:hint="eastAsia"/>
          <w:bCs/>
        </w:rPr>
        <w:t>）</w:t>
      </w:r>
      <w:r>
        <w:rPr>
          <w:bCs/>
        </w:rPr>
        <w:t>By</w:t>
      </w:r>
    </w:p>
    <w:p w14:paraId="738F358F" w14:textId="77777777" w:rsidR="00F22C9E" w:rsidRDefault="00F22C9E" w:rsidP="00F22C9E">
      <w:pPr>
        <w:spacing w:line="360" w:lineRule="auto"/>
        <w:rPr>
          <w:bCs/>
        </w:rPr>
      </w:pPr>
      <w:r>
        <w:rPr>
          <w:bCs/>
        </w:rPr>
        <w:t>can be thought of in</w:t>
      </w:r>
      <w:r>
        <w:rPr>
          <w:bCs/>
          <w:u w:val="single"/>
        </w:rPr>
        <w:t xml:space="preserve">  72  </w:t>
      </w:r>
      <w:r>
        <w:rPr>
          <w:bCs/>
        </w:rPr>
        <w:t xml:space="preserve">the same way as can </w:t>
      </w:r>
      <w:r>
        <w:rPr>
          <w:bCs/>
        </w:rPr>
        <w:tab/>
      </w:r>
      <w:r>
        <w:rPr>
          <w:bCs/>
        </w:rPr>
        <w:tab/>
      </w:r>
      <w:r>
        <w:rPr>
          <w:bCs/>
        </w:rPr>
        <w:tab/>
        <w:t>72</w:t>
      </w:r>
      <w:r>
        <w:rPr>
          <w:rFonts w:hint="eastAsia"/>
          <w:bCs/>
        </w:rPr>
        <w:t>．</w:t>
      </w:r>
      <w:r>
        <w:rPr>
          <w:bCs/>
        </w:rPr>
        <w:t>A</w:t>
      </w:r>
      <w:r>
        <w:rPr>
          <w:rFonts w:hint="eastAsia"/>
          <w:bCs/>
        </w:rPr>
        <w:t>）</w:t>
      </w:r>
      <w:r>
        <w:rPr>
          <w:bCs/>
        </w:rPr>
        <w:t>thus</w:t>
      </w:r>
      <w:r>
        <w:rPr>
          <w:bCs/>
        </w:rPr>
        <w:tab/>
      </w:r>
      <w:r>
        <w:rPr>
          <w:bCs/>
        </w:rPr>
        <w:tab/>
        <w:t>C</w:t>
      </w:r>
      <w:r>
        <w:rPr>
          <w:rFonts w:hint="eastAsia"/>
          <w:bCs/>
        </w:rPr>
        <w:t>）</w:t>
      </w:r>
      <w:r>
        <w:rPr>
          <w:bCs/>
        </w:rPr>
        <w:t>even</w:t>
      </w:r>
    </w:p>
    <w:p w14:paraId="58069D9E"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much</w:t>
      </w:r>
      <w:r>
        <w:rPr>
          <w:bCs/>
        </w:rPr>
        <w:tab/>
      </w:r>
      <w:r>
        <w:rPr>
          <w:bCs/>
        </w:rPr>
        <w:tab/>
        <w:t>D</w:t>
      </w:r>
      <w:r>
        <w:rPr>
          <w:rFonts w:hint="eastAsia"/>
          <w:bCs/>
        </w:rPr>
        <w:t>）</w:t>
      </w:r>
      <w:r>
        <w:rPr>
          <w:bCs/>
        </w:rPr>
        <w:t>still</w:t>
      </w:r>
    </w:p>
    <w:p w14:paraId="10D99B2E" w14:textId="77777777" w:rsidR="00F22C9E" w:rsidRDefault="00F22C9E" w:rsidP="00F22C9E">
      <w:pPr>
        <w:spacing w:line="360" w:lineRule="auto"/>
        <w:rPr>
          <w:bCs/>
        </w:rPr>
      </w:pPr>
      <w:r>
        <w:rPr>
          <w:bCs/>
        </w:rPr>
        <w:t>our reactions to the</w:t>
      </w:r>
      <w:r>
        <w:rPr>
          <w:bCs/>
          <w:u w:val="single"/>
        </w:rPr>
        <w:t xml:space="preserve">  73  </w:t>
      </w:r>
      <w:r>
        <w:rPr>
          <w:bCs/>
        </w:rPr>
        <w:t xml:space="preserve">of our friends—when our </w:t>
      </w:r>
      <w:r>
        <w:rPr>
          <w:bCs/>
        </w:rPr>
        <w:tab/>
      </w:r>
      <w:r>
        <w:rPr>
          <w:bCs/>
        </w:rPr>
        <w:tab/>
        <w:t>73</w:t>
      </w:r>
      <w:r>
        <w:rPr>
          <w:rFonts w:hint="eastAsia"/>
          <w:bCs/>
        </w:rPr>
        <w:t>．</w:t>
      </w:r>
      <w:r>
        <w:rPr>
          <w:bCs/>
        </w:rPr>
        <w:t>A</w:t>
      </w:r>
      <w:r>
        <w:rPr>
          <w:rFonts w:hint="eastAsia"/>
          <w:bCs/>
        </w:rPr>
        <w:t>）</w:t>
      </w:r>
      <w:r>
        <w:rPr>
          <w:bCs/>
        </w:rPr>
        <w:t>signal</w:t>
      </w:r>
      <w:r>
        <w:rPr>
          <w:bCs/>
        </w:rPr>
        <w:tab/>
        <w:t>C</w:t>
      </w:r>
      <w:r>
        <w:rPr>
          <w:rFonts w:hint="eastAsia"/>
          <w:bCs/>
        </w:rPr>
        <w:t>）</w:t>
      </w:r>
      <w:r>
        <w:rPr>
          <w:bCs/>
        </w:rPr>
        <w:t>view</w:t>
      </w:r>
    </w:p>
    <w:p w14:paraId="0722F2F4" w14:textId="77777777" w:rsidR="00F22C9E" w:rsidRDefault="00F22C9E" w:rsidP="00F22C9E">
      <w:pPr>
        <w:spacing w:line="360" w:lineRule="auto"/>
        <w:rPr>
          <w:bCs/>
        </w:rPr>
      </w:pPr>
      <w:r>
        <w:rPr>
          <w:bCs/>
        </w:rPr>
        <w:t xml:space="preserve">friends are happy and “up”, that tends to influence </w:t>
      </w:r>
      <w:r>
        <w:rPr>
          <w:bCs/>
        </w:rPr>
        <w:tab/>
      </w:r>
      <w:r>
        <w:rPr>
          <w:bCs/>
        </w:rPr>
        <w:tab/>
      </w:r>
      <w:r>
        <w:rPr>
          <w:bCs/>
        </w:rPr>
        <w:tab/>
        <w:t>B</w:t>
      </w:r>
      <w:r>
        <w:rPr>
          <w:rFonts w:hint="eastAsia"/>
          <w:bCs/>
        </w:rPr>
        <w:t>）</w:t>
      </w:r>
      <w:r>
        <w:rPr>
          <w:bCs/>
        </w:rPr>
        <w:t>gesture</w:t>
      </w:r>
      <w:r>
        <w:rPr>
          <w:bCs/>
        </w:rPr>
        <w:tab/>
        <w:t>D</w:t>
      </w:r>
      <w:r>
        <w:rPr>
          <w:rFonts w:hint="eastAsia"/>
          <w:bCs/>
        </w:rPr>
        <w:t>）</w:t>
      </w:r>
      <w:r>
        <w:rPr>
          <w:bCs/>
        </w:rPr>
        <w:t>behavior</w:t>
      </w:r>
    </w:p>
    <w:p w14:paraId="62CF39CE" w14:textId="77777777" w:rsidR="00F22C9E" w:rsidRDefault="00F22C9E" w:rsidP="00F22C9E">
      <w:pPr>
        <w:spacing w:line="360" w:lineRule="auto"/>
        <w:rPr>
          <w:bCs/>
        </w:rPr>
      </w:pPr>
      <w:r>
        <w:rPr>
          <w:bCs/>
        </w:rPr>
        <w:t xml:space="preserve">us positively, </w:t>
      </w:r>
      <w:r>
        <w:rPr>
          <w:bCs/>
          <w:u w:val="single"/>
        </w:rPr>
        <w:t xml:space="preserve">   74   </w:t>
      </w:r>
      <w:r>
        <w:rPr>
          <w:bCs/>
        </w:rPr>
        <w:t xml:space="preserve">when they are “down”, that can </w:t>
      </w:r>
      <w:r>
        <w:rPr>
          <w:bCs/>
        </w:rPr>
        <w:tab/>
        <w:t>74</w:t>
      </w:r>
      <w:r>
        <w:rPr>
          <w:rFonts w:hint="eastAsia"/>
          <w:bCs/>
        </w:rPr>
        <w:t>．</w:t>
      </w:r>
      <w:r>
        <w:rPr>
          <w:bCs/>
        </w:rPr>
        <w:t>A</w:t>
      </w:r>
      <w:r>
        <w:rPr>
          <w:rFonts w:hint="eastAsia"/>
          <w:bCs/>
        </w:rPr>
        <w:t>）</w:t>
      </w:r>
      <w:r>
        <w:rPr>
          <w:bCs/>
        </w:rPr>
        <w:t>for</w:t>
      </w:r>
      <w:r>
        <w:rPr>
          <w:bCs/>
        </w:rPr>
        <w:tab/>
      </w:r>
      <w:r>
        <w:rPr>
          <w:bCs/>
        </w:rPr>
        <w:tab/>
        <w:t>C</w:t>
      </w:r>
      <w:r>
        <w:rPr>
          <w:rFonts w:hint="eastAsia"/>
          <w:bCs/>
        </w:rPr>
        <w:t>）</w:t>
      </w:r>
      <w:r>
        <w:rPr>
          <w:bCs/>
        </w:rPr>
        <w:t>unless</w:t>
      </w:r>
    </w:p>
    <w:p w14:paraId="42E97265"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but</w:t>
      </w:r>
      <w:r>
        <w:rPr>
          <w:bCs/>
        </w:rPr>
        <w:tab/>
      </w:r>
      <w:r>
        <w:rPr>
          <w:bCs/>
        </w:rPr>
        <w:tab/>
        <w:t>D</w:t>
      </w:r>
      <w:r>
        <w:rPr>
          <w:rFonts w:hint="eastAsia"/>
          <w:bCs/>
        </w:rPr>
        <w:t>）</w:t>
      </w:r>
      <w:r>
        <w:rPr>
          <w:bCs/>
        </w:rPr>
        <w:t>provided</w:t>
      </w:r>
    </w:p>
    <w:p w14:paraId="10D66F60" w14:textId="77777777" w:rsidR="00F22C9E" w:rsidRDefault="00F22C9E" w:rsidP="00F22C9E">
      <w:pPr>
        <w:spacing w:line="360" w:lineRule="auto"/>
        <w:rPr>
          <w:bCs/>
        </w:rPr>
      </w:pPr>
      <w:r>
        <w:rPr>
          <w:bCs/>
        </w:rPr>
        <w:t xml:space="preserve">have a </w:t>
      </w:r>
      <w:r>
        <w:rPr>
          <w:bCs/>
          <w:u w:val="single"/>
        </w:rPr>
        <w:t xml:space="preserve">  75  </w:t>
      </w:r>
      <w:r>
        <w:rPr>
          <w:bCs/>
        </w:rPr>
        <w:t xml:space="preserve">impact on us. Similarly, consumers </w:t>
      </w:r>
      <w:r>
        <w:rPr>
          <w:bCs/>
        </w:rPr>
        <w:tab/>
      </w:r>
      <w:r>
        <w:rPr>
          <w:bCs/>
        </w:rPr>
        <w:tab/>
        <w:t>75</w:t>
      </w:r>
      <w:r>
        <w:rPr>
          <w:rFonts w:hint="eastAsia"/>
          <w:bCs/>
        </w:rPr>
        <w:t>．</w:t>
      </w:r>
      <w:r>
        <w:rPr>
          <w:bCs/>
        </w:rPr>
        <w:t>A</w:t>
      </w:r>
      <w:r>
        <w:rPr>
          <w:rFonts w:hint="eastAsia"/>
          <w:bCs/>
        </w:rPr>
        <w:t>）</w:t>
      </w:r>
      <w:r>
        <w:rPr>
          <w:bCs/>
        </w:rPr>
        <w:t>relative</w:t>
      </w:r>
      <w:r>
        <w:rPr>
          <w:bCs/>
        </w:rPr>
        <w:tab/>
        <w:t>C</w:t>
      </w:r>
      <w:r>
        <w:rPr>
          <w:rFonts w:hint="eastAsia"/>
          <w:bCs/>
        </w:rPr>
        <w:t>）</w:t>
      </w:r>
      <w:r>
        <w:rPr>
          <w:bCs/>
        </w:rPr>
        <w:t>negative</w:t>
      </w:r>
    </w:p>
    <w:p w14:paraId="0D7B71D2" w14:textId="77777777" w:rsidR="00F22C9E" w:rsidRDefault="00F22C9E" w:rsidP="00F22C9E">
      <w:pPr>
        <w:spacing w:line="360" w:lineRule="auto"/>
        <w:rPr>
          <w:rFonts w:hint="eastAsia"/>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decisive</w:t>
      </w:r>
      <w:r>
        <w:rPr>
          <w:bCs/>
        </w:rPr>
        <w:tab/>
        <w:t>D</w:t>
      </w:r>
      <w:r>
        <w:rPr>
          <w:rFonts w:hint="eastAsia"/>
          <w:bCs/>
        </w:rPr>
        <w:t>）</w:t>
      </w:r>
      <w:r>
        <w:rPr>
          <w:bCs/>
        </w:rPr>
        <w:t>sensitive</w:t>
      </w:r>
    </w:p>
    <w:p w14:paraId="53CA44C1" w14:textId="77777777" w:rsidR="00F22C9E" w:rsidRDefault="00F22C9E" w:rsidP="00F22C9E">
      <w:pPr>
        <w:spacing w:line="360" w:lineRule="auto"/>
        <w:rPr>
          <w:bCs/>
        </w:rPr>
      </w:pPr>
      <w:r>
        <w:rPr>
          <w:bCs/>
        </w:rPr>
        <w:t xml:space="preserve">operating under a </w:t>
      </w:r>
      <w:r>
        <w:rPr>
          <w:bCs/>
          <w:u w:val="single"/>
        </w:rPr>
        <w:t xml:space="preserve">  76  </w:t>
      </w:r>
      <w:r>
        <w:rPr>
          <w:bCs/>
        </w:rPr>
        <w:t xml:space="preserve">mood state tend to react to </w:t>
      </w:r>
      <w:r>
        <w:rPr>
          <w:bCs/>
        </w:rPr>
        <w:tab/>
      </w:r>
      <w:r>
        <w:rPr>
          <w:bCs/>
        </w:rPr>
        <w:tab/>
        <w:t>76</w:t>
      </w:r>
      <w:r>
        <w:rPr>
          <w:rFonts w:hint="eastAsia"/>
          <w:bCs/>
        </w:rPr>
        <w:t>．</w:t>
      </w:r>
      <w:r>
        <w:rPr>
          <w:bCs/>
        </w:rPr>
        <w:t>A</w:t>
      </w:r>
      <w:r>
        <w:rPr>
          <w:rFonts w:hint="eastAsia"/>
          <w:bCs/>
        </w:rPr>
        <w:t>）</w:t>
      </w:r>
      <w:r>
        <w:rPr>
          <w:bCs/>
        </w:rPr>
        <w:t>given</w:t>
      </w:r>
      <w:r>
        <w:rPr>
          <w:bCs/>
        </w:rPr>
        <w:tab/>
      </w:r>
      <w:r>
        <w:rPr>
          <w:bCs/>
        </w:rPr>
        <w:tab/>
        <w:t>C</w:t>
      </w:r>
      <w:r>
        <w:rPr>
          <w:rFonts w:hint="eastAsia"/>
          <w:bCs/>
        </w:rPr>
        <w:t>）</w:t>
      </w:r>
      <w:r>
        <w:rPr>
          <w:bCs/>
        </w:rPr>
        <w:t>fixed</w:t>
      </w:r>
    </w:p>
    <w:p w14:paraId="11BC7430"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granted</w:t>
      </w:r>
      <w:r>
        <w:rPr>
          <w:bCs/>
        </w:rPr>
        <w:tab/>
        <w:t>D</w:t>
      </w:r>
      <w:r>
        <w:rPr>
          <w:rFonts w:hint="eastAsia"/>
          <w:bCs/>
        </w:rPr>
        <w:t>）</w:t>
      </w:r>
      <w:r>
        <w:rPr>
          <w:bCs/>
        </w:rPr>
        <w:t>driven</w:t>
      </w:r>
    </w:p>
    <w:p w14:paraId="05C20146" w14:textId="77777777" w:rsidR="00F22C9E" w:rsidRDefault="00F22C9E" w:rsidP="00F22C9E">
      <w:pPr>
        <w:spacing w:line="360" w:lineRule="auto"/>
        <w:rPr>
          <w:bCs/>
        </w:rPr>
      </w:pPr>
      <w:r>
        <w:rPr>
          <w:bCs/>
        </w:rPr>
        <w:t>stimulate</w:t>
      </w:r>
      <w:r>
        <w:rPr>
          <w:rFonts w:hint="eastAsia"/>
          <w:bCs/>
        </w:rPr>
        <w:t>（刺激因素）</w:t>
      </w:r>
      <w:r>
        <w:rPr>
          <w:bCs/>
        </w:rPr>
        <w:t>in a direction</w:t>
      </w:r>
      <w:r>
        <w:rPr>
          <w:bCs/>
          <w:u w:val="single"/>
        </w:rPr>
        <w:t xml:space="preserve">  77  </w:t>
      </w:r>
      <w:r>
        <w:rPr>
          <w:bCs/>
        </w:rPr>
        <w:t xml:space="preserve">with that </w:t>
      </w:r>
      <w:r>
        <w:rPr>
          <w:bCs/>
        </w:rPr>
        <w:tab/>
      </w:r>
      <w:r>
        <w:rPr>
          <w:bCs/>
        </w:rPr>
        <w:tab/>
        <w:t>77</w:t>
      </w:r>
      <w:r>
        <w:rPr>
          <w:rFonts w:hint="eastAsia"/>
          <w:bCs/>
        </w:rPr>
        <w:t>．</w:t>
      </w:r>
      <w:r>
        <w:rPr>
          <w:bCs/>
        </w:rPr>
        <w:t>A</w:t>
      </w:r>
      <w:r>
        <w:rPr>
          <w:rFonts w:hint="eastAsia"/>
          <w:bCs/>
        </w:rPr>
        <w:t>）</w:t>
      </w:r>
      <w:r>
        <w:rPr>
          <w:bCs/>
        </w:rPr>
        <w:t>resistant</w:t>
      </w:r>
      <w:r>
        <w:rPr>
          <w:bCs/>
        </w:rPr>
        <w:tab/>
        <w:t>C</w:t>
      </w:r>
      <w:r>
        <w:rPr>
          <w:rFonts w:hint="eastAsia"/>
          <w:bCs/>
        </w:rPr>
        <w:t>）</w:t>
      </w:r>
      <w:r>
        <w:rPr>
          <w:bCs/>
        </w:rPr>
        <w:t>insistent</w:t>
      </w:r>
    </w:p>
    <w:p w14:paraId="7EB797DE" w14:textId="77777777" w:rsidR="00F22C9E" w:rsidRDefault="00F22C9E" w:rsidP="00F22C9E">
      <w:pPr>
        <w:spacing w:line="360" w:lineRule="auto"/>
        <w:rPr>
          <w:bCs/>
        </w:rPr>
      </w:pPr>
      <w:r>
        <w:rPr>
          <w:bCs/>
        </w:rPr>
        <w:t xml:space="preserve">mood state. Thus, for example, we should expect </w:t>
      </w:r>
      <w:r>
        <w:rPr>
          <w:bCs/>
        </w:rPr>
        <w:tab/>
      </w:r>
      <w:r>
        <w:rPr>
          <w:bCs/>
        </w:rPr>
        <w:tab/>
      </w:r>
      <w:r>
        <w:rPr>
          <w:bCs/>
        </w:rPr>
        <w:tab/>
        <w:t>B</w:t>
      </w:r>
      <w:r>
        <w:rPr>
          <w:rFonts w:hint="eastAsia"/>
          <w:bCs/>
        </w:rPr>
        <w:t>）</w:t>
      </w:r>
      <w:r>
        <w:rPr>
          <w:bCs/>
        </w:rPr>
        <w:t>persistent</w:t>
      </w:r>
      <w:r>
        <w:rPr>
          <w:bCs/>
        </w:rPr>
        <w:tab/>
        <w:t>D</w:t>
      </w:r>
      <w:r>
        <w:rPr>
          <w:rFonts w:hint="eastAsia"/>
          <w:bCs/>
        </w:rPr>
        <w:t>）</w:t>
      </w:r>
      <w:r>
        <w:rPr>
          <w:bCs/>
        </w:rPr>
        <w:t>consistent</w:t>
      </w:r>
    </w:p>
    <w:p w14:paraId="644A1DC0" w14:textId="77777777" w:rsidR="00F22C9E" w:rsidRDefault="00F22C9E" w:rsidP="00F22C9E">
      <w:pPr>
        <w:spacing w:line="360" w:lineRule="auto"/>
        <w:rPr>
          <w:bCs/>
        </w:rPr>
      </w:pPr>
      <w:r>
        <w:rPr>
          <w:bCs/>
        </w:rPr>
        <w:lastRenderedPageBreak/>
        <w:t>to see</w:t>
      </w:r>
      <w:r>
        <w:rPr>
          <w:bCs/>
          <w:u w:val="single"/>
        </w:rPr>
        <w:t xml:space="preserve">  </w:t>
      </w:r>
      <w:smartTag w:uri="urn:schemas-microsoft-com:office:smarttags" w:element="chmetcnv">
        <w:smartTagPr>
          <w:attr w:name="UnitName" w:val="in"/>
          <w:attr w:name="SourceValue" w:val="78"/>
          <w:attr w:name="HasSpace" w:val="True"/>
          <w:attr w:name="Negative" w:val="False"/>
          <w:attr w:name="NumberType" w:val="1"/>
          <w:attr w:name="TCSC" w:val="0"/>
        </w:smartTagPr>
        <w:r>
          <w:rPr>
            <w:bCs/>
            <w:u w:val="single"/>
          </w:rPr>
          <w:t xml:space="preserve">78  </w:t>
        </w:r>
        <w:r>
          <w:rPr>
            <w:bCs/>
          </w:rPr>
          <w:t>in</w:t>
        </w:r>
      </w:smartTag>
      <w:r>
        <w:rPr>
          <w:bCs/>
        </w:rPr>
        <w:t xml:space="preserve"> a positive mood state evaluate </w:t>
      </w:r>
      <w:r>
        <w:rPr>
          <w:bCs/>
        </w:rPr>
        <w:tab/>
      </w:r>
      <w:r>
        <w:rPr>
          <w:bCs/>
        </w:rPr>
        <w:tab/>
      </w:r>
      <w:r>
        <w:rPr>
          <w:bCs/>
        </w:rPr>
        <w:tab/>
        <w:t>78</w:t>
      </w:r>
      <w:r>
        <w:rPr>
          <w:rFonts w:hint="eastAsia"/>
          <w:bCs/>
        </w:rPr>
        <w:t>．</w:t>
      </w:r>
      <w:r>
        <w:rPr>
          <w:bCs/>
        </w:rPr>
        <w:t>A</w:t>
      </w:r>
      <w:r>
        <w:rPr>
          <w:rFonts w:hint="eastAsia"/>
          <w:bCs/>
        </w:rPr>
        <w:t>）</w:t>
      </w:r>
      <w:r>
        <w:rPr>
          <w:bCs/>
        </w:rPr>
        <w:t>consumer</w:t>
      </w:r>
      <w:r>
        <w:rPr>
          <w:bCs/>
        </w:rPr>
        <w:tab/>
        <w:t>C</w:t>
      </w:r>
      <w:r>
        <w:rPr>
          <w:rFonts w:hint="eastAsia"/>
          <w:bCs/>
        </w:rPr>
        <w:t>）</w:t>
      </w:r>
      <w:r>
        <w:rPr>
          <w:bCs/>
        </w:rPr>
        <w:t>retailers</w:t>
      </w:r>
    </w:p>
    <w:p w14:paraId="0A644391"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businessmen D</w:t>
      </w:r>
      <w:r>
        <w:rPr>
          <w:rFonts w:hint="eastAsia"/>
          <w:bCs/>
        </w:rPr>
        <w:t>）</w:t>
      </w:r>
      <w:r>
        <w:rPr>
          <w:bCs/>
        </w:rPr>
        <w:t>manufacturers</w:t>
      </w:r>
    </w:p>
    <w:p w14:paraId="4380CBF8" w14:textId="77777777" w:rsidR="00F22C9E" w:rsidRDefault="00F22C9E" w:rsidP="00F22C9E">
      <w:pPr>
        <w:spacing w:line="360" w:lineRule="auto"/>
        <w:rPr>
          <w:bCs/>
        </w:rPr>
      </w:pPr>
      <w:r>
        <w:rPr>
          <w:bCs/>
        </w:rPr>
        <w:t xml:space="preserve">products in more of a </w:t>
      </w:r>
      <w:r>
        <w:rPr>
          <w:bCs/>
          <w:u w:val="single"/>
        </w:rPr>
        <w:t xml:space="preserve">  79  </w:t>
      </w:r>
      <w:r>
        <w:rPr>
          <w:bCs/>
        </w:rPr>
        <w:t xml:space="preserve">manner than they </w:t>
      </w:r>
      <w:r>
        <w:rPr>
          <w:bCs/>
        </w:rPr>
        <w:tab/>
      </w:r>
      <w:r>
        <w:rPr>
          <w:bCs/>
        </w:rPr>
        <w:tab/>
      </w:r>
      <w:r>
        <w:rPr>
          <w:bCs/>
        </w:rPr>
        <w:tab/>
        <w:t>79</w:t>
      </w:r>
      <w:r>
        <w:rPr>
          <w:rFonts w:hint="eastAsia"/>
          <w:bCs/>
        </w:rPr>
        <w:t>．</w:t>
      </w:r>
      <w:r>
        <w:rPr>
          <w:bCs/>
        </w:rPr>
        <w:t>A</w:t>
      </w:r>
      <w:r>
        <w:rPr>
          <w:rFonts w:hint="eastAsia"/>
          <w:bCs/>
        </w:rPr>
        <w:t>）</w:t>
      </w:r>
      <w:r>
        <w:rPr>
          <w:bCs/>
        </w:rPr>
        <w:t>casual</w:t>
      </w:r>
      <w:r>
        <w:rPr>
          <w:bCs/>
        </w:rPr>
        <w:tab/>
        <w:t>C</w:t>
      </w:r>
      <w:r>
        <w:rPr>
          <w:rFonts w:hint="eastAsia"/>
          <w:bCs/>
        </w:rPr>
        <w:t>）</w:t>
      </w:r>
      <w:r>
        <w:rPr>
          <w:bCs/>
        </w:rPr>
        <w:t>serious</w:t>
      </w:r>
    </w:p>
    <w:p w14:paraId="3F1DCF12"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critical</w:t>
      </w:r>
      <w:r>
        <w:rPr>
          <w:bCs/>
        </w:rPr>
        <w:tab/>
        <w:t>D</w:t>
      </w:r>
      <w:r>
        <w:rPr>
          <w:rFonts w:hint="eastAsia"/>
          <w:bCs/>
        </w:rPr>
        <w:t>）</w:t>
      </w:r>
      <w:r>
        <w:rPr>
          <w:bCs/>
        </w:rPr>
        <w:t>favorable</w:t>
      </w:r>
    </w:p>
    <w:p w14:paraId="759DC78B" w14:textId="77777777" w:rsidR="00F22C9E" w:rsidRDefault="00F22C9E" w:rsidP="00F22C9E">
      <w:pPr>
        <w:spacing w:line="360" w:lineRule="auto"/>
        <w:rPr>
          <w:bCs/>
        </w:rPr>
      </w:pPr>
      <w:r>
        <w:rPr>
          <w:bCs/>
        </w:rPr>
        <w:t xml:space="preserve">would when not in such a state, </w:t>
      </w:r>
      <w:r>
        <w:rPr>
          <w:bCs/>
          <w:u w:val="single"/>
        </w:rPr>
        <w:t xml:space="preserve">   80  </w:t>
      </w:r>
      <w:r>
        <w:rPr>
          <w:bCs/>
        </w:rPr>
        <w:t>mood states</w:t>
      </w:r>
      <w:r>
        <w:rPr>
          <w:bCs/>
        </w:rPr>
        <w:tab/>
      </w:r>
      <w:r>
        <w:rPr>
          <w:bCs/>
        </w:rPr>
        <w:tab/>
        <w:t>80</w:t>
      </w:r>
      <w:r>
        <w:rPr>
          <w:rFonts w:hint="eastAsia"/>
          <w:bCs/>
        </w:rPr>
        <w:t>．</w:t>
      </w:r>
      <w:r>
        <w:rPr>
          <w:bCs/>
        </w:rPr>
        <w:t>A</w:t>
      </w:r>
      <w:r>
        <w:rPr>
          <w:rFonts w:hint="eastAsia"/>
          <w:bCs/>
        </w:rPr>
        <w:t>）</w:t>
      </w:r>
      <w:r>
        <w:rPr>
          <w:bCs/>
        </w:rPr>
        <w:t>However</w:t>
      </w:r>
      <w:r>
        <w:rPr>
          <w:bCs/>
        </w:rPr>
        <w:tab/>
        <w:t>C</w:t>
      </w:r>
      <w:r>
        <w:rPr>
          <w:rFonts w:hint="eastAsia"/>
          <w:bCs/>
        </w:rPr>
        <w:t>）</w:t>
      </w:r>
      <w:r>
        <w:rPr>
          <w:bCs/>
        </w:rPr>
        <w:t>Moreover</w:t>
      </w:r>
    </w:p>
    <w:p w14:paraId="40FD0FD0" w14:textId="77777777" w:rsidR="00F22C9E" w:rsidRDefault="00F22C9E" w:rsidP="00F22C9E">
      <w:pPr>
        <w:spacing w:line="360" w:lineRule="auto"/>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B</w:t>
      </w:r>
      <w:r>
        <w:rPr>
          <w:rFonts w:hint="eastAsia"/>
          <w:bCs/>
        </w:rPr>
        <w:t>）</w:t>
      </w:r>
      <w:r>
        <w:rPr>
          <w:bCs/>
        </w:rPr>
        <w:t>Otherwise</w:t>
      </w:r>
      <w:r>
        <w:rPr>
          <w:bCs/>
        </w:rPr>
        <w:tab/>
        <w:t>D</w:t>
      </w:r>
      <w:r>
        <w:rPr>
          <w:rFonts w:hint="eastAsia"/>
          <w:bCs/>
        </w:rPr>
        <w:t>）</w:t>
      </w:r>
      <w:r>
        <w:rPr>
          <w:bCs/>
        </w:rPr>
        <w:t>Nevertheless</w:t>
      </w:r>
    </w:p>
    <w:p w14:paraId="47548331" w14:textId="77777777" w:rsidR="00F22C9E" w:rsidRDefault="00F22C9E" w:rsidP="00F22C9E">
      <w:pPr>
        <w:spacing w:line="360" w:lineRule="auto"/>
        <w:rPr>
          <w:bCs/>
        </w:rPr>
      </w:pPr>
      <w:r>
        <w:rPr>
          <w:bCs/>
        </w:rPr>
        <w:t xml:space="preserve">appear capable of </w:t>
      </w:r>
      <w:r>
        <w:rPr>
          <w:bCs/>
          <w:u w:val="single"/>
        </w:rPr>
        <w:t xml:space="preserve"> </w:t>
      </w:r>
      <w:smartTag w:uri="urn:schemas-microsoft-com:office:smarttags" w:element="chmetcnv">
        <w:smartTagPr>
          <w:attr w:name="UnitName" w:val="a"/>
          <w:attr w:name="SourceValue" w:val="81"/>
          <w:attr w:name="HasSpace" w:val="True"/>
          <w:attr w:name="Negative" w:val="False"/>
          <w:attr w:name="NumberType" w:val="1"/>
          <w:attr w:name="TCSC" w:val="0"/>
        </w:smartTagPr>
        <w:r>
          <w:rPr>
            <w:bCs/>
            <w:u w:val="single"/>
          </w:rPr>
          <w:t xml:space="preserve">81  </w:t>
        </w:r>
        <w:r>
          <w:rPr>
            <w:bCs/>
          </w:rPr>
          <w:t xml:space="preserve"> a</w:t>
        </w:r>
      </w:smartTag>
      <w:r>
        <w:rPr>
          <w:bCs/>
        </w:rPr>
        <w:t xml:space="preserve"> consumer’s meomory.     81. A) lifting</w:t>
      </w:r>
      <w:r>
        <w:rPr>
          <w:bCs/>
        </w:rPr>
        <w:tab/>
      </w:r>
      <w:r>
        <w:rPr>
          <w:bCs/>
        </w:rPr>
        <w:tab/>
      </w:r>
      <w:r>
        <w:rPr>
          <w:bCs/>
        </w:rPr>
        <w:tab/>
        <w:t>C) raising</w:t>
      </w:r>
    </w:p>
    <w:p w14:paraId="1039C678" w14:textId="77777777" w:rsidR="00F22C9E" w:rsidRDefault="00F22C9E" w:rsidP="00F22C9E">
      <w:pPr>
        <w:spacing w:line="360" w:lineRule="auto"/>
        <w:rPr>
          <w:bCs/>
        </w:rPr>
      </w:pPr>
      <w:r>
        <w:rPr>
          <w:bCs/>
        </w:rPr>
        <w:t xml:space="preserve">                                                B) enhancing</w:t>
      </w:r>
      <w:r>
        <w:rPr>
          <w:bCs/>
        </w:rPr>
        <w:tab/>
      </w:r>
      <w:r>
        <w:rPr>
          <w:bCs/>
        </w:rPr>
        <w:tab/>
        <w:t>D) cultivating</w:t>
      </w:r>
    </w:p>
    <w:p w14:paraId="137FB101" w14:textId="77777777" w:rsidR="00F22C9E" w:rsidRDefault="00F22C9E" w:rsidP="00F22C9E">
      <w:pPr>
        <w:spacing w:line="360" w:lineRule="auto"/>
        <w:rPr>
          <w:bCs/>
        </w:rPr>
      </w:pPr>
      <w:r>
        <w:rPr>
          <w:bCs/>
        </w:rPr>
        <w:t xml:space="preserve">     Moods appear to be </w:t>
      </w:r>
      <w:r>
        <w:rPr>
          <w:bCs/>
          <w:u w:val="single"/>
        </w:rPr>
        <w:t xml:space="preserve"> 81  </w:t>
      </w:r>
      <w:r>
        <w:rPr>
          <w:bCs/>
        </w:rPr>
        <w:t xml:space="preserve"> influenced by mar-  82. A) readily</w:t>
      </w:r>
      <w:r>
        <w:rPr>
          <w:bCs/>
        </w:rPr>
        <w:tab/>
      </w:r>
      <w:r>
        <w:rPr>
          <w:bCs/>
        </w:rPr>
        <w:tab/>
        <w:t>C) cautiously</w:t>
      </w:r>
    </w:p>
    <w:p w14:paraId="24B62AD0" w14:textId="77777777" w:rsidR="00F22C9E" w:rsidRDefault="00F22C9E" w:rsidP="00F22C9E">
      <w:pPr>
        <w:spacing w:line="360" w:lineRule="auto"/>
        <w:rPr>
          <w:bCs/>
        </w:rPr>
      </w:pPr>
      <w:r>
        <w:rPr>
          <w:bCs/>
        </w:rPr>
        <w:t>keting techniques. For example, the rhythm, pitch,        B) rarely</w:t>
      </w:r>
      <w:r>
        <w:rPr>
          <w:bCs/>
        </w:rPr>
        <w:tab/>
      </w:r>
      <w:r>
        <w:rPr>
          <w:bCs/>
        </w:rPr>
        <w:tab/>
      </w:r>
      <w:r>
        <w:rPr>
          <w:bCs/>
        </w:rPr>
        <w:tab/>
        <w:t>D) currently</w:t>
      </w:r>
    </w:p>
    <w:p w14:paraId="7B9530EB" w14:textId="77777777" w:rsidR="00F22C9E" w:rsidRDefault="00F22C9E" w:rsidP="00F22C9E">
      <w:pPr>
        <w:spacing w:line="360" w:lineRule="auto"/>
        <w:rPr>
          <w:bCs/>
        </w:rPr>
      </w:pPr>
      <w:r>
        <w:rPr>
          <w:bCs/>
        </w:rPr>
        <w:t xml:space="preserve">and  </w:t>
      </w:r>
      <w:r>
        <w:rPr>
          <w:bCs/>
          <w:u w:val="single"/>
        </w:rPr>
        <w:t xml:space="preserve"> 81  </w:t>
      </w:r>
      <w:r>
        <w:rPr>
          <w:bCs/>
        </w:rPr>
        <w:t xml:space="preserve"> of music has been shown to influence    83. A) step</w:t>
      </w:r>
      <w:r>
        <w:rPr>
          <w:bCs/>
        </w:rPr>
        <w:tab/>
      </w:r>
      <w:r>
        <w:rPr>
          <w:bCs/>
        </w:rPr>
        <w:tab/>
      </w:r>
      <w:r>
        <w:rPr>
          <w:bCs/>
        </w:rPr>
        <w:tab/>
        <w:t>C) band</w:t>
      </w:r>
    </w:p>
    <w:p w14:paraId="2582B2E4" w14:textId="77777777" w:rsidR="00F22C9E" w:rsidRDefault="00F22C9E" w:rsidP="00F22C9E">
      <w:pPr>
        <w:spacing w:line="360" w:lineRule="auto"/>
        <w:rPr>
          <w:bCs/>
        </w:rPr>
      </w:pPr>
      <w:r>
        <w:rPr>
          <w:bCs/>
        </w:rPr>
        <w:t xml:space="preserve">                                                B) speed</w:t>
      </w:r>
      <w:r>
        <w:rPr>
          <w:bCs/>
        </w:rPr>
        <w:tab/>
      </w:r>
      <w:r>
        <w:rPr>
          <w:bCs/>
        </w:rPr>
        <w:tab/>
      </w:r>
      <w:r>
        <w:rPr>
          <w:bCs/>
        </w:rPr>
        <w:tab/>
        <w:t>D) volume</w:t>
      </w:r>
    </w:p>
    <w:p w14:paraId="221590B3" w14:textId="77777777" w:rsidR="00F22C9E" w:rsidRDefault="00F22C9E" w:rsidP="00F22C9E">
      <w:pPr>
        <w:spacing w:line="360" w:lineRule="auto"/>
        <w:rPr>
          <w:bCs/>
        </w:rPr>
      </w:pPr>
      <w:r>
        <w:rPr>
          <w:bCs/>
        </w:rPr>
        <w:t xml:space="preserve">Behavior such as the </w:t>
      </w:r>
      <w:r>
        <w:rPr>
          <w:bCs/>
          <w:u w:val="single"/>
        </w:rPr>
        <w:t xml:space="preserve"> 81  </w:t>
      </w:r>
      <w:r>
        <w:rPr>
          <w:bCs/>
        </w:rPr>
        <w:t xml:space="preserve"> of time spent in         84. A) extent</w:t>
      </w:r>
      <w:r>
        <w:rPr>
          <w:bCs/>
        </w:rPr>
        <w:tab/>
      </w:r>
      <w:r>
        <w:rPr>
          <w:bCs/>
        </w:rPr>
        <w:tab/>
      </w:r>
      <w:r>
        <w:rPr>
          <w:bCs/>
        </w:rPr>
        <w:tab/>
        <w:t>C) scope</w:t>
      </w:r>
    </w:p>
    <w:p w14:paraId="305CDB86" w14:textId="77777777" w:rsidR="00F22C9E" w:rsidRDefault="00F22C9E" w:rsidP="00F22C9E">
      <w:pPr>
        <w:spacing w:line="360" w:lineRule="auto"/>
        <w:rPr>
          <w:bCs/>
        </w:rPr>
      </w:pPr>
      <w:r>
        <w:rPr>
          <w:bCs/>
        </w:rPr>
        <w:t xml:space="preserve">                                                B) amount</w:t>
      </w:r>
      <w:r>
        <w:rPr>
          <w:bCs/>
        </w:rPr>
        <w:tab/>
      </w:r>
      <w:r>
        <w:rPr>
          <w:bCs/>
        </w:rPr>
        <w:tab/>
        <w:t>D) range</w:t>
      </w:r>
    </w:p>
    <w:p w14:paraId="755E7BDE" w14:textId="77777777" w:rsidR="00F22C9E" w:rsidRDefault="00F22C9E" w:rsidP="00F22C9E">
      <w:pPr>
        <w:spacing w:line="360" w:lineRule="auto"/>
        <w:rPr>
          <w:bCs/>
        </w:rPr>
      </w:pPr>
      <w:r>
        <w:rPr>
          <w:bCs/>
        </w:rPr>
        <w:t xml:space="preserve">Supermarkets or </w:t>
      </w:r>
      <w:r>
        <w:rPr>
          <w:bCs/>
          <w:u w:val="single"/>
        </w:rPr>
        <w:t xml:space="preserve"> 81  </w:t>
      </w:r>
      <w:r>
        <w:rPr>
          <w:bCs/>
        </w:rPr>
        <w:t xml:space="preserve"> to purchase products. In      85. A) facilities</w:t>
      </w:r>
      <w:r>
        <w:rPr>
          <w:bCs/>
        </w:rPr>
        <w:tab/>
      </w:r>
      <w:r>
        <w:rPr>
          <w:bCs/>
        </w:rPr>
        <w:tab/>
        <w:t>C) reflections</w:t>
      </w:r>
    </w:p>
    <w:p w14:paraId="44C2EBD5" w14:textId="77777777" w:rsidR="00F22C9E" w:rsidRDefault="00F22C9E" w:rsidP="00F22C9E">
      <w:pPr>
        <w:spacing w:line="360" w:lineRule="auto"/>
        <w:rPr>
          <w:bCs/>
        </w:rPr>
      </w:pPr>
      <w:r>
        <w:rPr>
          <w:bCs/>
        </w:rPr>
        <w:t>Addition, advertising can influence consumers’          B) capacities</w:t>
      </w:r>
      <w:r>
        <w:rPr>
          <w:bCs/>
        </w:rPr>
        <w:tab/>
      </w:r>
      <w:r>
        <w:rPr>
          <w:bCs/>
        </w:rPr>
        <w:tab/>
        <w:t>D) intensions</w:t>
      </w:r>
    </w:p>
    <w:p w14:paraId="04DE31B5" w14:textId="77777777" w:rsidR="00F22C9E" w:rsidRDefault="00F22C9E" w:rsidP="00F22C9E">
      <w:pPr>
        <w:spacing w:line="360" w:lineRule="auto"/>
        <w:rPr>
          <w:bCs/>
        </w:rPr>
      </w:pPr>
      <w:r>
        <w:rPr>
          <w:bCs/>
        </w:rPr>
        <w:t xml:space="preserve">moods which, in </w:t>
      </w:r>
      <w:r>
        <w:rPr>
          <w:bCs/>
          <w:u w:val="single"/>
        </w:rPr>
        <w:t xml:space="preserve"> 81  </w:t>
      </w:r>
      <w:r>
        <w:rPr>
          <w:bCs/>
        </w:rPr>
        <w:t>, are capable of influencing     86. A) turn</w:t>
      </w:r>
      <w:r>
        <w:rPr>
          <w:bCs/>
        </w:rPr>
        <w:tab/>
      </w:r>
      <w:r>
        <w:rPr>
          <w:bCs/>
        </w:rPr>
        <w:tab/>
      </w:r>
      <w:r>
        <w:rPr>
          <w:bCs/>
        </w:rPr>
        <w:tab/>
        <w:t>C) detail</w:t>
      </w:r>
    </w:p>
    <w:p w14:paraId="5B25B2BC" w14:textId="77777777" w:rsidR="00F22C9E" w:rsidRDefault="00F22C9E" w:rsidP="00F22C9E">
      <w:pPr>
        <w:spacing w:line="360" w:lineRule="auto"/>
        <w:rPr>
          <w:bCs/>
        </w:rPr>
      </w:pPr>
      <w:r>
        <w:rPr>
          <w:bCs/>
        </w:rPr>
        <w:t>consumers’ reactions to products.                      B) total</w:t>
      </w:r>
      <w:r>
        <w:rPr>
          <w:bCs/>
        </w:rPr>
        <w:tab/>
      </w:r>
      <w:r>
        <w:rPr>
          <w:bCs/>
        </w:rPr>
        <w:tab/>
      </w:r>
      <w:r>
        <w:rPr>
          <w:bCs/>
        </w:rPr>
        <w:tab/>
        <w:t>D) depth</w:t>
      </w:r>
    </w:p>
    <w:p w14:paraId="5046C929" w14:textId="77777777" w:rsidR="00F22C9E" w:rsidRDefault="00F22C9E" w:rsidP="00F22C9E">
      <w:pPr>
        <w:spacing w:line="360" w:lineRule="auto"/>
        <w:rPr>
          <w:bCs/>
          <w:sz w:val="28"/>
          <w:szCs w:val="28"/>
        </w:rPr>
      </w:pPr>
      <w:r>
        <w:rPr>
          <w:bCs/>
          <w:sz w:val="28"/>
          <w:szCs w:val="28"/>
        </w:rPr>
        <w:t>Part</w:t>
      </w:r>
      <w:r>
        <w:rPr>
          <w:rFonts w:ascii="宋体" w:hAnsi="宋体" w:hint="eastAsia"/>
          <w:bCs/>
          <w:sz w:val="28"/>
          <w:szCs w:val="28"/>
        </w:rPr>
        <w:t xml:space="preserve"> Ⅵ        </w:t>
      </w:r>
      <w:r>
        <w:rPr>
          <w:bCs/>
          <w:sz w:val="28"/>
          <w:szCs w:val="28"/>
        </w:rPr>
        <w:t>Translation                    (5 minutes)</w:t>
      </w:r>
    </w:p>
    <w:p w14:paraId="46A01531" w14:textId="77777777" w:rsidR="00F22C9E" w:rsidRDefault="00F22C9E" w:rsidP="00F22C9E">
      <w:pPr>
        <w:spacing w:line="360" w:lineRule="auto"/>
        <w:ind w:left="1050" w:hangingChars="500" w:hanging="1050"/>
        <w:rPr>
          <w:bCs/>
          <w:i/>
        </w:rPr>
      </w:pPr>
      <w:r>
        <w:rPr>
          <w:bCs/>
        </w:rPr>
        <w:t xml:space="preserve">Directions: </w:t>
      </w:r>
      <w:r>
        <w:rPr>
          <w:bCs/>
          <w:i/>
        </w:rPr>
        <w:t>Cmplete the sentences by translating into English the Chinese given in brackets. Please write your translation on Answer Sheet 2.</w:t>
      </w:r>
    </w:p>
    <w:p w14:paraId="0659D6D7" w14:textId="77777777" w:rsidR="00F22C9E" w:rsidRDefault="00F22C9E" w:rsidP="00F22C9E">
      <w:pPr>
        <w:spacing w:line="360" w:lineRule="auto"/>
        <w:ind w:left="1050" w:hangingChars="500" w:hanging="1050"/>
        <w:rPr>
          <w:bCs/>
        </w:rPr>
      </w:pPr>
      <w:r>
        <w:rPr>
          <w:rFonts w:hint="eastAsia"/>
          <w:bCs/>
        </w:rPr>
        <w:t>注意：此部分试题请在答题卡</w:t>
      </w:r>
      <w:r>
        <w:rPr>
          <w:bCs/>
        </w:rPr>
        <w:t>2</w:t>
      </w:r>
      <w:r>
        <w:rPr>
          <w:rFonts w:hint="eastAsia"/>
          <w:bCs/>
        </w:rPr>
        <w:t>上作答，只需写出译文部分。</w:t>
      </w:r>
    </w:p>
    <w:p w14:paraId="3F93A802" w14:textId="77777777" w:rsidR="00F22C9E" w:rsidRDefault="00F22C9E" w:rsidP="00F22C9E">
      <w:pPr>
        <w:spacing w:line="360" w:lineRule="auto"/>
        <w:ind w:left="1050" w:hangingChars="500" w:hanging="1050"/>
        <w:rPr>
          <w:bCs/>
        </w:rPr>
      </w:pPr>
      <w:r>
        <w:rPr>
          <w:bCs/>
        </w:rPr>
        <w:t xml:space="preserve">87. </w:t>
      </w:r>
      <w:r>
        <w:rPr>
          <w:bCs/>
          <w:u w:val="single"/>
        </w:rPr>
        <w:t xml:space="preserve">                        </w:t>
      </w:r>
      <w:r>
        <w:rPr>
          <w:bCs/>
        </w:rPr>
        <w:t xml:space="preserve">  </w:t>
      </w:r>
      <w:r>
        <w:rPr>
          <w:rFonts w:hint="eastAsia"/>
          <w:bCs/>
        </w:rPr>
        <w:t>（多亏了一系列的新发明），</w:t>
      </w:r>
      <w:r>
        <w:rPr>
          <w:bCs/>
        </w:rPr>
        <w:t xml:space="preserve">doctors can treat this disease </w:t>
      </w:r>
    </w:p>
    <w:p w14:paraId="1EA12D85" w14:textId="77777777" w:rsidR="00F22C9E" w:rsidRDefault="00F22C9E" w:rsidP="00F22C9E">
      <w:pPr>
        <w:spacing w:line="360" w:lineRule="auto"/>
        <w:ind w:leftChars="150" w:left="1050" w:hangingChars="350" w:hanging="735"/>
        <w:rPr>
          <w:bCs/>
        </w:rPr>
      </w:pPr>
      <w:r>
        <w:rPr>
          <w:bCs/>
        </w:rPr>
        <w:t>Successfully.</w:t>
      </w:r>
    </w:p>
    <w:p w14:paraId="285C0429" w14:textId="77777777" w:rsidR="00F22C9E" w:rsidRDefault="00F22C9E" w:rsidP="00F22C9E">
      <w:pPr>
        <w:spacing w:line="360" w:lineRule="auto"/>
        <w:ind w:left="315" w:hangingChars="150" w:hanging="315"/>
        <w:rPr>
          <w:bCs/>
        </w:rPr>
      </w:pPr>
      <w:r>
        <w:rPr>
          <w:bCs/>
        </w:rPr>
        <w:t xml:space="preserve">88. In my sixties, one change I notice is that </w:t>
      </w:r>
      <w:r>
        <w:rPr>
          <w:bCs/>
          <w:u w:val="single"/>
        </w:rPr>
        <w:t xml:space="preserve">                        </w:t>
      </w:r>
      <w:r>
        <w:rPr>
          <w:bCs/>
        </w:rPr>
        <w:t xml:space="preserve"> </w:t>
      </w:r>
      <w:r>
        <w:rPr>
          <w:rFonts w:hint="eastAsia"/>
          <w:bCs/>
        </w:rPr>
        <w:t>（我比以前更容易累了）</w:t>
      </w:r>
      <w:r>
        <w:rPr>
          <w:bCs/>
        </w:rPr>
        <w:t>.</w:t>
      </w:r>
    </w:p>
    <w:p w14:paraId="6D185F40" w14:textId="77777777" w:rsidR="00F22C9E" w:rsidRDefault="00F22C9E" w:rsidP="00F22C9E">
      <w:pPr>
        <w:spacing w:line="360" w:lineRule="auto"/>
        <w:ind w:left="315" w:hangingChars="150" w:hanging="315"/>
        <w:rPr>
          <w:bCs/>
        </w:rPr>
      </w:pPr>
      <w:r>
        <w:rPr>
          <w:bCs/>
        </w:rPr>
        <w:t xml:space="preserve">89. I am going to purchase this course, </w:t>
      </w:r>
      <w:r>
        <w:rPr>
          <w:bCs/>
          <w:u w:val="single"/>
        </w:rPr>
        <w:t xml:space="preserve">                        </w:t>
      </w:r>
      <w:r>
        <w:rPr>
          <w:bCs/>
        </w:rPr>
        <w:t xml:space="preserve">  </w:t>
      </w:r>
      <w:r>
        <w:rPr>
          <w:rFonts w:hint="eastAsia"/>
          <w:bCs/>
        </w:rPr>
        <w:t>（无论我要作出什么样的牺牲）</w:t>
      </w:r>
      <w:r>
        <w:rPr>
          <w:bCs/>
        </w:rPr>
        <w:t>.</w:t>
      </w:r>
    </w:p>
    <w:p w14:paraId="5B0B0998" w14:textId="77777777" w:rsidR="00F22C9E" w:rsidRDefault="00F22C9E" w:rsidP="00F22C9E">
      <w:pPr>
        <w:spacing w:line="360" w:lineRule="auto"/>
        <w:ind w:left="315" w:hangingChars="150" w:hanging="315"/>
        <w:rPr>
          <w:bCs/>
          <w:u w:val="single"/>
        </w:rPr>
      </w:pPr>
      <w:r>
        <w:rPr>
          <w:bCs/>
        </w:rPr>
        <w:t xml:space="preserve">90. I would prefer shopping online to shopping in a department store because </w:t>
      </w:r>
      <w:r>
        <w:rPr>
          <w:bCs/>
          <w:u w:val="single"/>
        </w:rPr>
        <w:t xml:space="preserve">                 </w:t>
      </w:r>
    </w:p>
    <w:p w14:paraId="517BE30F" w14:textId="77777777" w:rsidR="00F22C9E" w:rsidRDefault="00F22C9E" w:rsidP="00F22C9E">
      <w:pPr>
        <w:spacing w:line="360" w:lineRule="auto"/>
        <w:ind w:left="315" w:hangingChars="150" w:hanging="315"/>
        <w:rPr>
          <w:bCs/>
        </w:rPr>
      </w:pPr>
      <w:r>
        <w:rPr>
          <w:bCs/>
        </w:rPr>
        <w:t xml:space="preserve">   </w:t>
      </w:r>
      <w:r>
        <w:rPr>
          <w:bCs/>
          <w:u w:val="single"/>
        </w:rPr>
        <w:t xml:space="preserve">       </w:t>
      </w:r>
      <w:r>
        <w:rPr>
          <w:bCs/>
        </w:rPr>
        <w:t xml:space="preserve">  </w:t>
      </w:r>
      <w:r>
        <w:rPr>
          <w:rFonts w:hint="eastAsia"/>
          <w:bCs/>
        </w:rPr>
        <w:t>（它更加方便和省时）</w:t>
      </w:r>
      <w:r>
        <w:rPr>
          <w:bCs/>
        </w:rPr>
        <w:t>.</w:t>
      </w:r>
    </w:p>
    <w:p w14:paraId="18C2A44C" w14:textId="77777777" w:rsidR="00F22C9E" w:rsidRDefault="00F22C9E" w:rsidP="00F22C9E">
      <w:pPr>
        <w:spacing w:line="360" w:lineRule="auto"/>
        <w:ind w:left="315" w:hangingChars="150" w:hanging="315"/>
        <w:rPr>
          <w:bCs/>
        </w:rPr>
      </w:pPr>
      <w:r>
        <w:rPr>
          <w:bCs/>
        </w:rPr>
        <w:t xml:space="preserve">91. Many Americans live on credit, and their quality of life </w:t>
      </w:r>
      <w:r>
        <w:rPr>
          <w:bCs/>
          <w:u w:val="single"/>
        </w:rPr>
        <w:t xml:space="preserve">                        </w:t>
      </w:r>
      <w:r>
        <w:rPr>
          <w:bCs/>
        </w:rPr>
        <w:t xml:space="preserve">  </w:t>
      </w:r>
      <w:r>
        <w:rPr>
          <w:rFonts w:hint="eastAsia"/>
          <w:bCs/>
        </w:rPr>
        <w:t>（是用他们能够借到多少来衡量的），</w:t>
      </w:r>
      <w:r>
        <w:rPr>
          <w:bCs/>
        </w:rPr>
        <w:t>not how much they can earn.</w:t>
      </w:r>
    </w:p>
    <w:p w14:paraId="7E25B605" w14:textId="77777777" w:rsidR="00F22C9E" w:rsidRDefault="00F22C9E" w:rsidP="00F22C9E">
      <w:pPr>
        <w:spacing w:line="360" w:lineRule="auto"/>
        <w:ind w:left="315" w:hangingChars="150" w:hanging="315"/>
        <w:rPr>
          <w:bCs/>
          <w:i/>
        </w:rPr>
      </w:pPr>
      <w:r>
        <w:rPr>
          <w:bCs/>
        </w:rPr>
        <w:t xml:space="preserve">      </w:t>
      </w:r>
    </w:p>
    <w:p w14:paraId="07C4E9C9" w14:textId="77777777" w:rsidR="00F22C9E" w:rsidRDefault="00F22C9E" w:rsidP="00F22C9E">
      <w:pPr>
        <w:spacing w:line="360" w:lineRule="auto"/>
        <w:rPr>
          <w:bCs/>
        </w:rPr>
      </w:pPr>
      <w:r>
        <w:rPr>
          <w:bCs/>
        </w:rPr>
        <w:t>1. B. in service training organizations</w:t>
      </w:r>
    </w:p>
    <w:p w14:paraId="28498330" w14:textId="77777777" w:rsidR="00F22C9E" w:rsidRDefault="00F22C9E" w:rsidP="00F22C9E">
      <w:pPr>
        <w:spacing w:line="360" w:lineRule="auto"/>
        <w:rPr>
          <w:bCs/>
        </w:rPr>
      </w:pPr>
    </w:p>
    <w:p w14:paraId="273A80A3" w14:textId="77777777" w:rsidR="00F22C9E" w:rsidRDefault="00F22C9E" w:rsidP="00F22C9E">
      <w:pPr>
        <w:spacing w:line="360" w:lineRule="auto"/>
        <w:rPr>
          <w:rFonts w:hint="eastAsia"/>
          <w:bCs/>
        </w:rPr>
      </w:pPr>
      <w:r>
        <w:rPr>
          <w:rFonts w:hint="eastAsia"/>
          <w:bCs/>
        </w:rPr>
        <w:t xml:space="preserve">　　</w:t>
      </w:r>
      <w:r>
        <w:rPr>
          <w:rFonts w:hint="eastAsia"/>
          <w:bCs/>
        </w:rPr>
        <w:t>2. C. at an annual rate of 3.9 percent</w:t>
      </w:r>
    </w:p>
    <w:p w14:paraId="0A65A989" w14:textId="77777777" w:rsidR="00F22C9E" w:rsidRDefault="00F22C9E" w:rsidP="00F22C9E">
      <w:pPr>
        <w:spacing w:line="360" w:lineRule="auto"/>
        <w:rPr>
          <w:bCs/>
        </w:rPr>
      </w:pPr>
    </w:p>
    <w:p w14:paraId="7925A8B6" w14:textId="77777777" w:rsidR="00F22C9E" w:rsidRDefault="00F22C9E" w:rsidP="00F22C9E">
      <w:pPr>
        <w:spacing w:line="360" w:lineRule="auto"/>
        <w:rPr>
          <w:rFonts w:hint="eastAsia"/>
          <w:bCs/>
        </w:rPr>
      </w:pPr>
      <w:r>
        <w:rPr>
          <w:rFonts w:hint="eastAsia"/>
          <w:bCs/>
        </w:rPr>
        <w:t xml:space="preserve">　　</w:t>
      </w:r>
      <w:r>
        <w:rPr>
          <w:rFonts w:hint="eastAsia"/>
          <w:bCs/>
        </w:rPr>
        <w:t>3. B. 20%</w:t>
      </w:r>
    </w:p>
    <w:p w14:paraId="34C633F2" w14:textId="77777777" w:rsidR="00F22C9E" w:rsidRDefault="00F22C9E" w:rsidP="00F22C9E">
      <w:pPr>
        <w:spacing w:line="360" w:lineRule="auto"/>
        <w:rPr>
          <w:bCs/>
        </w:rPr>
      </w:pPr>
    </w:p>
    <w:p w14:paraId="32C39F0F" w14:textId="77777777" w:rsidR="00F22C9E" w:rsidRDefault="00F22C9E" w:rsidP="00F22C9E">
      <w:pPr>
        <w:spacing w:line="360" w:lineRule="auto"/>
        <w:rPr>
          <w:rFonts w:hint="eastAsia"/>
          <w:bCs/>
        </w:rPr>
      </w:pPr>
      <w:r>
        <w:rPr>
          <w:rFonts w:hint="eastAsia"/>
          <w:bCs/>
        </w:rPr>
        <w:t xml:space="preserve">　　</w:t>
      </w:r>
      <w:r>
        <w:rPr>
          <w:rFonts w:hint="eastAsia"/>
          <w:bCs/>
        </w:rPr>
        <w:t>4. D. They give them chances for international study or internship</w:t>
      </w:r>
    </w:p>
    <w:p w14:paraId="15B9DB9E" w14:textId="77777777" w:rsidR="00F22C9E" w:rsidRDefault="00F22C9E" w:rsidP="00F22C9E">
      <w:pPr>
        <w:spacing w:line="360" w:lineRule="auto"/>
        <w:rPr>
          <w:bCs/>
        </w:rPr>
      </w:pPr>
    </w:p>
    <w:p w14:paraId="162AF5B9" w14:textId="77777777" w:rsidR="00F22C9E" w:rsidRDefault="00F22C9E" w:rsidP="00F22C9E">
      <w:pPr>
        <w:spacing w:line="360" w:lineRule="auto"/>
        <w:rPr>
          <w:rFonts w:hint="eastAsia"/>
          <w:bCs/>
        </w:rPr>
      </w:pPr>
      <w:r>
        <w:rPr>
          <w:rFonts w:hint="eastAsia"/>
          <w:bCs/>
        </w:rPr>
        <w:t xml:space="preserve">　　</w:t>
      </w:r>
      <w:r>
        <w:rPr>
          <w:rFonts w:hint="eastAsia"/>
          <w:bCs/>
        </w:rPr>
        <w:t xml:space="preserve">5. A. Yale's collaboration with </w:t>
      </w:r>
      <w:smartTag w:uri="urn:schemas-microsoft-com:office:smarttags" w:element="place">
        <w:smartTag w:uri="urn:schemas-microsoft-com:office:smarttags" w:element="PlaceName">
          <w:r>
            <w:rPr>
              <w:rFonts w:hint="eastAsia"/>
              <w:bCs/>
            </w:rPr>
            <w:t>Fudan</w:t>
          </w:r>
        </w:smartTag>
        <w:r>
          <w:rPr>
            <w:rFonts w:hint="eastAsia"/>
            <w:bCs/>
          </w:rPr>
          <w:t xml:space="preserve"> </w:t>
        </w:r>
        <w:smartTag w:uri="urn:schemas-microsoft-com:office:smarttags" w:element="PlaceType">
          <w:r>
            <w:rPr>
              <w:rFonts w:hint="eastAsia"/>
              <w:bCs/>
            </w:rPr>
            <w:t>University</w:t>
          </w:r>
        </w:smartTag>
      </w:smartTag>
      <w:r>
        <w:rPr>
          <w:rFonts w:hint="eastAsia"/>
          <w:bCs/>
        </w:rPr>
        <w:t xml:space="preserve"> on genetic research</w:t>
      </w:r>
    </w:p>
    <w:p w14:paraId="09216BF7" w14:textId="77777777" w:rsidR="00F22C9E" w:rsidRDefault="00F22C9E" w:rsidP="00F22C9E">
      <w:pPr>
        <w:spacing w:line="360" w:lineRule="auto"/>
        <w:rPr>
          <w:bCs/>
        </w:rPr>
      </w:pPr>
    </w:p>
    <w:p w14:paraId="62378738" w14:textId="77777777" w:rsidR="00F22C9E" w:rsidRDefault="00F22C9E" w:rsidP="00F22C9E">
      <w:pPr>
        <w:spacing w:line="360" w:lineRule="auto"/>
        <w:rPr>
          <w:rFonts w:hint="eastAsia"/>
          <w:bCs/>
        </w:rPr>
      </w:pPr>
      <w:r>
        <w:rPr>
          <w:rFonts w:hint="eastAsia"/>
          <w:bCs/>
        </w:rPr>
        <w:t xml:space="preserve">　　</w:t>
      </w:r>
      <w:r>
        <w:rPr>
          <w:rFonts w:hint="eastAsia"/>
          <w:bCs/>
        </w:rPr>
        <w:t xml:space="preserve">6. C. It is intentionally created by </w:t>
      </w:r>
      <w:smartTag w:uri="urn:schemas-microsoft-com:office:smarttags" w:element="place">
        <w:smartTag w:uri="urn:schemas-microsoft-com:office:smarttags" w:element="PlaceName">
          <w:r>
            <w:rPr>
              <w:rFonts w:hint="eastAsia"/>
              <w:bCs/>
            </w:rPr>
            <w:t>Stanford</w:t>
          </w:r>
        </w:smartTag>
        <w:r>
          <w:rPr>
            <w:rFonts w:hint="eastAsia"/>
            <w:bCs/>
          </w:rPr>
          <w:t xml:space="preserve"> </w:t>
        </w:r>
        <w:smartTag w:uri="urn:schemas-microsoft-com:office:smarttags" w:element="PlaceType">
          <w:r>
            <w:rPr>
              <w:rFonts w:hint="eastAsia"/>
              <w:bCs/>
            </w:rPr>
            <w:t>University</w:t>
          </w:r>
        </w:smartTag>
      </w:smartTag>
      <w:r>
        <w:rPr>
          <w:rFonts w:hint="eastAsia"/>
          <w:bCs/>
        </w:rPr>
        <w:t>.</w:t>
      </w:r>
    </w:p>
    <w:p w14:paraId="074B5ACB" w14:textId="77777777" w:rsidR="00F22C9E" w:rsidRDefault="00F22C9E" w:rsidP="00F22C9E">
      <w:pPr>
        <w:spacing w:line="360" w:lineRule="auto"/>
        <w:rPr>
          <w:bCs/>
        </w:rPr>
      </w:pPr>
    </w:p>
    <w:p w14:paraId="70E6E35A" w14:textId="77777777" w:rsidR="00F22C9E" w:rsidRDefault="00F22C9E" w:rsidP="00F22C9E">
      <w:pPr>
        <w:spacing w:line="360" w:lineRule="auto"/>
        <w:rPr>
          <w:rFonts w:hint="eastAsia"/>
          <w:bCs/>
        </w:rPr>
      </w:pPr>
      <w:r>
        <w:rPr>
          <w:rFonts w:hint="eastAsia"/>
          <w:bCs/>
        </w:rPr>
        <w:t xml:space="preserve">　　</w:t>
      </w:r>
      <w:r>
        <w:rPr>
          <w:rFonts w:hint="eastAsia"/>
          <w:bCs/>
        </w:rPr>
        <w:t>7. B. It has been unsteady for years.</w:t>
      </w:r>
    </w:p>
    <w:p w14:paraId="64ACEA15" w14:textId="77777777" w:rsidR="00F22C9E" w:rsidRDefault="00F22C9E" w:rsidP="00F22C9E">
      <w:pPr>
        <w:spacing w:line="360" w:lineRule="auto"/>
        <w:rPr>
          <w:bCs/>
        </w:rPr>
      </w:pPr>
    </w:p>
    <w:p w14:paraId="589D012B" w14:textId="77777777" w:rsidR="00F22C9E" w:rsidRDefault="00F22C9E" w:rsidP="00F22C9E">
      <w:pPr>
        <w:spacing w:line="360" w:lineRule="auto"/>
        <w:rPr>
          <w:rFonts w:hint="eastAsia"/>
          <w:bCs/>
        </w:rPr>
      </w:pPr>
      <w:r>
        <w:rPr>
          <w:rFonts w:hint="eastAsia"/>
          <w:bCs/>
        </w:rPr>
        <w:t xml:space="preserve">　　</w:t>
      </w:r>
      <w:r>
        <w:rPr>
          <w:rFonts w:hint="eastAsia"/>
          <w:bCs/>
        </w:rPr>
        <w:t>8. changes in the visa process</w:t>
      </w:r>
    </w:p>
    <w:p w14:paraId="1A42AAC9" w14:textId="77777777" w:rsidR="00F22C9E" w:rsidRDefault="00F22C9E" w:rsidP="00F22C9E">
      <w:pPr>
        <w:spacing w:line="360" w:lineRule="auto"/>
        <w:rPr>
          <w:bCs/>
        </w:rPr>
      </w:pPr>
    </w:p>
    <w:p w14:paraId="0A9EA489" w14:textId="77777777" w:rsidR="00F22C9E" w:rsidRDefault="00F22C9E" w:rsidP="00F22C9E">
      <w:pPr>
        <w:spacing w:line="360" w:lineRule="auto"/>
        <w:rPr>
          <w:rFonts w:hint="eastAsia"/>
          <w:bCs/>
        </w:rPr>
      </w:pPr>
      <w:r>
        <w:rPr>
          <w:rFonts w:hint="eastAsia"/>
          <w:bCs/>
        </w:rPr>
        <w:t xml:space="preserve">　　</w:t>
      </w:r>
      <w:r>
        <w:rPr>
          <w:rFonts w:hint="eastAsia"/>
          <w:bCs/>
        </w:rPr>
        <w:t>9. take their knowledge and skills back home</w:t>
      </w:r>
    </w:p>
    <w:p w14:paraId="031AC223" w14:textId="77777777" w:rsidR="00F22C9E" w:rsidRDefault="00F22C9E" w:rsidP="00F22C9E">
      <w:pPr>
        <w:spacing w:line="360" w:lineRule="auto"/>
        <w:rPr>
          <w:bCs/>
        </w:rPr>
      </w:pPr>
    </w:p>
    <w:p w14:paraId="34966C31" w14:textId="77777777" w:rsidR="00F22C9E" w:rsidRDefault="00F22C9E" w:rsidP="00F22C9E">
      <w:pPr>
        <w:spacing w:line="360" w:lineRule="auto"/>
        <w:rPr>
          <w:rFonts w:hint="eastAsia"/>
          <w:bCs/>
        </w:rPr>
      </w:pPr>
      <w:r>
        <w:rPr>
          <w:rFonts w:hint="eastAsia"/>
          <w:bCs/>
        </w:rPr>
        <w:t xml:space="preserve">　　</w:t>
      </w:r>
      <w:r>
        <w:rPr>
          <w:rFonts w:hint="eastAsia"/>
          <w:bCs/>
        </w:rPr>
        <w:t>10. strengthen the nation</w:t>
      </w:r>
    </w:p>
    <w:p w14:paraId="09C1657B" w14:textId="77777777" w:rsidR="00F22C9E" w:rsidRDefault="00F22C9E" w:rsidP="00F22C9E">
      <w:pPr>
        <w:spacing w:line="360" w:lineRule="auto"/>
        <w:rPr>
          <w:bCs/>
        </w:rPr>
      </w:pPr>
    </w:p>
    <w:p w14:paraId="5B5EC359" w14:textId="77777777" w:rsidR="00F22C9E" w:rsidRDefault="00F22C9E" w:rsidP="00F22C9E">
      <w:pPr>
        <w:spacing w:line="360" w:lineRule="auto"/>
        <w:rPr>
          <w:rFonts w:hint="eastAsia"/>
          <w:bCs/>
        </w:rPr>
      </w:pPr>
      <w:r>
        <w:rPr>
          <w:rFonts w:hint="eastAsia"/>
          <w:bCs/>
        </w:rPr>
        <w:t xml:space="preserve">　　听力</w:t>
      </w:r>
    </w:p>
    <w:p w14:paraId="5D7918DA" w14:textId="77777777" w:rsidR="00F22C9E" w:rsidRDefault="00F22C9E" w:rsidP="00F22C9E">
      <w:pPr>
        <w:spacing w:line="360" w:lineRule="auto"/>
        <w:rPr>
          <w:bCs/>
        </w:rPr>
      </w:pPr>
    </w:p>
    <w:p w14:paraId="09BB5624" w14:textId="77777777" w:rsidR="00F22C9E" w:rsidRDefault="00F22C9E" w:rsidP="00F22C9E">
      <w:pPr>
        <w:spacing w:line="360" w:lineRule="auto"/>
        <w:rPr>
          <w:rFonts w:hint="eastAsia"/>
          <w:bCs/>
        </w:rPr>
      </w:pPr>
      <w:r>
        <w:rPr>
          <w:rFonts w:hint="eastAsia"/>
          <w:bCs/>
        </w:rPr>
        <w:t xml:space="preserve">　　</w:t>
      </w:r>
      <w:r>
        <w:rPr>
          <w:rFonts w:hint="eastAsia"/>
          <w:bCs/>
        </w:rPr>
        <w:t>11. C) She was somewhat overweight</w:t>
      </w:r>
    </w:p>
    <w:p w14:paraId="72E4489D" w14:textId="77777777" w:rsidR="00F22C9E" w:rsidRDefault="00F22C9E" w:rsidP="00F22C9E">
      <w:pPr>
        <w:spacing w:line="360" w:lineRule="auto"/>
        <w:rPr>
          <w:bCs/>
        </w:rPr>
      </w:pPr>
    </w:p>
    <w:p w14:paraId="3AC2AF50" w14:textId="77777777" w:rsidR="00F22C9E" w:rsidRDefault="00F22C9E" w:rsidP="00F22C9E">
      <w:pPr>
        <w:spacing w:line="360" w:lineRule="auto"/>
        <w:rPr>
          <w:rFonts w:hint="eastAsia"/>
          <w:bCs/>
        </w:rPr>
      </w:pPr>
      <w:r>
        <w:rPr>
          <w:rFonts w:hint="eastAsia"/>
          <w:bCs/>
        </w:rPr>
        <w:t xml:space="preserve">　　</w:t>
      </w:r>
      <w:r>
        <w:rPr>
          <w:rFonts w:hint="eastAsia"/>
          <w:bCs/>
        </w:rPr>
        <w:t>12. D) At a hotel reception</w:t>
      </w:r>
    </w:p>
    <w:p w14:paraId="59CC68B4" w14:textId="77777777" w:rsidR="00F22C9E" w:rsidRDefault="00F22C9E" w:rsidP="00F22C9E">
      <w:pPr>
        <w:spacing w:line="360" w:lineRule="auto"/>
        <w:rPr>
          <w:bCs/>
        </w:rPr>
      </w:pPr>
    </w:p>
    <w:p w14:paraId="11D996AA" w14:textId="77777777" w:rsidR="00F22C9E" w:rsidRDefault="00F22C9E" w:rsidP="00F22C9E">
      <w:pPr>
        <w:spacing w:line="360" w:lineRule="auto"/>
        <w:rPr>
          <w:rFonts w:hint="eastAsia"/>
          <w:bCs/>
        </w:rPr>
      </w:pPr>
      <w:r>
        <w:rPr>
          <w:rFonts w:hint="eastAsia"/>
          <w:bCs/>
        </w:rPr>
        <w:t xml:space="preserve">　　</w:t>
      </w:r>
      <w:r>
        <w:rPr>
          <w:rFonts w:hint="eastAsia"/>
          <w:bCs/>
        </w:rPr>
        <w:t>13. B) Having confidence in her son</w:t>
      </w:r>
    </w:p>
    <w:p w14:paraId="63759FFE" w14:textId="77777777" w:rsidR="00F22C9E" w:rsidRDefault="00F22C9E" w:rsidP="00F22C9E">
      <w:pPr>
        <w:spacing w:line="360" w:lineRule="auto"/>
        <w:rPr>
          <w:bCs/>
        </w:rPr>
      </w:pPr>
    </w:p>
    <w:p w14:paraId="3287C1DE" w14:textId="77777777" w:rsidR="00F22C9E" w:rsidRDefault="00F22C9E" w:rsidP="00F22C9E">
      <w:pPr>
        <w:spacing w:line="360" w:lineRule="auto"/>
        <w:rPr>
          <w:rFonts w:hint="eastAsia"/>
          <w:bCs/>
        </w:rPr>
      </w:pPr>
      <w:r>
        <w:rPr>
          <w:rFonts w:hint="eastAsia"/>
          <w:bCs/>
        </w:rPr>
        <w:t xml:space="preserve">　　</w:t>
      </w:r>
      <w:r>
        <w:rPr>
          <w:rFonts w:hint="eastAsia"/>
          <w:bCs/>
        </w:rPr>
        <w:t>14. A) Have a short break</w:t>
      </w:r>
    </w:p>
    <w:p w14:paraId="1D253F63" w14:textId="77777777" w:rsidR="00F22C9E" w:rsidRDefault="00F22C9E" w:rsidP="00F22C9E">
      <w:pPr>
        <w:spacing w:line="360" w:lineRule="auto"/>
        <w:rPr>
          <w:bCs/>
        </w:rPr>
      </w:pPr>
    </w:p>
    <w:p w14:paraId="38FD755C" w14:textId="77777777" w:rsidR="00F22C9E" w:rsidRDefault="00F22C9E" w:rsidP="00F22C9E">
      <w:pPr>
        <w:spacing w:line="360" w:lineRule="auto"/>
        <w:rPr>
          <w:rFonts w:hint="eastAsia"/>
          <w:bCs/>
        </w:rPr>
      </w:pPr>
      <w:r>
        <w:rPr>
          <w:rFonts w:hint="eastAsia"/>
          <w:bCs/>
        </w:rPr>
        <w:t xml:space="preserve">　　</w:t>
      </w:r>
      <w:r>
        <w:rPr>
          <w:rFonts w:hint="eastAsia"/>
          <w:bCs/>
        </w:rPr>
        <w:t>15. D) He has been in perfect condition</w:t>
      </w:r>
    </w:p>
    <w:p w14:paraId="6E8C0D55" w14:textId="77777777" w:rsidR="00F22C9E" w:rsidRDefault="00F22C9E" w:rsidP="00F22C9E">
      <w:pPr>
        <w:spacing w:line="360" w:lineRule="auto"/>
        <w:rPr>
          <w:bCs/>
        </w:rPr>
      </w:pPr>
    </w:p>
    <w:p w14:paraId="0DE85797" w14:textId="77777777" w:rsidR="00F22C9E" w:rsidRDefault="00F22C9E" w:rsidP="00F22C9E">
      <w:pPr>
        <w:spacing w:line="360" w:lineRule="auto"/>
        <w:rPr>
          <w:rFonts w:hint="eastAsia"/>
          <w:bCs/>
        </w:rPr>
      </w:pPr>
      <w:r>
        <w:rPr>
          <w:rFonts w:hint="eastAsia"/>
          <w:bCs/>
        </w:rPr>
        <w:t xml:space="preserve">　　</w:t>
      </w:r>
      <w:r>
        <w:rPr>
          <w:rFonts w:hint="eastAsia"/>
          <w:bCs/>
        </w:rPr>
        <w:t>16. B) She still keeps some old furniture in her new house</w:t>
      </w:r>
    </w:p>
    <w:p w14:paraId="2574E9F0" w14:textId="77777777" w:rsidR="00F22C9E" w:rsidRDefault="00F22C9E" w:rsidP="00F22C9E">
      <w:pPr>
        <w:spacing w:line="360" w:lineRule="auto"/>
        <w:rPr>
          <w:bCs/>
        </w:rPr>
      </w:pPr>
    </w:p>
    <w:p w14:paraId="113F6ADE" w14:textId="77777777" w:rsidR="00F22C9E" w:rsidRDefault="00F22C9E" w:rsidP="00F22C9E">
      <w:pPr>
        <w:spacing w:line="360" w:lineRule="auto"/>
        <w:rPr>
          <w:rFonts w:hint="eastAsia"/>
          <w:bCs/>
        </w:rPr>
      </w:pPr>
      <w:r>
        <w:rPr>
          <w:rFonts w:hint="eastAsia"/>
          <w:bCs/>
        </w:rPr>
        <w:t xml:space="preserve">　　</w:t>
      </w:r>
      <w:r>
        <w:rPr>
          <w:rFonts w:hint="eastAsia"/>
          <w:bCs/>
        </w:rPr>
        <w:t>17. D) The woman forgot lending the book to the man</w:t>
      </w:r>
    </w:p>
    <w:p w14:paraId="48F36F7C" w14:textId="77777777" w:rsidR="00F22C9E" w:rsidRDefault="00F22C9E" w:rsidP="00F22C9E">
      <w:pPr>
        <w:spacing w:line="360" w:lineRule="auto"/>
        <w:rPr>
          <w:bCs/>
        </w:rPr>
      </w:pPr>
    </w:p>
    <w:p w14:paraId="3E08C1A9" w14:textId="77777777" w:rsidR="00F22C9E" w:rsidRDefault="00F22C9E" w:rsidP="00F22C9E">
      <w:pPr>
        <w:spacing w:line="360" w:lineRule="auto"/>
        <w:rPr>
          <w:rFonts w:hint="eastAsia"/>
          <w:bCs/>
        </w:rPr>
      </w:pPr>
      <w:r>
        <w:rPr>
          <w:rFonts w:hint="eastAsia"/>
          <w:bCs/>
        </w:rPr>
        <w:t xml:space="preserve">　　</w:t>
      </w:r>
      <w:r>
        <w:rPr>
          <w:rFonts w:hint="eastAsia"/>
          <w:bCs/>
        </w:rPr>
        <w:t>18. C) The man doesn't look like a sportsman</w:t>
      </w:r>
    </w:p>
    <w:p w14:paraId="70FA5386" w14:textId="77777777" w:rsidR="00F22C9E" w:rsidRDefault="00F22C9E" w:rsidP="00F22C9E">
      <w:pPr>
        <w:spacing w:line="360" w:lineRule="auto"/>
        <w:rPr>
          <w:bCs/>
        </w:rPr>
      </w:pPr>
    </w:p>
    <w:p w14:paraId="4E63216F" w14:textId="77777777" w:rsidR="00F22C9E" w:rsidRDefault="00F22C9E" w:rsidP="00F22C9E">
      <w:pPr>
        <w:spacing w:line="360" w:lineRule="auto"/>
        <w:rPr>
          <w:rFonts w:hint="eastAsia"/>
          <w:bCs/>
        </w:rPr>
      </w:pPr>
      <w:r>
        <w:rPr>
          <w:rFonts w:hint="eastAsia"/>
          <w:bCs/>
        </w:rPr>
        <w:t xml:space="preserve">　　</w:t>
      </w:r>
      <w:r>
        <w:rPr>
          <w:rFonts w:hint="eastAsia"/>
          <w:bCs/>
        </w:rPr>
        <w:t>19. A)She has packed it in one of her bags.</w:t>
      </w:r>
    </w:p>
    <w:p w14:paraId="4C066C93" w14:textId="77777777" w:rsidR="00F22C9E" w:rsidRDefault="00F22C9E" w:rsidP="00F22C9E">
      <w:pPr>
        <w:spacing w:line="360" w:lineRule="auto"/>
        <w:rPr>
          <w:bCs/>
        </w:rPr>
      </w:pPr>
    </w:p>
    <w:p w14:paraId="2D8027A8" w14:textId="77777777" w:rsidR="00F22C9E" w:rsidRDefault="00F22C9E" w:rsidP="00F22C9E">
      <w:pPr>
        <w:spacing w:line="360" w:lineRule="auto"/>
        <w:rPr>
          <w:rFonts w:hint="eastAsia"/>
          <w:bCs/>
        </w:rPr>
      </w:pPr>
      <w:r>
        <w:rPr>
          <w:rFonts w:hint="eastAsia"/>
          <w:bCs/>
        </w:rPr>
        <w:t xml:space="preserve">　　</w:t>
      </w:r>
      <w:r>
        <w:rPr>
          <w:rFonts w:hint="eastAsia"/>
          <w:bCs/>
        </w:rPr>
        <w:t>20. C) It will last one week.   21. B) The taxi is waiting for them.</w:t>
      </w:r>
    </w:p>
    <w:p w14:paraId="287E3339" w14:textId="77777777" w:rsidR="00F22C9E" w:rsidRDefault="00F22C9E" w:rsidP="00F22C9E">
      <w:pPr>
        <w:spacing w:line="360" w:lineRule="auto"/>
        <w:ind w:firstLineChars="200" w:firstLine="420"/>
        <w:rPr>
          <w:rFonts w:hint="eastAsia"/>
          <w:bCs/>
        </w:rPr>
      </w:pPr>
      <w:r>
        <w:rPr>
          <w:rFonts w:hint="eastAsia"/>
          <w:bCs/>
        </w:rPr>
        <w:t>22. A) At home.             23. C) She is tired of her present work.</w:t>
      </w:r>
    </w:p>
    <w:p w14:paraId="0C7FC75C" w14:textId="77777777" w:rsidR="00F22C9E" w:rsidRDefault="00F22C9E" w:rsidP="00F22C9E">
      <w:pPr>
        <w:spacing w:line="360" w:lineRule="auto"/>
        <w:rPr>
          <w:rFonts w:hint="eastAsia"/>
          <w:bCs/>
        </w:rPr>
      </w:pPr>
      <w:r>
        <w:rPr>
          <w:rFonts w:hint="eastAsia"/>
          <w:bCs/>
        </w:rPr>
        <w:t xml:space="preserve">　</w:t>
      </w:r>
      <w:r>
        <w:rPr>
          <w:rFonts w:hint="eastAsia"/>
          <w:bCs/>
        </w:rPr>
        <w:t xml:space="preserve"> 24. A) Translator.          25. D) Education and experience.</w:t>
      </w:r>
    </w:p>
    <w:p w14:paraId="1D0FCA00" w14:textId="77777777" w:rsidR="00F22C9E" w:rsidRDefault="00F22C9E" w:rsidP="00F22C9E">
      <w:pPr>
        <w:spacing w:line="360" w:lineRule="auto"/>
        <w:ind w:firstLineChars="150" w:firstLine="315"/>
        <w:rPr>
          <w:rFonts w:hint="eastAsia"/>
          <w:bCs/>
        </w:rPr>
      </w:pPr>
      <w:r>
        <w:rPr>
          <w:rFonts w:hint="eastAsia"/>
          <w:bCs/>
        </w:rPr>
        <w:t>26. A) They care a lot about children.  27. B) Their birth information is usually kept secret.</w:t>
      </w:r>
    </w:p>
    <w:p w14:paraId="01C5109C" w14:textId="77777777" w:rsidR="00F22C9E" w:rsidRDefault="00F22C9E" w:rsidP="00F22C9E">
      <w:pPr>
        <w:spacing w:line="360" w:lineRule="auto"/>
        <w:ind w:firstLineChars="150" w:firstLine="315"/>
        <w:rPr>
          <w:rFonts w:hint="eastAsia"/>
          <w:bCs/>
        </w:rPr>
      </w:pPr>
      <w:r>
        <w:rPr>
          <w:rFonts w:hint="eastAsia"/>
          <w:bCs/>
        </w:rPr>
        <w:t>28. C) They have mixed feelings about finding their natural parents.</w:t>
      </w:r>
    </w:p>
    <w:p w14:paraId="001AE367" w14:textId="77777777" w:rsidR="00F22C9E" w:rsidRDefault="00F22C9E" w:rsidP="00F22C9E">
      <w:pPr>
        <w:spacing w:line="360" w:lineRule="auto"/>
        <w:rPr>
          <w:rFonts w:hint="eastAsia"/>
          <w:bCs/>
        </w:rPr>
      </w:pPr>
      <w:r>
        <w:rPr>
          <w:rFonts w:hint="eastAsia"/>
          <w:bCs/>
        </w:rPr>
        <w:t xml:space="preserve">　</w:t>
      </w:r>
      <w:r>
        <w:rPr>
          <w:rFonts w:hint="eastAsia"/>
          <w:bCs/>
        </w:rPr>
        <w:t>29. D) Adoption has much to do with love.</w:t>
      </w:r>
    </w:p>
    <w:p w14:paraId="229298C6" w14:textId="77777777" w:rsidR="00F22C9E" w:rsidRDefault="00F22C9E" w:rsidP="00F22C9E">
      <w:pPr>
        <w:spacing w:line="360" w:lineRule="auto"/>
        <w:rPr>
          <w:rFonts w:hint="eastAsia"/>
          <w:bCs/>
        </w:rPr>
      </w:pPr>
      <w:r>
        <w:rPr>
          <w:rFonts w:hint="eastAsia"/>
          <w:bCs/>
        </w:rPr>
        <w:t xml:space="preserve">　</w:t>
      </w:r>
      <w:r>
        <w:rPr>
          <w:rFonts w:hint="eastAsia"/>
          <w:bCs/>
        </w:rPr>
        <w:t>30. B) He bought The Washington Post.</w:t>
      </w:r>
    </w:p>
    <w:p w14:paraId="6CFBB0CC" w14:textId="77777777" w:rsidR="00F22C9E" w:rsidRDefault="00F22C9E" w:rsidP="00F22C9E">
      <w:pPr>
        <w:spacing w:line="360" w:lineRule="auto"/>
        <w:ind w:firstLineChars="100" w:firstLine="210"/>
        <w:rPr>
          <w:rFonts w:hint="eastAsia"/>
          <w:bCs/>
        </w:rPr>
      </w:pPr>
      <w:r>
        <w:rPr>
          <w:rFonts w:hint="eastAsia"/>
          <w:bCs/>
        </w:rPr>
        <w:lastRenderedPageBreak/>
        <w:t>31. A) She was the first woman to lead a big U.S publishing company.</w:t>
      </w:r>
    </w:p>
    <w:p w14:paraId="0EBA7FFE" w14:textId="77777777" w:rsidR="00F22C9E" w:rsidRDefault="00F22C9E" w:rsidP="00F22C9E">
      <w:pPr>
        <w:spacing w:line="360" w:lineRule="auto"/>
        <w:ind w:firstLineChars="100" w:firstLine="210"/>
        <w:rPr>
          <w:rFonts w:hint="eastAsia"/>
          <w:bCs/>
        </w:rPr>
      </w:pPr>
      <w:r>
        <w:rPr>
          <w:rFonts w:hint="eastAsia"/>
          <w:bCs/>
        </w:rPr>
        <w:t>32. D) Katharine had exerted an important influence on the world.</w:t>
      </w:r>
    </w:p>
    <w:p w14:paraId="23CCECBF" w14:textId="77777777" w:rsidR="00F22C9E" w:rsidRDefault="00F22C9E" w:rsidP="00F22C9E">
      <w:pPr>
        <w:spacing w:line="360" w:lineRule="auto"/>
        <w:ind w:firstLineChars="100" w:firstLine="210"/>
        <w:rPr>
          <w:rFonts w:hint="eastAsia"/>
          <w:bCs/>
        </w:rPr>
      </w:pPr>
      <w:r>
        <w:rPr>
          <w:rFonts w:hint="eastAsia"/>
          <w:bCs/>
        </w:rPr>
        <w:t>33. C) It'll protect them from possible financial crises.</w:t>
      </w:r>
    </w:p>
    <w:p w14:paraId="07A31B14" w14:textId="77777777" w:rsidR="00F22C9E" w:rsidRDefault="00F22C9E" w:rsidP="00F22C9E">
      <w:pPr>
        <w:spacing w:line="360" w:lineRule="auto"/>
        <w:rPr>
          <w:rFonts w:hint="eastAsia"/>
          <w:bCs/>
        </w:rPr>
      </w:pPr>
      <w:r>
        <w:rPr>
          <w:rFonts w:hint="eastAsia"/>
          <w:bCs/>
        </w:rPr>
        <w:t xml:space="preserve">　</w:t>
      </w:r>
      <w:r>
        <w:rPr>
          <w:rFonts w:hint="eastAsia"/>
          <w:bCs/>
        </w:rPr>
        <w:t>34. A) They can't immediately get back the money paid for their medical cost.</w:t>
      </w:r>
    </w:p>
    <w:p w14:paraId="175290E1" w14:textId="77777777" w:rsidR="00F22C9E" w:rsidRDefault="00F22C9E" w:rsidP="00F22C9E">
      <w:pPr>
        <w:spacing w:line="360" w:lineRule="auto"/>
        <w:ind w:firstLineChars="100" w:firstLine="210"/>
        <w:rPr>
          <w:rFonts w:hint="eastAsia"/>
          <w:bCs/>
        </w:rPr>
      </w:pPr>
      <w:r>
        <w:rPr>
          <w:rFonts w:hint="eastAsia"/>
          <w:bCs/>
        </w:rPr>
        <w:t>35. B) They needn't pay the entire medical bill at once.</w:t>
      </w:r>
    </w:p>
    <w:p w14:paraId="558CCD92" w14:textId="77777777" w:rsidR="00F22C9E" w:rsidRDefault="00F22C9E" w:rsidP="00F22C9E">
      <w:pPr>
        <w:spacing w:line="360" w:lineRule="auto"/>
        <w:ind w:firstLineChars="300" w:firstLine="630"/>
        <w:rPr>
          <w:rFonts w:hint="eastAsia"/>
          <w:bCs/>
        </w:rPr>
      </w:pPr>
      <w:r>
        <w:rPr>
          <w:rFonts w:hint="eastAsia"/>
          <w:bCs/>
        </w:rPr>
        <w:t>36. alarming.</w:t>
      </w:r>
      <w:r>
        <w:rPr>
          <w:rFonts w:hint="eastAsia"/>
          <w:bCs/>
        </w:rPr>
        <w:t xml:space="preserve">　</w:t>
      </w:r>
      <w:r>
        <w:rPr>
          <w:rFonts w:hint="eastAsia"/>
          <w:bCs/>
        </w:rPr>
        <w:t xml:space="preserve">37. increased  38. sheer  </w:t>
      </w:r>
      <w:r>
        <w:rPr>
          <w:rFonts w:hint="eastAsia"/>
          <w:bCs/>
        </w:rPr>
        <w:t xml:space="preserve">　</w:t>
      </w:r>
      <w:r>
        <w:rPr>
          <w:rFonts w:hint="eastAsia"/>
          <w:bCs/>
        </w:rPr>
        <w:t xml:space="preserve">39. disturbing  </w:t>
      </w:r>
      <w:r>
        <w:rPr>
          <w:rFonts w:hint="eastAsia"/>
          <w:bCs/>
        </w:rPr>
        <w:t xml:space="preserve">　</w:t>
      </w:r>
      <w:r>
        <w:rPr>
          <w:rFonts w:hint="eastAsia"/>
          <w:bCs/>
        </w:rPr>
        <w:t>40. comparison</w:t>
      </w:r>
    </w:p>
    <w:p w14:paraId="15B73EF8" w14:textId="77777777" w:rsidR="00F22C9E" w:rsidRDefault="00F22C9E" w:rsidP="00F22C9E">
      <w:pPr>
        <w:spacing w:line="360" w:lineRule="auto"/>
        <w:ind w:firstLineChars="150" w:firstLine="315"/>
        <w:rPr>
          <w:rFonts w:hint="eastAsia"/>
          <w:bCs/>
        </w:rPr>
      </w:pPr>
      <w:r>
        <w:rPr>
          <w:rFonts w:hint="eastAsia"/>
          <w:bCs/>
        </w:rPr>
        <w:t xml:space="preserve">　</w:t>
      </w:r>
      <w:r>
        <w:rPr>
          <w:rFonts w:hint="eastAsia"/>
          <w:bCs/>
        </w:rPr>
        <w:t>41. proportion  42. workforce  43. reverse</w:t>
      </w:r>
    </w:p>
    <w:p w14:paraId="31F77D45" w14:textId="77777777" w:rsidR="00F22C9E" w:rsidRDefault="00F22C9E" w:rsidP="00F22C9E">
      <w:pPr>
        <w:spacing w:line="360" w:lineRule="auto"/>
        <w:ind w:firstLineChars="100" w:firstLine="210"/>
        <w:rPr>
          <w:rFonts w:hint="eastAsia"/>
          <w:bCs/>
        </w:rPr>
      </w:pPr>
      <w:r>
        <w:rPr>
          <w:rFonts w:hint="eastAsia"/>
          <w:bCs/>
        </w:rPr>
        <w:t xml:space="preserve">　</w:t>
      </w:r>
      <w:r>
        <w:rPr>
          <w:rFonts w:hint="eastAsia"/>
          <w:bCs/>
        </w:rPr>
        <w:t>44. The percentage of people living in cities is much higher than the percentage working in industry.</w:t>
      </w:r>
    </w:p>
    <w:p w14:paraId="7E8D9D59" w14:textId="77777777" w:rsidR="00F22C9E" w:rsidRDefault="00F22C9E" w:rsidP="00F22C9E">
      <w:pPr>
        <w:spacing w:line="360" w:lineRule="auto"/>
        <w:rPr>
          <w:rFonts w:hint="eastAsia"/>
          <w:bCs/>
        </w:rPr>
      </w:pPr>
      <w:r>
        <w:rPr>
          <w:rFonts w:hint="eastAsia"/>
          <w:bCs/>
        </w:rPr>
        <w:t xml:space="preserve">　</w:t>
      </w:r>
      <w:r>
        <w:rPr>
          <w:rFonts w:hint="eastAsia"/>
          <w:bCs/>
        </w:rPr>
        <w:t xml:space="preserve">  45. There is not enough money to build adequate houses for the people that live there, let alone the new arrivals. </w:t>
      </w:r>
    </w:p>
    <w:p w14:paraId="19DA6502" w14:textId="77777777" w:rsidR="00F22C9E" w:rsidRDefault="00F22C9E" w:rsidP="00F22C9E">
      <w:pPr>
        <w:spacing w:line="360" w:lineRule="auto"/>
        <w:ind w:firstLineChars="200" w:firstLine="420"/>
        <w:rPr>
          <w:rFonts w:hint="eastAsia"/>
          <w:bCs/>
        </w:rPr>
      </w:pPr>
      <w:r>
        <w:rPr>
          <w:rFonts w:hint="eastAsia"/>
          <w:bCs/>
        </w:rPr>
        <w:t>46. So the figures for the growth of towns and cities represent proportional growth of unemployment and underemployment</w:t>
      </w:r>
    </w:p>
    <w:p w14:paraId="6A61B300" w14:textId="77777777" w:rsidR="00F22C9E" w:rsidRDefault="00F22C9E" w:rsidP="00F22C9E">
      <w:pPr>
        <w:spacing w:line="360" w:lineRule="auto"/>
        <w:ind w:firstLineChars="200" w:firstLine="420"/>
        <w:rPr>
          <w:rFonts w:hint="eastAsia"/>
          <w:bCs/>
        </w:rPr>
      </w:pPr>
      <w:r>
        <w:rPr>
          <w:rFonts w:hint="eastAsia"/>
          <w:bCs/>
        </w:rPr>
        <w:t xml:space="preserve">　阅读</w:t>
      </w:r>
    </w:p>
    <w:p w14:paraId="411CE675" w14:textId="77777777" w:rsidR="00F22C9E" w:rsidRDefault="00F22C9E" w:rsidP="00F22C9E">
      <w:pPr>
        <w:spacing w:line="360" w:lineRule="auto"/>
        <w:ind w:firstLineChars="200" w:firstLine="420"/>
        <w:rPr>
          <w:rFonts w:hint="eastAsia"/>
          <w:bCs/>
        </w:rPr>
      </w:pPr>
      <w:r>
        <w:rPr>
          <w:rFonts w:hint="eastAsia"/>
          <w:bCs/>
        </w:rPr>
        <w:t xml:space="preserve">47. K. projects  </w:t>
      </w:r>
      <w:r>
        <w:rPr>
          <w:rFonts w:hint="eastAsia"/>
          <w:bCs/>
        </w:rPr>
        <w:t xml:space="preserve">　</w:t>
      </w:r>
      <w:r>
        <w:rPr>
          <w:rFonts w:hint="eastAsia"/>
          <w:bCs/>
        </w:rPr>
        <w:t xml:space="preserve">48. M. role  </w:t>
      </w:r>
      <w:r>
        <w:rPr>
          <w:rFonts w:hint="eastAsia"/>
          <w:bCs/>
        </w:rPr>
        <w:t xml:space="preserve">　</w:t>
      </w:r>
      <w:r>
        <w:rPr>
          <w:rFonts w:hint="eastAsia"/>
          <w:bCs/>
        </w:rPr>
        <w:t xml:space="preserve">49. A. acting  </w:t>
      </w:r>
      <w:r>
        <w:rPr>
          <w:rFonts w:hint="eastAsia"/>
          <w:bCs/>
        </w:rPr>
        <w:t xml:space="preserve">　</w:t>
      </w:r>
      <w:r>
        <w:rPr>
          <w:rFonts w:hint="eastAsia"/>
          <w:bCs/>
        </w:rPr>
        <w:t xml:space="preserve">50. J. offers  </w:t>
      </w:r>
      <w:r>
        <w:rPr>
          <w:rFonts w:hint="eastAsia"/>
          <w:bCs/>
        </w:rPr>
        <w:t xml:space="preserve">　</w:t>
      </w:r>
      <w:r>
        <w:rPr>
          <w:rFonts w:hint="eastAsia"/>
          <w:bCs/>
        </w:rPr>
        <w:t>51. D. cooperative</w:t>
      </w:r>
    </w:p>
    <w:p w14:paraId="0CC20015" w14:textId="77777777" w:rsidR="00F22C9E" w:rsidRDefault="00F22C9E" w:rsidP="00F22C9E">
      <w:pPr>
        <w:spacing w:line="360" w:lineRule="auto"/>
        <w:ind w:firstLineChars="150" w:firstLine="315"/>
        <w:rPr>
          <w:rFonts w:hint="eastAsia"/>
          <w:bCs/>
        </w:rPr>
      </w:pPr>
      <w:r>
        <w:rPr>
          <w:rFonts w:hint="eastAsia"/>
          <w:bCs/>
        </w:rPr>
        <w:t xml:space="preserve">52. G. forward  53. F. especially  54. </w:t>
      </w:r>
      <w:smartTag w:uri="urn:schemas-microsoft-com:office:smarttags" w:element="place">
        <w:r>
          <w:rPr>
            <w:rFonts w:hint="eastAsia"/>
            <w:bCs/>
          </w:rPr>
          <w:t>I.</w:t>
        </w:r>
      </w:smartTag>
      <w:r>
        <w:rPr>
          <w:rFonts w:hint="eastAsia"/>
          <w:bCs/>
        </w:rPr>
        <w:t xml:space="preserve"> </w:t>
      </w:r>
      <w:r>
        <w:rPr>
          <w:bCs/>
        </w:rPr>
        <w:t>I</w:t>
      </w:r>
      <w:r>
        <w:rPr>
          <w:rFonts w:hint="eastAsia"/>
          <w:bCs/>
        </w:rPr>
        <w:t xml:space="preserve">nformation  </w:t>
      </w:r>
      <w:r>
        <w:rPr>
          <w:rFonts w:hint="eastAsia"/>
          <w:bCs/>
        </w:rPr>
        <w:t xml:space="preserve">　</w:t>
      </w:r>
      <w:r>
        <w:rPr>
          <w:rFonts w:hint="eastAsia"/>
          <w:bCs/>
        </w:rPr>
        <w:t xml:space="preserve">55. O. victims   </w:t>
      </w:r>
      <w:r>
        <w:rPr>
          <w:rFonts w:hint="eastAsia"/>
          <w:bCs/>
        </w:rPr>
        <w:t xml:space="preserve">　</w:t>
      </w:r>
      <w:r>
        <w:rPr>
          <w:rFonts w:hint="eastAsia"/>
          <w:bCs/>
        </w:rPr>
        <w:t>56. E. entire.</w:t>
      </w:r>
    </w:p>
    <w:p w14:paraId="0989D67C" w14:textId="77777777" w:rsidR="00F22C9E" w:rsidRDefault="00F22C9E" w:rsidP="00F22C9E">
      <w:pPr>
        <w:spacing w:line="360" w:lineRule="auto"/>
        <w:ind w:firstLineChars="150" w:firstLine="315"/>
        <w:rPr>
          <w:rFonts w:hint="eastAsia"/>
          <w:bCs/>
        </w:rPr>
      </w:pPr>
      <w:r>
        <w:rPr>
          <w:rFonts w:hint="eastAsia"/>
          <w:bCs/>
        </w:rPr>
        <w:t>57. A. All its courses are offered online.</w:t>
      </w:r>
    </w:p>
    <w:p w14:paraId="07F61703" w14:textId="77777777" w:rsidR="00F22C9E" w:rsidRDefault="00F22C9E" w:rsidP="00F22C9E">
      <w:pPr>
        <w:spacing w:line="360" w:lineRule="auto"/>
        <w:ind w:firstLineChars="150" w:firstLine="315"/>
        <w:rPr>
          <w:rFonts w:hint="eastAsia"/>
          <w:bCs/>
        </w:rPr>
      </w:pPr>
      <w:r>
        <w:rPr>
          <w:rFonts w:hint="eastAsia"/>
          <w:bCs/>
        </w:rPr>
        <w:t>58. C. a minimum or total absence of face-to-face instruction.</w:t>
      </w:r>
    </w:p>
    <w:p w14:paraId="06DD77E7" w14:textId="77777777" w:rsidR="00F22C9E" w:rsidRDefault="00F22C9E" w:rsidP="00F22C9E">
      <w:pPr>
        <w:spacing w:line="360" w:lineRule="auto"/>
        <w:ind w:firstLineChars="150" w:firstLine="315"/>
        <w:rPr>
          <w:rFonts w:hint="eastAsia"/>
          <w:bCs/>
        </w:rPr>
      </w:pPr>
      <w:r>
        <w:rPr>
          <w:rFonts w:hint="eastAsia"/>
          <w:bCs/>
        </w:rPr>
        <w:t>59. D. work on the required courses whenever and wherever.</w:t>
      </w:r>
    </w:p>
    <w:p w14:paraId="794D9A07" w14:textId="77777777" w:rsidR="00F22C9E" w:rsidRDefault="00F22C9E" w:rsidP="00F22C9E">
      <w:pPr>
        <w:spacing w:line="360" w:lineRule="auto"/>
        <w:ind w:firstLineChars="150" w:firstLine="315"/>
        <w:rPr>
          <w:rFonts w:hint="eastAsia"/>
          <w:bCs/>
        </w:rPr>
      </w:pPr>
      <w:r>
        <w:rPr>
          <w:rFonts w:hint="eastAsia"/>
          <w:bCs/>
        </w:rPr>
        <w:t>60. C. There is no mechanism to ensure that they make the required effort.</w:t>
      </w:r>
    </w:p>
    <w:p w14:paraId="311AF8D4" w14:textId="77777777" w:rsidR="00F22C9E" w:rsidRDefault="00F22C9E" w:rsidP="00F22C9E">
      <w:pPr>
        <w:spacing w:line="360" w:lineRule="auto"/>
        <w:ind w:firstLineChars="150" w:firstLine="315"/>
        <w:rPr>
          <w:rFonts w:hint="eastAsia"/>
          <w:bCs/>
        </w:rPr>
      </w:pPr>
      <w:r>
        <w:rPr>
          <w:rFonts w:hint="eastAsia"/>
          <w:bCs/>
        </w:rPr>
        <w:t>61. B. cutting down on their expenses.</w:t>
      </w:r>
    </w:p>
    <w:p w14:paraId="72C8A146" w14:textId="77777777" w:rsidR="00F22C9E" w:rsidRDefault="00F22C9E" w:rsidP="00F22C9E">
      <w:pPr>
        <w:spacing w:line="360" w:lineRule="auto"/>
        <w:rPr>
          <w:rFonts w:hint="eastAsia"/>
          <w:bCs/>
        </w:rPr>
      </w:pPr>
      <w:r>
        <w:rPr>
          <w:rFonts w:hint="eastAsia"/>
          <w:bCs/>
        </w:rPr>
        <w:t xml:space="preserve">　</w:t>
      </w:r>
      <w:r>
        <w:rPr>
          <w:rFonts w:hint="eastAsia"/>
          <w:bCs/>
        </w:rPr>
        <w:t>62. A. Children do find lots of fun in many mindless activities.</w:t>
      </w:r>
    </w:p>
    <w:p w14:paraId="15DFE67B" w14:textId="77777777" w:rsidR="00F22C9E" w:rsidRDefault="00F22C9E" w:rsidP="00F22C9E">
      <w:pPr>
        <w:spacing w:line="360" w:lineRule="auto"/>
        <w:ind w:firstLineChars="100" w:firstLine="210"/>
        <w:rPr>
          <w:rFonts w:hint="eastAsia"/>
          <w:bCs/>
        </w:rPr>
      </w:pPr>
      <w:r>
        <w:rPr>
          <w:rFonts w:hint="eastAsia"/>
          <w:bCs/>
        </w:rPr>
        <w:t>63. B. Her way to success was full of pains and frustrations.</w:t>
      </w:r>
    </w:p>
    <w:p w14:paraId="4999AD76" w14:textId="77777777" w:rsidR="00F22C9E" w:rsidRDefault="00F22C9E" w:rsidP="00F22C9E">
      <w:pPr>
        <w:spacing w:line="360" w:lineRule="auto"/>
        <w:ind w:firstLineChars="100" w:firstLine="210"/>
        <w:rPr>
          <w:rFonts w:hint="eastAsia"/>
          <w:bCs/>
        </w:rPr>
      </w:pPr>
      <w:r>
        <w:rPr>
          <w:rFonts w:hint="eastAsia"/>
          <w:bCs/>
        </w:rPr>
        <w:t>64. C. She wanted to share her stories with readers.</w:t>
      </w:r>
    </w:p>
    <w:p w14:paraId="27A06B39" w14:textId="77777777" w:rsidR="00F22C9E" w:rsidRDefault="00F22C9E" w:rsidP="00F22C9E">
      <w:pPr>
        <w:spacing w:line="360" w:lineRule="auto"/>
        <w:ind w:firstLineChars="100" w:firstLine="210"/>
        <w:rPr>
          <w:rFonts w:hint="eastAsia"/>
          <w:bCs/>
        </w:rPr>
      </w:pPr>
      <w:r>
        <w:rPr>
          <w:rFonts w:hint="eastAsia"/>
          <w:bCs/>
        </w:rPr>
        <w:t>65. C. she wanted to help Rebecca realize her dream of becoming a writer.</w:t>
      </w:r>
    </w:p>
    <w:p w14:paraId="503E3E00" w14:textId="77777777" w:rsidR="00F22C9E" w:rsidRDefault="00F22C9E" w:rsidP="00F22C9E">
      <w:pPr>
        <w:spacing w:line="360" w:lineRule="auto"/>
        <w:ind w:firstLineChars="100" w:firstLine="210"/>
        <w:rPr>
          <w:rFonts w:hint="eastAsia"/>
          <w:bCs/>
        </w:rPr>
      </w:pPr>
      <w:r>
        <w:rPr>
          <w:rFonts w:hint="eastAsia"/>
          <w:bCs/>
        </w:rPr>
        <w:t>66. B. Children should be allowed freedom to grow through experience.</w:t>
      </w:r>
    </w:p>
    <w:p w14:paraId="7EDD6D19" w14:textId="77777777" w:rsidR="00F22C9E" w:rsidRDefault="00F22C9E" w:rsidP="00F22C9E">
      <w:pPr>
        <w:spacing w:line="360" w:lineRule="auto"/>
        <w:rPr>
          <w:rFonts w:hint="eastAsia"/>
          <w:bCs/>
        </w:rPr>
      </w:pPr>
      <w:r>
        <w:rPr>
          <w:rFonts w:hint="eastAsia"/>
          <w:bCs/>
        </w:rPr>
        <w:t xml:space="preserve">　完型</w:t>
      </w:r>
      <w:r>
        <w:rPr>
          <w:rFonts w:hint="eastAsia"/>
          <w:bCs/>
        </w:rPr>
        <w:t>67. A as</w:t>
      </w:r>
      <w:r>
        <w:rPr>
          <w:rFonts w:hint="eastAsia"/>
          <w:bCs/>
        </w:rPr>
        <w:t xml:space="preserve">　</w:t>
      </w:r>
      <w:r>
        <w:rPr>
          <w:rFonts w:hint="eastAsia"/>
          <w:bCs/>
        </w:rPr>
        <w:t xml:space="preserve">68. C to  </w:t>
      </w:r>
      <w:r>
        <w:rPr>
          <w:rFonts w:hint="eastAsia"/>
          <w:bCs/>
        </w:rPr>
        <w:t xml:space="preserve">　</w:t>
      </w:r>
      <w:r>
        <w:rPr>
          <w:rFonts w:hint="eastAsia"/>
          <w:bCs/>
        </w:rPr>
        <w:t>69. D distinguished  70. A related  71. C In  72. B much</w:t>
      </w:r>
    </w:p>
    <w:p w14:paraId="0FAF55E4" w14:textId="77777777" w:rsidR="00F22C9E" w:rsidRDefault="00F22C9E" w:rsidP="00F22C9E">
      <w:pPr>
        <w:spacing w:line="360" w:lineRule="auto"/>
        <w:rPr>
          <w:rFonts w:hint="eastAsia"/>
          <w:bCs/>
        </w:rPr>
      </w:pPr>
      <w:r>
        <w:rPr>
          <w:rFonts w:hint="eastAsia"/>
          <w:bCs/>
        </w:rPr>
        <w:t xml:space="preserve">　</w:t>
      </w:r>
      <w:r>
        <w:rPr>
          <w:rFonts w:hint="eastAsia"/>
          <w:bCs/>
        </w:rPr>
        <w:t xml:space="preserve">73. D behavior   74. B but  75. C negative  76. A given  </w:t>
      </w:r>
      <w:r>
        <w:rPr>
          <w:rFonts w:hint="eastAsia"/>
          <w:bCs/>
        </w:rPr>
        <w:t xml:space="preserve">　</w:t>
      </w:r>
      <w:r>
        <w:rPr>
          <w:rFonts w:hint="eastAsia"/>
          <w:bCs/>
        </w:rPr>
        <w:t>77. D consistent</w:t>
      </w:r>
    </w:p>
    <w:p w14:paraId="547EBE67" w14:textId="77777777" w:rsidR="00F22C9E" w:rsidRDefault="00F22C9E" w:rsidP="00F22C9E">
      <w:pPr>
        <w:spacing w:line="360" w:lineRule="auto"/>
        <w:ind w:firstLineChars="100" w:firstLine="210"/>
        <w:rPr>
          <w:rFonts w:hint="eastAsia"/>
          <w:bCs/>
        </w:rPr>
      </w:pPr>
      <w:r>
        <w:rPr>
          <w:rFonts w:hint="eastAsia"/>
          <w:bCs/>
        </w:rPr>
        <w:t xml:space="preserve">78. A consumers  79. D favorable  80. C Moreover  </w:t>
      </w:r>
      <w:r>
        <w:rPr>
          <w:rFonts w:hint="eastAsia"/>
          <w:bCs/>
        </w:rPr>
        <w:t xml:space="preserve">　</w:t>
      </w:r>
      <w:r>
        <w:rPr>
          <w:rFonts w:hint="eastAsia"/>
          <w:bCs/>
        </w:rPr>
        <w:t>81. B enhancing</w:t>
      </w:r>
    </w:p>
    <w:p w14:paraId="1D5B6690" w14:textId="77777777" w:rsidR="00F22C9E" w:rsidRPr="006C051A" w:rsidRDefault="00F22C9E" w:rsidP="00F22C9E">
      <w:pPr>
        <w:spacing w:line="360" w:lineRule="auto"/>
        <w:rPr>
          <w:rFonts w:hint="eastAsia"/>
        </w:rPr>
      </w:pPr>
      <w:r>
        <w:rPr>
          <w:rFonts w:hint="eastAsia"/>
          <w:bCs/>
        </w:rPr>
        <w:t xml:space="preserve">　</w:t>
      </w:r>
      <w:r>
        <w:rPr>
          <w:rFonts w:hint="eastAsia"/>
          <w:bCs/>
        </w:rPr>
        <w:t xml:space="preserve">82. A readily  </w:t>
      </w:r>
      <w:r>
        <w:rPr>
          <w:rFonts w:hint="eastAsia"/>
          <w:bCs/>
        </w:rPr>
        <w:t xml:space="preserve">　</w:t>
      </w:r>
      <w:r>
        <w:rPr>
          <w:rFonts w:hint="eastAsia"/>
          <w:bCs/>
        </w:rPr>
        <w:t>83. D volume  84. B amount  85. D intentions  86. A turn</w:t>
      </w:r>
    </w:p>
    <w:p w14:paraId="555ED5B2" w14:textId="77777777" w:rsidR="006B4287" w:rsidRDefault="006B4287">
      <w:bookmarkStart w:id="25" w:name="_GoBack"/>
      <w:bookmarkEnd w:id="25"/>
    </w:p>
    <w:sectPr w:rsidR="006B4287" w:rsidSect="006C051A">
      <w:headerReference w:type="default" r:id="rId20"/>
      <w:footerReference w:type="default" r:id="rId21"/>
      <w:pgSz w:w="11907" w:h="16840" w:code="9"/>
      <w:pgMar w:top="709" w:right="924" w:bottom="340" w:left="902"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ACBD" w14:textId="77777777" w:rsidR="00934F92" w:rsidRDefault="00934F92" w:rsidP="00F22C9E">
      <w:r>
        <w:separator/>
      </w:r>
    </w:p>
  </w:endnote>
  <w:endnote w:type="continuationSeparator" w:id="0">
    <w:p w14:paraId="3C9EEA3E" w14:textId="77777777" w:rsidR="00934F92" w:rsidRDefault="00934F92" w:rsidP="00F2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楷体_GB2312">
    <w:altName w:val="黑体"/>
    <w:charset w:val="86"/>
    <w:family w:val="modern"/>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方正粗宋简体">
    <w:altName w:val="微软雅黑"/>
    <w:charset w:val="86"/>
    <w:family w:val="auto"/>
    <w:pitch w:val="default"/>
    <w:sig w:usb0="00000001" w:usb1="080E0000" w:usb2="00000000" w:usb3="00000000" w:csb0="00040000"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A606D" w14:textId="77777777" w:rsidR="00F22C9E" w:rsidRDefault="00F22C9E">
    <w:pPr>
      <w:pStyle w:val="a5"/>
      <w:framePr w:h="0" w:wrap="around" w:vAnchor="text" w:hAnchor="margin" w:xAlign="center" w:y="1"/>
      <w:rPr>
        <w:rStyle w:val="ab"/>
      </w:rPr>
    </w:pPr>
    <w:r>
      <w:fldChar w:fldCharType="begin"/>
    </w:r>
    <w:r>
      <w:rPr>
        <w:rStyle w:val="ab"/>
      </w:rPr>
      <w:instrText xml:space="preserve">PAGE  </w:instrText>
    </w:r>
    <w:r>
      <w:fldChar w:fldCharType="separate"/>
    </w:r>
    <w:r>
      <w:fldChar w:fldCharType="end"/>
    </w:r>
  </w:p>
  <w:p w14:paraId="2FD225B1" w14:textId="77777777" w:rsidR="00F22C9E" w:rsidRDefault="00F22C9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93557" w14:textId="77777777" w:rsidR="00F22C9E" w:rsidRDefault="00F22C9E">
    <w:pPr>
      <w:pStyle w:val="a5"/>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- 43 -</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174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2D5BB" w14:textId="77777777" w:rsidR="00F22C9E" w:rsidRDefault="00F22C9E" w:rsidP="007201C5">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2EE1EE7" w14:textId="77777777" w:rsidR="00F22C9E" w:rsidRDefault="00F22C9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E9FC1" w14:textId="77777777" w:rsidR="00F22C9E" w:rsidRDefault="00F22C9E" w:rsidP="007201C5">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157</w:t>
    </w:r>
    <w:r>
      <w:rPr>
        <w:rStyle w:val="ab"/>
      </w:rPr>
      <w:fldChar w:fldCharType="end"/>
    </w:r>
  </w:p>
  <w:p w14:paraId="6FE393D0" w14:textId="77777777" w:rsidR="00F22C9E" w:rsidRPr="0081115D" w:rsidRDefault="00F22C9E" w:rsidP="007201C5">
    <w:pPr>
      <w:pStyle w:val="a5"/>
      <w:jc w:val="center"/>
      <w:rPr>
        <w:rFonts w:hint="eastAsia"/>
        <w:b/>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1B04C" w14:textId="77777777" w:rsidR="00AD06F2" w:rsidRDefault="00934F92" w:rsidP="005E4259">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173</w:t>
    </w:r>
    <w:r>
      <w:rPr>
        <w:rStyle w:val="ab"/>
      </w:rPr>
      <w:fldChar w:fldCharType="end"/>
    </w:r>
  </w:p>
  <w:p w14:paraId="1AA5249C" w14:textId="77777777" w:rsidR="00AD06F2" w:rsidRPr="00215A7A" w:rsidRDefault="00934F92" w:rsidP="007201C5">
    <w:pPr>
      <w:pStyle w:val="a5"/>
      <w:jc w:val="center"/>
      <w:rPr>
        <w:rFonts w:hint="eastAsia"/>
        <w:b/>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45D8A" w14:textId="77777777" w:rsidR="00934F92" w:rsidRDefault="00934F92" w:rsidP="00F22C9E">
      <w:r>
        <w:separator/>
      </w:r>
    </w:p>
  </w:footnote>
  <w:footnote w:type="continuationSeparator" w:id="0">
    <w:p w14:paraId="21CFA533" w14:textId="77777777" w:rsidR="00934F92" w:rsidRDefault="00934F92" w:rsidP="00F22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532AD" w14:textId="77777777" w:rsidR="00AD06F2" w:rsidRPr="006C051A" w:rsidRDefault="00934F92" w:rsidP="006C051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0000000"/>
    <w:lvl w:ilvl="0">
      <w:start w:val="1"/>
      <w:numFmt w:val="upperLetter"/>
      <w:lvlText w:val="%1)"/>
      <w:legacy w:legacy="1" w:legacySpace="0" w:legacyIndent="273"/>
      <w:lvlJc w:val="left"/>
      <w:rPr>
        <w:rFonts w:ascii="Times New Roman" w:hAnsi="Times New Roman" w:cs="Times New Roman" w:hint="default"/>
      </w:rPr>
    </w:lvl>
  </w:abstractNum>
  <w:abstractNum w:abstractNumId="1" w15:restartNumberingAfterBreak="0">
    <w:nsid w:val="00000001"/>
    <w:multiLevelType w:val="singleLevel"/>
    <w:tmpl w:val="00000001"/>
    <w:lvl w:ilvl="0">
      <w:start w:val="2"/>
      <w:numFmt w:val="upperLetter"/>
      <w:lvlText w:val="%1)"/>
      <w:legacy w:legacy="1" w:legacySpace="0" w:legacyIndent="264"/>
      <w:lvlJc w:val="left"/>
      <w:rPr>
        <w:rFonts w:ascii="Times New Roman" w:hAnsi="Times New Roman" w:cs="Times New Roman" w:hint="default"/>
      </w:rPr>
    </w:lvl>
  </w:abstractNum>
  <w:abstractNum w:abstractNumId="2" w15:restartNumberingAfterBreak="0">
    <w:nsid w:val="00000004"/>
    <w:multiLevelType w:val="singleLevel"/>
    <w:tmpl w:val="00000004"/>
    <w:lvl w:ilvl="0">
      <w:start w:val="1"/>
      <w:numFmt w:val="upperLetter"/>
      <w:lvlText w:val="%1)"/>
      <w:legacy w:legacy="1" w:legacySpace="0" w:legacyIndent="259"/>
      <w:lvlJc w:val="left"/>
      <w:rPr>
        <w:rFonts w:ascii="Times New Roman" w:hAnsi="Times New Roman" w:cs="Times New Roman" w:hint="default"/>
      </w:rPr>
    </w:lvl>
  </w:abstractNum>
  <w:abstractNum w:abstractNumId="3" w15:restartNumberingAfterBreak="0">
    <w:nsid w:val="00000005"/>
    <w:multiLevelType w:val="singleLevel"/>
    <w:tmpl w:val="00000005"/>
    <w:lvl w:ilvl="0">
      <w:start w:val="1"/>
      <w:numFmt w:val="upperLetter"/>
      <w:lvlText w:val="%1)"/>
      <w:legacy w:legacy="1" w:legacySpace="0" w:legacyIndent="274"/>
      <w:lvlJc w:val="left"/>
      <w:rPr>
        <w:rFonts w:ascii="Times New Roman" w:hAnsi="Times New Roman" w:cs="Times New Roman" w:hint="default"/>
      </w:rPr>
    </w:lvl>
  </w:abstractNum>
  <w:abstractNum w:abstractNumId="4" w15:restartNumberingAfterBreak="0">
    <w:nsid w:val="00000008"/>
    <w:multiLevelType w:val="singleLevel"/>
    <w:tmpl w:val="00000008"/>
    <w:lvl w:ilvl="0">
      <w:start w:val="2"/>
      <w:numFmt w:val="upperLetter"/>
      <w:lvlText w:val="%1)"/>
      <w:legacy w:legacy="1" w:legacySpace="0" w:legacyIndent="264"/>
      <w:lvlJc w:val="left"/>
      <w:rPr>
        <w:rFonts w:ascii="Times New Roman" w:hAnsi="Times New Roman" w:cs="Times New Roman" w:hint="default"/>
      </w:rPr>
    </w:lvl>
  </w:abstractNum>
  <w:abstractNum w:abstractNumId="5" w15:restartNumberingAfterBreak="0">
    <w:nsid w:val="00000009"/>
    <w:multiLevelType w:val="singleLevel"/>
    <w:tmpl w:val="00000009"/>
    <w:lvl w:ilvl="0">
      <w:start w:val="1"/>
      <w:numFmt w:val="upperLetter"/>
      <w:lvlText w:val="%1)"/>
      <w:legacy w:legacy="1" w:legacySpace="0" w:legacyIndent="269"/>
      <w:lvlJc w:val="left"/>
      <w:rPr>
        <w:rFonts w:ascii="Times New Roman" w:hAnsi="Times New Roman" w:cs="Times New Roman" w:hint="default"/>
      </w:rPr>
    </w:lvl>
  </w:abstractNum>
  <w:abstractNum w:abstractNumId="6" w15:restartNumberingAfterBreak="0">
    <w:nsid w:val="0000000A"/>
    <w:multiLevelType w:val="singleLevel"/>
    <w:tmpl w:val="0000000A"/>
    <w:lvl w:ilvl="0">
      <w:start w:val="1"/>
      <w:numFmt w:val="upperLetter"/>
      <w:lvlText w:val="%1)"/>
      <w:legacy w:legacy="1" w:legacySpace="0" w:legacyIndent="274"/>
      <w:lvlJc w:val="left"/>
      <w:rPr>
        <w:rFonts w:ascii="Times New Roman" w:hAnsi="Times New Roman" w:cs="Times New Roman" w:hint="default"/>
      </w:rPr>
    </w:lvl>
  </w:abstractNum>
  <w:abstractNum w:abstractNumId="7" w15:restartNumberingAfterBreak="0">
    <w:nsid w:val="0000000B"/>
    <w:multiLevelType w:val="singleLevel"/>
    <w:tmpl w:val="0000000B"/>
    <w:lvl w:ilvl="0">
      <w:start w:val="1"/>
      <w:numFmt w:val="upperLetter"/>
      <w:lvlText w:val="%1)"/>
      <w:legacy w:legacy="1" w:legacySpace="0" w:legacyIndent="268"/>
      <w:lvlJc w:val="left"/>
      <w:rPr>
        <w:rFonts w:ascii="Times New Roman" w:hAnsi="Times New Roman" w:cs="Times New Roman" w:hint="default"/>
      </w:rPr>
    </w:lvl>
  </w:abstractNum>
  <w:abstractNum w:abstractNumId="8" w15:restartNumberingAfterBreak="0">
    <w:nsid w:val="0000000C"/>
    <w:multiLevelType w:val="singleLevel"/>
    <w:tmpl w:val="0000000C"/>
    <w:lvl w:ilvl="0">
      <w:start w:val="1"/>
      <w:numFmt w:val="upperLetter"/>
      <w:lvlText w:val="%1)"/>
      <w:legacy w:legacy="1" w:legacySpace="0" w:legacyIndent="269"/>
      <w:lvlJc w:val="left"/>
      <w:rPr>
        <w:rFonts w:ascii="Times New Roman" w:hAnsi="Times New Roman" w:cs="Times New Roman" w:hint="default"/>
      </w:rPr>
    </w:lvl>
  </w:abstractNum>
  <w:abstractNum w:abstractNumId="9" w15:restartNumberingAfterBreak="0">
    <w:nsid w:val="0000000E"/>
    <w:multiLevelType w:val="singleLevel"/>
    <w:tmpl w:val="0000000E"/>
    <w:lvl w:ilvl="0">
      <w:start w:val="1"/>
      <w:numFmt w:val="upperLetter"/>
      <w:lvlText w:val="%1)"/>
      <w:legacy w:legacy="1" w:legacySpace="0" w:legacyIndent="269"/>
      <w:lvlJc w:val="left"/>
      <w:rPr>
        <w:rFonts w:ascii="Times New Roman" w:hAnsi="Times New Roman" w:cs="Times New Roman" w:hint="default"/>
      </w:rPr>
    </w:lvl>
  </w:abstractNum>
  <w:abstractNum w:abstractNumId="10" w15:restartNumberingAfterBreak="0">
    <w:nsid w:val="0000000F"/>
    <w:multiLevelType w:val="singleLevel"/>
    <w:tmpl w:val="0000000F"/>
    <w:lvl w:ilvl="0">
      <w:start w:val="1"/>
      <w:numFmt w:val="upperLetter"/>
      <w:lvlText w:val="%1)"/>
      <w:legacy w:legacy="1" w:legacySpace="0" w:legacyIndent="268"/>
      <w:lvlJc w:val="left"/>
      <w:rPr>
        <w:rFonts w:ascii="Times New Roman" w:hAnsi="Times New Roman" w:cs="Times New Roman" w:hint="default"/>
      </w:rPr>
    </w:lvl>
  </w:abstractNum>
  <w:abstractNum w:abstractNumId="11" w15:restartNumberingAfterBreak="0">
    <w:nsid w:val="00000011"/>
    <w:multiLevelType w:val="singleLevel"/>
    <w:tmpl w:val="00000011"/>
    <w:lvl w:ilvl="0">
      <w:start w:val="2"/>
      <w:numFmt w:val="upperLetter"/>
      <w:lvlText w:val="%1)"/>
      <w:legacy w:legacy="1" w:legacySpace="0" w:legacyIndent="264"/>
      <w:lvlJc w:val="left"/>
      <w:rPr>
        <w:rFonts w:ascii="Times New Roman" w:hAnsi="Times New Roman" w:cs="Times New Roman" w:hint="default"/>
      </w:rPr>
    </w:lvl>
  </w:abstractNum>
  <w:abstractNum w:abstractNumId="12" w15:restartNumberingAfterBreak="0">
    <w:nsid w:val="00000012"/>
    <w:multiLevelType w:val="singleLevel"/>
    <w:tmpl w:val="00000012"/>
    <w:lvl w:ilvl="0">
      <w:start w:val="2"/>
      <w:numFmt w:val="upperLetter"/>
      <w:lvlText w:val="%1)"/>
      <w:legacy w:legacy="1" w:legacySpace="0" w:legacyIndent="254"/>
      <w:lvlJc w:val="left"/>
      <w:rPr>
        <w:rFonts w:ascii="Times New Roman" w:hAnsi="Times New Roman" w:cs="Times New Roman" w:hint="default"/>
      </w:rPr>
    </w:lvl>
  </w:abstractNum>
  <w:abstractNum w:abstractNumId="13" w15:restartNumberingAfterBreak="0">
    <w:nsid w:val="00000015"/>
    <w:multiLevelType w:val="singleLevel"/>
    <w:tmpl w:val="00000015"/>
    <w:lvl w:ilvl="0">
      <w:start w:val="8"/>
      <w:numFmt w:val="decimal"/>
      <w:lvlText w:val="%1."/>
      <w:legacy w:legacy="1" w:legacySpace="0" w:legacyIndent="331"/>
      <w:lvlJc w:val="left"/>
      <w:rPr>
        <w:rFonts w:ascii="Times New Roman" w:hAnsi="Times New Roman" w:cs="Times New Roman" w:hint="default"/>
      </w:rPr>
    </w:lvl>
  </w:abstractNum>
  <w:abstractNum w:abstractNumId="14" w15:restartNumberingAfterBreak="0">
    <w:nsid w:val="00000016"/>
    <w:multiLevelType w:val="singleLevel"/>
    <w:tmpl w:val="00000016"/>
    <w:lvl w:ilvl="0">
      <w:start w:val="1"/>
      <w:numFmt w:val="upperLetter"/>
      <w:lvlText w:val="%1)"/>
      <w:legacy w:legacy="1" w:legacySpace="0" w:legacyIndent="269"/>
      <w:lvlJc w:val="left"/>
      <w:rPr>
        <w:rFonts w:ascii="Times New Roman" w:hAnsi="Times New Roman" w:cs="Times New Roman" w:hint="default"/>
      </w:rPr>
    </w:lvl>
  </w:abstractNum>
  <w:abstractNum w:abstractNumId="15" w15:restartNumberingAfterBreak="0">
    <w:nsid w:val="00000017"/>
    <w:multiLevelType w:val="singleLevel"/>
    <w:tmpl w:val="00000017"/>
    <w:lvl w:ilvl="0">
      <w:start w:val="2"/>
      <w:numFmt w:val="upperLetter"/>
      <w:lvlText w:val="%1)"/>
      <w:legacy w:legacy="1" w:legacySpace="0" w:legacyIndent="269"/>
      <w:lvlJc w:val="left"/>
      <w:rPr>
        <w:rFonts w:ascii="Times New Roman" w:hAnsi="Times New Roman" w:cs="Times New Roman" w:hint="default"/>
      </w:rPr>
    </w:lvl>
  </w:abstractNum>
  <w:abstractNum w:abstractNumId="16" w15:restartNumberingAfterBreak="0">
    <w:nsid w:val="00000019"/>
    <w:multiLevelType w:val="singleLevel"/>
    <w:tmpl w:val="00000019"/>
    <w:lvl w:ilvl="0">
      <w:start w:val="2"/>
      <w:numFmt w:val="upperLetter"/>
      <w:lvlText w:val="%1)"/>
      <w:legacy w:legacy="1" w:legacySpace="0" w:legacyIndent="264"/>
      <w:lvlJc w:val="left"/>
      <w:rPr>
        <w:rFonts w:ascii="Times New Roman" w:hAnsi="Times New Roman" w:cs="Times New Roman" w:hint="default"/>
      </w:rPr>
    </w:lvl>
  </w:abstractNum>
  <w:abstractNum w:abstractNumId="17" w15:restartNumberingAfterBreak="0">
    <w:nsid w:val="0000001A"/>
    <w:multiLevelType w:val="singleLevel"/>
    <w:tmpl w:val="0000001A"/>
    <w:lvl w:ilvl="0">
      <w:start w:val="2"/>
      <w:numFmt w:val="upperLetter"/>
      <w:lvlText w:val="%1)"/>
      <w:legacy w:legacy="1" w:legacySpace="0" w:legacyIndent="264"/>
      <w:lvlJc w:val="left"/>
      <w:rPr>
        <w:rFonts w:ascii="Times New Roman" w:hAnsi="Times New Roman" w:cs="Times New Roman" w:hint="default"/>
      </w:rPr>
    </w:lvl>
  </w:abstractNum>
  <w:abstractNum w:abstractNumId="18" w15:restartNumberingAfterBreak="0">
    <w:nsid w:val="0000001B"/>
    <w:multiLevelType w:val="singleLevel"/>
    <w:tmpl w:val="0000001B"/>
    <w:lvl w:ilvl="0">
      <w:start w:val="1"/>
      <w:numFmt w:val="upperLetter"/>
      <w:lvlText w:val="%1)"/>
      <w:legacy w:legacy="1" w:legacySpace="0" w:legacyIndent="264"/>
      <w:lvlJc w:val="left"/>
      <w:rPr>
        <w:rFonts w:ascii="Times New Roman" w:hAnsi="Times New Roman" w:cs="Times New Roman" w:hint="default"/>
      </w:rPr>
    </w:lvl>
  </w:abstractNum>
  <w:abstractNum w:abstractNumId="19" w15:restartNumberingAfterBreak="0">
    <w:nsid w:val="0000001C"/>
    <w:multiLevelType w:val="singleLevel"/>
    <w:tmpl w:val="0000001C"/>
    <w:lvl w:ilvl="0">
      <w:start w:val="2"/>
      <w:numFmt w:val="upperLetter"/>
      <w:lvlText w:val="%1)"/>
      <w:legacy w:legacy="1" w:legacySpace="0" w:legacyIndent="269"/>
      <w:lvlJc w:val="left"/>
      <w:rPr>
        <w:rFonts w:ascii="Times New Roman" w:hAnsi="Times New Roman" w:cs="Times New Roman" w:hint="default"/>
      </w:rPr>
    </w:lvl>
  </w:abstractNum>
  <w:abstractNum w:abstractNumId="20" w15:restartNumberingAfterBreak="0">
    <w:nsid w:val="0000001F"/>
    <w:multiLevelType w:val="singleLevel"/>
    <w:tmpl w:val="0000001F"/>
    <w:lvl w:ilvl="0">
      <w:start w:val="2"/>
      <w:numFmt w:val="upperLetter"/>
      <w:lvlText w:val="%1)"/>
      <w:legacy w:legacy="1" w:legacySpace="0" w:legacyIndent="264"/>
      <w:lvlJc w:val="left"/>
      <w:rPr>
        <w:rFonts w:ascii="Times New Roman" w:hAnsi="Times New Roman" w:cs="Times New Roman" w:hint="default"/>
      </w:rPr>
    </w:lvl>
  </w:abstractNum>
  <w:abstractNum w:abstractNumId="21" w15:restartNumberingAfterBreak="0">
    <w:nsid w:val="00000020"/>
    <w:multiLevelType w:val="singleLevel"/>
    <w:tmpl w:val="00000020"/>
    <w:lvl w:ilvl="0">
      <w:start w:val="2"/>
      <w:numFmt w:val="upperLetter"/>
      <w:lvlText w:val="%1)"/>
      <w:legacy w:legacy="1" w:legacySpace="0" w:legacyIndent="264"/>
      <w:lvlJc w:val="left"/>
      <w:rPr>
        <w:rFonts w:ascii="Times New Roman" w:hAnsi="Times New Roman" w:cs="Times New Roman" w:hint="default"/>
      </w:rPr>
    </w:lvl>
  </w:abstractNum>
  <w:abstractNum w:abstractNumId="22" w15:restartNumberingAfterBreak="0">
    <w:nsid w:val="00000021"/>
    <w:multiLevelType w:val="singleLevel"/>
    <w:tmpl w:val="00000021"/>
    <w:lvl w:ilvl="0">
      <w:start w:val="1"/>
      <w:numFmt w:val="upperLetter"/>
      <w:lvlText w:val="%1)"/>
      <w:legacy w:legacy="1" w:legacySpace="0" w:legacyIndent="269"/>
      <w:lvlJc w:val="left"/>
      <w:rPr>
        <w:rFonts w:ascii="Times New Roman" w:hAnsi="Times New Roman" w:cs="Times New Roman" w:hint="default"/>
      </w:rPr>
    </w:lvl>
  </w:abstractNum>
  <w:abstractNum w:abstractNumId="23" w15:restartNumberingAfterBreak="0">
    <w:nsid w:val="00000025"/>
    <w:multiLevelType w:val="singleLevel"/>
    <w:tmpl w:val="00000025"/>
    <w:lvl w:ilvl="0">
      <w:start w:val="1"/>
      <w:numFmt w:val="upperLetter"/>
      <w:lvlText w:val="%1)"/>
      <w:legacy w:legacy="1" w:legacySpace="0" w:legacyIndent="269"/>
      <w:lvlJc w:val="left"/>
      <w:rPr>
        <w:rFonts w:ascii="Times New Roman" w:hAnsi="Times New Roman" w:cs="Times New Roman" w:hint="default"/>
      </w:rPr>
    </w:lvl>
  </w:abstractNum>
  <w:abstractNum w:abstractNumId="24" w15:restartNumberingAfterBreak="0">
    <w:nsid w:val="00000026"/>
    <w:multiLevelType w:val="singleLevel"/>
    <w:tmpl w:val="00000026"/>
    <w:lvl w:ilvl="0">
      <w:start w:val="1"/>
      <w:numFmt w:val="upperLetter"/>
      <w:lvlText w:val="%1)"/>
      <w:legacy w:legacy="1" w:legacySpace="0" w:legacyIndent="273"/>
      <w:lvlJc w:val="left"/>
      <w:rPr>
        <w:rFonts w:ascii="Times New Roman" w:hAnsi="Times New Roman" w:cs="Times New Roman" w:hint="default"/>
      </w:rPr>
    </w:lvl>
  </w:abstractNum>
  <w:abstractNum w:abstractNumId="25" w15:restartNumberingAfterBreak="0">
    <w:nsid w:val="00000027"/>
    <w:multiLevelType w:val="singleLevel"/>
    <w:tmpl w:val="00000027"/>
    <w:lvl w:ilvl="0">
      <w:start w:val="2"/>
      <w:numFmt w:val="upperLetter"/>
      <w:lvlText w:val="%1)"/>
      <w:legacy w:legacy="1" w:legacySpace="0" w:legacyIndent="260"/>
      <w:lvlJc w:val="left"/>
      <w:rPr>
        <w:rFonts w:ascii="Times New Roman" w:hAnsi="Times New Roman" w:cs="Times New Roman" w:hint="default"/>
      </w:rPr>
    </w:lvl>
  </w:abstractNum>
  <w:abstractNum w:abstractNumId="26" w15:restartNumberingAfterBreak="0">
    <w:nsid w:val="00000029"/>
    <w:multiLevelType w:val="multilevel"/>
    <w:tmpl w:val="00000029"/>
    <w:lvl w:ilvl="0">
      <w:start w:val="1"/>
      <w:numFmt w:val="upperLetter"/>
      <w:lvlText w:val="%1)"/>
      <w:lvlJc w:val="left"/>
      <w:pPr>
        <w:ind w:left="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000002D"/>
    <w:multiLevelType w:val="singleLevel"/>
    <w:tmpl w:val="0000002D"/>
    <w:lvl w:ilvl="0">
      <w:start w:val="1"/>
      <w:numFmt w:val="upperLetter"/>
      <w:lvlText w:val="%1)"/>
      <w:legacy w:legacy="1" w:legacySpace="0" w:legacyIndent="273"/>
      <w:lvlJc w:val="left"/>
      <w:rPr>
        <w:rFonts w:ascii="Times New Roman" w:hAnsi="Times New Roman" w:cs="Times New Roman" w:hint="default"/>
      </w:rPr>
    </w:lvl>
  </w:abstractNum>
  <w:abstractNum w:abstractNumId="28" w15:restartNumberingAfterBreak="0">
    <w:nsid w:val="0000002F"/>
    <w:multiLevelType w:val="singleLevel"/>
    <w:tmpl w:val="0000002F"/>
    <w:lvl w:ilvl="0">
      <w:start w:val="2"/>
      <w:numFmt w:val="upperLetter"/>
      <w:lvlText w:val="%1)"/>
      <w:legacy w:legacy="1" w:legacySpace="0" w:legacyIndent="260"/>
      <w:lvlJc w:val="left"/>
      <w:rPr>
        <w:rFonts w:ascii="Times New Roman" w:hAnsi="Times New Roman" w:cs="Times New Roman" w:hint="default"/>
      </w:rPr>
    </w:lvl>
  </w:abstractNum>
  <w:abstractNum w:abstractNumId="29" w15:restartNumberingAfterBreak="0">
    <w:nsid w:val="00000032"/>
    <w:multiLevelType w:val="singleLevel"/>
    <w:tmpl w:val="00000032"/>
    <w:lvl w:ilvl="0">
      <w:start w:val="19"/>
      <w:numFmt w:val="decimal"/>
      <w:lvlText w:val="%1."/>
      <w:legacy w:legacy="1" w:legacySpace="0" w:legacyIndent="341"/>
      <w:lvlJc w:val="left"/>
      <w:rPr>
        <w:rFonts w:ascii="Times New Roman" w:hAnsi="Times New Roman" w:cs="Times New Roman" w:hint="default"/>
      </w:rPr>
    </w:lvl>
  </w:abstractNum>
  <w:abstractNum w:abstractNumId="30" w15:restartNumberingAfterBreak="0">
    <w:nsid w:val="00000033"/>
    <w:multiLevelType w:val="singleLevel"/>
    <w:tmpl w:val="00000033"/>
    <w:lvl w:ilvl="0">
      <w:start w:val="2"/>
      <w:numFmt w:val="upperLetter"/>
      <w:lvlText w:val="%1)"/>
      <w:legacy w:legacy="1" w:legacySpace="0" w:legacyIndent="264"/>
      <w:lvlJc w:val="left"/>
      <w:rPr>
        <w:rFonts w:ascii="Times New Roman" w:hAnsi="Times New Roman" w:cs="Times New Roman" w:hint="default"/>
      </w:rPr>
    </w:lvl>
  </w:abstractNum>
  <w:abstractNum w:abstractNumId="31" w15:restartNumberingAfterBreak="0">
    <w:nsid w:val="00000034"/>
    <w:multiLevelType w:val="singleLevel"/>
    <w:tmpl w:val="00000034"/>
    <w:lvl w:ilvl="0">
      <w:start w:val="1"/>
      <w:numFmt w:val="upperLetter"/>
      <w:lvlText w:val="%1)"/>
      <w:legacy w:legacy="1" w:legacySpace="0" w:legacyIndent="269"/>
      <w:lvlJc w:val="left"/>
      <w:rPr>
        <w:rFonts w:ascii="Times New Roman" w:hAnsi="Times New Roman" w:cs="Times New Roman" w:hint="default"/>
      </w:rPr>
    </w:lvl>
  </w:abstractNum>
  <w:abstractNum w:abstractNumId="32" w15:restartNumberingAfterBreak="0">
    <w:nsid w:val="00000035"/>
    <w:multiLevelType w:val="singleLevel"/>
    <w:tmpl w:val="00000035"/>
    <w:lvl w:ilvl="0">
      <w:start w:val="2"/>
      <w:numFmt w:val="upperLetter"/>
      <w:lvlText w:val="%1)"/>
      <w:legacy w:legacy="1" w:legacySpace="0" w:legacyIndent="259"/>
      <w:lvlJc w:val="left"/>
      <w:rPr>
        <w:rFonts w:ascii="Times New Roman" w:hAnsi="Times New Roman" w:cs="Times New Roman" w:hint="default"/>
      </w:rPr>
    </w:lvl>
  </w:abstractNum>
  <w:abstractNum w:abstractNumId="33" w15:restartNumberingAfterBreak="0">
    <w:nsid w:val="001847EF"/>
    <w:multiLevelType w:val="hybridMultilevel"/>
    <w:tmpl w:val="CB1C8166"/>
    <w:lvl w:ilvl="0" w:tplc="04090001">
      <w:start w:val="1"/>
      <w:numFmt w:val="bullet"/>
      <w:lvlText w:val=""/>
      <w:lvlJc w:val="left"/>
      <w:pPr>
        <w:tabs>
          <w:tab w:val="num" w:pos="855"/>
        </w:tabs>
        <w:ind w:left="855" w:hanging="420"/>
      </w:pPr>
      <w:rPr>
        <w:rFonts w:ascii="Wingdings" w:hAnsi="Wingding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4" w15:restartNumberingAfterBreak="0">
    <w:nsid w:val="40CB7DCA"/>
    <w:multiLevelType w:val="hybridMultilevel"/>
    <w:tmpl w:val="FC52A228"/>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3"/>
  </w:num>
  <w:num w:numId="2">
    <w:abstractNumId w:val="34"/>
  </w:num>
  <w:num w:numId="3">
    <w:abstractNumId w:val="31"/>
  </w:num>
  <w:num w:numId="4">
    <w:abstractNumId w:val="26"/>
  </w:num>
  <w:num w:numId="5">
    <w:abstractNumId w:val="14"/>
  </w:num>
  <w:num w:numId="6">
    <w:abstractNumId w:val="18"/>
  </w:num>
  <w:num w:numId="7">
    <w:abstractNumId w:val="2"/>
  </w:num>
  <w:num w:numId="8">
    <w:abstractNumId w:val="5"/>
  </w:num>
  <w:num w:numId="9">
    <w:abstractNumId w:val="23"/>
  </w:num>
  <w:num w:numId="10">
    <w:abstractNumId w:val="13"/>
  </w:num>
  <w:num w:numId="11">
    <w:abstractNumId w:val="4"/>
  </w:num>
  <w:num w:numId="12">
    <w:abstractNumId w:val="32"/>
  </w:num>
  <w:num w:numId="13">
    <w:abstractNumId w:val="28"/>
  </w:num>
  <w:num w:numId="14">
    <w:abstractNumId w:val="1"/>
  </w:num>
  <w:num w:numId="15">
    <w:abstractNumId w:val="30"/>
  </w:num>
  <w:num w:numId="16">
    <w:abstractNumId w:val="11"/>
  </w:num>
  <w:num w:numId="17">
    <w:abstractNumId w:val="29"/>
  </w:num>
  <w:num w:numId="18">
    <w:abstractNumId w:val="19"/>
  </w:num>
  <w:num w:numId="19">
    <w:abstractNumId w:val="12"/>
  </w:num>
  <w:num w:numId="20">
    <w:abstractNumId w:val="20"/>
  </w:num>
  <w:num w:numId="21">
    <w:abstractNumId w:val="17"/>
  </w:num>
  <w:num w:numId="22">
    <w:abstractNumId w:val="25"/>
  </w:num>
  <w:num w:numId="23">
    <w:abstractNumId w:val="15"/>
  </w:num>
  <w:num w:numId="24">
    <w:abstractNumId w:val="16"/>
  </w:num>
  <w:num w:numId="25">
    <w:abstractNumId w:val="21"/>
  </w:num>
  <w:num w:numId="26">
    <w:abstractNumId w:val="24"/>
  </w:num>
  <w:num w:numId="27">
    <w:abstractNumId w:val="7"/>
  </w:num>
  <w:num w:numId="28">
    <w:abstractNumId w:val="10"/>
  </w:num>
  <w:num w:numId="29">
    <w:abstractNumId w:val="9"/>
  </w:num>
  <w:num w:numId="30">
    <w:abstractNumId w:val="0"/>
  </w:num>
  <w:num w:numId="31">
    <w:abstractNumId w:val="27"/>
  </w:num>
  <w:num w:numId="32">
    <w:abstractNumId w:val="22"/>
  </w:num>
  <w:num w:numId="33">
    <w:abstractNumId w:val="3"/>
  </w:num>
  <w:num w:numId="34">
    <w:abstractNumId w:val="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FE"/>
    <w:rsid w:val="00384CFE"/>
    <w:rsid w:val="006B4287"/>
    <w:rsid w:val="00934F92"/>
    <w:rsid w:val="00F22C9E"/>
    <w:rsid w:val="00FE6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806E69B3-A12A-4671-8893-012CB6E5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C9E"/>
    <w:pPr>
      <w:widowControl w:val="0"/>
      <w:jc w:val="both"/>
    </w:pPr>
    <w:rPr>
      <w:rFonts w:ascii="Times New Roman" w:eastAsia="宋体" w:hAnsi="Times New Roman" w:cs="Times New Roman"/>
      <w:szCs w:val="24"/>
    </w:rPr>
  </w:style>
  <w:style w:type="paragraph" w:styleId="1">
    <w:name w:val="heading 1"/>
    <w:basedOn w:val="a"/>
    <w:next w:val="a"/>
    <w:link w:val="1Char"/>
    <w:qFormat/>
    <w:rsid w:val="00F22C9E"/>
    <w:pPr>
      <w:spacing w:beforeLines="50" w:before="156" w:afterLines="50" w:after="156" w:line="360" w:lineRule="auto"/>
      <w:jc w:val="center"/>
      <w:outlineLvl w:val="0"/>
    </w:pPr>
    <w:rPr>
      <w:rFonts w:ascii="黑体" w:eastAsia="黑体"/>
      <w:sz w:val="24"/>
    </w:rPr>
  </w:style>
  <w:style w:type="paragraph" w:styleId="2">
    <w:name w:val="heading 2"/>
    <w:basedOn w:val="a"/>
    <w:next w:val="a"/>
    <w:link w:val="2Char"/>
    <w:qFormat/>
    <w:rsid w:val="00F22C9E"/>
    <w:pPr>
      <w:spacing w:beforeLines="50" w:before="156" w:line="360" w:lineRule="auto"/>
      <w:jc w:val="center"/>
      <w:outlineLvl w:val="1"/>
    </w:pPr>
    <w:rPr>
      <w:b/>
      <w:color w:val="333300"/>
      <w:sz w:val="24"/>
    </w:rPr>
  </w:style>
  <w:style w:type="paragraph" w:styleId="3">
    <w:name w:val="heading 3"/>
    <w:basedOn w:val="a"/>
    <w:next w:val="a"/>
    <w:link w:val="30"/>
    <w:qFormat/>
    <w:rsid w:val="00F22C9E"/>
    <w:pPr>
      <w:keepNext/>
      <w:keepLines/>
      <w:spacing w:before="260" w:after="260" w:line="416" w:lineRule="auto"/>
      <w:outlineLvl w:val="2"/>
    </w:pPr>
    <w:rPr>
      <w:b/>
      <w:bCs/>
      <w:sz w:val="32"/>
      <w:szCs w:val="32"/>
    </w:rPr>
  </w:style>
  <w:style w:type="paragraph" w:styleId="4">
    <w:name w:val="heading 4"/>
    <w:basedOn w:val="a"/>
    <w:next w:val="a"/>
    <w:link w:val="40"/>
    <w:qFormat/>
    <w:rsid w:val="00F22C9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F22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C9E"/>
    <w:rPr>
      <w:sz w:val="18"/>
      <w:szCs w:val="18"/>
    </w:rPr>
  </w:style>
  <w:style w:type="paragraph" w:styleId="a5">
    <w:name w:val="footer"/>
    <w:basedOn w:val="a"/>
    <w:link w:val="a6"/>
    <w:unhideWhenUsed/>
    <w:rsid w:val="00F22C9E"/>
    <w:pPr>
      <w:tabs>
        <w:tab w:val="center" w:pos="4153"/>
        <w:tab w:val="right" w:pos="8306"/>
      </w:tabs>
      <w:snapToGrid w:val="0"/>
      <w:jc w:val="left"/>
    </w:pPr>
    <w:rPr>
      <w:sz w:val="18"/>
      <w:szCs w:val="18"/>
    </w:rPr>
  </w:style>
  <w:style w:type="character" w:customStyle="1" w:styleId="a6">
    <w:name w:val="页脚 字符"/>
    <w:basedOn w:val="a0"/>
    <w:link w:val="a5"/>
    <w:uiPriority w:val="99"/>
    <w:rsid w:val="00F22C9E"/>
    <w:rPr>
      <w:sz w:val="18"/>
      <w:szCs w:val="18"/>
    </w:rPr>
  </w:style>
  <w:style w:type="character" w:customStyle="1" w:styleId="10">
    <w:name w:val="标题 1 字符"/>
    <w:basedOn w:val="a0"/>
    <w:uiPriority w:val="9"/>
    <w:rsid w:val="00F22C9E"/>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F22C9E"/>
    <w:rPr>
      <w:rFonts w:asciiTheme="majorHAnsi" w:eastAsiaTheme="majorEastAsia" w:hAnsiTheme="majorHAnsi" w:cstheme="majorBidi"/>
      <w:b/>
      <w:bCs/>
      <w:sz w:val="32"/>
      <w:szCs w:val="32"/>
    </w:rPr>
  </w:style>
  <w:style w:type="character" w:customStyle="1" w:styleId="30">
    <w:name w:val="标题 3 字符"/>
    <w:basedOn w:val="a0"/>
    <w:link w:val="3"/>
    <w:rsid w:val="00F22C9E"/>
    <w:rPr>
      <w:rFonts w:ascii="Times New Roman" w:eastAsia="宋体" w:hAnsi="Times New Roman" w:cs="Times New Roman"/>
      <w:b/>
      <w:bCs/>
      <w:sz w:val="32"/>
      <w:szCs w:val="32"/>
    </w:rPr>
  </w:style>
  <w:style w:type="character" w:customStyle="1" w:styleId="40">
    <w:name w:val="标题 4 字符"/>
    <w:basedOn w:val="a0"/>
    <w:link w:val="4"/>
    <w:rsid w:val="00F22C9E"/>
    <w:rPr>
      <w:rFonts w:ascii="Arial" w:eastAsia="黑体" w:hAnsi="Arial" w:cs="Times New Roman"/>
      <w:b/>
      <w:bCs/>
      <w:sz w:val="28"/>
      <w:szCs w:val="28"/>
    </w:rPr>
  </w:style>
  <w:style w:type="character" w:customStyle="1" w:styleId="1Char">
    <w:name w:val="标题 1 Char"/>
    <w:link w:val="1"/>
    <w:rsid w:val="00F22C9E"/>
    <w:rPr>
      <w:rFonts w:ascii="黑体" w:eastAsia="黑体" w:hAnsi="Times New Roman" w:cs="Times New Roman"/>
      <w:sz w:val="24"/>
      <w:szCs w:val="24"/>
    </w:rPr>
  </w:style>
  <w:style w:type="character" w:customStyle="1" w:styleId="2Char">
    <w:name w:val="标题 2 Char"/>
    <w:link w:val="2"/>
    <w:rsid w:val="00F22C9E"/>
    <w:rPr>
      <w:rFonts w:ascii="Times New Roman" w:eastAsia="宋体" w:hAnsi="Times New Roman" w:cs="Times New Roman"/>
      <w:b/>
      <w:color w:val="333300"/>
      <w:sz w:val="24"/>
      <w:szCs w:val="24"/>
    </w:rPr>
  </w:style>
  <w:style w:type="character" w:customStyle="1" w:styleId="Char">
    <w:name w:val="页眉 Char"/>
    <w:rsid w:val="00F22C9E"/>
    <w:rPr>
      <w:rFonts w:eastAsia="宋体"/>
      <w:kern w:val="2"/>
      <w:sz w:val="18"/>
      <w:szCs w:val="18"/>
      <w:lang w:val="en-US" w:eastAsia="zh-CN" w:bidi="ar-SA"/>
    </w:rPr>
  </w:style>
  <w:style w:type="character" w:customStyle="1" w:styleId="Char0">
    <w:name w:val="页脚 Char"/>
    <w:rsid w:val="00F22C9E"/>
    <w:rPr>
      <w:rFonts w:eastAsia="宋体"/>
      <w:kern w:val="2"/>
      <w:sz w:val="18"/>
      <w:szCs w:val="18"/>
      <w:lang w:val="en-US" w:eastAsia="zh-CN" w:bidi="ar-SA"/>
    </w:rPr>
  </w:style>
  <w:style w:type="paragraph" w:styleId="a7">
    <w:name w:val="Normal (Web)"/>
    <w:basedOn w:val="a"/>
    <w:rsid w:val="00F22C9E"/>
    <w:pPr>
      <w:widowControl/>
      <w:spacing w:before="100" w:beforeAutospacing="1" w:after="100" w:afterAutospacing="1"/>
      <w:jc w:val="left"/>
    </w:pPr>
    <w:rPr>
      <w:rFonts w:ascii="宋体" w:hAnsi="宋体" w:cs="宋体"/>
      <w:kern w:val="0"/>
      <w:sz w:val="24"/>
    </w:rPr>
  </w:style>
  <w:style w:type="character" w:styleId="a8">
    <w:name w:val="Hyperlink"/>
    <w:uiPriority w:val="99"/>
    <w:rsid w:val="00F22C9E"/>
    <w:rPr>
      <w:strike w:val="0"/>
      <w:dstrike w:val="0"/>
      <w:color w:val="333333"/>
      <w:u w:val="none"/>
      <w:effect w:val="none"/>
    </w:rPr>
  </w:style>
  <w:style w:type="paragraph" w:customStyle="1" w:styleId="TopSagecom">
    <w:name w:val="TopSage.com"/>
    <w:basedOn w:val="a"/>
    <w:link w:val="TopSagecomCharChar"/>
    <w:rsid w:val="00F22C9E"/>
    <w:pPr>
      <w:spacing w:beforeLines="100" w:before="312" w:afterLines="25" w:after="78"/>
      <w:ind w:left="480" w:hangingChars="200" w:hanging="480"/>
    </w:pPr>
    <w:rPr>
      <w:sz w:val="24"/>
    </w:rPr>
  </w:style>
  <w:style w:type="character" w:customStyle="1" w:styleId="TopSagecomCharChar">
    <w:name w:val="TopSage.com Char Char"/>
    <w:link w:val="TopSagecom"/>
    <w:rsid w:val="00F22C9E"/>
    <w:rPr>
      <w:rFonts w:ascii="Times New Roman" w:eastAsia="宋体" w:hAnsi="Times New Roman" w:cs="Times New Roman"/>
      <w:sz w:val="24"/>
      <w:szCs w:val="24"/>
    </w:rPr>
  </w:style>
  <w:style w:type="paragraph" w:customStyle="1" w:styleId="bt">
    <w:name w:val="bt"/>
    <w:basedOn w:val="a"/>
    <w:rsid w:val="00F22C9E"/>
    <w:pPr>
      <w:spacing w:beforeLines="50" w:before="156" w:afterLines="50" w:after="156"/>
      <w:jc w:val="center"/>
    </w:pPr>
    <w:rPr>
      <w:b/>
      <w:sz w:val="24"/>
    </w:rPr>
  </w:style>
  <w:style w:type="paragraph" w:customStyle="1" w:styleId="Directions">
    <w:name w:val="Directions"/>
    <w:basedOn w:val="a"/>
    <w:rsid w:val="00F22C9E"/>
    <w:pPr>
      <w:spacing w:beforeLines="50" w:before="156" w:afterLines="50" w:after="156"/>
      <w:ind w:left="1325" w:hangingChars="550" w:hanging="1325"/>
    </w:pPr>
    <w:rPr>
      <w:rFonts w:cs="宋体"/>
      <w:i/>
      <w:iCs/>
      <w:sz w:val="24"/>
      <w:szCs w:val="20"/>
    </w:rPr>
  </w:style>
  <w:style w:type="paragraph" w:customStyle="1" w:styleId="Parahead">
    <w:name w:val="Parahead"/>
    <w:basedOn w:val="a"/>
    <w:rsid w:val="00F22C9E"/>
    <w:pPr>
      <w:spacing w:beforeLines="50" w:before="156" w:afterLines="15" w:after="46"/>
    </w:pPr>
    <w:rPr>
      <w:b/>
      <w:sz w:val="24"/>
    </w:rPr>
  </w:style>
  <w:style w:type="paragraph" w:customStyle="1" w:styleId="para">
    <w:name w:val="para"/>
    <w:basedOn w:val="a"/>
    <w:link w:val="paraChar"/>
    <w:rsid w:val="00F22C9E"/>
    <w:pPr>
      <w:spacing w:beforeLines="25" w:before="78" w:afterLines="15" w:after="46"/>
      <w:ind w:firstLineChars="200" w:firstLine="480"/>
    </w:pPr>
    <w:rPr>
      <w:sz w:val="24"/>
    </w:rPr>
  </w:style>
  <w:style w:type="paragraph" w:customStyle="1" w:styleId="bt2">
    <w:name w:val="bt2"/>
    <w:basedOn w:val="a"/>
    <w:rsid w:val="00F22C9E"/>
    <w:pPr>
      <w:spacing w:beforeLines="50" w:before="156" w:line="360" w:lineRule="auto"/>
      <w:jc w:val="center"/>
    </w:pPr>
    <w:rPr>
      <w:rFonts w:cs="宋体"/>
      <w:b/>
      <w:bCs/>
      <w:color w:val="333300"/>
      <w:sz w:val="24"/>
      <w:szCs w:val="20"/>
    </w:rPr>
  </w:style>
  <w:style w:type="paragraph" w:styleId="a9">
    <w:name w:val="Plain Text"/>
    <w:basedOn w:val="a"/>
    <w:link w:val="aa"/>
    <w:rsid w:val="00F22C9E"/>
    <w:rPr>
      <w:rFonts w:ascii="宋体" w:hAnsi="Courier New" w:cs="Courier New"/>
      <w:szCs w:val="21"/>
    </w:rPr>
  </w:style>
  <w:style w:type="character" w:customStyle="1" w:styleId="aa">
    <w:name w:val="纯文本 字符"/>
    <w:basedOn w:val="a0"/>
    <w:link w:val="a9"/>
    <w:rsid w:val="00F22C9E"/>
    <w:rPr>
      <w:rFonts w:ascii="宋体" w:eastAsia="宋体" w:hAnsi="Courier New" w:cs="Courier New"/>
      <w:szCs w:val="21"/>
    </w:rPr>
  </w:style>
  <w:style w:type="character" w:styleId="ab">
    <w:name w:val="page number"/>
    <w:basedOn w:val="a0"/>
    <w:rsid w:val="00F22C9E"/>
  </w:style>
  <w:style w:type="character" w:styleId="ac">
    <w:name w:val="Strong"/>
    <w:qFormat/>
    <w:rsid w:val="00F22C9E"/>
    <w:rPr>
      <w:b/>
      <w:bCs/>
    </w:rPr>
  </w:style>
  <w:style w:type="paragraph" w:styleId="ad">
    <w:name w:val="Body Text Indent"/>
    <w:basedOn w:val="a"/>
    <w:link w:val="ae"/>
    <w:rsid w:val="00F22C9E"/>
    <w:pPr>
      <w:ind w:left="210" w:hangingChars="100" w:hanging="210"/>
    </w:pPr>
  </w:style>
  <w:style w:type="character" w:customStyle="1" w:styleId="ae">
    <w:name w:val="正文文本缩进 字符"/>
    <w:basedOn w:val="a0"/>
    <w:link w:val="ad"/>
    <w:rsid w:val="00F22C9E"/>
    <w:rPr>
      <w:rFonts w:ascii="Times New Roman" w:eastAsia="宋体" w:hAnsi="Times New Roman" w:cs="Times New Roman"/>
      <w:szCs w:val="24"/>
    </w:rPr>
  </w:style>
  <w:style w:type="paragraph" w:styleId="21">
    <w:name w:val="Body Text Indent 2"/>
    <w:basedOn w:val="a"/>
    <w:link w:val="22"/>
    <w:rsid w:val="00F22C9E"/>
    <w:pPr>
      <w:ind w:left="336" w:hangingChars="160" w:hanging="336"/>
    </w:pPr>
  </w:style>
  <w:style w:type="character" w:customStyle="1" w:styleId="22">
    <w:name w:val="正文文本缩进 2 字符"/>
    <w:basedOn w:val="a0"/>
    <w:link w:val="21"/>
    <w:rsid w:val="00F22C9E"/>
    <w:rPr>
      <w:rFonts w:ascii="Times New Roman" w:eastAsia="宋体" w:hAnsi="Times New Roman" w:cs="Times New Roman"/>
      <w:szCs w:val="24"/>
    </w:rPr>
  </w:style>
  <w:style w:type="paragraph" w:styleId="31">
    <w:name w:val="Body Text Indent 3"/>
    <w:basedOn w:val="a"/>
    <w:link w:val="32"/>
    <w:rsid w:val="00F22C9E"/>
    <w:pPr>
      <w:ind w:firstLine="420"/>
    </w:pPr>
  </w:style>
  <w:style w:type="character" w:customStyle="1" w:styleId="32">
    <w:name w:val="正文文本缩进 3 字符"/>
    <w:basedOn w:val="a0"/>
    <w:link w:val="31"/>
    <w:rsid w:val="00F22C9E"/>
    <w:rPr>
      <w:rFonts w:ascii="Times New Roman" w:eastAsia="宋体" w:hAnsi="Times New Roman" w:cs="Times New Roman"/>
      <w:szCs w:val="24"/>
    </w:rPr>
  </w:style>
  <w:style w:type="paragraph" w:styleId="af">
    <w:name w:val="Body Text"/>
    <w:basedOn w:val="a"/>
    <w:link w:val="af0"/>
    <w:rsid w:val="00F22C9E"/>
    <w:pPr>
      <w:spacing w:after="120"/>
    </w:pPr>
  </w:style>
  <w:style w:type="character" w:customStyle="1" w:styleId="af0">
    <w:name w:val="正文文本 字符"/>
    <w:basedOn w:val="a0"/>
    <w:link w:val="af"/>
    <w:rsid w:val="00F22C9E"/>
    <w:rPr>
      <w:rFonts w:ascii="Times New Roman" w:eastAsia="宋体" w:hAnsi="Times New Roman" w:cs="Times New Roman"/>
      <w:szCs w:val="24"/>
    </w:rPr>
  </w:style>
  <w:style w:type="paragraph" w:styleId="af1">
    <w:name w:val="Balloon Text"/>
    <w:basedOn w:val="a"/>
    <w:link w:val="af2"/>
    <w:semiHidden/>
    <w:rsid w:val="00F22C9E"/>
    <w:rPr>
      <w:sz w:val="18"/>
      <w:szCs w:val="18"/>
    </w:rPr>
  </w:style>
  <w:style w:type="character" w:customStyle="1" w:styleId="af2">
    <w:name w:val="批注框文本 字符"/>
    <w:basedOn w:val="a0"/>
    <w:link w:val="af1"/>
    <w:semiHidden/>
    <w:rsid w:val="00F22C9E"/>
    <w:rPr>
      <w:rFonts w:ascii="Times New Roman" w:eastAsia="宋体" w:hAnsi="Times New Roman" w:cs="Times New Roman"/>
      <w:sz w:val="18"/>
      <w:szCs w:val="18"/>
    </w:rPr>
  </w:style>
  <w:style w:type="paragraph" w:styleId="af3">
    <w:name w:val="Document Map"/>
    <w:basedOn w:val="a"/>
    <w:link w:val="af4"/>
    <w:semiHidden/>
    <w:rsid w:val="00F22C9E"/>
    <w:pPr>
      <w:shd w:val="clear" w:color="auto" w:fill="000080"/>
    </w:pPr>
  </w:style>
  <w:style w:type="character" w:customStyle="1" w:styleId="af4">
    <w:name w:val="文档结构图 字符"/>
    <w:basedOn w:val="a0"/>
    <w:link w:val="af3"/>
    <w:semiHidden/>
    <w:rsid w:val="00F22C9E"/>
    <w:rPr>
      <w:rFonts w:ascii="Times New Roman" w:eastAsia="宋体" w:hAnsi="Times New Roman" w:cs="Times New Roman"/>
      <w:szCs w:val="24"/>
      <w:shd w:val="clear" w:color="auto" w:fill="000080"/>
    </w:rPr>
  </w:style>
  <w:style w:type="character" w:customStyle="1" w:styleId="apple-converted-space">
    <w:name w:val="apple-converted-space"/>
    <w:basedOn w:val="a0"/>
    <w:rsid w:val="00F22C9E"/>
  </w:style>
  <w:style w:type="character" w:styleId="af5">
    <w:name w:val="Emphasis"/>
    <w:qFormat/>
    <w:rsid w:val="00F22C9E"/>
    <w:rPr>
      <w:i/>
      <w:iCs/>
    </w:rPr>
  </w:style>
  <w:style w:type="character" w:customStyle="1" w:styleId="apple-style-span">
    <w:name w:val="apple-style-span"/>
    <w:basedOn w:val="a0"/>
    <w:rsid w:val="00F22C9E"/>
  </w:style>
  <w:style w:type="character" w:customStyle="1" w:styleId="paraChar">
    <w:name w:val="para Char"/>
    <w:link w:val="para"/>
    <w:rsid w:val="00F22C9E"/>
    <w:rPr>
      <w:rFonts w:ascii="Times New Roman" w:eastAsia="宋体" w:hAnsi="Times New Roman" w:cs="Times New Roman"/>
      <w:sz w:val="24"/>
      <w:szCs w:val="24"/>
    </w:rPr>
  </w:style>
  <w:style w:type="paragraph" w:customStyle="1" w:styleId="af6">
    <w:name w:val="大家网"/>
    <w:basedOn w:val="a"/>
    <w:rsid w:val="00F22C9E"/>
    <w:pPr>
      <w:spacing w:beforeLines="25" w:before="78" w:afterLines="25" w:after="78"/>
      <w:ind w:leftChars="225" w:left="953" w:hangingChars="200" w:hanging="480"/>
    </w:pPr>
    <w:rPr>
      <w:sz w:val="24"/>
    </w:rPr>
  </w:style>
  <w:style w:type="paragraph" w:customStyle="1" w:styleId="YN">
    <w:name w:val="Y/N"/>
    <w:basedOn w:val="para"/>
    <w:rsid w:val="00F22C9E"/>
    <w:pPr>
      <w:tabs>
        <w:tab w:val="left" w:pos="3360"/>
      </w:tabs>
      <w:ind w:leftChars="200" w:left="3311" w:hangingChars="1200" w:hanging="2891"/>
    </w:pPr>
    <w:rPr>
      <w:b/>
      <w:i/>
    </w:rPr>
  </w:style>
  <w:style w:type="paragraph" w:styleId="TOC">
    <w:name w:val="TOC Heading"/>
    <w:basedOn w:val="1"/>
    <w:next w:val="a"/>
    <w:uiPriority w:val="39"/>
    <w:qFormat/>
    <w:rsid w:val="00F22C9E"/>
    <w:pPr>
      <w:keepNext/>
      <w:keepLines/>
      <w:widowControl/>
      <w:spacing w:beforeLines="0" w:before="480" w:afterLines="0" w:after="0" w:line="276" w:lineRule="auto"/>
      <w:jc w:val="left"/>
      <w:outlineLvl w:val="9"/>
    </w:pPr>
    <w:rPr>
      <w:rFonts w:ascii="Cambria" w:eastAsia="宋体" w:hAnsi="Cambria"/>
      <w:b/>
      <w:bCs/>
      <w:color w:val="365F91"/>
      <w:kern w:val="0"/>
      <w:sz w:val="28"/>
      <w:szCs w:val="28"/>
    </w:rPr>
  </w:style>
  <w:style w:type="paragraph" w:styleId="af7">
    <w:basedOn w:val="a"/>
    <w:next w:val="a"/>
    <w:autoRedefine/>
    <w:uiPriority w:val="39"/>
    <w:rsid w:val="00F22C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yperlink" Target="http://www.tesoon.com/"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yperlink" Target="http://edu.qq.com/job/"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examda.com/cet4/" TargetMode="External"/><Relationship Id="rId23" Type="http://schemas.openxmlformats.org/officeDocument/2006/relationships/theme" Target="theme/theme1.xml"/><Relationship Id="rId10" Type="http://schemas.openxmlformats.org/officeDocument/2006/relationships/hyperlink" Target="http://www.hxen.com/" TargetMode="External"/><Relationship Id="rId19" Type="http://schemas.openxmlformats.org/officeDocument/2006/relationships/hyperlink" Target="http://www.tesoon.com/" TargetMode="External"/><Relationship Id="rId4" Type="http://schemas.openxmlformats.org/officeDocument/2006/relationships/webSettings" Target="webSettings.xml"/><Relationship Id="rId9" Type="http://schemas.openxmlformats.org/officeDocument/2006/relationships/hyperlink" Target="http://www.hxen.com/" TargetMode="External"/><Relationship Id="rId14" Type="http://schemas.openxmlformats.org/officeDocument/2006/relationships/hyperlink" Target="file:///lo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172</Pages>
  <Words>66307</Words>
  <Characters>377950</Characters>
  <Application>Microsoft Office Word</Application>
  <DocSecurity>0</DocSecurity>
  <Lines>3149</Lines>
  <Paragraphs>886</Paragraphs>
  <ScaleCrop>false</ScaleCrop>
  <Company/>
  <LinksUpToDate>false</LinksUpToDate>
  <CharactersWithSpaces>443371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18487331461@163.com</dc:creator>
  <cp:keywords/>
  <dc:description/>
  <cp:lastModifiedBy>18487331461@163.com</cp:lastModifiedBy>
  <cp:revision>2</cp:revision>
  <dcterms:created xsi:type="dcterms:W3CDTF">2019-05-12T06:32:00Z</dcterms:created>
  <dcterms:modified xsi:type="dcterms:W3CDTF">2019-05-12T06:32:00Z</dcterms:modified>
</cp:coreProperties>
</file>